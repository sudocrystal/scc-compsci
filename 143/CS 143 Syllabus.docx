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CD2232" w14:textId="41909D82" w:rsidR="00BE4BA8" w:rsidRDefault="007E4E12" w:rsidP="00197987">
      <w:pPr>
        <w:pStyle w:val="Title"/>
        <w:spacing w:after="100"/>
        <w:ind w:hanging="720"/>
        <w:jc w:val="left"/>
        <w:rPr>
          <w:b/>
        </w:rPr>
      </w:pPr>
      <w:r w:rsidRPr="00B65984">
        <w:rPr>
          <w:b/>
          <w:noProof/>
        </w:rPr>
        <mc:AlternateContent>
          <mc:Choice Requires="wps">
            <w:drawing>
              <wp:anchor distT="0" distB="0" distL="114300" distR="114300" simplePos="0" relativeHeight="251659264" behindDoc="0" locked="0" layoutInCell="1" allowOverlap="1" wp14:anchorId="496E49A0" wp14:editId="126F8CFC">
                <wp:simplePos x="0" y="0"/>
                <wp:positionH relativeFrom="margin">
                  <wp:posOffset>4292600</wp:posOffset>
                </wp:positionH>
                <wp:positionV relativeFrom="margin">
                  <wp:posOffset>-165100</wp:posOffset>
                </wp:positionV>
                <wp:extent cx="2265680" cy="9004300"/>
                <wp:effectExtent l="0" t="0" r="20320" b="25400"/>
                <wp:wrapSquare wrapText="bothSides"/>
                <wp:docPr id="2" name="Text Box 2"/>
                <wp:cNvGraphicFramePr/>
                <a:graphic xmlns:a="http://schemas.openxmlformats.org/drawingml/2006/main">
                  <a:graphicData uri="http://schemas.microsoft.com/office/word/2010/wordprocessingShape">
                    <wps:wsp>
                      <wps:cNvSpPr txBox="1"/>
                      <wps:spPr>
                        <a:xfrm>
                          <a:off x="0" y="0"/>
                          <a:ext cx="2265680" cy="9004300"/>
                        </a:xfrm>
                        <a:prstGeom prst="rect">
                          <a:avLst/>
                        </a:prstGeom>
                        <a:solidFill>
                          <a:schemeClr val="lt1"/>
                        </a:solidFill>
                        <a:ln w="6350">
                          <a:solidFill>
                            <a:prstClr val="black"/>
                          </a:solidFill>
                        </a:ln>
                      </wps:spPr>
                      <wps:txbx>
                        <w:txbxContent>
                          <w:sdt>
                            <w:sdtPr>
                              <w:rPr>
                                <w:smallCaps w:val="0"/>
                                <w:spacing w:val="0"/>
                                <w:sz w:val="20"/>
                                <w:szCs w:val="20"/>
                              </w:rPr>
                              <w:id w:val="496241281"/>
                              <w:docPartObj>
                                <w:docPartGallery w:val="Table of Contents"/>
                                <w:docPartUnique/>
                              </w:docPartObj>
                            </w:sdtPr>
                            <w:sdtEndPr>
                              <w:rPr>
                                <w:b/>
                                <w:bCs/>
                                <w:noProof/>
                              </w:rPr>
                            </w:sdtEndPr>
                            <w:sdtContent>
                              <w:p w14:paraId="79897A33" w14:textId="7E0B33AD" w:rsidR="004243E1" w:rsidRDefault="004243E1">
                                <w:pPr>
                                  <w:pStyle w:val="TOCHeading"/>
                                </w:pPr>
                                <w:r>
                                  <w:t>Table of Contents</w:t>
                                </w:r>
                              </w:p>
                              <w:p w14:paraId="5372ED18" w14:textId="45523B74" w:rsidR="004243E1" w:rsidRDefault="004243E1">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3200567" w:history="1">
                                  <w:r w:rsidRPr="00E338E7">
                                    <w:rPr>
                                      <w:rStyle w:val="Hyperlink"/>
                                      <w:noProof/>
                                    </w:rPr>
                                    <w:t>Course Details</w:t>
                                  </w:r>
                                  <w:r>
                                    <w:rPr>
                                      <w:noProof/>
                                      <w:webHidden/>
                                    </w:rPr>
                                    <w:tab/>
                                  </w:r>
                                  <w:r>
                                    <w:rPr>
                                      <w:noProof/>
                                      <w:webHidden/>
                                    </w:rPr>
                                    <w:fldChar w:fldCharType="begin"/>
                                  </w:r>
                                  <w:r>
                                    <w:rPr>
                                      <w:noProof/>
                                      <w:webHidden/>
                                    </w:rPr>
                                    <w:instrText xml:space="preserve"> PAGEREF _Toc193200567 \h </w:instrText>
                                  </w:r>
                                  <w:r>
                                    <w:rPr>
                                      <w:noProof/>
                                      <w:webHidden/>
                                    </w:rPr>
                                  </w:r>
                                  <w:r>
                                    <w:rPr>
                                      <w:noProof/>
                                      <w:webHidden/>
                                    </w:rPr>
                                    <w:fldChar w:fldCharType="separate"/>
                                  </w:r>
                                  <w:r w:rsidR="0017609F">
                                    <w:rPr>
                                      <w:noProof/>
                                      <w:webHidden/>
                                    </w:rPr>
                                    <w:t>1</w:t>
                                  </w:r>
                                  <w:r>
                                    <w:rPr>
                                      <w:noProof/>
                                      <w:webHidden/>
                                    </w:rPr>
                                    <w:fldChar w:fldCharType="end"/>
                                  </w:r>
                                </w:hyperlink>
                              </w:p>
                              <w:p w14:paraId="7AFEA04F" w14:textId="70ACDC7A"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68" w:history="1">
                                  <w:r w:rsidRPr="00E338E7">
                                    <w:rPr>
                                      <w:rStyle w:val="Hyperlink"/>
                                      <w:noProof/>
                                    </w:rPr>
                                    <w:t>Prerequisite</w:t>
                                  </w:r>
                                  <w:r>
                                    <w:rPr>
                                      <w:noProof/>
                                      <w:webHidden/>
                                    </w:rPr>
                                    <w:tab/>
                                  </w:r>
                                  <w:r>
                                    <w:rPr>
                                      <w:noProof/>
                                      <w:webHidden/>
                                    </w:rPr>
                                    <w:fldChar w:fldCharType="begin"/>
                                  </w:r>
                                  <w:r>
                                    <w:rPr>
                                      <w:noProof/>
                                      <w:webHidden/>
                                    </w:rPr>
                                    <w:instrText xml:space="preserve"> PAGEREF _Toc193200568 \h </w:instrText>
                                  </w:r>
                                  <w:r>
                                    <w:rPr>
                                      <w:noProof/>
                                      <w:webHidden/>
                                    </w:rPr>
                                  </w:r>
                                  <w:r>
                                    <w:rPr>
                                      <w:noProof/>
                                      <w:webHidden/>
                                    </w:rPr>
                                    <w:fldChar w:fldCharType="separate"/>
                                  </w:r>
                                  <w:r w:rsidR="0017609F">
                                    <w:rPr>
                                      <w:noProof/>
                                      <w:webHidden/>
                                    </w:rPr>
                                    <w:t>1</w:t>
                                  </w:r>
                                  <w:r>
                                    <w:rPr>
                                      <w:noProof/>
                                      <w:webHidden/>
                                    </w:rPr>
                                    <w:fldChar w:fldCharType="end"/>
                                  </w:r>
                                </w:hyperlink>
                              </w:p>
                              <w:p w14:paraId="1558FACD" w14:textId="540DCD8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69" w:history="1">
                                  <w:r w:rsidRPr="00E338E7">
                                    <w:rPr>
                                      <w:rStyle w:val="Hyperlink"/>
                                      <w:noProof/>
                                    </w:rPr>
                                    <w:t>Course Outcomes</w:t>
                                  </w:r>
                                  <w:r>
                                    <w:rPr>
                                      <w:noProof/>
                                      <w:webHidden/>
                                    </w:rPr>
                                    <w:tab/>
                                  </w:r>
                                  <w:r>
                                    <w:rPr>
                                      <w:noProof/>
                                      <w:webHidden/>
                                    </w:rPr>
                                    <w:fldChar w:fldCharType="begin"/>
                                  </w:r>
                                  <w:r>
                                    <w:rPr>
                                      <w:noProof/>
                                      <w:webHidden/>
                                    </w:rPr>
                                    <w:instrText xml:space="preserve"> PAGEREF _Toc193200569 \h </w:instrText>
                                  </w:r>
                                  <w:r>
                                    <w:rPr>
                                      <w:noProof/>
                                      <w:webHidden/>
                                    </w:rPr>
                                  </w:r>
                                  <w:r>
                                    <w:rPr>
                                      <w:noProof/>
                                      <w:webHidden/>
                                    </w:rPr>
                                    <w:fldChar w:fldCharType="separate"/>
                                  </w:r>
                                  <w:r w:rsidR="0017609F">
                                    <w:rPr>
                                      <w:noProof/>
                                      <w:webHidden/>
                                    </w:rPr>
                                    <w:t>2</w:t>
                                  </w:r>
                                  <w:r>
                                    <w:rPr>
                                      <w:noProof/>
                                      <w:webHidden/>
                                    </w:rPr>
                                    <w:fldChar w:fldCharType="end"/>
                                  </w:r>
                                </w:hyperlink>
                              </w:p>
                              <w:p w14:paraId="119A46F1" w14:textId="05A6D73F"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0" w:history="1">
                                  <w:r w:rsidRPr="00E338E7">
                                    <w:rPr>
                                      <w:rStyle w:val="Hyperlink"/>
                                      <w:noProof/>
                                    </w:rPr>
                                    <w:t>Course Topics</w:t>
                                  </w:r>
                                  <w:r>
                                    <w:rPr>
                                      <w:noProof/>
                                      <w:webHidden/>
                                    </w:rPr>
                                    <w:tab/>
                                  </w:r>
                                  <w:r>
                                    <w:rPr>
                                      <w:noProof/>
                                      <w:webHidden/>
                                    </w:rPr>
                                    <w:fldChar w:fldCharType="begin"/>
                                  </w:r>
                                  <w:r>
                                    <w:rPr>
                                      <w:noProof/>
                                      <w:webHidden/>
                                    </w:rPr>
                                    <w:instrText xml:space="preserve"> PAGEREF _Toc193200570 \h </w:instrText>
                                  </w:r>
                                  <w:r>
                                    <w:rPr>
                                      <w:noProof/>
                                      <w:webHidden/>
                                    </w:rPr>
                                  </w:r>
                                  <w:r>
                                    <w:rPr>
                                      <w:noProof/>
                                      <w:webHidden/>
                                    </w:rPr>
                                    <w:fldChar w:fldCharType="separate"/>
                                  </w:r>
                                  <w:r w:rsidR="0017609F">
                                    <w:rPr>
                                      <w:noProof/>
                                      <w:webHidden/>
                                    </w:rPr>
                                    <w:t>2</w:t>
                                  </w:r>
                                  <w:r>
                                    <w:rPr>
                                      <w:noProof/>
                                      <w:webHidden/>
                                    </w:rPr>
                                    <w:fldChar w:fldCharType="end"/>
                                  </w:r>
                                </w:hyperlink>
                              </w:p>
                              <w:p w14:paraId="66A0556E" w14:textId="40548EAD"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1" w:history="1">
                                  <w:r w:rsidRPr="00E338E7">
                                    <w:rPr>
                                      <w:rStyle w:val="Hyperlink"/>
                                      <w:noProof/>
                                    </w:rPr>
                                    <w:t>Course Calendar</w:t>
                                  </w:r>
                                  <w:r>
                                    <w:rPr>
                                      <w:noProof/>
                                      <w:webHidden/>
                                    </w:rPr>
                                    <w:tab/>
                                  </w:r>
                                  <w:r>
                                    <w:rPr>
                                      <w:noProof/>
                                      <w:webHidden/>
                                    </w:rPr>
                                    <w:fldChar w:fldCharType="begin"/>
                                  </w:r>
                                  <w:r>
                                    <w:rPr>
                                      <w:noProof/>
                                      <w:webHidden/>
                                    </w:rPr>
                                    <w:instrText xml:space="preserve"> PAGEREF _Toc193200571 \h </w:instrText>
                                  </w:r>
                                  <w:r>
                                    <w:rPr>
                                      <w:noProof/>
                                      <w:webHidden/>
                                    </w:rPr>
                                  </w:r>
                                  <w:r>
                                    <w:rPr>
                                      <w:noProof/>
                                      <w:webHidden/>
                                    </w:rPr>
                                    <w:fldChar w:fldCharType="separate"/>
                                  </w:r>
                                  <w:r w:rsidR="0017609F">
                                    <w:rPr>
                                      <w:noProof/>
                                      <w:webHidden/>
                                    </w:rPr>
                                    <w:t>3</w:t>
                                  </w:r>
                                  <w:r>
                                    <w:rPr>
                                      <w:noProof/>
                                      <w:webHidden/>
                                    </w:rPr>
                                    <w:fldChar w:fldCharType="end"/>
                                  </w:r>
                                </w:hyperlink>
                              </w:p>
                              <w:p w14:paraId="2FFA3A8C" w14:textId="17D84045" w:rsidR="004243E1" w:rsidRDefault="004243E1">
                                <w:pPr>
                                  <w:pStyle w:val="TOC1"/>
                                  <w:tabs>
                                    <w:tab w:val="right" w:leader="dot" w:pos="9350"/>
                                  </w:tabs>
                                  <w:rPr>
                                    <w:rFonts w:cstheme="minorBidi"/>
                                    <w:b w:val="0"/>
                                    <w:bCs w:val="0"/>
                                    <w:i w:val="0"/>
                                    <w:iCs w:val="0"/>
                                    <w:noProof/>
                                    <w:kern w:val="2"/>
                                    <w14:ligatures w14:val="standardContextual"/>
                                  </w:rPr>
                                </w:pPr>
                                <w:hyperlink w:anchor="_Toc193200572" w:history="1">
                                  <w:r w:rsidRPr="00E338E7">
                                    <w:rPr>
                                      <w:rStyle w:val="Hyperlink"/>
                                      <w:noProof/>
                                    </w:rPr>
                                    <w:t>Required Materials</w:t>
                                  </w:r>
                                  <w:r>
                                    <w:rPr>
                                      <w:noProof/>
                                      <w:webHidden/>
                                    </w:rPr>
                                    <w:tab/>
                                  </w:r>
                                  <w:r>
                                    <w:rPr>
                                      <w:noProof/>
                                      <w:webHidden/>
                                    </w:rPr>
                                    <w:fldChar w:fldCharType="begin"/>
                                  </w:r>
                                  <w:r>
                                    <w:rPr>
                                      <w:noProof/>
                                      <w:webHidden/>
                                    </w:rPr>
                                    <w:instrText xml:space="preserve"> PAGEREF _Toc193200572 \h </w:instrText>
                                  </w:r>
                                  <w:r>
                                    <w:rPr>
                                      <w:noProof/>
                                      <w:webHidden/>
                                    </w:rPr>
                                  </w:r>
                                  <w:r>
                                    <w:rPr>
                                      <w:noProof/>
                                      <w:webHidden/>
                                    </w:rPr>
                                    <w:fldChar w:fldCharType="separate"/>
                                  </w:r>
                                  <w:r w:rsidR="0017609F">
                                    <w:rPr>
                                      <w:noProof/>
                                      <w:webHidden/>
                                    </w:rPr>
                                    <w:t>5</w:t>
                                  </w:r>
                                  <w:r>
                                    <w:rPr>
                                      <w:noProof/>
                                      <w:webHidden/>
                                    </w:rPr>
                                    <w:fldChar w:fldCharType="end"/>
                                  </w:r>
                                </w:hyperlink>
                              </w:p>
                              <w:p w14:paraId="2DA4E1AE" w14:textId="027E94B3"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3" w:history="1">
                                  <w:r w:rsidRPr="00E338E7">
                                    <w:rPr>
                                      <w:rStyle w:val="Hyperlink"/>
                                      <w:noProof/>
                                    </w:rPr>
                                    <w:t>Textbook (not required)</w:t>
                                  </w:r>
                                  <w:r>
                                    <w:rPr>
                                      <w:noProof/>
                                      <w:webHidden/>
                                    </w:rPr>
                                    <w:tab/>
                                  </w:r>
                                  <w:r>
                                    <w:rPr>
                                      <w:noProof/>
                                      <w:webHidden/>
                                    </w:rPr>
                                    <w:fldChar w:fldCharType="begin"/>
                                  </w:r>
                                  <w:r>
                                    <w:rPr>
                                      <w:noProof/>
                                      <w:webHidden/>
                                    </w:rPr>
                                    <w:instrText xml:space="preserve"> PAGEREF _Toc193200573 \h </w:instrText>
                                  </w:r>
                                  <w:r>
                                    <w:rPr>
                                      <w:noProof/>
                                      <w:webHidden/>
                                    </w:rPr>
                                  </w:r>
                                  <w:r>
                                    <w:rPr>
                                      <w:noProof/>
                                      <w:webHidden/>
                                    </w:rPr>
                                    <w:fldChar w:fldCharType="separate"/>
                                  </w:r>
                                  <w:r w:rsidR="0017609F">
                                    <w:rPr>
                                      <w:noProof/>
                                      <w:webHidden/>
                                    </w:rPr>
                                    <w:t>5</w:t>
                                  </w:r>
                                  <w:r>
                                    <w:rPr>
                                      <w:noProof/>
                                      <w:webHidden/>
                                    </w:rPr>
                                    <w:fldChar w:fldCharType="end"/>
                                  </w:r>
                                </w:hyperlink>
                              </w:p>
                              <w:p w14:paraId="29729B5E" w14:textId="2C5EF905"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4" w:history="1">
                                  <w:r w:rsidRPr="00E338E7">
                                    <w:rPr>
                                      <w:rStyle w:val="Hyperlink"/>
                                      <w:noProof/>
                                    </w:rPr>
                                    <w:t>Software</w:t>
                                  </w:r>
                                  <w:r>
                                    <w:rPr>
                                      <w:noProof/>
                                      <w:webHidden/>
                                    </w:rPr>
                                    <w:tab/>
                                  </w:r>
                                  <w:r>
                                    <w:rPr>
                                      <w:noProof/>
                                      <w:webHidden/>
                                    </w:rPr>
                                    <w:fldChar w:fldCharType="begin"/>
                                  </w:r>
                                  <w:r>
                                    <w:rPr>
                                      <w:noProof/>
                                      <w:webHidden/>
                                    </w:rPr>
                                    <w:instrText xml:space="preserve"> PAGEREF _Toc193200574 \h </w:instrText>
                                  </w:r>
                                  <w:r>
                                    <w:rPr>
                                      <w:noProof/>
                                      <w:webHidden/>
                                    </w:rPr>
                                  </w:r>
                                  <w:r>
                                    <w:rPr>
                                      <w:noProof/>
                                      <w:webHidden/>
                                    </w:rPr>
                                    <w:fldChar w:fldCharType="separate"/>
                                  </w:r>
                                  <w:r w:rsidR="0017609F">
                                    <w:rPr>
                                      <w:noProof/>
                                      <w:webHidden/>
                                    </w:rPr>
                                    <w:t>5</w:t>
                                  </w:r>
                                  <w:r>
                                    <w:rPr>
                                      <w:noProof/>
                                      <w:webHidden/>
                                    </w:rPr>
                                    <w:fldChar w:fldCharType="end"/>
                                  </w:r>
                                </w:hyperlink>
                              </w:p>
                              <w:p w14:paraId="2CBF1FBE" w14:textId="2D7588C0"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5" w:history="1">
                                  <w:r w:rsidRPr="00E338E7">
                                    <w:rPr>
                                      <w:rStyle w:val="Hyperlink"/>
                                      <w:noProof/>
                                    </w:rPr>
                                    <w:t>Computer &amp; Technical Requirements</w:t>
                                  </w:r>
                                  <w:r>
                                    <w:rPr>
                                      <w:noProof/>
                                      <w:webHidden/>
                                    </w:rPr>
                                    <w:tab/>
                                  </w:r>
                                  <w:r>
                                    <w:rPr>
                                      <w:noProof/>
                                      <w:webHidden/>
                                    </w:rPr>
                                    <w:fldChar w:fldCharType="begin"/>
                                  </w:r>
                                  <w:r>
                                    <w:rPr>
                                      <w:noProof/>
                                      <w:webHidden/>
                                    </w:rPr>
                                    <w:instrText xml:space="preserve"> PAGEREF _Toc193200575 \h </w:instrText>
                                  </w:r>
                                  <w:r>
                                    <w:rPr>
                                      <w:noProof/>
                                      <w:webHidden/>
                                    </w:rPr>
                                  </w:r>
                                  <w:r>
                                    <w:rPr>
                                      <w:noProof/>
                                      <w:webHidden/>
                                    </w:rPr>
                                    <w:fldChar w:fldCharType="separate"/>
                                  </w:r>
                                  <w:r w:rsidR="0017609F">
                                    <w:rPr>
                                      <w:noProof/>
                                      <w:webHidden/>
                                    </w:rPr>
                                    <w:t>5</w:t>
                                  </w:r>
                                  <w:r>
                                    <w:rPr>
                                      <w:noProof/>
                                      <w:webHidden/>
                                    </w:rPr>
                                    <w:fldChar w:fldCharType="end"/>
                                  </w:r>
                                </w:hyperlink>
                              </w:p>
                              <w:p w14:paraId="3B319783" w14:textId="13783575" w:rsidR="004243E1" w:rsidRDefault="004243E1">
                                <w:pPr>
                                  <w:pStyle w:val="TOC1"/>
                                  <w:tabs>
                                    <w:tab w:val="right" w:leader="dot" w:pos="9350"/>
                                  </w:tabs>
                                  <w:rPr>
                                    <w:rFonts w:cstheme="minorBidi"/>
                                    <w:b w:val="0"/>
                                    <w:bCs w:val="0"/>
                                    <w:i w:val="0"/>
                                    <w:iCs w:val="0"/>
                                    <w:noProof/>
                                    <w:kern w:val="2"/>
                                    <w14:ligatures w14:val="standardContextual"/>
                                  </w:rPr>
                                </w:pPr>
                                <w:hyperlink w:anchor="_Toc193200576" w:history="1">
                                  <w:r w:rsidRPr="00E338E7">
                                    <w:rPr>
                                      <w:rStyle w:val="Hyperlink"/>
                                      <w:noProof/>
                                    </w:rPr>
                                    <w:t>Grading and Assessment</w:t>
                                  </w:r>
                                  <w:r>
                                    <w:rPr>
                                      <w:noProof/>
                                      <w:webHidden/>
                                    </w:rPr>
                                    <w:tab/>
                                  </w:r>
                                  <w:r>
                                    <w:rPr>
                                      <w:noProof/>
                                      <w:webHidden/>
                                    </w:rPr>
                                    <w:fldChar w:fldCharType="begin"/>
                                  </w:r>
                                  <w:r>
                                    <w:rPr>
                                      <w:noProof/>
                                      <w:webHidden/>
                                    </w:rPr>
                                    <w:instrText xml:space="preserve"> PAGEREF _Toc193200576 \h </w:instrText>
                                  </w:r>
                                  <w:r>
                                    <w:rPr>
                                      <w:noProof/>
                                      <w:webHidden/>
                                    </w:rPr>
                                  </w:r>
                                  <w:r>
                                    <w:rPr>
                                      <w:noProof/>
                                      <w:webHidden/>
                                    </w:rPr>
                                    <w:fldChar w:fldCharType="separate"/>
                                  </w:r>
                                  <w:r w:rsidR="0017609F">
                                    <w:rPr>
                                      <w:noProof/>
                                      <w:webHidden/>
                                    </w:rPr>
                                    <w:t>6</w:t>
                                  </w:r>
                                  <w:r>
                                    <w:rPr>
                                      <w:noProof/>
                                      <w:webHidden/>
                                    </w:rPr>
                                    <w:fldChar w:fldCharType="end"/>
                                  </w:r>
                                </w:hyperlink>
                              </w:p>
                              <w:p w14:paraId="788E4E1C" w14:textId="04A6640B"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7" w:history="1">
                                  <w:r w:rsidRPr="00E338E7">
                                    <w:rPr>
                                      <w:rStyle w:val="Hyperlink"/>
                                      <w:noProof/>
                                    </w:rPr>
                                    <w:t>Purpose of Activities / Course Alignment</w:t>
                                  </w:r>
                                  <w:r>
                                    <w:rPr>
                                      <w:noProof/>
                                      <w:webHidden/>
                                    </w:rPr>
                                    <w:tab/>
                                  </w:r>
                                  <w:r>
                                    <w:rPr>
                                      <w:noProof/>
                                      <w:webHidden/>
                                    </w:rPr>
                                    <w:fldChar w:fldCharType="begin"/>
                                  </w:r>
                                  <w:r>
                                    <w:rPr>
                                      <w:noProof/>
                                      <w:webHidden/>
                                    </w:rPr>
                                    <w:instrText xml:space="preserve"> PAGEREF _Toc193200577 \h </w:instrText>
                                  </w:r>
                                  <w:r>
                                    <w:rPr>
                                      <w:noProof/>
                                      <w:webHidden/>
                                    </w:rPr>
                                  </w:r>
                                  <w:r>
                                    <w:rPr>
                                      <w:noProof/>
                                      <w:webHidden/>
                                    </w:rPr>
                                    <w:fldChar w:fldCharType="separate"/>
                                  </w:r>
                                  <w:r w:rsidR="0017609F">
                                    <w:rPr>
                                      <w:noProof/>
                                      <w:webHidden/>
                                    </w:rPr>
                                    <w:t>6</w:t>
                                  </w:r>
                                  <w:r>
                                    <w:rPr>
                                      <w:noProof/>
                                      <w:webHidden/>
                                    </w:rPr>
                                    <w:fldChar w:fldCharType="end"/>
                                  </w:r>
                                </w:hyperlink>
                              </w:p>
                              <w:p w14:paraId="065779FE" w14:textId="28CD861C"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8" w:history="1">
                                  <w:r w:rsidRPr="00E338E7">
                                    <w:rPr>
                                      <w:rStyle w:val="Hyperlink"/>
                                      <w:noProof/>
                                    </w:rPr>
                                    <w:t>Grading</w:t>
                                  </w:r>
                                  <w:r>
                                    <w:rPr>
                                      <w:noProof/>
                                      <w:webHidden/>
                                    </w:rPr>
                                    <w:tab/>
                                  </w:r>
                                  <w:r>
                                    <w:rPr>
                                      <w:noProof/>
                                      <w:webHidden/>
                                    </w:rPr>
                                    <w:fldChar w:fldCharType="begin"/>
                                  </w:r>
                                  <w:r>
                                    <w:rPr>
                                      <w:noProof/>
                                      <w:webHidden/>
                                    </w:rPr>
                                    <w:instrText xml:space="preserve"> PAGEREF _Toc193200578 \h </w:instrText>
                                  </w:r>
                                  <w:r>
                                    <w:rPr>
                                      <w:noProof/>
                                      <w:webHidden/>
                                    </w:rPr>
                                  </w:r>
                                  <w:r>
                                    <w:rPr>
                                      <w:noProof/>
                                      <w:webHidden/>
                                    </w:rPr>
                                    <w:fldChar w:fldCharType="separate"/>
                                  </w:r>
                                  <w:r w:rsidR="0017609F">
                                    <w:rPr>
                                      <w:noProof/>
                                      <w:webHidden/>
                                    </w:rPr>
                                    <w:t>7</w:t>
                                  </w:r>
                                  <w:r>
                                    <w:rPr>
                                      <w:noProof/>
                                      <w:webHidden/>
                                    </w:rPr>
                                    <w:fldChar w:fldCharType="end"/>
                                  </w:r>
                                </w:hyperlink>
                              </w:p>
                              <w:p w14:paraId="64EFB573" w14:textId="32734EE4"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9" w:history="1">
                                  <w:r w:rsidRPr="00E338E7">
                                    <w:rPr>
                                      <w:rStyle w:val="Hyperlink"/>
                                      <w:noProof/>
                                    </w:rPr>
                                    <w:t>Late Policy</w:t>
                                  </w:r>
                                  <w:r>
                                    <w:rPr>
                                      <w:noProof/>
                                      <w:webHidden/>
                                    </w:rPr>
                                    <w:tab/>
                                  </w:r>
                                  <w:r>
                                    <w:rPr>
                                      <w:noProof/>
                                      <w:webHidden/>
                                    </w:rPr>
                                    <w:fldChar w:fldCharType="begin"/>
                                  </w:r>
                                  <w:r>
                                    <w:rPr>
                                      <w:noProof/>
                                      <w:webHidden/>
                                    </w:rPr>
                                    <w:instrText xml:space="preserve"> PAGEREF _Toc193200579 \h </w:instrText>
                                  </w:r>
                                  <w:r>
                                    <w:rPr>
                                      <w:noProof/>
                                      <w:webHidden/>
                                    </w:rPr>
                                  </w:r>
                                  <w:r>
                                    <w:rPr>
                                      <w:noProof/>
                                      <w:webHidden/>
                                    </w:rPr>
                                    <w:fldChar w:fldCharType="separate"/>
                                  </w:r>
                                  <w:r w:rsidR="0017609F">
                                    <w:rPr>
                                      <w:noProof/>
                                      <w:webHidden/>
                                    </w:rPr>
                                    <w:t>7</w:t>
                                  </w:r>
                                  <w:r>
                                    <w:rPr>
                                      <w:noProof/>
                                      <w:webHidden/>
                                    </w:rPr>
                                    <w:fldChar w:fldCharType="end"/>
                                  </w:r>
                                </w:hyperlink>
                              </w:p>
                              <w:p w14:paraId="5B10F51C" w14:textId="62B23DA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0" w:history="1">
                                  <w:r w:rsidRPr="00E338E7">
                                    <w:rPr>
                                      <w:rStyle w:val="Hyperlink"/>
                                      <w:noProof/>
                                    </w:rPr>
                                    <w:t>Academic Integrity</w:t>
                                  </w:r>
                                  <w:r>
                                    <w:rPr>
                                      <w:noProof/>
                                      <w:webHidden/>
                                    </w:rPr>
                                    <w:tab/>
                                  </w:r>
                                  <w:r>
                                    <w:rPr>
                                      <w:noProof/>
                                      <w:webHidden/>
                                    </w:rPr>
                                    <w:fldChar w:fldCharType="begin"/>
                                  </w:r>
                                  <w:r>
                                    <w:rPr>
                                      <w:noProof/>
                                      <w:webHidden/>
                                    </w:rPr>
                                    <w:instrText xml:space="preserve"> PAGEREF _Toc193200580 \h </w:instrText>
                                  </w:r>
                                  <w:r>
                                    <w:rPr>
                                      <w:noProof/>
                                      <w:webHidden/>
                                    </w:rPr>
                                  </w:r>
                                  <w:r>
                                    <w:rPr>
                                      <w:noProof/>
                                      <w:webHidden/>
                                    </w:rPr>
                                    <w:fldChar w:fldCharType="separate"/>
                                  </w:r>
                                  <w:r w:rsidR="0017609F">
                                    <w:rPr>
                                      <w:noProof/>
                                      <w:webHidden/>
                                    </w:rPr>
                                    <w:t>8</w:t>
                                  </w:r>
                                  <w:r>
                                    <w:rPr>
                                      <w:noProof/>
                                      <w:webHidden/>
                                    </w:rPr>
                                    <w:fldChar w:fldCharType="end"/>
                                  </w:r>
                                </w:hyperlink>
                              </w:p>
                              <w:p w14:paraId="34982870" w14:textId="3794F063" w:rsidR="004243E1" w:rsidRDefault="004243E1">
                                <w:pPr>
                                  <w:pStyle w:val="TOC1"/>
                                  <w:tabs>
                                    <w:tab w:val="right" w:leader="dot" w:pos="9350"/>
                                  </w:tabs>
                                  <w:rPr>
                                    <w:rFonts w:cstheme="minorBidi"/>
                                    <w:b w:val="0"/>
                                    <w:bCs w:val="0"/>
                                    <w:i w:val="0"/>
                                    <w:iCs w:val="0"/>
                                    <w:noProof/>
                                    <w:kern w:val="2"/>
                                    <w14:ligatures w14:val="standardContextual"/>
                                  </w:rPr>
                                </w:pPr>
                                <w:hyperlink w:anchor="_Toc193200581" w:history="1">
                                  <w:r w:rsidRPr="00E338E7">
                                    <w:rPr>
                                      <w:rStyle w:val="Hyperlink"/>
                                      <w:noProof/>
                                    </w:rPr>
                                    <w:t>Classroom Contract</w:t>
                                  </w:r>
                                  <w:r>
                                    <w:rPr>
                                      <w:noProof/>
                                      <w:webHidden/>
                                    </w:rPr>
                                    <w:tab/>
                                  </w:r>
                                  <w:r>
                                    <w:rPr>
                                      <w:noProof/>
                                      <w:webHidden/>
                                    </w:rPr>
                                    <w:fldChar w:fldCharType="begin"/>
                                  </w:r>
                                  <w:r>
                                    <w:rPr>
                                      <w:noProof/>
                                      <w:webHidden/>
                                    </w:rPr>
                                    <w:instrText xml:space="preserve"> PAGEREF _Toc193200581 \h </w:instrText>
                                  </w:r>
                                  <w:r>
                                    <w:rPr>
                                      <w:noProof/>
                                      <w:webHidden/>
                                    </w:rPr>
                                  </w:r>
                                  <w:r>
                                    <w:rPr>
                                      <w:noProof/>
                                      <w:webHidden/>
                                    </w:rPr>
                                    <w:fldChar w:fldCharType="separate"/>
                                  </w:r>
                                  <w:r w:rsidR="0017609F">
                                    <w:rPr>
                                      <w:noProof/>
                                      <w:webHidden/>
                                    </w:rPr>
                                    <w:t>9</w:t>
                                  </w:r>
                                  <w:r>
                                    <w:rPr>
                                      <w:noProof/>
                                      <w:webHidden/>
                                    </w:rPr>
                                    <w:fldChar w:fldCharType="end"/>
                                  </w:r>
                                </w:hyperlink>
                              </w:p>
                              <w:p w14:paraId="4C540E6E" w14:textId="39493407"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2" w:history="1">
                                  <w:r w:rsidRPr="00E338E7">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_Toc193200582 \h </w:instrText>
                                  </w:r>
                                  <w:r>
                                    <w:rPr>
                                      <w:noProof/>
                                      <w:webHidden/>
                                    </w:rPr>
                                  </w:r>
                                  <w:r>
                                    <w:rPr>
                                      <w:noProof/>
                                      <w:webHidden/>
                                    </w:rPr>
                                    <w:fldChar w:fldCharType="separate"/>
                                  </w:r>
                                  <w:r w:rsidR="0017609F">
                                    <w:rPr>
                                      <w:noProof/>
                                      <w:webHidden/>
                                    </w:rPr>
                                    <w:t>10</w:t>
                                  </w:r>
                                  <w:r>
                                    <w:rPr>
                                      <w:noProof/>
                                      <w:webHidden/>
                                    </w:rPr>
                                    <w:fldChar w:fldCharType="end"/>
                                  </w:r>
                                </w:hyperlink>
                              </w:p>
                              <w:p w14:paraId="4FBA5F36" w14:textId="4DD149D0"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3" w:history="1">
                                  <w:r w:rsidRPr="00E338E7">
                                    <w:rPr>
                                      <w:rStyle w:val="Hyperlink"/>
                                      <w:noProof/>
                                    </w:rPr>
                                    <w:t>How to be Successful</w:t>
                                  </w:r>
                                  <w:r>
                                    <w:rPr>
                                      <w:noProof/>
                                      <w:webHidden/>
                                    </w:rPr>
                                    <w:tab/>
                                  </w:r>
                                  <w:r>
                                    <w:rPr>
                                      <w:noProof/>
                                      <w:webHidden/>
                                    </w:rPr>
                                    <w:fldChar w:fldCharType="begin"/>
                                  </w:r>
                                  <w:r>
                                    <w:rPr>
                                      <w:noProof/>
                                      <w:webHidden/>
                                    </w:rPr>
                                    <w:instrText xml:space="preserve"> PAGEREF _Toc193200583 \h </w:instrText>
                                  </w:r>
                                  <w:r>
                                    <w:rPr>
                                      <w:noProof/>
                                      <w:webHidden/>
                                    </w:rPr>
                                  </w:r>
                                  <w:r>
                                    <w:rPr>
                                      <w:noProof/>
                                      <w:webHidden/>
                                    </w:rPr>
                                    <w:fldChar w:fldCharType="separate"/>
                                  </w:r>
                                  <w:r w:rsidR="0017609F">
                                    <w:rPr>
                                      <w:noProof/>
                                      <w:webHidden/>
                                    </w:rPr>
                                    <w:t>11</w:t>
                                  </w:r>
                                  <w:r>
                                    <w:rPr>
                                      <w:noProof/>
                                      <w:webHidden/>
                                    </w:rPr>
                                    <w:fldChar w:fldCharType="end"/>
                                  </w:r>
                                </w:hyperlink>
                              </w:p>
                              <w:p w14:paraId="3BE37EDF" w14:textId="160F631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4" w:history="1">
                                  <w:r w:rsidRPr="00E338E7">
                                    <w:rPr>
                                      <w:rStyle w:val="Hyperlink"/>
                                      <w:noProof/>
                                    </w:rPr>
                                    <w:t>Getting Unstuck</w:t>
                                  </w:r>
                                  <w:r>
                                    <w:rPr>
                                      <w:noProof/>
                                      <w:webHidden/>
                                    </w:rPr>
                                    <w:tab/>
                                  </w:r>
                                  <w:r>
                                    <w:rPr>
                                      <w:noProof/>
                                      <w:webHidden/>
                                    </w:rPr>
                                    <w:fldChar w:fldCharType="begin"/>
                                  </w:r>
                                  <w:r>
                                    <w:rPr>
                                      <w:noProof/>
                                      <w:webHidden/>
                                    </w:rPr>
                                    <w:instrText xml:space="preserve"> PAGEREF _Toc193200584 \h </w:instrText>
                                  </w:r>
                                  <w:r>
                                    <w:rPr>
                                      <w:noProof/>
                                      <w:webHidden/>
                                    </w:rPr>
                                  </w:r>
                                  <w:r>
                                    <w:rPr>
                                      <w:noProof/>
                                      <w:webHidden/>
                                    </w:rPr>
                                    <w:fldChar w:fldCharType="separate"/>
                                  </w:r>
                                  <w:r w:rsidR="0017609F">
                                    <w:rPr>
                                      <w:noProof/>
                                      <w:webHidden/>
                                    </w:rPr>
                                    <w:t>11</w:t>
                                  </w:r>
                                  <w:r>
                                    <w:rPr>
                                      <w:noProof/>
                                      <w:webHidden/>
                                    </w:rPr>
                                    <w:fldChar w:fldCharType="end"/>
                                  </w:r>
                                </w:hyperlink>
                              </w:p>
                              <w:p w14:paraId="21870C34" w14:textId="6662679C" w:rsidR="004243E1" w:rsidRDefault="004243E1">
                                <w:pPr>
                                  <w:pStyle w:val="TOC1"/>
                                  <w:tabs>
                                    <w:tab w:val="right" w:leader="dot" w:pos="9350"/>
                                  </w:tabs>
                                  <w:rPr>
                                    <w:rFonts w:cstheme="minorBidi"/>
                                    <w:b w:val="0"/>
                                    <w:bCs w:val="0"/>
                                    <w:i w:val="0"/>
                                    <w:iCs w:val="0"/>
                                    <w:noProof/>
                                    <w:kern w:val="2"/>
                                    <w14:ligatures w14:val="standardContextual"/>
                                  </w:rPr>
                                </w:pPr>
                                <w:hyperlink w:anchor="_Toc193200585" w:history="1">
                                  <w:r w:rsidRPr="00E338E7">
                                    <w:rPr>
                                      <w:rStyle w:val="Hyperlink"/>
                                      <w:noProof/>
                                    </w:rPr>
                                    <w:t>Letter of Recommendation Requests</w:t>
                                  </w:r>
                                  <w:r>
                                    <w:rPr>
                                      <w:noProof/>
                                      <w:webHidden/>
                                    </w:rPr>
                                    <w:tab/>
                                  </w:r>
                                  <w:r>
                                    <w:rPr>
                                      <w:noProof/>
                                      <w:webHidden/>
                                    </w:rPr>
                                    <w:fldChar w:fldCharType="begin"/>
                                  </w:r>
                                  <w:r>
                                    <w:rPr>
                                      <w:noProof/>
                                      <w:webHidden/>
                                    </w:rPr>
                                    <w:instrText xml:space="preserve"> PAGEREF _Toc193200585 \h </w:instrText>
                                  </w:r>
                                  <w:r>
                                    <w:rPr>
                                      <w:noProof/>
                                      <w:webHidden/>
                                    </w:rPr>
                                  </w:r>
                                  <w:r>
                                    <w:rPr>
                                      <w:noProof/>
                                      <w:webHidden/>
                                    </w:rPr>
                                    <w:fldChar w:fldCharType="separate"/>
                                  </w:r>
                                  <w:r w:rsidR="0017609F">
                                    <w:rPr>
                                      <w:noProof/>
                                      <w:webHidden/>
                                    </w:rPr>
                                    <w:t>12</w:t>
                                  </w:r>
                                  <w:r>
                                    <w:rPr>
                                      <w:noProof/>
                                      <w:webHidden/>
                                    </w:rPr>
                                    <w:fldChar w:fldCharType="end"/>
                                  </w:r>
                                </w:hyperlink>
                              </w:p>
                              <w:p w14:paraId="54EBDC8A" w14:textId="3DD6BA5C" w:rsidR="004243E1" w:rsidRDefault="004243E1">
                                <w:pPr>
                                  <w:pStyle w:val="TOC1"/>
                                  <w:tabs>
                                    <w:tab w:val="right" w:leader="dot" w:pos="9350"/>
                                  </w:tabs>
                                  <w:rPr>
                                    <w:rFonts w:cstheme="minorBidi"/>
                                    <w:b w:val="0"/>
                                    <w:bCs w:val="0"/>
                                    <w:i w:val="0"/>
                                    <w:iCs w:val="0"/>
                                    <w:noProof/>
                                    <w:kern w:val="2"/>
                                    <w14:ligatures w14:val="standardContextual"/>
                                  </w:rPr>
                                </w:pPr>
                                <w:hyperlink w:anchor="_Toc193200586" w:history="1">
                                  <w:r w:rsidRPr="00E338E7">
                                    <w:rPr>
                                      <w:rStyle w:val="Hyperlink"/>
                                      <w:noProof/>
                                    </w:rPr>
                                    <w:t>Student Services</w:t>
                                  </w:r>
                                  <w:r>
                                    <w:rPr>
                                      <w:noProof/>
                                      <w:webHidden/>
                                    </w:rPr>
                                    <w:tab/>
                                  </w:r>
                                  <w:r>
                                    <w:rPr>
                                      <w:noProof/>
                                      <w:webHidden/>
                                    </w:rPr>
                                    <w:fldChar w:fldCharType="begin"/>
                                  </w:r>
                                  <w:r>
                                    <w:rPr>
                                      <w:noProof/>
                                      <w:webHidden/>
                                    </w:rPr>
                                    <w:instrText xml:space="preserve"> PAGEREF _Toc193200586 \h </w:instrText>
                                  </w:r>
                                  <w:r>
                                    <w:rPr>
                                      <w:noProof/>
                                      <w:webHidden/>
                                    </w:rPr>
                                  </w:r>
                                  <w:r>
                                    <w:rPr>
                                      <w:noProof/>
                                      <w:webHidden/>
                                    </w:rPr>
                                    <w:fldChar w:fldCharType="separate"/>
                                  </w:r>
                                  <w:r w:rsidR="0017609F">
                                    <w:rPr>
                                      <w:noProof/>
                                      <w:webHidden/>
                                    </w:rPr>
                                    <w:t>13</w:t>
                                  </w:r>
                                  <w:r>
                                    <w:rPr>
                                      <w:noProof/>
                                      <w:webHidden/>
                                    </w:rPr>
                                    <w:fldChar w:fldCharType="end"/>
                                  </w:r>
                                </w:hyperlink>
                              </w:p>
                              <w:p w14:paraId="77787611" w14:textId="43EE50DB"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7" w:history="1">
                                  <w:r w:rsidRPr="00E338E7">
                                    <w:rPr>
                                      <w:rStyle w:val="Hyperlink"/>
                                      <w:noProof/>
                                    </w:rPr>
                                    <w:t>Campus Closures / Cancelled Class</w:t>
                                  </w:r>
                                  <w:r>
                                    <w:rPr>
                                      <w:noProof/>
                                      <w:webHidden/>
                                    </w:rPr>
                                    <w:tab/>
                                  </w:r>
                                  <w:r>
                                    <w:rPr>
                                      <w:noProof/>
                                      <w:webHidden/>
                                    </w:rPr>
                                    <w:fldChar w:fldCharType="begin"/>
                                  </w:r>
                                  <w:r>
                                    <w:rPr>
                                      <w:noProof/>
                                      <w:webHidden/>
                                    </w:rPr>
                                    <w:instrText xml:space="preserve"> PAGEREF _Toc193200587 \h </w:instrText>
                                  </w:r>
                                  <w:r>
                                    <w:rPr>
                                      <w:noProof/>
                                      <w:webHidden/>
                                    </w:rPr>
                                  </w:r>
                                  <w:r>
                                    <w:rPr>
                                      <w:noProof/>
                                      <w:webHidden/>
                                    </w:rPr>
                                    <w:fldChar w:fldCharType="separate"/>
                                  </w:r>
                                  <w:r w:rsidR="0017609F">
                                    <w:rPr>
                                      <w:noProof/>
                                      <w:webHidden/>
                                    </w:rPr>
                                    <w:t>13</w:t>
                                  </w:r>
                                  <w:r>
                                    <w:rPr>
                                      <w:noProof/>
                                      <w:webHidden/>
                                    </w:rPr>
                                    <w:fldChar w:fldCharType="end"/>
                                  </w:r>
                                </w:hyperlink>
                              </w:p>
                              <w:p w14:paraId="63566582" w14:textId="38A110F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8" w:history="1">
                                  <w:r w:rsidRPr="00E338E7">
                                    <w:rPr>
                                      <w:rStyle w:val="Hyperlink"/>
                                      <w:noProof/>
                                    </w:rPr>
                                    <w:t>Access and Accommodations</w:t>
                                  </w:r>
                                  <w:r>
                                    <w:rPr>
                                      <w:noProof/>
                                      <w:webHidden/>
                                    </w:rPr>
                                    <w:tab/>
                                  </w:r>
                                  <w:r>
                                    <w:rPr>
                                      <w:noProof/>
                                      <w:webHidden/>
                                    </w:rPr>
                                    <w:fldChar w:fldCharType="begin"/>
                                  </w:r>
                                  <w:r>
                                    <w:rPr>
                                      <w:noProof/>
                                      <w:webHidden/>
                                    </w:rPr>
                                    <w:instrText xml:space="preserve"> PAGEREF _Toc193200588 \h </w:instrText>
                                  </w:r>
                                  <w:r>
                                    <w:rPr>
                                      <w:noProof/>
                                      <w:webHidden/>
                                    </w:rPr>
                                  </w:r>
                                  <w:r>
                                    <w:rPr>
                                      <w:noProof/>
                                      <w:webHidden/>
                                    </w:rPr>
                                    <w:fldChar w:fldCharType="separate"/>
                                  </w:r>
                                  <w:r w:rsidR="0017609F">
                                    <w:rPr>
                                      <w:noProof/>
                                      <w:webHidden/>
                                    </w:rPr>
                                    <w:t>13</w:t>
                                  </w:r>
                                  <w:r>
                                    <w:rPr>
                                      <w:noProof/>
                                      <w:webHidden/>
                                    </w:rPr>
                                    <w:fldChar w:fldCharType="end"/>
                                  </w:r>
                                </w:hyperlink>
                              </w:p>
                              <w:p w14:paraId="04810552" w14:textId="3819093D"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9" w:history="1">
                                  <w:r w:rsidRPr="00E338E7">
                                    <w:rPr>
                                      <w:rStyle w:val="Hyperlink"/>
                                      <w:noProof/>
                                    </w:rPr>
                                    <w:t>Tutoring Services</w:t>
                                  </w:r>
                                  <w:r>
                                    <w:rPr>
                                      <w:noProof/>
                                      <w:webHidden/>
                                    </w:rPr>
                                    <w:tab/>
                                  </w:r>
                                  <w:r>
                                    <w:rPr>
                                      <w:noProof/>
                                      <w:webHidden/>
                                    </w:rPr>
                                    <w:fldChar w:fldCharType="begin"/>
                                  </w:r>
                                  <w:r>
                                    <w:rPr>
                                      <w:noProof/>
                                      <w:webHidden/>
                                    </w:rPr>
                                    <w:instrText xml:space="preserve"> PAGEREF _Toc193200589 \h </w:instrText>
                                  </w:r>
                                  <w:r>
                                    <w:rPr>
                                      <w:noProof/>
                                      <w:webHidden/>
                                    </w:rPr>
                                  </w:r>
                                  <w:r>
                                    <w:rPr>
                                      <w:noProof/>
                                      <w:webHidden/>
                                    </w:rPr>
                                    <w:fldChar w:fldCharType="separate"/>
                                  </w:r>
                                  <w:r w:rsidR="0017609F">
                                    <w:rPr>
                                      <w:noProof/>
                                      <w:webHidden/>
                                    </w:rPr>
                                    <w:t>13</w:t>
                                  </w:r>
                                  <w:r>
                                    <w:rPr>
                                      <w:noProof/>
                                      <w:webHidden/>
                                    </w:rPr>
                                    <w:fldChar w:fldCharType="end"/>
                                  </w:r>
                                </w:hyperlink>
                              </w:p>
                              <w:p w14:paraId="64B5CD24" w14:textId="72BDB7AC"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90" w:history="1">
                                  <w:r w:rsidRPr="00E338E7">
                                    <w:rPr>
                                      <w:rStyle w:val="Hyperlink"/>
                                      <w:noProof/>
                                    </w:rPr>
                                    <w:t>Counseling Center</w:t>
                                  </w:r>
                                  <w:r>
                                    <w:rPr>
                                      <w:noProof/>
                                      <w:webHidden/>
                                    </w:rPr>
                                    <w:tab/>
                                  </w:r>
                                  <w:r>
                                    <w:rPr>
                                      <w:noProof/>
                                      <w:webHidden/>
                                    </w:rPr>
                                    <w:fldChar w:fldCharType="begin"/>
                                  </w:r>
                                  <w:r>
                                    <w:rPr>
                                      <w:noProof/>
                                      <w:webHidden/>
                                    </w:rPr>
                                    <w:instrText xml:space="preserve"> PAGEREF _Toc193200590 \h </w:instrText>
                                  </w:r>
                                  <w:r>
                                    <w:rPr>
                                      <w:noProof/>
                                      <w:webHidden/>
                                    </w:rPr>
                                  </w:r>
                                  <w:r>
                                    <w:rPr>
                                      <w:noProof/>
                                      <w:webHidden/>
                                    </w:rPr>
                                    <w:fldChar w:fldCharType="separate"/>
                                  </w:r>
                                  <w:r w:rsidR="0017609F">
                                    <w:rPr>
                                      <w:noProof/>
                                      <w:webHidden/>
                                    </w:rPr>
                                    <w:t>14</w:t>
                                  </w:r>
                                  <w:r>
                                    <w:rPr>
                                      <w:noProof/>
                                      <w:webHidden/>
                                    </w:rPr>
                                    <w:fldChar w:fldCharType="end"/>
                                  </w:r>
                                </w:hyperlink>
                              </w:p>
                              <w:p w14:paraId="2D8BBA51" w14:textId="66863327"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91" w:history="1">
                                  <w:r w:rsidRPr="00E338E7">
                                    <w:rPr>
                                      <w:rStyle w:val="Hyperlink"/>
                                      <w:noProof/>
                                    </w:rPr>
                                    <w:t>Additional Campus Resources</w:t>
                                  </w:r>
                                  <w:r>
                                    <w:rPr>
                                      <w:noProof/>
                                      <w:webHidden/>
                                    </w:rPr>
                                    <w:tab/>
                                  </w:r>
                                  <w:r>
                                    <w:rPr>
                                      <w:noProof/>
                                      <w:webHidden/>
                                    </w:rPr>
                                    <w:fldChar w:fldCharType="begin"/>
                                  </w:r>
                                  <w:r>
                                    <w:rPr>
                                      <w:noProof/>
                                      <w:webHidden/>
                                    </w:rPr>
                                    <w:instrText xml:space="preserve"> PAGEREF _Toc193200591 \h </w:instrText>
                                  </w:r>
                                  <w:r>
                                    <w:rPr>
                                      <w:noProof/>
                                      <w:webHidden/>
                                    </w:rPr>
                                  </w:r>
                                  <w:r>
                                    <w:rPr>
                                      <w:noProof/>
                                      <w:webHidden/>
                                    </w:rPr>
                                    <w:fldChar w:fldCharType="separate"/>
                                  </w:r>
                                  <w:r w:rsidR="0017609F">
                                    <w:rPr>
                                      <w:noProof/>
                                      <w:webHidden/>
                                    </w:rPr>
                                    <w:t>14</w:t>
                                  </w:r>
                                  <w:r>
                                    <w:rPr>
                                      <w:noProof/>
                                      <w:webHidden/>
                                    </w:rPr>
                                    <w:fldChar w:fldCharType="end"/>
                                  </w:r>
                                </w:hyperlink>
                              </w:p>
                              <w:p w14:paraId="64777FE7" w14:textId="59F4F49E" w:rsidR="004243E1" w:rsidRDefault="004243E1">
                                <w:pPr>
                                  <w:pStyle w:val="TOC1"/>
                                  <w:tabs>
                                    <w:tab w:val="right" w:leader="dot" w:pos="9350"/>
                                  </w:tabs>
                                  <w:rPr>
                                    <w:rFonts w:cstheme="minorBidi"/>
                                    <w:b w:val="0"/>
                                    <w:bCs w:val="0"/>
                                    <w:i w:val="0"/>
                                    <w:iCs w:val="0"/>
                                    <w:noProof/>
                                    <w:kern w:val="2"/>
                                    <w14:ligatures w14:val="standardContextual"/>
                                  </w:rPr>
                                </w:pPr>
                                <w:hyperlink w:anchor="_Toc193200592" w:history="1">
                                  <w:r w:rsidRPr="00E338E7">
                                    <w:rPr>
                                      <w:rStyle w:val="Hyperlink"/>
                                      <w:noProof/>
                                    </w:rPr>
                                    <w:t>Privacy Policies</w:t>
                                  </w:r>
                                  <w:r>
                                    <w:rPr>
                                      <w:noProof/>
                                      <w:webHidden/>
                                    </w:rPr>
                                    <w:tab/>
                                  </w:r>
                                  <w:r>
                                    <w:rPr>
                                      <w:noProof/>
                                      <w:webHidden/>
                                    </w:rPr>
                                    <w:fldChar w:fldCharType="begin"/>
                                  </w:r>
                                  <w:r>
                                    <w:rPr>
                                      <w:noProof/>
                                      <w:webHidden/>
                                    </w:rPr>
                                    <w:instrText xml:space="preserve"> PAGEREF _Toc193200592 \h </w:instrText>
                                  </w:r>
                                  <w:r>
                                    <w:rPr>
                                      <w:noProof/>
                                      <w:webHidden/>
                                    </w:rPr>
                                  </w:r>
                                  <w:r>
                                    <w:rPr>
                                      <w:noProof/>
                                      <w:webHidden/>
                                    </w:rPr>
                                    <w:fldChar w:fldCharType="separate"/>
                                  </w:r>
                                  <w:r w:rsidR="0017609F">
                                    <w:rPr>
                                      <w:noProof/>
                                      <w:webHidden/>
                                    </w:rPr>
                                    <w:t>15</w:t>
                                  </w:r>
                                  <w:r>
                                    <w:rPr>
                                      <w:noProof/>
                                      <w:webHidden/>
                                    </w:rPr>
                                    <w:fldChar w:fldCharType="end"/>
                                  </w:r>
                                </w:hyperlink>
                              </w:p>
                              <w:p w14:paraId="5772AFE3" w14:textId="6B4978E5" w:rsidR="004243E1" w:rsidRDefault="004243E1">
                                <w:pPr>
                                  <w:pStyle w:val="TOC1"/>
                                  <w:tabs>
                                    <w:tab w:val="right" w:leader="dot" w:pos="9350"/>
                                  </w:tabs>
                                  <w:rPr>
                                    <w:rFonts w:cstheme="minorBidi"/>
                                    <w:b w:val="0"/>
                                    <w:bCs w:val="0"/>
                                    <w:i w:val="0"/>
                                    <w:iCs w:val="0"/>
                                    <w:noProof/>
                                    <w:kern w:val="2"/>
                                    <w14:ligatures w14:val="standardContextual"/>
                                  </w:rPr>
                                </w:pPr>
                                <w:hyperlink w:anchor="_Toc193200593" w:history="1">
                                  <w:r w:rsidRPr="00E338E7">
                                    <w:rPr>
                                      <w:rStyle w:val="Hyperlink"/>
                                      <w:noProof/>
                                    </w:rPr>
                                    <w:t>Accessibility Policies</w:t>
                                  </w:r>
                                  <w:r>
                                    <w:rPr>
                                      <w:noProof/>
                                      <w:webHidden/>
                                    </w:rPr>
                                    <w:tab/>
                                  </w:r>
                                  <w:r>
                                    <w:rPr>
                                      <w:noProof/>
                                      <w:webHidden/>
                                    </w:rPr>
                                    <w:fldChar w:fldCharType="begin"/>
                                  </w:r>
                                  <w:r>
                                    <w:rPr>
                                      <w:noProof/>
                                      <w:webHidden/>
                                    </w:rPr>
                                    <w:instrText xml:space="preserve"> PAGEREF _Toc193200593 \h </w:instrText>
                                  </w:r>
                                  <w:r>
                                    <w:rPr>
                                      <w:noProof/>
                                      <w:webHidden/>
                                    </w:rPr>
                                  </w:r>
                                  <w:r>
                                    <w:rPr>
                                      <w:noProof/>
                                      <w:webHidden/>
                                    </w:rPr>
                                    <w:fldChar w:fldCharType="separate"/>
                                  </w:r>
                                  <w:r w:rsidR="0017609F">
                                    <w:rPr>
                                      <w:noProof/>
                                      <w:webHidden/>
                                    </w:rPr>
                                    <w:t>15</w:t>
                                  </w:r>
                                  <w:r>
                                    <w:rPr>
                                      <w:noProof/>
                                      <w:webHidden/>
                                    </w:rPr>
                                    <w:fldChar w:fldCharType="end"/>
                                  </w:r>
                                </w:hyperlink>
                              </w:p>
                              <w:p w14:paraId="2A21FBAD" w14:textId="0048A5BF" w:rsidR="004243E1" w:rsidRDefault="004243E1">
                                <w:r>
                                  <w:rPr>
                                    <w:b/>
                                    <w:bCs/>
                                    <w:noProof/>
                                  </w:rPr>
                                  <w:fldChar w:fldCharType="end"/>
                                </w:r>
                              </w:p>
                            </w:sdtContent>
                          </w:sdt>
                          <w:p w14:paraId="22D109A1" w14:textId="3F0228E2" w:rsidR="00C86D88" w:rsidRDefault="00C86D88"/>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6E49A0" id="_x0000_t202" coordsize="21600,21600" o:spt="202" path="m,l,21600r21600,l21600,xe">
                <v:stroke joinstyle="miter"/>
                <v:path gradientshapeok="t" o:connecttype="rect"/>
              </v:shapetype>
              <v:shape id="Text Box 2" o:spid="_x0000_s1026" type="#_x0000_t202" style="position:absolute;margin-left:338pt;margin-top:-13pt;width:178.4pt;height:70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" fillcolor="white [3201]" strokeweight=".5pt">
                <v:textbox>
                  <w:txbxContent>
                    <w:sdt>
                      <w:sdtPr>
                        <w:id w:val="496241281"/>
                        <w:docPartObj>
                          <w:docPartGallery w:val="Table of Contents"/>
                          <w:docPartUnique/>
                        </w:docPartObj>
                      </w:sdtPr>
                      <w:sdtEndPr>
                        <w:rPr>
                          <w:b/>
                          <w:bCs/>
                          <w:smallCaps w:val="0"/>
                          <w:noProof/>
                          <w:spacing w:val="0"/>
                          <w:sz w:val="20"/>
                          <w:szCs w:val="20"/>
                        </w:rPr>
                      </w:sdtEndPr>
                      <w:sdtContent>
                        <w:p w14:paraId="79897A33" w14:textId="7E0B33AD" w:rsidR="004243E1" w:rsidRDefault="004243E1">
                          <w:pPr>
                            <w:pStyle w:val="TOCHeading"/>
                          </w:pPr>
                          <w:r>
                            <w:t>Table of Contents</w:t>
                          </w:r>
                        </w:p>
                        <w:p w14:paraId="5372ED18" w14:textId="45523B74" w:rsidR="004243E1" w:rsidRDefault="004243E1">
                          <w:pPr>
                            <w:pStyle w:val="TOC1"/>
                            <w:tabs>
                              <w:tab w:val="right" w:leader="dot" w:pos="9350"/>
                            </w:tabs>
                            <w:rPr>
                              <w:rFonts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93200567" w:history="1">
                            <w:r w:rsidRPr="00E338E7">
                              <w:rPr>
                                <w:rStyle w:val="Hyperlink"/>
                                <w:noProof/>
                              </w:rPr>
                              <w:t>Course Details</w:t>
                            </w:r>
                            <w:r>
                              <w:rPr>
                                <w:noProof/>
                                <w:webHidden/>
                              </w:rPr>
                              <w:tab/>
                            </w:r>
                            <w:r>
                              <w:rPr>
                                <w:noProof/>
                                <w:webHidden/>
                              </w:rPr>
                              <w:fldChar w:fldCharType="begin"/>
                            </w:r>
                            <w:r>
                              <w:rPr>
                                <w:noProof/>
                                <w:webHidden/>
                              </w:rPr>
                              <w:instrText xml:space="preserve"> PAGEREF _Toc193200567 \h </w:instrText>
                            </w:r>
                            <w:r>
                              <w:rPr>
                                <w:noProof/>
                                <w:webHidden/>
                              </w:rPr>
                            </w:r>
                            <w:r>
                              <w:rPr>
                                <w:noProof/>
                                <w:webHidden/>
                              </w:rPr>
                              <w:fldChar w:fldCharType="separate"/>
                            </w:r>
                            <w:r w:rsidR="0017609F">
                              <w:rPr>
                                <w:noProof/>
                                <w:webHidden/>
                              </w:rPr>
                              <w:t>1</w:t>
                            </w:r>
                            <w:r>
                              <w:rPr>
                                <w:noProof/>
                                <w:webHidden/>
                              </w:rPr>
                              <w:fldChar w:fldCharType="end"/>
                            </w:r>
                          </w:hyperlink>
                        </w:p>
                        <w:p w14:paraId="7AFEA04F" w14:textId="70ACDC7A"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68" w:history="1">
                            <w:r w:rsidRPr="00E338E7">
                              <w:rPr>
                                <w:rStyle w:val="Hyperlink"/>
                                <w:noProof/>
                              </w:rPr>
                              <w:t>Prerequisite</w:t>
                            </w:r>
                            <w:r>
                              <w:rPr>
                                <w:noProof/>
                                <w:webHidden/>
                              </w:rPr>
                              <w:tab/>
                            </w:r>
                            <w:r>
                              <w:rPr>
                                <w:noProof/>
                                <w:webHidden/>
                              </w:rPr>
                              <w:fldChar w:fldCharType="begin"/>
                            </w:r>
                            <w:r>
                              <w:rPr>
                                <w:noProof/>
                                <w:webHidden/>
                              </w:rPr>
                              <w:instrText xml:space="preserve"> PAGEREF _Toc193200568 \h </w:instrText>
                            </w:r>
                            <w:r>
                              <w:rPr>
                                <w:noProof/>
                                <w:webHidden/>
                              </w:rPr>
                            </w:r>
                            <w:r>
                              <w:rPr>
                                <w:noProof/>
                                <w:webHidden/>
                              </w:rPr>
                              <w:fldChar w:fldCharType="separate"/>
                            </w:r>
                            <w:r w:rsidR="0017609F">
                              <w:rPr>
                                <w:noProof/>
                                <w:webHidden/>
                              </w:rPr>
                              <w:t>1</w:t>
                            </w:r>
                            <w:r>
                              <w:rPr>
                                <w:noProof/>
                                <w:webHidden/>
                              </w:rPr>
                              <w:fldChar w:fldCharType="end"/>
                            </w:r>
                          </w:hyperlink>
                        </w:p>
                        <w:p w14:paraId="1558FACD" w14:textId="540DCD8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69" w:history="1">
                            <w:r w:rsidRPr="00E338E7">
                              <w:rPr>
                                <w:rStyle w:val="Hyperlink"/>
                                <w:noProof/>
                              </w:rPr>
                              <w:t>Course Outcomes</w:t>
                            </w:r>
                            <w:r>
                              <w:rPr>
                                <w:noProof/>
                                <w:webHidden/>
                              </w:rPr>
                              <w:tab/>
                            </w:r>
                            <w:r>
                              <w:rPr>
                                <w:noProof/>
                                <w:webHidden/>
                              </w:rPr>
                              <w:fldChar w:fldCharType="begin"/>
                            </w:r>
                            <w:r>
                              <w:rPr>
                                <w:noProof/>
                                <w:webHidden/>
                              </w:rPr>
                              <w:instrText xml:space="preserve"> PAGEREF _Toc193200569 \h </w:instrText>
                            </w:r>
                            <w:r>
                              <w:rPr>
                                <w:noProof/>
                                <w:webHidden/>
                              </w:rPr>
                            </w:r>
                            <w:r>
                              <w:rPr>
                                <w:noProof/>
                                <w:webHidden/>
                              </w:rPr>
                              <w:fldChar w:fldCharType="separate"/>
                            </w:r>
                            <w:r w:rsidR="0017609F">
                              <w:rPr>
                                <w:noProof/>
                                <w:webHidden/>
                              </w:rPr>
                              <w:t>2</w:t>
                            </w:r>
                            <w:r>
                              <w:rPr>
                                <w:noProof/>
                                <w:webHidden/>
                              </w:rPr>
                              <w:fldChar w:fldCharType="end"/>
                            </w:r>
                          </w:hyperlink>
                        </w:p>
                        <w:p w14:paraId="119A46F1" w14:textId="05A6D73F"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0" w:history="1">
                            <w:r w:rsidRPr="00E338E7">
                              <w:rPr>
                                <w:rStyle w:val="Hyperlink"/>
                                <w:noProof/>
                              </w:rPr>
                              <w:t>Course Topics</w:t>
                            </w:r>
                            <w:r>
                              <w:rPr>
                                <w:noProof/>
                                <w:webHidden/>
                              </w:rPr>
                              <w:tab/>
                            </w:r>
                            <w:r>
                              <w:rPr>
                                <w:noProof/>
                                <w:webHidden/>
                              </w:rPr>
                              <w:fldChar w:fldCharType="begin"/>
                            </w:r>
                            <w:r>
                              <w:rPr>
                                <w:noProof/>
                                <w:webHidden/>
                              </w:rPr>
                              <w:instrText xml:space="preserve"> PAGEREF _Toc193200570 \h </w:instrText>
                            </w:r>
                            <w:r>
                              <w:rPr>
                                <w:noProof/>
                                <w:webHidden/>
                              </w:rPr>
                            </w:r>
                            <w:r>
                              <w:rPr>
                                <w:noProof/>
                                <w:webHidden/>
                              </w:rPr>
                              <w:fldChar w:fldCharType="separate"/>
                            </w:r>
                            <w:r w:rsidR="0017609F">
                              <w:rPr>
                                <w:noProof/>
                                <w:webHidden/>
                              </w:rPr>
                              <w:t>2</w:t>
                            </w:r>
                            <w:r>
                              <w:rPr>
                                <w:noProof/>
                                <w:webHidden/>
                              </w:rPr>
                              <w:fldChar w:fldCharType="end"/>
                            </w:r>
                          </w:hyperlink>
                        </w:p>
                        <w:p w14:paraId="66A0556E" w14:textId="40548EAD"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1" w:history="1">
                            <w:r w:rsidRPr="00E338E7">
                              <w:rPr>
                                <w:rStyle w:val="Hyperlink"/>
                                <w:noProof/>
                              </w:rPr>
                              <w:t>Course Calendar</w:t>
                            </w:r>
                            <w:r>
                              <w:rPr>
                                <w:noProof/>
                                <w:webHidden/>
                              </w:rPr>
                              <w:tab/>
                            </w:r>
                            <w:r>
                              <w:rPr>
                                <w:noProof/>
                                <w:webHidden/>
                              </w:rPr>
                              <w:fldChar w:fldCharType="begin"/>
                            </w:r>
                            <w:r>
                              <w:rPr>
                                <w:noProof/>
                                <w:webHidden/>
                              </w:rPr>
                              <w:instrText xml:space="preserve"> PAGEREF _Toc193200571 \h </w:instrText>
                            </w:r>
                            <w:r>
                              <w:rPr>
                                <w:noProof/>
                                <w:webHidden/>
                              </w:rPr>
                            </w:r>
                            <w:r>
                              <w:rPr>
                                <w:noProof/>
                                <w:webHidden/>
                              </w:rPr>
                              <w:fldChar w:fldCharType="separate"/>
                            </w:r>
                            <w:r w:rsidR="0017609F">
                              <w:rPr>
                                <w:noProof/>
                                <w:webHidden/>
                              </w:rPr>
                              <w:t>3</w:t>
                            </w:r>
                            <w:r>
                              <w:rPr>
                                <w:noProof/>
                                <w:webHidden/>
                              </w:rPr>
                              <w:fldChar w:fldCharType="end"/>
                            </w:r>
                          </w:hyperlink>
                        </w:p>
                        <w:p w14:paraId="2FFA3A8C" w14:textId="17D84045" w:rsidR="004243E1" w:rsidRDefault="004243E1">
                          <w:pPr>
                            <w:pStyle w:val="TOC1"/>
                            <w:tabs>
                              <w:tab w:val="right" w:leader="dot" w:pos="9350"/>
                            </w:tabs>
                            <w:rPr>
                              <w:rFonts w:cstheme="minorBidi"/>
                              <w:b w:val="0"/>
                              <w:bCs w:val="0"/>
                              <w:i w:val="0"/>
                              <w:iCs w:val="0"/>
                              <w:noProof/>
                              <w:kern w:val="2"/>
                              <w14:ligatures w14:val="standardContextual"/>
                            </w:rPr>
                          </w:pPr>
                          <w:hyperlink w:anchor="_Toc193200572" w:history="1">
                            <w:r w:rsidRPr="00E338E7">
                              <w:rPr>
                                <w:rStyle w:val="Hyperlink"/>
                                <w:noProof/>
                              </w:rPr>
                              <w:t>Required Materials</w:t>
                            </w:r>
                            <w:r>
                              <w:rPr>
                                <w:noProof/>
                                <w:webHidden/>
                              </w:rPr>
                              <w:tab/>
                            </w:r>
                            <w:r>
                              <w:rPr>
                                <w:noProof/>
                                <w:webHidden/>
                              </w:rPr>
                              <w:fldChar w:fldCharType="begin"/>
                            </w:r>
                            <w:r>
                              <w:rPr>
                                <w:noProof/>
                                <w:webHidden/>
                              </w:rPr>
                              <w:instrText xml:space="preserve"> PAGEREF _Toc193200572 \h </w:instrText>
                            </w:r>
                            <w:r>
                              <w:rPr>
                                <w:noProof/>
                                <w:webHidden/>
                              </w:rPr>
                            </w:r>
                            <w:r>
                              <w:rPr>
                                <w:noProof/>
                                <w:webHidden/>
                              </w:rPr>
                              <w:fldChar w:fldCharType="separate"/>
                            </w:r>
                            <w:r w:rsidR="0017609F">
                              <w:rPr>
                                <w:noProof/>
                                <w:webHidden/>
                              </w:rPr>
                              <w:t>5</w:t>
                            </w:r>
                            <w:r>
                              <w:rPr>
                                <w:noProof/>
                                <w:webHidden/>
                              </w:rPr>
                              <w:fldChar w:fldCharType="end"/>
                            </w:r>
                          </w:hyperlink>
                        </w:p>
                        <w:p w14:paraId="2DA4E1AE" w14:textId="027E94B3"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3" w:history="1">
                            <w:r w:rsidRPr="00E338E7">
                              <w:rPr>
                                <w:rStyle w:val="Hyperlink"/>
                                <w:noProof/>
                              </w:rPr>
                              <w:t>Textbook (not required)</w:t>
                            </w:r>
                            <w:r>
                              <w:rPr>
                                <w:noProof/>
                                <w:webHidden/>
                              </w:rPr>
                              <w:tab/>
                            </w:r>
                            <w:r>
                              <w:rPr>
                                <w:noProof/>
                                <w:webHidden/>
                              </w:rPr>
                              <w:fldChar w:fldCharType="begin"/>
                            </w:r>
                            <w:r>
                              <w:rPr>
                                <w:noProof/>
                                <w:webHidden/>
                              </w:rPr>
                              <w:instrText xml:space="preserve"> PAGEREF _Toc193200573 \h </w:instrText>
                            </w:r>
                            <w:r>
                              <w:rPr>
                                <w:noProof/>
                                <w:webHidden/>
                              </w:rPr>
                            </w:r>
                            <w:r>
                              <w:rPr>
                                <w:noProof/>
                                <w:webHidden/>
                              </w:rPr>
                              <w:fldChar w:fldCharType="separate"/>
                            </w:r>
                            <w:r w:rsidR="0017609F">
                              <w:rPr>
                                <w:noProof/>
                                <w:webHidden/>
                              </w:rPr>
                              <w:t>5</w:t>
                            </w:r>
                            <w:r>
                              <w:rPr>
                                <w:noProof/>
                                <w:webHidden/>
                              </w:rPr>
                              <w:fldChar w:fldCharType="end"/>
                            </w:r>
                          </w:hyperlink>
                        </w:p>
                        <w:p w14:paraId="29729B5E" w14:textId="2C5EF905"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4" w:history="1">
                            <w:r w:rsidRPr="00E338E7">
                              <w:rPr>
                                <w:rStyle w:val="Hyperlink"/>
                                <w:noProof/>
                              </w:rPr>
                              <w:t>Software</w:t>
                            </w:r>
                            <w:r>
                              <w:rPr>
                                <w:noProof/>
                                <w:webHidden/>
                              </w:rPr>
                              <w:tab/>
                            </w:r>
                            <w:r>
                              <w:rPr>
                                <w:noProof/>
                                <w:webHidden/>
                              </w:rPr>
                              <w:fldChar w:fldCharType="begin"/>
                            </w:r>
                            <w:r>
                              <w:rPr>
                                <w:noProof/>
                                <w:webHidden/>
                              </w:rPr>
                              <w:instrText xml:space="preserve"> PAGEREF _Toc193200574 \h </w:instrText>
                            </w:r>
                            <w:r>
                              <w:rPr>
                                <w:noProof/>
                                <w:webHidden/>
                              </w:rPr>
                            </w:r>
                            <w:r>
                              <w:rPr>
                                <w:noProof/>
                                <w:webHidden/>
                              </w:rPr>
                              <w:fldChar w:fldCharType="separate"/>
                            </w:r>
                            <w:r w:rsidR="0017609F">
                              <w:rPr>
                                <w:noProof/>
                                <w:webHidden/>
                              </w:rPr>
                              <w:t>5</w:t>
                            </w:r>
                            <w:r>
                              <w:rPr>
                                <w:noProof/>
                                <w:webHidden/>
                              </w:rPr>
                              <w:fldChar w:fldCharType="end"/>
                            </w:r>
                          </w:hyperlink>
                        </w:p>
                        <w:p w14:paraId="2CBF1FBE" w14:textId="2D7588C0"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5" w:history="1">
                            <w:r w:rsidRPr="00E338E7">
                              <w:rPr>
                                <w:rStyle w:val="Hyperlink"/>
                                <w:noProof/>
                              </w:rPr>
                              <w:t>Computer &amp; Technical Requirements</w:t>
                            </w:r>
                            <w:r>
                              <w:rPr>
                                <w:noProof/>
                                <w:webHidden/>
                              </w:rPr>
                              <w:tab/>
                            </w:r>
                            <w:r>
                              <w:rPr>
                                <w:noProof/>
                                <w:webHidden/>
                              </w:rPr>
                              <w:fldChar w:fldCharType="begin"/>
                            </w:r>
                            <w:r>
                              <w:rPr>
                                <w:noProof/>
                                <w:webHidden/>
                              </w:rPr>
                              <w:instrText xml:space="preserve"> PAGEREF _Toc193200575 \h </w:instrText>
                            </w:r>
                            <w:r>
                              <w:rPr>
                                <w:noProof/>
                                <w:webHidden/>
                              </w:rPr>
                            </w:r>
                            <w:r>
                              <w:rPr>
                                <w:noProof/>
                                <w:webHidden/>
                              </w:rPr>
                              <w:fldChar w:fldCharType="separate"/>
                            </w:r>
                            <w:r w:rsidR="0017609F">
                              <w:rPr>
                                <w:noProof/>
                                <w:webHidden/>
                              </w:rPr>
                              <w:t>5</w:t>
                            </w:r>
                            <w:r>
                              <w:rPr>
                                <w:noProof/>
                                <w:webHidden/>
                              </w:rPr>
                              <w:fldChar w:fldCharType="end"/>
                            </w:r>
                          </w:hyperlink>
                        </w:p>
                        <w:p w14:paraId="3B319783" w14:textId="13783575" w:rsidR="004243E1" w:rsidRDefault="004243E1">
                          <w:pPr>
                            <w:pStyle w:val="TOC1"/>
                            <w:tabs>
                              <w:tab w:val="right" w:leader="dot" w:pos="9350"/>
                            </w:tabs>
                            <w:rPr>
                              <w:rFonts w:cstheme="minorBidi"/>
                              <w:b w:val="0"/>
                              <w:bCs w:val="0"/>
                              <w:i w:val="0"/>
                              <w:iCs w:val="0"/>
                              <w:noProof/>
                              <w:kern w:val="2"/>
                              <w14:ligatures w14:val="standardContextual"/>
                            </w:rPr>
                          </w:pPr>
                          <w:hyperlink w:anchor="_Toc193200576" w:history="1">
                            <w:r w:rsidRPr="00E338E7">
                              <w:rPr>
                                <w:rStyle w:val="Hyperlink"/>
                                <w:noProof/>
                              </w:rPr>
                              <w:t>Grading and Assessment</w:t>
                            </w:r>
                            <w:r>
                              <w:rPr>
                                <w:noProof/>
                                <w:webHidden/>
                              </w:rPr>
                              <w:tab/>
                            </w:r>
                            <w:r>
                              <w:rPr>
                                <w:noProof/>
                                <w:webHidden/>
                              </w:rPr>
                              <w:fldChar w:fldCharType="begin"/>
                            </w:r>
                            <w:r>
                              <w:rPr>
                                <w:noProof/>
                                <w:webHidden/>
                              </w:rPr>
                              <w:instrText xml:space="preserve"> PAGEREF _Toc193200576 \h </w:instrText>
                            </w:r>
                            <w:r>
                              <w:rPr>
                                <w:noProof/>
                                <w:webHidden/>
                              </w:rPr>
                            </w:r>
                            <w:r>
                              <w:rPr>
                                <w:noProof/>
                                <w:webHidden/>
                              </w:rPr>
                              <w:fldChar w:fldCharType="separate"/>
                            </w:r>
                            <w:r w:rsidR="0017609F">
                              <w:rPr>
                                <w:noProof/>
                                <w:webHidden/>
                              </w:rPr>
                              <w:t>6</w:t>
                            </w:r>
                            <w:r>
                              <w:rPr>
                                <w:noProof/>
                                <w:webHidden/>
                              </w:rPr>
                              <w:fldChar w:fldCharType="end"/>
                            </w:r>
                          </w:hyperlink>
                        </w:p>
                        <w:p w14:paraId="788E4E1C" w14:textId="04A6640B"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7" w:history="1">
                            <w:r w:rsidRPr="00E338E7">
                              <w:rPr>
                                <w:rStyle w:val="Hyperlink"/>
                                <w:noProof/>
                              </w:rPr>
                              <w:t>Purpose of Activities / Course Alignment</w:t>
                            </w:r>
                            <w:r>
                              <w:rPr>
                                <w:noProof/>
                                <w:webHidden/>
                              </w:rPr>
                              <w:tab/>
                            </w:r>
                            <w:r>
                              <w:rPr>
                                <w:noProof/>
                                <w:webHidden/>
                              </w:rPr>
                              <w:fldChar w:fldCharType="begin"/>
                            </w:r>
                            <w:r>
                              <w:rPr>
                                <w:noProof/>
                                <w:webHidden/>
                              </w:rPr>
                              <w:instrText xml:space="preserve"> PAGEREF _Toc193200577 \h </w:instrText>
                            </w:r>
                            <w:r>
                              <w:rPr>
                                <w:noProof/>
                                <w:webHidden/>
                              </w:rPr>
                            </w:r>
                            <w:r>
                              <w:rPr>
                                <w:noProof/>
                                <w:webHidden/>
                              </w:rPr>
                              <w:fldChar w:fldCharType="separate"/>
                            </w:r>
                            <w:r w:rsidR="0017609F">
                              <w:rPr>
                                <w:noProof/>
                                <w:webHidden/>
                              </w:rPr>
                              <w:t>6</w:t>
                            </w:r>
                            <w:r>
                              <w:rPr>
                                <w:noProof/>
                                <w:webHidden/>
                              </w:rPr>
                              <w:fldChar w:fldCharType="end"/>
                            </w:r>
                          </w:hyperlink>
                        </w:p>
                        <w:p w14:paraId="065779FE" w14:textId="28CD861C"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8" w:history="1">
                            <w:r w:rsidRPr="00E338E7">
                              <w:rPr>
                                <w:rStyle w:val="Hyperlink"/>
                                <w:noProof/>
                              </w:rPr>
                              <w:t>Grading</w:t>
                            </w:r>
                            <w:r>
                              <w:rPr>
                                <w:noProof/>
                                <w:webHidden/>
                              </w:rPr>
                              <w:tab/>
                            </w:r>
                            <w:r>
                              <w:rPr>
                                <w:noProof/>
                                <w:webHidden/>
                              </w:rPr>
                              <w:fldChar w:fldCharType="begin"/>
                            </w:r>
                            <w:r>
                              <w:rPr>
                                <w:noProof/>
                                <w:webHidden/>
                              </w:rPr>
                              <w:instrText xml:space="preserve"> PAGEREF _Toc193200578 \h </w:instrText>
                            </w:r>
                            <w:r>
                              <w:rPr>
                                <w:noProof/>
                                <w:webHidden/>
                              </w:rPr>
                            </w:r>
                            <w:r>
                              <w:rPr>
                                <w:noProof/>
                                <w:webHidden/>
                              </w:rPr>
                              <w:fldChar w:fldCharType="separate"/>
                            </w:r>
                            <w:r w:rsidR="0017609F">
                              <w:rPr>
                                <w:noProof/>
                                <w:webHidden/>
                              </w:rPr>
                              <w:t>7</w:t>
                            </w:r>
                            <w:r>
                              <w:rPr>
                                <w:noProof/>
                                <w:webHidden/>
                              </w:rPr>
                              <w:fldChar w:fldCharType="end"/>
                            </w:r>
                          </w:hyperlink>
                        </w:p>
                        <w:p w14:paraId="64EFB573" w14:textId="32734EE4"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79" w:history="1">
                            <w:r w:rsidRPr="00E338E7">
                              <w:rPr>
                                <w:rStyle w:val="Hyperlink"/>
                                <w:noProof/>
                              </w:rPr>
                              <w:t>Late Policy</w:t>
                            </w:r>
                            <w:r>
                              <w:rPr>
                                <w:noProof/>
                                <w:webHidden/>
                              </w:rPr>
                              <w:tab/>
                            </w:r>
                            <w:r>
                              <w:rPr>
                                <w:noProof/>
                                <w:webHidden/>
                              </w:rPr>
                              <w:fldChar w:fldCharType="begin"/>
                            </w:r>
                            <w:r>
                              <w:rPr>
                                <w:noProof/>
                                <w:webHidden/>
                              </w:rPr>
                              <w:instrText xml:space="preserve"> PAGEREF _Toc193200579 \h </w:instrText>
                            </w:r>
                            <w:r>
                              <w:rPr>
                                <w:noProof/>
                                <w:webHidden/>
                              </w:rPr>
                            </w:r>
                            <w:r>
                              <w:rPr>
                                <w:noProof/>
                                <w:webHidden/>
                              </w:rPr>
                              <w:fldChar w:fldCharType="separate"/>
                            </w:r>
                            <w:r w:rsidR="0017609F">
                              <w:rPr>
                                <w:noProof/>
                                <w:webHidden/>
                              </w:rPr>
                              <w:t>7</w:t>
                            </w:r>
                            <w:r>
                              <w:rPr>
                                <w:noProof/>
                                <w:webHidden/>
                              </w:rPr>
                              <w:fldChar w:fldCharType="end"/>
                            </w:r>
                          </w:hyperlink>
                        </w:p>
                        <w:p w14:paraId="5B10F51C" w14:textId="62B23DA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0" w:history="1">
                            <w:r w:rsidRPr="00E338E7">
                              <w:rPr>
                                <w:rStyle w:val="Hyperlink"/>
                                <w:noProof/>
                              </w:rPr>
                              <w:t>Academic Integrity</w:t>
                            </w:r>
                            <w:r>
                              <w:rPr>
                                <w:noProof/>
                                <w:webHidden/>
                              </w:rPr>
                              <w:tab/>
                            </w:r>
                            <w:r>
                              <w:rPr>
                                <w:noProof/>
                                <w:webHidden/>
                              </w:rPr>
                              <w:fldChar w:fldCharType="begin"/>
                            </w:r>
                            <w:r>
                              <w:rPr>
                                <w:noProof/>
                                <w:webHidden/>
                              </w:rPr>
                              <w:instrText xml:space="preserve"> PAGEREF _Toc193200580 \h </w:instrText>
                            </w:r>
                            <w:r>
                              <w:rPr>
                                <w:noProof/>
                                <w:webHidden/>
                              </w:rPr>
                            </w:r>
                            <w:r>
                              <w:rPr>
                                <w:noProof/>
                                <w:webHidden/>
                              </w:rPr>
                              <w:fldChar w:fldCharType="separate"/>
                            </w:r>
                            <w:r w:rsidR="0017609F">
                              <w:rPr>
                                <w:noProof/>
                                <w:webHidden/>
                              </w:rPr>
                              <w:t>8</w:t>
                            </w:r>
                            <w:r>
                              <w:rPr>
                                <w:noProof/>
                                <w:webHidden/>
                              </w:rPr>
                              <w:fldChar w:fldCharType="end"/>
                            </w:r>
                          </w:hyperlink>
                        </w:p>
                        <w:p w14:paraId="34982870" w14:textId="3794F063" w:rsidR="004243E1" w:rsidRDefault="004243E1">
                          <w:pPr>
                            <w:pStyle w:val="TOC1"/>
                            <w:tabs>
                              <w:tab w:val="right" w:leader="dot" w:pos="9350"/>
                            </w:tabs>
                            <w:rPr>
                              <w:rFonts w:cstheme="minorBidi"/>
                              <w:b w:val="0"/>
                              <w:bCs w:val="0"/>
                              <w:i w:val="0"/>
                              <w:iCs w:val="0"/>
                              <w:noProof/>
                              <w:kern w:val="2"/>
                              <w14:ligatures w14:val="standardContextual"/>
                            </w:rPr>
                          </w:pPr>
                          <w:hyperlink w:anchor="_Toc193200581" w:history="1">
                            <w:r w:rsidRPr="00E338E7">
                              <w:rPr>
                                <w:rStyle w:val="Hyperlink"/>
                                <w:noProof/>
                              </w:rPr>
                              <w:t>Classroom Contract</w:t>
                            </w:r>
                            <w:r>
                              <w:rPr>
                                <w:noProof/>
                                <w:webHidden/>
                              </w:rPr>
                              <w:tab/>
                            </w:r>
                            <w:r>
                              <w:rPr>
                                <w:noProof/>
                                <w:webHidden/>
                              </w:rPr>
                              <w:fldChar w:fldCharType="begin"/>
                            </w:r>
                            <w:r>
                              <w:rPr>
                                <w:noProof/>
                                <w:webHidden/>
                              </w:rPr>
                              <w:instrText xml:space="preserve"> PAGEREF _Toc193200581 \h </w:instrText>
                            </w:r>
                            <w:r>
                              <w:rPr>
                                <w:noProof/>
                                <w:webHidden/>
                              </w:rPr>
                            </w:r>
                            <w:r>
                              <w:rPr>
                                <w:noProof/>
                                <w:webHidden/>
                              </w:rPr>
                              <w:fldChar w:fldCharType="separate"/>
                            </w:r>
                            <w:r w:rsidR="0017609F">
                              <w:rPr>
                                <w:noProof/>
                                <w:webHidden/>
                              </w:rPr>
                              <w:t>9</w:t>
                            </w:r>
                            <w:r>
                              <w:rPr>
                                <w:noProof/>
                                <w:webHidden/>
                              </w:rPr>
                              <w:fldChar w:fldCharType="end"/>
                            </w:r>
                          </w:hyperlink>
                        </w:p>
                        <w:p w14:paraId="4C540E6E" w14:textId="39493407"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2" w:history="1">
                            <w:r w:rsidRPr="00E338E7">
                              <w:rPr>
                                <w:rStyle w:val="Hyperlink"/>
                                <w:noProof/>
                              </w:rPr>
                              <w:t>Diversity, Equity, Inclusion, and Accessibility (DEIA) in our Classroom</w:t>
                            </w:r>
                            <w:r>
                              <w:rPr>
                                <w:noProof/>
                                <w:webHidden/>
                              </w:rPr>
                              <w:tab/>
                            </w:r>
                            <w:r>
                              <w:rPr>
                                <w:noProof/>
                                <w:webHidden/>
                              </w:rPr>
                              <w:fldChar w:fldCharType="begin"/>
                            </w:r>
                            <w:r>
                              <w:rPr>
                                <w:noProof/>
                                <w:webHidden/>
                              </w:rPr>
                              <w:instrText xml:space="preserve"> PAGEREF _Toc193200582 \h </w:instrText>
                            </w:r>
                            <w:r>
                              <w:rPr>
                                <w:noProof/>
                                <w:webHidden/>
                              </w:rPr>
                            </w:r>
                            <w:r>
                              <w:rPr>
                                <w:noProof/>
                                <w:webHidden/>
                              </w:rPr>
                              <w:fldChar w:fldCharType="separate"/>
                            </w:r>
                            <w:r w:rsidR="0017609F">
                              <w:rPr>
                                <w:noProof/>
                                <w:webHidden/>
                              </w:rPr>
                              <w:t>10</w:t>
                            </w:r>
                            <w:r>
                              <w:rPr>
                                <w:noProof/>
                                <w:webHidden/>
                              </w:rPr>
                              <w:fldChar w:fldCharType="end"/>
                            </w:r>
                          </w:hyperlink>
                        </w:p>
                        <w:p w14:paraId="4FBA5F36" w14:textId="4DD149D0"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3" w:history="1">
                            <w:r w:rsidRPr="00E338E7">
                              <w:rPr>
                                <w:rStyle w:val="Hyperlink"/>
                                <w:noProof/>
                              </w:rPr>
                              <w:t>How to be Successful</w:t>
                            </w:r>
                            <w:r>
                              <w:rPr>
                                <w:noProof/>
                                <w:webHidden/>
                              </w:rPr>
                              <w:tab/>
                            </w:r>
                            <w:r>
                              <w:rPr>
                                <w:noProof/>
                                <w:webHidden/>
                              </w:rPr>
                              <w:fldChar w:fldCharType="begin"/>
                            </w:r>
                            <w:r>
                              <w:rPr>
                                <w:noProof/>
                                <w:webHidden/>
                              </w:rPr>
                              <w:instrText xml:space="preserve"> PAGEREF _Toc193200583 \h </w:instrText>
                            </w:r>
                            <w:r>
                              <w:rPr>
                                <w:noProof/>
                                <w:webHidden/>
                              </w:rPr>
                            </w:r>
                            <w:r>
                              <w:rPr>
                                <w:noProof/>
                                <w:webHidden/>
                              </w:rPr>
                              <w:fldChar w:fldCharType="separate"/>
                            </w:r>
                            <w:r w:rsidR="0017609F">
                              <w:rPr>
                                <w:noProof/>
                                <w:webHidden/>
                              </w:rPr>
                              <w:t>11</w:t>
                            </w:r>
                            <w:r>
                              <w:rPr>
                                <w:noProof/>
                                <w:webHidden/>
                              </w:rPr>
                              <w:fldChar w:fldCharType="end"/>
                            </w:r>
                          </w:hyperlink>
                        </w:p>
                        <w:p w14:paraId="3BE37EDF" w14:textId="160F631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4" w:history="1">
                            <w:r w:rsidRPr="00E338E7">
                              <w:rPr>
                                <w:rStyle w:val="Hyperlink"/>
                                <w:noProof/>
                              </w:rPr>
                              <w:t>Getting Unstuck</w:t>
                            </w:r>
                            <w:r>
                              <w:rPr>
                                <w:noProof/>
                                <w:webHidden/>
                              </w:rPr>
                              <w:tab/>
                            </w:r>
                            <w:r>
                              <w:rPr>
                                <w:noProof/>
                                <w:webHidden/>
                              </w:rPr>
                              <w:fldChar w:fldCharType="begin"/>
                            </w:r>
                            <w:r>
                              <w:rPr>
                                <w:noProof/>
                                <w:webHidden/>
                              </w:rPr>
                              <w:instrText xml:space="preserve"> PAGEREF _Toc193200584 \h </w:instrText>
                            </w:r>
                            <w:r>
                              <w:rPr>
                                <w:noProof/>
                                <w:webHidden/>
                              </w:rPr>
                            </w:r>
                            <w:r>
                              <w:rPr>
                                <w:noProof/>
                                <w:webHidden/>
                              </w:rPr>
                              <w:fldChar w:fldCharType="separate"/>
                            </w:r>
                            <w:r w:rsidR="0017609F">
                              <w:rPr>
                                <w:noProof/>
                                <w:webHidden/>
                              </w:rPr>
                              <w:t>11</w:t>
                            </w:r>
                            <w:r>
                              <w:rPr>
                                <w:noProof/>
                                <w:webHidden/>
                              </w:rPr>
                              <w:fldChar w:fldCharType="end"/>
                            </w:r>
                          </w:hyperlink>
                        </w:p>
                        <w:p w14:paraId="21870C34" w14:textId="6662679C" w:rsidR="004243E1" w:rsidRDefault="004243E1">
                          <w:pPr>
                            <w:pStyle w:val="TOC1"/>
                            <w:tabs>
                              <w:tab w:val="right" w:leader="dot" w:pos="9350"/>
                            </w:tabs>
                            <w:rPr>
                              <w:rFonts w:cstheme="minorBidi"/>
                              <w:b w:val="0"/>
                              <w:bCs w:val="0"/>
                              <w:i w:val="0"/>
                              <w:iCs w:val="0"/>
                              <w:noProof/>
                              <w:kern w:val="2"/>
                              <w14:ligatures w14:val="standardContextual"/>
                            </w:rPr>
                          </w:pPr>
                          <w:hyperlink w:anchor="_Toc193200585" w:history="1">
                            <w:r w:rsidRPr="00E338E7">
                              <w:rPr>
                                <w:rStyle w:val="Hyperlink"/>
                                <w:noProof/>
                              </w:rPr>
                              <w:t>Letter of Recommendation Requests</w:t>
                            </w:r>
                            <w:r>
                              <w:rPr>
                                <w:noProof/>
                                <w:webHidden/>
                              </w:rPr>
                              <w:tab/>
                            </w:r>
                            <w:r>
                              <w:rPr>
                                <w:noProof/>
                                <w:webHidden/>
                              </w:rPr>
                              <w:fldChar w:fldCharType="begin"/>
                            </w:r>
                            <w:r>
                              <w:rPr>
                                <w:noProof/>
                                <w:webHidden/>
                              </w:rPr>
                              <w:instrText xml:space="preserve"> PAGEREF _Toc193200585 \h </w:instrText>
                            </w:r>
                            <w:r>
                              <w:rPr>
                                <w:noProof/>
                                <w:webHidden/>
                              </w:rPr>
                            </w:r>
                            <w:r>
                              <w:rPr>
                                <w:noProof/>
                                <w:webHidden/>
                              </w:rPr>
                              <w:fldChar w:fldCharType="separate"/>
                            </w:r>
                            <w:r w:rsidR="0017609F">
                              <w:rPr>
                                <w:noProof/>
                                <w:webHidden/>
                              </w:rPr>
                              <w:t>12</w:t>
                            </w:r>
                            <w:r>
                              <w:rPr>
                                <w:noProof/>
                                <w:webHidden/>
                              </w:rPr>
                              <w:fldChar w:fldCharType="end"/>
                            </w:r>
                          </w:hyperlink>
                        </w:p>
                        <w:p w14:paraId="54EBDC8A" w14:textId="3DD6BA5C" w:rsidR="004243E1" w:rsidRDefault="004243E1">
                          <w:pPr>
                            <w:pStyle w:val="TOC1"/>
                            <w:tabs>
                              <w:tab w:val="right" w:leader="dot" w:pos="9350"/>
                            </w:tabs>
                            <w:rPr>
                              <w:rFonts w:cstheme="minorBidi"/>
                              <w:b w:val="0"/>
                              <w:bCs w:val="0"/>
                              <w:i w:val="0"/>
                              <w:iCs w:val="0"/>
                              <w:noProof/>
                              <w:kern w:val="2"/>
                              <w14:ligatures w14:val="standardContextual"/>
                            </w:rPr>
                          </w:pPr>
                          <w:hyperlink w:anchor="_Toc193200586" w:history="1">
                            <w:r w:rsidRPr="00E338E7">
                              <w:rPr>
                                <w:rStyle w:val="Hyperlink"/>
                                <w:noProof/>
                              </w:rPr>
                              <w:t>Student Services</w:t>
                            </w:r>
                            <w:r>
                              <w:rPr>
                                <w:noProof/>
                                <w:webHidden/>
                              </w:rPr>
                              <w:tab/>
                            </w:r>
                            <w:r>
                              <w:rPr>
                                <w:noProof/>
                                <w:webHidden/>
                              </w:rPr>
                              <w:fldChar w:fldCharType="begin"/>
                            </w:r>
                            <w:r>
                              <w:rPr>
                                <w:noProof/>
                                <w:webHidden/>
                              </w:rPr>
                              <w:instrText xml:space="preserve"> PAGEREF _Toc193200586 \h </w:instrText>
                            </w:r>
                            <w:r>
                              <w:rPr>
                                <w:noProof/>
                                <w:webHidden/>
                              </w:rPr>
                            </w:r>
                            <w:r>
                              <w:rPr>
                                <w:noProof/>
                                <w:webHidden/>
                              </w:rPr>
                              <w:fldChar w:fldCharType="separate"/>
                            </w:r>
                            <w:r w:rsidR="0017609F">
                              <w:rPr>
                                <w:noProof/>
                                <w:webHidden/>
                              </w:rPr>
                              <w:t>13</w:t>
                            </w:r>
                            <w:r>
                              <w:rPr>
                                <w:noProof/>
                                <w:webHidden/>
                              </w:rPr>
                              <w:fldChar w:fldCharType="end"/>
                            </w:r>
                          </w:hyperlink>
                        </w:p>
                        <w:p w14:paraId="77787611" w14:textId="43EE50DB"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7" w:history="1">
                            <w:r w:rsidRPr="00E338E7">
                              <w:rPr>
                                <w:rStyle w:val="Hyperlink"/>
                                <w:noProof/>
                              </w:rPr>
                              <w:t>Campus Closures / Cancelled Class</w:t>
                            </w:r>
                            <w:r>
                              <w:rPr>
                                <w:noProof/>
                                <w:webHidden/>
                              </w:rPr>
                              <w:tab/>
                            </w:r>
                            <w:r>
                              <w:rPr>
                                <w:noProof/>
                                <w:webHidden/>
                              </w:rPr>
                              <w:fldChar w:fldCharType="begin"/>
                            </w:r>
                            <w:r>
                              <w:rPr>
                                <w:noProof/>
                                <w:webHidden/>
                              </w:rPr>
                              <w:instrText xml:space="preserve"> PAGEREF _Toc193200587 \h </w:instrText>
                            </w:r>
                            <w:r>
                              <w:rPr>
                                <w:noProof/>
                                <w:webHidden/>
                              </w:rPr>
                            </w:r>
                            <w:r>
                              <w:rPr>
                                <w:noProof/>
                                <w:webHidden/>
                              </w:rPr>
                              <w:fldChar w:fldCharType="separate"/>
                            </w:r>
                            <w:r w:rsidR="0017609F">
                              <w:rPr>
                                <w:noProof/>
                                <w:webHidden/>
                              </w:rPr>
                              <w:t>13</w:t>
                            </w:r>
                            <w:r>
                              <w:rPr>
                                <w:noProof/>
                                <w:webHidden/>
                              </w:rPr>
                              <w:fldChar w:fldCharType="end"/>
                            </w:r>
                          </w:hyperlink>
                        </w:p>
                        <w:p w14:paraId="63566582" w14:textId="38A110F8"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8" w:history="1">
                            <w:r w:rsidRPr="00E338E7">
                              <w:rPr>
                                <w:rStyle w:val="Hyperlink"/>
                                <w:noProof/>
                              </w:rPr>
                              <w:t>Access and Accommodations</w:t>
                            </w:r>
                            <w:r>
                              <w:rPr>
                                <w:noProof/>
                                <w:webHidden/>
                              </w:rPr>
                              <w:tab/>
                            </w:r>
                            <w:r>
                              <w:rPr>
                                <w:noProof/>
                                <w:webHidden/>
                              </w:rPr>
                              <w:fldChar w:fldCharType="begin"/>
                            </w:r>
                            <w:r>
                              <w:rPr>
                                <w:noProof/>
                                <w:webHidden/>
                              </w:rPr>
                              <w:instrText xml:space="preserve"> PAGEREF _Toc193200588 \h </w:instrText>
                            </w:r>
                            <w:r>
                              <w:rPr>
                                <w:noProof/>
                                <w:webHidden/>
                              </w:rPr>
                            </w:r>
                            <w:r>
                              <w:rPr>
                                <w:noProof/>
                                <w:webHidden/>
                              </w:rPr>
                              <w:fldChar w:fldCharType="separate"/>
                            </w:r>
                            <w:r w:rsidR="0017609F">
                              <w:rPr>
                                <w:noProof/>
                                <w:webHidden/>
                              </w:rPr>
                              <w:t>13</w:t>
                            </w:r>
                            <w:r>
                              <w:rPr>
                                <w:noProof/>
                                <w:webHidden/>
                              </w:rPr>
                              <w:fldChar w:fldCharType="end"/>
                            </w:r>
                          </w:hyperlink>
                        </w:p>
                        <w:p w14:paraId="04810552" w14:textId="3819093D"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89" w:history="1">
                            <w:r w:rsidRPr="00E338E7">
                              <w:rPr>
                                <w:rStyle w:val="Hyperlink"/>
                                <w:noProof/>
                              </w:rPr>
                              <w:t>Tutoring Services</w:t>
                            </w:r>
                            <w:r>
                              <w:rPr>
                                <w:noProof/>
                                <w:webHidden/>
                              </w:rPr>
                              <w:tab/>
                            </w:r>
                            <w:r>
                              <w:rPr>
                                <w:noProof/>
                                <w:webHidden/>
                              </w:rPr>
                              <w:fldChar w:fldCharType="begin"/>
                            </w:r>
                            <w:r>
                              <w:rPr>
                                <w:noProof/>
                                <w:webHidden/>
                              </w:rPr>
                              <w:instrText xml:space="preserve"> PAGEREF _Toc193200589 \h </w:instrText>
                            </w:r>
                            <w:r>
                              <w:rPr>
                                <w:noProof/>
                                <w:webHidden/>
                              </w:rPr>
                            </w:r>
                            <w:r>
                              <w:rPr>
                                <w:noProof/>
                                <w:webHidden/>
                              </w:rPr>
                              <w:fldChar w:fldCharType="separate"/>
                            </w:r>
                            <w:r w:rsidR="0017609F">
                              <w:rPr>
                                <w:noProof/>
                                <w:webHidden/>
                              </w:rPr>
                              <w:t>13</w:t>
                            </w:r>
                            <w:r>
                              <w:rPr>
                                <w:noProof/>
                                <w:webHidden/>
                              </w:rPr>
                              <w:fldChar w:fldCharType="end"/>
                            </w:r>
                          </w:hyperlink>
                        </w:p>
                        <w:p w14:paraId="64B5CD24" w14:textId="72BDB7AC"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90" w:history="1">
                            <w:r w:rsidRPr="00E338E7">
                              <w:rPr>
                                <w:rStyle w:val="Hyperlink"/>
                                <w:noProof/>
                              </w:rPr>
                              <w:t>Counseling Center</w:t>
                            </w:r>
                            <w:r>
                              <w:rPr>
                                <w:noProof/>
                                <w:webHidden/>
                              </w:rPr>
                              <w:tab/>
                            </w:r>
                            <w:r>
                              <w:rPr>
                                <w:noProof/>
                                <w:webHidden/>
                              </w:rPr>
                              <w:fldChar w:fldCharType="begin"/>
                            </w:r>
                            <w:r>
                              <w:rPr>
                                <w:noProof/>
                                <w:webHidden/>
                              </w:rPr>
                              <w:instrText xml:space="preserve"> PAGEREF _Toc193200590 \h </w:instrText>
                            </w:r>
                            <w:r>
                              <w:rPr>
                                <w:noProof/>
                                <w:webHidden/>
                              </w:rPr>
                            </w:r>
                            <w:r>
                              <w:rPr>
                                <w:noProof/>
                                <w:webHidden/>
                              </w:rPr>
                              <w:fldChar w:fldCharType="separate"/>
                            </w:r>
                            <w:r w:rsidR="0017609F">
                              <w:rPr>
                                <w:noProof/>
                                <w:webHidden/>
                              </w:rPr>
                              <w:t>14</w:t>
                            </w:r>
                            <w:r>
                              <w:rPr>
                                <w:noProof/>
                                <w:webHidden/>
                              </w:rPr>
                              <w:fldChar w:fldCharType="end"/>
                            </w:r>
                          </w:hyperlink>
                        </w:p>
                        <w:p w14:paraId="2D8BBA51" w14:textId="66863327" w:rsidR="004243E1" w:rsidRDefault="004243E1">
                          <w:pPr>
                            <w:pStyle w:val="TOC2"/>
                            <w:tabs>
                              <w:tab w:val="right" w:leader="dot" w:pos="9350"/>
                            </w:tabs>
                            <w:rPr>
                              <w:rFonts w:cstheme="minorBidi"/>
                              <w:b w:val="0"/>
                              <w:bCs w:val="0"/>
                              <w:noProof/>
                              <w:kern w:val="2"/>
                              <w:sz w:val="24"/>
                              <w:szCs w:val="24"/>
                              <w14:ligatures w14:val="standardContextual"/>
                            </w:rPr>
                          </w:pPr>
                          <w:hyperlink w:anchor="_Toc193200591" w:history="1">
                            <w:r w:rsidRPr="00E338E7">
                              <w:rPr>
                                <w:rStyle w:val="Hyperlink"/>
                                <w:noProof/>
                              </w:rPr>
                              <w:t>Additional Campus Resources</w:t>
                            </w:r>
                            <w:r>
                              <w:rPr>
                                <w:noProof/>
                                <w:webHidden/>
                              </w:rPr>
                              <w:tab/>
                            </w:r>
                            <w:r>
                              <w:rPr>
                                <w:noProof/>
                                <w:webHidden/>
                              </w:rPr>
                              <w:fldChar w:fldCharType="begin"/>
                            </w:r>
                            <w:r>
                              <w:rPr>
                                <w:noProof/>
                                <w:webHidden/>
                              </w:rPr>
                              <w:instrText xml:space="preserve"> PAGEREF _Toc193200591 \h </w:instrText>
                            </w:r>
                            <w:r>
                              <w:rPr>
                                <w:noProof/>
                                <w:webHidden/>
                              </w:rPr>
                            </w:r>
                            <w:r>
                              <w:rPr>
                                <w:noProof/>
                                <w:webHidden/>
                              </w:rPr>
                              <w:fldChar w:fldCharType="separate"/>
                            </w:r>
                            <w:r w:rsidR="0017609F">
                              <w:rPr>
                                <w:noProof/>
                                <w:webHidden/>
                              </w:rPr>
                              <w:t>14</w:t>
                            </w:r>
                            <w:r>
                              <w:rPr>
                                <w:noProof/>
                                <w:webHidden/>
                              </w:rPr>
                              <w:fldChar w:fldCharType="end"/>
                            </w:r>
                          </w:hyperlink>
                        </w:p>
                        <w:p w14:paraId="64777FE7" w14:textId="59F4F49E" w:rsidR="004243E1" w:rsidRDefault="004243E1">
                          <w:pPr>
                            <w:pStyle w:val="TOC1"/>
                            <w:tabs>
                              <w:tab w:val="right" w:leader="dot" w:pos="9350"/>
                            </w:tabs>
                            <w:rPr>
                              <w:rFonts w:cstheme="minorBidi"/>
                              <w:b w:val="0"/>
                              <w:bCs w:val="0"/>
                              <w:i w:val="0"/>
                              <w:iCs w:val="0"/>
                              <w:noProof/>
                              <w:kern w:val="2"/>
                              <w14:ligatures w14:val="standardContextual"/>
                            </w:rPr>
                          </w:pPr>
                          <w:hyperlink w:anchor="_Toc193200592" w:history="1">
                            <w:r w:rsidRPr="00E338E7">
                              <w:rPr>
                                <w:rStyle w:val="Hyperlink"/>
                                <w:noProof/>
                              </w:rPr>
                              <w:t>Privacy Policies</w:t>
                            </w:r>
                            <w:r>
                              <w:rPr>
                                <w:noProof/>
                                <w:webHidden/>
                              </w:rPr>
                              <w:tab/>
                            </w:r>
                            <w:r>
                              <w:rPr>
                                <w:noProof/>
                                <w:webHidden/>
                              </w:rPr>
                              <w:fldChar w:fldCharType="begin"/>
                            </w:r>
                            <w:r>
                              <w:rPr>
                                <w:noProof/>
                                <w:webHidden/>
                              </w:rPr>
                              <w:instrText xml:space="preserve"> PAGEREF _Toc193200592 \h </w:instrText>
                            </w:r>
                            <w:r>
                              <w:rPr>
                                <w:noProof/>
                                <w:webHidden/>
                              </w:rPr>
                            </w:r>
                            <w:r>
                              <w:rPr>
                                <w:noProof/>
                                <w:webHidden/>
                              </w:rPr>
                              <w:fldChar w:fldCharType="separate"/>
                            </w:r>
                            <w:r w:rsidR="0017609F">
                              <w:rPr>
                                <w:noProof/>
                                <w:webHidden/>
                              </w:rPr>
                              <w:t>15</w:t>
                            </w:r>
                            <w:r>
                              <w:rPr>
                                <w:noProof/>
                                <w:webHidden/>
                              </w:rPr>
                              <w:fldChar w:fldCharType="end"/>
                            </w:r>
                          </w:hyperlink>
                        </w:p>
                        <w:p w14:paraId="5772AFE3" w14:textId="6B4978E5" w:rsidR="004243E1" w:rsidRDefault="004243E1">
                          <w:pPr>
                            <w:pStyle w:val="TOC1"/>
                            <w:tabs>
                              <w:tab w:val="right" w:leader="dot" w:pos="9350"/>
                            </w:tabs>
                            <w:rPr>
                              <w:rFonts w:cstheme="minorBidi"/>
                              <w:b w:val="0"/>
                              <w:bCs w:val="0"/>
                              <w:i w:val="0"/>
                              <w:iCs w:val="0"/>
                              <w:noProof/>
                              <w:kern w:val="2"/>
                              <w14:ligatures w14:val="standardContextual"/>
                            </w:rPr>
                          </w:pPr>
                          <w:hyperlink w:anchor="_Toc193200593" w:history="1">
                            <w:r w:rsidRPr="00E338E7">
                              <w:rPr>
                                <w:rStyle w:val="Hyperlink"/>
                                <w:noProof/>
                              </w:rPr>
                              <w:t>Accessibility Policies</w:t>
                            </w:r>
                            <w:r>
                              <w:rPr>
                                <w:noProof/>
                                <w:webHidden/>
                              </w:rPr>
                              <w:tab/>
                            </w:r>
                            <w:r>
                              <w:rPr>
                                <w:noProof/>
                                <w:webHidden/>
                              </w:rPr>
                              <w:fldChar w:fldCharType="begin"/>
                            </w:r>
                            <w:r>
                              <w:rPr>
                                <w:noProof/>
                                <w:webHidden/>
                              </w:rPr>
                              <w:instrText xml:space="preserve"> PAGEREF _Toc193200593 \h </w:instrText>
                            </w:r>
                            <w:r>
                              <w:rPr>
                                <w:noProof/>
                                <w:webHidden/>
                              </w:rPr>
                            </w:r>
                            <w:r>
                              <w:rPr>
                                <w:noProof/>
                                <w:webHidden/>
                              </w:rPr>
                              <w:fldChar w:fldCharType="separate"/>
                            </w:r>
                            <w:r w:rsidR="0017609F">
                              <w:rPr>
                                <w:noProof/>
                                <w:webHidden/>
                              </w:rPr>
                              <w:t>15</w:t>
                            </w:r>
                            <w:r>
                              <w:rPr>
                                <w:noProof/>
                                <w:webHidden/>
                              </w:rPr>
                              <w:fldChar w:fldCharType="end"/>
                            </w:r>
                          </w:hyperlink>
                        </w:p>
                        <w:p w14:paraId="2A21FBAD" w14:textId="0048A5BF" w:rsidR="004243E1" w:rsidRDefault="004243E1">
                          <w:r>
                            <w:rPr>
                              <w:b/>
                              <w:bCs/>
                              <w:noProof/>
                            </w:rPr>
                            <w:fldChar w:fldCharType="end"/>
                          </w:r>
                        </w:p>
                      </w:sdtContent>
                    </w:sdt>
                    <w:p w14:paraId="22D109A1" w14:textId="3F0228E2" w:rsidR="00C86D88" w:rsidRDefault="00C86D88"/>
                    <w:p w14:paraId="52FA4E81" w14:textId="42048D4F" w:rsidR="00AC0CAF" w:rsidRDefault="00AC0CAF"/>
                    <w:p w14:paraId="724F6A7A" w14:textId="416FBEB3" w:rsidR="00693314" w:rsidRDefault="00693314"/>
                    <w:p w14:paraId="50F536E6" w14:textId="03C03D22" w:rsidR="00197987" w:rsidRDefault="00197987"/>
                    <w:p w14:paraId="6BADD646" w14:textId="257567D7" w:rsidR="00FA31B9" w:rsidRDefault="00FA31B9"/>
                    <w:p w14:paraId="450F8890" w14:textId="443C2315" w:rsidR="00FA31B9" w:rsidRDefault="00FA31B9"/>
                    <w:p w14:paraId="7FF6DE17" w14:textId="77777777" w:rsidR="00FA31B9" w:rsidRDefault="00FA31B9"/>
                    <w:p w14:paraId="3CB31A22" w14:textId="77777777" w:rsidR="00FA31B9" w:rsidRDefault="00FA31B9"/>
                    <w:p w14:paraId="3DFE54E8" w14:textId="77777777" w:rsidR="00FA31B9" w:rsidRDefault="00FA31B9"/>
                    <w:p w14:paraId="610C17DA" w14:textId="77777777" w:rsidR="00FA31B9" w:rsidRDefault="00FA31B9"/>
                    <w:p w14:paraId="27FC02A7" w14:textId="77777777" w:rsidR="00FA31B9" w:rsidRDefault="00FA31B9"/>
                    <w:p w14:paraId="09FE8F32" w14:textId="77777777" w:rsidR="00FA31B9" w:rsidRDefault="00FA31B9"/>
                    <w:p w14:paraId="05C8326E" w14:textId="77777777" w:rsidR="00FA31B9" w:rsidRDefault="00FA31B9"/>
                    <w:p w14:paraId="6C436174" w14:textId="77777777" w:rsidR="00FA31B9" w:rsidRDefault="00FA31B9"/>
                    <w:p w14:paraId="6FFE8185" w14:textId="77777777" w:rsidR="00FA31B9" w:rsidRDefault="00FA31B9"/>
                    <w:p w14:paraId="11BBB831" w14:textId="77777777" w:rsidR="00FA31B9" w:rsidRDefault="00FA31B9"/>
                    <w:p w14:paraId="6995E06D" w14:textId="77777777" w:rsidR="00FA31B9" w:rsidRDefault="00FA31B9"/>
                    <w:p w14:paraId="35CFB161" w14:textId="77777777" w:rsidR="00FA31B9" w:rsidRDefault="00FA31B9"/>
                    <w:p w14:paraId="7BD4B2C5" w14:textId="77777777" w:rsidR="00FA31B9" w:rsidRDefault="00FA31B9"/>
                    <w:p w14:paraId="29DB3C49" w14:textId="77777777" w:rsidR="00FA31B9" w:rsidRDefault="00FA31B9"/>
                    <w:p w14:paraId="5AA474CA" w14:textId="77777777" w:rsidR="00FA31B9" w:rsidRDefault="00FA31B9"/>
                    <w:p w14:paraId="72215307" w14:textId="77777777" w:rsidR="00FA31B9" w:rsidRDefault="00FA31B9"/>
                  </w:txbxContent>
                </v:textbox>
                <w10:wrap type="square" anchorx="margin" anchory="margin"/>
              </v:shape>
            </w:pict>
          </mc:Fallback>
        </mc:AlternateContent>
      </w:r>
      <w:r w:rsidR="00B81C1F">
        <w:rPr>
          <w:b/>
        </w:rPr>
        <w:t>CS 1</w:t>
      </w:r>
      <w:r w:rsidR="0073117D">
        <w:rPr>
          <w:b/>
        </w:rPr>
        <w:t>43</w:t>
      </w:r>
      <w:r w:rsidR="00B81C1F">
        <w:rPr>
          <w:b/>
        </w:rPr>
        <w:t xml:space="preserve">: </w:t>
      </w:r>
      <w:r w:rsidR="0073117D">
        <w:rPr>
          <w:b/>
        </w:rPr>
        <w:t xml:space="preserve">Computer Science II – </w:t>
      </w:r>
      <w:r w:rsidR="006051C7">
        <w:rPr>
          <w:b/>
        </w:rPr>
        <w:br/>
      </w:r>
      <w:r w:rsidR="0073117D">
        <w:rPr>
          <w:b/>
        </w:rPr>
        <w:t>Data Structures with Java</w:t>
      </w:r>
      <w:r w:rsidR="00F26413">
        <w:rPr>
          <w:b/>
        </w:rPr>
        <w:t xml:space="preserve"> </w:t>
      </w:r>
    </w:p>
    <w:p w14:paraId="59B267BF" w14:textId="689764E6" w:rsidR="00F2590C" w:rsidRPr="001A6D70" w:rsidRDefault="00F70F41" w:rsidP="00F2590C">
      <w:pPr>
        <w:rPr>
          <w:rFonts w:ascii="Andale Mono" w:hAnsi="Andale Mono"/>
          <w:b/>
        </w:rPr>
      </w:pPr>
      <w:r>
        <w:rPr>
          <w:rFonts w:ascii="Andale Mono" w:hAnsi="Andale Mono"/>
          <w:b/>
        </w:rPr>
        <w:t>Spring 2025</w:t>
      </w:r>
      <w:r w:rsidR="00F41CFB">
        <w:rPr>
          <w:rFonts w:ascii="Andale Mono" w:hAnsi="Andale Mono"/>
          <w:b/>
        </w:rPr>
        <w:t xml:space="preserve"> Quarter</w:t>
      </w:r>
    </w:p>
    <w:p w14:paraId="037B3818" w14:textId="77777777" w:rsidR="00BE4BA8" w:rsidRPr="004312D6" w:rsidRDefault="00BE4BA8" w:rsidP="00197987">
      <w:pPr>
        <w:pStyle w:val="Heading1"/>
        <w:spacing w:line="240" w:lineRule="auto"/>
        <w:jc w:val="both"/>
        <w:rPr>
          <w:b/>
        </w:rPr>
      </w:pPr>
      <w:bookmarkStart w:id="0" w:name="_Toc509386059"/>
      <w:bookmarkStart w:id="1" w:name="_Toc510519455"/>
      <w:bookmarkStart w:id="2" w:name="_Toc510519730"/>
      <w:bookmarkStart w:id="3" w:name="_Toc513565969"/>
      <w:bookmarkStart w:id="4" w:name="_Toc513566254"/>
      <w:bookmarkStart w:id="5" w:name="_Toc513566343"/>
      <w:bookmarkStart w:id="6" w:name="_Toc515994811"/>
      <w:bookmarkStart w:id="7" w:name="_Toc515994951"/>
      <w:bookmarkStart w:id="8" w:name="_Toc515995090"/>
      <w:bookmarkStart w:id="9" w:name="_Toc515995136"/>
      <w:bookmarkStart w:id="10" w:name="_Toc515996157"/>
      <w:bookmarkStart w:id="11" w:name="_Toc524353254"/>
      <w:bookmarkStart w:id="12" w:name="_Toc524353412"/>
      <w:bookmarkStart w:id="13" w:name="_Toc524358438"/>
      <w:bookmarkStart w:id="14" w:name="_Toc524358515"/>
      <w:bookmarkStart w:id="15" w:name="_Toc524358585"/>
      <w:bookmarkStart w:id="16" w:name="_Toc524358665"/>
      <w:bookmarkStart w:id="17" w:name="_Toc17750109"/>
      <w:bookmarkStart w:id="18" w:name="_Toc17750314"/>
      <w:bookmarkStart w:id="19" w:name="_Toc28800559"/>
      <w:bookmarkStart w:id="20" w:name="_Toc123823819"/>
      <w:bookmarkStart w:id="21" w:name="_Toc123823909"/>
      <w:bookmarkStart w:id="22" w:name="_Toc127028921"/>
      <w:bookmarkStart w:id="23" w:name="_Toc193200567"/>
      <w:r w:rsidRPr="004312D6">
        <w:rPr>
          <w:b/>
        </w:rPr>
        <w:t>Course Details</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tbl>
      <w:tblPr>
        <w:tblpPr w:leftFromText="180" w:rightFromText="180" w:vertAnchor="text" w:tblpX="-118" w:tblpY="1"/>
        <w:tblOverlap w:val="never"/>
        <w:tblW w:w="0" w:type="auto"/>
        <w:tblBorders>
          <w:top w:val="nil"/>
          <w:left w:val="nil"/>
          <w:right w:val="nil"/>
        </w:tblBorders>
        <w:tblLayout w:type="fixed"/>
        <w:tblLook w:val="0000" w:firstRow="0" w:lastRow="0" w:firstColumn="0" w:lastColumn="0" w:noHBand="0" w:noVBand="0"/>
      </w:tblPr>
      <w:tblGrid>
        <w:gridCol w:w="1430"/>
        <w:gridCol w:w="4950"/>
      </w:tblGrid>
      <w:tr w:rsidR="00882D3B" w:rsidRPr="00BE4BA8" w14:paraId="4CD8823C" w14:textId="77777777" w:rsidTr="00882D3B">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23B0A2" w14:textId="1E01B160" w:rsidR="00882D3B" w:rsidRPr="00A1267E" w:rsidRDefault="00882D3B" w:rsidP="00882D3B">
            <w:pPr>
              <w:spacing w:after="0"/>
              <w:rPr>
                <w:b/>
                <w:bCs/>
                <w:sz w:val="24"/>
                <w:szCs w:val="24"/>
              </w:rPr>
            </w:pPr>
            <w:r>
              <w:rPr>
                <w:rFonts w:ascii="Lato" w:hAnsi="Lato"/>
                <w:b/>
                <w:bCs/>
                <w:color w:val="2D3B45"/>
              </w:rPr>
              <w:t>Instructor</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0000BFB" w14:textId="16335837" w:rsidR="00882D3B" w:rsidRPr="00882D3B" w:rsidRDefault="00882D3B" w:rsidP="00882D3B">
            <w:pPr>
              <w:spacing w:before="100" w:beforeAutospacing="1" w:after="100" w:afterAutospacing="1"/>
              <w:jc w:val="left"/>
              <w:rPr>
                <w:rFonts w:cs="Times New Roman"/>
                <w:sz w:val="24"/>
                <w:szCs w:val="24"/>
              </w:rPr>
            </w:pPr>
            <w:r w:rsidRPr="00882D3B">
              <w:rPr>
                <w:rFonts w:ascii="Lato" w:hAnsi="Lato"/>
                <w:color w:val="2D3B45"/>
              </w:rPr>
              <w:t>Dr. Crystal Hess (she)</w:t>
            </w:r>
          </w:p>
        </w:tc>
      </w:tr>
      <w:tr w:rsidR="00882D3B" w:rsidRPr="00BE4BA8" w14:paraId="5CDFE90C" w14:textId="77777777" w:rsidTr="00882D3B">
        <w:tblPrEx>
          <w:tblBorders>
            <w:top w:val="none" w:sz="0" w:space="0" w:color="auto"/>
          </w:tblBorders>
        </w:tblPrEx>
        <w:trPr>
          <w:trHeight w:val="1659"/>
        </w:trPr>
        <w:tc>
          <w:tcPr>
            <w:tcW w:w="143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290920EC" w14:textId="0D9C8A19" w:rsidR="00882D3B" w:rsidRPr="00A1267E" w:rsidRDefault="00882D3B" w:rsidP="00882D3B">
            <w:pPr>
              <w:spacing w:after="0"/>
              <w:rPr>
                <w:b/>
                <w:bCs/>
                <w:sz w:val="24"/>
                <w:szCs w:val="24"/>
              </w:rPr>
            </w:pPr>
            <w:r>
              <w:rPr>
                <w:rFonts w:ascii="Lato" w:hAnsi="Lato"/>
                <w:b/>
                <w:bCs/>
                <w:color w:val="2D3B45"/>
              </w:rPr>
              <w:t>Contacting the Instructor</w:t>
            </w:r>
          </w:p>
        </w:tc>
        <w:tc>
          <w:tcPr>
            <w:tcW w:w="4950" w:type="dxa"/>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6764E826" w14:textId="77777777" w:rsidR="00882D3B" w:rsidRDefault="00882D3B" w:rsidP="00882D3B">
            <w:pPr>
              <w:pStyle w:val="ListParagraph"/>
              <w:numPr>
                <w:ilvl w:val="0"/>
                <w:numId w:val="44"/>
              </w:numPr>
              <w:spacing w:before="100" w:beforeAutospacing="1" w:after="100" w:afterAutospacing="1" w:line="240" w:lineRule="auto"/>
              <w:ind w:left="310"/>
              <w:jc w:val="left"/>
              <w:rPr>
                <w:rFonts w:ascii="Lato" w:hAnsi="Lato"/>
                <w:color w:val="2D3B45"/>
              </w:rPr>
            </w:pPr>
            <w:r>
              <w:rPr>
                <w:rFonts w:ascii="Lato" w:hAnsi="Lato"/>
                <w:color w:val="2D3B45"/>
              </w:rPr>
              <w:t>I prefer messages to be sent as</w:t>
            </w:r>
            <w:r w:rsidRPr="00882D3B">
              <w:t> </w:t>
            </w:r>
            <w:r w:rsidRPr="00882D3B">
              <w:rPr>
                <w:b/>
              </w:rPr>
              <w:t>comments on the assignment</w:t>
            </w:r>
            <w:r w:rsidRPr="00882D3B">
              <w:t> </w:t>
            </w:r>
            <w:r>
              <w:rPr>
                <w:rFonts w:ascii="Lato" w:hAnsi="Lato"/>
                <w:color w:val="2D3B45"/>
              </w:rPr>
              <w:t>for which a question is associated or through</w:t>
            </w:r>
            <w:r w:rsidRPr="00882D3B">
              <w:t> </w:t>
            </w:r>
            <w:r w:rsidRPr="00882D3B">
              <w:rPr>
                <w:b/>
              </w:rPr>
              <w:t>Canvas Inbox</w:t>
            </w:r>
            <w:r>
              <w:rPr>
                <w:rFonts w:ascii="Lato" w:hAnsi="Lato"/>
                <w:color w:val="2D3B45"/>
              </w:rPr>
              <w:t>.</w:t>
            </w:r>
          </w:p>
          <w:p w14:paraId="074AD527" w14:textId="05249496" w:rsidR="00882D3B" w:rsidRPr="00882D3B" w:rsidRDefault="00882D3B" w:rsidP="00882D3B">
            <w:pPr>
              <w:pStyle w:val="ListParagraph"/>
              <w:numPr>
                <w:ilvl w:val="0"/>
                <w:numId w:val="44"/>
              </w:numPr>
              <w:spacing w:before="100" w:beforeAutospacing="1" w:after="0" w:line="240" w:lineRule="auto"/>
              <w:ind w:left="310"/>
              <w:jc w:val="left"/>
              <w:rPr>
                <w:rFonts w:ascii="Lato" w:hAnsi="Lato"/>
                <w:color w:val="2D3B45"/>
              </w:rPr>
            </w:pPr>
            <w:r w:rsidRPr="00882D3B">
              <w:rPr>
                <w:rFonts w:ascii="Lato" w:hAnsi="Lato"/>
                <w:color w:val="2D3B45"/>
              </w:rPr>
              <w:t xml:space="preserve">Messages are checked </w:t>
            </w:r>
            <w:proofErr w:type="gramStart"/>
            <w:r w:rsidRPr="00882D3B">
              <w:rPr>
                <w:rFonts w:ascii="Lato" w:hAnsi="Lato"/>
                <w:color w:val="2D3B45"/>
              </w:rPr>
              <w:t>daily</w:t>
            </w:r>
            <w:proofErr w:type="gramEnd"/>
            <w:r w:rsidRPr="00882D3B">
              <w:rPr>
                <w:rFonts w:ascii="Lato" w:hAnsi="Lato"/>
                <w:color w:val="2D3B45"/>
              </w:rPr>
              <w:t xml:space="preserve"> and typical response time is within 24 hours, this excludes weekends and holidays.</w:t>
            </w:r>
          </w:p>
        </w:tc>
      </w:tr>
      <w:tr w:rsidR="00882D3B" w:rsidRPr="00BE4BA8" w14:paraId="2C5282B2" w14:textId="77777777" w:rsidTr="00882D3B">
        <w:trPr>
          <w:trHeight w:val="1065"/>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14FC4DD3" w14:textId="0B6B3DDA" w:rsidR="00882D3B" w:rsidRPr="00A1267E" w:rsidRDefault="00882D3B" w:rsidP="00882D3B">
            <w:pPr>
              <w:spacing w:after="0"/>
              <w:rPr>
                <w:b/>
                <w:bCs/>
                <w:sz w:val="24"/>
                <w:szCs w:val="24"/>
              </w:rPr>
            </w:pPr>
            <w:r>
              <w:rPr>
                <w:rFonts w:ascii="Lato" w:hAnsi="Lato"/>
                <w:b/>
                <w:bCs/>
                <w:color w:val="2D3B45"/>
              </w:rPr>
              <w:t>Office Hours</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D16A00D" w14:textId="48BE04ED" w:rsidR="00882D3B" w:rsidRPr="00882D3B" w:rsidRDefault="00882D3B" w:rsidP="00882D3B">
            <w:pPr>
              <w:pStyle w:val="ListParagraph"/>
              <w:numPr>
                <w:ilvl w:val="0"/>
                <w:numId w:val="44"/>
              </w:numPr>
              <w:spacing w:beforeAutospacing="1" w:after="0" w:afterAutospacing="1" w:line="240" w:lineRule="auto"/>
              <w:ind w:left="310"/>
              <w:jc w:val="left"/>
              <w:rPr>
                <w:rFonts w:ascii="Lato" w:hAnsi="Lato"/>
                <w:color w:val="2D3B45"/>
              </w:rPr>
            </w:pPr>
            <w:r w:rsidRPr="00882D3B">
              <w:rPr>
                <w:rFonts w:ascii="Lato" w:hAnsi="Lato"/>
                <w:color w:val="2D3B45"/>
              </w:rPr>
              <w:t>Mondays 11 AM - 1 PM on</w:t>
            </w:r>
            <w:r w:rsidRPr="00882D3B">
              <w:rPr>
                <w:rStyle w:val="apple-converted-space"/>
                <w:rFonts w:ascii="Lato" w:hAnsi="Lato"/>
                <w:color w:val="2D3B45"/>
              </w:rPr>
              <w:t> </w:t>
            </w:r>
            <w:hyperlink r:id="rId8" w:tgtFrame="_blank" w:history="1">
              <w:r w:rsidRPr="00882D3B">
                <w:rPr>
                  <w:rStyle w:val="Hyperlink"/>
                  <w:rFonts w:ascii="Lato" w:hAnsi="Lato"/>
                </w:rPr>
                <w:t>zoom</w:t>
              </w:r>
            </w:hyperlink>
          </w:p>
          <w:p w14:paraId="4806FC4C" w14:textId="77777777" w:rsidR="00882D3B" w:rsidRPr="00882D3B" w:rsidRDefault="00882D3B" w:rsidP="00882D3B">
            <w:pPr>
              <w:pStyle w:val="ListParagraph"/>
              <w:numPr>
                <w:ilvl w:val="0"/>
                <w:numId w:val="44"/>
              </w:numPr>
              <w:spacing w:before="100" w:beforeAutospacing="1" w:after="100" w:afterAutospacing="1" w:line="240" w:lineRule="auto"/>
              <w:ind w:left="310"/>
              <w:jc w:val="left"/>
              <w:rPr>
                <w:rFonts w:ascii="Lato" w:hAnsi="Lato"/>
                <w:color w:val="2D3B45"/>
              </w:rPr>
            </w:pPr>
            <w:r w:rsidRPr="00882D3B">
              <w:rPr>
                <w:rFonts w:ascii="Lato" w:hAnsi="Lato"/>
                <w:color w:val="2D3B45"/>
              </w:rPr>
              <w:t>Tuesdays Noon - 1 PM in 1308 lab</w:t>
            </w:r>
          </w:p>
          <w:p w14:paraId="0422DE7D" w14:textId="77777777" w:rsidR="00882D3B" w:rsidRPr="00882D3B" w:rsidRDefault="00882D3B" w:rsidP="00882D3B">
            <w:pPr>
              <w:pStyle w:val="ListParagraph"/>
              <w:numPr>
                <w:ilvl w:val="0"/>
                <w:numId w:val="44"/>
              </w:numPr>
              <w:spacing w:before="100" w:beforeAutospacing="1" w:after="100" w:afterAutospacing="1" w:line="240" w:lineRule="auto"/>
              <w:ind w:left="310"/>
              <w:jc w:val="left"/>
              <w:rPr>
                <w:rFonts w:ascii="Lato" w:hAnsi="Lato"/>
                <w:color w:val="2D3B45"/>
              </w:rPr>
            </w:pPr>
            <w:r w:rsidRPr="00882D3B">
              <w:rPr>
                <w:rFonts w:ascii="Lato" w:hAnsi="Lato"/>
                <w:color w:val="2D3B45"/>
              </w:rPr>
              <w:t>Wednesdays 9:30 AM - 10:30 AM in 1308 lab</w:t>
            </w:r>
          </w:p>
          <w:p w14:paraId="411DB917" w14:textId="5F1001D3" w:rsidR="00882D3B" w:rsidRPr="00882D3B" w:rsidRDefault="00882D3B" w:rsidP="00882D3B">
            <w:pPr>
              <w:pStyle w:val="ListParagraph"/>
              <w:numPr>
                <w:ilvl w:val="0"/>
                <w:numId w:val="44"/>
              </w:numPr>
              <w:spacing w:before="100" w:beforeAutospacing="1" w:after="0" w:line="240" w:lineRule="auto"/>
              <w:ind w:left="310"/>
              <w:jc w:val="left"/>
              <w:rPr>
                <w:rFonts w:ascii="Lato" w:hAnsi="Lato"/>
                <w:color w:val="2D3B45"/>
              </w:rPr>
            </w:pPr>
            <w:r w:rsidRPr="00882D3B">
              <w:rPr>
                <w:rFonts w:ascii="Lato" w:hAnsi="Lato"/>
                <w:color w:val="2D3B45"/>
              </w:rPr>
              <w:t>Or by appointment</w:t>
            </w:r>
          </w:p>
        </w:tc>
      </w:tr>
      <w:tr w:rsidR="00882D3B" w:rsidRPr="00BE4BA8" w14:paraId="37246CC4" w14:textId="77777777" w:rsidTr="00882D3B">
        <w:trPr>
          <w:trHeight w:val="615"/>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54F2BD2" w14:textId="68370A82" w:rsidR="00882D3B" w:rsidRDefault="00882D3B" w:rsidP="00882D3B">
            <w:pPr>
              <w:spacing w:after="0"/>
              <w:rPr>
                <w:rFonts w:ascii="Lato" w:hAnsi="Lato"/>
                <w:b/>
                <w:bCs/>
                <w:color w:val="2D3B45"/>
              </w:rPr>
            </w:pPr>
            <w:r>
              <w:rPr>
                <w:rFonts w:ascii="Lato" w:hAnsi="Lato"/>
                <w:b/>
                <w:bCs/>
                <w:color w:val="2D3B45"/>
              </w:rPr>
              <w:t>FREE Tutoring</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9511876" w14:textId="64CC2412" w:rsidR="00882D3B" w:rsidRDefault="00882D3B" w:rsidP="00882D3B">
            <w:pPr>
              <w:spacing w:beforeAutospacing="1" w:after="0" w:afterAutospacing="1" w:line="240" w:lineRule="auto"/>
              <w:jc w:val="left"/>
              <w:rPr>
                <w:rFonts w:ascii="Lato" w:hAnsi="Lato"/>
                <w:color w:val="2D3B45"/>
              </w:rPr>
            </w:pPr>
            <w:r>
              <w:rPr>
                <w:rFonts w:ascii="Lato" w:hAnsi="Lato"/>
                <w:color w:val="2D3B45"/>
              </w:rPr>
              <w:t>The</w:t>
            </w:r>
            <w:r>
              <w:rPr>
                <w:rStyle w:val="apple-converted-space"/>
                <w:rFonts w:ascii="Lato" w:hAnsi="Lato"/>
                <w:color w:val="2D3B45"/>
              </w:rPr>
              <w:t> </w:t>
            </w:r>
            <w:hyperlink r:id="rId9" w:history="1">
              <w:r w:rsidRPr="00882D3B">
                <w:rPr>
                  <w:rStyle w:val="Hyperlink"/>
                  <w:rFonts w:ascii="Lato" w:hAnsi="Lato"/>
                </w:rPr>
                <w:t>Student Learning Center</w:t>
              </w:r>
            </w:hyperlink>
            <w:r>
              <w:rPr>
                <w:rFonts w:ascii="Lato" w:hAnsi="Lato"/>
                <w:color w:val="2D3B45"/>
              </w:rPr>
              <w:t xml:space="preserve"> provides FREE tutoring for students.</w:t>
            </w:r>
          </w:p>
        </w:tc>
      </w:tr>
      <w:tr w:rsidR="00882D3B" w:rsidRPr="00BE4BA8" w14:paraId="65DDFD4F" w14:textId="77777777" w:rsidTr="00882D3B">
        <w:trPr>
          <w:trHeight w:val="606"/>
        </w:trPr>
        <w:tc>
          <w:tcPr>
            <w:tcW w:w="143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68135949" w14:textId="254E17E5" w:rsidR="00882D3B" w:rsidRDefault="00882D3B" w:rsidP="00882D3B">
            <w:pPr>
              <w:spacing w:after="0"/>
              <w:rPr>
                <w:rFonts w:ascii="Lato" w:hAnsi="Lato"/>
                <w:b/>
                <w:bCs/>
                <w:color w:val="2D3B45"/>
              </w:rPr>
            </w:pPr>
            <w:r>
              <w:rPr>
                <w:rFonts w:ascii="Lato" w:hAnsi="Lato"/>
                <w:b/>
                <w:bCs/>
                <w:color w:val="2D3B45"/>
              </w:rPr>
              <w:t>Class Hours</w:t>
            </w:r>
          </w:p>
        </w:tc>
        <w:tc>
          <w:tcPr>
            <w:tcW w:w="4950" w:type="dxa"/>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FF77A0B" w14:textId="77777777" w:rsidR="00882D3B" w:rsidRPr="00882D3B" w:rsidRDefault="00882D3B" w:rsidP="00882D3B">
            <w:pPr>
              <w:pStyle w:val="ListParagraph"/>
              <w:numPr>
                <w:ilvl w:val="0"/>
                <w:numId w:val="44"/>
              </w:numPr>
              <w:spacing w:before="100" w:beforeAutospacing="1" w:after="100" w:afterAutospacing="1" w:line="240" w:lineRule="auto"/>
              <w:ind w:left="310"/>
              <w:jc w:val="left"/>
              <w:rPr>
                <w:rFonts w:ascii="Lato" w:hAnsi="Lato"/>
                <w:color w:val="2D3B45"/>
              </w:rPr>
            </w:pPr>
            <w:r w:rsidRPr="00882D3B">
              <w:rPr>
                <w:rFonts w:ascii="Lato" w:hAnsi="Lato"/>
                <w:color w:val="2D3B45"/>
              </w:rPr>
              <w:t>Online Material</w:t>
            </w:r>
          </w:p>
          <w:p w14:paraId="49553BA5" w14:textId="1411C746" w:rsidR="00882D3B" w:rsidRPr="00882D3B" w:rsidRDefault="00882D3B" w:rsidP="00882D3B">
            <w:pPr>
              <w:pStyle w:val="ListParagraph"/>
              <w:numPr>
                <w:ilvl w:val="0"/>
                <w:numId w:val="44"/>
              </w:numPr>
              <w:spacing w:beforeAutospacing="1" w:after="0" w:line="240" w:lineRule="auto"/>
              <w:ind w:left="310"/>
              <w:jc w:val="left"/>
              <w:rPr>
                <w:rFonts w:ascii="Lato" w:hAnsi="Lato"/>
                <w:color w:val="2D3B45"/>
              </w:rPr>
            </w:pPr>
            <w:r w:rsidRPr="00882D3B">
              <w:rPr>
                <w:rFonts w:ascii="Lato" w:hAnsi="Lato"/>
                <w:color w:val="2D3B45"/>
              </w:rPr>
              <w:t>W 10:30 AM - 12:20 PM in computer lab 1308</w:t>
            </w:r>
          </w:p>
        </w:tc>
      </w:tr>
    </w:tbl>
    <w:p w14:paraId="6BDB898F" w14:textId="77777777" w:rsidR="00267EEF" w:rsidRPr="00267EEF" w:rsidRDefault="00AD7392" w:rsidP="00267EEF">
      <w:r>
        <w:br/>
      </w:r>
    </w:p>
    <w:p w14:paraId="746CAA3F" w14:textId="7D8ED703" w:rsidR="00BE4BA8" w:rsidRPr="004312D6" w:rsidRDefault="00BE4BA8" w:rsidP="005E21EA">
      <w:pPr>
        <w:rPr>
          <w:b/>
          <w:sz w:val="32"/>
          <w:szCs w:val="28"/>
        </w:rPr>
      </w:pPr>
      <w:r w:rsidRPr="004312D6">
        <w:rPr>
          <w:b/>
          <w:sz w:val="32"/>
          <w:szCs w:val="28"/>
        </w:rPr>
        <w:t>CS1</w:t>
      </w:r>
      <w:r w:rsidR="0073117D">
        <w:rPr>
          <w:b/>
          <w:sz w:val="32"/>
          <w:szCs w:val="28"/>
        </w:rPr>
        <w:t>43</w:t>
      </w:r>
      <w:r w:rsidRPr="004312D6">
        <w:rPr>
          <w:b/>
          <w:sz w:val="32"/>
          <w:szCs w:val="28"/>
        </w:rPr>
        <w:t xml:space="preserve"> </w:t>
      </w:r>
      <w:r w:rsidR="00A1267E">
        <w:rPr>
          <w:b/>
          <w:sz w:val="32"/>
          <w:szCs w:val="28"/>
        </w:rPr>
        <w:t>–</w:t>
      </w:r>
      <w:r w:rsidRPr="004312D6">
        <w:rPr>
          <w:b/>
          <w:sz w:val="32"/>
          <w:szCs w:val="28"/>
        </w:rPr>
        <w:t xml:space="preserve"> </w:t>
      </w:r>
      <w:r w:rsidR="00A1267E">
        <w:rPr>
          <w:b/>
          <w:sz w:val="32"/>
          <w:szCs w:val="28"/>
        </w:rPr>
        <w:t>Computer Science II</w:t>
      </w:r>
      <w:r w:rsidR="00070285">
        <w:rPr>
          <w:b/>
          <w:sz w:val="32"/>
          <w:szCs w:val="28"/>
        </w:rPr>
        <w:t xml:space="preserve"> (</w:t>
      </w:r>
      <w:r w:rsidRPr="004312D6">
        <w:rPr>
          <w:b/>
          <w:bCs/>
          <w:sz w:val="32"/>
          <w:szCs w:val="28"/>
        </w:rPr>
        <w:t>5 credits</w:t>
      </w:r>
      <w:r w:rsidR="00070285">
        <w:rPr>
          <w:b/>
          <w:bCs/>
          <w:sz w:val="32"/>
          <w:szCs w:val="28"/>
        </w:rPr>
        <w:t>)</w:t>
      </w:r>
    </w:p>
    <w:p w14:paraId="07CC2CF3" w14:textId="308B0C3D" w:rsidR="009E2B2E" w:rsidRDefault="0073117D" w:rsidP="009E2B2E">
      <w:pPr>
        <w:rPr>
          <w:sz w:val="24"/>
          <w:szCs w:val="24"/>
        </w:rPr>
      </w:pPr>
      <w:bookmarkStart w:id="24" w:name="_Toc515994813"/>
      <w:bookmarkStart w:id="25" w:name="_Toc515994952"/>
      <w:bookmarkStart w:id="26" w:name="_Toc515995091"/>
      <w:bookmarkStart w:id="27" w:name="_Toc515995137"/>
      <w:bookmarkStart w:id="28" w:name="_Toc515996158"/>
      <w:r w:rsidRPr="00A1267E">
        <w:rPr>
          <w:sz w:val="24"/>
          <w:szCs w:val="24"/>
        </w:rPr>
        <w:t>This course is a continuation of Computer Science fundamentals. Students explore an in-depth look at object-oriented programming. Data abstraction and implementation topics include abstract data types, stacks, queues, linked lists, binary trees, predefined collection classes, recursion, complexity, searching, and sorting.</w:t>
      </w:r>
    </w:p>
    <w:p w14:paraId="78FB5377" w14:textId="77777777" w:rsidR="00267EEF" w:rsidRPr="00D808BB" w:rsidRDefault="00267EEF" w:rsidP="00267EEF">
      <w:pPr>
        <w:pStyle w:val="Heading2"/>
        <w:jc w:val="both"/>
        <w:rPr>
          <w:b/>
        </w:rPr>
      </w:pPr>
      <w:bookmarkStart w:id="29" w:name="_Toc17750118"/>
      <w:bookmarkStart w:id="30" w:name="_Toc17750316"/>
      <w:bookmarkStart w:id="31" w:name="_Toc28800561"/>
      <w:bookmarkStart w:id="32" w:name="_Toc123823821"/>
      <w:bookmarkStart w:id="33" w:name="_Toc123823911"/>
      <w:bookmarkStart w:id="34" w:name="_Toc127028923"/>
      <w:bookmarkStart w:id="35" w:name="_Toc193200568"/>
      <w:r w:rsidRPr="00D808BB">
        <w:rPr>
          <w:b/>
        </w:rPr>
        <w:t>Prerequisite</w:t>
      </w:r>
      <w:bookmarkEnd w:id="29"/>
      <w:bookmarkEnd w:id="30"/>
      <w:bookmarkEnd w:id="31"/>
      <w:bookmarkEnd w:id="32"/>
      <w:bookmarkEnd w:id="33"/>
      <w:bookmarkEnd w:id="34"/>
      <w:bookmarkEnd w:id="35"/>
    </w:p>
    <w:p w14:paraId="5CBE00A1" w14:textId="77777777" w:rsidR="00267EEF" w:rsidRDefault="00267EEF" w:rsidP="00267EEF">
      <w:pPr>
        <w:rPr>
          <w:sz w:val="24"/>
          <w:szCs w:val="24"/>
        </w:rPr>
      </w:pPr>
      <w:r w:rsidRPr="00AB5FC9">
        <w:rPr>
          <w:sz w:val="24"/>
          <w:szCs w:val="24"/>
        </w:rPr>
        <w:t>Completion of CS&amp; 141 with a grade of 2.0 or better.</w:t>
      </w:r>
    </w:p>
    <w:p w14:paraId="5E6443DD" w14:textId="77777777" w:rsidR="00267EEF" w:rsidRPr="00A1267E" w:rsidRDefault="00267EEF" w:rsidP="009E2B2E">
      <w:pPr>
        <w:rPr>
          <w:smallCaps/>
          <w:sz w:val="24"/>
          <w:szCs w:val="24"/>
        </w:rPr>
      </w:pPr>
    </w:p>
    <w:p w14:paraId="0B98BCC7" w14:textId="77777777" w:rsidR="00267EEF" w:rsidRDefault="00267EEF">
      <w:pPr>
        <w:rPr>
          <w:b/>
          <w:smallCaps/>
          <w:spacing w:val="5"/>
          <w:sz w:val="28"/>
          <w:szCs w:val="28"/>
        </w:rPr>
      </w:pPr>
      <w:bookmarkStart w:id="36" w:name="_Toc524353255"/>
      <w:bookmarkStart w:id="37" w:name="_Toc524353413"/>
      <w:bookmarkStart w:id="38" w:name="_Toc524358439"/>
      <w:bookmarkStart w:id="39" w:name="_Toc524358516"/>
      <w:bookmarkStart w:id="40" w:name="_Toc524358586"/>
      <w:bookmarkStart w:id="41" w:name="_Toc524358666"/>
      <w:bookmarkStart w:id="42" w:name="_Toc17750110"/>
      <w:bookmarkStart w:id="43" w:name="_Toc17750315"/>
      <w:bookmarkStart w:id="44" w:name="_Toc28800560"/>
      <w:bookmarkStart w:id="45" w:name="_Toc123823820"/>
      <w:bookmarkStart w:id="46" w:name="_Toc123823910"/>
      <w:bookmarkStart w:id="47" w:name="_Toc127028922"/>
      <w:r>
        <w:rPr>
          <w:b/>
        </w:rPr>
        <w:br w:type="page"/>
      </w:r>
    </w:p>
    <w:p w14:paraId="3EE515B5" w14:textId="002AF8D5" w:rsidR="00BE4BA8" w:rsidRDefault="00DD42CB" w:rsidP="00957123">
      <w:pPr>
        <w:pStyle w:val="Heading2"/>
        <w:jc w:val="both"/>
        <w:rPr>
          <w:b/>
        </w:rPr>
      </w:pPr>
      <w:bookmarkStart w:id="48" w:name="_Toc193200569"/>
      <w:r>
        <w:rPr>
          <w:b/>
        </w:rPr>
        <w:lastRenderedPageBreak/>
        <w:t>Course Outcomes</w:t>
      </w:r>
      <w:bookmarkEnd w:id="24"/>
      <w:bookmarkEnd w:id="25"/>
      <w:bookmarkEnd w:id="26"/>
      <w:bookmarkEnd w:id="27"/>
      <w:bookmarkEnd w:id="28"/>
      <w:bookmarkEnd w:id="36"/>
      <w:bookmarkEnd w:id="37"/>
      <w:bookmarkEnd w:id="38"/>
      <w:bookmarkEnd w:id="39"/>
      <w:bookmarkEnd w:id="40"/>
      <w:bookmarkEnd w:id="41"/>
      <w:bookmarkEnd w:id="42"/>
      <w:bookmarkEnd w:id="43"/>
      <w:bookmarkEnd w:id="44"/>
      <w:bookmarkEnd w:id="45"/>
      <w:bookmarkEnd w:id="46"/>
      <w:bookmarkEnd w:id="47"/>
      <w:bookmarkEnd w:id="48"/>
    </w:p>
    <w:p w14:paraId="0DB4388C" w14:textId="77777777" w:rsidR="0073117D" w:rsidRPr="00FA31B9" w:rsidRDefault="0073117D" w:rsidP="008218C9">
      <w:pPr>
        <w:pStyle w:val="ListParagraph"/>
        <w:numPr>
          <w:ilvl w:val="0"/>
          <w:numId w:val="42"/>
        </w:numPr>
        <w:jc w:val="left"/>
        <w:rPr>
          <w:smallCaps/>
          <w:sz w:val="24"/>
        </w:rPr>
      </w:pPr>
      <w:bookmarkStart w:id="49" w:name="_Toc17750111"/>
      <w:bookmarkStart w:id="50" w:name="_Toc509386061"/>
      <w:bookmarkStart w:id="51" w:name="_Toc510519457"/>
      <w:bookmarkStart w:id="52" w:name="_Toc510519732"/>
      <w:bookmarkStart w:id="53" w:name="_Toc513565971"/>
      <w:bookmarkStart w:id="54" w:name="_Toc513566256"/>
      <w:bookmarkStart w:id="55" w:name="_Toc513566345"/>
      <w:bookmarkStart w:id="56" w:name="_Toc515994820"/>
      <w:bookmarkStart w:id="57" w:name="_Toc515994953"/>
      <w:bookmarkStart w:id="58" w:name="_Toc515995092"/>
      <w:bookmarkStart w:id="59" w:name="_Toc515995138"/>
      <w:bookmarkStart w:id="60" w:name="_Toc515996159"/>
      <w:bookmarkStart w:id="61" w:name="_Toc524353256"/>
      <w:bookmarkStart w:id="62" w:name="_Toc524353414"/>
      <w:bookmarkStart w:id="63" w:name="_Toc524358440"/>
      <w:bookmarkStart w:id="64" w:name="_Toc524358517"/>
      <w:bookmarkStart w:id="65" w:name="_Toc524358587"/>
      <w:bookmarkStart w:id="66" w:name="_Toc524358667"/>
      <w:r w:rsidRPr="00FA31B9">
        <w:rPr>
          <w:sz w:val="24"/>
        </w:rPr>
        <w:t>Design and implement solutions to ambiguous problems.</w:t>
      </w:r>
      <w:bookmarkEnd w:id="49"/>
    </w:p>
    <w:p w14:paraId="55EA147F" w14:textId="77777777" w:rsidR="0073117D" w:rsidRPr="00FA31B9" w:rsidRDefault="0073117D" w:rsidP="008218C9">
      <w:pPr>
        <w:pStyle w:val="ListParagraph"/>
        <w:numPr>
          <w:ilvl w:val="0"/>
          <w:numId w:val="42"/>
        </w:numPr>
        <w:jc w:val="left"/>
        <w:rPr>
          <w:smallCaps/>
          <w:sz w:val="24"/>
        </w:rPr>
      </w:pPr>
      <w:bookmarkStart w:id="67" w:name="_Toc17750112"/>
      <w:r w:rsidRPr="00FA31B9">
        <w:rPr>
          <w:sz w:val="24"/>
        </w:rPr>
        <w:t xml:space="preserve">Read and write code using Object Oriented Programming principles, </w:t>
      </w:r>
      <w:proofErr w:type="gramStart"/>
      <w:r w:rsidRPr="00FA31B9">
        <w:rPr>
          <w:sz w:val="24"/>
        </w:rPr>
        <w:t>including:</w:t>
      </w:r>
      <w:proofErr w:type="gramEnd"/>
      <w:r w:rsidRPr="00FA31B9">
        <w:rPr>
          <w:sz w:val="24"/>
        </w:rPr>
        <w:t xml:space="preserve"> classes, Objects, encapsulation, inheritance and interfaces</w:t>
      </w:r>
      <w:bookmarkEnd w:id="67"/>
    </w:p>
    <w:p w14:paraId="10212A7A" w14:textId="77777777" w:rsidR="0073117D" w:rsidRPr="00FA31B9" w:rsidRDefault="0073117D" w:rsidP="008218C9">
      <w:pPr>
        <w:pStyle w:val="ListParagraph"/>
        <w:numPr>
          <w:ilvl w:val="0"/>
          <w:numId w:val="42"/>
        </w:numPr>
        <w:jc w:val="left"/>
        <w:rPr>
          <w:smallCaps/>
          <w:sz w:val="24"/>
        </w:rPr>
      </w:pPr>
      <w:bookmarkStart w:id="68" w:name="_Toc17750113"/>
      <w:r w:rsidRPr="00FA31B9">
        <w:rPr>
          <w:sz w:val="24"/>
        </w:rPr>
        <w:t>Implement, utilize, and compare List implementations (Array and Node)</w:t>
      </w:r>
      <w:bookmarkEnd w:id="68"/>
    </w:p>
    <w:p w14:paraId="636731BB" w14:textId="77777777" w:rsidR="0073117D" w:rsidRPr="00FA31B9" w:rsidRDefault="0073117D" w:rsidP="008218C9">
      <w:pPr>
        <w:pStyle w:val="ListParagraph"/>
        <w:numPr>
          <w:ilvl w:val="0"/>
          <w:numId w:val="42"/>
        </w:numPr>
        <w:jc w:val="left"/>
        <w:rPr>
          <w:smallCaps/>
          <w:sz w:val="24"/>
        </w:rPr>
      </w:pPr>
      <w:bookmarkStart w:id="69" w:name="_Toc17750114"/>
      <w:r w:rsidRPr="00FA31B9">
        <w:rPr>
          <w:sz w:val="24"/>
        </w:rPr>
        <w:t xml:space="preserve">Implement, utilize, and compare Collection interfaces and classes, </w:t>
      </w:r>
      <w:proofErr w:type="gramStart"/>
      <w:r w:rsidRPr="00FA31B9">
        <w:rPr>
          <w:sz w:val="24"/>
        </w:rPr>
        <w:t>including:</w:t>
      </w:r>
      <w:proofErr w:type="gramEnd"/>
      <w:r w:rsidRPr="00FA31B9">
        <w:rPr>
          <w:sz w:val="24"/>
        </w:rPr>
        <w:t xml:space="preserve"> abstractions (List, Set, Map, Stack, Queue) and implementations (Hash Table and Tree)</w:t>
      </w:r>
      <w:bookmarkEnd w:id="69"/>
    </w:p>
    <w:p w14:paraId="08EBC19B" w14:textId="77777777" w:rsidR="0073117D" w:rsidRPr="00FA31B9" w:rsidRDefault="0073117D" w:rsidP="008218C9">
      <w:pPr>
        <w:pStyle w:val="ListParagraph"/>
        <w:numPr>
          <w:ilvl w:val="0"/>
          <w:numId w:val="42"/>
        </w:numPr>
        <w:jc w:val="left"/>
        <w:rPr>
          <w:smallCaps/>
          <w:sz w:val="24"/>
        </w:rPr>
      </w:pPr>
      <w:bookmarkStart w:id="70" w:name="_Toc17750115"/>
      <w:r w:rsidRPr="00FA31B9">
        <w:rPr>
          <w:sz w:val="24"/>
        </w:rPr>
        <w:t>Read and write recursive methods, including recursive tracing and helper functions</w:t>
      </w:r>
      <w:bookmarkEnd w:id="70"/>
    </w:p>
    <w:p w14:paraId="576F15A6" w14:textId="77777777" w:rsidR="0073117D" w:rsidRPr="00FA31B9" w:rsidRDefault="0073117D" w:rsidP="008218C9">
      <w:pPr>
        <w:pStyle w:val="ListParagraph"/>
        <w:numPr>
          <w:ilvl w:val="0"/>
          <w:numId w:val="42"/>
        </w:numPr>
        <w:jc w:val="left"/>
        <w:rPr>
          <w:smallCaps/>
          <w:sz w:val="24"/>
        </w:rPr>
      </w:pPr>
      <w:bookmarkStart w:id="71" w:name="_Toc17750116"/>
      <w:r w:rsidRPr="00FA31B9">
        <w:rPr>
          <w:sz w:val="24"/>
        </w:rPr>
        <w:t xml:space="preserve">Process data, </w:t>
      </w:r>
      <w:proofErr w:type="gramStart"/>
      <w:r w:rsidRPr="00FA31B9">
        <w:rPr>
          <w:sz w:val="24"/>
        </w:rPr>
        <w:t>including:</w:t>
      </w:r>
      <w:proofErr w:type="gramEnd"/>
      <w:r w:rsidRPr="00FA31B9">
        <w:rPr>
          <w:sz w:val="24"/>
        </w:rPr>
        <w:t xml:space="preserve"> searching and sorting</w:t>
      </w:r>
      <w:bookmarkEnd w:id="71"/>
    </w:p>
    <w:p w14:paraId="4E86BB85" w14:textId="57C1A8C0" w:rsidR="00CC0142" w:rsidRPr="004243E1" w:rsidRDefault="0073117D" w:rsidP="008218C9">
      <w:pPr>
        <w:pStyle w:val="ListParagraph"/>
        <w:numPr>
          <w:ilvl w:val="0"/>
          <w:numId w:val="42"/>
        </w:numPr>
        <w:jc w:val="left"/>
        <w:rPr>
          <w:smallCaps/>
          <w:sz w:val="24"/>
        </w:rPr>
      </w:pPr>
      <w:bookmarkStart w:id="72" w:name="_Toc17750117"/>
      <w:r w:rsidRPr="00FA31B9">
        <w:rPr>
          <w:sz w:val="24"/>
        </w:rPr>
        <w:t xml:space="preserve">Analyze code </w:t>
      </w:r>
      <w:proofErr w:type="gramStart"/>
      <w:r w:rsidRPr="00FA31B9">
        <w:rPr>
          <w:sz w:val="24"/>
        </w:rPr>
        <w:t>in regard to</w:t>
      </w:r>
      <w:proofErr w:type="gramEnd"/>
      <w:r w:rsidRPr="00FA31B9">
        <w:rPr>
          <w:sz w:val="24"/>
        </w:rPr>
        <w:t xml:space="preserve"> complexity, performance analysis, and dynamic memory management</w:t>
      </w:r>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72"/>
    </w:p>
    <w:p w14:paraId="1B5C484F" w14:textId="77777777" w:rsidR="004243E1" w:rsidRPr="004243E1" w:rsidRDefault="004243E1" w:rsidP="004243E1">
      <w:pPr>
        <w:rPr>
          <w:smallCaps/>
          <w:sz w:val="24"/>
        </w:rPr>
      </w:pPr>
    </w:p>
    <w:p w14:paraId="6AC42AF0" w14:textId="0A9D35B1" w:rsidR="00267EEF" w:rsidRPr="00E7393D" w:rsidRDefault="00267EEF" w:rsidP="00E7393D">
      <w:pPr>
        <w:pStyle w:val="Heading2"/>
        <w:jc w:val="both"/>
        <w:rPr>
          <w:b/>
        </w:rPr>
      </w:pPr>
      <w:bookmarkStart w:id="73" w:name="_Toc193200570"/>
      <w:r w:rsidRPr="00E7393D">
        <w:rPr>
          <w:b/>
        </w:rPr>
        <w:t>Course Topics</w:t>
      </w:r>
      <w:bookmarkEnd w:id="73"/>
    </w:p>
    <w:tbl>
      <w:tblPr>
        <w:tblStyle w:val="GridTable2-Accent3"/>
        <w:tblW w:w="0" w:type="auto"/>
        <w:tblLook w:val="04A0" w:firstRow="1" w:lastRow="0" w:firstColumn="1" w:lastColumn="0" w:noHBand="0" w:noVBand="1"/>
      </w:tblPr>
      <w:tblGrid>
        <w:gridCol w:w="773"/>
        <w:gridCol w:w="878"/>
        <w:gridCol w:w="4194"/>
        <w:gridCol w:w="1080"/>
      </w:tblGrid>
      <w:tr w:rsidR="00267EEF" w14:paraId="5E32D953" w14:textId="2476E0A1" w:rsidTr="00267E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top w:val="single" w:sz="4" w:space="0" w:color="auto"/>
              <w:left w:val="single" w:sz="4" w:space="0" w:color="auto"/>
            </w:tcBorders>
          </w:tcPr>
          <w:p w14:paraId="2D9CFD99" w14:textId="61C46CE0" w:rsidR="00267EEF" w:rsidRDefault="00267EEF" w:rsidP="00267EEF">
            <w:pPr>
              <w:rPr>
                <w:smallCaps/>
                <w:sz w:val="24"/>
              </w:rPr>
            </w:pPr>
            <w:r>
              <w:rPr>
                <w:smallCaps/>
                <w:sz w:val="24"/>
              </w:rPr>
              <w:t>Date</w:t>
            </w:r>
          </w:p>
        </w:tc>
        <w:tc>
          <w:tcPr>
            <w:tcW w:w="878" w:type="dxa"/>
            <w:tcBorders>
              <w:top w:val="single" w:sz="4" w:space="0" w:color="auto"/>
            </w:tcBorders>
          </w:tcPr>
          <w:p w14:paraId="7AB9AB2C" w14:textId="754B8723" w:rsidR="00267EEF" w:rsidRDefault="00267EEF" w:rsidP="00267EEF">
            <w:pPr>
              <w:cnfStyle w:val="100000000000" w:firstRow="1" w:lastRow="0" w:firstColumn="0" w:lastColumn="0" w:oddVBand="0" w:evenVBand="0" w:oddHBand="0" w:evenHBand="0" w:firstRowFirstColumn="0" w:firstRowLastColumn="0" w:lastRowFirstColumn="0" w:lastRowLastColumn="0"/>
              <w:rPr>
                <w:smallCaps/>
                <w:sz w:val="24"/>
              </w:rPr>
            </w:pPr>
            <w:r>
              <w:rPr>
                <w:smallCaps/>
                <w:sz w:val="24"/>
              </w:rPr>
              <w:t>Week</w:t>
            </w:r>
          </w:p>
        </w:tc>
        <w:tc>
          <w:tcPr>
            <w:tcW w:w="4194" w:type="dxa"/>
            <w:tcBorders>
              <w:top w:val="single" w:sz="4" w:space="0" w:color="auto"/>
            </w:tcBorders>
          </w:tcPr>
          <w:p w14:paraId="3FE8B9F6" w14:textId="58B5B6A0" w:rsidR="00267EEF" w:rsidRDefault="00267EEF" w:rsidP="00267EEF">
            <w:pPr>
              <w:cnfStyle w:val="100000000000" w:firstRow="1" w:lastRow="0" w:firstColumn="0" w:lastColumn="0" w:oddVBand="0" w:evenVBand="0" w:oddHBand="0" w:evenHBand="0" w:firstRowFirstColumn="0" w:firstRowLastColumn="0" w:lastRowFirstColumn="0" w:lastRowLastColumn="0"/>
              <w:rPr>
                <w:smallCaps/>
                <w:sz w:val="24"/>
              </w:rPr>
            </w:pPr>
            <w:r>
              <w:rPr>
                <w:smallCaps/>
                <w:sz w:val="24"/>
              </w:rPr>
              <w:t>Topic</w:t>
            </w:r>
          </w:p>
        </w:tc>
        <w:tc>
          <w:tcPr>
            <w:tcW w:w="1080" w:type="dxa"/>
            <w:tcBorders>
              <w:top w:val="single" w:sz="4" w:space="0" w:color="auto"/>
              <w:right w:val="single" w:sz="4" w:space="0" w:color="auto"/>
            </w:tcBorders>
          </w:tcPr>
          <w:p w14:paraId="7F9435D5" w14:textId="06653DFD" w:rsidR="00267EEF" w:rsidRDefault="00267EEF" w:rsidP="00267EEF">
            <w:pPr>
              <w:cnfStyle w:val="100000000000" w:firstRow="1" w:lastRow="0" w:firstColumn="0" w:lastColumn="0" w:oddVBand="0" w:evenVBand="0" w:oddHBand="0" w:evenHBand="0" w:firstRowFirstColumn="0" w:firstRowLastColumn="0" w:lastRowFirstColumn="0" w:lastRowLastColumn="0"/>
              <w:rPr>
                <w:smallCaps/>
                <w:sz w:val="24"/>
              </w:rPr>
            </w:pPr>
            <w:r>
              <w:rPr>
                <w:smallCaps/>
                <w:sz w:val="24"/>
              </w:rPr>
              <w:t>Exam</w:t>
            </w:r>
          </w:p>
        </w:tc>
      </w:tr>
      <w:tr w:rsidR="00267EEF" w14:paraId="24BD1C9D" w14:textId="73E2392B"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79E981AE" w14:textId="4022E844" w:rsidR="00267EEF" w:rsidRDefault="00267EEF" w:rsidP="00267EEF">
            <w:pPr>
              <w:rPr>
                <w:smallCaps/>
                <w:sz w:val="24"/>
              </w:rPr>
            </w:pPr>
            <w:r>
              <w:rPr>
                <w:smallCaps/>
                <w:sz w:val="24"/>
              </w:rPr>
              <w:t>4/2</w:t>
            </w:r>
          </w:p>
        </w:tc>
        <w:tc>
          <w:tcPr>
            <w:tcW w:w="878" w:type="dxa"/>
          </w:tcPr>
          <w:p w14:paraId="0E20E51A" w14:textId="51AE2DF1"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1</w:t>
            </w:r>
          </w:p>
        </w:tc>
        <w:tc>
          <w:tcPr>
            <w:tcW w:w="4194" w:type="dxa"/>
          </w:tcPr>
          <w:p w14:paraId="1F01D7B6" w14:textId="2225623A"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CS141 Review+</w:t>
            </w:r>
          </w:p>
        </w:tc>
        <w:tc>
          <w:tcPr>
            <w:tcW w:w="1080" w:type="dxa"/>
            <w:tcBorders>
              <w:right w:val="single" w:sz="4" w:space="0" w:color="auto"/>
            </w:tcBorders>
          </w:tcPr>
          <w:p w14:paraId="48B80C26" w14:textId="77777777"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p>
        </w:tc>
      </w:tr>
      <w:tr w:rsidR="00267EEF" w14:paraId="2961654F" w14:textId="57B6EC70"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4C2B6629" w14:textId="725CEF50" w:rsidR="00267EEF" w:rsidRDefault="00267EEF" w:rsidP="00267EEF">
            <w:pPr>
              <w:rPr>
                <w:smallCaps/>
                <w:sz w:val="24"/>
              </w:rPr>
            </w:pPr>
            <w:r>
              <w:rPr>
                <w:smallCaps/>
                <w:sz w:val="24"/>
              </w:rPr>
              <w:t>4/9</w:t>
            </w:r>
          </w:p>
        </w:tc>
        <w:tc>
          <w:tcPr>
            <w:tcW w:w="878" w:type="dxa"/>
          </w:tcPr>
          <w:p w14:paraId="37FB0551" w14:textId="7255B750"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2</w:t>
            </w:r>
          </w:p>
        </w:tc>
        <w:tc>
          <w:tcPr>
            <w:tcW w:w="4194" w:type="dxa"/>
          </w:tcPr>
          <w:p w14:paraId="3407C6C6" w14:textId="6381715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CS141 Review+ (cont.)</w:t>
            </w:r>
          </w:p>
        </w:tc>
        <w:tc>
          <w:tcPr>
            <w:tcW w:w="1080" w:type="dxa"/>
            <w:tcBorders>
              <w:right w:val="single" w:sz="4" w:space="0" w:color="auto"/>
            </w:tcBorders>
          </w:tcPr>
          <w:p w14:paraId="1F996E57" w14:textId="7777777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r>
      <w:tr w:rsidR="00267EEF" w14:paraId="0EF8FA8B" w14:textId="5C2AB76D"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299A4171" w14:textId="6512A86E" w:rsidR="00267EEF" w:rsidRDefault="00267EEF" w:rsidP="00267EEF">
            <w:pPr>
              <w:rPr>
                <w:smallCaps/>
                <w:sz w:val="24"/>
              </w:rPr>
            </w:pPr>
            <w:r>
              <w:rPr>
                <w:smallCaps/>
                <w:sz w:val="24"/>
              </w:rPr>
              <w:t>4/19</w:t>
            </w:r>
          </w:p>
        </w:tc>
        <w:tc>
          <w:tcPr>
            <w:tcW w:w="878" w:type="dxa"/>
          </w:tcPr>
          <w:p w14:paraId="1DCD570E" w14:textId="17D46273"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3</w:t>
            </w:r>
          </w:p>
        </w:tc>
        <w:tc>
          <w:tcPr>
            <w:tcW w:w="4194" w:type="dxa"/>
          </w:tcPr>
          <w:p w14:paraId="6991871B" w14:textId="33C908C2"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Implementation, Sets &amp; Maps, Big-O</w:t>
            </w:r>
          </w:p>
        </w:tc>
        <w:tc>
          <w:tcPr>
            <w:tcW w:w="1080" w:type="dxa"/>
            <w:tcBorders>
              <w:right w:val="single" w:sz="4" w:space="0" w:color="auto"/>
            </w:tcBorders>
          </w:tcPr>
          <w:p w14:paraId="6DCBB6CC" w14:textId="2C10BE16"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Exam 1</w:t>
            </w:r>
          </w:p>
        </w:tc>
      </w:tr>
      <w:tr w:rsidR="00267EEF" w14:paraId="1FA5B6F7" w14:textId="3B30A705"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6B6172DB" w14:textId="797B8CE5" w:rsidR="00267EEF" w:rsidRDefault="00267EEF" w:rsidP="00267EEF">
            <w:pPr>
              <w:rPr>
                <w:smallCaps/>
                <w:sz w:val="24"/>
              </w:rPr>
            </w:pPr>
            <w:r>
              <w:rPr>
                <w:smallCaps/>
                <w:sz w:val="24"/>
              </w:rPr>
              <w:t>4/23</w:t>
            </w:r>
          </w:p>
        </w:tc>
        <w:tc>
          <w:tcPr>
            <w:tcW w:w="878" w:type="dxa"/>
          </w:tcPr>
          <w:p w14:paraId="14803B17" w14:textId="13D92D19"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4</w:t>
            </w:r>
          </w:p>
        </w:tc>
        <w:tc>
          <w:tcPr>
            <w:tcW w:w="4194" w:type="dxa"/>
          </w:tcPr>
          <w:p w14:paraId="16679AAE" w14:textId="656E0636"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Searching &amp; Sorting, Recursion</w:t>
            </w:r>
          </w:p>
        </w:tc>
        <w:tc>
          <w:tcPr>
            <w:tcW w:w="1080" w:type="dxa"/>
            <w:tcBorders>
              <w:right w:val="single" w:sz="4" w:space="0" w:color="auto"/>
            </w:tcBorders>
          </w:tcPr>
          <w:p w14:paraId="54844ED8" w14:textId="7777777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r>
      <w:tr w:rsidR="00267EEF" w14:paraId="3E2F8B52" w14:textId="77777777"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3154D5D2" w14:textId="29435930" w:rsidR="00267EEF" w:rsidRDefault="00267EEF" w:rsidP="00267EEF">
            <w:pPr>
              <w:rPr>
                <w:smallCaps/>
                <w:sz w:val="24"/>
              </w:rPr>
            </w:pPr>
            <w:r>
              <w:rPr>
                <w:smallCaps/>
                <w:sz w:val="24"/>
              </w:rPr>
              <w:t>4/30</w:t>
            </w:r>
          </w:p>
        </w:tc>
        <w:tc>
          <w:tcPr>
            <w:tcW w:w="878" w:type="dxa"/>
          </w:tcPr>
          <w:p w14:paraId="1E9BAA4A" w14:textId="17C1580A"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5</w:t>
            </w:r>
          </w:p>
        </w:tc>
        <w:tc>
          <w:tcPr>
            <w:tcW w:w="4194" w:type="dxa"/>
          </w:tcPr>
          <w:p w14:paraId="54E099EB" w14:textId="054A6865"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Recursion</w:t>
            </w:r>
          </w:p>
        </w:tc>
        <w:tc>
          <w:tcPr>
            <w:tcW w:w="1080" w:type="dxa"/>
            <w:tcBorders>
              <w:right w:val="single" w:sz="4" w:space="0" w:color="auto"/>
            </w:tcBorders>
          </w:tcPr>
          <w:p w14:paraId="477DBFB0" w14:textId="77777777"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p>
        </w:tc>
      </w:tr>
      <w:tr w:rsidR="00267EEF" w14:paraId="52A46334" w14:textId="77777777"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27ADE4EB" w14:textId="1F3203A3" w:rsidR="00267EEF" w:rsidRDefault="00267EEF" w:rsidP="00267EEF">
            <w:pPr>
              <w:rPr>
                <w:smallCaps/>
                <w:sz w:val="24"/>
              </w:rPr>
            </w:pPr>
            <w:r>
              <w:rPr>
                <w:smallCaps/>
                <w:sz w:val="24"/>
              </w:rPr>
              <w:t>5/7</w:t>
            </w:r>
          </w:p>
        </w:tc>
        <w:tc>
          <w:tcPr>
            <w:tcW w:w="878" w:type="dxa"/>
          </w:tcPr>
          <w:p w14:paraId="5533DE64" w14:textId="077E9B35"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6</w:t>
            </w:r>
          </w:p>
        </w:tc>
        <w:tc>
          <w:tcPr>
            <w:tcW w:w="4194" w:type="dxa"/>
          </w:tcPr>
          <w:p w14:paraId="41E7860F" w14:textId="5E9B3CF1"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Iterators, Generics, Stacks &amp; Queues</w:t>
            </w:r>
          </w:p>
        </w:tc>
        <w:tc>
          <w:tcPr>
            <w:tcW w:w="1080" w:type="dxa"/>
            <w:tcBorders>
              <w:right w:val="single" w:sz="4" w:space="0" w:color="auto"/>
            </w:tcBorders>
          </w:tcPr>
          <w:p w14:paraId="6A0EBE38" w14:textId="7777777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r>
      <w:tr w:rsidR="00267EEF" w14:paraId="28ADCFA9" w14:textId="77777777"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213DA0C8" w14:textId="25FD09AE" w:rsidR="00267EEF" w:rsidRDefault="00267EEF" w:rsidP="00267EEF">
            <w:pPr>
              <w:rPr>
                <w:smallCaps/>
                <w:sz w:val="24"/>
              </w:rPr>
            </w:pPr>
            <w:r>
              <w:rPr>
                <w:smallCaps/>
                <w:sz w:val="24"/>
              </w:rPr>
              <w:t>5/14</w:t>
            </w:r>
          </w:p>
        </w:tc>
        <w:tc>
          <w:tcPr>
            <w:tcW w:w="878" w:type="dxa"/>
          </w:tcPr>
          <w:p w14:paraId="544DEC6D" w14:textId="2F043C7E"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7</w:t>
            </w:r>
          </w:p>
        </w:tc>
        <w:tc>
          <w:tcPr>
            <w:tcW w:w="4194" w:type="dxa"/>
          </w:tcPr>
          <w:p w14:paraId="4C73EE49" w14:textId="46F99E83"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Linked Lists</w:t>
            </w:r>
          </w:p>
        </w:tc>
        <w:tc>
          <w:tcPr>
            <w:tcW w:w="1080" w:type="dxa"/>
            <w:tcBorders>
              <w:right w:val="single" w:sz="4" w:space="0" w:color="auto"/>
            </w:tcBorders>
          </w:tcPr>
          <w:p w14:paraId="16893473" w14:textId="7DADBC18"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Exam 2</w:t>
            </w:r>
          </w:p>
        </w:tc>
      </w:tr>
      <w:tr w:rsidR="00267EEF" w14:paraId="5FD3362F" w14:textId="77777777"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5955520C" w14:textId="0C8EB9BB" w:rsidR="00267EEF" w:rsidRDefault="00267EEF" w:rsidP="00267EEF">
            <w:pPr>
              <w:rPr>
                <w:smallCaps/>
                <w:sz w:val="24"/>
              </w:rPr>
            </w:pPr>
            <w:r>
              <w:rPr>
                <w:smallCaps/>
                <w:sz w:val="24"/>
              </w:rPr>
              <w:t>5/21</w:t>
            </w:r>
          </w:p>
        </w:tc>
        <w:tc>
          <w:tcPr>
            <w:tcW w:w="878" w:type="dxa"/>
          </w:tcPr>
          <w:p w14:paraId="39398E52" w14:textId="44D27F8B"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8</w:t>
            </w:r>
          </w:p>
        </w:tc>
        <w:tc>
          <w:tcPr>
            <w:tcW w:w="4194" w:type="dxa"/>
          </w:tcPr>
          <w:p w14:paraId="7015B235" w14:textId="609C9B66"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Linked Lists (cont.)</w:t>
            </w:r>
          </w:p>
        </w:tc>
        <w:tc>
          <w:tcPr>
            <w:tcW w:w="1080" w:type="dxa"/>
            <w:tcBorders>
              <w:right w:val="single" w:sz="4" w:space="0" w:color="auto"/>
            </w:tcBorders>
          </w:tcPr>
          <w:p w14:paraId="0B6293F8" w14:textId="7777777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r>
      <w:tr w:rsidR="00267EEF" w14:paraId="628E3F8A" w14:textId="77777777"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57753CD9" w14:textId="19F15EAD" w:rsidR="00267EEF" w:rsidRDefault="00267EEF" w:rsidP="00267EEF">
            <w:pPr>
              <w:rPr>
                <w:smallCaps/>
                <w:sz w:val="24"/>
              </w:rPr>
            </w:pPr>
            <w:r>
              <w:rPr>
                <w:smallCaps/>
                <w:sz w:val="24"/>
              </w:rPr>
              <w:t>5/28</w:t>
            </w:r>
          </w:p>
        </w:tc>
        <w:tc>
          <w:tcPr>
            <w:tcW w:w="878" w:type="dxa"/>
          </w:tcPr>
          <w:p w14:paraId="47AC2A25" w14:textId="6C19B1F5"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9</w:t>
            </w:r>
          </w:p>
        </w:tc>
        <w:tc>
          <w:tcPr>
            <w:tcW w:w="4194" w:type="dxa"/>
          </w:tcPr>
          <w:p w14:paraId="32D9BB10" w14:textId="69088AC4"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Trees</w:t>
            </w:r>
          </w:p>
        </w:tc>
        <w:tc>
          <w:tcPr>
            <w:tcW w:w="1080" w:type="dxa"/>
            <w:tcBorders>
              <w:right w:val="single" w:sz="4" w:space="0" w:color="auto"/>
            </w:tcBorders>
          </w:tcPr>
          <w:p w14:paraId="65EA24AF" w14:textId="77777777"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p>
        </w:tc>
      </w:tr>
      <w:tr w:rsidR="00267EEF" w14:paraId="64CDEB12" w14:textId="77777777"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0CB25932" w14:textId="7374D1A9" w:rsidR="00267EEF" w:rsidRDefault="00267EEF" w:rsidP="00267EEF">
            <w:pPr>
              <w:rPr>
                <w:smallCaps/>
                <w:sz w:val="24"/>
              </w:rPr>
            </w:pPr>
            <w:r>
              <w:rPr>
                <w:smallCaps/>
                <w:sz w:val="24"/>
              </w:rPr>
              <w:t>6/4</w:t>
            </w:r>
          </w:p>
        </w:tc>
        <w:tc>
          <w:tcPr>
            <w:tcW w:w="878" w:type="dxa"/>
          </w:tcPr>
          <w:p w14:paraId="31148BE3" w14:textId="41F1C02D"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10</w:t>
            </w:r>
          </w:p>
        </w:tc>
        <w:tc>
          <w:tcPr>
            <w:tcW w:w="4194" w:type="dxa"/>
          </w:tcPr>
          <w:p w14:paraId="7C474A32" w14:textId="3395A80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Trees (cont.)</w:t>
            </w:r>
          </w:p>
        </w:tc>
        <w:tc>
          <w:tcPr>
            <w:tcW w:w="1080" w:type="dxa"/>
            <w:tcBorders>
              <w:right w:val="single" w:sz="4" w:space="0" w:color="auto"/>
            </w:tcBorders>
          </w:tcPr>
          <w:p w14:paraId="55F64BFC" w14:textId="7777777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r>
      <w:tr w:rsidR="00267EEF" w14:paraId="3E5ED900" w14:textId="77777777" w:rsidTr="00267E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tcBorders>
          </w:tcPr>
          <w:p w14:paraId="189C9D59" w14:textId="05448EFC" w:rsidR="00267EEF" w:rsidRDefault="00267EEF" w:rsidP="00267EEF">
            <w:pPr>
              <w:rPr>
                <w:smallCaps/>
                <w:sz w:val="24"/>
              </w:rPr>
            </w:pPr>
            <w:r>
              <w:rPr>
                <w:smallCaps/>
                <w:sz w:val="24"/>
              </w:rPr>
              <w:t>6/11</w:t>
            </w:r>
          </w:p>
        </w:tc>
        <w:tc>
          <w:tcPr>
            <w:tcW w:w="878" w:type="dxa"/>
          </w:tcPr>
          <w:p w14:paraId="4B4D2743" w14:textId="3A45BC1A"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11</w:t>
            </w:r>
          </w:p>
        </w:tc>
        <w:tc>
          <w:tcPr>
            <w:tcW w:w="4194" w:type="dxa"/>
          </w:tcPr>
          <w:p w14:paraId="69E81D90" w14:textId="321ABC21"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r>
              <w:rPr>
                <w:smallCaps/>
                <w:sz w:val="24"/>
              </w:rPr>
              <w:t>End of Quarter</w:t>
            </w:r>
          </w:p>
        </w:tc>
        <w:tc>
          <w:tcPr>
            <w:tcW w:w="1080" w:type="dxa"/>
            <w:tcBorders>
              <w:right w:val="single" w:sz="4" w:space="0" w:color="auto"/>
            </w:tcBorders>
          </w:tcPr>
          <w:p w14:paraId="08C3108E" w14:textId="77777777" w:rsidR="00267EEF" w:rsidRDefault="00267EEF" w:rsidP="00267EEF">
            <w:pPr>
              <w:cnfStyle w:val="000000100000" w:firstRow="0" w:lastRow="0" w:firstColumn="0" w:lastColumn="0" w:oddVBand="0" w:evenVBand="0" w:oddHBand="1" w:evenHBand="0" w:firstRowFirstColumn="0" w:firstRowLastColumn="0" w:lastRowFirstColumn="0" w:lastRowLastColumn="0"/>
              <w:rPr>
                <w:smallCaps/>
                <w:sz w:val="24"/>
              </w:rPr>
            </w:pPr>
          </w:p>
        </w:tc>
      </w:tr>
      <w:tr w:rsidR="00267EEF" w14:paraId="29AAF1AD" w14:textId="77777777" w:rsidTr="00267EEF">
        <w:tc>
          <w:tcPr>
            <w:cnfStyle w:val="001000000000" w:firstRow="0" w:lastRow="0" w:firstColumn="1" w:lastColumn="0" w:oddVBand="0" w:evenVBand="0" w:oddHBand="0" w:evenHBand="0" w:firstRowFirstColumn="0" w:firstRowLastColumn="0" w:lastRowFirstColumn="0" w:lastRowLastColumn="0"/>
            <w:tcW w:w="773" w:type="dxa"/>
            <w:tcBorders>
              <w:left w:val="single" w:sz="4" w:space="0" w:color="auto"/>
              <w:bottom w:val="single" w:sz="4" w:space="0" w:color="auto"/>
            </w:tcBorders>
          </w:tcPr>
          <w:p w14:paraId="59C4696A" w14:textId="6EEA2BDC" w:rsidR="00267EEF" w:rsidRDefault="00267EEF" w:rsidP="00267EEF">
            <w:pPr>
              <w:rPr>
                <w:smallCaps/>
                <w:sz w:val="24"/>
              </w:rPr>
            </w:pPr>
            <w:r>
              <w:rPr>
                <w:smallCaps/>
                <w:sz w:val="24"/>
              </w:rPr>
              <w:t>6/18</w:t>
            </w:r>
          </w:p>
        </w:tc>
        <w:tc>
          <w:tcPr>
            <w:tcW w:w="878" w:type="dxa"/>
            <w:tcBorders>
              <w:bottom w:val="single" w:sz="4" w:space="0" w:color="auto"/>
            </w:tcBorders>
          </w:tcPr>
          <w:p w14:paraId="5F0CEFE2" w14:textId="58D07927"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Finals</w:t>
            </w:r>
          </w:p>
        </w:tc>
        <w:tc>
          <w:tcPr>
            <w:tcW w:w="4194" w:type="dxa"/>
            <w:tcBorders>
              <w:bottom w:val="single" w:sz="4" w:space="0" w:color="auto"/>
            </w:tcBorders>
          </w:tcPr>
          <w:p w14:paraId="0E5B8BEB" w14:textId="0ECFCDF4"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p>
        </w:tc>
        <w:tc>
          <w:tcPr>
            <w:tcW w:w="1080" w:type="dxa"/>
            <w:tcBorders>
              <w:bottom w:val="single" w:sz="4" w:space="0" w:color="auto"/>
              <w:right w:val="single" w:sz="4" w:space="0" w:color="auto"/>
            </w:tcBorders>
          </w:tcPr>
          <w:p w14:paraId="69136F8A" w14:textId="4BC1A989" w:rsidR="00267EEF" w:rsidRDefault="00267EEF" w:rsidP="00267EEF">
            <w:pPr>
              <w:cnfStyle w:val="000000000000" w:firstRow="0" w:lastRow="0" w:firstColumn="0" w:lastColumn="0" w:oddVBand="0" w:evenVBand="0" w:oddHBand="0" w:evenHBand="0" w:firstRowFirstColumn="0" w:firstRowLastColumn="0" w:lastRowFirstColumn="0" w:lastRowLastColumn="0"/>
              <w:rPr>
                <w:smallCaps/>
                <w:sz w:val="24"/>
              </w:rPr>
            </w:pPr>
            <w:r>
              <w:rPr>
                <w:smallCaps/>
                <w:sz w:val="24"/>
              </w:rPr>
              <w:t>Exam 3</w:t>
            </w:r>
          </w:p>
        </w:tc>
      </w:tr>
    </w:tbl>
    <w:p w14:paraId="3AAC7EC2" w14:textId="77777777" w:rsidR="00267EEF" w:rsidRDefault="00267EEF" w:rsidP="00267EEF">
      <w:pPr>
        <w:rPr>
          <w:smallCaps/>
          <w:sz w:val="24"/>
        </w:rPr>
      </w:pPr>
    </w:p>
    <w:p w14:paraId="41925125" w14:textId="253FBD01" w:rsidR="004243E1" w:rsidRPr="00267EEF" w:rsidRDefault="004243E1" w:rsidP="00267EEF">
      <w:pPr>
        <w:rPr>
          <w:smallCaps/>
          <w:sz w:val="24"/>
        </w:rPr>
      </w:pPr>
      <w:r w:rsidRPr="00E7393D">
        <w:rPr>
          <w:b/>
          <w:bCs/>
          <w:color w:val="1F4E79" w:themeColor="accent5" w:themeShade="80"/>
          <w:sz w:val="24"/>
          <w:szCs w:val="24"/>
        </w:rPr>
        <w:t>The course is a HYBRID course</w:t>
      </w:r>
      <w:r w:rsidRPr="00E7393D">
        <w:rPr>
          <w:color w:val="1F4E79" w:themeColor="accent5" w:themeShade="80"/>
          <w:sz w:val="24"/>
          <w:szCs w:val="24"/>
        </w:rPr>
        <w:t xml:space="preserve"> meaning that we will have in-person as well as online course material. During in-person time we will meet in a computer lab on campus for activities such as pair programming, topic review, and exams. Students are expected to attend in-person activities.</w:t>
      </w:r>
    </w:p>
    <w:p w14:paraId="75639D6B" w14:textId="77777777" w:rsidR="004243E1" w:rsidRDefault="004243E1">
      <w:pPr>
        <w:rPr>
          <w:b/>
          <w:smallCaps/>
          <w:spacing w:val="5"/>
          <w:sz w:val="28"/>
          <w:szCs w:val="28"/>
        </w:rPr>
      </w:pPr>
      <w:bookmarkStart w:id="74" w:name="_Toc17729801"/>
      <w:bookmarkStart w:id="75" w:name="_Toc17730039"/>
      <w:bookmarkStart w:id="76" w:name="_Toc17750119"/>
      <w:bookmarkStart w:id="77" w:name="_Toc17750317"/>
      <w:bookmarkStart w:id="78" w:name="_Toc28800563"/>
      <w:bookmarkStart w:id="79" w:name="_Toc123823823"/>
      <w:bookmarkStart w:id="80" w:name="_Toc123823913"/>
      <w:bookmarkStart w:id="81" w:name="_Toc509386062"/>
      <w:bookmarkStart w:id="82" w:name="_Toc510519458"/>
      <w:bookmarkStart w:id="83" w:name="_Toc510519733"/>
      <w:bookmarkStart w:id="84" w:name="_Toc513565972"/>
      <w:bookmarkStart w:id="85" w:name="_Toc513566257"/>
      <w:bookmarkStart w:id="86" w:name="_Toc513566346"/>
      <w:r>
        <w:rPr>
          <w:b/>
        </w:rPr>
        <w:br w:type="page"/>
      </w:r>
    </w:p>
    <w:p w14:paraId="545E3AF9" w14:textId="28CA5675" w:rsidR="00F17EF4" w:rsidRPr="004243E1" w:rsidRDefault="00882D3B" w:rsidP="004243E1">
      <w:pPr>
        <w:pStyle w:val="Heading2"/>
        <w:jc w:val="both"/>
        <w:rPr>
          <w:b/>
        </w:rPr>
      </w:pPr>
      <w:bookmarkStart w:id="87" w:name="_Toc193200571"/>
      <w:r>
        <w:rPr>
          <w:b/>
        </w:rPr>
        <w:lastRenderedPageBreak/>
        <w:t>Course Calendar</w:t>
      </w:r>
      <w:bookmarkEnd w:id="87"/>
    </w:p>
    <w:tbl>
      <w:tblPr>
        <w:tblW w:w="9560" w:type="dxa"/>
        <w:tblInd w:w="-208" w:type="dxa"/>
        <w:tblBorders>
          <w:top w:val="single" w:sz="12" w:space="0" w:color="auto"/>
          <w:left w:val="single" w:sz="12" w:space="0" w:color="auto"/>
          <w:bottom w:val="single" w:sz="12" w:space="0" w:color="auto"/>
          <w:right w:val="single" w:sz="12" w:space="0" w:color="auto"/>
        </w:tblBorders>
        <w:tblCellMar>
          <w:top w:w="200" w:type="dxa"/>
          <w:left w:w="200" w:type="dxa"/>
          <w:bottom w:w="200" w:type="dxa"/>
          <w:right w:w="200" w:type="dxa"/>
        </w:tblCellMar>
        <w:tblLook w:val="04A0" w:firstRow="1" w:lastRow="0" w:firstColumn="1" w:lastColumn="0" w:noHBand="0" w:noVBand="1"/>
      </w:tblPr>
      <w:tblGrid>
        <w:gridCol w:w="1742"/>
        <w:gridCol w:w="3819"/>
        <w:gridCol w:w="3999"/>
      </w:tblGrid>
      <w:tr w:rsidR="00882D3B" w:rsidRPr="00882D3B" w14:paraId="3F418124"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5FD5F2C2"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1</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2DCEEDD8"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6874A7C"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3D7504CA"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F0412ED"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A56E78F" w14:textId="4B6B4E67"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 xml:space="preserve">1a Exploring ArrayList and </w:t>
            </w:r>
            <w:proofErr w:type="spellStart"/>
            <w:r w:rsidRPr="001769CF">
              <w:rPr>
                <w:rFonts w:cstheme="minorHAnsi"/>
              </w:rPr>
              <w:t>ArrayIntList</w:t>
            </w:r>
            <w:proofErr w:type="spellEnd"/>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2FE5482" w14:textId="295F2D33"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882D3B">
              <w:rPr>
                <w:rFonts w:cstheme="minorHAnsi"/>
                <w:color w:val="2D3B45"/>
              </w:rPr>
              <w:t>Read the course</w:t>
            </w:r>
            <w:r w:rsidRPr="00882D3B">
              <w:rPr>
                <w:rStyle w:val="apple-converted-space"/>
                <w:rFonts w:cstheme="minorHAnsi"/>
                <w:color w:val="2D3B45"/>
              </w:rPr>
              <w:t> </w:t>
            </w:r>
            <w:r w:rsidRPr="001769CF">
              <w:rPr>
                <w:rFonts w:cstheme="minorHAnsi"/>
              </w:rPr>
              <w:t>Syllabus</w:t>
            </w:r>
          </w:p>
          <w:p w14:paraId="11FCC6DC" w14:textId="3EF9B92C"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#0: Setting up your Dev Env</w:t>
            </w:r>
          </w:p>
          <w:p w14:paraId="2965B247" w14:textId="5AAE1A65"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About You</w:t>
            </w:r>
          </w:p>
        </w:tc>
      </w:tr>
      <w:tr w:rsidR="00882D3B" w:rsidRPr="00882D3B" w14:paraId="5B04A560"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D459FA9"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30AEDEA" w14:textId="74BE2D53"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 xml:space="preserve">1b </w:t>
            </w:r>
            <w:proofErr w:type="spellStart"/>
            <w:r w:rsidRPr="001769CF">
              <w:rPr>
                <w:rFonts w:cstheme="minorHAnsi"/>
              </w:rPr>
              <w:t>GradeList</w:t>
            </w:r>
            <w:proofErr w:type="spellEnd"/>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555E37A" w14:textId="08A5D19C"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 xml:space="preserve">1b </w:t>
            </w:r>
            <w:proofErr w:type="spellStart"/>
            <w:r w:rsidRPr="001769CF">
              <w:rPr>
                <w:rFonts w:cstheme="minorHAnsi"/>
              </w:rPr>
              <w:t>GradeList</w:t>
            </w:r>
            <w:proofErr w:type="spellEnd"/>
            <w:r w:rsidRPr="001769CF">
              <w:rPr>
                <w:rFonts w:cstheme="minorHAnsi"/>
              </w:rPr>
              <w:t xml:space="preserve"> Reflection</w:t>
            </w:r>
            <w:r w:rsidRPr="00882D3B">
              <w:rPr>
                <w:rStyle w:val="apple-converted-space"/>
                <w:rFonts w:cstheme="minorHAnsi"/>
                <w:color w:val="2D3B45"/>
              </w:rPr>
              <w:t> </w:t>
            </w:r>
          </w:p>
        </w:tc>
      </w:tr>
      <w:tr w:rsidR="00882D3B" w:rsidRPr="00882D3B" w14:paraId="0FF4BBFF"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C492D7D"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E62F789" w14:textId="72D223EB"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1c Inventory Trackers</w:t>
            </w:r>
            <w:r w:rsidRPr="003F5CC3">
              <w:rPr>
                <w:rStyle w:val="apple-converted-space"/>
                <w:rFonts w:cstheme="minorHAnsi"/>
                <w:color w:val="2D3B45"/>
              </w:rPr>
              <w:t> </w:t>
            </w:r>
          </w:p>
          <w:p w14:paraId="35BF4EE3" w14:textId="7AC590F0"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 xml:space="preserve">1c </w:t>
            </w:r>
            <w:proofErr w:type="spellStart"/>
            <w:r w:rsidRPr="001769CF">
              <w:rPr>
                <w:rFonts w:cstheme="minorHAnsi"/>
              </w:rPr>
              <w:t>InventoryLog</w:t>
            </w:r>
            <w:proofErr w:type="spellEnd"/>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7422792" w14:textId="6EE45FF8"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1c Inventory Reflection</w:t>
            </w:r>
            <w:r w:rsidRPr="00882D3B">
              <w:rPr>
                <w:rStyle w:val="apple-converted-space"/>
                <w:rFonts w:cstheme="minorHAnsi"/>
                <w:color w:val="2D3B45"/>
              </w:rPr>
              <w:t> </w:t>
            </w:r>
          </w:p>
        </w:tc>
      </w:tr>
      <w:tr w:rsidR="00882D3B" w:rsidRPr="00882D3B" w14:paraId="7B2B3B1E"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3ADCE2B4"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2</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46F1EEA7"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4A5D5FA6"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79F3FDF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487E99B"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D19B4F4" w14:textId="2B1F6C2B"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Exam 1 Review/Study Guide Problems</w:t>
            </w:r>
          </w:p>
          <w:p w14:paraId="4E3FBFB8" w14:textId="07B0061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1d Board Games</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EAACFD4" w14:textId="172948C1"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1d Board Games Reflection</w:t>
            </w:r>
          </w:p>
        </w:tc>
      </w:tr>
      <w:tr w:rsidR="00882D3B" w:rsidRPr="00882D3B" w14:paraId="2907ADB9"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063A40F"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999A280" w14:textId="2D9B7AFB"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1e Blob Simulation</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5FBD42E" w14:textId="0CC53EDD"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1e Blob Simulation Reflection</w:t>
            </w:r>
          </w:p>
        </w:tc>
      </w:tr>
      <w:tr w:rsidR="00882D3B" w:rsidRPr="00882D3B" w14:paraId="7633F58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6A050D9"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F4A68F9" w14:textId="0B4C58AE" w:rsidR="00882D3B" w:rsidRPr="003F5CC3" w:rsidRDefault="00882D3B" w:rsidP="00933A6B">
            <w:pPr>
              <w:pStyle w:val="NormalWeb"/>
              <w:spacing w:before="0" w:beforeAutospacing="0" w:after="0" w:afterAutospacing="0"/>
              <w:ind w:left="418" w:right="-151"/>
              <w:rPr>
                <w:rFonts w:asciiTheme="minorHAnsi" w:hAnsiTheme="minorHAnsi" w:cstheme="minorHAnsi"/>
                <w:color w:val="2D3B45"/>
                <w:sz w:val="20"/>
                <w:szCs w:val="20"/>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4AA17FD" w14:textId="47295C07"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1 Practice Problems</w:t>
            </w:r>
          </w:p>
          <w:p w14:paraId="5C66FE3B" w14:textId="049F905D"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1 Quiz</w:t>
            </w:r>
            <w:r w:rsidRPr="00882D3B">
              <w:rPr>
                <w:rStyle w:val="apple-converted-space"/>
                <w:rFonts w:cstheme="minorHAnsi"/>
                <w:color w:val="2D3B45"/>
              </w:rPr>
              <w:t> </w:t>
            </w:r>
          </w:p>
        </w:tc>
      </w:tr>
      <w:tr w:rsidR="00882D3B" w:rsidRPr="00882D3B" w14:paraId="7AD1693F"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425FED14"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3</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516DD6C"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09396B2E"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7D21EFEA"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EBF962A"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6F0A1E6" w14:textId="54A5E5AD"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Exam 1 Review/Study Guide Problems</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87FC9D2" w14:textId="4FA19516"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Exam #1: Unit 1</w:t>
            </w:r>
          </w:p>
          <w:p w14:paraId="596E7240" w14:textId="31A00297"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#1: Sudoku #1 (Board Setup)</w:t>
            </w:r>
          </w:p>
        </w:tc>
      </w:tr>
      <w:tr w:rsidR="00882D3B" w:rsidRPr="00882D3B" w14:paraId="7247555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9FDEF14"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DC98A8A" w14:textId="1D28DE1E"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2a Exploring Set and Map</w:t>
            </w:r>
          </w:p>
          <w:p w14:paraId="77D4936A" w14:textId="3728D4FC"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2b Bus Barn</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1284E0F" w14:textId="49D2AFD6"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2a Set and Map Reflection</w:t>
            </w:r>
          </w:p>
        </w:tc>
      </w:tr>
      <w:tr w:rsidR="00882D3B" w:rsidRPr="00882D3B" w14:paraId="334DE6E3"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5A2A84D"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C1F71CE" w14:textId="62FFB91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2c Assessing the Big-O</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D5DD1E4" w14:textId="058F67C8"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2 Practice Problems</w:t>
            </w:r>
          </w:p>
          <w:p w14:paraId="3349DA71" w14:textId="7A6A7A3F"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2 Quiz</w:t>
            </w:r>
            <w:r w:rsidRPr="00882D3B">
              <w:rPr>
                <w:rStyle w:val="apple-converted-space"/>
                <w:rFonts w:cstheme="minorHAnsi"/>
                <w:color w:val="2D3B45"/>
              </w:rPr>
              <w:t> </w:t>
            </w:r>
          </w:p>
        </w:tc>
      </w:tr>
      <w:tr w:rsidR="00882D3B" w:rsidRPr="00882D3B" w14:paraId="27AF3F52"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4E9F5108"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4</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50F46D15"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4C099BEA"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6A2641CB"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91CE21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4195F46" w14:textId="77777777" w:rsidR="00882D3B" w:rsidRPr="003F5CC3" w:rsidRDefault="00882D3B" w:rsidP="00933A6B">
            <w:pPr>
              <w:spacing w:after="0" w:line="240" w:lineRule="auto"/>
              <w:ind w:left="418" w:right="-151"/>
              <w:rPr>
                <w:rFonts w:cstheme="minorHAnsi"/>
                <w:b/>
                <w:bCs/>
                <w:color w:val="2D3B45"/>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C68C3A4" w14:textId="1338A43E"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#2: Sudoku #2 (</w:t>
            </w:r>
            <w:proofErr w:type="spellStart"/>
            <w:r w:rsidRPr="001769CF">
              <w:rPr>
                <w:rFonts w:cstheme="minorHAnsi"/>
              </w:rPr>
              <w:t>isValid</w:t>
            </w:r>
            <w:proofErr w:type="spellEnd"/>
            <w:r w:rsidRPr="001769CF">
              <w:rPr>
                <w:rFonts w:cstheme="minorHAnsi"/>
              </w:rPr>
              <w:t xml:space="preserve">, </w:t>
            </w:r>
            <w:proofErr w:type="spellStart"/>
            <w:r w:rsidRPr="001769CF">
              <w:rPr>
                <w:rFonts w:cstheme="minorHAnsi"/>
              </w:rPr>
              <w:t>isSolved</w:t>
            </w:r>
            <w:proofErr w:type="spellEnd"/>
            <w:r w:rsidRPr="001769CF">
              <w:rPr>
                <w:rFonts w:cstheme="minorHAnsi"/>
              </w:rPr>
              <w:t>)</w:t>
            </w:r>
          </w:p>
        </w:tc>
      </w:tr>
      <w:tr w:rsidR="00882D3B" w:rsidRPr="00882D3B" w14:paraId="11FBC537"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8B6F31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D97C9B5" w14:textId="44D881A0"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3a Sorting and Searching Practice</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3223298" w14:textId="59C64E7E"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3 Practice Problems</w:t>
            </w:r>
          </w:p>
        </w:tc>
      </w:tr>
      <w:tr w:rsidR="00882D3B" w:rsidRPr="00882D3B" w14:paraId="69F69727"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2C99A36"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B2DCB2F" w14:textId="6D6A0D3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4a Recursive Tracing Practice</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6D87B14" w14:textId="061F118E"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3 Quiz</w:t>
            </w:r>
            <w:r w:rsidRPr="00882D3B">
              <w:rPr>
                <w:rStyle w:val="apple-converted-space"/>
                <w:rFonts w:cstheme="minorHAnsi"/>
                <w:color w:val="2D3B45"/>
              </w:rPr>
              <w:t> </w:t>
            </w:r>
          </w:p>
        </w:tc>
      </w:tr>
      <w:tr w:rsidR="00882D3B" w:rsidRPr="00882D3B" w14:paraId="4E74A9E9"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3411AF7A"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5</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25859BE9"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11BB0327"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06AD0DB0"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CA7391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64530D1" w14:textId="0CC4B7F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4b Writing Recursive Methods</w:t>
            </w:r>
          </w:p>
          <w:p w14:paraId="076EB47F" w14:textId="552BC718"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4c Eight Queens</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D0F1533" w14:textId="61741372" w:rsidR="00882D3B" w:rsidRPr="00882D3B" w:rsidRDefault="00882D3B" w:rsidP="007151FE">
            <w:pPr>
              <w:pStyle w:val="NormalWeb"/>
              <w:spacing w:before="0" w:beforeAutospacing="0" w:after="0" w:afterAutospacing="0"/>
              <w:ind w:left="416" w:right="-200"/>
              <w:rPr>
                <w:rFonts w:asciiTheme="minorHAnsi" w:hAnsiTheme="minorHAnsi" w:cstheme="minorHAnsi"/>
                <w:color w:val="2D3B45"/>
                <w:sz w:val="20"/>
                <w:szCs w:val="20"/>
              </w:rPr>
            </w:pPr>
          </w:p>
        </w:tc>
      </w:tr>
      <w:tr w:rsidR="00882D3B" w:rsidRPr="00882D3B" w14:paraId="09C3315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7F2C958"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822F57B" w14:textId="76DD22B3"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4c Word Maker</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0305895" w14:textId="74A869D7"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4c Queens/</w:t>
            </w:r>
            <w:proofErr w:type="spellStart"/>
            <w:r w:rsidRPr="001769CF">
              <w:rPr>
                <w:rFonts w:cstheme="minorHAnsi"/>
              </w:rPr>
              <w:t>WordMaker</w:t>
            </w:r>
            <w:proofErr w:type="spellEnd"/>
            <w:r w:rsidRPr="001769CF">
              <w:rPr>
                <w:rFonts w:cstheme="minorHAnsi"/>
              </w:rPr>
              <w:t xml:space="preserve"> Reflection</w:t>
            </w:r>
          </w:p>
        </w:tc>
      </w:tr>
      <w:tr w:rsidR="00882D3B" w:rsidRPr="00882D3B" w14:paraId="00D0CCC0"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049592F"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8EF33D8" w14:textId="49755712" w:rsidR="00882D3B" w:rsidRPr="003F5CC3" w:rsidRDefault="00882D3B" w:rsidP="00933A6B">
            <w:pPr>
              <w:pStyle w:val="NormalWeb"/>
              <w:spacing w:before="0" w:beforeAutospacing="0" w:after="0" w:afterAutospacing="0"/>
              <w:ind w:left="418" w:right="-151"/>
              <w:rPr>
                <w:rFonts w:asciiTheme="minorHAnsi" w:hAnsiTheme="minorHAnsi" w:cstheme="minorHAnsi"/>
                <w:color w:val="2D3B45"/>
                <w:sz w:val="20"/>
                <w:szCs w:val="20"/>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BA4C228" w14:textId="23402900"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4 Practice Problems</w:t>
            </w:r>
            <w:r w:rsidRPr="00882D3B">
              <w:rPr>
                <w:rStyle w:val="apple-converted-space"/>
                <w:rFonts w:cstheme="minorHAnsi"/>
                <w:color w:val="2D3B45"/>
              </w:rPr>
              <w:t> </w:t>
            </w:r>
          </w:p>
          <w:p w14:paraId="0AB94676" w14:textId="04B5D557"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4 Quiz</w:t>
            </w:r>
            <w:r w:rsidRPr="00882D3B">
              <w:rPr>
                <w:rStyle w:val="apple-converted-space"/>
                <w:rFonts w:cstheme="minorHAnsi"/>
                <w:color w:val="2D3B45"/>
              </w:rPr>
              <w:t> </w:t>
            </w:r>
          </w:p>
        </w:tc>
      </w:tr>
      <w:tr w:rsidR="00882D3B" w:rsidRPr="00882D3B" w14:paraId="0931390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654B97D9"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6</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200D3F38"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373F0F0D"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33C0D076"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066343C"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BEEC873" w14:textId="26986FE0"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Exam 2 Review/Study Guide Problems</w:t>
            </w:r>
          </w:p>
          <w:p w14:paraId="028CB7C7" w14:textId="2AD27E9F"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3F5CC3">
              <w:rPr>
                <w:rFonts w:cstheme="minorHAnsi"/>
                <w:color w:val="2D3B45"/>
              </w:rPr>
              <w:t>Review Recursive Backtracking</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B72F228" w14:textId="3CDA8F6F"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#3: Sudoku #3 (solve)</w:t>
            </w:r>
          </w:p>
        </w:tc>
      </w:tr>
      <w:tr w:rsidR="00882D3B" w:rsidRPr="00882D3B" w14:paraId="2F1B13A6"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70A06E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6B68835" w14:textId="63F23319"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5a Exploring Generics and Iterators</w:t>
            </w:r>
            <w:r w:rsidR="00933A6B" w:rsidRPr="003F5CC3">
              <w:rPr>
                <w:rFonts w:cstheme="minorHAnsi"/>
                <w:color w:val="2D3B45"/>
              </w:rPr>
              <w:t xml:space="preserve"> </w:t>
            </w:r>
          </w:p>
          <w:p w14:paraId="43942202" w14:textId="27427927"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5b Implementing Stack and Queue</w:t>
            </w:r>
            <w:r w:rsidR="00933A6B" w:rsidRPr="003F5CC3">
              <w:rPr>
                <w:rFonts w:cstheme="minorHAnsi"/>
                <w:color w:val="2D3B45"/>
              </w:rPr>
              <w:t xml:space="preserve">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4E98EE1" w14:textId="22185682"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5a Iterator and Generics Reflection</w:t>
            </w:r>
          </w:p>
        </w:tc>
      </w:tr>
      <w:tr w:rsidR="00882D3B" w:rsidRPr="00882D3B" w14:paraId="2AE6C3E9"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CCD8CD7"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lastRenderedPageBreak/>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4A0DD29" w14:textId="0235E5DC"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5c Syntax Checker</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A514B8F" w14:textId="035DAEE2"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5 Practice Problems</w:t>
            </w:r>
            <w:r w:rsidRPr="00882D3B">
              <w:rPr>
                <w:rStyle w:val="apple-converted-space"/>
                <w:rFonts w:cstheme="minorHAnsi"/>
                <w:color w:val="2D3B45"/>
              </w:rPr>
              <w:t> </w:t>
            </w:r>
          </w:p>
          <w:p w14:paraId="3BCC6260" w14:textId="3E197F25"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5 Quiz</w:t>
            </w:r>
            <w:r w:rsidRPr="00882D3B">
              <w:rPr>
                <w:rStyle w:val="apple-converted-space"/>
                <w:rFonts w:cstheme="minorHAnsi"/>
                <w:color w:val="2D3B45"/>
              </w:rPr>
              <w:t> </w:t>
            </w:r>
          </w:p>
        </w:tc>
      </w:tr>
      <w:tr w:rsidR="00882D3B" w:rsidRPr="00882D3B" w14:paraId="61DA117B"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1F67C9C"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7</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18176B01"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5570C247"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19EBE643"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5DD86E9"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E8D495A" w14:textId="49364A06"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Exam 2 Review/Study Guide Problems</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D43B7B8" w14:textId="2C981759"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Exam #2: Units 2-5</w:t>
            </w:r>
          </w:p>
        </w:tc>
      </w:tr>
      <w:tr w:rsidR="00882D3B" w:rsidRPr="00882D3B" w14:paraId="7DC1FF4A"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9ED58B5"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170CC5A" w14:textId="1550149F"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5c Job Simulation</w:t>
            </w:r>
            <w:r w:rsidRPr="003F5CC3">
              <w:rPr>
                <w:rStyle w:val="apple-converted-space"/>
                <w:rFonts w:cstheme="minorHAnsi"/>
                <w:color w:val="2D3B45"/>
              </w:rPr>
              <w:t> </w:t>
            </w:r>
          </w:p>
          <w:p w14:paraId="0F5C862B" w14:textId="5AC2F4B2"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Notes (</w:t>
            </w:r>
            <w:proofErr w:type="spellStart"/>
            <w:r w:rsidRPr="001769CF">
              <w:rPr>
                <w:rFonts w:cstheme="minorHAnsi"/>
              </w:rPr>
              <w:t>basecs</w:t>
            </w:r>
            <w:proofErr w:type="spellEnd"/>
            <w:r w:rsidRPr="001769CF">
              <w:rPr>
                <w:rFonts w:cstheme="minorHAnsi"/>
              </w:rPr>
              <w:t>) - What's a LinkedList, anyway?</w:t>
            </w:r>
            <w:r w:rsidRPr="003F5CC3">
              <w:rPr>
                <w:rFonts w:cstheme="minorHAnsi"/>
                <w:color w:val="2D3B45"/>
              </w:rPr>
              <w:t> </w:t>
            </w:r>
          </w:p>
          <w:p w14:paraId="6B93E1A1" w14:textId="55E269F9"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6a Exploring List Node</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343DEAB" w14:textId="77777777" w:rsidR="00882D3B" w:rsidRPr="00882D3B" w:rsidRDefault="00882D3B" w:rsidP="007151FE">
            <w:pPr>
              <w:pStyle w:val="ListParagraph"/>
              <w:spacing w:after="0" w:line="240" w:lineRule="auto"/>
              <w:ind w:left="416" w:right="-200"/>
              <w:jc w:val="left"/>
              <w:rPr>
                <w:rFonts w:cstheme="minorHAnsi"/>
                <w:color w:val="2D3B45"/>
              </w:rPr>
            </w:pPr>
          </w:p>
        </w:tc>
      </w:tr>
      <w:tr w:rsidR="00882D3B" w:rsidRPr="00882D3B" w14:paraId="3A96408A"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66BAA6E"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B75EAB2" w14:textId="50DC271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6b Linked List Visualizer</w:t>
            </w:r>
            <w:r w:rsidRPr="003F5CC3">
              <w:rPr>
                <w:rStyle w:val="apple-converted-space"/>
                <w:rFonts w:cstheme="minorHAnsi"/>
                <w:color w:val="2D3B45"/>
              </w:rPr>
              <w:t> </w:t>
            </w:r>
          </w:p>
          <w:p w14:paraId="35B97300" w14:textId="07537204"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6c Building Linked List</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67D93A7" w14:textId="1827F5F2"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6c List Node and Linked List Reflection</w:t>
            </w:r>
            <w:r w:rsidRPr="00882D3B">
              <w:rPr>
                <w:rStyle w:val="apple-converted-space"/>
                <w:rFonts w:cstheme="minorHAnsi"/>
                <w:color w:val="2D3B45"/>
              </w:rPr>
              <w:t> </w:t>
            </w:r>
          </w:p>
        </w:tc>
      </w:tr>
      <w:tr w:rsidR="00882D3B" w:rsidRPr="00882D3B" w14:paraId="649BC083"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3136C3ED"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8</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1D07341D"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38670E48"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5355F1FC"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635520F"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0699D595" w14:textId="77777777" w:rsidR="00882D3B" w:rsidRPr="003F5CC3" w:rsidRDefault="00882D3B" w:rsidP="00933A6B">
            <w:pPr>
              <w:pStyle w:val="ListParagraph"/>
              <w:spacing w:after="0" w:line="240" w:lineRule="auto"/>
              <w:ind w:left="418" w:right="-151"/>
              <w:rPr>
                <w:rFonts w:cstheme="minorHAnsi"/>
                <w:b/>
                <w:bCs/>
                <w:color w:val="2D3B45"/>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6A35738" w14:textId="319D1F4B"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#4: HTML Checker</w:t>
            </w:r>
          </w:p>
        </w:tc>
      </w:tr>
      <w:tr w:rsidR="00882D3B" w:rsidRPr="00882D3B" w14:paraId="387F0B8D"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33126F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BA9C046" w14:textId="65D0EE73" w:rsidR="00933A6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 xml:space="preserve">6c Reviewing </w:t>
            </w:r>
            <w:proofErr w:type="spellStart"/>
            <w:r w:rsidRPr="001769CF">
              <w:rPr>
                <w:rFonts w:cstheme="minorHAnsi"/>
              </w:rPr>
              <w:t>ListNode</w:t>
            </w:r>
            <w:proofErr w:type="spellEnd"/>
            <w:r w:rsidRPr="001769CF">
              <w:rPr>
                <w:rFonts w:cstheme="minorHAnsi"/>
              </w:rPr>
              <w:t xml:space="preserve"> and LinkedList</w:t>
            </w:r>
            <w:r w:rsidRPr="003F5CC3">
              <w:rPr>
                <w:rStyle w:val="apple-converted-space"/>
                <w:rFonts w:cstheme="minorHAnsi"/>
                <w:color w:val="2D3B45"/>
              </w:rPr>
              <w:t> </w:t>
            </w:r>
          </w:p>
          <w:p w14:paraId="01EFE4A3" w14:textId="56FFCCFD"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 xml:space="preserve">6d Building </w:t>
            </w:r>
            <w:proofErr w:type="spellStart"/>
            <w:r w:rsidRPr="001769CF">
              <w:rPr>
                <w:rFonts w:cstheme="minorHAnsi"/>
              </w:rPr>
              <w:t>DoublyLinkedList</w:t>
            </w:r>
            <w:proofErr w:type="spellEnd"/>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B22FE34" w14:textId="77777777" w:rsidR="00882D3B" w:rsidRPr="00882D3B" w:rsidRDefault="00882D3B" w:rsidP="007151FE">
            <w:pPr>
              <w:pStyle w:val="ListParagraph"/>
              <w:spacing w:after="0" w:line="240" w:lineRule="auto"/>
              <w:ind w:left="416" w:right="-200"/>
              <w:jc w:val="left"/>
              <w:rPr>
                <w:rFonts w:cstheme="minorHAnsi"/>
                <w:color w:val="2D3B45"/>
              </w:rPr>
            </w:pPr>
          </w:p>
        </w:tc>
      </w:tr>
      <w:tr w:rsidR="00882D3B" w:rsidRPr="00882D3B" w14:paraId="372F576E"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CEAF7F6"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D378D1B" w14:textId="77777777" w:rsidR="00882D3B" w:rsidRPr="003F5CC3" w:rsidRDefault="00882D3B" w:rsidP="00933A6B">
            <w:pPr>
              <w:pStyle w:val="ListParagraph"/>
              <w:spacing w:after="0" w:line="240" w:lineRule="auto"/>
              <w:ind w:left="418" w:right="-151"/>
              <w:rPr>
                <w:rFonts w:cstheme="minorHAnsi"/>
                <w:b/>
                <w:bCs/>
                <w:color w:val="2D3B45"/>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372D1E80" w14:textId="22FC9154"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6 Practice Problems</w:t>
            </w:r>
            <w:r w:rsidRPr="00882D3B">
              <w:rPr>
                <w:rFonts w:cstheme="minorHAnsi"/>
                <w:color w:val="2D3B45"/>
              </w:rPr>
              <w:t> </w:t>
            </w:r>
          </w:p>
          <w:p w14:paraId="58F7D83C" w14:textId="69CCEF74"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6 Quiz</w:t>
            </w:r>
            <w:r w:rsidRPr="00882D3B">
              <w:rPr>
                <w:rFonts w:cstheme="minorHAnsi"/>
                <w:color w:val="2D3B45"/>
              </w:rPr>
              <w:t> </w:t>
            </w:r>
          </w:p>
        </w:tc>
      </w:tr>
      <w:tr w:rsidR="00882D3B" w:rsidRPr="00882D3B" w14:paraId="76366625"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2E39E470"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9</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DFD6F7B"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EAAB6DE"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51F87701"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FF9914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4462F2C" w14:textId="77777777" w:rsidR="00882D3B" w:rsidRPr="003F5CC3" w:rsidRDefault="00882D3B" w:rsidP="00933A6B">
            <w:pPr>
              <w:pStyle w:val="ListParagraph"/>
              <w:spacing w:after="0" w:line="240" w:lineRule="auto"/>
              <w:ind w:left="418" w:right="-151"/>
              <w:rPr>
                <w:rFonts w:cstheme="minorHAnsi"/>
                <w:b/>
                <w:bCs/>
                <w:color w:val="2D3B45"/>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38C8C8A" w14:textId="214E1F49"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#5: Josephus Problem</w:t>
            </w:r>
          </w:p>
        </w:tc>
      </w:tr>
      <w:tr w:rsidR="00882D3B" w:rsidRPr="00882D3B" w14:paraId="7942C2CA"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3FA3848"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14DF09A" w14:textId="46E10339"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Notes (</w:t>
            </w:r>
            <w:proofErr w:type="spellStart"/>
            <w:r w:rsidRPr="001769CF">
              <w:rPr>
                <w:rFonts w:cstheme="minorHAnsi"/>
              </w:rPr>
              <w:t>basecs</w:t>
            </w:r>
            <w:proofErr w:type="spellEnd"/>
            <w:r w:rsidRPr="001769CF">
              <w:rPr>
                <w:rFonts w:cstheme="minorHAnsi"/>
              </w:rPr>
              <w:t>) - Don't be stumped by trees</w:t>
            </w:r>
            <w:r w:rsidRPr="003F5CC3">
              <w:rPr>
                <w:rStyle w:val="apple-converted-space"/>
                <w:rFonts w:cstheme="minorHAnsi"/>
                <w:color w:val="2D3B45"/>
              </w:rPr>
              <w:t> </w:t>
            </w:r>
          </w:p>
          <w:p w14:paraId="56144AF7" w14:textId="7DDDAB53"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Video Notes - Binary Trees</w:t>
            </w:r>
          </w:p>
          <w:p w14:paraId="638CCBB5" w14:textId="29FFD581"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7a Tree Practice</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B6FC0C3" w14:textId="22EEFF09"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7 Practice Problems (Set 1)</w:t>
            </w:r>
            <w:r w:rsidRPr="00882D3B">
              <w:rPr>
                <w:rFonts w:cstheme="minorHAnsi"/>
                <w:color w:val="2D3B45"/>
              </w:rPr>
              <w:t> </w:t>
            </w:r>
          </w:p>
        </w:tc>
      </w:tr>
      <w:tr w:rsidR="00882D3B" w:rsidRPr="00882D3B" w14:paraId="0233F688"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137CA4E" w14:textId="136382F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458BCAC" w14:textId="499CE5B4" w:rsidR="00882D3B" w:rsidRPr="003F5CC3" w:rsidRDefault="00882D3B" w:rsidP="00933A6B">
            <w:pPr>
              <w:pStyle w:val="NormalWeb"/>
              <w:spacing w:before="0" w:beforeAutospacing="0" w:after="0" w:afterAutospacing="0"/>
              <w:ind w:left="418" w:right="-151"/>
              <w:rPr>
                <w:rFonts w:asciiTheme="minorHAnsi" w:hAnsiTheme="minorHAnsi" w:cstheme="minorHAnsi"/>
                <w:color w:val="2D3B45"/>
                <w:sz w:val="20"/>
                <w:szCs w:val="20"/>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B4ADE02" w14:textId="131269C4"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Exploring GenAI</w:t>
            </w:r>
            <w:r w:rsidRPr="00882D3B">
              <w:rPr>
                <w:rStyle w:val="apple-converted-space"/>
                <w:rFonts w:cstheme="minorHAnsi"/>
                <w:color w:val="2D3B45"/>
              </w:rPr>
              <w:t> </w:t>
            </w:r>
          </w:p>
        </w:tc>
      </w:tr>
      <w:tr w:rsidR="00882D3B" w:rsidRPr="00882D3B" w14:paraId="3D228F37"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1E856001"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10</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DC0BA5D"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65BA74DF"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1B8D3B79"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1DD02A6"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6BB9A0F" w14:textId="77777777" w:rsidR="00882D3B" w:rsidRPr="003F5CC3" w:rsidRDefault="00882D3B" w:rsidP="00933A6B">
            <w:pPr>
              <w:pStyle w:val="ListParagraph"/>
              <w:spacing w:after="0" w:line="240" w:lineRule="auto"/>
              <w:ind w:left="418" w:right="-151"/>
              <w:rPr>
                <w:rFonts w:cstheme="minorHAnsi"/>
                <w:b/>
                <w:bCs/>
                <w:color w:val="2D3B45"/>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611FFC0" w14:textId="54F9AD31"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Program #6: Coding with GenAI</w:t>
            </w:r>
          </w:p>
        </w:tc>
      </w:tr>
      <w:tr w:rsidR="00882D3B" w:rsidRPr="00882D3B" w14:paraId="57BB8AA1"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142F58D1"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Sunday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76F04D1" w14:textId="761E08B6"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7c Exploring Binary Search Trees</w:t>
            </w:r>
            <w:r w:rsidRPr="003F5CC3">
              <w:rPr>
                <w:rStyle w:val="apple-converted-space"/>
                <w:rFonts w:cstheme="minorHAnsi"/>
                <w:color w:val="2D3B45"/>
              </w:rPr>
              <w:t> </w:t>
            </w:r>
          </w:p>
          <w:p w14:paraId="7918BD49" w14:textId="7BADAE83"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7c BST Practice</w:t>
            </w:r>
            <w:r w:rsidRPr="003F5CC3">
              <w:rPr>
                <w:rStyle w:val="apple-converted-space"/>
                <w:rFonts w:cstheme="minorHAnsi"/>
                <w:color w:val="2D3B45"/>
              </w:rPr>
              <w:t> </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52280FF" w14:textId="5D714084" w:rsidR="00882D3B" w:rsidRPr="00882D3B" w:rsidRDefault="00882D3B" w:rsidP="007151FE">
            <w:pPr>
              <w:pStyle w:val="NormalWeb"/>
              <w:spacing w:before="0" w:beforeAutospacing="0" w:after="0" w:afterAutospacing="0"/>
              <w:ind w:left="416" w:right="-200"/>
              <w:rPr>
                <w:rFonts w:asciiTheme="minorHAnsi" w:hAnsiTheme="minorHAnsi" w:cstheme="minorHAnsi"/>
                <w:color w:val="2D3B45"/>
                <w:sz w:val="20"/>
                <w:szCs w:val="20"/>
              </w:rPr>
            </w:pPr>
          </w:p>
        </w:tc>
      </w:tr>
      <w:tr w:rsidR="00882D3B" w:rsidRPr="00882D3B" w14:paraId="71DDEB3F"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0C23414" w14:textId="5CC4E2EA"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By Tuesday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4554CB31" w14:textId="59042773"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Video Notes - Tree Evaluations</w:t>
            </w: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6103EE2A" w14:textId="51FAF52F"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7 Practice Problems (Set 2)</w:t>
            </w:r>
            <w:r w:rsidRPr="00882D3B">
              <w:rPr>
                <w:rStyle w:val="apple-converted-space"/>
                <w:rFonts w:cstheme="minorHAnsi"/>
                <w:color w:val="2D3B45"/>
              </w:rPr>
              <w:t> </w:t>
            </w:r>
          </w:p>
          <w:p w14:paraId="6ED4B984" w14:textId="5838366C"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Unit 7 Quiz</w:t>
            </w:r>
            <w:r w:rsidRPr="00882D3B">
              <w:rPr>
                <w:rFonts w:cstheme="minorHAnsi"/>
                <w:color w:val="2D3B45"/>
              </w:rPr>
              <w:t> </w:t>
            </w:r>
          </w:p>
        </w:tc>
      </w:tr>
      <w:tr w:rsidR="00882D3B" w:rsidRPr="00882D3B" w14:paraId="1E886D0F"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6996B81C"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WEEK 11</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5621FD7C"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1066CCA"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72CF4141"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72CC8CAC" w14:textId="77777777" w:rsidR="00882D3B" w:rsidRPr="00882D3B" w:rsidRDefault="00882D3B" w:rsidP="00882D3B">
            <w:pPr>
              <w:spacing w:after="0" w:line="240" w:lineRule="auto"/>
              <w:ind w:left="90" w:right="176"/>
              <w:jc w:val="center"/>
              <w:rPr>
                <w:rFonts w:cstheme="minorHAnsi"/>
                <w:b/>
                <w:bCs/>
                <w:color w:val="2D3B45"/>
              </w:rPr>
            </w:pPr>
            <w:r w:rsidRPr="00882D3B">
              <w:rPr>
                <w:rFonts w:cstheme="minorHAnsi"/>
                <w:b/>
                <w:bCs/>
                <w:color w:val="2D3B45"/>
              </w:rPr>
              <w:t>IN CLASS Wednesday</w:t>
            </w:r>
          </w:p>
        </w:tc>
        <w:tc>
          <w:tcPr>
            <w:tcW w:w="381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2C3D937A" w14:textId="5A384FFC" w:rsidR="00882D3B" w:rsidRPr="003F5CC3" w:rsidRDefault="00882D3B" w:rsidP="00933A6B">
            <w:pPr>
              <w:pStyle w:val="NormalWeb"/>
              <w:spacing w:before="0" w:beforeAutospacing="0" w:after="0" w:afterAutospacing="0"/>
              <w:ind w:left="418" w:right="-151"/>
              <w:rPr>
                <w:rFonts w:asciiTheme="minorHAnsi" w:hAnsiTheme="minorHAnsi" w:cstheme="minorHAnsi"/>
                <w:color w:val="2D3B45"/>
                <w:sz w:val="20"/>
                <w:szCs w:val="20"/>
              </w:rPr>
            </w:pPr>
          </w:p>
        </w:tc>
        <w:tc>
          <w:tcPr>
            <w:tcW w:w="3999" w:type="dxa"/>
            <w:tcBorders>
              <w:top w:val="outset" w:sz="6" w:space="0" w:color="auto"/>
              <w:left w:val="outset" w:sz="6" w:space="0" w:color="auto"/>
              <w:bottom w:val="outset" w:sz="6" w:space="0" w:color="auto"/>
              <w:right w:val="outset" w:sz="6" w:space="0" w:color="auto"/>
            </w:tcBorders>
            <w:shd w:val="clear" w:color="auto" w:fill="auto"/>
            <w:tcMar>
              <w:top w:w="72" w:type="dxa"/>
              <w:left w:w="72" w:type="dxa"/>
              <w:bottom w:w="72" w:type="dxa"/>
              <w:right w:w="72" w:type="dxa"/>
            </w:tcMar>
            <w:vAlign w:val="center"/>
            <w:hideMark/>
          </w:tcPr>
          <w:p w14:paraId="514F85DD" w14:textId="1B118226"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1769CF">
              <w:rPr>
                <w:rFonts w:cstheme="minorHAnsi"/>
              </w:rPr>
              <w:t>Course Outcomes Reflection</w:t>
            </w:r>
          </w:p>
        </w:tc>
      </w:tr>
      <w:tr w:rsidR="00882D3B" w:rsidRPr="00882D3B" w14:paraId="2C48F5F8"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14074FE1" w14:textId="77777777" w:rsidR="00882D3B" w:rsidRPr="00882D3B" w:rsidRDefault="00882D3B" w:rsidP="00882D3B">
            <w:pPr>
              <w:spacing w:after="0" w:line="240" w:lineRule="auto"/>
              <w:ind w:left="90" w:right="176"/>
              <w:jc w:val="center"/>
              <w:rPr>
                <w:rFonts w:cstheme="minorHAnsi"/>
                <w:b/>
                <w:bCs/>
                <w:color w:val="2D3B45"/>
              </w:rPr>
            </w:pPr>
            <w:r w:rsidRPr="00882D3B">
              <w:rPr>
                <w:rStyle w:val="Strong"/>
                <w:rFonts w:cstheme="minorHAnsi"/>
                <w:color w:val="2D3B45"/>
              </w:rPr>
              <w:t>Finals Week</w:t>
            </w:r>
          </w:p>
        </w:tc>
        <w:tc>
          <w:tcPr>
            <w:tcW w:w="381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790288D" w14:textId="77777777" w:rsidR="00882D3B" w:rsidRPr="003F5CC3" w:rsidRDefault="00882D3B" w:rsidP="00933A6B">
            <w:pPr>
              <w:spacing w:after="0" w:line="240" w:lineRule="auto"/>
              <w:ind w:left="418" w:right="-151"/>
              <w:jc w:val="center"/>
              <w:rPr>
                <w:rFonts w:cstheme="minorHAnsi"/>
                <w:b/>
                <w:bCs/>
                <w:color w:val="2D3B45"/>
              </w:rPr>
            </w:pPr>
            <w:r w:rsidRPr="003F5CC3">
              <w:rPr>
                <w:rFonts w:cstheme="minorHAnsi"/>
                <w:b/>
                <w:bCs/>
                <w:color w:val="2D3B45"/>
              </w:rPr>
              <w:t>Lecture</w:t>
            </w:r>
          </w:p>
        </w:tc>
        <w:tc>
          <w:tcPr>
            <w:tcW w:w="3999" w:type="dxa"/>
            <w:tcBorders>
              <w:top w:val="outset" w:sz="6" w:space="0" w:color="auto"/>
              <w:left w:val="outset" w:sz="6" w:space="0" w:color="auto"/>
              <w:bottom w:val="outset" w:sz="6" w:space="0" w:color="auto"/>
              <w:right w:val="outset" w:sz="6" w:space="0" w:color="auto"/>
            </w:tcBorders>
            <w:shd w:val="clear" w:color="auto" w:fill="ECF0F1"/>
            <w:tcMar>
              <w:top w:w="72" w:type="dxa"/>
              <w:left w:w="72" w:type="dxa"/>
              <w:bottom w:w="72" w:type="dxa"/>
              <w:right w:w="72" w:type="dxa"/>
            </w:tcMar>
            <w:vAlign w:val="center"/>
            <w:hideMark/>
          </w:tcPr>
          <w:p w14:paraId="7070A3CD" w14:textId="77777777" w:rsidR="00882D3B" w:rsidRPr="00882D3B" w:rsidRDefault="00882D3B" w:rsidP="007151FE">
            <w:pPr>
              <w:spacing w:after="0" w:line="240" w:lineRule="auto"/>
              <w:ind w:left="416" w:right="-200"/>
              <w:jc w:val="center"/>
              <w:rPr>
                <w:rFonts w:cstheme="minorHAnsi"/>
                <w:b/>
                <w:bCs/>
                <w:color w:val="2D3B45"/>
              </w:rPr>
            </w:pPr>
            <w:r w:rsidRPr="00882D3B">
              <w:rPr>
                <w:rFonts w:cstheme="minorHAnsi"/>
                <w:b/>
                <w:bCs/>
                <w:color w:val="2D3B45"/>
              </w:rPr>
              <w:t>Assignments</w:t>
            </w:r>
          </w:p>
        </w:tc>
      </w:tr>
      <w:tr w:rsidR="00882D3B" w:rsidRPr="00882D3B" w14:paraId="54819122" w14:textId="77777777" w:rsidTr="007151FE">
        <w:tc>
          <w:tcPr>
            <w:tcW w:w="1742" w:type="dxa"/>
            <w:tcBorders>
              <w:top w:val="outset" w:sz="6" w:space="0" w:color="auto"/>
              <w:left w:val="outset" w:sz="6" w:space="0" w:color="auto"/>
              <w:bottom w:val="outset" w:sz="6" w:space="0" w:color="auto"/>
              <w:right w:val="outset" w:sz="6" w:space="0" w:color="auto"/>
            </w:tcBorders>
            <w:shd w:val="clear" w:color="auto" w:fill="FFFFEE"/>
            <w:tcMar>
              <w:top w:w="72" w:type="dxa"/>
              <w:left w:w="72" w:type="dxa"/>
              <w:bottom w:w="72" w:type="dxa"/>
              <w:right w:w="72" w:type="dxa"/>
            </w:tcMar>
            <w:vAlign w:val="center"/>
            <w:hideMark/>
          </w:tcPr>
          <w:p w14:paraId="061106BC" w14:textId="6D16B513" w:rsidR="00882D3B" w:rsidRPr="00882D3B" w:rsidRDefault="00933A6B" w:rsidP="00933A6B">
            <w:pPr>
              <w:spacing w:after="0" w:line="240" w:lineRule="auto"/>
              <w:ind w:left="90" w:right="176"/>
              <w:jc w:val="center"/>
              <w:rPr>
                <w:rFonts w:cstheme="minorHAnsi"/>
                <w:color w:val="2D3B45"/>
              </w:rPr>
            </w:pPr>
            <w:r w:rsidRPr="00933A6B">
              <w:rPr>
                <w:rStyle w:val="Strong"/>
                <w:rFonts w:cstheme="minorHAnsi"/>
                <w:color w:val="2D3B45"/>
              </w:rPr>
              <w:t>Final</w:t>
            </w:r>
          </w:p>
        </w:tc>
        <w:tc>
          <w:tcPr>
            <w:tcW w:w="3819" w:type="dxa"/>
            <w:tcBorders>
              <w:top w:val="outset" w:sz="6" w:space="0" w:color="auto"/>
              <w:left w:val="outset" w:sz="6" w:space="0" w:color="auto"/>
              <w:bottom w:val="outset" w:sz="6" w:space="0" w:color="auto"/>
              <w:right w:val="outset" w:sz="6" w:space="0" w:color="auto"/>
            </w:tcBorders>
            <w:shd w:val="clear" w:color="auto" w:fill="FFFFEE"/>
            <w:tcMar>
              <w:top w:w="72" w:type="dxa"/>
              <w:left w:w="72" w:type="dxa"/>
              <w:bottom w:w="72" w:type="dxa"/>
              <w:right w:w="72" w:type="dxa"/>
            </w:tcMar>
            <w:vAlign w:val="center"/>
            <w:hideMark/>
          </w:tcPr>
          <w:p w14:paraId="563C1364" w14:textId="6D7B1B38" w:rsidR="00882D3B" w:rsidRPr="003F5CC3" w:rsidRDefault="00882D3B" w:rsidP="00933A6B">
            <w:pPr>
              <w:pStyle w:val="ListParagraph"/>
              <w:numPr>
                <w:ilvl w:val="0"/>
                <w:numId w:val="104"/>
              </w:numPr>
              <w:spacing w:after="0" w:line="240" w:lineRule="auto"/>
              <w:ind w:left="418" w:right="-151"/>
              <w:jc w:val="left"/>
              <w:rPr>
                <w:rFonts w:cstheme="minorHAnsi"/>
                <w:color w:val="2D3B45"/>
              </w:rPr>
            </w:pPr>
            <w:r w:rsidRPr="001769CF">
              <w:rPr>
                <w:rFonts w:cstheme="minorHAnsi"/>
              </w:rPr>
              <w:t>Exam 3 Review/Study Guide Problems</w:t>
            </w:r>
          </w:p>
        </w:tc>
        <w:tc>
          <w:tcPr>
            <w:tcW w:w="3999" w:type="dxa"/>
            <w:tcBorders>
              <w:top w:val="outset" w:sz="6" w:space="0" w:color="auto"/>
              <w:left w:val="outset" w:sz="6" w:space="0" w:color="auto"/>
              <w:bottom w:val="outset" w:sz="6" w:space="0" w:color="auto"/>
              <w:right w:val="outset" w:sz="6" w:space="0" w:color="auto"/>
            </w:tcBorders>
            <w:shd w:val="clear" w:color="auto" w:fill="FFFFEE"/>
            <w:tcMar>
              <w:top w:w="72" w:type="dxa"/>
              <w:left w:w="72" w:type="dxa"/>
              <w:bottom w:w="72" w:type="dxa"/>
              <w:right w:w="72" w:type="dxa"/>
            </w:tcMar>
            <w:vAlign w:val="center"/>
            <w:hideMark/>
          </w:tcPr>
          <w:p w14:paraId="59C0CCE7" w14:textId="36C8359A" w:rsidR="00882D3B" w:rsidRPr="00882D3B" w:rsidRDefault="00882D3B" w:rsidP="007151FE">
            <w:pPr>
              <w:pStyle w:val="ListParagraph"/>
              <w:numPr>
                <w:ilvl w:val="0"/>
                <w:numId w:val="104"/>
              </w:numPr>
              <w:spacing w:after="0" w:line="240" w:lineRule="auto"/>
              <w:ind w:left="416" w:right="-200"/>
              <w:jc w:val="left"/>
              <w:rPr>
                <w:rFonts w:cstheme="minorHAnsi"/>
                <w:color w:val="2D3B45"/>
              </w:rPr>
            </w:pPr>
            <w:r w:rsidRPr="003B0570">
              <w:rPr>
                <w:rFonts w:cstheme="minorHAnsi"/>
                <w:color w:val="2D3B45"/>
              </w:rPr>
              <w:t>Exam #3: Modules 6-7</w:t>
            </w:r>
          </w:p>
        </w:tc>
      </w:tr>
    </w:tbl>
    <w:p w14:paraId="3B61D2E7" w14:textId="32E4BE9C" w:rsidR="00F17EF4" w:rsidRDefault="00F17EF4" w:rsidP="00F17EF4"/>
    <w:p w14:paraId="4C66128F" w14:textId="1B73187F" w:rsidR="003B1691" w:rsidRPr="005A1B58" w:rsidRDefault="003B1691" w:rsidP="003B1691">
      <w:pPr>
        <w:pStyle w:val="Heading1"/>
        <w:rPr>
          <w:b/>
        </w:rPr>
      </w:pPr>
      <w:bookmarkStart w:id="88" w:name="_Toc127028925"/>
      <w:bookmarkStart w:id="89" w:name="_Toc193200572"/>
      <w:r w:rsidRPr="005A1B58">
        <w:rPr>
          <w:b/>
        </w:rPr>
        <w:lastRenderedPageBreak/>
        <w:t>Required Materials</w:t>
      </w:r>
      <w:bookmarkEnd w:id="74"/>
      <w:bookmarkEnd w:id="75"/>
      <w:bookmarkEnd w:id="76"/>
      <w:bookmarkEnd w:id="77"/>
      <w:bookmarkEnd w:id="78"/>
      <w:bookmarkEnd w:id="79"/>
      <w:bookmarkEnd w:id="80"/>
      <w:bookmarkEnd w:id="88"/>
      <w:bookmarkEnd w:id="89"/>
    </w:p>
    <w:p w14:paraId="02E2C8CD" w14:textId="0B7E8EE8" w:rsidR="003B1691" w:rsidRPr="008E5DEF" w:rsidRDefault="003B1691" w:rsidP="003B1691">
      <w:pPr>
        <w:pStyle w:val="Heading2"/>
        <w:rPr>
          <w:b/>
        </w:rPr>
      </w:pPr>
      <w:bookmarkStart w:id="90" w:name="_Toc510520686"/>
      <w:bookmarkStart w:id="91" w:name="_Toc510520754"/>
      <w:bookmarkStart w:id="92" w:name="_Toc510520856"/>
      <w:bookmarkStart w:id="93" w:name="_Toc524333832"/>
      <w:bookmarkStart w:id="94" w:name="_Toc524333870"/>
      <w:bookmarkStart w:id="95" w:name="_Toc524334002"/>
      <w:bookmarkStart w:id="96" w:name="_Toc524353177"/>
      <w:bookmarkStart w:id="97" w:name="_Toc17727689"/>
      <w:bookmarkStart w:id="98" w:name="_Toc17729802"/>
      <w:bookmarkStart w:id="99" w:name="_Toc17730040"/>
      <w:bookmarkStart w:id="100" w:name="_Toc17750120"/>
      <w:bookmarkStart w:id="101" w:name="_Toc17750318"/>
      <w:bookmarkStart w:id="102" w:name="_Toc28800564"/>
      <w:bookmarkStart w:id="103" w:name="_Toc123823824"/>
      <w:bookmarkStart w:id="104" w:name="_Toc123823914"/>
      <w:bookmarkStart w:id="105" w:name="_Toc127028926"/>
      <w:bookmarkStart w:id="106" w:name="_Toc193200573"/>
      <w:r w:rsidRPr="008E5DEF">
        <w:rPr>
          <w:b/>
        </w:rPr>
        <w:t>Text</w:t>
      </w:r>
      <w:bookmarkEnd w:id="90"/>
      <w:bookmarkEnd w:id="91"/>
      <w:bookmarkEnd w:id="92"/>
      <w:bookmarkEnd w:id="93"/>
      <w:bookmarkEnd w:id="94"/>
      <w:bookmarkEnd w:id="95"/>
      <w:bookmarkEnd w:id="96"/>
      <w:bookmarkEnd w:id="97"/>
      <w:r w:rsidRPr="008E5DEF">
        <w:rPr>
          <w:b/>
        </w:rPr>
        <w:t>book</w:t>
      </w:r>
      <w:bookmarkEnd w:id="98"/>
      <w:bookmarkEnd w:id="99"/>
      <w:bookmarkEnd w:id="100"/>
      <w:bookmarkEnd w:id="101"/>
      <w:bookmarkEnd w:id="102"/>
      <w:r w:rsidR="00E47005">
        <w:rPr>
          <w:b/>
        </w:rPr>
        <w:t xml:space="preserve"> (not required)</w:t>
      </w:r>
      <w:bookmarkEnd w:id="103"/>
      <w:bookmarkEnd w:id="104"/>
      <w:bookmarkEnd w:id="105"/>
      <w:bookmarkEnd w:id="106"/>
    </w:p>
    <w:p w14:paraId="1CE6FD37" w14:textId="38264AE5" w:rsidR="003B1691" w:rsidRPr="001E3F9C" w:rsidRDefault="003B1691" w:rsidP="001E3F9C">
      <w:pPr>
        <w:pStyle w:val="ListParagraph"/>
        <w:numPr>
          <w:ilvl w:val="0"/>
          <w:numId w:val="19"/>
        </w:numPr>
        <w:spacing w:before="100" w:beforeAutospacing="1" w:after="100" w:afterAutospacing="1" w:line="240" w:lineRule="auto"/>
        <w:jc w:val="left"/>
        <w:rPr>
          <w:rFonts w:eastAsia="Times New Roman" w:cs="Times New Roman"/>
          <w:sz w:val="28"/>
          <w:szCs w:val="28"/>
        </w:rPr>
      </w:pPr>
      <w:r w:rsidRPr="00482F9C">
        <w:rPr>
          <w:rFonts w:eastAsia="Times New Roman" w:cs="Times New Roman"/>
          <w:sz w:val="28"/>
          <w:szCs w:val="28"/>
        </w:rPr>
        <w:t xml:space="preserve">Building Java Programs: A </w:t>
      </w:r>
      <w:proofErr w:type="gramStart"/>
      <w:r w:rsidRPr="00482F9C">
        <w:rPr>
          <w:rFonts w:eastAsia="Times New Roman" w:cs="Times New Roman"/>
          <w:sz w:val="28"/>
          <w:szCs w:val="28"/>
        </w:rPr>
        <w:t>Back to Basics</w:t>
      </w:r>
      <w:proofErr w:type="gramEnd"/>
      <w:r w:rsidRPr="00482F9C">
        <w:rPr>
          <w:rFonts w:eastAsia="Times New Roman" w:cs="Times New Roman"/>
          <w:sz w:val="28"/>
          <w:szCs w:val="28"/>
        </w:rPr>
        <w:t xml:space="preserve"> Approach,</w:t>
      </w:r>
      <w:r w:rsidR="008B0CD3">
        <w:rPr>
          <w:rFonts w:eastAsia="Times New Roman" w:cs="Times New Roman"/>
          <w:sz w:val="28"/>
          <w:szCs w:val="28"/>
        </w:rPr>
        <w:t xml:space="preserve"> </w:t>
      </w:r>
      <w:r w:rsidR="00C50B41">
        <w:rPr>
          <w:rFonts w:eastAsia="Times New Roman" w:cs="Times New Roman"/>
          <w:sz w:val="28"/>
          <w:szCs w:val="28"/>
        </w:rPr>
        <w:t>5</w:t>
      </w:r>
      <w:r w:rsidRPr="008B0CD3">
        <w:rPr>
          <w:rFonts w:eastAsia="Times New Roman" w:cs="Times New Roman"/>
          <w:sz w:val="28"/>
          <w:szCs w:val="28"/>
          <w:vertAlign w:val="superscript"/>
        </w:rPr>
        <w:t>th</w:t>
      </w:r>
      <w:r w:rsidRPr="008B0CD3">
        <w:rPr>
          <w:rFonts w:eastAsia="Times New Roman" w:cs="Times New Roman"/>
          <w:sz w:val="28"/>
          <w:szCs w:val="28"/>
        </w:rPr>
        <w:t xml:space="preserve"> Edition (</w:t>
      </w:r>
      <w:r w:rsidR="005E21EA">
        <w:rPr>
          <w:rFonts w:eastAsia="Times New Roman" w:cs="Times New Roman"/>
          <w:sz w:val="28"/>
          <w:szCs w:val="28"/>
        </w:rPr>
        <w:t>any edition will</w:t>
      </w:r>
      <w:r w:rsidRPr="008B0CD3">
        <w:rPr>
          <w:rFonts w:eastAsia="Times New Roman" w:cs="Times New Roman"/>
          <w:sz w:val="28"/>
          <w:szCs w:val="28"/>
        </w:rPr>
        <w:t xml:space="preserve"> work)</w:t>
      </w:r>
      <w:r w:rsidR="008B0CD3">
        <w:rPr>
          <w:rFonts w:eastAsia="Times New Roman" w:cs="Times New Roman"/>
          <w:sz w:val="28"/>
          <w:szCs w:val="28"/>
        </w:rPr>
        <w:t xml:space="preserve"> </w:t>
      </w:r>
      <w:r w:rsidRPr="008B0CD3">
        <w:rPr>
          <w:rFonts w:eastAsia="Times New Roman" w:cs="Times New Roman"/>
          <w:sz w:val="28"/>
          <w:szCs w:val="28"/>
        </w:rPr>
        <w:t>by Stuart Reges and Marty Stepp (same book is used for CS14</w:t>
      </w:r>
      <w:r w:rsidR="00E47005">
        <w:rPr>
          <w:rFonts w:eastAsia="Times New Roman" w:cs="Times New Roman"/>
          <w:sz w:val="28"/>
          <w:szCs w:val="28"/>
        </w:rPr>
        <w:t>1</w:t>
      </w:r>
      <w:r w:rsidRPr="008B0CD3">
        <w:rPr>
          <w:rFonts w:eastAsia="Times New Roman" w:cs="Times New Roman"/>
          <w:sz w:val="28"/>
          <w:szCs w:val="28"/>
        </w:rPr>
        <w:t>)</w:t>
      </w:r>
    </w:p>
    <w:p w14:paraId="41B45E09" w14:textId="77777777" w:rsidR="003B1691" w:rsidRPr="00CE6322" w:rsidRDefault="003B1691" w:rsidP="003B1691">
      <w:pPr>
        <w:pStyle w:val="Heading2"/>
        <w:rPr>
          <w:b/>
        </w:rPr>
      </w:pPr>
      <w:bookmarkStart w:id="107" w:name="_Toc510520687"/>
      <w:bookmarkStart w:id="108" w:name="_Toc510520755"/>
      <w:bookmarkStart w:id="109" w:name="_Toc510520857"/>
      <w:bookmarkStart w:id="110" w:name="_Toc524333833"/>
      <w:bookmarkStart w:id="111" w:name="_Toc524333871"/>
      <w:bookmarkStart w:id="112" w:name="_Toc524334003"/>
      <w:bookmarkStart w:id="113" w:name="_Toc524353178"/>
      <w:bookmarkStart w:id="114" w:name="_Toc17727690"/>
      <w:bookmarkStart w:id="115" w:name="_Toc17729803"/>
      <w:bookmarkStart w:id="116" w:name="_Toc17730041"/>
      <w:bookmarkStart w:id="117" w:name="_Toc17750121"/>
      <w:bookmarkStart w:id="118" w:name="_Toc17750319"/>
      <w:bookmarkStart w:id="119" w:name="_Toc28800565"/>
      <w:bookmarkStart w:id="120" w:name="_Toc123823825"/>
      <w:bookmarkStart w:id="121" w:name="_Toc123823915"/>
      <w:bookmarkStart w:id="122" w:name="_Toc127028927"/>
      <w:bookmarkStart w:id="123" w:name="_Toc193200574"/>
      <w:bookmarkStart w:id="124" w:name="_Toc515994822"/>
      <w:bookmarkStart w:id="125" w:name="_Toc515994955"/>
      <w:r w:rsidRPr="00CE6322">
        <w:rPr>
          <w:b/>
        </w:rPr>
        <w:t>Software</w:t>
      </w:r>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p>
    <w:p w14:paraId="3F884D45" w14:textId="3262E055" w:rsidR="003B1691" w:rsidRPr="00D4433D" w:rsidRDefault="003B1691" w:rsidP="003B1691">
      <w:pPr>
        <w:numPr>
          <w:ilvl w:val="0"/>
          <w:numId w:val="3"/>
        </w:numPr>
        <w:spacing w:after="0"/>
        <w:jc w:val="left"/>
        <w:rPr>
          <w:sz w:val="28"/>
          <w:szCs w:val="28"/>
        </w:rPr>
      </w:pPr>
      <w:bookmarkStart w:id="126" w:name="_Hlk15735056"/>
      <w:r w:rsidRPr="005E21EA">
        <w:rPr>
          <w:i/>
          <w:iCs/>
          <w:sz w:val="28"/>
          <w:szCs w:val="28"/>
        </w:rPr>
        <w:t>Java Development Kit (JDK)</w:t>
      </w:r>
      <w:r>
        <w:rPr>
          <w:i/>
          <w:iCs/>
          <w:sz w:val="28"/>
          <w:szCs w:val="28"/>
        </w:rPr>
        <w:t xml:space="preserve"> (freely available online)</w:t>
      </w:r>
    </w:p>
    <w:p w14:paraId="2D5244B0" w14:textId="4DEAC39F" w:rsidR="00201A7F" w:rsidRPr="005E21EA" w:rsidRDefault="003B1691" w:rsidP="001857F0">
      <w:pPr>
        <w:numPr>
          <w:ilvl w:val="0"/>
          <w:numId w:val="3"/>
        </w:numPr>
        <w:spacing w:after="0"/>
        <w:jc w:val="left"/>
        <w:rPr>
          <w:b/>
          <w:smallCaps/>
          <w:spacing w:val="5"/>
          <w:sz w:val="28"/>
          <w:szCs w:val="28"/>
        </w:rPr>
      </w:pPr>
      <w:proofErr w:type="spellStart"/>
      <w:r w:rsidRPr="005E21EA">
        <w:rPr>
          <w:i/>
          <w:iCs/>
          <w:sz w:val="28"/>
          <w:szCs w:val="28"/>
        </w:rPr>
        <w:t>JGrasp</w:t>
      </w:r>
      <w:proofErr w:type="spellEnd"/>
      <w:r w:rsidRPr="005E21EA">
        <w:rPr>
          <w:i/>
          <w:iCs/>
          <w:sz w:val="28"/>
          <w:szCs w:val="28"/>
        </w:rPr>
        <w:t xml:space="preserve"> IDE (freely available online)</w:t>
      </w:r>
      <w:bookmarkStart w:id="127" w:name="_Toc17729804"/>
      <w:bookmarkStart w:id="128" w:name="_Toc17730042"/>
    </w:p>
    <w:p w14:paraId="5A1AD522" w14:textId="348A00ED" w:rsidR="003B1691" w:rsidRPr="00025B54" w:rsidRDefault="003B1691" w:rsidP="003B1691">
      <w:pPr>
        <w:pStyle w:val="Heading2"/>
        <w:rPr>
          <w:b/>
        </w:rPr>
      </w:pPr>
      <w:bookmarkStart w:id="129" w:name="_Toc17750122"/>
      <w:bookmarkStart w:id="130" w:name="_Toc17750320"/>
      <w:bookmarkStart w:id="131" w:name="_Toc28800566"/>
      <w:bookmarkStart w:id="132" w:name="_Toc123823826"/>
      <w:bookmarkStart w:id="133" w:name="_Toc123823916"/>
      <w:bookmarkStart w:id="134" w:name="_Toc127028928"/>
      <w:bookmarkStart w:id="135" w:name="_Toc193200575"/>
      <w:r w:rsidRPr="00025B54">
        <w:rPr>
          <w:b/>
        </w:rPr>
        <w:t>Computer</w:t>
      </w:r>
      <w:r>
        <w:rPr>
          <w:b/>
        </w:rPr>
        <w:t xml:space="preserve"> &amp; Technical Requirements</w:t>
      </w:r>
      <w:bookmarkEnd w:id="127"/>
      <w:bookmarkEnd w:id="128"/>
      <w:bookmarkEnd w:id="129"/>
      <w:bookmarkEnd w:id="130"/>
      <w:bookmarkEnd w:id="131"/>
      <w:bookmarkEnd w:id="132"/>
      <w:bookmarkEnd w:id="133"/>
      <w:bookmarkEnd w:id="134"/>
      <w:bookmarkEnd w:id="135"/>
    </w:p>
    <w:p w14:paraId="526F592F" w14:textId="77777777" w:rsidR="003B1691" w:rsidRPr="009F5961" w:rsidRDefault="003B1691" w:rsidP="003B1691">
      <w:pPr>
        <w:pStyle w:val="ListParagraph"/>
        <w:numPr>
          <w:ilvl w:val="0"/>
          <w:numId w:val="12"/>
        </w:numPr>
        <w:rPr>
          <w:sz w:val="32"/>
          <w:szCs w:val="32"/>
        </w:rPr>
      </w:pPr>
      <w:r w:rsidRPr="009F5961">
        <w:rPr>
          <w:sz w:val="28"/>
        </w:rPr>
        <w:t xml:space="preserve">It is expected that when students enroll for this </w:t>
      </w:r>
      <w:proofErr w:type="gramStart"/>
      <w:r w:rsidRPr="009F5961">
        <w:rPr>
          <w:sz w:val="28"/>
        </w:rPr>
        <w:t>course</w:t>
      </w:r>
      <w:proofErr w:type="gramEnd"/>
      <w:r w:rsidRPr="009F5961">
        <w:rPr>
          <w:sz w:val="28"/>
        </w:rPr>
        <w:t xml:space="preserve"> they will be able to use a computer, be able to upload and download files</w:t>
      </w:r>
      <w:r>
        <w:rPr>
          <w:sz w:val="28"/>
        </w:rPr>
        <w:t>,</w:t>
      </w:r>
      <w:r w:rsidRPr="009F5961">
        <w:rPr>
          <w:sz w:val="28"/>
        </w:rPr>
        <w:t xml:space="preserve"> and successfully navigate browsers and websites. </w:t>
      </w:r>
    </w:p>
    <w:p w14:paraId="14BD4621" w14:textId="77777777" w:rsidR="003B1691" w:rsidRPr="009F5961" w:rsidRDefault="003B1691" w:rsidP="003B1691">
      <w:pPr>
        <w:pStyle w:val="ListParagraph"/>
        <w:numPr>
          <w:ilvl w:val="0"/>
          <w:numId w:val="12"/>
        </w:numPr>
        <w:rPr>
          <w:sz w:val="32"/>
          <w:szCs w:val="32"/>
        </w:rPr>
      </w:pPr>
      <w:r w:rsidRPr="008874A7">
        <w:rPr>
          <w:sz w:val="28"/>
        </w:rPr>
        <w:t xml:space="preserve">Students </w:t>
      </w:r>
      <w:r>
        <w:rPr>
          <w:sz w:val="28"/>
        </w:rPr>
        <w:t>will receive homework throughout the course that must be completed on a computer with Internet access. The school library computers can be used for these purposes.</w:t>
      </w:r>
    </w:p>
    <w:p w14:paraId="3C38229A" w14:textId="77777777" w:rsidR="003B1691"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b/>
          <w:sz w:val="28"/>
          <w:szCs w:val="28"/>
        </w:rPr>
        <w:t xml:space="preserve">Need help? </w:t>
      </w:r>
      <w:r w:rsidRPr="009F5961">
        <w:rPr>
          <w:rFonts w:cs="Times New Roman"/>
          <w:sz w:val="28"/>
          <w:szCs w:val="28"/>
        </w:rPr>
        <w:t>Canvas questions</w:t>
      </w:r>
      <w:r>
        <w:rPr>
          <w:rFonts w:cs="Times New Roman"/>
          <w:sz w:val="28"/>
          <w:szCs w:val="28"/>
        </w:rPr>
        <w:t xml:space="preserve"> can be directed to</w:t>
      </w:r>
      <w:r w:rsidRPr="009F5961">
        <w:rPr>
          <w:rFonts w:cs="Times New Roman"/>
          <w:sz w:val="28"/>
          <w:szCs w:val="28"/>
        </w:rPr>
        <w:t xml:space="preserve"> </w:t>
      </w:r>
      <w:r>
        <w:rPr>
          <w:rFonts w:cs="Times New Roman"/>
          <w:sz w:val="28"/>
          <w:szCs w:val="28"/>
        </w:rPr>
        <w:t xml:space="preserve">Shoreline </w:t>
      </w:r>
      <w:r w:rsidRPr="009F5961">
        <w:rPr>
          <w:rFonts w:cs="Times New Roman"/>
          <w:sz w:val="28"/>
          <w:szCs w:val="28"/>
        </w:rPr>
        <w:t xml:space="preserve">e-Learning at </w:t>
      </w:r>
      <w:hyperlink r:id="rId10" w:history="1">
        <w:r w:rsidRPr="00820154">
          <w:rPr>
            <w:rStyle w:val="Hyperlink"/>
            <w:sz w:val="28"/>
            <w:szCs w:val="28"/>
          </w:rPr>
          <w:t>elearning@shoreline.edu</w:t>
        </w:r>
      </w:hyperlink>
      <w:r w:rsidRPr="00820154">
        <w:rPr>
          <w:sz w:val="28"/>
          <w:szCs w:val="28"/>
        </w:rPr>
        <w:t xml:space="preserve">, (206) 546-6966, visit Building 1200, or </w:t>
      </w:r>
      <w:hyperlink r:id="rId11" w:history="1">
        <w:r w:rsidRPr="00820154">
          <w:rPr>
            <w:rStyle w:val="Hyperlink"/>
            <w:sz w:val="28"/>
            <w:szCs w:val="28"/>
          </w:rPr>
          <w:t>24hour Canvas Support via chat or telephone</w:t>
        </w:r>
      </w:hyperlink>
      <w:r w:rsidRPr="00820154">
        <w:rPr>
          <w:sz w:val="28"/>
          <w:szCs w:val="28"/>
        </w:rPr>
        <w:t>. Canvas and</w:t>
      </w:r>
      <w:r w:rsidRPr="009F5961">
        <w:rPr>
          <w:rFonts w:cs="Times New Roman"/>
          <w:sz w:val="28"/>
          <w:szCs w:val="28"/>
        </w:rPr>
        <w:t xml:space="preserve"> basic computing support is also available on campus at the </w:t>
      </w:r>
      <w:hyperlink r:id="rId12" w:history="1">
        <w:r w:rsidRPr="00DE7B10">
          <w:rPr>
            <w:rStyle w:val="Hyperlink"/>
            <w:sz w:val="28"/>
          </w:rPr>
          <w:t>Shoreline Business Technology &amp; eLearning Center</w:t>
        </w:r>
      </w:hyperlink>
      <w:r w:rsidRPr="009F5961">
        <w:rPr>
          <w:rFonts w:cs="Times New Roman"/>
          <w:sz w:val="28"/>
          <w:szCs w:val="28"/>
        </w:rPr>
        <w:t xml:space="preserve"> in Building 1300, Room 1304. </w:t>
      </w:r>
    </w:p>
    <w:p w14:paraId="509433C7" w14:textId="77777777" w:rsidR="003B1691" w:rsidRPr="004F28FD" w:rsidRDefault="003B1691" w:rsidP="003B1691">
      <w:pPr>
        <w:pStyle w:val="ListParagraph"/>
        <w:numPr>
          <w:ilvl w:val="0"/>
          <w:numId w:val="15"/>
        </w:numPr>
        <w:spacing w:before="100" w:beforeAutospacing="1" w:after="100" w:afterAutospacing="1"/>
        <w:rPr>
          <w:rFonts w:cs="Times New Roman"/>
          <w:sz w:val="28"/>
          <w:szCs w:val="28"/>
        </w:rPr>
      </w:pPr>
      <w:r w:rsidRPr="009F5961">
        <w:rPr>
          <w:rFonts w:cs="Times New Roman"/>
          <w:sz w:val="28"/>
          <w:szCs w:val="28"/>
        </w:rPr>
        <w:t>More</w:t>
      </w:r>
      <w:r w:rsidRPr="00820154">
        <w:rPr>
          <w:sz w:val="28"/>
          <w:szCs w:val="28"/>
        </w:rPr>
        <w:t xml:space="preserve"> </w:t>
      </w:r>
      <w:hyperlink r:id="rId13" w:history="1">
        <w:r w:rsidRPr="00820154">
          <w:rPr>
            <w:rStyle w:val="Hyperlink"/>
            <w:sz w:val="28"/>
            <w:szCs w:val="28"/>
          </w:rPr>
          <w:t>information on general technical requirements</w:t>
        </w:r>
      </w:hyperlink>
      <w:r w:rsidRPr="009F5961">
        <w:rPr>
          <w:rFonts w:cs="Times New Roman"/>
          <w:sz w:val="28"/>
          <w:szCs w:val="28"/>
        </w:rPr>
        <w:t xml:space="preserve"> can be found here.  </w:t>
      </w:r>
    </w:p>
    <w:p w14:paraId="68F850E1" w14:textId="77777777" w:rsidR="00F17EF4" w:rsidRDefault="00F17EF4">
      <w:pPr>
        <w:rPr>
          <w:b/>
          <w:smallCaps/>
          <w:spacing w:val="5"/>
          <w:sz w:val="32"/>
          <w:szCs w:val="32"/>
        </w:rPr>
      </w:pPr>
      <w:bookmarkStart w:id="136" w:name="_Toc510520688"/>
      <w:bookmarkStart w:id="137" w:name="_Toc510520756"/>
      <w:bookmarkStart w:id="138" w:name="_Toc510520858"/>
      <w:bookmarkStart w:id="139" w:name="_Toc524333834"/>
      <w:bookmarkStart w:id="140" w:name="_Toc524333872"/>
      <w:bookmarkStart w:id="141" w:name="_Toc524334004"/>
      <w:bookmarkStart w:id="142" w:name="_Toc524353179"/>
      <w:bookmarkStart w:id="143" w:name="_Toc17727691"/>
      <w:bookmarkStart w:id="144" w:name="_Toc17729805"/>
      <w:bookmarkStart w:id="145" w:name="_Toc17730043"/>
      <w:bookmarkStart w:id="146" w:name="_Toc17750123"/>
      <w:bookmarkStart w:id="147" w:name="_Toc17750321"/>
      <w:bookmarkStart w:id="148" w:name="_Toc28800567"/>
      <w:bookmarkStart w:id="149" w:name="_Toc123823827"/>
      <w:bookmarkStart w:id="150" w:name="_Toc123823917"/>
      <w:bookmarkEnd w:id="126"/>
      <w:r>
        <w:rPr>
          <w:b/>
        </w:rPr>
        <w:br w:type="page"/>
      </w:r>
    </w:p>
    <w:p w14:paraId="60933E38" w14:textId="425F9C34" w:rsidR="003B1691" w:rsidRDefault="003B1691" w:rsidP="003B1691">
      <w:pPr>
        <w:pStyle w:val="Heading1"/>
        <w:jc w:val="both"/>
        <w:rPr>
          <w:b/>
        </w:rPr>
      </w:pPr>
      <w:bookmarkStart w:id="151" w:name="_Toc127028929"/>
      <w:bookmarkStart w:id="152" w:name="_Toc193200576"/>
      <w:r w:rsidRPr="00CE6322">
        <w:rPr>
          <w:b/>
        </w:rPr>
        <w:lastRenderedPageBreak/>
        <w:t xml:space="preserve">Grading </w:t>
      </w:r>
      <w:bookmarkEnd w:id="136"/>
      <w:bookmarkEnd w:id="137"/>
      <w:bookmarkEnd w:id="138"/>
      <w:bookmarkEnd w:id="139"/>
      <w:bookmarkEnd w:id="140"/>
      <w:bookmarkEnd w:id="141"/>
      <w:bookmarkEnd w:id="142"/>
      <w:bookmarkEnd w:id="143"/>
      <w:r>
        <w:rPr>
          <w:b/>
        </w:rPr>
        <w:t>and Assessment</w:t>
      </w:r>
      <w:bookmarkEnd w:id="144"/>
      <w:bookmarkEnd w:id="145"/>
      <w:bookmarkEnd w:id="146"/>
      <w:bookmarkEnd w:id="147"/>
      <w:bookmarkEnd w:id="148"/>
      <w:bookmarkEnd w:id="149"/>
      <w:bookmarkEnd w:id="150"/>
      <w:bookmarkEnd w:id="151"/>
      <w:bookmarkEnd w:id="152"/>
    </w:p>
    <w:p w14:paraId="0BC6DDE3" w14:textId="1AFA6007" w:rsidR="003B1691" w:rsidRDefault="003B1691" w:rsidP="003B1691">
      <w:pPr>
        <w:rPr>
          <w:sz w:val="28"/>
          <w:szCs w:val="28"/>
        </w:rPr>
      </w:pPr>
      <w:r>
        <w:rPr>
          <w:sz w:val="28"/>
          <w:szCs w:val="28"/>
        </w:rPr>
        <w:t>In this course, y</w:t>
      </w:r>
      <w:r w:rsidRPr="00001A3C">
        <w:rPr>
          <w:sz w:val="28"/>
          <w:szCs w:val="28"/>
        </w:rPr>
        <w:t>ou will be assessed through</w:t>
      </w:r>
      <w:r>
        <w:rPr>
          <w:sz w:val="28"/>
          <w:szCs w:val="28"/>
        </w:rPr>
        <w:t xml:space="preserve"> </w:t>
      </w:r>
      <w:r w:rsidRPr="00001A3C">
        <w:rPr>
          <w:b/>
          <w:sz w:val="28"/>
          <w:szCs w:val="28"/>
        </w:rPr>
        <w:t>Learning Practice</w:t>
      </w:r>
      <w:r>
        <w:rPr>
          <w:sz w:val="28"/>
          <w:szCs w:val="28"/>
        </w:rPr>
        <w:t xml:space="preserve"> (practice assignments that are graded mostly for completion), </w:t>
      </w:r>
      <w:r w:rsidR="002D1D72" w:rsidRPr="002D1D72">
        <w:rPr>
          <w:b/>
          <w:sz w:val="28"/>
          <w:szCs w:val="28"/>
        </w:rPr>
        <w:t xml:space="preserve">Learning Reflections </w:t>
      </w:r>
      <w:r w:rsidR="002D1D72">
        <w:rPr>
          <w:sz w:val="28"/>
          <w:szCs w:val="28"/>
        </w:rPr>
        <w:t xml:space="preserve">(reflective exercises that are graded for accuracy), </w:t>
      </w:r>
      <w:bookmarkStart w:id="153" w:name="_Hlk115258857"/>
      <w:r w:rsidR="009F5EE0" w:rsidRPr="004447F2">
        <w:rPr>
          <w:b/>
          <w:bCs/>
          <w:sz w:val="28"/>
          <w:szCs w:val="28"/>
        </w:rPr>
        <w:t xml:space="preserve">Java </w:t>
      </w:r>
      <w:r w:rsidR="009F5EE0">
        <w:rPr>
          <w:b/>
          <w:sz w:val="28"/>
          <w:szCs w:val="28"/>
        </w:rPr>
        <w:t>Programs</w:t>
      </w:r>
      <w:r w:rsidR="009F5EE0">
        <w:rPr>
          <w:sz w:val="28"/>
          <w:szCs w:val="28"/>
        </w:rPr>
        <w:t xml:space="preserve"> (longer pair assignments and individual homework), </w:t>
      </w:r>
      <w:bookmarkEnd w:id="153"/>
      <w:r w:rsidR="009F5EE0" w:rsidRPr="000B7E6E">
        <w:rPr>
          <w:b/>
          <w:sz w:val="28"/>
          <w:szCs w:val="28"/>
        </w:rPr>
        <w:t>Exam</w:t>
      </w:r>
      <w:r w:rsidR="009F5EE0">
        <w:rPr>
          <w:b/>
          <w:sz w:val="28"/>
          <w:szCs w:val="28"/>
        </w:rPr>
        <w:t>s</w:t>
      </w:r>
      <w:r w:rsidR="009F5EE0">
        <w:rPr>
          <w:sz w:val="28"/>
          <w:szCs w:val="28"/>
        </w:rPr>
        <w:t xml:space="preserve"> (assessing your ability to apply information within time bounds)</w:t>
      </w:r>
      <w:r w:rsidR="009F5EE0" w:rsidRPr="00001A3C">
        <w:rPr>
          <w:sz w:val="28"/>
          <w:szCs w:val="28"/>
        </w:rPr>
        <w:t>.  </w:t>
      </w:r>
    </w:p>
    <w:p w14:paraId="673B0463" w14:textId="77777777" w:rsidR="003B1691" w:rsidRPr="00414D5F" w:rsidRDefault="003B1691" w:rsidP="003B1691">
      <w:pPr>
        <w:rPr>
          <w:sz w:val="28"/>
          <w:szCs w:val="28"/>
        </w:rPr>
      </w:pPr>
      <w:r w:rsidRPr="000B7E6E">
        <w:rPr>
          <w:sz w:val="28"/>
          <w:szCs w:val="28"/>
        </w:rPr>
        <w:t xml:space="preserve">I strive to grade </w:t>
      </w:r>
      <w:r>
        <w:rPr>
          <w:sz w:val="28"/>
          <w:szCs w:val="28"/>
        </w:rPr>
        <w:t xml:space="preserve">daily and </w:t>
      </w:r>
      <w:r w:rsidRPr="000B7E6E">
        <w:rPr>
          <w:sz w:val="28"/>
          <w:szCs w:val="28"/>
        </w:rPr>
        <w:t xml:space="preserve">weekly </w:t>
      </w:r>
      <w:r>
        <w:rPr>
          <w:sz w:val="28"/>
          <w:szCs w:val="28"/>
        </w:rPr>
        <w:t>assignments within 5</w:t>
      </w:r>
      <w:r w:rsidRPr="000B7E6E">
        <w:rPr>
          <w:sz w:val="28"/>
          <w:szCs w:val="28"/>
        </w:rPr>
        <w:t xml:space="preserve"> days of </w:t>
      </w:r>
      <w:r>
        <w:rPr>
          <w:sz w:val="28"/>
          <w:szCs w:val="28"/>
        </w:rPr>
        <w:t>the due date</w:t>
      </w:r>
      <w:r w:rsidRPr="000B7E6E">
        <w:rPr>
          <w:sz w:val="28"/>
          <w:szCs w:val="28"/>
        </w:rPr>
        <w:t>.  The</w:t>
      </w:r>
      <w:r>
        <w:rPr>
          <w:sz w:val="28"/>
          <w:szCs w:val="28"/>
        </w:rPr>
        <w:t xml:space="preserve"> larger a</w:t>
      </w:r>
      <w:r w:rsidRPr="000B7E6E">
        <w:rPr>
          <w:sz w:val="28"/>
          <w:szCs w:val="28"/>
        </w:rPr>
        <w:t xml:space="preserve">ssignments take longer to grade and </w:t>
      </w:r>
      <w:r>
        <w:rPr>
          <w:sz w:val="28"/>
          <w:szCs w:val="28"/>
        </w:rPr>
        <w:t>are generally</w:t>
      </w:r>
      <w:r w:rsidRPr="000B7E6E">
        <w:rPr>
          <w:sz w:val="28"/>
          <w:szCs w:val="28"/>
        </w:rPr>
        <w:t xml:space="preserve"> </w:t>
      </w:r>
      <w:r>
        <w:rPr>
          <w:sz w:val="28"/>
          <w:szCs w:val="28"/>
        </w:rPr>
        <w:t>graded within 7-10</w:t>
      </w:r>
      <w:r w:rsidRPr="000B7E6E">
        <w:rPr>
          <w:sz w:val="28"/>
          <w:szCs w:val="28"/>
        </w:rPr>
        <w:t xml:space="preserve"> days.</w:t>
      </w:r>
    </w:p>
    <w:tbl>
      <w:tblPr>
        <w:tblW w:w="0" w:type="auto"/>
        <w:jc w:val="center"/>
        <w:tblBorders>
          <w:top w:val="nil"/>
          <w:left w:val="nil"/>
          <w:right w:val="nil"/>
        </w:tblBorders>
        <w:tblLook w:val="0000" w:firstRow="0" w:lastRow="0" w:firstColumn="0" w:lastColumn="0" w:noHBand="0" w:noVBand="0"/>
      </w:tblPr>
      <w:tblGrid>
        <w:gridCol w:w="4215"/>
        <w:gridCol w:w="1959"/>
      </w:tblGrid>
      <w:tr w:rsidR="00F70F41" w:rsidRPr="00BE4BA8" w14:paraId="5990F646" w14:textId="6C16949C" w:rsidTr="009C1B5A">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56A17F59" w14:textId="77777777" w:rsidR="00F70F41" w:rsidRPr="004447F2" w:rsidRDefault="00F70F41" w:rsidP="00680294">
            <w:pPr>
              <w:spacing w:after="0" w:line="240" w:lineRule="auto"/>
              <w:rPr>
                <w:b/>
                <w:bCs/>
                <w:sz w:val="28"/>
                <w:szCs w:val="28"/>
              </w:rPr>
            </w:pPr>
            <w:r w:rsidRPr="004447F2">
              <w:rPr>
                <w:b/>
                <w:bCs/>
                <w:sz w:val="28"/>
                <w:szCs w:val="28"/>
              </w:rPr>
              <w:t>Activity</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C9F6276" w14:textId="77777777" w:rsidR="00F70F41" w:rsidRPr="004447F2" w:rsidRDefault="00F70F41" w:rsidP="00680294">
            <w:pPr>
              <w:spacing w:after="0" w:line="240" w:lineRule="auto"/>
              <w:rPr>
                <w:b/>
                <w:bCs/>
                <w:sz w:val="28"/>
                <w:szCs w:val="28"/>
              </w:rPr>
            </w:pPr>
            <w:r w:rsidRPr="004447F2">
              <w:rPr>
                <w:b/>
                <w:bCs/>
                <w:sz w:val="28"/>
                <w:szCs w:val="28"/>
              </w:rPr>
              <w:t>Possible Points</w:t>
            </w:r>
          </w:p>
        </w:tc>
      </w:tr>
      <w:tr w:rsidR="00F70F41" w:rsidRPr="00BE4BA8" w14:paraId="6C8988E4" w14:textId="530532B9"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944B81E" w14:textId="6F8CD76C" w:rsidR="00F70F41" w:rsidRPr="004447F2" w:rsidRDefault="0035611B" w:rsidP="00680294">
            <w:pPr>
              <w:spacing w:after="0" w:line="240" w:lineRule="auto"/>
              <w:rPr>
                <w:sz w:val="28"/>
                <w:szCs w:val="28"/>
              </w:rPr>
            </w:pPr>
            <w:r>
              <w:rPr>
                <w:sz w:val="28"/>
                <w:szCs w:val="28"/>
              </w:rPr>
              <w:t>Course Outcomes and Engagement</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4C5824D3" w14:textId="26BED0F3" w:rsidR="00F70F41" w:rsidRPr="004447F2" w:rsidRDefault="0035611B" w:rsidP="00680294">
            <w:pPr>
              <w:spacing w:after="0" w:line="240" w:lineRule="auto"/>
              <w:rPr>
                <w:sz w:val="28"/>
                <w:szCs w:val="28"/>
              </w:rPr>
            </w:pPr>
            <w:r>
              <w:rPr>
                <w:sz w:val="28"/>
                <w:szCs w:val="28"/>
              </w:rPr>
              <w:t>10</w:t>
            </w:r>
            <w:r w:rsidR="00F70F41" w:rsidRPr="004447F2">
              <w:rPr>
                <w:sz w:val="28"/>
                <w:szCs w:val="28"/>
              </w:rPr>
              <w:t xml:space="preserve"> pts</w:t>
            </w:r>
          </w:p>
        </w:tc>
      </w:tr>
      <w:tr w:rsidR="0035611B" w:rsidRPr="00BE4BA8" w14:paraId="43AD85C7" w14:textId="77777777"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A94E980" w14:textId="3D7A67B4" w:rsidR="0035611B" w:rsidRDefault="0035611B" w:rsidP="00680294">
            <w:pPr>
              <w:spacing w:after="0" w:line="240" w:lineRule="auto"/>
              <w:rPr>
                <w:sz w:val="28"/>
                <w:szCs w:val="28"/>
              </w:rPr>
            </w:pPr>
            <w:r>
              <w:rPr>
                <w:sz w:val="28"/>
                <w:szCs w:val="28"/>
              </w:rPr>
              <w:t>Learning Practice</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DCEDAD2" w14:textId="75482C7D" w:rsidR="0035611B" w:rsidRDefault="0035611B" w:rsidP="00680294">
            <w:pPr>
              <w:spacing w:after="0" w:line="240" w:lineRule="auto"/>
              <w:rPr>
                <w:sz w:val="28"/>
                <w:szCs w:val="28"/>
              </w:rPr>
            </w:pPr>
            <w:r>
              <w:rPr>
                <w:sz w:val="28"/>
                <w:szCs w:val="28"/>
              </w:rPr>
              <w:t>17 pts</w:t>
            </w:r>
          </w:p>
        </w:tc>
      </w:tr>
      <w:tr w:rsidR="00F70F41" w:rsidRPr="00BE4BA8" w14:paraId="00302026" w14:textId="549604C2"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35595A6" w14:textId="6F256D1C" w:rsidR="00F70F41" w:rsidRPr="004447F2" w:rsidRDefault="00F70F41" w:rsidP="00680294">
            <w:pPr>
              <w:spacing w:after="0" w:line="240" w:lineRule="auto"/>
              <w:rPr>
                <w:sz w:val="28"/>
                <w:szCs w:val="28"/>
              </w:rPr>
            </w:pPr>
            <w:r>
              <w:rPr>
                <w:sz w:val="28"/>
                <w:szCs w:val="28"/>
              </w:rPr>
              <w:t xml:space="preserve">Quizzes </w:t>
            </w:r>
            <w:r w:rsidR="009B684F">
              <w:rPr>
                <w:sz w:val="28"/>
                <w:szCs w:val="28"/>
              </w:rPr>
              <w:t>(9)</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55B0734" w14:textId="2C13A35E" w:rsidR="00F70F41" w:rsidRPr="004447F2" w:rsidRDefault="0035611B" w:rsidP="00680294">
            <w:pPr>
              <w:spacing w:after="0" w:line="240" w:lineRule="auto"/>
              <w:rPr>
                <w:sz w:val="28"/>
                <w:szCs w:val="28"/>
              </w:rPr>
            </w:pPr>
            <w:r>
              <w:rPr>
                <w:sz w:val="28"/>
                <w:szCs w:val="28"/>
              </w:rPr>
              <w:t>9</w:t>
            </w:r>
            <w:r w:rsidR="00F70F41" w:rsidRPr="004447F2">
              <w:rPr>
                <w:sz w:val="28"/>
                <w:szCs w:val="28"/>
              </w:rPr>
              <w:t xml:space="preserve"> pts</w:t>
            </w:r>
          </w:p>
        </w:tc>
      </w:tr>
      <w:tr w:rsidR="00F70F41" w:rsidRPr="00BE4BA8" w14:paraId="69882676" w14:textId="5C185291"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514E0581" w14:textId="5B46E08D" w:rsidR="00F70F41" w:rsidRPr="004447F2" w:rsidRDefault="00F70F41" w:rsidP="00680294">
            <w:pPr>
              <w:spacing w:after="0" w:line="240" w:lineRule="auto"/>
              <w:rPr>
                <w:sz w:val="28"/>
                <w:szCs w:val="28"/>
              </w:rPr>
            </w:pPr>
            <w:r>
              <w:rPr>
                <w:sz w:val="28"/>
                <w:szCs w:val="28"/>
              </w:rPr>
              <w:t>Java Long</w:t>
            </w:r>
            <w:r w:rsidRPr="004447F2">
              <w:rPr>
                <w:sz w:val="28"/>
                <w:szCs w:val="28"/>
              </w:rPr>
              <w:t> Programs</w:t>
            </w:r>
            <w:r w:rsidR="009B684F">
              <w:rPr>
                <w:sz w:val="28"/>
                <w:szCs w:val="28"/>
              </w:rPr>
              <w:t xml:space="preserve"> (7)</w:t>
            </w:r>
          </w:p>
        </w:tc>
        <w:tc>
          <w:tcPr>
            <w:tcW w:w="0" w:type="auto"/>
            <w:tcBorders>
              <w:top w:val="single" w:sz="8" w:space="0" w:color="D7DBDF"/>
              <w:left w:val="single" w:sz="8" w:space="0" w:color="D7DBDF"/>
              <w:bottom w:val="single" w:sz="8" w:space="0" w:color="D7DBDF"/>
              <w:right w:val="single" w:sz="8" w:space="0" w:color="D7DBDF"/>
            </w:tcBorders>
            <w:shd w:val="clear" w:color="auto" w:fill="F4F6F9"/>
            <w:tcMar>
              <w:top w:w="260" w:type="nil"/>
              <w:left w:w="120" w:type="nil"/>
              <w:bottom w:w="120" w:type="nil"/>
              <w:right w:w="260" w:type="nil"/>
            </w:tcMar>
            <w:vAlign w:val="center"/>
          </w:tcPr>
          <w:p w14:paraId="39360C71" w14:textId="5C68EB2A" w:rsidR="00F70F41" w:rsidRPr="004447F2" w:rsidRDefault="00F70F41" w:rsidP="00680294">
            <w:pPr>
              <w:spacing w:after="0" w:line="240" w:lineRule="auto"/>
              <w:rPr>
                <w:sz w:val="28"/>
                <w:szCs w:val="28"/>
              </w:rPr>
            </w:pPr>
            <w:r>
              <w:rPr>
                <w:sz w:val="28"/>
                <w:szCs w:val="28"/>
              </w:rPr>
              <w:t>2</w:t>
            </w:r>
            <w:r w:rsidR="0035611B">
              <w:rPr>
                <w:sz w:val="28"/>
                <w:szCs w:val="28"/>
              </w:rPr>
              <w:t>4</w:t>
            </w:r>
            <w:r w:rsidRPr="004447F2">
              <w:rPr>
                <w:sz w:val="28"/>
                <w:szCs w:val="28"/>
              </w:rPr>
              <w:t xml:space="preserve"> pts</w:t>
            </w:r>
          </w:p>
        </w:tc>
      </w:tr>
      <w:tr w:rsidR="00F70F41" w:rsidRPr="00BE4BA8" w14:paraId="1FD6A850" w14:textId="0C0E0B53"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27386DC9" w14:textId="4448AA05" w:rsidR="00F70F41" w:rsidRPr="004447F2" w:rsidRDefault="00F70F41" w:rsidP="00680294">
            <w:pPr>
              <w:spacing w:after="0" w:line="240" w:lineRule="auto"/>
              <w:rPr>
                <w:sz w:val="28"/>
                <w:szCs w:val="28"/>
              </w:rPr>
            </w:pPr>
            <w:r w:rsidRPr="004447F2">
              <w:rPr>
                <w:sz w:val="28"/>
                <w:szCs w:val="28"/>
              </w:rPr>
              <w:t>Exams</w:t>
            </w:r>
            <w:r w:rsidR="009B684F">
              <w:rPr>
                <w:sz w:val="28"/>
                <w:szCs w:val="28"/>
              </w:rPr>
              <w:t xml:space="preserve"> (3)</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3AD88798" w14:textId="5FABE28A" w:rsidR="00F70F41" w:rsidRPr="004447F2" w:rsidRDefault="00F70F41" w:rsidP="00680294">
            <w:pPr>
              <w:spacing w:after="0" w:line="240" w:lineRule="auto"/>
              <w:rPr>
                <w:sz w:val="28"/>
                <w:szCs w:val="28"/>
              </w:rPr>
            </w:pPr>
            <w:r w:rsidRPr="004447F2">
              <w:rPr>
                <w:sz w:val="28"/>
                <w:szCs w:val="28"/>
              </w:rPr>
              <w:t>4</w:t>
            </w:r>
            <w:r>
              <w:rPr>
                <w:sz w:val="28"/>
                <w:szCs w:val="28"/>
              </w:rPr>
              <w:t>5</w:t>
            </w:r>
            <w:r w:rsidRPr="004447F2">
              <w:rPr>
                <w:sz w:val="28"/>
                <w:szCs w:val="28"/>
              </w:rPr>
              <w:t xml:space="preserve"> pts</w:t>
            </w:r>
          </w:p>
        </w:tc>
      </w:tr>
      <w:tr w:rsidR="00F70F41" w:rsidRPr="00BE4BA8" w14:paraId="0B3FA5C2" w14:textId="39536403" w:rsidTr="009C1B5A">
        <w:tblPrEx>
          <w:tblBorders>
            <w:top w:val="none" w:sz="0" w:space="0" w:color="auto"/>
          </w:tblBorders>
        </w:tblPrEx>
        <w:trPr>
          <w:trHeight w:val="20"/>
          <w:jc w:val="center"/>
        </w:trPr>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0903D397" w14:textId="77777777" w:rsidR="00F70F41" w:rsidRPr="004447F2" w:rsidRDefault="00F70F41" w:rsidP="00680294">
            <w:pPr>
              <w:spacing w:after="0" w:line="240" w:lineRule="auto"/>
              <w:rPr>
                <w:b/>
                <w:bCs/>
                <w:sz w:val="28"/>
                <w:szCs w:val="28"/>
              </w:rPr>
            </w:pPr>
            <w:r w:rsidRPr="004447F2">
              <w:rPr>
                <w:b/>
                <w:bCs/>
                <w:sz w:val="28"/>
                <w:szCs w:val="28"/>
              </w:rPr>
              <w:t>TOTAL</w:t>
            </w:r>
          </w:p>
        </w:tc>
        <w:tc>
          <w:tcPr>
            <w:tcW w:w="0" w:type="auto"/>
            <w:tcBorders>
              <w:top w:val="single" w:sz="8" w:space="0" w:color="D7DBDF"/>
              <w:left w:val="single" w:sz="8" w:space="0" w:color="D7DBDF"/>
              <w:bottom w:val="single" w:sz="8" w:space="0" w:color="D7DBDF"/>
              <w:right w:val="single" w:sz="8" w:space="0" w:color="D7DBDF"/>
            </w:tcBorders>
            <w:shd w:val="clear" w:color="auto" w:fill="FFFFFF"/>
            <w:tcMar>
              <w:top w:w="260" w:type="nil"/>
              <w:left w:w="120" w:type="nil"/>
              <w:bottom w:w="120" w:type="nil"/>
              <w:right w:w="260" w:type="nil"/>
            </w:tcMar>
            <w:vAlign w:val="center"/>
          </w:tcPr>
          <w:p w14:paraId="72D9091E" w14:textId="37620535" w:rsidR="00F70F41" w:rsidRPr="004447F2" w:rsidRDefault="00F70F41" w:rsidP="00680294">
            <w:pPr>
              <w:spacing w:after="0" w:line="240" w:lineRule="auto"/>
              <w:rPr>
                <w:b/>
                <w:bCs/>
                <w:sz w:val="28"/>
                <w:szCs w:val="28"/>
              </w:rPr>
            </w:pPr>
            <w:r w:rsidRPr="004447F2">
              <w:rPr>
                <w:b/>
                <w:bCs/>
                <w:sz w:val="28"/>
                <w:szCs w:val="28"/>
              </w:rPr>
              <w:t>~1</w:t>
            </w:r>
            <w:r w:rsidR="00404D68">
              <w:rPr>
                <w:b/>
                <w:bCs/>
                <w:sz w:val="28"/>
                <w:szCs w:val="28"/>
              </w:rPr>
              <w:t>0</w:t>
            </w:r>
            <w:r w:rsidR="0035611B">
              <w:rPr>
                <w:b/>
                <w:bCs/>
                <w:sz w:val="28"/>
                <w:szCs w:val="28"/>
              </w:rPr>
              <w:t>5</w:t>
            </w:r>
            <w:r w:rsidRPr="004447F2">
              <w:rPr>
                <w:b/>
                <w:bCs/>
                <w:sz w:val="28"/>
                <w:szCs w:val="28"/>
              </w:rPr>
              <w:t xml:space="preserve"> pts</w:t>
            </w:r>
          </w:p>
        </w:tc>
      </w:tr>
    </w:tbl>
    <w:p w14:paraId="3EA95DF1" w14:textId="6786FCF4" w:rsidR="003B1691" w:rsidRPr="00D376AE" w:rsidRDefault="003B1691" w:rsidP="003B1691">
      <w:pPr>
        <w:pStyle w:val="Heading2"/>
        <w:rPr>
          <w:b/>
        </w:rPr>
      </w:pPr>
      <w:bookmarkStart w:id="154" w:name="_Toc17750124"/>
      <w:bookmarkStart w:id="155" w:name="_Toc17750322"/>
      <w:bookmarkStart w:id="156" w:name="_Toc28800568"/>
      <w:bookmarkStart w:id="157" w:name="_Toc123823828"/>
      <w:bookmarkStart w:id="158" w:name="_Toc123823918"/>
      <w:bookmarkStart w:id="159" w:name="_Toc127028930"/>
      <w:bookmarkStart w:id="160" w:name="_Toc193200577"/>
      <w:r w:rsidRPr="00D376AE">
        <w:rPr>
          <w:b/>
        </w:rPr>
        <w:t>Purpose of Activities / Course Alignment</w:t>
      </w:r>
      <w:bookmarkEnd w:id="154"/>
      <w:bookmarkEnd w:id="155"/>
      <w:bookmarkEnd w:id="156"/>
      <w:bookmarkEnd w:id="157"/>
      <w:bookmarkEnd w:id="158"/>
      <w:bookmarkEnd w:id="159"/>
      <w:bookmarkEnd w:id="160"/>
    </w:p>
    <w:p w14:paraId="0285CE08" w14:textId="6AC7A4E3" w:rsidR="003B1691" w:rsidRPr="002D1D72" w:rsidRDefault="003B1691" w:rsidP="003B1691">
      <w:pPr>
        <w:pStyle w:val="ListParagraph"/>
        <w:numPr>
          <w:ilvl w:val="0"/>
          <w:numId w:val="38"/>
        </w:numPr>
        <w:rPr>
          <w:b/>
          <w:sz w:val="28"/>
          <w:szCs w:val="28"/>
        </w:rPr>
      </w:pPr>
      <w:r>
        <w:rPr>
          <w:b/>
          <w:sz w:val="28"/>
          <w:szCs w:val="28"/>
        </w:rPr>
        <w:t>Learning Practice</w:t>
      </w:r>
      <w:r w:rsidR="00F70F41">
        <w:rPr>
          <w:b/>
          <w:sz w:val="28"/>
          <w:szCs w:val="28"/>
        </w:rPr>
        <w:t xml:space="preserve"> </w:t>
      </w:r>
      <w:r w:rsidR="009B684F">
        <w:rPr>
          <w:b/>
          <w:sz w:val="28"/>
          <w:szCs w:val="28"/>
        </w:rPr>
        <w:t xml:space="preserve">(Problem Sets &amp; </w:t>
      </w:r>
      <w:r w:rsidR="00F70F41">
        <w:rPr>
          <w:b/>
          <w:sz w:val="28"/>
          <w:szCs w:val="28"/>
        </w:rPr>
        <w:t>Reflections</w:t>
      </w:r>
      <w:r w:rsidR="009B684F">
        <w:rPr>
          <w:b/>
          <w:sz w:val="28"/>
          <w:szCs w:val="28"/>
        </w:rPr>
        <w:t>)</w:t>
      </w:r>
      <w:r>
        <w:rPr>
          <w:sz w:val="28"/>
          <w:szCs w:val="28"/>
        </w:rPr>
        <w:t xml:space="preserve"> give you the opportunity to practice </w:t>
      </w:r>
      <w:r w:rsidR="0035611B">
        <w:rPr>
          <w:sz w:val="28"/>
          <w:szCs w:val="28"/>
        </w:rPr>
        <w:t>analyzing</w:t>
      </w:r>
      <w:r>
        <w:rPr>
          <w:sz w:val="28"/>
          <w:szCs w:val="28"/>
        </w:rPr>
        <w:t xml:space="preserve"> and writing small segments of code. </w:t>
      </w:r>
      <w:r w:rsidR="0035611B">
        <w:rPr>
          <w:sz w:val="28"/>
          <w:szCs w:val="28"/>
        </w:rPr>
        <w:t>These assignments are graded for completion.</w:t>
      </w:r>
      <w:r>
        <w:rPr>
          <w:sz w:val="28"/>
          <w:szCs w:val="28"/>
        </w:rPr>
        <w:t xml:space="preserve"> (Course Objectives </w:t>
      </w:r>
      <w:r w:rsidR="00A91BFB">
        <w:rPr>
          <w:sz w:val="28"/>
          <w:szCs w:val="28"/>
        </w:rPr>
        <w:t xml:space="preserve">1, 2, </w:t>
      </w:r>
      <w:r>
        <w:rPr>
          <w:sz w:val="28"/>
          <w:szCs w:val="28"/>
        </w:rPr>
        <w:t xml:space="preserve">3 </w:t>
      </w:r>
      <w:r w:rsidR="00A91BFB">
        <w:rPr>
          <w:sz w:val="28"/>
          <w:szCs w:val="28"/>
        </w:rPr>
        <w:t xml:space="preserve">4, 5, 6, </w:t>
      </w:r>
      <w:r>
        <w:rPr>
          <w:sz w:val="28"/>
          <w:szCs w:val="28"/>
        </w:rPr>
        <w:t xml:space="preserve">and </w:t>
      </w:r>
      <w:r w:rsidR="00A91BFB">
        <w:rPr>
          <w:sz w:val="28"/>
          <w:szCs w:val="28"/>
        </w:rPr>
        <w:t>7</w:t>
      </w:r>
      <w:r>
        <w:rPr>
          <w:sz w:val="28"/>
          <w:szCs w:val="28"/>
        </w:rPr>
        <w:t>)</w:t>
      </w:r>
    </w:p>
    <w:p w14:paraId="15305376" w14:textId="14C7999A" w:rsidR="002D1D72" w:rsidRPr="004C6CAA" w:rsidRDefault="009F5EE0" w:rsidP="003B1691">
      <w:pPr>
        <w:pStyle w:val="ListParagraph"/>
        <w:numPr>
          <w:ilvl w:val="0"/>
          <w:numId w:val="38"/>
        </w:numPr>
        <w:rPr>
          <w:b/>
          <w:sz w:val="28"/>
          <w:szCs w:val="28"/>
        </w:rPr>
      </w:pPr>
      <w:r>
        <w:rPr>
          <w:b/>
          <w:sz w:val="28"/>
          <w:szCs w:val="28"/>
        </w:rPr>
        <w:t xml:space="preserve">Quizzes </w:t>
      </w:r>
      <w:r w:rsidR="002D1D72">
        <w:rPr>
          <w:sz w:val="28"/>
          <w:szCs w:val="28"/>
        </w:rPr>
        <w:t xml:space="preserve">give the opportunity </w:t>
      </w:r>
      <w:r w:rsidR="0035611B">
        <w:rPr>
          <w:sz w:val="28"/>
          <w:szCs w:val="28"/>
        </w:rPr>
        <w:t>to test your understanding of the material’s vocabulary and fundamental concepts</w:t>
      </w:r>
      <w:r w:rsidR="002D1D72">
        <w:rPr>
          <w:sz w:val="28"/>
          <w:szCs w:val="28"/>
        </w:rPr>
        <w:t xml:space="preserve">. These assignments are graded for accuracy. (Course Objectives </w:t>
      </w:r>
      <w:r w:rsidR="00A91BFB">
        <w:rPr>
          <w:sz w:val="28"/>
          <w:szCs w:val="28"/>
        </w:rPr>
        <w:t>3, 4, and 7</w:t>
      </w:r>
      <w:r w:rsidR="002D1D72">
        <w:rPr>
          <w:sz w:val="28"/>
          <w:szCs w:val="28"/>
        </w:rPr>
        <w:t>)</w:t>
      </w:r>
    </w:p>
    <w:p w14:paraId="623DB676" w14:textId="492ED601" w:rsidR="003B1691" w:rsidRPr="004C6CAA" w:rsidRDefault="002D1D72" w:rsidP="003B1691">
      <w:pPr>
        <w:pStyle w:val="ListParagraph"/>
        <w:numPr>
          <w:ilvl w:val="0"/>
          <w:numId w:val="38"/>
        </w:numPr>
        <w:rPr>
          <w:b/>
          <w:sz w:val="28"/>
          <w:szCs w:val="28"/>
        </w:rPr>
      </w:pPr>
      <w:r>
        <w:rPr>
          <w:b/>
          <w:sz w:val="28"/>
          <w:szCs w:val="28"/>
        </w:rPr>
        <w:t>Long</w:t>
      </w:r>
      <w:r w:rsidR="003B1691">
        <w:rPr>
          <w:b/>
          <w:sz w:val="28"/>
          <w:szCs w:val="28"/>
        </w:rPr>
        <w:t xml:space="preserve"> </w:t>
      </w:r>
      <w:r w:rsidR="009F5EE0">
        <w:rPr>
          <w:b/>
          <w:sz w:val="28"/>
          <w:szCs w:val="28"/>
        </w:rPr>
        <w:t>Programs</w:t>
      </w:r>
      <w:r w:rsidR="003B1691">
        <w:rPr>
          <w:sz w:val="28"/>
          <w:szCs w:val="28"/>
        </w:rPr>
        <w:t xml:space="preserve"> build in difficulty throughout the course, providing an opportunity to build software solutions to tackle varying problems. </w:t>
      </w:r>
      <w:r w:rsidR="009B684F">
        <w:rPr>
          <w:sz w:val="28"/>
          <w:szCs w:val="28"/>
        </w:rPr>
        <w:t>These assignments are graded for accuracy</w:t>
      </w:r>
      <w:r w:rsidR="0035611B">
        <w:rPr>
          <w:sz w:val="28"/>
          <w:szCs w:val="28"/>
        </w:rPr>
        <w:t>, style, and development process</w:t>
      </w:r>
      <w:r w:rsidR="009B684F">
        <w:rPr>
          <w:sz w:val="28"/>
          <w:szCs w:val="28"/>
        </w:rPr>
        <w:t xml:space="preserve"> </w:t>
      </w:r>
      <w:r w:rsidR="00A91BFB">
        <w:rPr>
          <w:sz w:val="28"/>
          <w:szCs w:val="28"/>
        </w:rPr>
        <w:t>(Course Objectives 1, 2, 3 4, 5, 6, and 7)</w:t>
      </w:r>
      <w:r w:rsidR="0035611B">
        <w:rPr>
          <w:sz w:val="28"/>
          <w:szCs w:val="28"/>
        </w:rPr>
        <w:t>.</w:t>
      </w:r>
    </w:p>
    <w:p w14:paraId="748DB77D" w14:textId="42DC4440" w:rsidR="003B1691" w:rsidRPr="009B684F" w:rsidRDefault="003B1691" w:rsidP="003B1691">
      <w:pPr>
        <w:pStyle w:val="ListParagraph"/>
        <w:numPr>
          <w:ilvl w:val="0"/>
          <w:numId w:val="38"/>
        </w:numPr>
        <w:rPr>
          <w:b/>
          <w:sz w:val="28"/>
          <w:szCs w:val="28"/>
        </w:rPr>
      </w:pPr>
      <w:r>
        <w:rPr>
          <w:b/>
          <w:sz w:val="28"/>
          <w:szCs w:val="28"/>
        </w:rPr>
        <w:t>Exams</w:t>
      </w:r>
      <w:r>
        <w:rPr>
          <w:sz w:val="28"/>
          <w:szCs w:val="28"/>
        </w:rPr>
        <w:t xml:space="preserve"> provide an assessment of your understanding of programming </w:t>
      </w:r>
      <w:r w:rsidR="0035611B">
        <w:rPr>
          <w:sz w:val="28"/>
          <w:szCs w:val="28"/>
        </w:rPr>
        <w:t>concepts</w:t>
      </w:r>
      <w:r>
        <w:rPr>
          <w:sz w:val="28"/>
          <w:szCs w:val="28"/>
        </w:rPr>
        <w:t xml:space="preserve"> and ability to </w:t>
      </w:r>
      <w:r w:rsidR="0035611B">
        <w:rPr>
          <w:sz w:val="28"/>
          <w:szCs w:val="28"/>
        </w:rPr>
        <w:t>analyze</w:t>
      </w:r>
      <w:r>
        <w:rPr>
          <w:sz w:val="28"/>
          <w:szCs w:val="28"/>
        </w:rPr>
        <w:t xml:space="preserve"> and write code quickly. </w:t>
      </w:r>
      <w:r w:rsidR="009B684F">
        <w:rPr>
          <w:sz w:val="28"/>
          <w:szCs w:val="28"/>
        </w:rPr>
        <w:t xml:space="preserve">These assignments are graded for accuracy. </w:t>
      </w:r>
      <w:r w:rsidR="00A91BFB">
        <w:rPr>
          <w:sz w:val="28"/>
          <w:szCs w:val="28"/>
        </w:rPr>
        <w:t>(Course Objectives 1, 2, 3 4, 5, 6, and 7)</w:t>
      </w:r>
    </w:p>
    <w:p w14:paraId="36D287A9" w14:textId="769323CF" w:rsidR="00F17EF4" w:rsidRPr="009B684F" w:rsidRDefault="009B684F" w:rsidP="009B684F">
      <w:pPr>
        <w:pStyle w:val="ListParagraph"/>
        <w:numPr>
          <w:ilvl w:val="0"/>
          <w:numId w:val="38"/>
        </w:numPr>
        <w:rPr>
          <w:b/>
          <w:sz w:val="28"/>
          <w:szCs w:val="28"/>
        </w:rPr>
      </w:pPr>
      <w:r>
        <w:rPr>
          <w:b/>
          <w:sz w:val="28"/>
          <w:szCs w:val="28"/>
        </w:rPr>
        <w:t xml:space="preserve">Course Outcomes Reflection </w:t>
      </w:r>
      <w:r>
        <w:rPr>
          <w:bCs/>
          <w:sz w:val="28"/>
          <w:szCs w:val="28"/>
        </w:rPr>
        <w:t xml:space="preserve">is curated document that addresses each of the course outcomes and asks you to reflect on your learning for the quarter. </w:t>
      </w:r>
      <w:r>
        <w:rPr>
          <w:sz w:val="28"/>
          <w:szCs w:val="28"/>
        </w:rPr>
        <w:t>(Course Objectives 1, 2, 3 4, 5, 6, and 7)</w:t>
      </w:r>
      <w:bookmarkStart w:id="161" w:name="_Toc524353180"/>
      <w:bookmarkStart w:id="162" w:name="_Toc17727692"/>
      <w:bookmarkStart w:id="163" w:name="_Toc17729807"/>
      <w:bookmarkStart w:id="164" w:name="_Toc17730045"/>
      <w:bookmarkStart w:id="165" w:name="_Toc17750125"/>
      <w:bookmarkStart w:id="166" w:name="_Toc17750323"/>
      <w:bookmarkStart w:id="167" w:name="_Toc28800569"/>
      <w:bookmarkStart w:id="168" w:name="_Toc123823829"/>
      <w:bookmarkStart w:id="169" w:name="_Toc123823919"/>
    </w:p>
    <w:p w14:paraId="5B56B3FC" w14:textId="77777777" w:rsidR="00CC0142" w:rsidRDefault="00CC0142" w:rsidP="00CC0142">
      <w:pPr>
        <w:pStyle w:val="Heading2"/>
        <w:rPr>
          <w:b/>
        </w:rPr>
      </w:pPr>
      <w:bookmarkStart w:id="170" w:name="_Toc17729809"/>
      <w:bookmarkStart w:id="171" w:name="_Toc17730047"/>
      <w:bookmarkStart w:id="172" w:name="_Toc17750127"/>
      <w:bookmarkStart w:id="173" w:name="_Toc17750325"/>
      <w:bookmarkStart w:id="174" w:name="_Toc28800571"/>
      <w:bookmarkStart w:id="175" w:name="_Toc123823831"/>
      <w:bookmarkStart w:id="176" w:name="_Toc123823921"/>
      <w:bookmarkStart w:id="177" w:name="_Toc127028931"/>
      <w:bookmarkStart w:id="178" w:name="_Toc193200578"/>
      <w:r>
        <w:rPr>
          <w:b/>
        </w:rPr>
        <w:lastRenderedPageBreak/>
        <w:t>Grading</w:t>
      </w:r>
      <w:bookmarkEnd w:id="170"/>
      <w:bookmarkEnd w:id="171"/>
      <w:bookmarkEnd w:id="172"/>
      <w:bookmarkEnd w:id="173"/>
      <w:bookmarkEnd w:id="174"/>
      <w:bookmarkEnd w:id="175"/>
      <w:bookmarkEnd w:id="176"/>
      <w:bookmarkEnd w:id="177"/>
      <w:bookmarkEnd w:id="178"/>
    </w:p>
    <w:p w14:paraId="2843B64C" w14:textId="77777777" w:rsidR="00CC0142" w:rsidRPr="00460E16" w:rsidRDefault="00CC0142" w:rsidP="00CC0142">
      <w:pPr>
        <w:rPr>
          <w:bCs/>
          <w:sz w:val="28"/>
          <w:szCs w:val="28"/>
        </w:rPr>
      </w:pPr>
      <w:r>
        <w:rPr>
          <w:b/>
          <w:sz w:val="28"/>
          <w:szCs w:val="28"/>
        </w:rPr>
        <w:t>Your grade will be calculated as the cumulative points that you earn over the quarter.</w:t>
      </w:r>
      <w:r>
        <w:rPr>
          <w:bCs/>
          <w:sz w:val="28"/>
          <w:szCs w:val="28"/>
        </w:rPr>
        <w:t xml:space="preserve"> Expect that at the start of the quarter your grade will appear low as you build up points. This also means that your total points (and GPA) will </w:t>
      </w:r>
      <w:r>
        <w:rPr>
          <w:bCs/>
          <w:i/>
          <w:iCs/>
          <w:sz w:val="28"/>
          <w:szCs w:val="28"/>
        </w:rPr>
        <w:t>never</w:t>
      </w:r>
      <w:r>
        <w:rPr>
          <w:bCs/>
          <w:sz w:val="28"/>
          <w:szCs w:val="28"/>
        </w:rPr>
        <w:t xml:space="preserve"> go down. </w:t>
      </w:r>
    </w:p>
    <w:p w14:paraId="48B53CBA" w14:textId="77777777" w:rsidR="00CC0142" w:rsidRDefault="00CC0142" w:rsidP="00CC0142">
      <w:pPr>
        <w:rPr>
          <w:sz w:val="28"/>
          <w:szCs w:val="28"/>
        </w:rPr>
      </w:pPr>
      <w:r w:rsidRPr="00414D5F">
        <w:rPr>
          <w:b/>
          <w:sz w:val="28"/>
          <w:szCs w:val="28"/>
        </w:rPr>
        <w:t>Final GPA decimal grading</w:t>
      </w:r>
      <w:r w:rsidRPr="00414D5F">
        <w:rPr>
          <w:sz w:val="28"/>
          <w:szCs w:val="28"/>
        </w:rPr>
        <w:t xml:space="preserve"> will be used in accordance with the following table.</w:t>
      </w:r>
      <w:r>
        <w:rPr>
          <w:sz w:val="28"/>
          <w:szCs w:val="28"/>
        </w:rPr>
        <w:t xml:space="preserve"> </w:t>
      </w:r>
    </w:p>
    <w:p w14:paraId="0642C91F" w14:textId="4F64FD18" w:rsidR="00937E8A" w:rsidRDefault="00937E8A" w:rsidP="00937E8A">
      <w:pPr>
        <w:jc w:val="center"/>
        <w:rPr>
          <w:rFonts w:ascii="Times New Roman" w:hAnsi="Times New Roman"/>
          <w:b/>
          <w:bCs/>
          <w:noProof/>
        </w:rPr>
      </w:pPr>
      <w:r>
        <w:rPr>
          <w:rFonts w:ascii="Times New Roman" w:hAnsi="Times New Roman"/>
          <w:b/>
          <w:bCs/>
          <w:noProof/>
        </w:rPr>
        <w:drawing>
          <wp:inline distT="0" distB="0" distL="0" distR="0" wp14:anchorId="704E6958" wp14:editId="00152029">
            <wp:extent cx="4271650" cy="2995175"/>
            <wp:effectExtent l="0" t="0" r="0" b="2540"/>
            <wp:docPr id="519796336" name="Picture 2" descr="Conversion from points to gp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9796336" name="Picture 2" descr="Conversion from points to gpa&#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311807" cy="3023332"/>
                    </a:xfrm>
                    <a:prstGeom prst="rect">
                      <a:avLst/>
                    </a:prstGeom>
                  </pic:spPr>
                </pic:pic>
              </a:graphicData>
            </a:graphic>
          </wp:inline>
        </w:drawing>
      </w:r>
    </w:p>
    <w:p w14:paraId="2DC4A9FF" w14:textId="5AAEFD93" w:rsidR="00CC0142" w:rsidRDefault="00CC0142" w:rsidP="00CC0142">
      <w:pPr>
        <w:rPr>
          <w:sz w:val="28"/>
          <w:szCs w:val="28"/>
        </w:rPr>
      </w:pPr>
      <w:r w:rsidRPr="00367E8F">
        <w:rPr>
          <w:b/>
          <w:bCs/>
          <w:sz w:val="28"/>
          <w:szCs w:val="28"/>
        </w:rPr>
        <w:t>Pass/No Credit</w:t>
      </w:r>
      <w:r>
        <w:rPr>
          <w:b/>
          <w:bCs/>
          <w:sz w:val="28"/>
          <w:szCs w:val="28"/>
        </w:rPr>
        <w:t xml:space="preserve"> (no grade point)</w:t>
      </w:r>
      <w:r w:rsidRPr="00367E8F">
        <w:rPr>
          <w:b/>
          <w:bCs/>
          <w:sz w:val="28"/>
          <w:szCs w:val="28"/>
        </w:rPr>
        <w:t xml:space="preserve"> Option.</w:t>
      </w:r>
      <w:r>
        <w:rPr>
          <w:sz w:val="28"/>
          <w:szCs w:val="28"/>
        </w:rPr>
        <w:t xml:space="preserve"> If requested </w:t>
      </w:r>
      <w:hyperlink r:id="rId15" w:history="1">
        <w:r>
          <w:rPr>
            <w:rStyle w:val="Hyperlink"/>
            <w:sz w:val="28"/>
            <w:szCs w:val="28"/>
          </w:rPr>
          <w:t>b</w:t>
        </w:r>
        <w:r w:rsidRPr="00367E8F">
          <w:rPr>
            <w:rStyle w:val="Hyperlink"/>
            <w:sz w:val="28"/>
            <w:szCs w:val="28"/>
          </w:rPr>
          <w:t>y the deadline</w:t>
        </w:r>
      </w:hyperlink>
      <w:r>
        <w:rPr>
          <w:sz w:val="28"/>
          <w:szCs w:val="28"/>
        </w:rPr>
        <w:t xml:space="preserve">, you may request </w:t>
      </w:r>
      <w:bookmarkStart w:id="179" w:name="_MON_1710252744"/>
      <w:bookmarkEnd w:id="179"/>
      <w:r>
        <w:rPr>
          <w:sz w:val="28"/>
          <w:szCs w:val="28"/>
        </w:rPr>
        <w:t>to change to pass/no credit grading.</w:t>
      </w:r>
    </w:p>
    <w:p w14:paraId="2AABB718" w14:textId="77777777" w:rsidR="00CC0142" w:rsidRPr="001B61F0" w:rsidRDefault="00CC0142" w:rsidP="00CC0142">
      <w:pPr>
        <w:rPr>
          <w:sz w:val="28"/>
          <w:szCs w:val="28"/>
        </w:rPr>
      </w:pPr>
    </w:p>
    <w:p w14:paraId="0E218DBA" w14:textId="5377D27A" w:rsidR="003B1691" w:rsidRPr="004A51DD" w:rsidRDefault="003B1691" w:rsidP="003B1691">
      <w:pPr>
        <w:pStyle w:val="Heading2"/>
        <w:rPr>
          <w:b/>
        </w:rPr>
      </w:pPr>
      <w:bookmarkStart w:id="180" w:name="_Toc127028932"/>
      <w:bookmarkStart w:id="181" w:name="_Toc193200579"/>
      <w:r w:rsidRPr="004A51DD">
        <w:rPr>
          <w:b/>
        </w:rPr>
        <w:t>Late Policy</w:t>
      </w:r>
      <w:bookmarkEnd w:id="161"/>
      <w:bookmarkEnd w:id="162"/>
      <w:bookmarkEnd w:id="163"/>
      <w:bookmarkEnd w:id="164"/>
      <w:bookmarkEnd w:id="165"/>
      <w:bookmarkEnd w:id="166"/>
      <w:bookmarkEnd w:id="167"/>
      <w:bookmarkEnd w:id="168"/>
      <w:bookmarkEnd w:id="169"/>
      <w:bookmarkEnd w:id="180"/>
      <w:bookmarkEnd w:id="181"/>
    </w:p>
    <w:p w14:paraId="6ED20835" w14:textId="77777777" w:rsidR="00367E8F" w:rsidRDefault="00367E8F" w:rsidP="00367E8F">
      <w:pPr>
        <w:pStyle w:val="ListParagraph"/>
        <w:numPr>
          <w:ilvl w:val="0"/>
          <w:numId w:val="15"/>
        </w:numPr>
        <w:rPr>
          <w:sz w:val="28"/>
        </w:rPr>
      </w:pPr>
      <w:r w:rsidRPr="001E0409">
        <w:rPr>
          <w:sz w:val="28"/>
        </w:rPr>
        <w:t>Students</w:t>
      </w:r>
      <w:r>
        <w:rPr>
          <w:sz w:val="28"/>
        </w:rPr>
        <w:t xml:space="preserve"> are expected to turn in all assignments by the due date and time.</w:t>
      </w:r>
    </w:p>
    <w:p w14:paraId="0A91D7A9" w14:textId="77777777" w:rsidR="00367E8F" w:rsidRDefault="00367E8F" w:rsidP="00367E8F">
      <w:pPr>
        <w:pStyle w:val="ListParagraph"/>
        <w:numPr>
          <w:ilvl w:val="0"/>
          <w:numId w:val="15"/>
        </w:numPr>
        <w:rPr>
          <w:sz w:val="28"/>
        </w:rPr>
      </w:pPr>
      <w:r>
        <w:rPr>
          <w:sz w:val="28"/>
        </w:rPr>
        <w:t xml:space="preserve">Assignments not submitted on-time may receive zero points. </w:t>
      </w:r>
    </w:p>
    <w:p w14:paraId="180B325B" w14:textId="77777777" w:rsidR="00367E8F" w:rsidRPr="00A653C5" w:rsidRDefault="00367E8F" w:rsidP="00367E8F">
      <w:pPr>
        <w:pStyle w:val="ListParagraph"/>
        <w:numPr>
          <w:ilvl w:val="0"/>
          <w:numId w:val="15"/>
        </w:numPr>
        <w:jc w:val="left"/>
        <w:rPr>
          <w:sz w:val="28"/>
        </w:rPr>
      </w:pPr>
      <w:r>
        <w:rPr>
          <w:sz w:val="28"/>
        </w:rPr>
        <w:t xml:space="preserve">Alternate arrangements </w:t>
      </w:r>
      <w:r w:rsidRPr="00FF0DD0">
        <w:rPr>
          <w:i/>
          <w:sz w:val="28"/>
        </w:rPr>
        <w:t>may</w:t>
      </w:r>
      <w:r>
        <w:rPr>
          <w:sz w:val="28"/>
        </w:rPr>
        <w:t xml:space="preserve"> be approved for flexible due dates in special circumstances when the instructor is contacted </w:t>
      </w:r>
      <w:r>
        <w:rPr>
          <w:b/>
          <w:sz w:val="28"/>
        </w:rPr>
        <w:t>prior</w:t>
      </w:r>
      <w:r>
        <w:rPr>
          <w:sz w:val="28"/>
        </w:rPr>
        <w:t xml:space="preserve"> to the due date. </w:t>
      </w:r>
      <w:r w:rsidRPr="00FF0DD0">
        <w:rPr>
          <w:i/>
          <w:sz w:val="28"/>
        </w:rPr>
        <w:t>No day-of extensions will be given.</w:t>
      </w:r>
      <w:r>
        <w:rPr>
          <w:i/>
          <w:sz w:val="28"/>
        </w:rPr>
        <w:t xml:space="preserve"> </w:t>
      </w:r>
      <w:r w:rsidRPr="00A653C5">
        <w:rPr>
          <w:i/>
          <w:iCs/>
          <w:sz w:val="28"/>
        </w:rPr>
        <w:t>No assignments will be accepted beyond one week past an assignment’s due date.</w:t>
      </w:r>
    </w:p>
    <w:p w14:paraId="1D844869" w14:textId="18FB5AD2" w:rsidR="001066F6" w:rsidRPr="00F17EF4" w:rsidRDefault="003B1691" w:rsidP="00F17EF4">
      <w:pPr>
        <w:spacing w:before="100" w:beforeAutospacing="1" w:after="100" w:afterAutospacing="1"/>
        <w:contextualSpacing/>
        <w:rPr>
          <w:sz w:val="28"/>
        </w:rPr>
      </w:pPr>
      <w:r>
        <w:rPr>
          <w:rFonts w:cs="Times New Roman"/>
          <w:sz w:val="28"/>
        </w:rPr>
        <w:t xml:space="preserve">More information available here: </w:t>
      </w:r>
      <w:hyperlink r:id="rId16" w:history="1">
        <w:r w:rsidRPr="00DE7B10">
          <w:rPr>
            <w:rStyle w:val="Hyperlink"/>
            <w:sz w:val="28"/>
          </w:rPr>
          <w:t>Shoreline's full Grades Policy (#6260)</w:t>
        </w:r>
      </w:hyperlink>
    </w:p>
    <w:p w14:paraId="46792F2B" w14:textId="77777777" w:rsidR="00CC0142" w:rsidRDefault="00CC0142">
      <w:pPr>
        <w:rPr>
          <w:b/>
          <w:smallCaps/>
          <w:spacing w:val="5"/>
          <w:sz w:val="28"/>
          <w:szCs w:val="28"/>
        </w:rPr>
      </w:pPr>
      <w:bookmarkStart w:id="182" w:name="_Toc17729808"/>
      <w:bookmarkStart w:id="183" w:name="_Toc17730046"/>
      <w:bookmarkStart w:id="184" w:name="_Toc17750126"/>
      <w:bookmarkStart w:id="185" w:name="_Toc17750324"/>
      <w:bookmarkStart w:id="186" w:name="_Toc28800570"/>
      <w:bookmarkStart w:id="187" w:name="_Toc123823830"/>
      <w:bookmarkStart w:id="188" w:name="_Toc123823920"/>
      <w:bookmarkEnd w:id="81"/>
      <w:bookmarkEnd w:id="82"/>
      <w:bookmarkEnd w:id="83"/>
      <w:bookmarkEnd w:id="84"/>
      <w:bookmarkEnd w:id="85"/>
      <w:bookmarkEnd w:id="86"/>
      <w:bookmarkEnd w:id="124"/>
      <w:bookmarkEnd w:id="125"/>
      <w:r>
        <w:rPr>
          <w:b/>
        </w:rPr>
        <w:br w:type="page"/>
      </w:r>
    </w:p>
    <w:p w14:paraId="3EAA792E" w14:textId="6CBA69C9" w:rsidR="003B1691" w:rsidRPr="00780FE7" w:rsidRDefault="003B1691" w:rsidP="003B1691">
      <w:pPr>
        <w:pStyle w:val="Heading2"/>
        <w:rPr>
          <w:b/>
        </w:rPr>
      </w:pPr>
      <w:bookmarkStart w:id="189" w:name="_Toc127028933"/>
      <w:bookmarkStart w:id="190" w:name="_Toc193200580"/>
      <w:r w:rsidRPr="00780FE7">
        <w:rPr>
          <w:b/>
        </w:rPr>
        <w:lastRenderedPageBreak/>
        <w:t>Academic Integrity</w:t>
      </w:r>
      <w:bookmarkEnd w:id="182"/>
      <w:bookmarkEnd w:id="183"/>
      <w:bookmarkEnd w:id="184"/>
      <w:bookmarkEnd w:id="185"/>
      <w:bookmarkEnd w:id="186"/>
      <w:bookmarkEnd w:id="187"/>
      <w:bookmarkEnd w:id="188"/>
      <w:bookmarkEnd w:id="189"/>
      <w:bookmarkEnd w:id="190"/>
    </w:p>
    <w:p w14:paraId="1EA5111B" w14:textId="77777777" w:rsidR="009B684F" w:rsidRPr="009B5350" w:rsidRDefault="009B684F" w:rsidP="009B684F">
      <w:pPr>
        <w:rPr>
          <w:sz w:val="28"/>
          <w:szCs w:val="28"/>
        </w:rPr>
      </w:pPr>
      <w:bookmarkStart w:id="191" w:name="_Hlk127022679"/>
      <w:bookmarkStart w:id="192" w:name="_Hlk146302059"/>
      <w:r w:rsidRPr="0093644A">
        <w:rPr>
          <w:sz w:val="28"/>
          <w:szCs w:val="28"/>
        </w:rPr>
        <w:t xml:space="preserve">Academic integrity is a commitment, even in the face of adversity, to </w:t>
      </w:r>
      <w:r>
        <w:rPr>
          <w:sz w:val="28"/>
          <w:szCs w:val="28"/>
        </w:rPr>
        <w:t xml:space="preserve">actively engage in the learning process by using appropriate resources, asking for help, and doing your best to learn and grow your skillset toward the course outcomes. This means that you should showcase your own learning throughout the course. </w:t>
      </w:r>
      <w:r w:rsidRPr="009B5350">
        <w:rPr>
          <w:sz w:val="28"/>
          <w:szCs w:val="28"/>
        </w:rPr>
        <w:t>Any student found guilty of cheating and/or plagiarism will receive a zero for the assignment. If it happens a second time, you may fail the course. </w:t>
      </w:r>
    </w:p>
    <w:bookmarkEnd w:id="191"/>
    <w:p w14:paraId="3D8DFC3F" w14:textId="77777777" w:rsidR="009B684F" w:rsidRPr="009B5350" w:rsidRDefault="009B684F" w:rsidP="009B684F">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w:t>
      </w:r>
      <w:r>
        <w:rPr>
          <w:bCs/>
          <w:sz w:val="28"/>
          <w:szCs w:val="28"/>
        </w:rPr>
        <w:t>honor whether assignments are to be completed individually or in collaboration with others.</w:t>
      </w:r>
    </w:p>
    <w:p w14:paraId="0B12C2A6" w14:textId="77777777" w:rsidR="009B684F" w:rsidRPr="009B5350" w:rsidRDefault="009B684F" w:rsidP="009B684F">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w:t>
      </w:r>
      <w:r>
        <w:rPr>
          <w:sz w:val="28"/>
          <w:szCs w:val="28"/>
        </w:rPr>
        <w:t>share</w:t>
      </w:r>
      <w:r w:rsidRPr="009B5350">
        <w:rPr>
          <w:sz w:val="28"/>
          <w:szCs w:val="28"/>
        </w:rPr>
        <w:t xml:space="preserve"> solution</w:t>
      </w:r>
      <w:r>
        <w:rPr>
          <w:sz w:val="28"/>
          <w:szCs w:val="28"/>
        </w:rPr>
        <w:t xml:space="preserve">s; you also </w:t>
      </w:r>
      <w:r w:rsidRPr="00BD75D9">
        <w:rPr>
          <w:b/>
          <w:bCs/>
          <w:sz w:val="28"/>
          <w:szCs w:val="28"/>
        </w:rPr>
        <w:t xml:space="preserve">should not </w:t>
      </w:r>
      <w:r>
        <w:rPr>
          <w:sz w:val="28"/>
          <w:szCs w:val="28"/>
        </w:rPr>
        <w:t>look at someone else’s solution before submitting your own.</w:t>
      </w:r>
    </w:p>
    <w:p w14:paraId="69C211E6" w14:textId="77777777" w:rsidR="009B684F" w:rsidRPr="009B5350" w:rsidRDefault="009B684F" w:rsidP="009B684F">
      <w:pPr>
        <w:numPr>
          <w:ilvl w:val="0"/>
          <w:numId w:val="4"/>
        </w:numPr>
        <w:tabs>
          <w:tab w:val="num" w:pos="720"/>
        </w:tabs>
        <w:spacing w:line="240" w:lineRule="auto"/>
        <w:jc w:val="left"/>
        <w:rPr>
          <w:sz w:val="28"/>
          <w:szCs w:val="28"/>
        </w:rPr>
      </w:pPr>
      <w:r>
        <w:rPr>
          <w:sz w:val="28"/>
          <w:szCs w:val="28"/>
        </w:rPr>
        <w:t>For individual assignments, y</w:t>
      </w:r>
      <w:r w:rsidRPr="009B5350">
        <w:rPr>
          <w:sz w:val="28"/>
          <w:szCs w:val="28"/>
        </w:rPr>
        <w:t>ou </w:t>
      </w:r>
      <w:r>
        <w:rPr>
          <w:b/>
          <w:sz w:val="28"/>
          <w:szCs w:val="28"/>
        </w:rPr>
        <w:t>should</w:t>
      </w:r>
      <w:r w:rsidRPr="009B5350">
        <w:rPr>
          <w:b/>
          <w:sz w:val="28"/>
          <w:szCs w:val="28"/>
        </w:rPr>
        <w:t xml:space="preserve"> not</w:t>
      </w:r>
      <w:r w:rsidRPr="009B5350">
        <w:rPr>
          <w:sz w:val="28"/>
          <w:szCs w:val="28"/>
        </w:rPr>
        <w:t> have another person "walk you through"</w:t>
      </w:r>
      <w:r>
        <w:rPr>
          <w:sz w:val="28"/>
          <w:szCs w:val="28"/>
        </w:rPr>
        <w:t xml:space="preserve"> the </w:t>
      </w:r>
      <w:r w:rsidRPr="009B5350">
        <w:rPr>
          <w:sz w:val="28"/>
          <w:szCs w:val="28"/>
        </w:rPr>
        <w:t xml:space="preserve">assignment, describe in </w:t>
      </w:r>
      <w:r>
        <w:rPr>
          <w:sz w:val="28"/>
          <w:szCs w:val="28"/>
        </w:rPr>
        <w:t xml:space="preserve">extreme </w:t>
      </w:r>
      <w:r w:rsidRPr="009B5350">
        <w:rPr>
          <w:sz w:val="28"/>
          <w:szCs w:val="28"/>
        </w:rPr>
        <w:t xml:space="preserve">detail how to solve it, </w:t>
      </w:r>
      <w:r>
        <w:rPr>
          <w:sz w:val="28"/>
          <w:szCs w:val="28"/>
        </w:rPr>
        <w:t>n</w:t>
      </w:r>
      <w:r w:rsidRPr="009B5350">
        <w:rPr>
          <w:sz w:val="28"/>
          <w:szCs w:val="28"/>
        </w:rPr>
        <w:t xml:space="preserve">or sit with you as you write it. </w:t>
      </w:r>
    </w:p>
    <w:p w14:paraId="55359C37" w14:textId="77777777" w:rsidR="009B684F" w:rsidRDefault="009B684F" w:rsidP="009B684F">
      <w:pPr>
        <w:numPr>
          <w:ilvl w:val="0"/>
          <w:numId w:val="4"/>
        </w:numPr>
        <w:tabs>
          <w:tab w:val="num" w:pos="720"/>
        </w:tabs>
        <w:spacing w:line="240" w:lineRule="auto"/>
        <w:jc w:val="left"/>
        <w:rPr>
          <w:sz w:val="28"/>
          <w:szCs w:val="28"/>
        </w:rPr>
      </w:pPr>
      <w:r w:rsidRPr="009B5350">
        <w:rPr>
          <w:sz w:val="28"/>
          <w:szCs w:val="28"/>
        </w:rPr>
        <w:t>You </w:t>
      </w:r>
      <w:r>
        <w:rPr>
          <w:b/>
          <w:sz w:val="28"/>
          <w:szCs w:val="28"/>
        </w:rPr>
        <w:t>should</w:t>
      </w:r>
      <w:r w:rsidRPr="009B5350">
        <w:rPr>
          <w:b/>
          <w:sz w:val="28"/>
          <w:szCs w:val="28"/>
        </w:rPr>
        <w:t xml:space="preserve"> not</w:t>
      </w:r>
      <w:r w:rsidRPr="009B5350">
        <w:rPr>
          <w:sz w:val="28"/>
          <w:szCs w:val="28"/>
        </w:rPr>
        <w:t xml:space="preserve"> post your homework solution online to ask others for help. </w:t>
      </w:r>
    </w:p>
    <w:p w14:paraId="04B6C6E5" w14:textId="77777777" w:rsidR="009B684F" w:rsidRDefault="009B684F" w:rsidP="009B684F">
      <w:pPr>
        <w:numPr>
          <w:ilvl w:val="0"/>
          <w:numId w:val="4"/>
        </w:numPr>
        <w:tabs>
          <w:tab w:val="num" w:pos="720"/>
        </w:tabs>
        <w:spacing w:line="240" w:lineRule="auto"/>
        <w:jc w:val="left"/>
        <w:rPr>
          <w:sz w:val="28"/>
          <w:szCs w:val="28"/>
        </w:rPr>
      </w:pPr>
      <w:r>
        <w:rPr>
          <w:sz w:val="28"/>
          <w:szCs w:val="28"/>
        </w:rPr>
        <w:t xml:space="preserve">You </w:t>
      </w:r>
      <w:r w:rsidRPr="00FF6D98">
        <w:rPr>
          <w:b/>
          <w:bCs/>
          <w:sz w:val="28"/>
          <w:szCs w:val="28"/>
        </w:rPr>
        <w:t>should not</w:t>
      </w:r>
      <w:r>
        <w:rPr>
          <w:sz w:val="28"/>
          <w:szCs w:val="28"/>
        </w:rPr>
        <w:t xml:space="preserve"> use generative AI to complete long programs.</w:t>
      </w:r>
    </w:p>
    <w:p w14:paraId="72F8FBA8" w14:textId="77777777" w:rsidR="009B684F" w:rsidRPr="0093644A" w:rsidRDefault="009B684F" w:rsidP="009B684F">
      <w:pPr>
        <w:numPr>
          <w:ilvl w:val="0"/>
          <w:numId w:val="4"/>
        </w:numPr>
        <w:tabs>
          <w:tab w:val="num" w:pos="720"/>
        </w:tabs>
        <w:spacing w:line="240" w:lineRule="auto"/>
        <w:jc w:val="left"/>
        <w:rPr>
          <w:sz w:val="28"/>
          <w:szCs w:val="28"/>
        </w:rPr>
      </w:pPr>
      <w:r>
        <w:rPr>
          <w:sz w:val="28"/>
          <w:szCs w:val="28"/>
        </w:rPr>
        <w:t>You</w:t>
      </w:r>
      <w:r w:rsidRPr="009B5350">
        <w:rPr>
          <w:sz w:val="28"/>
          <w:szCs w:val="28"/>
        </w:rPr>
        <w:t> </w:t>
      </w:r>
      <w:r>
        <w:rPr>
          <w:b/>
          <w:sz w:val="28"/>
          <w:szCs w:val="28"/>
        </w:rPr>
        <w:t>should</w:t>
      </w:r>
      <w:r w:rsidRPr="009B5350">
        <w:rPr>
          <w:b/>
          <w:sz w:val="28"/>
          <w:szCs w:val="28"/>
        </w:rPr>
        <w:t xml:space="preserve"> not</w:t>
      </w:r>
      <w:r w:rsidRPr="009B5350">
        <w:rPr>
          <w:sz w:val="28"/>
          <w:szCs w:val="28"/>
        </w:rPr>
        <w:t> </w:t>
      </w:r>
      <w:r>
        <w:rPr>
          <w:sz w:val="28"/>
          <w:szCs w:val="28"/>
        </w:rPr>
        <w:t xml:space="preserve">present a </w:t>
      </w:r>
      <w:r w:rsidRPr="009B5350">
        <w:rPr>
          <w:sz w:val="28"/>
          <w:szCs w:val="28"/>
        </w:rPr>
        <w:t>solution</w:t>
      </w:r>
      <w:r>
        <w:rPr>
          <w:sz w:val="28"/>
          <w:szCs w:val="28"/>
        </w:rPr>
        <w:t xml:space="preserve"> you did not write as your own. For online and/or AI related resources, you may utilize small segments of code </w:t>
      </w:r>
      <w:r w:rsidRPr="004008F9">
        <w:rPr>
          <w:b/>
          <w:bCs/>
          <w:sz w:val="28"/>
          <w:szCs w:val="28"/>
        </w:rPr>
        <w:t>if</w:t>
      </w:r>
      <w:r>
        <w:rPr>
          <w:sz w:val="28"/>
          <w:szCs w:val="28"/>
        </w:rPr>
        <w:t xml:space="preserve"> you attribute the code found/used and the use of those resources is allowed for that assignment (e.g., external resources are NOT allowed for exams)</w:t>
      </w:r>
    </w:p>
    <w:p w14:paraId="5BFDBDE0" w14:textId="54DB4C46" w:rsidR="003B1691" w:rsidRDefault="009B684F" w:rsidP="009B684F">
      <w:pPr>
        <w:rPr>
          <w:b/>
          <w:sz w:val="28"/>
          <w:szCs w:val="28"/>
        </w:rPr>
      </w:pPr>
      <w:r w:rsidRPr="009B5350">
        <w:rPr>
          <w:sz w:val="28"/>
          <w:szCs w:val="28"/>
        </w:rPr>
        <w:t>Please note that </w:t>
      </w:r>
      <w:r w:rsidRPr="009B5350">
        <w:rPr>
          <w:b/>
          <w:bCs/>
          <w:sz w:val="28"/>
          <w:szCs w:val="28"/>
        </w:rPr>
        <w:t xml:space="preserve">both parties involved in a cheating case are </w:t>
      </w:r>
      <w:r>
        <w:rPr>
          <w:b/>
          <w:bCs/>
          <w:sz w:val="28"/>
          <w:szCs w:val="28"/>
        </w:rPr>
        <w:t>equally guilty</w:t>
      </w:r>
      <w:r w:rsidRPr="009B5350">
        <w:rPr>
          <w:sz w:val="28"/>
          <w:szCs w:val="28"/>
        </w:rPr>
        <w:t xml:space="preserve">. That is, helping someone else cheat is just as bad </w:t>
      </w:r>
      <w:r>
        <w:rPr>
          <w:sz w:val="28"/>
          <w:szCs w:val="28"/>
        </w:rPr>
        <w:t>cheating yourself</w:t>
      </w:r>
      <w:r w:rsidRPr="009B5350">
        <w:rPr>
          <w:sz w:val="28"/>
          <w:szCs w:val="28"/>
        </w:rPr>
        <w:t xml:space="preserve">. There are many resources for students who are struggling, and the right thing to do in this situation is to point to </w:t>
      </w:r>
      <w:r>
        <w:rPr>
          <w:sz w:val="28"/>
          <w:szCs w:val="28"/>
        </w:rPr>
        <w:t xml:space="preserve">these </w:t>
      </w:r>
      <w:r w:rsidRPr="009B5350">
        <w:rPr>
          <w:sz w:val="28"/>
          <w:szCs w:val="28"/>
        </w:rPr>
        <w:t>resources</w:t>
      </w:r>
      <w:r>
        <w:rPr>
          <w:sz w:val="28"/>
          <w:szCs w:val="28"/>
        </w:rPr>
        <w:t xml:space="preserve"> or ask the instructor for help</w:t>
      </w:r>
      <w:r w:rsidRPr="009B5350">
        <w:rPr>
          <w:sz w:val="28"/>
          <w:szCs w:val="28"/>
        </w:rPr>
        <w:t>.</w:t>
      </w:r>
      <w:bookmarkEnd w:id="192"/>
      <w:r w:rsidR="003B1691">
        <w:rPr>
          <w:b/>
          <w:sz w:val="28"/>
          <w:szCs w:val="28"/>
        </w:rPr>
        <w:br w:type="page"/>
      </w:r>
    </w:p>
    <w:p w14:paraId="2136FE14" w14:textId="77777777" w:rsidR="003B1691" w:rsidRPr="00D808BB" w:rsidRDefault="003B1691" w:rsidP="003B1691">
      <w:pPr>
        <w:pStyle w:val="Heading1"/>
        <w:jc w:val="both"/>
        <w:rPr>
          <w:b/>
        </w:rPr>
      </w:pPr>
      <w:bookmarkStart w:id="193" w:name="_Toc509386065"/>
      <w:bookmarkStart w:id="194" w:name="_Toc510519461"/>
      <w:bookmarkStart w:id="195" w:name="_Toc510519736"/>
      <w:bookmarkStart w:id="196" w:name="_Toc513565979"/>
      <w:bookmarkStart w:id="197" w:name="_Toc513566264"/>
      <w:bookmarkStart w:id="198" w:name="_Toc513566353"/>
      <w:bookmarkStart w:id="199" w:name="_Toc515994829"/>
      <w:bookmarkStart w:id="200" w:name="_Toc515994962"/>
      <w:bookmarkStart w:id="201" w:name="_Toc515995101"/>
      <w:bookmarkStart w:id="202" w:name="_Toc515995147"/>
      <w:bookmarkStart w:id="203" w:name="_Toc515996168"/>
      <w:bookmarkStart w:id="204" w:name="_Toc524353265"/>
      <w:bookmarkStart w:id="205" w:name="_Toc524353423"/>
      <w:bookmarkStart w:id="206" w:name="_Toc524358449"/>
      <w:bookmarkStart w:id="207" w:name="_Toc524358527"/>
      <w:bookmarkStart w:id="208" w:name="_Toc524358597"/>
      <w:bookmarkStart w:id="209" w:name="_Toc524358677"/>
      <w:bookmarkStart w:id="210" w:name="_Toc17729810"/>
      <w:bookmarkStart w:id="211" w:name="_Toc17730048"/>
      <w:bookmarkStart w:id="212" w:name="_Toc17750128"/>
      <w:bookmarkStart w:id="213" w:name="_Toc17750326"/>
      <w:bookmarkStart w:id="214" w:name="_Toc28800572"/>
      <w:bookmarkStart w:id="215" w:name="_Toc123823832"/>
      <w:bookmarkStart w:id="216" w:name="_Toc123823922"/>
      <w:bookmarkStart w:id="217" w:name="_Toc127028934"/>
      <w:bookmarkStart w:id="218" w:name="_Toc193200581"/>
      <w:r w:rsidRPr="00D808BB">
        <w:rPr>
          <w:b/>
        </w:rPr>
        <w:lastRenderedPageBreak/>
        <w:t>Classroom Contract</w:t>
      </w:r>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14:paraId="55BE1C1B" w14:textId="77777777" w:rsidR="003B1691" w:rsidRPr="00BE4BA8" w:rsidRDefault="003B1691" w:rsidP="003B1691">
      <w:pPr>
        <w:rPr>
          <w:sz w:val="28"/>
          <w:szCs w:val="28"/>
        </w:rPr>
      </w:pPr>
      <w:r w:rsidRPr="00BE4BA8">
        <w:rPr>
          <w:sz w:val="28"/>
          <w:szCs w:val="28"/>
        </w:rPr>
        <w:t>You are expected to uphold the classroom contract as follows:</w:t>
      </w:r>
    </w:p>
    <w:p w14:paraId="40158801" w14:textId="77777777" w:rsidR="00F21666" w:rsidRPr="00BE4BA8" w:rsidRDefault="00F21666" w:rsidP="00F21666">
      <w:pPr>
        <w:numPr>
          <w:ilvl w:val="0"/>
          <w:numId w:val="4"/>
        </w:numPr>
        <w:spacing w:line="240" w:lineRule="auto"/>
        <w:rPr>
          <w:sz w:val="28"/>
          <w:szCs w:val="28"/>
        </w:rPr>
      </w:pPr>
      <w:bookmarkStart w:id="219" w:name="_Toc524353266"/>
      <w:bookmarkStart w:id="220" w:name="_Toc524353424"/>
      <w:bookmarkStart w:id="221" w:name="_Toc524358450"/>
      <w:bookmarkStart w:id="222" w:name="_Toc524358528"/>
      <w:bookmarkStart w:id="223" w:name="_Toc524358598"/>
      <w:bookmarkStart w:id="224" w:name="_Toc524358678"/>
      <w:r w:rsidRPr="00BE4BA8">
        <w:rPr>
          <w:b/>
          <w:bCs/>
          <w:sz w:val="28"/>
          <w:szCs w:val="28"/>
        </w:rPr>
        <w:t>Be Prepared</w:t>
      </w:r>
      <w:r w:rsidRPr="00BE4BA8">
        <w:rPr>
          <w:sz w:val="28"/>
          <w:szCs w:val="28"/>
        </w:rPr>
        <w:t>: You are expected to complete pre-work and homework before class starts so that you are ready to be engaged in conversations and activities.</w:t>
      </w:r>
      <w:r>
        <w:rPr>
          <w:sz w:val="28"/>
          <w:szCs w:val="28"/>
        </w:rPr>
        <w:t xml:space="preserve"> We learn to code by coding—so put your finger muscles to work!</w:t>
      </w:r>
    </w:p>
    <w:p w14:paraId="150F673B" w14:textId="77777777" w:rsidR="00F21666" w:rsidRPr="00BE4BA8" w:rsidRDefault="00F21666" w:rsidP="00F21666">
      <w:pPr>
        <w:numPr>
          <w:ilvl w:val="0"/>
          <w:numId w:val="4"/>
        </w:numPr>
        <w:spacing w:line="240" w:lineRule="auto"/>
        <w:rPr>
          <w:sz w:val="28"/>
          <w:szCs w:val="28"/>
        </w:rPr>
      </w:pPr>
      <w:r w:rsidRPr="00BE4BA8">
        <w:rPr>
          <w:b/>
          <w:bCs/>
          <w:sz w:val="28"/>
          <w:szCs w:val="28"/>
        </w:rPr>
        <w:t>Be Present</w:t>
      </w:r>
      <w:r w:rsidRPr="00BE4BA8">
        <w:rPr>
          <w:sz w:val="28"/>
          <w:szCs w:val="28"/>
        </w:rPr>
        <w:t>: You are expected to be in class, on time, and actively present in the learning process.</w:t>
      </w:r>
    </w:p>
    <w:p w14:paraId="0AF8063F" w14:textId="77777777" w:rsidR="00F21666" w:rsidRPr="00BE4BA8" w:rsidRDefault="00F21666" w:rsidP="00F21666">
      <w:pPr>
        <w:numPr>
          <w:ilvl w:val="0"/>
          <w:numId w:val="4"/>
        </w:numPr>
        <w:spacing w:line="240" w:lineRule="auto"/>
        <w:rPr>
          <w:sz w:val="28"/>
          <w:szCs w:val="28"/>
        </w:rPr>
      </w:pPr>
      <w:r w:rsidRPr="00BE4BA8">
        <w:rPr>
          <w:b/>
          <w:bCs/>
          <w:sz w:val="28"/>
          <w:szCs w:val="28"/>
        </w:rPr>
        <w:t>Participate</w:t>
      </w:r>
      <w:r w:rsidRPr="00BE4BA8">
        <w:rPr>
          <w:sz w:val="28"/>
          <w:szCs w:val="28"/>
        </w:rPr>
        <w:t xml:space="preserve">: You are expected to be </w:t>
      </w:r>
      <w:r>
        <w:rPr>
          <w:sz w:val="28"/>
          <w:szCs w:val="28"/>
        </w:rPr>
        <w:t>actively engaged in your learning in class and online</w:t>
      </w:r>
      <w:r w:rsidRPr="00BE4BA8">
        <w:rPr>
          <w:sz w:val="28"/>
          <w:szCs w:val="28"/>
        </w:rPr>
        <w:t>. This means both asking questions and helping others.</w:t>
      </w:r>
      <w:r>
        <w:rPr>
          <w:sz w:val="28"/>
          <w:szCs w:val="28"/>
        </w:rPr>
        <w:t xml:space="preserve"> It also means utilizing the tools that enhance your ability to learn while avoiding the temptations and tools that hinder learning. When in doubt, don’t hesitate to reach out to the instructor to strategize how you will learn this material best!</w:t>
      </w:r>
    </w:p>
    <w:p w14:paraId="6814611F" w14:textId="77777777" w:rsidR="00F21666" w:rsidRDefault="00F21666" w:rsidP="00F21666">
      <w:pPr>
        <w:numPr>
          <w:ilvl w:val="0"/>
          <w:numId w:val="4"/>
        </w:numPr>
        <w:spacing w:line="240" w:lineRule="auto"/>
        <w:rPr>
          <w:sz w:val="28"/>
          <w:szCs w:val="28"/>
        </w:rPr>
      </w:pPr>
      <w:r w:rsidRPr="00BE4BA8">
        <w:rPr>
          <w:b/>
          <w:bCs/>
          <w:sz w:val="28"/>
          <w:szCs w:val="28"/>
        </w:rPr>
        <w:t xml:space="preserve">Create space for learning: </w:t>
      </w:r>
      <w:r w:rsidRPr="00BE4BA8">
        <w:rPr>
          <w:sz w:val="28"/>
          <w:szCs w:val="28"/>
        </w:rPr>
        <w:t>You are expected to create and cultivate a space where learning is conducive for all learners.</w:t>
      </w:r>
      <w:r>
        <w:rPr>
          <w:sz w:val="28"/>
          <w:szCs w:val="28"/>
        </w:rPr>
        <w:t xml:space="preserve"> This means that you participate in the class without dominating the learning space.</w:t>
      </w:r>
    </w:p>
    <w:p w14:paraId="7ADC8AA1" w14:textId="504D49D0" w:rsidR="003B1691" w:rsidRPr="00367E8F" w:rsidRDefault="003B1691" w:rsidP="00303905">
      <w:pPr>
        <w:numPr>
          <w:ilvl w:val="0"/>
          <w:numId w:val="4"/>
        </w:numPr>
        <w:spacing w:line="240" w:lineRule="auto"/>
        <w:rPr>
          <w:b/>
          <w:smallCaps/>
          <w:spacing w:val="5"/>
          <w:sz w:val="32"/>
          <w:szCs w:val="32"/>
        </w:rPr>
      </w:pPr>
      <w:r w:rsidRPr="00367E8F">
        <w:rPr>
          <w:b/>
        </w:rPr>
        <w:br w:type="page"/>
      </w:r>
    </w:p>
    <w:p w14:paraId="27B96D61" w14:textId="08A02D6A" w:rsidR="00772D4E" w:rsidRDefault="00772D4E" w:rsidP="003B1691">
      <w:pPr>
        <w:pStyle w:val="Heading2"/>
        <w:rPr>
          <w:b/>
        </w:rPr>
      </w:pPr>
      <w:bookmarkStart w:id="225" w:name="_Toc127028935"/>
      <w:bookmarkStart w:id="226" w:name="_Toc193200582"/>
      <w:bookmarkStart w:id="227" w:name="_Toc17729811"/>
      <w:bookmarkStart w:id="228" w:name="_Toc17730049"/>
      <w:bookmarkStart w:id="229" w:name="_Toc17750129"/>
      <w:bookmarkStart w:id="230" w:name="_Toc17750327"/>
      <w:bookmarkStart w:id="231" w:name="_Toc28800573"/>
      <w:bookmarkStart w:id="232" w:name="_Toc123823833"/>
      <w:bookmarkStart w:id="233" w:name="_Toc123823923"/>
      <w:r>
        <w:rPr>
          <w:b/>
        </w:rPr>
        <w:lastRenderedPageBreak/>
        <w:t>Diversity, Equity, Inclusion, and Accessibility (DEIA) in our Classroom</w:t>
      </w:r>
      <w:bookmarkEnd w:id="225"/>
      <w:bookmarkEnd w:id="226"/>
    </w:p>
    <w:p w14:paraId="1744D1EE" w14:textId="77777777" w:rsidR="00C1578C" w:rsidRDefault="00C1578C" w:rsidP="00C1578C">
      <w:pPr>
        <w:rPr>
          <w:sz w:val="28"/>
          <w:szCs w:val="28"/>
        </w:rPr>
      </w:pPr>
      <w:r w:rsidRPr="00772D4E">
        <w:rPr>
          <w:sz w:val="28"/>
          <w:szCs w:val="28"/>
        </w:rPr>
        <w:t>It is</w:t>
      </w:r>
      <w:r>
        <w:rPr>
          <w:sz w:val="28"/>
          <w:szCs w:val="28"/>
        </w:rPr>
        <w:t xml:space="preserve"> my hope that our classroom is filled with a </w:t>
      </w:r>
      <w:r w:rsidRPr="006D661D">
        <w:rPr>
          <w:b/>
          <w:bCs/>
          <w:sz w:val="28"/>
          <w:szCs w:val="28"/>
        </w:rPr>
        <w:t>diversity</w:t>
      </w:r>
      <w:r>
        <w:rPr>
          <w:sz w:val="28"/>
          <w:szCs w:val="28"/>
        </w:rPr>
        <w:t xml:space="preserve"> of experience, backgrounds, and perspectives which we honor and celebrate. Having different lived experiences and different ways of thinking can make our interactions richer, our thinking more comprehensive, and—as a result—our products better. </w:t>
      </w:r>
    </w:p>
    <w:p w14:paraId="46365726" w14:textId="77777777" w:rsidR="00C1578C" w:rsidRDefault="00C1578C" w:rsidP="00C1578C">
      <w:pPr>
        <w:rPr>
          <w:sz w:val="28"/>
          <w:szCs w:val="28"/>
        </w:rPr>
      </w:pPr>
      <w:r>
        <w:rPr>
          <w:sz w:val="28"/>
          <w:szCs w:val="28"/>
        </w:rPr>
        <w:t xml:space="preserve">Because every person has different needs and different ways of engaging, each student may need different resources and support on their learning journey. Acknowledging and honoring these differences means that we strive to provide an </w:t>
      </w:r>
      <w:r w:rsidRPr="00FB0B31">
        <w:rPr>
          <w:b/>
          <w:bCs/>
          <w:sz w:val="28"/>
          <w:szCs w:val="28"/>
        </w:rPr>
        <w:t>equitable</w:t>
      </w:r>
      <w:r>
        <w:rPr>
          <w:sz w:val="28"/>
          <w:szCs w:val="28"/>
        </w:rPr>
        <w:t xml:space="preserve"> learning experience (not necessarily an equal, standardized, experience) where each individual student gets the resources and support which they need. </w:t>
      </w:r>
    </w:p>
    <w:p w14:paraId="2DBA35C8" w14:textId="77777777" w:rsidR="00C1578C" w:rsidRDefault="00C1578C" w:rsidP="00C1578C">
      <w:pPr>
        <w:rPr>
          <w:sz w:val="28"/>
          <w:szCs w:val="28"/>
        </w:rPr>
      </w:pPr>
      <w:r>
        <w:rPr>
          <w:sz w:val="28"/>
          <w:szCs w:val="28"/>
        </w:rPr>
        <w:t xml:space="preserve">Together, we must intentionally </w:t>
      </w:r>
      <w:r w:rsidRPr="006D661D">
        <w:rPr>
          <w:b/>
          <w:bCs/>
          <w:sz w:val="28"/>
          <w:szCs w:val="28"/>
        </w:rPr>
        <w:t>include</w:t>
      </w:r>
      <w:r>
        <w:rPr>
          <w:sz w:val="28"/>
          <w:szCs w:val="28"/>
        </w:rPr>
        <w:t xml:space="preserve"> our peers in our learning process by seeking their opinions, valuing divergent thinking, and finding ways to help each other feel a sense of belonging and success along the way. Sometimes this means stepping up to lead and sometimes this means stepping back to listen.</w:t>
      </w:r>
    </w:p>
    <w:p w14:paraId="5BADFF7D" w14:textId="77777777" w:rsidR="00C1578C" w:rsidRDefault="00C1578C" w:rsidP="00C1578C">
      <w:pPr>
        <w:rPr>
          <w:sz w:val="28"/>
          <w:szCs w:val="28"/>
        </w:rPr>
      </w:pPr>
      <w:r>
        <w:rPr>
          <w:sz w:val="28"/>
          <w:szCs w:val="28"/>
        </w:rPr>
        <w:t xml:space="preserve">To make learning </w:t>
      </w:r>
      <w:r w:rsidRPr="00FB0B31">
        <w:rPr>
          <w:b/>
          <w:bCs/>
          <w:sz w:val="28"/>
          <w:szCs w:val="28"/>
        </w:rPr>
        <w:t>accessible</w:t>
      </w:r>
      <w:r>
        <w:rPr>
          <w:sz w:val="28"/>
          <w:szCs w:val="28"/>
        </w:rPr>
        <w:t xml:space="preserve">, I strive to provide multiple ways of student engagement, a variety of representation in the material, and multiple ways of expressing learning. I also strive to honor accommodation needs (documented or undocumented) due to visible/invisible differences as well as </w:t>
      </w:r>
      <w:r w:rsidRPr="00AF65D1">
        <w:rPr>
          <w:sz w:val="28"/>
          <w:szCs w:val="28"/>
        </w:rPr>
        <w:t>temporary</w:t>
      </w:r>
      <w:r>
        <w:rPr>
          <w:sz w:val="28"/>
          <w:szCs w:val="28"/>
        </w:rPr>
        <w:t xml:space="preserve">/ </w:t>
      </w:r>
      <w:r w:rsidRPr="00AF65D1">
        <w:rPr>
          <w:sz w:val="28"/>
          <w:szCs w:val="28"/>
        </w:rPr>
        <w:t>relapsing</w:t>
      </w:r>
      <w:r>
        <w:rPr>
          <w:sz w:val="28"/>
          <w:szCs w:val="28"/>
        </w:rPr>
        <w:t>/</w:t>
      </w:r>
      <w:r w:rsidRPr="00AF65D1">
        <w:rPr>
          <w:sz w:val="28"/>
          <w:szCs w:val="28"/>
        </w:rPr>
        <w:t>remitting</w:t>
      </w:r>
      <w:r>
        <w:rPr>
          <w:sz w:val="28"/>
          <w:szCs w:val="28"/>
        </w:rPr>
        <w:t xml:space="preserve"> conditions</w:t>
      </w:r>
      <w:r w:rsidRPr="00AF65D1">
        <w:rPr>
          <w:sz w:val="28"/>
          <w:szCs w:val="28"/>
        </w:rPr>
        <w:t>, or long-term</w:t>
      </w:r>
      <w:r>
        <w:rPr>
          <w:sz w:val="28"/>
          <w:szCs w:val="28"/>
        </w:rPr>
        <w:t xml:space="preserve"> life situations. </w:t>
      </w:r>
    </w:p>
    <w:p w14:paraId="3D2F4357" w14:textId="77777777" w:rsidR="00C1578C" w:rsidRDefault="00C1578C" w:rsidP="00C1578C">
      <w:pPr>
        <w:rPr>
          <w:sz w:val="28"/>
          <w:szCs w:val="28"/>
        </w:rPr>
      </w:pPr>
      <w:r>
        <w:rPr>
          <w:sz w:val="28"/>
          <w:szCs w:val="28"/>
        </w:rPr>
        <w:t>W</w:t>
      </w:r>
      <w:r w:rsidRPr="00744AF2">
        <w:rPr>
          <w:sz w:val="28"/>
          <w:szCs w:val="28"/>
        </w:rPr>
        <w:t>e all play a</w:t>
      </w:r>
      <w:r>
        <w:rPr>
          <w:sz w:val="28"/>
          <w:szCs w:val="28"/>
        </w:rPr>
        <w:t xml:space="preserve"> role</w:t>
      </w:r>
      <w:r w:rsidRPr="00744AF2">
        <w:rPr>
          <w:sz w:val="28"/>
          <w:szCs w:val="28"/>
        </w:rPr>
        <w:t xml:space="preserve"> in </w:t>
      </w:r>
      <w:r>
        <w:rPr>
          <w:sz w:val="28"/>
          <w:szCs w:val="28"/>
        </w:rPr>
        <w:t>the</w:t>
      </w:r>
      <w:r w:rsidRPr="00744AF2">
        <w:rPr>
          <w:sz w:val="28"/>
          <w:szCs w:val="28"/>
        </w:rPr>
        <w:t xml:space="preserve"> ongoing effort to create a diverse</w:t>
      </w:r>
      <w:r>
        <w:rPr>
          <w:sz w:val="28"/>
          <w:szCs w:val="28"/>
        </w:rPr>
        <w:t>, equitable, inclusive, and accessible</w:t>
      </w:r>
      <w:r w:rsidRPr="00744AF2">
        <w:rPr>
          <w:sz w:val="28"/>
          <w:szCs w:val="28"/>
        </w:rPr>
        <w:t xml:space="preserve"> learning environment</w:t>
      </w:r>
      <w:r>
        <w:rPr>
          <w:sz w:val="28"/>
          <w:szCs w:val="28"/>
        </w:rPr>
        <w:t>. I hope you will join me in making our learning space a place where all learners find joy and success in learning Computer Science.</w:t>
      </w:r>
    </w:p>
    <w:p w14:paraId="6C7B7905" w14:textId="77777777" w:rsidR="009B684F" w:rsidRDefault="009B684F" w:rsidP="009B684F">
      <w:pPr>
        <w:rPr>
          <w:sz w:val="28"/>
          <w:szCs w:val="28"/>
        </w:rPr>
      </w:pPr>
      <w:bookmarkStart w:id="234" w:name="_Toc510520691"/>
      <w:bookmarkStart w:id="235" w:name="_Toc510520759"/>
      <w:bookmarkStart w:id="236" w:name="_Toc510520861"/>
      <w:bookmarkStart w:id="237" w:name="_Toc524333837"/>
      <w:bookmarkStart w:id="238" w:name="_Toc524333875"/>
      <w:bookmarkStart w:id="239" w:name="_Toc524334007"/>
      <w:bookmarkStart w:id="240" w:name="_Toc524353183"/>
      <w:bookmarkStart w:id="241" w:name="_Toc17727695"/>
      <w:bookmarkStart w:id="242" w:name="_Toc17729812"/>
      <w:bookmarkStart w:id="243" w:name="_Toc17730050"/>
      <w:bookmarkStart w:id="244" w:name="_Toc17750130"/>
      <w:bookmarkStart w:id="245" w:name="_Toc17750328"/>
      <w:bookmarkStart w:id="246" w:name="_Toc28800574"/>
      <w:bookmarkStart w:id="247" w:name="_Toc123823834"/>
      <w:bookmarkStart w:id="248" w:name="_Toc123823924"/>
      <w:bookmarkStart w:id="249" w:name="_Toc127028936"/>
      <w:bookmarkEnd w:id="219"/>
      <w:bookmarkEnd w:id="220"/>
      <w:bookmarkEnd w:id="221"/>
      <w:bookmarkEnd w:id="222"/>
      <w:bookmarkEnd w:id="223"/>
      <w:bookmarkEnd w:id="224"/>
      <w:bookmarkEnd w:id="227"/>
      <w:bookmarkEnd w:id="228"/>
      <w:bookmarkEnd w:id="229"/>
      <w:bookmarkEnd w:id="230"/>
      <w:bookmarkEnd w:id="231"/>
      <w:bookmarkEnd w:id="232"/>
      <w:bookmarkEnd w:id="233"/>
      <w:r>
        <w:rPr>
          <w:sz w:val="28"/>
          <w:szCs w:val="28"/>
        </w:rPr>
        <w:t>Campus Life Resources</w:t>
      </w:r>
    </w:p>
    <w:tbl>
      <w:tblPr>
        <w:tblStyle w:val="TableGrid"/>
        <w:tblW w:w="0" w:type="auto"/>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760"/>
      </w:tblGrid>
      <w:tr w:rsidR="009B684F" w14:paraId="2E07A354" w14:textId="77777777" w:rsidTr="0014001D">
        <w:tc>
          <w:tcPr>
            <w:tcW w:w="5040" w:type="dxa"/>
          </w:tcPr>
          <w:p w14:paraId="57DE9A0B" w14:textId="77777777" w:rsidR="009B684F" w:rsidRPr="00744AF2" w:rsidRDefault="009B684F" w:rsidP="009B684F">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Gender</w:t>
            </w:r>
          </w:p>
          <w:p w14:paraId="11C88120"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17" w:tgtFrame="_blank" w:tooltip="How do I change my preferred name?" w:history="1">
              <w:r w:rsidRPr="00744AF2">
                <w:rPr>
                  <w:rStyle w:val="Hyperlink"/>
                  <w:rFonts w:ascii="Lato" w:hAnsi="Lato"/>
                </w:rPr>
                <w:t>How do I update the college with my preferred name?</w:t>
              </w:r>
            </w:hyperlink>
          </w:p>
          <w:p w14:paraId="540E5608"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18" w:tgtFrame="_blank" w:tooltip="Where are the gender neutral restrooms?" w:history="1">
              <w:r w:rsidRPr="00744AF2">
                <w:rPr>
                  <w:rStyle w:val="Hyperlink"/>
                  <w:rFonts w:ascii="Lato" w:hAnsi="Lato"/>
                </w:rPr>
                <w:t xml:space="preserve">Where are </w:t>
              </w:r>
              <w:proofErr w:type="gramStart"/>
              <w:r w:rsidRPr="00744AF2">
                <w:rPr>
                  <w:rStyle w:val="Hyperlink"/>
                  <w:rFonts w:ascii="Lato" w:hAnsi="Lato"/>
                </w:rPr>
                <w:t>the all</w:t>
              </w:r>
              <w:proofErr w:type="gramEnd"/>
              <w:r w:rsidRPr="00744AF2">
                <w:rPr>
                  <w:rStyle w:val="Hyperlink"/>
                  <w:rFonts w:ascii="Lato" w:hAnsi="Lato"/>
                </w:rPr>
                <w:t xml:space="preserve"> gender restrooms on campus?</w:t>
              </w:r>
            </w:hyperlink>
          </w:p>
          <w:p w14:paraId="45074D98" w14:textId="77777777" w:rsidR="009B684F" w:rsidRPr="00744AF2" w:rsidRDefault="009B684F" w:rsidP="009B684F">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Financial</w:t>
            </w:r>
          </w:p>
          <w:p w14:paraId="44388E25"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19" w:tgtFrame="_blank" w:tooltip="Where can I find information on scholarships or financial aid?" w:history="1">
              <w:r w:rsidRPr="00744AF2">
                <w:rPr>
                  <w:rStyle w:val="Hyperlink"/>
                  <w:rFonts w:ascii="Lato" w:hAnsi="Lato"/>
                </w:rPr>
                <w:t>Where can I find information on scholarships or financial aid?</w:t>
              </w:r>
            </w:hyperlink>
          </w:p>
          <w:p w14:paraId="48B1F7AF"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0" w:tgtFrame="_blank" w:history="1">
              <w:r w:rsidRPr="00744AF2">
                <w:rPr>
                  <w:rStyle w:val="Hyperlink"/>
                  <w:rFonts w:ascii="Lato" w:hAnsi="Lato"/>
                </w:rPr>
                <w:t>Where can I get an emergency short-term personal loan?</w:t>
              </w:r>
            </w:hyperlink>
          </w:p>
          <w:p w14:paraId="6E77D109"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1" w:tgtFrame="_blank" w:history="1">
              <w:r w:rsidRPr="00744AF2">
                <w:rPr>
                  <w:rStyle w:val="Hyperlink"/>
                  <w:rFonts w:ascii="Lato" w:hAnsi="Lato"/>
                </w:rPr>
                <w:t>Where is the Food Pantry / Benefits Hub?</w:t>
              </w:r>
            </w:hyperlink>
          </w:p>
        </w:tc>
        <w:tc>
          <w:tcPr>
            <w:tcW w:w="4760" w:type="dxa"/>
          </w:tcPr>
          <w:p w14:paraId="059B25A8" w14:textId="77777777" w:rsidR="009B684F" w:rsidRPr="00744AF2" w:rsidRDefault="009B684F" w:rsidP="009B684F">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Mental Health</w:t>
            </w:r>
          </w:p>
          <w:p w14:paraId="2C005A5A"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2" w:tgtFrame="_blank" w:history="1">
              <w:r w:rsidRPr="00744AF2">
                <w:rPr>
                  <w:rStyle w:val="Hyperlink"/>
                  <w:rFonts w:ascii="Lato" w:hAnsi="Lato"/>
                </w:rPr>
                <w:t>Where can I talk to someone about mental health or counseling?</w:t>
              </w:r>
            </w:hyperlink>
          </w:p>
          <w:p w14:paraId="2496EAA4" w14:textId="77777777" w:rsidR="009B684F" w:rsidRPr="00744AF2" w:rsidRDefault="009B684F" w:rsidP="009B684F">
            <w:pPr>
              <w:pStyle w:val="ListParagraph"/>
              <w:numPr>
                <w:ilvl w:val="0"/>
                <w:numId w:val="48"/>
              </w:numPr>
              <w:shd w:val="clear" w:color="auto" w:fill="FFFFFF"/>
              <w:spacing w:before="100" w:beforeAutospacing="1" w:after="100" w:afterAutospacing="1"/>
              <w:jc w:val="left"/>
              <w:rPr>
                <w:rFonts w:ascii="Lato" w:hAnsi="Lato"/>
                <w:color w:val="2D3B45"/>
              </w:rPr>
            </w:pPr>
            <w:r w:rsidRPr="00744AF2">
              <w:rPr>
                <w:rStyle w:val="Strong"/>
                <w:rFonts w:ascii="Lato" w:hAnsi="Lato"/>
                <w:color w:val="2D3B45"/>
              </w:rPr>
              <w:t>Tell me about the...</w:t>
            </w:r>
          </w:p>
          <w:p w14:paraId="4CB4550B"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3" w:tgtFrame="_blank" w:history="1">
              <w:r w:rsidRPr="00744AF2">
                <w:rPr>
                  <w:rStyle w:val="Hyperlink"/>
                  <w:rFonts w:ascii="Lato" w:hAnsi="Lato"/>
                </w:rPr>
                <w:t>Multicultural Center</w:t>
              </w:r>
            </w:hyperlink>
          </w:p>
          <w:p w14:paraId="3D2F5B11"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4" w:tgtFrame="_blank" w:history="1">
              <w:r w:rsidRPr="00744AF2">
                <w:rPr>
                  <w:rStyle w:val="Hyperlink"/>
                  <w:rFonts w:ascii="Lato" w:hAnsi="Lato"/>
                </w:rPr>
                <w:t>Gender Equity Center</w:t>
              </w:r>
            </w:hyperlink>
          </w:p>
          <w:p w14:paraId="5CC56D5F"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5" w:tgtFrame="_blank" w:history="1">
              <w:r w:rsidRPr="00744AF2">
                <w:rPr>
                  <w:rStyle w:val="Hyperlink"/>
                  <w:rFonts w:ascii="Lato" w:hAnsi="Lato"/>
                </w:rPr>
                <w:t>Veteran and Military Services</w:t>
              </w:r>
            </w:hyperlink>
          </w:p>
          <w:p w14:paraId="1D01B952"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6" w:tgtFrame="_blank" w:history="1">
              <w:r w:rsidRPr="00744AF2">
                <w:rPr>
                  <w:rStyle w:val="Hyperlink"/>
                  <w:rFonts w:ascii="Lato" w:hAnsi="Lato"/>
                </w:rPr>
                <w:t>Parent/Child Center</w:t>
              </w:r>
            </w:hyperlink>
          </w:p>
          <w:p w14:paraId="662F302A" w14:textId="77777777" w:rsidR="009B684F" w:rsidRPr="00744AF2" w:rsidRDefault="009B684F" w:rsidP="009B684F">
            <w:pPr>
              <w:pStyle w:val="ListParagraph"/>
              <w:numPr>
                <w:ilvl w:val="1"/>
                <w:numId w:val="48"/>
              </w:numPr>
              <w:shd w:val="clear" w:color="auto" w:fill="FFFFFF"/>
              <w:spacing w:beforeAutospacing="1" w:afterAutospacing="1"/>
              <w:jc w:val="left"/>
              <w:rPr>
                <w:rFonts w:ascii="Lato" w:hAnsi="Lato"/>
                <w:color w:val="2D3B45"/>
              </w:rPr>
            </w:pPr>
            <w:hyperlink r:id="rId27" w:tgtFrame="_blank" w:history="1">
              <w:r w:rsidRPr="00744AF2">
                <w:rPr>
                  <w:rStyle w:val="Hyperlink"/>
                  <w:rFonts w:ascii="Lato" w:hAnsi="Lato"/>
                </w:rPr>
                <w:t>Living on campus in Student Housing</w:t>
              </w:r>
            </w:hyperlink>
          </w:p>
          <w:p w14:paraId="3B57AFFF" w14:textId="77777777" w:rsidR="009B684F" w:rsidRDefault="009B684F" w:rsidP="009B684F">
            <w:pPr>
              <w:pStyle w:val="ListParagraph"/>
              <w:numPr>
                <w:ilvl w:val="1"/>
                <w:numId w:val="48"/>
              </w:numPr>
              <w:shd w:val="clear" w:color="auto" w:fill="FFFFFF"/>
              <w:spacing w:before="100" w:beforeAutospacing="1" w:after="100" w:afterAutospacing="1"/>
              <w:jc w:val="left"/>
              <w:rPr>
                <w:sz w:val="28"/>
                <w:szCs w:val="28"/>
              </w:rPr>
            </w:pPr>
            <w:hyperlink r:id="rId28" w:tgtFrame="_blank" w:history="1">
              <w:r w:rsidRPr="00744AF2">
                <w:rPr>
                  <w:rStyle w:val="Hyperlink"/>
                  <w:rFonts w:ascii="Lato" w:hAnsi="Lato"/>
                </w:rPr>
                <w:t>Career Center</w:t>
              </w:r>
            </w:hyperlink>
          </w:p>
        </w:tc>
      </w:tr>
    </w:tbl>
    <w:p w14:paraId="2D2BB1F2" w14:textId="6EA15184" w:rsidR="003B1691" w:rsidRPr="009B5350" w:rsidRDefault="003B1691" w:rsidP="003B1691">
      <w:pPr>
        <w:pStyle w:val="Heading2"/>
        <w:rPr>
          <w:b/>
        </w:rPr>
      </w:pPr>
      <w:bookmarkStart w:id="250" w:name="_Toc193200583"/>
      <w:r w:rsidRPr="009B5350">
        <w:rPr>
          <w:b/>
        </w:rPr>
        <w:lastRenderedPageBreak/>
        <w:t>How to be Successful</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p>
    <w:p w14:paraId="00565660"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Come to class</w:t>
      </w:r>
      <w:r w:rsidRPr="009B5350">
        <w:rPr>
          <w:sz w:val="28"/>
          <w:szCs w:val="28"/>
        </w:rPr>
        <w:t xml:space="preserve">: Participating in class lectures and practice problems will give you structured time to absorb new concepts, practice them, and ask questions to the </w:t>
      </w:r>
      <w:proofErr w:type="gramStart"/>
      <w:r w:rsidRPr="009B5350">
        <w:rPr>
          <w:sz w:val="28"/>
          <w:szCs w:val="28"/>
        </w:rPr>
        <w:t>Instructor</w:t>
      </w:r>
      <w:proofErr w:type="gramEnd"/>
      <w:r w:rsidRPr="009B5350">
        <w:rPr>
          <w:sz w:val="28"/>
          <w:szCs w:val="28"/>
        </w:rPr>
        <w:t xml:space="preserve"> and your peers.</w:t>
      </w:r>
    </w:p>
    <w:p w14:paraId="0B3C62F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Ask for help early</w:t>
      </w:r>
      <w:r w:rsidRPr="009B5350">
        <w:rPr>
          <w:sz w:val="28"/>
          <w:szCs w:val="28"/>
        </w:rPr>
        <w:t>: In programming, everything stacks, meaning what you learn today, you WILL use tomorrow. Therefore, if you start to fall behind, it is imperative that you ask for help as soon as possible. </w:t>
      </w:r>
    </w:p>
    <w:p w14:paraId="26AD5927" w14:textId="77777777" w:rsidR="003B1691" w:rsidRPr="009B5350" w:rsidRDefault="003B1691" w:rsidP="003B1691">
      <w:pPr>
        <w:numPr>
          <w:ilvl w:val="0"/>
          <w:numId w:val="4"/>
        </w:numPr>
        <w:tabs>
          <w:tab w:val="num" w:pos="720"/>
        </w:tabs>
        <w:spacing w:line="240" w:lineRule="auto"/>
        <w:rPr>
          <w:sz w:val="28"/>
          <w:szCs w:val="28"/>
        </w:rPr>
      </w:pPr>
      <w:r w:rsidRPr="009B5350">
        <w:rPr>
          <w:b/>
          <w:sz w:val="28"/>
          <w:szCs w:val="28"/>
        </w:rPr>
        <w:t>Practice</w:t>
      </w:r>
      <w:r w:rsidRPr="009B5350">
        <w:rPr>
          <w:sz w:val="28"/>
          <w:szCs w:val="28"/>
        </w:rPr>
        <w:t xml:space="preserve">: It is not enough in programming to just read about or listen to lectures about concepts. It is important to solve problems both in-class and on your own. You should work through practice problems (like on </w:t>
      </w:r>
      <w:proofErr w:type="spellStart"/>
      <w:r w:rsidRPr="009B5350">
        <w:rPr>
          <w:sz w:val="28"/>
          <w:szCs w:val="28"/>
        </w:rPr>
        <w:t>PracticeIt</w:t>
      </w:r>
      <w:proofErr w:type="spellEnd"/>
      <w:r w:rsidRPr="009B5350">
        <w:rPr>
          <w:sz w:val="28"/>
          <w:szCs w:val="28"/>
        </w:rPr>
        <w:t>) until you are abl</w:t>
      </w:r>
      <w:r>
        <w:rPr>
          <w:sz w:val="28"/>
          <w:szCs w:val="28"/>
        </w:rPr>
        <w:t>e to solve them without the aid</w:t>
      </w:r>
      <w:r w:rsidRPr="009B5350">
        <w:rPr>
          <w:sz w:val="28"/>
          <w:szCs w:val="28"/>
        </w:rPr>
        <w:t xml:space="preserve"> of another person.</w:t>
      </w:r>
    </w:p>
    <w:p w14:paraId="73B7D417" w14:textId="6316D34B" w:rsidR="003B1691" w:rsidRPr="00B10452" w:rsidRDefault="003B1691" w:rsidP="003B1691">
      <w:pPr>
        <w:numPr>
          <w:ilvl w:val="0"/>
          <w:numId w:val="4"/>
        </w:numPr>
        <w:spacing w:line="240" w:lineRule="auto"/>
        <w:rPr>
          <w:sz w:val="28"/>
          <w:szCs w:val="28"/>
        </w:rPr>
      </w:pPr>
      <w:r w:rsidRPr="009B5350">
        <w:rPr>
          <w:b/>
          <w:sz w:val="28"/>
          <w:szCs w:val="28"/>
        </w:rPr>
        <w:t>Utilize the textbook, slides, and videos provided</w:t>
      </w:r>
      <w:r w:rsidRPr="009B5350">
        <w:rPr>
          <w:sz w:val="28"/>
          <w:szCs w:val="28"/>
        </w:rPr>
        <w:t>: While lecture will cover most of the concepts, the textbook, slides, and videos provided will provide more detail and reference outside of class. </w:t>
      </w:r>
      <w:bookmarkStart w:id="251" w:name="_Toc510520692"/>
      <w:bookmarkStart w:id="252" w:name="_Toc510520760"/>
      <w:bookmarkStart w:id="253" w:name="_Toc510520862"/>
      <w:bookmarkStart w:id="254" w:name="_Toc524333838"/>
      <w:bookmarkStart w:id="255" w:name="_Toc524333876"/>
      <w:bookmarkStart w:id="256" w:name="_Toc524334008"/>
      <w:bookmarkStart w:id="257" w:name="_Toc524353184"/>
      <w:bookmarkStart w:id="258" w:name="_Toc17727696"/>
    </w:p>
    <w:p w14:paraId="6E5068D8" w14:textId="77777777" w:rsidR="003B1691" w:rsidRPr="00815799" w:rsidRDefault="003B1691" w:rsidP="003B1691">
      <w:pPr>
        <w:pStyle w:val="Heading2"/>
        <w:rPr>
          <w:b/>
        </w:rPr>
      </w:pPr>
      <w:bookmarkStart w:id="259" w:name="_Toc17729813"/>
      <w:bookmarkStart w:id="260" w:name="_Toc17730051"/>
      <w:bookmarkStart w:id="261" w:name="_Toc17750131"/>
      <w:bookmarkStart w:id="262" w:name="_Toc17750329"/>
      <w:bookmarkStart w:id="263" w:name="_Toc28800575"/>
      <w:bookmarkStart w:id="264" w:name="_Toc123823835"/>
      <w:bookmarkStart w:id="265" w:name="_Toc123823925"/>
      <w:bookmarkStart w:id="266" w:name="_Toc127028937"/>
      <w:bookmarkStart w:id="267" w:name="_Toc193200584"/>
      <w:r w:rsidRPr="00815799">
        <w:rPr>
          <w:b/>
        </w:rPr>
        <w:t>Getting Unstuck</w:t>
      </w:r>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p>
    <w:p w14:paraId="1DD3154A" w14:textId="77777777" w:rsidR="003B1691" w:rsidRPr="00BE4BA8" w:rsidRDefault="003B1691" w:rsidP="003B1691">
      <w:pPr>
        <w:rPr>
          <w:sz w:val="28"/>
          <w:szCs w:val="28"/>
        </w:rPr>
      </w:pPr>
      <w:r>
        <w:rPr>
          <w:sz w:val="28"/>
          <w:szCs w:val="28"/>
        </w:rPr>
        <w:t>Getting stuck is part of the programming process</w:t>
      </w:r>
      <w:r w:rsidRPr="00BE4BA8">
        <w:rPr>
          <w:sz w:val="28"/>
          <w:szCs w:val="28"/>
        </w:rPr>
        <w:t>. However, one of the most useful skills you may learn from this course is "how to get unstuck."</w:t>
      </w:r>
    </w:p>
    <w:p w14:paraId="45E4843C" w14:textId="77777777" w:rsidR="003B1691" w:rsidRPr="00BE4BA8" w:rsidRDefault="003B1691" w:rsidP="003B1691">
      <w:pPr>
        <w:rPr>
          <w:sz w:val="28"/>
          <w:szCs w:val="28"/>
        </w:rPr>
      </w:pPr>
      <w:r w:rsidRPr="00BE4BA8">
        <w:rPr>
          <w:sz w:val="28"/>
          <w:szCs w:val="28"/>
        </w:rPr>
        <w:t>Here are some suggestions:</w:t>
      </w:r>
    </w:p>
    <w:p w14:paraId="6AB1CF28" w14:textId="77777777" w:rsidR="003B1691" w:rsidRPr="00BE4BA8" w:rsidRDefault="003B1691" w:rsidP="003B1691">
      <w:pPr>
        <w:numPr>
          <w:ilvl w:val="0"/>
          <w:numId w:val="6"/>
        </w:numPr>
        <w:spacing w:line="240" w:lineRule="auto"/>
        <w:rPr>
          <w:sz w:val="28"/>
          <w:szCs w:val="28"/>
        </w:rPr>
      </w:pPr>
      <w:r>
        <w:rPr>
          <w:b/>
          <w:bCs/>
          <w:sz w:val="28"/>
          <w:szCs w:val="28"/>
        </w:rPr>
        <w:t>Make systematic changes</w:t>
      </w:r>
      <w:r w:rsidRPr="00BE4BA8">
        <w:rPr>
          <w:b/>
          <w:bCs/>
          <w:sz w:val="28"/>
          <w:szCs w:val="28"/>
        </w:rPr>
        <w:t>.</w:t>
      </w:r>
      <w:r w:rsidRPr="00BE4BA8">
        <w:rPr>
          <w:sz w:val="28"/>
          <w:szCs w:val="28"/>
        </w:rPr>
        <w:t xml:space="preserve"> </w:t>
      </w:r>
      <w:r>
        <w:rPr>
          <w:sz w:val="28"/>
          <w:szCs w:val="28"/>
        </w:rPr>
        <w:t xml:space="preserve"> </w:t>
      </w:r>
      <w:r w:rsidRPr="00BE4BA8">
        <w:rPr>
          <w:sz w:val="28"/>
          <w:szCs w:val="28"/>
        </w:rPr>
        <w:t>Look carefully at the work you have just done. Try changing one thing and see what effect it has.</w:t>
      </w:r>
      <w:r>
        <w:rPr>
          <w:sz w:val="28"/>
          <w:szCs w:val="28"/>
        </w:rPr>
        <w:t xml:space="preserve"> </w:t>
      </w:r>
    </w:p>
    <w:p w14:paraId="426517CF" w14:textId="77777777" w:rsidR="003B1691" w:rsidRPr="00BE4BA8" w:rsidRDefault="003B1691" w:rsidP="003B1691">
      <w:pPr>
        <w:numPr>
          <w:ilvl w:val="0"/>
          <w:numId w:val="6"/>
        </w:numPr>
        <w:spacing w:line="240" w:lineRule="auto"/>
        <w:rPr>
          <w:sz w:val="28"/>
          <w:szCs w:val="28"/>
        </w:rPr>
      </w:pPr>
      <w:r w:rsidRPr="00BE4BA8">
        <w:rPr>
          <w:b/>
          <w:bCs/>
          <w:sz w:val="28"/>
          <w:szCs w:val="28"/>
        </w:rPr>
        <w:t>Talk to a rubber</w:t>
      </w:r>
      <w:r>
        <w:rPr>
          <w:b/>
          <w:bCs/>
          <w:sz w:val="28"/>
          <w:szCs w:val="28"/>
        </w:rPr>
        <w:t xml:space="preserve"> </w:t>
      </w:r>
      <w:r w:rsidRPr="00BE4BA8">
        <w:rPr>
          <w:b/>
          <w:bCs/>
          <w:sz w:val="28"/>
          <w:szCs w:val="28"/>
        </w:rPr>
        <w:t>duck.</w:t>
      </w:r>
      <w:r>
        <w:rPr>
          <w:b/>
          <w:bCs/>
          <w:sz w:val="28"/>
          <w:szCs w:val="28"/>
        </w:rPr>
        <w:t xml:space="preserve">  </w:t>
      </w:r>
      <w:r w:rsidRPr="00BE4BA8">
        <w:rPr>
          <w:sz w:val="28"/>
          <w:szCs w:val="28"/>
        </w:rPr>
        <w:t xml:space="preserve">No really, this is actually </w:t>
      </w:r>
      <w:hyperlink r:id="rId29" w:history="1">
        <w:r w:rsidRPr="00BE4BA8">
          <w:rPr>
            <w:rStyle w:val="Hyperlink"/>
            <w:sz w:val="28"/>
            <w:szCs w:val="28"/>
          </w:rPr>
          <w:t>a thing</w:t>
        </w:r>
      </w:hyperlink>
      <w:r w:rsidRPr="00BE4BA8">
        <w:rPr>
          <w:sz w:val="28"/>
          <w:szCs w:val="28"/>
        </w:rPr>
        <w:t>. Sometimes if you take a moment to tell someone (even someone non-techie) what you're trying to do, you'll end up having an Ah-Ha moment of clarity!</w:t>
      </w:r>
    </w:p>
    <w:p w14:paraId="3B4F37B7" w14:textId="77777777" w:rsidR="003B1691" w:rsidRPr="00BE4BA8" w:rsidRDefault="003B1691" w:rsidP="003B1691">
      <w:pPr>
        <w:numPr>
          <w:ilvl w:val="0"/>
          <w:numId w:val="6"/>
        </w:numPr>
        <w:spacing w:line="240" w:lineRule="auto"/>
        <w:rPr>
          <w:sz w:val="28"/>
          <w:szCs w:val="28"/>
        </w:rPr>
      </w:pPr>
      <w:r w:rsidRPr="00BE4BA8">
        <w:rPr>
          <w:b/>
          <w:bCs/>
          <w:sz w:val="28"/>
          <w:szCs w:val="28"/>
        </w:rPr>
        <w:t>Ask a classmate.</w:t>
      </w:r>
      <w:r w:rsidRPr="00BE4BA8">
        <w:rPr>
          <w:sz w:val="28"/>
          <w:szCs w:val="28"/>
        </w:rPr>
        <w:t xml:space="preserve"> Try to share ideas about how to figure out the problem rather than telling your classmate the answer. You'll learn as much by helping others find their mistakes as you will by finding your own.</w:t>
      </w:r>
    </w:p>
    <w:p w14:paraId="69194750" w14:textId="77777777" w:rsidR="003B1691" w:rsidRPr="00BE4BA8" w:rsidRDefault="003B1691" w:rsidP="003B1691">
      <w:pPr>
        <w:numPr>
          <w:ilvl w:val="0"/>
          <w:numId w:val="6"/>
        </w:numPr>
        <w:spacing w:line="240" w:lineRule="auto"/>
        <w:rPr>
          <w:sz w:val="28"/>
          <w:szCs w:val="28"/>
        </w:rPr>
      </w:pPr>
      <w:r w:rsidRPr="00BE4BA8">
        <w:rPr>
          <w:b/>
          <w:bCs/>
          <w:sz w:val="28"/>
          <w:szCs w:val="28"/>
        </w:rPr>
        <w:t>Take a break.</w:t>
      </w:r>
      <w:r w:rsidRPr="00BE4BA8">
        <w:rPr>
          <w:sz w:val="28"/>
          <w:szCs w:val="28"/>
        </w:rPr>
        <w:t xml:space="preserve"> </w:t>
      </w:r>
      <w:r>
        <w:rPr>
          <w:sz w:val="28"/>
          <w:szCs w:val="28"/>
        </w:rPr>
        <w:t xml:space="preserve"> </w:t>
      </w:r>
      <w:r w:rsidRPr="00BE4BA8">
        <w:rPr>
          <w:sz w:val="28"/>
          <w:szCs w:val="28"/>
        </w:rPr>
        <w:t>Sometimes you just need to take a break! Looking at code with a fresh set of eyes solves problems quicker than beating your head against the computer :)</w:t>
      </w:r>
    </w:p>
    <w:p w14:paraId="09D1AE1E" w14:textId="77777777" w:rsidR="003B1691" w:rsidRPr="00772D4E" w:rsidRDefault="003B1691" w:rsidP="003B1691">
      <w:pPr>
        <w:numPr>
          <w:ilvl w:val="0"/>
          <w:numId w:val="6"/>
        </w:numPr>
        <w:spacing w:line="240" w:lineRule="auto"/>
        <w:rPr>
          <w:sz w:val="28"/>
          <w:szCs w:val="28"/>
        </w:rPr>
      </w:pPr>
      <w:r w:rsidRPr="00772D4E">
        <w:rPr>
          <w:b/>
          <w:bCs/>
          <w:sz w:val="28"/>
          <w:szCs w:val="28"/>
          <w:highlight w:val="yellow"/>
        </w:rPr>
        <w:t xml:space="preserve">Ask the Instructor.  </w:t>
      </w:r>
      <w:r w:rsidRPr="00772D4E">
        <w:rPr>
          <w:sz w:val="28"/>
          <w:szCs w:val="28"/>
          <w:highlight w:val="yellow"/>
        </w:rPr>
        <w:t>I'm here to help you. It's literally my job</w:t>
      </w:r>
      <w:r w:rsidRPr="00772D4E">
        <w:rPr>
          <w:sz w:val="28"/>
          <w:szCs w:val="28"/>
        </w:rPr>
        <w:t>.</w:t>
      </w:r>
    </w:p>
    <w:p w14:paraId="4C117782" w14:textId="77777777" w:rsidR="003B1691" w:rsidRDefault="003B1691" w:rsidP="003B1691">
      <w:pPr>
        <w:rPr>
          <w:b/>
          <w:smallCaps/>
          <w:spacing w:val="5"/>
          <w:sz w:val="28"/>
          <w:szCs w:val="28"/>
        </w:rPr>
      </w:pPr>
      <w:bookmarkStart w:id="268" w:name="_Toc510520693"/>
      <w:bookmarkStart w:id="269" w:name="_Toc510520761"/>
      <w:bookmarkStart w:id="270" w:name="_Toc510520863"/>
      <w:bookmarkStart w:id="271" w:name="_Toc524333839"/>
      <w:bookmarkStart w:id="272" w:name="_Toc524333877"/>
      <w:bookmarkStart w:id="273" w:name="_Toc524334009"/>
      <w:bookmarkStart w:id="274" w:name="_Toc524353185"/>
      <w:bookmarkStart w:id="275" w:name="_Toc17727697"/>
      <w:r>
        <w:rPr>
          <w:b/>
        </w:rPr>
        <w:br w:type="page"/>
      </w:r>
    </w:p>
    <w:p w14:paraId="5522A26C" w14:textId="77777777" w:rsidR="003B1691" w:rsidRPr="00CC0142" w:rsidRDefault="003B1691" w:rsidP="00CC0142">
      <w:pPr>
        <w:pStyle w:val="Heading1"/>
        <w:rPr>
          <w:b/>
          <w:bCs/>
        </w:rPr>
      </w:pPr>
      <w:bookmarkStart w:id="276" w:name="_Toc17729814"/>
      <w:bookmarkStart w:id="277" w:name="_Toc17730052"/>
      <w:bookmarkStart w:id="278" w:name="_Toc17750132"/>
      <w:bookmarkStart w:id="279" w:name="_Toc17750330"/>
      <w:bookmarkStart w:id="280" w:name="_Toc28800576"/>
      <w:bookmarkStart w:id="281" w:name="_Toc123823836"/>
      <w:bookmarkStart w:id="282" w:name="_Toc123823926"/>
      <w:bookmarkStart w:id="283" w:name="_Toc127028938"/>
      <w:bookmarkStart w:id="284" w:name="_Toc193200585"/>
      <w:r w:rsidRPr="00CC0142">
        <w:rPr>
          <w:b/>
          <w:bCs/>
        </w:rPr>
        <w:lastRenderedPageBreak/>
        <w:t>Letter of Recommendation Requests</w:t>
      </w:r>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2070A604" w14:textId="77777777" w:rsidR="00204CC1" w:rsidRPr="00B40D85" w:rsidRDefault="00204CC1" w:rsidP="00204CC1">
      <w:pPr>
        <w:rPr>
          <w:sz w:val="28"/>
          <w:szCs w:val="28"/>
        </w:rPr>
      </w:pPr>
      <w:r w:rsidRPr="00B40D85">
        <w:rPr>
          <w:sz w:val="28"/>
          <w:szCs w:val="28"/>
        </w:rPr>
        <w:t xml:space="preserve">Letters of recommendation are often needed for applications to transfer universities, jobs, and internships. Instructors take pride in the letters that they write for students and can only craft strong letters for students whom they know well. Part of your job as a college student is to become the kind of student that a professor can speak highly of—hardworking, capable, and intellectually inquisitive. </w:t>
      </w:r>
    </w:p>
    <w:p w14:paraId="1C9DAAD1" w14:textId="77777777" w:rsidR="00204CC1" w:rsidRPr="00B40D85" w:rsidRDefault="00204CC1" w:rsidP="00204CC1">
      <w:pPr>
        <w:rPr>
          <w:b/>
          <w:iCs/>
          <w:sz w:val="28"/>
          <w:szCs w:val="24"/>
        </w:rPr>
      </w:pPr>
      <w:r w:rsidRPr="00B40D85">
        <w:rPr>
          <w:b/>
          <w:iCs/>
          <w:sz w:val="28"/>
          <w:szCs w:val="24"/>
        </w:rPr>
        <w:t>Before requesting a letter of recommendation, ask yourself:</w:t>
      </w:r>
    </w:p>
    <w:p w14:paraId="67AED2B7"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discussed my academic or career goals with this instructor?</w:t>
      </w:r>
    </w:p>
    <w:p w14:paraId="38D69890"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an excellent work ethic or produced quality work in this course?</w:t>
      </w:r>
    </w:p>
    <w:p w14:paraId="1BA79D3D"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demonstrated responsibility for my learning and active participation in class (good attendance, thoughtful communication with the instructor and my peers)?</w:t>
      </w:r>
    </w:p>
    <w:p w14:paraId="0847E73C"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Have I shown or communicated a passion for the subject or concepts that were taught?</w:t>
      </w:r>
    </w:p>
    <w:p w14:paraId="497E9381" w14:textId="77777777" w:rsidR="00204CC1" w:rsidRPr="00114B3C" w:rsidRDefault="00204CC1" w:rsidP="00204CC1">
      <w:pPr>
        <w:pStyle w:val="ListParagraph"/>
        <w:numPr>
          <w:ilvl w:val="0"/>
          <w:numId w:val="10"/>
        </w:numPr>
        <w:spacing w:after="0" w:line="240" w:lineRule="auto"/>
        <w:ind w:right="630"/>
        <w:jc w:val="left"/>
        <w:rPr>
          <w:iCs/>
          <w:sz w:val="28"/>
          <w:szCs w:val="24"/>
        </w:rPr>
      </w:pPr>
      <w:r w:rsidRPr="00114B3C">
        <w:rPr>
          <w:iCs/>
          <w:sz w:val="28"/>
          <w:szCs w:val="24"/>
        </w:rPr>
        <w:t>Will this instructor be able to incorporate personal and specific details about my academic growth or trajectory?</w:t>
      </w:r>
    </w:p>
    <w:p w14:paraId="17EDAA3C" w14:textId="77777777" w:rsidR="00204CC1" w:rsidRPr="00B40D85" w:rsidRDefault="00204CC1" w:rsidP="00204CC1">
      <w:pPr>
        <w:pStyle w:val="ListParagraph"/>
        <w:spacing w:after="0"/>
        <w:jc w:val="left"/>
        <w:rPr>
          <w:iCs/>
          <w:sz w:val="28"/>
          <w:szCs w:val="24"/>
        </w:rPr>
      </w:pPr>
    </w:p>
    <w:p w14:paraId="13A888A1" w14:textId="77777777" w:rsidR="00204CC1" w:rsidRPr="00B40D85" w:rsidRDefault="00204CC1" w:rsidP="00204CC1">
      <w:pPr>
        <w:rPr>
          <w:iCs/>
          <w:sz w:val="28"/>
          <w:szCs w:val="24"/>
        </w:rPr>
      </w:pPr>
      <w:r w:rsidRPr="00B40D85">
        <w:rPr>
          <w:iCs/>
          <w:sz w:val="28"/>
          <w:szCs w:val="24"/>
        </w:rPr>
        <w:t xml:space="preserve">It is not necessary that the person writing your recommendation be able to speak to every bullet point above, but they should be able to </w:t>
      </w:r>
      <w:r>
        <w:rPr>
          <w:iCs/>
          <w:sz w:val="28"/>
          <w:szCs w:val="24"/>
        </w:rPr>
        <w:t>address</w:t>
      </w:r>
      <w:r w:rsidRPr="00B40D85">
        <w:rPr>
          <w:iCs/>
          <w:sz w:val="28"/>
          <w:szCs w:val="24"/>
        </w:rPr>
        <w:t xml:space="preserve"> at least one.</w:t>
      </w:r>
    </w:p>
    <w:p w14:paraId="438E513E" w14:textId="77777777" w:rsidR="00204CC1" w:rsidRPr="00B40D85" w:rsidRDefault="00204CC1" w:rsidP="00204CC1">
      <w:pPr>
        <w:rPr>
          <w:rFonts w:ascii="Calibri" w:hAnsi="Calibri" w:cs="Calibri"/>
          <w:color w:val="212121"/>
          <w:sz w:val="24"/>
          <w:szCs w:val="22"/>
        </w:rPr>
      </w:pPr>
      <w:r w:rsidRPr="00B40D85">
        <w:rPr>
          <w:iCs/>
          <w:sz w:val="28"/>
          <w:szCs w:val="24"/>
        </w:rPr>
        <w:t xml:space="preserve">Sometimes you are asked if you would like to </w:t>
      </w:r>
      <w:r w:rsidRPr="009A4591">
        <w:rPr>
          <w:b/>
          <w:bCs/>
          <w:iCs/>
          <w:sz w:val="28"/>
          <w:szCs w:val="24"/>
        </w:rPr>
        <w:t>waive your rights</w:t>
      </w:r>
      <w:r w:rsidRPr="00B40D85">
        <w:rPr>
          <w:iCs/>
          <w:sz w:val="28"/>
          <w:szCs w:val="24"/>
        </w:rPr>
        <w:t xml:space="preserve"> to read the letter. One advantage to waiving your rights is that the people reading the letter will know it was written candidly, which could make the letter more influential.  The disadvantage is that you won’t get to see what </w:t>
      </w:r>
      <w:r>
        <w:rPr>
          <w:iCs/>
          <w:sz w:val="28"/>
          <w:szCs w:val="24"/>
        </w:rPr>
        <w:t>was written</w:t>
      </w:r>
      <w:r w:rsidRPr="00B40D85">
        <w:rPr>
          <w:iCs/>
          <w:sz w:val="28"/>
          <w:szCs w:val="24"/>
        </w:rPr>
        <w:t xml:space="preserve">. Thus, it is important to ask your potential recommender if they can provide a </w:t>
      </w:r>
      <w:r w:rsidRPr="00B40D85">
        <w:rPr>
          <w:i/>
          <w:iCs/>
          <w:sz w:val="28"/>
          <w:szCs w:val="24"/>
        </w:rPr>
        <w:t>positive</w:t>
      </w:r>
      <w:r w:rsidRPr="00B40D85">
        <w:rPr>
          <w:iCs/>
          <w:sz w:val="28"/>
          <w:szCs w:val="24"/>
        </w:rPr>
        <w:t xml:space="preserve"> letter.  If </w:t>
      </w:r>
      <w:r>
        <w:rPr>
          <w:iCs/>
          <w:sz w:val="28"/>
          <w:szCs w:val="24"/>
        </w:rPr>
        <w:t>they</w:t>
      </w:r>
      <w:r w:rsidRPr="00B40D85">
        <w:rPr>
          <w:iCs/>
          <w:sz w:val="28"/>
          <w:szCs w:val="24"/>
        </w:rPr>
        <w:t xml:space="preserve"> can’t say “yes” or suggest you ask another person, then ask someone else.</w:t>
      </w:r>
    </w:p>
    <w:p w14:paraId="45CF9FAC" w14:textId="77777777" w:rsidR="00204CC1" w:rsidRPr="00B40D85" w:rsidRDefault="00204CC1" w:rsidP="00204CC1">
      <w:pPr>
        <w:rPr>
          <w:iCs/>
          <w:sz w:val="28"/>
          <w:szCs w:val="24"/>
        </w:rPr>
      </w:pPr>
      <w:r>
        <w:rPr>
          <w:b/>
          <w:iCs/>
          <w:sz w:val="28"/>
          <w:szCs w:val="24"/>
        </w:rPr>
        <w:t>R</w:t>
      </w:r>
      <w:r w:rsidRPr="00B40D85">
        <w:rPr>
          <w:b/>
          <w:iCs/>
          <w:sz w:val="28"/>
          <w:szCs w:val="24"/>
        </w:rPr>
        <w:t>equests may be declined for a variety of reasons</w:t>
      </w:r>
      <w:r w:rsidRPr="00B40D85">
        <w:rPr>
          <w:iCs/>
          <w:sz w:val="28"/>
          <w:szCs w:val="24"/>
        </w:rPr>
        <w:t xml:space="preserve">, including, but not limited </w:t>
      </w:r>
      <w:proofErr w:type="gramStart"/>
      <w:r w:rsidRPr="00B40D85">
        <w:rPr>
          <w:iCs/>
          <w:sz w:val="28"/>
          <w:szCs w:val="24"/>
        </w:rPr>
        <w:t>to:</w:t>
      </w:r>
      <w:proofErr w:type="gramEnd"/>
      <w:r w:rsidRPr="00B40D85">
        <w:rPr>
          <w:iCs/>
          <w:sz w:val="28"/>
          <w:szCs w:val="24"/>
        </w:rPr>
        <w:t xml:space="preserve"> insufficient time to write the letter, not knowing the student well enough to provide specific character observations, or too much time has elapsed since working with the student.</w:t>
      </w:r>
    </w:p>
    <w:p w14:paraId="0707EB8B" w14:textId="492D75C1" w:rsidR="003B1691" w:rsidRPr="00EC06BF" w:rsidRDefault="00204CC1" w:rsidP="00204CC1">
      <w:pPr>
        <w:rPr>
          <w:b/>
          <w:iCs/>
          <w:sz w:val="28"/>
          <w:szCs w:val="28"/>
        </w:rPr>
      </w:pPr>
      <w:r w:rsidRPr="00D06CDE">
        <w:rPr>
          <w:b/>
          <w:iCs/>
          <w:sz w:val="28"/>
          <w:szCs w:val="24"/>
        </w:rPr>
        <w:t>Requests for recommendations</w:t>
      </w:r>
      <w:r w:rsidRPr="00B40D85">
        <w:rPr>
          <w:b/>
          <w:iCs/>
          <w:sz w:val="28"/>
          <w:szCs w:val="24"/>
        </w:rPr>
        <w:t xml:space="preserve"> should come well in advance of the deadline for submission </w:t>
      </w:r>
      <w:r w:rsidRPr="00B40D85">
        <w:rPr>
          <w:iCs/>
          <w:sz w:val="28"/>
          <w:szCs w:val="24"/>
        </w:rPr>
        <w:t>(i.e., at least 14 days in advance of the deadline</w:t>
      </w:r>
      <w:r>
        <w:rPr>
          <w:iCs/>
          <w:sz w:val="28"/>
          <w:szCs w:val="24"/>
        </w:rPr>
        <w:t>)</w:t>
      </w:r>
      <w:r w:rsidRPr="00B40D85">
        <w:rPr>
          <w:iCs/>
          <w:sz w:val="28"/>
          <w:szCs w:val="24"/>
        </w:rPr>
        <w:tab/>
      </w:r>
      <w:r w:rsidR="003B1691">
        <w:rPr>
          <w:b/>
          <w:iCs/>
          <w:sz w:val="28"/>
          <w:szCs w:val="28"/>
        </w:rPr>
        <w:br w:type="page"/>
      </w:r>
    </w:p>
    <w:p w14:paraId="55E3E10D" w14:textId="77777777" w:rsidR="003B1691" w:rsidRPr="00D808BB" w:rsidRDefault="003B1691" w:rsidP="003B1691">
      <w:pPr>
        <w:pStyle w:val="Heading1"/>
        <w:rPr>
          <w:b/>
        </w:rPr>
      </w:pPr>
      <w:bookmarkStart w:id="285" w:name="_Toc515994832"/>
      <w:bookmarkStart w:id="286" w:name="_Toc515994965"/>
      <w:bookmarkStart w:id="287" w:name="_Toc515995104"/>
      <w:bookmarkStart w:id="288" w:name="_Toc515995150"/>
      <w:bookmarkStart w:id="289" w:name="_Toc515996171"/>
      <w:bookmarkStart w:id="290" w:name="_Toc524353269"/>
      <w:bookmarkStart w:id="291" w:name="_Toc524353427"/>
      <w:bookmarkStart w:id="292" w:name="_Toc524358453"/>
      <w:bookmarkStart w:id="293" w:name="_Toc524358531"/>
      <w:bookmarkStart w:id="294" w:name="_Toc524358601"/>
      <w:bookmarkStart w:id="295" w:name="_Toc524358681"/>
      <w:bookmarkStart w:id="296" w:name="_Toc17729815"/>
      <w:bookmarkStart w:id="297" w:name="_Toc17730053"/>
      <w:bookmarkStart w:id="298" w:name="_Toc17750133"/>
      <w:bookmarkStart w:id="299" w:name="_Toc17750331"/>
      <w:bookmarkStart w:id="300" w:name="_Toc28800577"/>
      <w:bookmarkStart w:id="301" w:name="_Toc123823837"/>
      <w:bookmarkStart w:id="302" w:name="_Toc123823927"/>
      <w:bookmarkStart w:id="303" w:name="_Toc127028939"/>
      <w:bookmarkStart w:id="304" w:name="_Toc193200586"/>
      <w:r>
        <w:rPr>
          <w:b/>
        </w:rPr>
        <w:lastRenderedPageBreak/>
        <w:t>Student Services</w:t>
      </w:r>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14:paraId="511F0700" w14:textId="77777777" w:rsidR="00AC0CAF" w:rsidRDefault="00AC0CAF" w:rsidP="00AC0CAF">
      <w:pPr>
        <w:pStyle w:val="Heading2"/>
        <w:rPr>
          <w:b/>
        </w:rPr>
      </w:pPr>
      <w:bookmarkStart w:id="305" w:name="_Toc513565986"/>
      <w:bookmarkStart w:id="306" w:name="_Toc513566271"/>
      <w:bookmarkStart w:id="307" w:name="_Toc513566360"/>
      <w:bookmarkStart w:id="308" w:name="_Toc515994837"/>
      <w:bookmarkStart w:id="309" w:name="_Toc515994970"/>
      <w:bookmarkStart w:id="310" w:name="_Toc515995109"/>
      <w:bookmarkStart w:id="311" w:name="_Toc515995155"/>
      <w:bookmarkStart w:id="312" w:name="_Toc515996172"/>
      <w:bookmarkStart w:id="313" w:name="_Toc524353270"/>
      <w:bookmarkStart w:id="314" w:name="_Toc524353428"/>
      <w:bookmarkStart w:id="315" w:name="_Toc524358454"/>
      <w:bookmarkStart w:id="316" w:name="_Toc524358532"/>
      <w:bookmarkStart w:id="317" w:name="_Toc524358602"/>
      <w:bookmarkStart w:id="318" w:name="_Toc524358682"/>
      <w:bookmarkStart w:id="319" w:name="_Toc17729816"/>
      <w:bookmarkStart w:id="320" w:name="_Toc17730054"/>
      <w:bookmarkStart w:id="321" w:name="_Toc29034242"/>
      <w:bookmarkStart w:id="322" w:name="_Toc29034514"/>
      <w:bookmarkStart w:id="323" w:name="_Toc91059895"/>
      <w:bookmarkStart w:id="324" w:name="_Toc123823838"/>
      <w:bookmarkStart w:id="325" w:name="_Toc123823928"/>
      <w:bookmarkStart w:id="326" w:name="_Toc127028940"/>
      <w:bookmarkStart w:id="327" w:name="_Toc193200587"/>
      <w:bookmarkStart w:id="328" w:name="_Toc509386068"/>
      <w:bookmarkStart w:id="329" w:name="_Toc510519465"/>
      <w:bookmarkStart w:id="330" w:name="_Toc510519740"/>
      <w:bookmarkStart w:id="331" w:name="_Toc513565983"/>
      <w:bookmarkStart w:id="332" w:name="_Toc513566268"/>
      <w:bookmarkStart w:id="333" w:name="_Toc513566357"/>
      <w:bookmarkStart w:id="334" w:name="_Toc515994833"/>
      <w:bookmarkStart w:id="335" w:name="_Toc515994966"/>
      <w:bookmarkStart w:id="336" w:name="_Toc515995105"/>
      <w:bookmarkStart w:id="337" w:name="_Toc515995151"/>
      <w:r w:rsidRPr="00760BD4">
        <w:rPr>
          <w:b/>
        </w:rPr>
        <w:t>Campus Closures / Cancelled Class</w:t>
      </w:r>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p>
    <w:p w14:paraId="2E5C599A" w14:textId="77777777" w:rsidR="00AC0CAF" w:rsidRDefault="00AC0CAF" w:rsidP="00AC0CAF">
      <w:pPr>
        <w:rPr>
          <w:sz w:val="28"/>
        </w:rPr>
      </w:pPr>
      <w:r w:rsidRPr="00760BD4">
        <w:rPr>
          <w:sz w:val="28"/>
        </w:rPr>
        <w:t>There are two types of suspended operat</w:t>
      </w:r>
      <w:r>
        <w:rPr>
          <w:sz w:val="28"/>
        </w:rPr>
        <w:t xml:space="preserve">ions possible: campus is </w:t>
      </w:r>
      <w:proofErr w:type="gramStart"/>
      <w:r>
        <w:rPr>
          <w:sz w:val="28"/>
        </w:rPr>
        <w:t>closed</w:t>
      </w:r>
      <w:proofErr w:type="gramEnd"/>
      <w:r w:rsidRPr="00760BD4">
        <w:rPr>
          <w:sz w:val="28"/>
        </w:rPr>
        <w:t xml:space="preserve"> or classes are cancelled.  In the event of campus closure</w:t>
      </w:r>
      <w:r>
        <w:rPr>
          <w:sz w:val="28"/>
        </w:rPr>
        <w:t xml:space="preserve"> or cancelled class</w:t>
      </w:r>
      <w:r w:rsidRPr="00760BD4">
        <w:rPr>
          <w:sz w:val="28"/>
        </w:rPr>
        <w:t xml:space="preserve">, </w:t>
      </w:r>
      <w:r>
        <w:rPr>
          <w:sz w:val="28"/>
        </w:rPr>
        <w:t xml:space="preserve">students will be notified via Canvas of their expectations in relation to </w:t>
      </w:r>
      <w:proofErr w:type="gramStart"/>
      <w:r>
        <w:rPr>
          <w:sz w:val="28"/>
        </w:rPr>
        <w:t>school work</w:t>
      </w:r>
      <w:proofErr w:type="gramEnd"/>
      <w:r w:rsidRPr="00760BD4">
        <w:rPr>
          <w:sz w:val="28"/>
        </w:rPr>
        <w:t xml:space="preserve">.  </w:t>
      </w:r>
    </w:p>
    <w:p w14:paraId="27E6312E" w14:textId="77777777" w:rsidR="00AC0CAF" w:rsidRPr="00FF4715" w:rsidRDefault="00AC0CAF" w:rsidP="00AC0CAF">
      <w:pPr>
        <w:rPr>
          <w:sz w:val="28"/>
        </w:rPr>
      </w:pPr>
      <w:r>
        <w:rPr>
          <w:sz w:val="28"/>
        </w:rPr>
        <w:t xml:space="preserve">You can read Shoreline’s </w:t>
      </w:r>
      <w:hyperlink r:id="rId30" w:history="1">
        <w:r w:rsidRPr="00DE7B10">
          <w:rPr>
            <w:rStyle w:val="Hyperlink"/>
            <w:sz w:val="28"/>
          </w:rPr>
          <w:t>Suspended Operations Procedures</w:t>
        </w:r>
      </w:hyperlink>
    </w:p>
    <w:p w14:paraId="44F96915" w14:textId="77777777" w:rsidR="00AC0CAF" w:rsidRPr="00D808BB" w:rsidRDefault="00AC0CAF" w:rsidP="00AC0CAF">
      <w:pPr>
        <w:pStyle w:val="Heading2"/>
        <w:rPr>
          <w:b/>
        </w:rPr>
      </w:pPr>
      <w:bookmarkStart w:id="338" w:name="_Toc91059896"/>
      <w:bookmarkStart w:id="339" w:name="_Toc123823839"/>
      <w:bookmarkStart w:id="340" w:name="_Toc123823929"/>
      <w:bookmarkStart w:id="341" w:name="_Toc127028941"/>
      <w:bookmarkStart w:id="342" w:name="_Toc193200588"/>
      <w:bookmarkEnd w:id="328"/>
      <w:bookmarkEnd w:id="329"/>
      <w:bookmarkEnd w:id="330"/>
      <w:bookmarkEnd w:id="331"/>
      <w:bookmarkEnd w:id="332"/>
      <w:bookmarkEnd w:id="333"/>
      <w:bookmarkEnd w:id="334"/>
      <w:bookmarkEnd w:id="335"/>
      <w:bookmarkEnd w:id="336"/>
      <w:bookmarkEnd w:id="337"/>
      <w:r>
        <w:rPr>
          <w:b/>
        </w:rPr>
        <w:t>Access and Accommodations</w:t>
      </w:r>
      <w:bookmarkEnd w:id="338"/>
      <w:bookmarkEnd w:id="339"/>
      <w:bookmarkEnd w:id="340"/>
      <w:bookmarkEnd w:id="341"/>
      <w:bookmarkEnd w:id="342"/>
    </w:p>
    <w:p w14:paraId="2F412D63" w14:textId="77777777" w:rsidR="00AC0CAF" w:rsidRPr="00BE4BA8" w:rsidRDefault="00AC0CAF" w:rsidP="00AC0CAF">
      <w:pPr>
        <w:rPr>
          <w:sz w:val="28"/>
          <w:szCs w:val="28"/>
        </w:rPr>
      </w:pPr>
      <w:r w:rsidRPr="00BE4BA8">
        <w:rPr>
          <w:sz w:val="28"/>
          <w:szCs w:val="28"/>
        </w:rPr>
        <w:t xml:space="preserve">Shoreline Community College is committed to providing educational programs without regard to disabling conditions as defined by Section 504 of the Rehabilitation Act of 1973. Reasonable accommodations will be made and no otherwise qualified individual with disabling conditions shall, </w:t>
      </w:r>
      <w:proofErr w:type="gramStart"/>
      <w:r w:rsidRPr="00BE4BA8">
        <w:rPr>
          <w:sz w:val="28"/>
          <w:szCs w:val="28"/>
        </w:rPr>
        <w:t>on the basis of</w:t>
      </w:r>
      <w:proofErr w:type="gramEnd"/>
      <w:r w:rsidRPr="00BE4BA8">
        <w:rPr>
          <w:sz w:val="28"/>
          <w:szCs w:val="28"/>
        </w:rPr>
        <w:t xml:space="preserve"> disability, be excluded from participation in, be denied the benefits of, or otherwise be subjected to discrimination under any program, activity or service administered by the college.</w:t>
      </w:r>
    </w:p>
    <w:p w14:paraId="7276F1E0" w14:textId="77777777" w:rsidR="00AC0CAF" w:rsidRPr="00293767" w:rsidRDefault="00AC0CAF" w:rsidP="00AC0CAF">
      <w:pPr>
        <w:rPr>
          <w:color w:val="0563C1" w:themeColor="hyperlink"/>
          <w:sz w:val="28"/>
          <w:szCs w:val="28"/>
          <w:u w:val="single"/>
        </w:rPr>
      </w:pPr>
      <w:r>
        <w:rPr>
          <w:sz w:val="28"/>
          <w:szCs w:val="28"/>
        </w:rPr>
        <w:t>For more informati</w:t>
      </w:r>
      <w:r w:rsidRPr="007E1380">
        <w:rPr>
          <w:sz w:val="28"/>
          <w:szCs w:val="28"/>
        </w:rPr>
        <w:t xml:space="preserve">on: </w:t>
      </w:r>
      <w:hyperlink r:id="rId31" w:tgtFrame="_blank" w:history="1">
        <w:r w:rsidRPr="007E1380">
          <w:rPr>
            <w:rStyle w:val="Hyperlink"/>
            <w:sz w:val="28"/>
            <w:szCs w:val="28"/>
          </w:rPr>
          <w:t>Shoreline Student Accessibility Services</w:t>
        </w:r>
      </w:hyperlink>
    </w:p>
    <w:p w14:paraId="582A0015" w14:textId="77777777" w:rsidR="00AC0CAF" w:rsidRPr="00D808BB" w:rsidRDefault="00AC0CAF" w:rsidP="00AC0CAF">
      <w:pPr>
        <w:pStyle w:val="Heading2"/>
        <w:rPr>
          <w:b/>
        </w:rPr>
      </w:pPr>
      <w:bookmarkStart w:id="343" w:name="_Toc509386069"/>
      <w:bookmarkStart w:id="344" w:name="_Toc510519466"/>
      <w:bookmarkStart w:id="345" w:name="_Toc510519741"/>
      <w:bookmarkStart w:id="346" w:name="_Toc513565984"/>
      <w:bookmarkStart w:id="347" w:name="_Toc513566269"/>
      <w:bookmarkStart w:id="348" w:name="_Toc513566358"/>
      <w:bookmarkStart w:id="349" w:name="_Toc515994834"/>
      <w:bookmarkStart w:id="350" w:name="_Toc515994967"/>
      <w:bookmarkStart w:id="351" w:name="_Toc515995106"/>
      <w:bookmarkStart w:id="352" w:name="_Toc515995152"/>
      <w:bookmarkStart w:id="353" w:name="_Toc515996174"/>
      <w:bookmarkStart w:id="354" w:name="_Toc524353272"/>
      <w:bookmarkStart w:id="355" w:name="_Toc524353430"/>
      <w:bookmarkStart w:id="356" w:name="_Toc524358456"/>
      <w:bookmarkStart w:id="357" w:name="_Toc524358534"/>
      <w:bookmarkStart w:id="358" w:name="_Toc524358604"/>
      <w:bookmarkStart w:id="359" w:name="_Toc524358684"/>
      <w:bookmarkStart w:id="360" w:name="_Toc17729818"/>
      <w:bookmarkStart w:id="361" w:name="_Toc17730056"/>
      <w:bookmarkStart w:id="362" w:name="_Toc29034244"/>
      <w:bookmarkStart w:id="363" w:name="_Toc29034516"/>
      <w:bookmarkStart w:id="364" w:name="_Toc91059897"/>
      <w:bookmarkStart w:id="365" w:name="_Toc123823840"/>
      <w:bookmarkStart w:id="366" w:name="_Toc123823930"/>
      <w:bookmarkStart w:id="367" w:name="_Toc127028942"/>
      <w:bookmarkStart w:id="368" w:name="_Toc193200589"/>
      <w:bookmarkStart w:id="369" w:name="_Hlk127023334"/>
      <w:r w:rsidRPr="00D808BB">
        <w:rPr>
          <w:b/>
        </w:rPr>
        <w:t>Tutoring Services</w:t>
      </w:r>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p>
    <w:p w14:paraId="5E51FA12" w14:textId="77777777" w:rsidR="00AC0CAF" w:rsidRDefault="00AC0CAF" w:rsidP="00AC0CAF">
      <w:pPr>
        <w:rPr>
          <w:sz w:val="28"/>
          <w:szCs w:val="28"/>
        </w:rPr>
      </w:pPr>
      <w:r w:rsidRPr="00BE4BA8">
        <w:rPr>
          <w:sz w:val="28"/>
          <w:szCs w:val="28"/>
        </w:rPr>
        <w:t xml:space="preserve">Tutoring Services provides students with free one-on-one tutoring support for any Shoreline Community College classes. </w:t>
      </w:r>
      <w:r>
        <w:rPr>
          <w:sz w:val="28"/>
          <w:szCs w:val="28"/>
        </w:rPr>
        <w:t>Students can receive 2 hours of free tutoring a week per class they are registered for in a quarter.</w:t>
      </w:r>
    </w:p>
    <w:p w14:paraId="09F37995" w14:textId="77777777" w:rsidR="00AC0CAF" w:rsidRPr="00BE4BA8" w:rsidRDefault="00AC0CAF" w:rsidP="00AC0CAF">
      <w:pPr>
        <w:rPr>
          <w:sz w:val="28"/>
          <w:szCs w:val="28"/>
        </w:rPr>
      </w:pPr>
      <w:r w:rsidRPr="00BE4BA8">
        <w:rPr>
          <w:sz w:val="28"/>
          <w:szCs w:val="28"/>
        </w:rPr>
        <w:t xml:space="preserve">For more information and to apply for </w:t>
      </w:r>
      <w:r>
        <w:rPr>
          <w:sz w:val="28"/>
          <w:szCs w:val="28"/>
        </w:rPr>
        <w:t>tutoring</w:t>
      </w:r>
      <w:r w:rsidRPr="00BE4BA8">
        <w:rPr>
          <w:sz w:val="28"/>
          <w:szCs w:val="28"/>
        </w:rPr>
        <w:t xml:space="preserve"> assistance or to apply to become a tutor, please visit </w:t>
      </w:r>
      <w:r>
        <w:rPr>
          <w:sz w:val="28"/>
          <w:szCs w:val="28"/>
        </w:rPr>
        <w:t>the</w:t>
      </w:r>
      <w:r w:rsidRPr="00BE4BA8">
        <w:rPr>
          <w:sz w:val="28"/>
          <w:szCs w:val="28"/>
        </w:rPr>
        <w:t xml:space="preserve"> office in 4228 (Library), email </w:t>
      </w:r>
      <w:hyperlink r:id="rId32" w:history="1">
        <w:r w:rsidRPr="00DE7B10">
          <w:rPr>
            <w:rStyle w:val="Hyperlink"/>
            <w:sz w:val="28"/>
          </w:rPr>
          <w:t>pttutors@shoreline.edu</w:t>
        </w:r>
      </w:hyperlink>
      <w:r w:rsidRPr="00BE4BA8">
        <w:rPr>
          <w:sz w:val="28"/>
          <w:szCs w:val="28"/>
        </w:rPr>
        <w:t xml:space="preserve">, call 206-546-4776, or check out </w:t>
      </w:r>
      <w:r>
        <w:rPr>
          <w:sz w:val="28"/>
          <w:szCs w:val="28"/>
        </w:rPr>
        <w:t>the</w:t>
      </w:r>
      <w:r w:rsidRPr="00BE4BA8">
        <w:rPr>
          <w:sz w:val="28"/>
          <w:szCs w:val="28"/>
        </w:rPr>
        <w:t xml:space="preserve"> webpage: </w:t>
      </w:r>
      <w:hyperlink r:id="rId33" w:history="1">
        <w:r w:rsidRPr="00DE7B10">
          <w:rPr>
            <w:rStyle w:val="Hyperlink"/>
            <w:sz w:val="28"/>
          </w:rPr>
          <w:t>www.shoreline.edu/tutoring</w:t>
        </w:r>
      </w:hyperlink>
    </w:p>
    <w:bookmarkEnd w:id="369"/>
    <w:p w14:paraId="3BE2486D" w14:textId="5C1B3369" w:rsidR="003B1691" w:rsidRDefault="003B1691" w:rsidP="003B1691">
      <w:pPr>
        <w:rPr>
          <w:sz w:val="28"/>
          <w:szCs w:val="28"/>
        </w:rPr>
      </w:pPr>
    </w:p>
    <w:p w14:paraId="1A903231" w14:textId="28E23C9F" w:rsidR="00AC0CAF" w:rsidRDefault="00AC0CAF" w:rsidP="003B1691">
      <w:pPr>
        <w:rPr>
          <w:sz w:val="28"/>
          <w:szCs w:val="28"/>
        </w:rPr>
      </w:pPr>
    </w:p>
    <w:p w14:paraId="0A3C69CB" w14:textId="4AB355E8" w:rsidR="00AC0CAF" w:rsidRDefault="00AC0CAF" w:rsidP="003B1691">
      <w:pPr>
        <w:rPr>
          <w:sz w:val="28"/>
          <w:szCs w:val="28"/>
        </w:rPr>
      </w:pPr>
    </w:p>
    <w:p w14:paraId="5CF371DB" w14:textId="77777777" w:rsidR="00AC0CAF" w:rsidRDefault="00AC0CAF" w:rsidP="003B1691">
      <w:pPr>
        <w:rPr>
          <w:sz w:val="28"/>
          <w:szCs w:val="28"/>
        </w:rPr>
      </w:pPr>
    </w:p>
    <w:p w14:paraId="0C9040A2" w14:textId="77777777" w:rsidR="00201A7F" w:rsidRPr="00D808BB" w:rsidRDefault="00201A7F" w:rsidP="003B1691">
      <w:pPr>
        <w:rPr>
          <w:sz w:val="28"/>
          <w:szCs w:val="28"/>
        </w:rPr>
      </w:pPr>
    </w:p>
    <w:p w14:paraId="73014C0B" w14:textId="77777777" w:rsidR="003B1691" w:rsidRPr="00D808BB" w:rsidRDefault="003B1691" w:rsidP="003B1691">
      <w:pPr>
        <w:pStyle w:val="Heading2"/>
        <w:rPr>
          <w:b/>
        </w:rPr>
      </w:pPr>
      <w:bookmarkStart w:id="370" w:name="_Toc509386070"/>
      <w:bookmarkStart w:id="371" w:name="_Toc510519467"/>
      <w:bookmarkStart w:id="372" w:name="_Toc510519742"/>
      <w:bookmarkStart w:id="373" w:name="_Toc513565985"/>
      <w:bookmarkStart w:id="374" w:name="_Toc513566270"/>
      <w:bookmarkStart w:id="375" w:name="_Toc513566359"/>
      <w:bookmarkStart w:id="376" w:name="_Toc515994835"/>
      <w:bookmarkStart w:id="377" w:name="_Toc515994968"/>
      <w:bookmarkStart w:id="378" w:name="_Toc515995107"/>
      <w:bookmarkStart w:id="379" w:name="_Toc515995153"/>
      <w:bookmarkStart w:id="380" w:name="_Toc515996175"/>
      <w:bookmarkStart w:id="381" w:name="_Toc524353273"/>
      <w:bookmarkStart w:id="382" w:name="_Toc524353431"/>
      <w:bookmarkStart w:id="383" w:name="_Toc524358457"/>
      <w:bookmarkStart w:id="384" w:name="_Toc524358535"/>
      <w:bookmarkStart w:id="385" w:name="_Toc524358605"/>
      <w:bookmarkStart w:id="386" w:name="_Toc524358685"/>
      <w:bookmarkStart w:id="387" w:name="_Toc17729819"/>
      <w:bookmarkStart w:id="388" w:name="_Toc17730057"/>
      <w:bookmarkStart w:id="389" w:name="_Toc17750137"/>
      <w:bookmarkStart w:id="390" w:name="_Toc17750335"/>
      <w:bookmarkStart w:id="391" w:name="_Toc28800581"/>
      <w:bookmarkStart w:id="392" w:name="_Toc123823841"/>
      <w:bookmarkStart w:id="393" w:name="_Toc123823931"/>
      <w:bookmarkStart w:id="394" w:name="_Toc127028943"/>
      <w:bookmarkStart w:id="395" w:name="_Toc193200590"/>
      <w:r w:rsidRPr="00D808BB">
        <w:rPr>
          <w:b/>
        </w:rPr>
        <w:lastRenderedPageBreak/>
        <w:t>Counseling Center</w:t>
      </w:r>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p>
    <w:p w14:paraId="13CF4905" w14:textId="77777777" w:rsidR="003B1691" w:rsidRPr="00BE4BA8" w:rsidRDefault="003B1691" w:rsidP="003B1691">
      <w:pPr>
        <w:rPr>
          <w:sz w:val="28"/>
          <w:szCs w:val="28"/>
        </w:rPr>
      </w:pPr>
      <w:r w:rsidRPr="00BE4BA8">
        <w:rPr>
          <w:sz w:val="28"/>
          <w:szCs w:val="28"/>
        </w:rPr>
        <w:t xml:space="preserve">The Counseling Center </w:t>
      </w:r>
      <w:r w:rsidRPr="00C53FCF">
        <w:rPr>
          <w:sz w:val="28"/>
          <w:szCs w:val="28"/>
        </w:rPr>
        <w:t xml:space="preserve">provides </w:t>
      </w:r>
      <w:r w:rsidRPr="00C53FCF">
        <w:rPr>
          <w:bCs/>
          <w:sz w:val="28"/>
          <w:szCs w:val="28"/>
        </w:rPr>
        <w:t>free, confidential and professional counseling services, resources, and referral</w:t>
      </w:r>
      <w:r w:rsidRPr="00BE4BA8">
        <w:rPr>
          <w:sz w:val="28"/>
          <w:szCs w:val="28"/>
        </w:rPr>
        <w:t xml:space="preserve"> to support the academic and personal success, health, and well-being of our students and campus community.</w:t>
      </w:r>
    </w:p>
    <w:p w14:paraId="12310495" w14:textId="77777777" w:rsidR="003B1691" w:rsidRPr="00BE4BA8" w:rsidRDefault="003B1691" w:rsidP="003B1691">
      <w:pPr>
        <w:rPr>
          <w:sz w:val="28"/>
          <w:szCs w:val="28"/>
        </w:rPr>
      </w:pPr>
      <w:r w:rsidRPr="00BE4BA8">
        <w:rPr>
          <w:sz w:val="28"/>
          <w:szCs w:val="28"/>
        </w:rPr>
        <w:t>Students often visit the Counseling Center to discuss a wide variety of topics: depression, anxiety, relationship concerns, and stress management; indecision about major or career path; and academic concerns such as failing grades, struggling with a subject, or managing a learning disability. The Center also supports students who may be feeling suicidal or in crisis.</w:t>
      </w:r>
    </w:p>
    <w:p w14:paraId="7D8991B4" w14:textId="77777777" w:rsidR="003B1691" w:rsidRPr="00627C1C" w:rsidRDefault="003B1691" w:rsidP="003B1691">
      <w:pPr>
        <w:numPr>
          <w:ilvl w:val="0"/>
          <w:numId w:val="7"/>
        </w:numPr>
        <w:spacing w:after="0" w:line="240" w:lineRule="auto"/>
        <w:rPr>
          <w:sz w:val="28"/>
          <w:szCs w:val="28"/>
        </w:rPr>
      </w:pPr>
      <w:r>
        <w:rPr>
          <w:sz w:val="28"/>
          <w:szCs w:val="28"/>
        </w:rPr>
        <w:t xml:space="preserve">FOSS – 5245, </w:t>
      </w:r>
      <w:r w:rsidRPr="00BE4BA8">
        <w:rPr>
          <w:sz w:val="28"/>
          <w:szCs w:val="28"/>
        </w:rPr>
        <w:t>206-546-4594</w:t>
      </w:r>
      <w:r>
        <w:rPr>
          <w:sz w:val="28"/>
          <w:szCs w:val="28"/>
        </w:rPr>
        <w:t xml:space="preserve">, </w:t>
      </w:r>
      <w:hyperlink r:id="rId34" w:history="1">
        <w:r w:rsidRPr="00627C1C">
          <w:rPr>
            <w:rStyle w:val="Hyperlink"/>
            <w:sz w:val="28"/>
          </w:rPr>
          <w:t>www.shoreline.edu/counseling-center</w:t>
        </w:r>
      </w:hyperlink>
    </w:p>
    <w:p w14:paraId="21A7B4D5" w14:textId="77777777" w:rsidR="003B1691" w:rsidRPr="00BE4BA8" w:rsidRDefault="003B1691" w:rsidP="003B1691">
      <w:pPr>
        <w:spacing w:after="0" w:line="240" w:lineRule="auto"/>
        <w:rPr>
          <w:sz w:val="28"/>
          <w:szCs w:val="28"/>
        </w:rPr>
      </w:pPr>
    </w:p>
    <w:p w14:paraId="39D10E65" w14:textId="77777777" w:rsidR="003B1691" w:rsidRPr="00BE4BA8" w:rsidRDefault="003B1691" w:rsidP="003B1691">
      <w:pPr>
        <w:rPr>
          <w:sz w:val="28"/>
          <w:szCs w:val="28"/>
        </w:rPr>
      </w:pPr>
      <w:r w:rsidRPr="00BE4BA8">
        <w:rPr>
          <w:sz w:val="28"/>
          <w:szCs w:val="28"/>
        </w:rPr>
        <w:t>Need support when they are not available? For 24/7 emergency counseling, referral, or assistance please contact:</w:t>
      </w:r>
    </w:p>
    <w:p w14:paraId="24220951" w14:textId="77777777" w:rsidR="003B1691" w:rsidRPr="00BE4BA8" w:rsidRDefault="003B1691" w:rsidP="003B1691">
      <w:pPr>
        <w:numPr>
          <w:ilvl w:val="0"/>
          <w:numId w:val="8"/>
        </w:numPr>
        <w:spacing w:after="0" w:line="240" w:lineRule="auto"/>
        <w:rPr>
          <w:sz w:val="28"/>
          <w:szCs w:val="28"/>
        </w:rPr>
      </w:pPr>
      <w:r w:rsidRPr="00BE4BA8">
        <w:rPr>
          <w:sz w:val="28"/>
          <w:szCs w:val="28"/>
        </w:rPr>
        <w:t>King County: 24-Hour Crisis Line | 866-427-4747</w:t>
      </w:r>
    </w:p>
    <w:p w14:paraId="48CC2CFC" w14:textId="77777777" w:rsidR="003B1691" w:rsidRPr="00BE4BA8" w:rsidRDefault="003B1691" w:rsidP="003B1691">
      <w:pPr>
        <w:numPr>
          <w:ilvl w:val="0"/>
          <w:numId w:val="8"/>
        </w:numPr>
        <w:spacing w:after="0" w:line="240" w:lineRule="auto"/>
        <w:rPr>
          <w:sz w:val="28"/>
          <w:szCs w:val="28"/>
        </w:rPr>
      </w:pPr>
      <w:r w:rsidRPr="00BE4BA8">
        <w:rPr>
          <w:sz w:val="28"/>
          <w:szCs w:val="28"/>
        </w:rPr>
        <w:t>Snohomish County: 24-Hour Crisis Line | 800-584-3578</w:t>
      </w:r>
    </w:p>
    <w:p w14:paraId="5BE6A11A" w14:textId="77777777" w:rsidR="003B1691" w:rsidRPr="00BE4BA8" w:rsidRDefault="003B1691" w:rsidP="003B1691">
      <w:pPr>
        <w:numPr>
          <w:ilvl w:val="0"/>
          <w:numId w:val="8"/>
        </w:numPr>
        <w:spacing w:after="0" w:line="240" w:lineRule="auto"/>
        <w:rPr>
          <w:sz w:val="28"/>
          <w:szCs w:val="28"/>
        </w:rPr>
      </w:pPr>
      <w:r w:rsidRPr="00BE4BA8">
        <w:rPr>
          <w:sz w:val="28"/>
          <w:szCs w:val="28"/>
        </w:rPr>
        <w:t xml:space="preserve">Live Chat: </w:t>
      </w:r>
      <w:hyperlink r:id="rId35" w:history="1">
        <w:r w:rsidRPr="00DE7B10">
          <w:rPr>
            <w:rStyle w:val="Hyperlink"/>
            <w:sz w:val="28"/>
          </w:rPr>
          <w:t>crisischat.org</w:t>
        </w:r>
      </w:hyperlink>
      <w:r>
        <w:rPr>
          <w:sz w:val="28"/>
          <w:szCs w:val="28"/>
        </w:rPr>
        <w:t xml:space="preserve"> </w:t>
      </w:r>
    </w:p>
    <w:p w14:paraId="39BF4F51" w14:textId="77777777" w:rsidR="003B1691" w:rsidRDefault="003B1691" w:rsidP="003B1691">
      <w:pPr>
        <w:numPr>
          <w:ilvl w:val="0"/>
          <w:numId w:val="8"/>
        </w:numPr>
        <w:spacing w:after="0" w:line="240" w:lineRule="auto"/>
        <w:rPr>
          <w:sz w:val="28"/>
          <w:szCs w:val="28"/>
        </w:rPr>
      </w:pPr>
      <w:r w:rsidRPr="00BE4BA8">
        <w:rPr>
          <w:sz w:val="28"/>
          <w:szCs w:val="28"/>
        </w:rPr>
        <w:t>Crisis Text Line: Text 741741</w:t>
      </w:r>
    </w:p>
    <w:p w14:paraId="7B52AD57" w14:textId="77777777" w:rsidR="003B1691" w:rsidRPr="00001592" w:rsidRDefault="003B1691" w:rsidP="003B1691">
      <w:pPr>
        <w:numPr>
          <w:ilvl w:val="0"/>
          <w:numId w:val="8"/>
        </w:numPr>
        <w:spacing w:after="0" w:line="240" w:lineRule="auto"/>
        <w:rPr>
          <w:sz w:val="28"/>
          <w:szCs w:val="28"/>
        </w:rPr>
      </w:pPr>
      <w:r w:rsidRPr="00350FBA">
        <w:rPr>
          <w:sz w:val="28"/>
          <w:szCs w:val="28"/>
        </w:rPr>
        <w:t>911 (for immediate health-related emergency)</w:t>
      </w:r>
    </w:p>
    <w:p w14:paraId="6FE9103B" w14:textId="77777777" w:rsidR="003B1691" w:rsidRPr="00FF4715" w:rsidRDefault="003B1691" w:rsidP="003B1691">
      <w:pPr>
        <w:pStyle w:val="Heading2"/>
        <w:rPr>
          <w:b/>
        </w:rPr>
      </w:pPr>
      <w:bookmarkStart w:id="396" w:name="_Toc513565987"/>
      <w:bookmarkStart w:id="397" w:name="_Toc513566272"/>
      <w:bookmarkStart w:id="398" w:name="_Toc513566361"/>
      <w:bookmarkStart w:id="399" w:name="_Toc515994838"/>
      <w:bookmarkStart w:id="400" w:name="_Toc515994971"/>
      <w:bookmarkStart w:id="401" w:name="_Toc515995110"/>
      <w:bookmarkStart w:id="402" w:name="_Toc515995156"/>
      <w:bookmarkStart w:id="403" w:name="_Toc515996177"/>
      <w:bookmarkStart w:id="404" w:name="_Toc524353275"/>
      <w:bookmarkStart w:id="405" w:name="_Toc524353433"/>
      <w:bookmarkStart w:id="406" w:name="_Toc524358459"/>
      <w:bookmarkStart w:id="407" w:name="_Toc524358537"/>
      <w:bookmarkStart w:id="408" w:name="_Toc524358607"/>
      <w:bookmarkStart w:id="409" w:name="_Toc524358687"/>
      <w:bookmarkStart w:id="410" w:name="_Toc17729821"/>
      <w:bookmarkStart w:id="411" w:name="_Toc17730059"/>
      <w:bookmarkStart w:id="412" w:name="_Toc17750139"/>
      <w:bookmarkStart w:id="413" w:name="_Toc17750337"/>
      <w:bookmarkStart w:id="414" w:name="_Toc28800583"/>
      <w:bookmarkStart w:id="415" w:name="_Toc123823842"/>
      <w:bookmarkStart w:id="416" w:name="_Toc123823932"/>
      <w:bookmarkStart w:id="417" w:name="_Toc127028944"/>
      <w:bookmarkStart w:id="418" w:name="_Toc193200591"/>
      <w:r w:rsidRPr="00FF4715">
        <w:rPr>
          <w:b/>
        </w:rPr>
        <w:t>Additional Campus Resources</w:t>
      </w:r>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p>
    <w:p w14:paraId="5B2089E3" w14:textId="77777777" w:rsidR="003B1691" w:rsidRDefault="003B1691" w:rsidP="003B1691">
      <w:pPr>
        <w:rPr>
          <w:rFonts w:eastAsia="Times New Roman"/>
          <w:sz w:val="28"/>
          <w:szCs w:val="28"/>
        </w:rPr>
      </w:pPr>
      <w:bookmarkStart w:id="419" w:name="_Toc513565989"/>
      <w:r w:rsidRPr="00D80565">
        <w:rPr>
          <w:rFonts w:eastAsia="Times New Roman"/>
          <w:sz w:val="28"/>
          <w:szCs w:val="28"/>
        </w:rPr>
        <w:t xml:space="preserve">Check out the </w:t>
      </w:r>
      <w:hyperlink r:id="rId36" w:history="1">
        <w:r w:rsidRPr="00DE7B10">
          <w:rPr>
            <w:rStyle w:val="Hyperlink"/>
            <w:sz w:val="28"/>
          </w:rPr>
          <w:t>Current Students page</w:t>
        </w:r>
      </w:hyperlink>
      <w:r w:rsidRPr="00D80565">
        <w:rPr>
          <w:rFonts w:eastAsia="Times New Roman"/>
          <w:sz w:val="28"/>
          <w:szCs w:val="28"/>
        </w:rPr>
        <w:t xml:space="preserve"> for more information about</w:t>
      </w:r>
      <w:r>
        <w:rPr>
          <w:rFonts w:eastAsia="Times New Roman"/>
          <w:sz w:val="28"/>
          <w:szCs w:val="28"/>
        </w:rPr>
        <w:t xml:space="preserve"> </w:t>
      </w:r>
      <w:r w:rsidRPr="00D80565">
        <w:rPr>
          <w:rFonts w:eastAsia="Times New Roman"/>
          <w:sz w:val="28"/>
          <w:szCs w:val="28"/>
        </w:rPr>
        <w:t>Academic Support, Student Services</w:t>
      </w:r>
      <w:r>
        <w:rPr>
          <w:rFonts w:eastAsia="Times New Roman"/>
          <w:sz w:val="28"/>
          <w:szCs w:val="28"/>
        </w:rPr>
        <w:t>,</w:t>
      </w:r>
      <w:r w:rsidRPr="00D80565">
        <w:rPr>
          <w:rFonts w:eastAsia="Times New Roman"/>
          <w:sz w:val="28"/>
          <w:szCs w:val="28"/>
        </w:rPr>
        <w:t xml:space="preserve"> </w:t>
      </w:r>
      <w:r>
        <w:rPr>
          <w:rFonts w:eastAsia="Times New Roman"/>
          <w:sz w:val="28"/>
          <w:szCs w:val="28"/>
        </w:rPr>
        <w:t xml:space="preserve">Campus Life, </w:t>
      </w:r>
      <w:r w:rsidRPr="00D80565">
        <w:rPr>
          <w:rFonts w:eastAsia="Times New Roman"/>
          <w:sz w:val="28"/>
          <w:szCs w:val="28"/>
        </w:rPr>
        <w:t>and much more.</w:t>
      </w:r>
      <w:bookmarkEnd w:id="419"/>
    </w:p>
    <w:p w14:paraId="0A56BD62" w14:textId="77777777" w:rsidR="003B1691" w:rsidRPr="004D4770" w:rsidRDefault="003B1691" w:rsidP="003B1691">
      <w:pPr>
        <w:pStyle w:val="Heading1"/>
        <w:rPr>
          <w:b/>
        </w:rPr>
      </w:pPr>
      <w:bookmarkStart w:id="420" w:name="_Toc515994839"/>
      <w:bookmarkStart w:id="421" w:name="_Toc515994972"/>
      <w:bookmarkStart w:id="422" w:name="_Toc515995111"/>
      <w:bookmarkStart w:id="423" w:name="_Toc515995157"/>
      <w:r>
        <w:rPr>
          <w:b/>
        </w:rPr>
        <w:br w:type="page"/>
      </w:r>
      <w:bookmarkStart w:id="424" w:name="_Toc515996178"/>
      <w:bookmarkStart w:id="425" w:name="_Toc524353276"/>
      <w:bookmarkStart w:id="426" w:name="_Toc524353434"/>
      <w:bookmarkStart w:id="427" w:name="_Toc524358460"/>
      <w:bookmarkStart w:id="428" w:name="_Toc524358538"/>
      <w:bookmarkStart w:id="429" w:name="_Toc524358608"/>
      <w:bookmarkStart w:id="430" w:name="_Toc524358688"/>
      <w:bookmarkStart w:id="431" w:name="_Toc17729822"/>
      <w:bookmarkStart w:id="432" w:name="_Toc17730060"/>
      <w:bookmarkStart w:id="433" w:name="_Toc17750140"/>
      <w:bookmarkStart w:id="434" w:name="_Toc17750338"/>
      <w:bookmarkStart w:id="435" w:name="_Toc28800584"/>
      <w:bookmarkStart w:id="436" w:name="_Toc123823843"/>
      <w:bookmarkStart w:id="437" w:name="_Toc123823933"/>
      <w:bookmarkStart w:id="438" w:name="_Toc127028945"/>
      <w:bookmarkStart w:id="439" w:name="_Toc193200592"/>
      <w:r w:rsidRPr="00EE0ECC">
        <w:rPr>
          <w:b/>
        </w:rPr>
        <w:lastRenderedPageBreak/>
        <w:t>Privacy Policies</w:t>
      </w:r>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14:paraId="3CAC0C01" w14:textId="77777777" w:rsidR="003B1691" w:rsidRPr="00EE0ECC" w:rsidRDefault="003B1691" w:rsidP="003B1691">
      <w:pPr>
        <w:rPr>
          <w:rFonts w:eastAsia="Times New Roman"/>
          <w:bCs/>
          <w:sz w:val="28"/>
          <w:szCs w:val="28"/>
        </w:rPr>
      </w:pPr>
      <w:r w:rsidRPr="00EE0ECC">
        <w:rPr>
          <w:rFonts w:eastAsia="Times New Roman"/>
          <w:bCs/>
          <w:sz w:val="28"/>
          <w:szCs w:val="28"/>
        </w:rPr>
        <w:t>To learn about the practices regarding personal information that may be collected from users in this course, check the privacy policies below:</w:t>
      </w:r>
    </w:p>
    <w:p w14:paraId="2F554D11" w14:textId="77777777" w:rsidR="003B1691" w:rsidRPr="00DE7B10" w:rsidRDefault="003B1691" w:rsidP="003B1691">
      <w:pPr>
        <w:pStyle w:val="ListParagraph"/>
        <w:numPr>
          <w:ilvl w:val="0"/>
          <w:numId w:val="33"/>
        </w:numPr>
      </w:pPr>
      <w:hyperlink r:id="rId37" w:history="1">
        <w:proofErr w:type="spellStart"/>
        <w:r>
          <w:rPr>
            <w:rStyle w:val="Hyperlink"/>
            <w:sz w:val="28"/>
          </w:rPr>
          <w:t>PracticeIt</w:t>
        </w:r>
        <w:proofErr w:type="spellEnd"/>
      </w:hyperlink>
      <w:r>
        <w:rPr>
          <w:rStyle w:val="Hyperlink"/>
          <w:sz w:val="28"/>
        </w:rPr>
        <w:t xml:space="preserve"> Privacy Policy</w:t>
      </w:r>
    </w:p>
    <w:p w14:paraId="767A62AF" w14:textId="77777777" w:rsidR="003B1691" w:rsidRPr="00DE7B10" w:rsidRDefault="003B1691" w:rsidP="003B1691">
      <w:pPr>
        <w:pStyle w:val="ListParagraph"/>
        <w:numPr>
          <w:ilvl w:val="0"/>
          <w:numId w:val="33"/>
        </w:numPr>
      </w:pPr>
      <w:hyperlink r:id="rId38" w:tgtFrame="_blank" w:history="1">
        <w:r w:rsidRPr="00DE7B10">
          <w:rPr>
            <w:rStyle w:val="Hyperlink"/>
            <w:sz w:val="28"/>
          </w:rPr>
          <w:t>Canvas</w:t>
        </w:r>
      </w:hyperlink>
    </w:p>
    <w:p w14:paraId="5028C7CA" w14:textId="77777777" w:rsidR="003B1691" w:rsidRPr="00DE7B10" w:rsidRDefault="003B1691" w:rsidP="003B1691">
      <w:pPr>
        <w:pStyle w:val="ListParagraph"/>
        <w:numPr>
          <w:ilvl w:val="0"/>
          <w:numId w:val="33"/>
        </w:numPr>
      </w:pPr>
      <w:hyperlink r:id="rId39" w:tgtFrame="_blank" w:history="1">
        <w:r w:rsidRPr="00DE7B10">
          <w:rPr>
            <w:rStyle w:val="Hyperlink"/>
            <w:sz w:val="28"/>
          </w:rPr>
          <w:t>Panopto</w:t>
        </w:r>
      </w:hyperlink>
    </w:p>
    <w:p w14:paraId="47855FBB" w14:textId="77777777" w:rsidR="003B1691" w:rsidRPr="00DE7B10" w:rsidRDefault="003B1691" w:rsidP="003B1691">
      <w:pPr>
        <w:pStyle w:val="ListParagraph"/>
        <w:numPr>
          <w:ilvl w:val="0"/>
          <w:numId w:val="33"/>
        </w:numPr>
      </w:pPr>
      <w:hyperlink r:id="rId40" w:tgtFrame="_blank" w:history="1">
        <w:r w:rsidRPr="00DE7B10">
          <w:rPr>
            <w:rStyle w:val="Hyperlink"/>
            <w:sz w:val="28"/>
          </w:rPr>
          <w:t>Shoreline Privacy Policies</w:t>
        </w:r>
      </w:hyperlink>
    </w:p>
    <w:p w14:paraId="62B6707C" w14:textId="77777777" w:rsidR="003B1691" w:rsidRPr="00DE7B10" w:rsidRDefault="003B1691" w:rsidP="003B1691">
      <w:pPr>
        <w:pStyle w:val="ListParagraph"/>
        <w:numPr>
          <w:ilvl w:val="0"/>
          <w:numId w:val="33"/>
        </w:numPr>
      </w:pPr>
      <w:hyperlink r:id="rId41" w:tgtFrame="_blank" w:history="1">
        <w:r w:rsidRPr="00DE7B10">
          <w:rPr>
            <w:rStyle w:val="Hyperlink"/>
            <w:sz w:val="28"/>
          </w:rPr>
          <w:t>Student Policies</w:t>
        </w:r>
      </w:hyperlink>
    </w:p>
    <w:p w14:paraId="0C061FF0" w14:textId="77777777" w:rsidR="003B1691" w:rsidRPr="00DE7B10" w:rsidRDefault="003B1691" w:rsidP="003B1691">
      <w:pPr>
        <w:pStyle w:val="ListParagraph"/>
        <w:numPr>
          <w:ilvl w:val="0"/>
          <w:numId w:val="33"/>
        </w:numPr>
      </w:pPr>
      <w:hyperlink r:id="rId42" w:tgtFrame="_blank" w:history="1">
        <w:r w:rsidRPr="00DE7B10">
          <w:rPr>
            <w:rStyle w:val="Hyperlink"/>
            <w:sz w:val="28"/>
          </w:rPr>
          <w:t>Microsoft 365 </w:t>
        </w:r>
      </w:hyperlink>
    </w:p>
    <w:p w14:paraId="6203FA53" w14:textId="77777777" w:rsidR="003B1691" w:rsidRPr="00DE7B10" w:rsidRDefault="003B1691" w:rsidP="003B1691">
      <w:pPr>
        <w:pStyle w:val="ListParagraph"/>
        <w:numPr>
          <w:ilvl w:val="0"/>
          <w:numId w:val="33"/>
        </w:numPr>
      </w:pPr>
      <w:hyperlink r:id="rId43" w:tgtFrame="_blank" w:history="1">
        <w:r w:rsidRPr="00DE7B10">
          <w:rPr>
            <w:rStyle w:val="Hyperlink"/>
            <w:sz w:val="28"/>
          </w:rPr>
          <w:t xml:space="preserve">Google Privacy Policy </w:t>
        </w:r>
      </w:hyperlink>
    </w:p>
    <w:p w14:paraId="4DA72E93" w14:textId="77777777" w:rsidR="003B1691" w:rsidRPr="00EE0ECC" w:rsidRDefault="003B1691" w:rsidP="003B1691">
      <w:pPr>
        <w:pStyle w:val="Heading1"/>
        <w:rPr>
          <w:b/>
        </w:rPr>
      </w:pPr>
      <w:bookmarkStart w:id="440" w:name="_Toc515994840"/>
      <w:bookmarkStart w:id="441" w:name="_Toc515994973"/>
      <w:bookmarkStart w:id="442" w:name="_Toc515995112"/>
      <w:bookmarkStart w:id="443" w:name="_Toc515995158"/>
      <w:bookmarkStart w:id="444" w:name="_Toc515996179"/>
      <w:bookmarkStart w:id="445" w:name="_Toc524353277"/>
      <w:bookmarkStart w:id="446" w:name="_Toc524353435"/>
      <w:bookmarkStart w:id="447" w:name="_Toc524358461"/>
      <w:bookmarkStart w:id="448" w:name="_Toc524358539"/>
      <w:bookmarkStart w:id="449" w:name="_Toc524358609"/>
      <w:bookmarkStart w:id="450" w:name="_Toc524358689"/>
      <w:bookmarkStart w:id="451" w:name="_Toc17729823"/>
      <w:bookmarkStart w:id="452" w:name="_Toc17730061"/>
      <w:bookmarkStart w:id="453" w:name="_Toc17750141"/>
      <w:bookmarkStart w:id="454" w:name="_Toc17750339"/>
      <w:bookmarkStart w:id="455" w:name="_Toc28800585"/>
      <w:bookmarkStart w:id="456" w:name="_Toc123823844"/>
      <w:bookmarkStart w:id="457" w:name="_Toc123823934"/>
      <w:bookmarkStart w:id="458" w:name="_Toc127028946"/>
      <w:bookmarkStart w:id="459" w:name="_Toc193200593"/>
      <w:r>
        <w:rPr>
          <w:b/>
        </w:rPr>
        <w:t>Accessibility</w:t>
      </w:r>
      <w:r w:rsidRPr="00EE0ECC">
        <w:rPr>
          <w:b/>
        </w:rPr>
        <w:t xml:space="preserve"> Policies</w:t>
      </w:r>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p>
    <w:p w14:paraId="21B290E0" w14:textId="77777777" w:rsidR="003B1691" w:rsidRPr="00EE0ECC" w:rsidRDefault="003B1691" w:rsidP="003B1691">
      <w:pPr>
        <w:rPr>
          <w:rFonts w:eastAsia="Times New Roman"/>
          <w:bCs/>
          <w:sz w:val="28"/>
          <w:szCs w:val="28"/>
        </w:rPr>
      </w:pPr>
      <w:r w:rsidRPr="00EE0ECC">
        <w:rPr>
          <w:rFonts w:eastAsia="Times New Roman"/>
          <w:bCs/>
          <w:sz w:val="28"/>
          <w:szCs w:val="28"/>
        </w:rPr>
        <w:t>Below are links to accessibility policies for sites used within this course:</w:t>
      </w:r>
    </w:p>
    <w:p w14:paraId="5A6CA230" w14:textId="77777777" w:rsidR="003B1691" w:rsidRPr="00DE7B10" w:rsidRDefault="003B1691" w:rsidP="003B1691">
      <w:pPr>
        <w:pStyle w:val="ListParagraph"/>
        <w:numPr>
          <w:ilvl w:val="0"/>
          <w:numId w:val="36"/>
        </w:numPr>
        <w:rPr>
          <w:sz w:val="28"/>
          <w:szCs w:val="28"/>
        </w:rPr>
      </w:pPr>
      <w:hyperlink r:id="rId44" w:tgtFrame="_blank" w:history="1">
        <w:r w:rsidRPr="00DE7B10">
          <w:rPr>
            <w:rStyle w:val="Hyperlink"/>
            <w:sz w:val="28"/>
            <w:szCs w:val="28"/>
          </w:rPr>
          <w:t>Canvas</w:t>
        </w:r>
      </w:hyperlink>
    </w:p>
    <w:p w14:paraId="1496E9DA" w14:textId="77777777" w:rsidR="003B1691" w:rsidRPr="00DE7B10" w:rsidRDefault="003B1691" w:rsidP="003B1691">
      <w:pPr>
        <w:pStyle w:val="ListParagraph"/>
        <w:numPr>
          <w:ilvl w:val="0"/>
          <w:numId w:val="36"/>
        </w:numPr>
        <w:rPr>
          <w:sz w:val="28"/>
          <w:szCs w:val="28"/>
        </w:rPr>
      </w:pPr>
      <w:hyperlink r:id="rId45" w:history="1">
        <w:r w:rsidRPr="00DE7B10">
          <w:rPr>
            <w:rStyle w:val="Hyperlink"/>
            <w:sz w:val="28"/>
            <w:szCs w:val="28"/>
          </w:rPr>
          <w:t>Panopto Accessibility Features</w:t>
        </w:r>
      </w:hyperlink>
    </w:p>
    <w:p w14:paraId="7C95FE93" w14:textId="77777777" w:rsidR="003B1691" w:rsidRPr="00DE7B10" w:rsidRDefault="003B1691" w:rsidP="003B1691">
      <w:pPr>
        <w:pStyle w:val="ListParagraph"/>
        <w:numPr>
          <w:ilvl w:val="0"/>
          <w:numId w:val="36"/>
        </w:numPr>
        <w:rPr>
          <w:sz w:val="28"/>
          <w:szCs w:val="28"/>
        </w:rPr>
      </w:pPr>
      <w:hyperlink r:id="rId46" w:tgtFrame="_blank" w:history="1">
        <w:r w:rsidRPr="00DE7B10">
          <w:rPr>
            <w:rStyle w:val="Hyperlink"/>
            <w:sz w:val="28"/>
            <w:szCs w:val="28"/>
          </w:rPr>
          <w:t>Shoreline Community College</w:t>
        </w:r>
      </w:hyperlink>
      <w:r w:rsidRPr="00DE7B10">
        <w:rPr>
          <w:sz w:val="28"/>
          <w:szCs w:val="28"/>
        </w:rPr>
        <w:t> </w:t>
      </w:r>
      <w:hyperlink r:id="rId47" w:tgtFrame="_blank" w:history="1">
        <w:r w:rsidRPr="00DE7B10">
          <w:rPr>
            <w:rStyle w:val="Hyperlink"/>
            <w:sz w:val="28"/>
            <w:szCs w:val="28"/>
          </w:rPr>
          <w:t>(Audio Version)</w:t>
        </w:r>
      </w:hyperlink>
      <w:r w:rsidRPr="00DE7B10">
        <w:rPr>
          <w:sz w:val="28"/>
          <w:szCs w:val="28"/>
        </w:rPr>
        <w:t xml:space="preserve">  </w:t>
      </w:r>
    </w:p>
    <w:p w14:paraId="215437F4" w14:textId="77777777" w:rsidR="003B1691" w:rsidRPr="00DE7B10" w:rsidRDefault="003B1691" w:rsidP="003B1691">
      <w:pPr>
        <w:pStyle w:val="ListParagraph"/>
        <w:numPr>
          <w:ilvl w:val="0"/>
          <w:numId w:val="36"/>
        </w:numPr>
        <w:rPr>
          <w:sz w:val="28"/>
          <w:szCs w:val="28"/>
        </w:rPr>
      </w:pPr>
      <w:hyperlink r:id="rId48" w:tgtFrame="_blank" w:history="1">
        <w:r w:rsidRPr="00DE7B10">
          <w:rPr>
            <w:rStyle w:val="Hyperlink"/>
            <w:sz w:val="28"/>
            <w:szCs w:val="28"/>
          </w:rPr>
          <w:t>Microsoft Office 365</w:t>
        </w:r>
      </w:hyperlink>
    </w:p>
    <w:p w14:paraId="36F34A82" w14:textId="77777777" w:rsidR="003B1691" w:rsidRPr="00DE7B10" w:rsidRDefault="003B1691" w:rsidP="003B1691">
      <w:pPr>
        <w:pStyle w:val="ListParagraph"/>
        <w:numPr>
          <w:ilvl w:val="0"/>
          <w:numId w:val="36"/>
        </w:numPr>
        <w:rPr>
          <w:sz w:val="28"/>
          <w:szCs w:val="28"/>
        </w:rPr>
      </w:pPr>
      <w:hyperlink r:id="rId49" w:tgtFrame="_blank" w:history="1">
        <w:r w:rsidRPr="00DE7B10">
          <w:rPr>
            <w:rStyle w:val="Hyperlink"/>
            <w:sz w:val="28"/>
            <w:szCs w:val="28"/>
          </w:rPr>
          <w:t>Google (covers YouTube)</w:t>
        </w:r>
      </w:hyperlink>
      <w:r w:rsidRPr="00DE7B10">
        <w:rPr>
          <w:sz w:val="28"/>
          <w:szCs w:val="28"/>
        </w:rPr>
        <w:t xml:space="preserve"> </w:t>
      </w:r>
    </w:p>
    <w:p w14:paraId="2E7E1FEA" w14:textId="77777777" w:rsidR="003B1691" w:rsidRPr="007541F6" w:rsidRDefault="003B1691" w:rsidP="003B1691">
      <w:pPr>
        <w:jc w:val="left"/>
        <w:rPr>
          <w:sz w:val="28"/>
          <w:szCs w:val="28"/>
        </w:rPr>
      </w:pPr>
    </w:p>
    <w:p w14:paraId="07CD0026" w14:textId="77777777" w:rsidR="007541F6" w:rsidRPr="007541F6" w:rsidRDefault="007541F6" w:rsidP="003B1691">
      <w:pPr>
        <w:pStyle w:val="Heading1"/>
        <w:rPr>
          <w:sz w:val="28"/>
          <w:szCs w:val="28"/>
        </w:rPr>
      </w:pPr>
    </w:p>
    <w:sectPr w:rsidR="007541F6" w:rsidRPr="007541F6" w:rsidSect="003A6C76">
      <w:footerReference w:type="even" r:id="rId50"/>
      <w:footerReference w:type="default" r:id="rId51"/>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5A226A" w14:textId="77777777" w:rsidR="002214D9" w:rsidRDefault="002214D9" w:rsidP="003B1691">
      <w:pPr>
        <w:spacing w:after="0" w:line="240" w:lineRule="auto"/>
      </w:pPr>
      <w:r>
        <w:separator/>
      </w:r>
    </w:p>
  </w:endnote>
  <w:endnote w:type="continuationSeparator" w:id="0">
    <w:p w14:paraId="0500D524" w14:textId="77777777" w:rsidR="002214D9" w:rsidRDefault="002214D9" w:rsidP="003B16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dale Mono">
    <w:altName w:val="Calibri"/>
    <w:panose1 w:val="020B0509000000000004"/>
    <w:charset w:val="00"/>
    <w:family w:val="modern"/>
    <w:pitch w:val="fixed"/>
    <w:sig w:usb0="00000287" w:usb1="00000000" w:usb2="00000000" w:usb3="00000000" w:csb0="0000009F" w:csb1="00000000"/>
  </w:font>
  <w:font w:name="Lato">
    <w:panose1 w:val="020F0502020204030203"/>
    <w:charset w:val="00"/>
    <w:family w:val="swiss"/>
    <w:pitch w:val="variable"/>
    <w:sig w:usb0="E10002FF" w:usb1="5000EC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870489816"/>
      <w:docPartObj>
        <w:docPartGallery w:val="Page Numbers (Bottom of Page)"/>
        <w:docPartUnique/>
      </w:docPartObj>
    </w:sdtPr>
    <w:sdtContent>
      <w:p w14:paraId="1DBC1077" w14:textId="1D5DEFA3"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93F21D" w14:textId="77777777" w:rsidR="00FA31B9" w:rsidRDefault="00FA31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74843716"/>
      <w:docPartObj>
        <w:docPartGallery w:val="Page Numbers (Bottom of Page)"/>
        <w:docPartUnique/>
      </w:docPartObj>
    </w:sdtPr>
    <w:sdtContent>
      <w:p w14:paraId="4863BA82" w14:textId="64C2CFAB" w:rsidR="00FA31B9" w:rsidRDefault="00FA31B9" w:rsidP="00FA31B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63C7510" w14:textId="77777777" w:rsidR="00FA31B9" w:rsidRDefault="00FA31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3BCEE" w14:textId="77777777" w:rsidR="002214D9" w:rsidRDefault="002214D9" w:rsidP="003B1691">
      <w:pPr>
        <w:spacing w:after="0" w:line="240" w:lineRule="auto"/>
      </w:pPr>
      <w:r>
        <w:separator/>
      </w:r>
    </w:p>
  </w:footnote>
  <w:footnote w:type="continuationSeparator" w:id="0">
    <w:p w14:paraId="6E9FF4D7" w14:textId="77777777" w:rsidR="002214D9" w:rsidRDefault="002214D9" w:rsidP="003B16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E27A5F"/>
    <w:multiLevelType w:val="multilevel"/>
    <w:tmpl w:val="CF80F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0F13EE7"/>
    <w:multiLevelType w:val="multilevel"/>
    <w:tmpl w:val="D0C22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4350F88"/>
    <w:multiLevelType w:val="hybridMultilevel"/>
    <w:tmpl w:val="6A1C50EC"/>
    <w:lvl w:ilvl="0" w:tplc="0190404A">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54737A4"/>
    <w:multiLevelType w:val="hybridMultilevel"/>
    <w:tmpl w:val="969A3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5FF29F0"/>
    <w:multiLevelType w:val="multilevel"/>
    <w:tmpl w:val="40AC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65F091E"/>
    <w:multiLevelType w:val="multilevel"/>
    <w:tmpl w:val="D16A4A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7C8243B"/>
    <w:multiLevelType w:val="hybridMultilevel"/>
    <w:tmpl w:val="5156DDFC"/>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BD4C78"/>
    <w:multiLevelType w:val="multilevel"/>
    <w:tmpl w:val="AC84B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BDD5417"/>
    <w:multiLevelType w:val="hybridMultilevel"/>
    <w:tmpl w:val="BCC20A3C"/>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BE876F2"/>
    <w:multiLevelType w:val="hybridMultilevel"/>
    <w:tmpl w:val="C4F8E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D0411FC"/>
    <w:multiLevelType w:val="multilevel"/>
    <w:tmpl w:val="48AA0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D454542"/>
    <w:multiLevelType w:val="hybridMultilevel"/>
    <w:tmpl w:val="5BF2BB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11F93AFD"/>
    <w:multiLevelType w:val="multilevel"/>
    <w:tmpl w:val="99ACD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696FEB"/>
    <w:multiLevelType w:val="multilevel"/>
    <w:tmpl w:val="B0C4D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6D1F7B"/>
    <w:multiLevelType w:val="multilevel"/>
    <w:tmpl w:val="E796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4007686"/>
    <w:multiLevelType w:val="multilevel"/>
    <w:tmpl w:val="85020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681799D"/>
    <w:multiLevelType w:val="hybridMultilevel"/>
    <w:tmpl w:val="82DCD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6881FDB"/>
    <w:multiLevelType w:val="multilevel"/>
    <w:tmpl w:val="787A4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553C88"/>
    <w:multiLevelType w:val="multilevel"/>
    <w:tmpl w:val="E07E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94509F"/>
    <w:multiLevelType w:val="multilevel"/>
    <w:tmpl w:val="423EA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B35E81"/>
    <w:multiLevelType w:val="multilevel"/>
    <w:tmpl w:val="90CE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EF6A9E"/>
    <w:multiLevelType w:val="hybridMultilevel"/>
    <w:tmpl w:val="D7EE5E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B9C71A3"/>
    <w:multiLevelType w:val="hybridMultilevel"/>
    <w:tmpl w:val="8E249196"/>
    <w:lvl w:ilvl="0" w:tplc="5D68DC58">
      <w:start w:val="1"/>
      <w:numFmt w:val="decimal"/>
      <w:lvlText w:val="%1."/>
      <w:lvlJc w:val="left"/>
      <w:pPr>
        <w:ind w:left="740" w:hanging="3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1C257300"/>
    <w:multiLevelType w:val="multilevel"/>
    <w:tmpl w:val="46F20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3F5748"/>
    <w:multiLevelType w:val="hybridMultilevel"/>
    <w:tmpl w:val="C4AEF2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F31600C"/>
    <w:multiLevelType w:val="multilevel"/>
    <w:tmpl w:val="FDD46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39A733C"/>
    <w:multiLevelType w:val="multilevel"/>
    <w:tmpl w:val="055AC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4080FF5"/>
    <w:multiLevelType w:val="multilevel"/>
    <w:tmpl w:val="C0503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B83311"/>
    <w:multiLevelType w:val="hybridMultilevel"/>
    <w:tmpl w:val="A5A41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5D47DEB"/>
    <w:multiLevelType w:val="hybridMultilevel"/>
    <w:tmpl w:val="0ED2C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BA5D01"/>
    <w:multiLevelType w:val="hybridMultilevel"/>
    <w:tmpl w:val="906C1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8534147"/>
    <w:multiLevelType w:val="hybridMultilevel"/>
    <w:tmpl w:val="10BAFA18"/>
    <w:lvl w:ilvl="0" w:tplc="DADCCEA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28A91938"/>
    <w:multiLevelType w:val="hybridMultilevel"/>
    <w:tmpl w:val="C0120926"/>
    <w:lvl w:ilvl="0" w:tplc="DADCCE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A651690"/>
    <w:multiLevelType w:val="multilevel"/>
    <w:tmpl w:val="7568A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E7251B"/>
    <w:multiLevelType w:val="multilevel"/>
    <w:tmpl w:val="85AC8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CA50069"/>
    <w:multiLevelType w:val="multilevel"/>
    <w:tmpl w:val="E84C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F1D3062"/>
    <w:multiLevelType w:val="multilevel"/>
    <w:tmpl w:val="98A46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06A097F"/>
    <w:multiLevelType w:val="multilevel"/>
    <w:tmpl w:val="05142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13E4A27"/>
    <w:multiLevelType w:val="multilevel"/>
    <w:tmpl w:val="065A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3113EE9"/>
    <w:multiLevelType w:val="multilevel"/>
    <w:tmpl w:val="787A6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4B67A3C"/>
    <w:multiLevelType w:val="hybridMultilevel"/>
    <w:tmpl w:val="A7501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36285E45"/>
    <w:multiLevelType w:val="hybridMultilevel"/>
    <w:tmpl w:val="68F88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65A4C0D"/>
    <w:multiLevelType w:val="multilevel"/>
    <w:tmpl w:val="8F4A9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76D7F61"/>
    <w:multiLevelType w:val="multilevel"/>
    <w:tmpl w:val="FE2A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7D768F9"/>
    <w:multiLevelType w:val="hybridMultilevel"/>
    <w:tmpl w:val="56F8E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38A849B1"/>
    <w:multiLevelType w:val="hybridMultilevel"/>
    <w:tmpl w:val="A01E26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D55316"/>
    <w:multiLevelType w:val="hybridMultilevel"/>
    <w:tmpl w:val="8A7AE3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3C1653F2"/>
    <w:multiLevelType w:val="hybridMultilevel"/>
    <w:tmpl w:val="52922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5022F14"/>
    <w:multiLevelType w:val="multilevel"/>
    <w:tmpl w:val="A16A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5E51CCC"/>
    <w:multiLevelType w:val="multilevel"/>
    <w:tmpl w:val="FE98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7CD4B45"/>
    <w:multiLevelType w:val="multilevel"/>
    <w:tmpl w:val="A89E6866"/>
    <w:lvl w:ilvl="0">
      <w:start w:val="1"/>
      <w:numFmt w:val="bullet"/>
      <w:lvlText w:val=""/>
      <w:lvlJc w:val="left"/>
      <w:pPr>
        <w:tabs>
          <w:tab w:val="num" w:pos="660"/>
        </w:tabs>
        <w:ind w:left="660" w:hanging="360"/>
      </w:pPr>
      <w:rPr>
        <w:rFonts w:ascii="Symbol" w:hAnsi="Symbol" w:hint="default"/>
        <w:sz w:val="20"/>
      </w:rPr>
    </w:lvl>
    <w:lvl w:ilvl="1" w:tentative="1">
      <w:start w:val="1"/>
      <w:numFmt w:val="bullet"/>
      <w:lvlText w:val="o"/>
      <w:lvlJc w:val="left"/>
      <w:pPr>
        <w:tabs>
          <w:tab w:val="num" w:pos="1380"/>
        </w:tabs>
        <w:ind w:left="1380" w:hanging="360"/>
      </w:pPr>
      <w:rPr>
        <w:rFonts w:ascii="Courier New" w:hAnsi="Courier New" w:hint="default"/>
        <w:sz w:val="20"/>
      </w:rPr>
    </w:lvl>
    <w:lvl w:ilvl="2" w:tentative="1">
      <w:start w:val="1"/>
      <w:numFmt w:val="bullet"/>
      <w:lvlText w:val=""/>
      <w:lvlJc w:val="left"/>
      <w:pPr>
        <w:tabs>
          <w:tab w:val="num" w:pos="2100"/>
        </w:tabs>
        <w:ind w:left="2100" w:hanging="360"/>
      </w:pPr>
      <w:rPr>
        <w:rFonts w:ascii="Wingdings" w:hAnsi="Wingdings" w:hint="default"/>
        <w:sz w:val="20"/>
      </w:rPr>
    </w:lvl>
    <w:lvl w:ilvl="3" w:tentative="1">
      <w:start w:val="1"/>
      <w:numFmt w:val="bullet"/>
      <w:lvlText w:val=""/>
      <w:lvlJc w:val="left"/>
      <w:pPr>
        <w:tabs>
          <w:tab w:val="num" w:pos="2820"/>
        </w:tabs>
        <w:ind w:left="2820" w:hanging="360"/>
      </w:pPr>
      <w:rPr>
        <w:rFonts w:ascii="Wingdings" w:hAnsi="Wingdings" w:hint="default"/>
        <w:sz w:val="20"/>
      </w:rPr>
    </w:lvl>
    <w:lvl w:ilvl="4" w:tentative="1">
      <w:start w:val="1"/>
      <w:numFmt w:val="bullet"/>
      <w:lvlText w:val=""/>
      <w:lvlJc w:val="left"/>
      <w:pPr>
        <w:tabs>
          <w:tab w:val="num" w:pos="3540"/>
        </w:tabs>
        <w:ind w:left="3540" w:hanging="360"/>
      </w:pPr>
      <w:rPr>
        <w:rFonts w:ascii="Wingdings" w:hAnsi="Wingdings" w:hint="default"/>
        <w:sz w:val="20"/>
      </w:rPr>
    </w:lvl>
    <w:lvl w:ilvl="5" w:tentative="1">
      <w:start w:val="1"/>
      <w:numFmt w:val="bullet"/>
      <w:lvlText w:val=""/>
      <w:lvlJc w:val="left"/>
      <w:pPr>
        <w:tabs>
          <w:tab w:val="num" w:pos="4260"/>
        </w:tabs>
        <w:ind w:left="4260" w:hanging="360"/>
      </w:pPr>
      <w:rPr>
        <w:rFonts w:ascii="Wingdings" w:hAnsi="Wingdings" w:hint="default"/>
        <w:sz w:val="20"/>
      </w:rPr>
    </w:lvl>
    <w:lvl w:ilvl="6" w:tentative="1">
      <w:start w:val="1"/>
      <w:numFmt w:val="bullet"/>
      <w:lvlText w:val=""/>
      <w:lvlJc w:val="left"/>
      <w:pPr>
        <w:tabs>
          <w:tab w:val="num" w:pos="4980"/>
        </w:tabs>
        <w:ind w:left="4980" w:hanging="360"/>
      </w:pPr>
      <w:rPr>
        <w:rFonts w:ascii="Wingdings" w:hAnsi="Wingdings" w:hint="default"/>
        <w:sz w:val="20"/>
      </w:rPr>
    </w:lvl>
    <w:lvl w:ilvl="7" w:tentative="1">
      <w:start w:val="1"/>
      <w:numFmt w:val="bullet"/>
      <w:lvlText w:val=""/>
      <w:lvlJc w:val="left"/>
      <w:pPr>
        <w:tabs>
          <w:tab w:val="num" w:pos="5700"/>
        </w:tabs>
        <w:ind w:left="5700" w:hanging="360"/>
      </w:pPr>
      <w:rPr>
        <w:rFonts w:ascii="Wingdings" w:hAnsi="Wingdings" w:hint="default"/>
        <w:sz w:val="20"/>
      </w:rPr>
    </w:lvl>
    <w:lvl w:ilvl="8" w:tentative="1">
      <w:start w:val="1"/>
      <w:numFmt w:val="bullet"/>
      <w:lvlText w:val=""/>
      <w:lvlJc w:val="left"/>
      <w:pPr>
        <w:tabs>
          <w:tab w:val="num" w:pos="6420"/>
        </w:tabs>
        <w:ind w:left="6420" w:hanging="360"/>
      </w:pPr>
      <w:rPr>
        <w:rFonts w:ascii="Wingdings" w:hAnsi="Wingdings" w:hint="default"/>
        <w:sz w:val="20"/>
      </w:rPr>
    </w:lvl>
  </w:abstractNum>
  <w:abstractNum w:abstractNumId="59" w15:restartNumberingAfterBreak="0">
    <w:nsid w:val="480F1D90"/>
    <w:multiLevelType w:val="hybridMultilevel"/>
    <w:tmpl w:val="C56AF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48884BB2"/>
    <w:multiLevelType w:val="multilevel"/>
    <w:tmpl w:val="6F6E4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8EA71F0"/>
    <w:multiLevelType w:val="multilevel"/>
    <w:tmpl w:val="BCD85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B7F7D21"/>
    <w:multiLevelType w:val="hybridMultilevel"/>
    <w:tmpl w:val="3CA624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C0D514B"/>
    <w:multiLevelType w:val="multilevel"/>
    <w:tmpl w:val="F75C4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D481267"/>
    <w:multiLevelType w:val="multilevel"/>
    <w:tmpl w:val="60703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F010FA6"/>
    <w:multiLevelType w:val="multilevel"/>
    <w:tmpl w:val="31AE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F6468EE"/>
    <w:multiLevelType w:val="multilevel"/>
    <w:tmpl w:val="9B40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15E4D3A"/>
    <w:multiLevelType w:val="hybridMultilevel"/>
    <w:tmpl w:val="FE28E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54440DA4"/>
    <w:multiLevelType w:val="hybridMultilevel"/>
    <w:tmpl w:val="EC0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48D59AC"/>
    <w:multiLevelType w:val="multilevel"/>
    <w:tmpl w:val="D8BEA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829709D"/>
    <w:multiLevelType w:val="multilevel"/>
    <w:tmpl w:val="28722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9C3491C"/>
    <w:multiLevelType w:val="hybridMultilevel"/>
    <w:tmpl w:val="E97E0D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2" w15:restartNumberingAfterBreak="0">
    <w:nsid w:val="5A26305F"/>
    <w:multiLevelType w:val="multilevel"/>
    <w:tmpl w:val="CAEA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D3B6900"/>
    <w:multiLevelType w:val="multilevel"/>
    <w:tmpl w:val="C5DE4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E4550E5"/>
    <w:multiLevelType w:val="multilevel"/>
    <w:tmpl w:val="58E01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0143944"/>
    <w:multiLevelType w:val="multilevel"/>
    <w:tmpl w:val="412C8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3AB6BE8"/>
    <w:multiLevelType w:val="multilevel"/>
    <w:tmpl w:val="F14C8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3F45E42"/>
    <w:multiLevelType w:val="hybridMultilevel"/>
    <w:tmpl w:val="B22CF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65053B9E"/>
    <w:multiLevelType w:val="hybridMultilevel"/>
    <w:tmpl w:val="9B58F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67E92CA1"/>
    <w:multiLevelType w:val="multilevel"/>
    <w:tmpl w:val="A7CE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001CE5"/>
    <w:multiLevelType w:val="multilevel"/>
    <w:tmpl w:val="700C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AD65D43"/>
    <w:multiLevelType w:val="multilevel"/>
    <w:tmpl w:val="4C7A4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AEF1849"/>
    <w:multiLevelType w:val="hybridMultilevel"/>
    <w:tmpl w:val="BFCEDE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3" w15:restartNumberingAfterBreak="0">
    <w:nsid w:val="6F0150E3"/>
    <w:multiLevelType w:val="multilevel"/>
    <w:tmpl w:val="A3D2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F487F3D"/>
    <w:multiLevelType w:val="multilevel"/>
    <w:tmpl w:val="42541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FF0263D"/>
    <w:multiLevelType w:val="multilevel"/>
    <w:tmpl w:val="4400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FF54A35"/>
    <w:multiLevelType w:val="multilevel"/>
    <w:tmpl w:val="35BAB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01B17CD"/>
    <w:multiLevelType w:val="multilevel"/>
    <w:tmpl w:val="6E70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024569C"/>
    <w:multiLevelType w:val="multilevel"/>
    <w:tmpl w:val="CA7EE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02805A9"/>
    <w:multiLevelType w:val="hybridMultilevel"/>
    <w:tmpl w:val="88B4E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7080346D"/>
    <w:multiLevelType w:val="multilevel"/>
    <w:tmpl w:val="047AF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17B4D5A"/>
    <w:multiLevelType w:val="multilevel"/>
    <w:tmpl w:val="8AEA9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2A90BEA"/>
    <w:multiLevelType w:val="multilevel"/>
    <w:tmpl w:val="8206A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AB28F1"/>
    <w:multiLevelType w:val="multilevel"/>
    <w:tmpl w:val="A53EC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3F25120"/>
    <w:multiLevelType w:val="hybridMultilevel"/>
    <w:tmpl w:val="D9BEFD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15:restartNumberingAfterBreak="0">
    <w:nsid w:val="75254C7F"/>
    <w:multiLevelType w:val="multilevel"/>
    <w:tmpl w:val="CBDA1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5A1606B"/>
    <w:multiLevelType w:val="hybridMultilevel"/>
    <w:tmpl w:val="AC3AA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7" w15:restartNumberingAfterBreak="0">
    <w:nsid w:val="75FE5535"/>
    <w:multiLevelType w:val="multilevel"/>
    <w:tmpl w:val="20861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72E027B"/>
    <w:multiLevelType w:val="multilevel"/>
    <w:tmpl w:val="BBB46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85F31ED"/>
    <w:multiLevelType w:val="multilevel"/>
    <w:tmpl w:val="FBEE9F8E"/>
    <w:lvl w:ilvl="0">
      <w:start w:val="1"/>
      <w:numFmt w:val="bullet"/>
      <w:lvlText w:val=""/>
      <w:lvlJc w:val="left"/>
      <w:pPr>
        <w:tabs>
          <w:tab w:val="num" w:pos="645"/>
        </w:tabs>
        <w:ind w:left="645" w:hanging="360"/>
      </w:pPr>
      <w:rPr>
        <w:rFonts w:ascii="Symbol" w:hAnsi="Symbol" w:hint="default"/>
        <w:sz w:val="20"/>
      </w:rPr>
    </w:lvl>
    <w:lvl w:ilvl="1">
      <w:start w:val="1"/>
      <w:numFmt w:val="bullet"/>
      <w:lvlText w:val="o"/>
      <w:lvlJc w:val="left"/>
      <w:pPr>
        <w:tabs>
          <w:tab w:val="num" w:pos="1365"/>
        </w:tabs>
        <w:ind w:left="1365" w:hanging="360"/>
      </w:pPr>
      <w:rPr>
        <w:rFonts w:ascii="Courier New" w:hAnsi="Courier New" w:hint="default"/>
        <w:sz w:val="20"/>
      </w:rPr>
    </w:lvl>
    <w:lvl w:ilvl="2" w:tentative="1">
      <w:start w:val="1"/>
      <w:numFmt w:val="bullet"/>
      <w:lvlText w:val=""/>
      <w:lvlJc w:val="left"/>
      <w:pPr>
        <w:tabs>
          <w:tab w:val="num" w:pos="2085"/>
        </w:tabs>
        <w:ind w:left="2085" w:hanging="360"/>
      </w:pPr>
      <w:rPr>
        <w:rFonts w:ascii="Wingdings" w:hAnsi="Wingdings" w:hint="default"/>
        <w:sz w:val="20"/>
      </w:rPr>
    </w:lvl>
    <w:lvl w:ilvl="3" w:tentative="1">
      <w:start w:val="1"/>
      <w:numFmt w:val="bullet"/>
      <w:lvlText w:val=""/>
      <w:lvlJc w:val="left"/>
      <w:pPr>
        <w:tabs>
          <w:tab w:val="num" w:pos="2805"/>
        </w:tabs>
        <w:ind w:left="2805" w:hanging="360"/>
      </w:pPr>
      <w:rPr>
        <w:rFonts w:ascii="Wingdings" w:hAnsi="Wingdings" w:hint="default"/>
        <w:sz w:val="20"/>
      </w:rPr>
    </w:lvl>
    <w:lvl w:ilvl="4" w:tentative="1">
      <w:start w:val="1"/>
      <w:numFmt w:val="bullet"/>
      <w:lvlText w:val=""/>
      <w:lvlJc w:val="left"/>
      <w:pPr>
        <w:tabs>
          <w:tab w:val="num" w:pos="3525"/>
        </w:tabs>
        <w:ind w:left="3525" w:hanging="360"/>
      </w:pPr>
      <w:rPr>
        <w:rFonts w:ascii="Wingdings" w:hAnsi="Wingdings" w:hint="default"/>
        <w:sz w:val="20"/>
      </w:rPr>
    </w:lvl>
    <w:lvl w:ilvl="5" w:tentative="1">
      <w:start w:val="1"/>
      <w:numFmt w:val="bullet"/>
      <w:lvlText w:val=""/>
      <w:lvlJc w:val="left"/>
      <w:pPr>
        <w:tabs>
          <w:tab w:val="num" w:pos="4245"/>
        </w:tabs>
        <w:ind w:left="4245" w:hanging="360"/>
      </w:pPr>
      <w:rPr>
        <w:rFonts w:ascii="Wingdings" w:hAnsi="Wingdings" w:hint="default"/>
        <w:sz w:val="20"/>
      </w:rPr>
    </w:lvl>
    <w:lvl w:ilvl="6" w:tentative="1">
      <w:start w:val="1"/>
      <w:numFmt w:val="bullet"/>
      <w:lvlText w:val=""/>
      <w:lvlJc w:val="left"/>
      <w:pPr>
        <w:tabs>
          <w:tab w:val="num" w:pos="4965"/>
        </w:tabs>
        <w:ind w:left="4965" w:hanging="360"/>
      </w:pPr>
      <w:rPr>
        <w:rFonts w:ascii="Wingdings" w:hAnsi="Wingdings" w:hint="default"/>
        <w:sz w:val="20"/>
      </w:rPr>
    </w:lvl>
    <w:lvl w:ilvl="7" w:tentative="1">
      <w:start w:val="1"/>
      <w:numFmt w:val="bullet"/>
      <w:lvlText w:val=""/>
      <w:lvlJc w:val="left"/>
      <w:pPr>
        <w:tabs>
          <w:tab w:val="num" w:pos="5685"/>
        </w:tabs>
        <w:ind w:left="5685" w:hanging="360"/>
      </w:pPr>
      <w:rPr>
        <w:rFonts w:ascii="Wingdings" w:hAnsi="Wingdings" w:hint="default"/>
        <w:sz w:val="20"/>
      </w:rPr>
    </w:lvl>
    <w:lvl w:ilvl="8" w:tentative="1">
      <w:start w:val="1"/>
      <w:numFmt w:val="bullet"/>
      <w:lvlText w:val=""/>
      <w:lvlJc w:val="left"/>
      <w:pPr>
        <w:tabs>
          <w:tab w:val="num" w:pos="6405"/>
        </w:tabs>
        <w:ind w:left="6405" w:hanging="360"/>
      </w:pPr>
      <w:rPr>
        <w:rFonts w:ascii="Wingdings" w:hAnsi="Wingdings" w:hint="default"/>
        <w:sz w:val="20"/>
      </w:rPr>
    </w:lvl>
  </w:abstractNum>
  <w:abstractNum w:abstractNumId="100"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7AFB4171"/>
    <w:multiLevelType w:val="multilevel"/>
    <w:tmpl w:val="7A5EE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E88795A"/>
    <w:multiLevelType w:val="hybridMultilevel"/>
    <w:tmpl w:val="678CD1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15:restartNumberingAfterBreak="0">
    <w:nsid w:val="7F786BA1"/>
    <w:multiLevelType w:val="hybridMultilevel"/>
    <w:tmpl w:val="B23C4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9012487">
    <w:abstractNumId w:val="0"/>
  </w:num>
  <w:num w:numId="2" w16cid:durableId="910120953">
    <w:abstractNumId w:val="1"/>
  </w:num>
  <w:num w:numId="3" w16cid:durableId="797911689">
    <w:abstractNumId w:val="2"/>
  </w:num>
  <w:num w:numId="4" w16cid:durableId="1028877057">
    <w:abstractNumId w:val="3"/>
  </w:num>
  <w:num w:numId="5" w16cid:durableId="476536585">
    <w:abstractNumId w:val="4"/>
  </w:num>
  <w:num w:numId="6" w16cid:durableId="938486543">
    <w:abstractNumId w:val="5"/>
  </w:num>
  <w:num w:numId="7" w16cid:durableId="1327779977">
    <w:abstractNumId w:val="6"/>
  </w:num>
  <w:num w:numId="8" w16cid:durableId="1050227634">
    <w:abstractNumId w:val="7"/>
  </w:num>
  <w:num w:numId="9" w16cid:durableId="599458648">
    <w:abstractNumId w:val="100"/>
  </w:num>
  <w:num w:numId="10" w16cid:durableId="394547595">
    <w:abstractNumId w:val="40"/>
  </w:num>
  <w:num w:numId="11" w16cid:durableId="594287453">
    <w:abstractNumId w:val="102"/>
  </w:num>
  <w:num w:numId="12" w16cid:durableId="746533509">
    <w:abstractNumId w:val="48"/>
  </w:num>
  <w:num w:numId="13" w16cid:durableId="573324321">
    <w:abstractNumId w:val="71"/>
  </w:num>
  <w:num w:numId="14" w16cid:durableId="1851798819">
    <w:abstractNumId w:val="11"/>
  </w:num>
  <w:num w:numId="15" w16cid:durableId="1363550905">
    <w:abstractNumId w:val="39"/>
  </w:num>
  <w:num w:numId="16" w16cid:durableId="1014726402">
    <w:abstractNumId w:val="74"/>
  </w:num>
  <w:num w:numId="17" w16cid:durableId="2030713906">
    <w:abstractNumId w:val="88"/>
  </w:num>
  <w:num w:numId="18" w16cid:durableId="1491946849">
    <w:abstractNumId w:val="14"/>
  </w:num>
  <w:num w:numId="19" w16cid:durableId="1170025385">
    <w:abstractNumId w:val="29"/>
  </w:num>
  <w:num w:numId="20" w16cid:durableId="1483501179">
    <w:abstractNumId w:val="54"/>
  </w:num>
  <w:num w:numId="21" w16cid:durableId="1840919890">
    <w:abstractNumId w:val="52"/>
  </w:num>
  <w:num w:numId="22" w16cid:durableId="1600328102">
    <w:abstractNumId w:val="32"/>
  </w:num>
  <w:num w:numId="23" w16cid:durableId="84887989">
    <w:abstractNumId w:val="96"/>
  </w:num>
  <w:num w:numId="24" w16cid:durableId="2053995802">
    <w:abstractNumId w:val="78"/>
  </w:num>
  <w:num w:numId="25" w16cid:durableId="2074311883">
    <w:abstractNumId w:val="16"/>
  </w:num>
  <w:num w:numId="26" w16cid:durableId="250433444">
    <w:abstractNumId w:val="98"/>
  </w:num>
  <w:num w:numId="27" w16cid:durableId="771828333">
    <w:abstractNumId w:val="17"/>
  </w:num>
  <w:num w:numId="28" w16cid:durableId="2146775595">
    <w:abstractNumId w:val="12"/>
  </w:num>
  <w:num w:numId="29" w16cid:durableId="386956351">
    <w:abstractNumId w:val="36"/>
  </w:num>
  <w:num w:numId="30" w16cid:durableId="832766116">
    <w:abstractNumId w:val="37"/>
  </w:num>
  <w:num w:numId="31" w16cid:durableId="1281523178">
    <w:abstractNumId w:val="68"/>
  </w:num>
  <w:num w:numId="32" w16cid:durableId="213204369">
    <w:abstractNumId w:val="30"/>
  </w:num>
  <w:num w:numId="33" w16cid:durableId="966620908">
    <w:abstractNumId w:val="89"/>
  </w:num>
  <w:num w:numId="34" w16cid:durableId="414783477">
    <w:abstractNumId w:val="67"/>
  </w:num>
  <w:num w:numId="35" w16cid:durableId="649096315">
    <w:abstractNumId w:val="82"/>
  </w:num>
  <w:num w:numId="36" w16cid:durableId="2044668335">
    <w:abstractNumId w:val="55"/>
  </w:num>
  <w:num w:numId="37" w16cid:durableId="1409765516">
    <w:abstractNumId w:val="97"/>
  </w:num>
  <w:num w:numId="38" w16cid:durableId="2129471129">
    <w:abstractNumId w:val="38"/>
  </w:num>
  <w:num w:numId="39" w16cid:durableId="505904110">
    <w:abstractNumId w:val="103"/>
  </w:num>
  <w:num w:numId="40" w16cid:durableId="1879514655">
    <w:abstractNumId w:val="59"/>
  </w:num>
  <w:num w:numId="41" w16cid:durableId="1913195462">
    <w:abstractNumId w:val="19"/>
  </w:num>
  <w:num w:numId="42" w16cid:durableId="1758092637">
    <w:abstractNumId w:val="94"/>
  </w:num>
  <w:num w:numId="43" w16cid:durableId="1123041465">
    <w:abstractNumId w:val="10"/>
  </w:num>
  <w:num w:numId="44" w16cid:durableId="1541554352">
    <w:abstractNumId w:val="77"/>
  </w:num>
  <w:num w:numId="45" w16cid:durableId="1163659973">
    <w:abstractNumId w:val="99"/>
  </w:num>
  <w:num w:numId="46" w16cid:durableId="1567374030">
    <w:abstractNumId w:val="13"/>
  </w:num>
  <w:num w:numId="47" w16cid:durableId="1959679746">
    <w:abstractNumId w:val="53"/>
  </w:num>
  <w:num w:numId="48" w16cid:durableId="1086725830">
    <w:abstractNumId w:val="62"/>
  </w:num>
  <w:num w:numId="49" w16cid:durableId="1049846031">
    <w:abstractNumId w:val="83"/>
  </w:num>
  <w:num w:numId="50" w16cid:durableId="1440761470">
    <w:abstractNumId w:val="58"/>
  </w:num>
  <w:num w:numId="51" w16cid:durableId="1619794427">
    <w:abstractNumId w:val="8"/>
  </w:num>
  <w:num w:numId="52" w16cid:durableId="649290779">
    <w:abstractNumId w:val="95"/>
  </w:num>
  <w:num w:numId="53" w16cid:durableId="1383869139">
    <w:abstractNumId w:val="47"/>
  </w:num>
  <w:num w:numId="54" w16cid:durableId="1141843746">
    <w:abstractNumId w:val="27"/>
  </w:num>
  <w:num w:numId="55" w16cid:durableId="221061916">
    <w:abstractNumId w:val="84"/>
  </w:num>
  <w:num w:numId="56" w16cid:durableId="1559508485">
    <w:abstractNumId w:val="43"/>
  </w:num>
  <w:num w:numId="57" w16cid:durableId="665013013">
    <w:abstractNumId w:val="22"/>
  </w:num>
  <w:num w:numId="58" w16cid:durableId="914314689">
    <w:abstractNumId w:val="28"/>
  </w:num>
  <w:num w:numId="59" w16cid:durableId="625745046">
    <w:abstractNumId w:val="26"/>
  </w:num>
  <w:num w:numId="60" w16cid:durableId="1964537847">
    <w:abstractNumId w:val="65"/>
  </w:num>
  <w:num w:numId="61" w16cid:durableId="1357583433">
    <w:abstractNumId w:val="34"/>
  </w:num>
  <w:num w:numId="62" w16cid:durableId="285282081">
    <w:abstractNumId w:val="79"/>
  </w:num>
  <w:num w:numId="63" w16cid:durableId="1930698271">
    <w:abstractNumId w:val="42"/>
  </w:num>
  <w:num w:numId="64" w16cid:durableId="578055146">
    <w:abstractNumId w:val="66"/>
  </w:num>
  <w:num w:numId="65" w16cid:durableId="59377164">
    <w:abstractNumId w:val="46"/>
  </w:num>
  <w:num w:numId="66" w16cid:durableId="1248882905">
    <w:abstractNumId w:val="33"/>
  </w:num>
  <w:num w:numId="67" w16cid:durableId="2016373889">
    <w:abstractNumId w:val="25"/>
  </w:num>
  <w:num w:numId="68" w16cid:durableId="2088140385">
    <w:abstractNumId w:val="90"/>
  </w:num>
  <w:num w:numId="69" w16cid:durableId="176239737">
    <w:abstractNumId w:val="50"/>
  </w:num>
  <w:num w:numId="70" w16cid:durableId="1219437296">
    <w:abstractNumId w:val="57"/>
  </w:num>
  <w:num w:numId="71" w16cid:durableId="200479980">
    <w:abstractNumId w:val="18"/>
  </w:num>
  <w:num w:numId="72" w16cid:durableId="276260116">
    <w:abstractNumId w:val="76"/>
  </w:num>
  <w:num w:numId="73" w16cid:durableId="1974870837">
    <w:abstractNumId w:val="92"/>
  </w:num>
  <w:num w:numId="74" w16cid:durableId="1292402165">
    <w:abstractNumId w:val="70"/>
  </w:num>
  <w:num w:numId="75" w16cid:durableId="1487622260">
    <w:abstractNumId w:val="86"/>
  </w:num>
  <w:num w:numId="76" w16cid:durableId="224033469">
    <w:abstractNumId w:val="56"/>
  </w:num>
  <w:num w:numId="77" w16cid:durableId="862936053">
    <w:abstractNumId w:val="91"/>
  </w:num>
  <w:num w:numId="78" w16cid:durableId="282925860">
    <w:abstractNumId w:val="23"/>
  </w:num>
  <w:num w:numId="79" w16cid:durableId="2121950550">
    <w:abstractNumId w:val="73"/>
  </w:num>
  <w:num w:numId="80" w16cid:durableId="1153136139">
    <w:abstractNumId w:val="87"/>
  </w:num>
  <w:num w:numId="81" w16cid:durableId="1744375739">
    <w:abstractNumId w:val="60"/>
  </w:num>
  <w:num w:numId="82" w16cid:durableId="983706073">
    <w:abstractNumId w:val="45"/>
  </w:num>
  <w:num w:numId="83" w16cid:durableId="1884898850">
    <w:abstractNumId w:val="21"/>
  </w:num>
  <w:num w:numId="84" w16cid:durableId="762652856">
    <w:abstractNumId w:val="63"/>
  </w:num>
  <w:num w:numId="85" w16cid:durableId="1356804999">
    <w:abstractNumId w:val="61"/>
  </w:num>
  <w:num w:numId="86" w16cid:durableId="1442841983">
    <w:abstractNumId w:val="15"/>
  </w:num>
  <w:num w:numId="87" w16cid:durableId="1510370083">
    <w:abstractNumId w:val="9"/>
  </w:num>
  <w:num w:numId="88" w16cid:durableId="2069376689">
    <w:abstractNumId w:val="72"/>
  </w:num>
  <w:num w:numId="89" w16cid:durableId="1773354363">
    <w:abstractNumId w:val="101"/>
  </w:num>
  <w:num w:numId="90" w16cid:durableId="2032145520">
    <w:abstractNumId w:val="69"/>
  </w:num>
  <w:num w:numId="91" w16cid:durableId="780995837">
    <w:abstractNumId w:val="64"/>
  </w:num>
  <w:num w:numId="92" w16cid:durableId="589697372">
    <w:abstractNumId w:val="81"/>
  </w:num>
  <w:num w:numId="93" w16cid:durableId="1173951077">
    <w:abstractNumId w:val="51"/>
  </w:num>
  <w:num w:numId="94" w16cid:durableId="1595168350">
    <w:abstractNumId w:val="75"/>
  </w:num>
  <w:num w:numId="95" w16cid:durableId="1974864869">
    <w:abstractNumId w:val="35"/>
  </w:num>
  <w:num w:numId="96" w16cid:durableId="1961953778">
    <w:abstractNumId w:val="85"/>
  </w:num>
  <w:num w:numId="97" w16cid:durableId="1921911622">
    <w:abstractNumId w:val="41"/>
  </w:num>
  <w:num w:numId="98" w16cid:durableId="522986914">
    <w:abstractNumId w:val="44"/>
  </w:num>
  <w:num w:numId="99" w16cid:durableId="653876056">
    <w:abstractNumId w:val="93"/>
  </w:num>
  <w:num w:numId="100" w16cid:durableId="144400793">
    <w:abstractNumId w:val="20"/>
  </w:num>
  <w:num w:numId="101" w16cid:durableId="1531338978">
    <w:abstractNumId w:val="80"/>
  </w:num>
  <w:num w:numId="102" w16cid:durableId="1432358339">
    <w:abstractNumId w:val="31"/>
  </w:num>
  <w:num w:numId="103" w16cid:durableId="1237941117">
    <w:abstractNumId w:val="49"/>
  </w:num>
  <w:num w:numId="104" w16cid:durableId="29460484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BA8"/>
    <w:rsid w:val="00001592"/>
    <w:rsid w:val="00001A3C"/>
    <w:rsid w:val="0002190A"/>
    <w:rsid w:val="00022AED"/>
    <w:rsid w:val="00025B54"/>
    <w:rsid w:val="0006036F"/>
    <w:rsid w:val="00070285"/>
    <w:rsid w:val="00076459"/>
    <w:rsid w:val="0008539C"/>
    <w:rsid w:val="00086784"/>
    <w:rsid w:val="0009667C"/>
    <w:rsid w:val="00096BBB"/>
    <w:rsid w:val="0009710E"/>
    <w:rsid w:val="000A15B6"/>
    <w:rsid w:val="000A74CE"/>
    <w:rsid w:val="000B7E6E"/>
    <w:rsid w:val="000C540C"/>
    <w:rsid w:val="000D3C48"/>
    <w:rsid w:val="000D42F1"/>
    <w:rsid w:val="000D485E"/>
    <w:rsid w:val="000E149D"/>
    <w:rsid w:val="000E1C06"/>
    <w:rsid w:val="000E2F28"/>
    <w:rsid w:val="000F494B"/>
    <w:rsid w:val="001066F6"/>
    <w:rsid w:val="00114B3C"/>
    <w:rsid w:val="00117506"/>
    <w:rsid w:val="0012443B"/>
    <w:rsid w:val="001255DE"/>
    <w:rsid w:val="00133605"/>
    <w:rsid w:val="00137F3D"/>
    <w:rsid w:val="001404D2"/>
    <w:rsid w:val="00144B31"/>
    <w:rsid w:val="0017609F"/>
    <w:rsid w:val="001769CF"/>
    <w:rsid w:val="00197987"/>
    <w:rsid w:val="001A6D70"/>
    <w:rsid w:val="001A7201"/>
    <w:rsid w:val="001D5477"/>
    <w:rsid w:val="001E0409"/>
    <w:rsid w:val="001E3F9C"/>
    <w:rsid w:val="00200842"/>
    <w:rsid w:val="00201A7F"/>
    <w:rsid w:val="00204CC1"/>
    <w:rsid w:val="002214D9"/>
    <w:rsid w:val="00233BFA"/>
    <w:rsid w:val="0025045B"/>
    <w:rsid w:val="00267EEF"/>
    <w:rsid w:val="002735FE"/>
    <w:rsid w:val="00291DEF"/>
    <w:rsid w:val="00293767"/>
    <w:rsid w:val="002978A2"/>
    <w:rsid w:val="002D1D72"/>
    <w:rsid w:val="002D4C40"/>
    <w:rsid w:val="002E0B65"/>
    <w:rsid w:val="002E52FA"/>
    <w:rsid w:val="002E5ABA"/>
    <w:rsid w:val="002E7BF9"/>
    <w:rsid w:val="002E7DFB"/>
    <w:rsid w:val="00306C27"/>
    <w:rsid w:val="00311745"/>
    <w:rsid w:val="00321AC4"/>
    <w:rsid w:val="0032734D"/>
    <w:rsid w:val="00332036"/>
    <w:rsid w:val="00332C81"/>
    <w:rsid w:val="00347A2B"/>
    <w:rsid w:val="00350FBA"/>
    <w:rsid w:val="0035611B"/>
    <w:rsid w:val="0036093F"/>
    <w:rsid w:val="00361D84"/>
    <w:rsid w:val="00367E8F"/>
    <w:rsid w:val="00370036"/>
    <w:rsid w:val="00377C7D"/>
    <w:rsid w:val="003825C8"/>
    <w:rsid w:val="00397B35"/>
    <w:rsid w:val="003A0EE2"/>
    <w:rsid w:val="003A6C76"/>
    <w:rsid w:val="003B0570"/>
    <w:rsid w:val="003B1691"/>
    <w:rsid w:val="003B743D"/>
    <w:rsid w:val="003D16D0"/>
    <w:rsid w:val="003F5CC3"/>
    <w:rsid w:val="003F6AF9"/>
    <w:rsid w:val="0040446B"/>
    <w:rsid w:val="00404D68"/>
    <w:rsid w:val="00414639"/>
    <w:rsid w:val="004243E1"/>
    <w:rsid w:val="004312D6"/>
    <w:rsid w:val="004365F2"/>
    <w:rsid w:val="00453C4D"/>
    <w:rsid w:val="0047097C"/>
    <w:rsid w:val="0048339A"/>
    <w:rsid w:val="0048417F"/>
    <w:rsid w:val="004A51DD"/>
    <w:rsid w:val="004A5C6C"/>
    <w:rsid w:val="004C0214"/>
    <w:rsid w:val="004C6CAA"/>
    <w:rsid w:val="004D2143"/>
    <w:rsid w:val="004D6F7B"/>
    <w:rsid w:val="004E5076"/>
    <w:rsid w:val="004E6707"/>
    <w:rsid w:val="004F47F4"/>
    <w:rsid w:val="004F5321"/>
    <w:rsid w:val="00506D1D"/>
    <w:rsid w:val="005175B1"/>
    <w:rsid w:val="00526E8B"/>
    <w:rsid w:val="0053016A"/>
    <w:rsid w:val="00554240"/>
    <w:rsid w:val="005649B9"/>
    <w:rsid w:val="0058383B"/>
    <w:rsid w:val="00590C9E"/>
    <w:rsid w:val="00592410"/>
    <w:rsid w:val="00594A91"/>
    <w:rsid w:val="005A7BF1"/>
    <w:rsid w:val="005B1B83"/>
    <w:rsid w:val="005B67BD"/>
    <w:rsid w:val="005C3900"/>
    <w:rsid w:val="005E21EA"/>
    <w:rsid w:val="005E636B"/>
    <w:rsid w:val="006051C7"/>
    <w:rsid w:val="00627C1C"/>
    <w:rsid w:val="00634A7A"/>
    <w:rsid w:val="00640A6F"/>
    <w:rsid w:val="00665343"/>
    <w:rsid w:val="00667798"/>
    <w:rsid w:val="00671813"/>
    <w:rsid w:val="006831D1"/>
    <w:rsid w:val="00687F35"/>
    <w:rsid w:val="00692DE1"/>
    <w:rsid w:val="00693314"/>
    <w:rsid w:val="00696AD2"/>
    <w:rsid w:val="006B0582"/>
    <w:rsid w:val="006C4458"/>
    <w:rsid w:val="006C4CC7"/>
    <w:rsid w:val="006D08E9"/>
    <w:rsid w:val="006D661D"/>
    <w:rsid w:val="006E5D53"/>
    <w:rsid w:val="006F29AE"/>
    <w:rsid w:val="0070504B"/>
    <w:rsid w:val="0071481B"/>
    <w:rsid w:val="007151FE"/>
    <w:rsid w:val="00726200"/>
    <w:rsid w:val="0073117D"/>
    <w:rsid w:val="007331DC"/>
    <w:rsid w:val="00744AF2"/>
    <w:rsid w:val="007515C1"/>
    <w:rsid w:val="00753724"/>
    <w:rsid w:val="007541F6"/>
    <w:rsid w:val="00760BD4"/>
    <w:rsid w:val="00765194"/>
    <w:rsid w:val="00772D4E"/>
    <w:rsid w:val="00773B6E"/>
    <w:rsid w:val="00787159"/>
    <w:rsid w:val="00793D4E"/>
    <w:rsid w:val="007A00ED"/>
    <w:rsid w:val="007B3506"/>
    <w:rsid w:val="007C5264"/>
    <w:rsid w:val="007D1B1C"/>
    <w:rsid w:val="007D3AA6"/>
    <w:rsid w:val="007D4EEE"/>
    <w:rsid w:val="007E4E12"/>
    <w:rsid w:val="007F490B"/>
    <w:rsid w:val="007F79C8"/>
    <w:rsid w:val="00820154"/>
    <w:rsid w:val="008218C9"/>
    <w:rsid w:val="00827519"/>
    <w:rsid w:val="008325F7"/>
    <w:rsid w:val="00843D39"/>
    <w:rsid w:val="00843F6E"/>
    <w:rsid w:val="00871404"/>
    <w:rsid w:val="008759D2"/>
    <w:rsid w:val="0088260A"/>
    <w:rsid w:val="00882D3B"/>
    <w:rsid w:val="00883224"/>
    <w:rsid w:val="008874A7"/>
    <w:rsid w:val="008B0CD3"/>
    <w:rsid w:val="008B2D78"/>
    <w:rsid w:val="008E2B8F"/>
    <w:rsid w:val="00912807"/>
    <w:rsid w:val="00930621"/>
    <w:rsid w:val="00933A6B"/>
    <w:rsid w:val="009353BC"/>
    <w:rsid w:val="0093644A"/>
    <w:rsid w:val="00937E8A"/>
    <w:rsid w:val="009425CF"/>
    <w:rsid w:val="009512D1"/>
    <w:rsid w:val="00957123"/>
    <w:rsid w:val="00965AD6"/>
    <w:rsid w:val="00972E67"/>
    <w:rsid w:val="009734DC"/>
    <w:rsid w:val="00977933"/>
    <w:rsid w:val="00982333"/>
    <w:rsid w:val="0098406F"/>
    <w:rsid w:val="009A6052"/>
    <w:rsid w:val="009B684F"/>
    <w:rsid w:val="009C61C2"/>
    <w:rsid w:val="009E1FED"/>
    <w:rsid w:val="009E2B2E"/>
    <w:rsid w:val="009F5961"/>
    <w:rsid w:val="009F5EE0"/>
    <w:rsid w:val="00A1267E"/>
    <w:rsid w:val="00A1602E"/>
    <w:rsid w:val="00A21A5A"/>
    <w:rsid w:val="00A42EDD"/>
    <w:rsid w:val="00A47830"/>
    <w:rsid w:val="00A551B7"/>
    <w:rsid w:val="00A5521E"/>
    <w:rsid w:val="00A770C6"/>
    <w:rsid w:val="00A91BFB"/>
    <w:rsid w:val="00AA772B"/>
    <w:rsid w:val="00AB5FC9"/>
    <w:rsid w:val="00AC0CAF"/>
    <w:rsid w:val="00AC1D9C"/>
    <w:rsid w:val="00AC2463"/>
    <w:rsid w:val="00AC3486"/>
    <w:rsid w:val="00AD1360"/>
    <w:rsid w:val="00AD7392"/>
    <w:rsid w:val="00AF65D1"/>
    <w:rsid w:val="00B039C7"/>
    <w:rsid w:val="00B10452"/>
    <w:rsid w:val="00B16932"/>
    <w:rsid w:val="00B23998"/>
    <w:rsid w:val="00B363CE"/>
    <w:rsid w:val="00B40D85"/>
    <w:rsid w:val="00B47FF8"/>
    <w:rsid w:val="00B561D3"/>
    <w:rsid w:val="00B6198C"/>
    <w:rsid w:val="00B65984"/>
    <w:rsid w:val="00B71E3A"/>
    <w:rsid w:val="00B77D61"/>
    <w:rsid w:val="00B81C1F"/>
    <w:rsid w:val="00B96A1C"/>
    <w:rsid w:val="00BA2930"/>
    <w:rsid w:val="00BA4F0D"/>
    <w:rsid w:val="00BD222C"/>
    <w:rsid w:val="00BD40C3"/>
    <w:rsid w:val="00BD75D9"/>
    <w:rsid w:val="00BE1961"/>
    <w:rsid w:val="00BE3ADD"/>
    <w:rsid w:val="00BE4BA8"/>
    <w:rsid w:val="00BE7991"/>
    <w:rsid w:val="00C1539F"/>
    <w:rsid w:val="00C1578C"/>
    <w:rsid w:val="00C16496"/>
    <w:rsid w:val="00C30DCA"/>
    <w:rsid w:val="00C44B86"/>
    <w:rsid w:val="00C50B41"/>
    <w:rsid w:val="00C5301F"/>
    <w:rsid w:val="00C5397D"/>
    <w:rsid w:val="00C53FCF"/>
    <w:rsid w:val="00C60ABB"/>
    <w:rsid w:val="00C70310"/>
    <w:rsid w:val="00C82BEF"/>
    <w:rsid w:val="00C82EA6"/>
    <w:rsid w:val="00C86D88"/>
    <w:rsid w:val="00CA0949"/>
    <w:rsid w:val="00CB2807"/>
    <w:rsid w:val="00CC0142"/>
    <w:rsid w:val="00CC5DB2"/>
    <w:rsid w:val="00CE22B4"/>
    <w:rsid w:val="00CE26B4"/>
    <w:rsid w:val="00D06CDE"/>
    <w:rsid w:val="00D1451C"/>
    <w:rsid w:val="00D2735E"/>
    <w:rsid w:val="00D376AE"/>
    <w:rsid w:val="00D51861"/>
    <w:rsid w:val="00D524A0"/>
    <w:rsid w:val="00D6051F"/>
    <w:rsid w:val="00D803CA"/>
    <w:rsid w:val="00D80565"/>
    <w:rsid w:val="00D808BB"/>
    <w:rsid w:val="00D845AF"/>
    <w:rsid w:val="00DB0622"/>
    <w:rsid w:val="00DD42CB"/>
    <w:rsid w:val="00DD6F87"/>
    <w:rsid w:val="00DD714D"/>
    <w:rsid w:val="00DE7B10"/>
    <w:rsid w:val="00DF00FB"/>
    <w:rsid w:val="00DF50B8"/>
    <w:rsid w:val="00E1079F"/>
    <w:rsid w:val="00E46BE8"/>
    <w:rsid w:val="00E47005"/>
    <w:rsid w:val="00E72AD7"/>
    <w:rsid w:val="00E7393D"/>
    <w:rsid w:val="00E73DCE"/>
    <w:rsid w:val="00E74B55"/>
    <w:rsid w:val="00E93F4F"/>
    <w:rsid w:val="00E97D6E"/>
    <w:rsid w:val="00EB1B7C"/>
    <w:rsid w:val="00EB4E4E"/>
    <w:rsid w:val="00ED4405"/>
    <w:rsid w:val="00EE0ECC"/>
    <w:rsid w:val="00F01CE7"/>
    <w:rsid w:val="00F118F9"/>
    <w:rsid w:val="00F17EF4"/>
    <w:rsid w:val="00F211F3"/>
    <w:rsid w:val="00F21666"/>
    <w:rsid w:val="00F2590C"/>
    <w:rsid w:val="00F26413"/>
    <w:rsid w:val="00F27438"/>
    <w:rsid w:val="00F41CFB"/>
    <w:rsid w:val="00F429A0"/>
    <w:rsid w:val="00F66D3D"/>
    <w:rsid w:val="00F70F41"/>
    <w:rsid w:val="00F901E8"/>
    <w:rsid w:val="00FA15E1"/>
    <w:rsid w:val="00FA31B9"/>
    <w:rsid w:val="00FB0B31"/>
    <w:rsid w:val="00FD02AC"/>
    <w:rsid w:val="00FE2FEB"/>
    <w:rsid w:val="00FF4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B3F364"/>
  <w15:chartTrackingRefBased/>
  <w15:docId w15:val="{672C5A84-8055-0D4E-A1F8-1E18C33F3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D02AC"/>
  </w:style>
  <w:style w:type="paragraph" w:styleId="Heading1">
    <w:name w:val="heading 1"/>
    <w:basedOn w:val="Normal"/>
    <w:next w:val="Normal"/>
    <w:link w:val="Heading1Char"/>
    <w:uiPriority w:val="9"/>
    <w:qFormat/>
    <w:rsid w:val="00FD02AC"/>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FD02AC"/>
    <w:pPr>
      <w:spacing w:before="240" w:after="80"/>
      <w:jc w:val="left"/>
      <w:outlineLvl w:val="1"/>
    </w:pPr>
    <w:rPr>
      <w:smallCaps/>
      <w:spacing w:val="5"/>
      <w:sz w:val="28"/>
      <w:szCs w:val="28"/>
    </w:rPr>
  </w:style>
  <w:style w:type="paragraph" w:styleId="Heading3">
    <w:name w:val="heading 3"/>
    <w:basedOn w:val="Normal"/>
    <w:next w:val="Normal"/>
    <w:link w:val="Heading3Char"/>
    <w:uiPriority w:val="9"/>
    <w:unhideWhenUsed/>
    <w:qFormat/>
    <w:rsid w:val="00FD02AC"/>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FD02AC"/>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FD02AC"/>
    <w:pPr>
      <w:spacing w:before="200" w:after="0"/>
      <w:jc w:val="left"/>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FD02AC"/>
    <w:pPr>
      <w:spacing w:after="0"/>
      <w:jc w:val="left"/>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FD02AC"/>
    <w:pPr>
      <w:spacing w:after="0"/>
      <w:jc w:val="left"/>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FD02AC"/>
    <w:pPr>
      <w:spacing w:after="0"/>
      <w:jc w:val="left"/>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FD02AC"/>
    <w:pPr>
      <w:spacing w:after="0"/>
      <w:jc w:val="left"/>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4BA8"/>
    <w:rPr>
      <w:color w:val="0563C1" w:themeColor="hyperlink"/>
      <w:u w:val="single"/>
    </w:rPr>
  </w:style>
  <w:style w:type="character" w:styleId="UnresolvedMention">
    <w:name w:val="Unresolved Mention"/>
    <w:basedOn w:val="DefaultParagraphFont"/>
    <w:uiPriority w:val="99"/>
    <w:rsid w:val="00BE4BA8"/>
    <w:rPr>
      <w:color w:val="808080"/>
      <w:shd w:val="clear" w:color="auto" w:fill="E6E6E6"/>
    </w:rPr>
  </w:style>
  <w:style w:type="character" w:customStyle="1" w:styleId="Heading1Char">
    <w:name w:val="Heading 1 Char"/>
    <w:basedOn w:val="DefaultParagraphFont"/>
    <w:link w:val="Heading1"/>
    <w:uiPriority w:val="9"/>
    <w:rsid w:val="00FD02AC"/>
    <w:rPr>
      <w:smallCaps/>
      <w:spacing w:val="5"/>
      <w:sz w:val="32"/>
      <w:szCs w:val="32"/>
    </w:rPr>
  </w:style>
  <w:style w:type="paragraph" w:styleId="Title">
    <w:name w:val="Title"/>
    <w:basedOn w:val="Normal"/>
    <w:next w:val="Normal"/>
    <w:link w:val="TitleChar"/>
    <w:uiPriority w:val="10"/>
    <w:qFormat/>
    <w:rsid w:val="00FD02AC"/>
    <w:pPr>
      <w:pBdr>
        <w:top w:val="single" w:sz="12" w:space="1" w:color="ED7D31"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FD02AC"/>
    <w:rPr>
      <w:smallCaps/>
      <w:sz w:val="48"/>
      <w:szCs w:val="48"/>
    </w:rPr>
  </w:style>
  <w:style w:type="character" w:customStyle="1" w:styleId="Heading2Char">
    <w:name w:val="Heading 2 Char"/>
    <w:basedOn w:val="DefaultParagraphFont"/>
    <w:link w:val="Heading2"/>
    <w:uiPriority w:val="9"/>
    <w:rsid w:val="00FD02AC"/>
    <w:rPr>
      <w:smallCaps/>
      <w:spacing w:val="5"/>
      <w:sz w:val="28"/>
      <w:szCs w:val="28"/>
    </w:rPr>
  </w:style>
  <w:style w:type="character" w:customStyle="1" w:styleId="Heading3Char">
    <w:name w:val="Heading 3 Char"/>
    <w:basedOn w:val="DefaultParagraphFont"/>
    <w:link w:val="Heading3"/>
    <w:uiPriority w:val="9"/>
    <w:rsid w:val="00FD02AC"/>
    <w:rPr>
      <w:smallCaps/>
      <w:spacing w:val="5"/>
      <w:sz w:val="24"/>
      <w:szCs w:val="24"/>
    </w:rPr>
  </w:style>
  <w:style w:type="character" w:customStyle="1" w:styleId="Heading4Char">
    <w:name w:val="Heading 4 Char"/>
    <w:basedOn w:val="DefaultParagraphFont"/>
    <w:link w:val="Heading4"/>
    <w:uiPriority w:val="9"/>
    <w:semiHidden/>
    <w:rsid w:val="00FD02AC"/>
    <w:rPr>
      <w:smallCaps/>
      <w:spacing w:val="10"/>
      <w:sz w:val="22"/>
      <w:szCs w:val="22"/>
    </w:rPr>
  </w:style>
  <w:style w:type="character" w:customStyle="1" w:styleId="Heading5Char">
    <w:name w:val="Heading 5 Char"/>
    <w:basedOn w:val="DefaultParagraphFont"/>
    <w:link w:val="Heading5"/>
    <w:uiPriority w:val="9"/>
    <w:semiHidden/>
    <w:rsid w:val="00FD02AC"/>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FD02AC"/>
    <w:rPr>
      <w:smallCaps/>
      <w:color w:val="ED7D31" w:themeColor="accent2"/>
      <w:spacing w:val="5"/>
      <w:sz w:val="22"/>
    </w:rPr>
  </w:style>
  <w:style w:type="character" w:customStyle="1" w:styleId="Heading7Char">
    <w:name w:val="Heading 7 Char"/>
    <w:basedOn w:val="DefaultParagraphFont"/>
    <w:link w:val="Heading7"/>
    <w:uiPriority w:val="9"/>
    <w:semiHidden/>
    <w:rsid w:val="00FD02AC"/>
    <w:rPr>
      <w:b/>
      <w:smallCaps/>
      <w:color w:val="ED7D31" w:themeColor="accent2"/>
      <w:spacing w:val="10"/>
    </w:rPr>
  </w:style>
  <w:style w:type="character" w:customStyle="1" w:styleId="Heading8Char">
    <w:name w:val="Heading 8 Char"/>
    <w:basedOn w:val="DefaultParagraphFont"/>
    <w:link w:val="Heading8"/>
    <w:uiPriority w:val="9"/>
    <w:semiHidden/>
    <w:rsid w:val="00FD02AC"/>
    <w:rPr>
      <w:b/>
      <w:i/>
      <w:smallCaps/>
      <w:color w:val="C45911" w:themeColor="accent2" w:themeShade="BF"/>
    </w:rPr>
  </w:style>
  <w:style w:type="character" w:customStyle="1" w:styleId="Heading9Char">
    <w:name w:val="Heading 9 Char"/>
    <w:basedOn w:val="DefaultParagraphFont"/>
    <w:link w:val="Heading9"/>
    <w:uiPriority w:val="9"/>
    <w:semiHidden/>
    <w:rsid w:val="00FD02AC"/>
    <w:rPr>
      <w:b/>
      <w:i/>
      <w:smallCaps/>
      <w:color w:val="823B0B" w:themeColor="accent2" w:themeShade="7F"/>
    </w:rPr>
  </w:style>
  <w:style w:type="paragraph" w:styleId="Caption">
    <w:name w:val="caption"/>
    <w:basedOn w:val="Normal"/>
    <w:next w:val="Normal"/>
    <w:uiPriority w:val="35"/>
    <w:semiHidden/>
    <w:unhideWhenUsed/>
    <w:qFormat/>
    <w:rsid w:val="00FD02AC"/>
    <w:rPr>
      <w:b/>
      <w:bCs/>
      <w:caps/>
      <w:sz w:val="16"/>
      <w:szCs w:val="18"/>
    </w:rPr>
  </w:style>
  <w:style w:type="paragraph" w:styleId="Subtitle">
    <w:name w:val="Subtitle"/>
    <w:basedOn w:val="Normal"/>
    <w:next w:val="Normal"/>
    <w:link w:val="SubtitleChar"/>
    <w:uiPriority w:val="11"/>
    <w:qFormat/>
    <w:rsid w:val="00FD02AC"/>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FD02AC"/>
    <w:rPr>
      <w:rFonts w:asciiTheme="majorHAnsi" w:eastAsiaTheme="majorEastAsia" w:hAnsiTheme="majorHAnsi" w:cstheme="majorBidi"/>
      <w:szCs w:val="22"/>
    </w:rPr>
  </w:style>
  <w:style w:type="character" w:styleId="Strong">
    <w:name w:val="Strong"/>
    <w:uiPriority w:val="22"/>
    <w:qFormat/>
    <w:rsid w:val="00FD02AC"/>
    <w:rPr>
      <w:b/>
      <w:color w:val="ED7D31" w:themeColor="accent2"/>
    </w:rPr>
  </w:style>
  <w:style w:type="character" w:styleId="Emphasis">
    <w:name w:val="Emphasis"/>
    <w:uiPriority w:val="20"/>
    <w:qFormat/>
    <w:rsid w:val="00FD02AC"/>
    <w:rPr>
      <w:b/>
      <w:i/>
      <w:spacing w:val="10"/>
    </w:rPr>
  </w:style>
  <w:style w:type="paragraph" w:styleId="NoSpacing">
    <w:name w:val="No Spacing"/>
    <w:basedOn w:val="Normal"/>
    <w:link w:val="NoSpacingChar"/>
    <w:uiPriority w:val="1"/>
    <w:qFormat/>
    <w:rsid w:val="00FD02AC"/>
    <w:pPr>
      <w:spacing w:after="0" w:line="240" w:lineRule="auto"/>
    </w:pPr>
  </w:style>
  <w:style w:type="character" w:customStyle="1" w:styleId="NoSpacingChar">
    <w:name w:val="No Spacing Char"/>
    <w:basedOn w:val="DefaultParagraphFont"/>
    <w:link w:val="NoSpacing"/>
    <w:uiPriority w:val="1"/>
    <w:rsid w:val="00FD02AC"/>
  </w:style>
  <w:style w:type="paragraph" w:styleId="ListParagraph">
    <w:name w:val="List Paragraph"/>
    <w:basedOn w:val="Normal"/>
    <w:uiPriority w:val="34"/>
    <w:qFormat/>
    <w:rsid w:val="00FD02AC"/>
    <w:pPr>
      <w:ind w:left="720"/>
      <w:contextualSpacing/>
    </w:pPr>
  </w:style>
  <w:style w:type="paragraph" w:styleId="Quote">
    <w:name w:val="Quote"/>
    <w:basedOn w:val="Normal"/>
    <w:next w:val="Normal"/>
    <w:link w:val="QuoteChar"/>
    <w:uiPriority w:val="29"/>
    <w:qFormat/>
    <w:rsid w:val="00FD02AC"/>
    <w:rPr>
      <w:i/>
    </w:rPr>
  </w:style>
  <w:style w:type="character" w:customStyle="1" w:styleId="QuoteChar">
    <w:name w:val="Quote Char"/>
    <w:basedOn w:val="DefaultParagraphFont"/>
    <w:link w:val="Quote"/>
    <w:uiPriority w:val="29"/>
    <w:rsid w:val="00FD02AC"/>
    <w:rPr>
      <w:i/>
    </w:rPr>
  </w:style>
  <w:style w:type="paragraph" w:styleId="IntenseQuote">
    <w:name w:val="Intense Quote"/>
    <w:basedOn w:val="Normal"/>
    <w:next w:val="Normal"/>
    <w:link w:val="IntenseQuoteChar"/>
    <w:uiPriority w:val="30"/>
    <w:qFormat/>
    <w:rsid w:val="00FD02AC"/>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FD02AC"/>
    <w:rPr>
      <w:b/>
      <w:i/>
      <w:color w:val="FFFFFF" w:themeColor="background1"/>
      <w:shd w:val="clear" w:color="auto" w:fill="ED7D31" w:themeFill="accent2"/>
    </w:rPr>
  </w:style>
  <w:style w:type="character" w:styleId="SubtleEmphasis">
    <w:name w:val="Subtle Emphasis"/>
    <w:uiPriority w:val="19"/>
    <w:qFormat/>
    <w:rsid w:val="00FD02AC"/>
    <w:rPr>
      <w:i/>
    </w:rPr>
  </w:style>
  <w:style w:type="character" w:styleId="IntenseEmphasis">
    <w:name w:val="Intense Emphasis"/>
    <w:uiPriority w:val="21"/>
    <w:qFormat/>
    <w:rsid w:val="00FD02AC"/>
    <w:rPr>
      <w:b/>
      <w:i/>
      <w:color w:val="ED7D31" w:themeColor="accent2"/>
      <w:spacing w:val="10"/>
    </w:rPr>
  </w:style>
  <w:style w:type="character" w:styleId="SubtleReference">
    <w:name w:val="Subtle Reference"/>
    <w:uiPriority w:val="31"/>
    <w:qFormat/>
    <w:rsid w:val="00FD02AC"/>
    <w:rPr>
      <w:b/>
    </w:rPr>
  </w:style>
  <w:style w:type="character" w:styleId="IntenseReference">
    <w:name w:val="Intense Reference"/>
    <w:uiPriority w:val="32"/>
    <w:qFormat/>
    <w:rsid w:val="00FD02AC"/>
    <w:rPr>
      <w:b/>
      <w:bCs/>
      <w:smallCaps/>
      <w:spacing w:val="5"/>
      <w:sz w:val="22"/>
      <w:szCs w:val="22"/>
      <w:u w:val="single"/>
    </w:rPr>
  </w:style>
  <w:style w:type="character" w:styleId="BookTitle">
    <w:name w:val="Book Title"/>
    <w:uiPriority w:val="33"/>
    <w:qFormat/>
    <w:rsid w:val="00FD02AC"/>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FD02AC"/>
    <w:pPr>
      <w:outlineLvl w:val="9"/>
    </w:pPr>
  </w:style>
  <w:style w:type="paragraph" w:customStyle="1" w:styleId="PersonalName">
    <w:name w:val="Personal Name"/>
    <w:basedOn w:val="Title"/>
    <w:rsid w:val="00FD02AC"/>
    <w:rPr>
      <w:b/>
      <w:caps/>
      <w:color w:val="000000"/>
      <w:sz w:val="28"/>
      <w:szCs w:val="28"/>
    </w:rPr>
  </w:style>
  <w:style w:type="character" w:styleId="FollowedHyperlink">
    <w:name w:val="FollowedHyperlink"/>
    <w:basedOn w:val="DefaultParagraphFont"/>
    <w:uiPriority w:val="99"/>
    <w:semiHidden/>
    <w:unhideWhenUsed/>
    <w:rsid w:val="004E5076"/>
    <w:rPr>
      <w:color w:val="954F72" w:themeColor="followedHyperlink"/>
      <w:u w:val="single"/>
    </w:rPr>
  </w:style>
  <w:style w:type="paragraph" w:styleId="TOC1">
    <w:name w:val="toc 1"/>
    <w:basedOn w:val="Normal"/>
    <w:next w:val="Normal"/>
    <w:autoRedefine/>
    <w:uiPriority w:val="39"/>
    <w:unhideWhenUsed/>
    <w:rsid w:val="004312D6"/>
    <w:pPr>
      <w:spacing w:before="120" w:after="0"/>
      <w:jc w:val="left"/>
    </w:pPr>
    <w:rPr>
      <w:rFonts w:cstheme="minorHAnsi"/>
      <w:b/>
      <w:bCs/>
      <w:i/>
      <w:iCs/>
      <w:sz w:val="24"/>
      <w:szCs w:val="24"/>
    </w:rPr>
  </w:style>
  <w:style w:type="paragraph" w:styleId="TOC2">
    <w:name w:val="toc 2"/>
    <w:basedOn w:val="Normal"/>
    <w:next w:val="Normal"/>
    <w:autoRedefine/>
    <w:uiPriority w:val="39"/>
    <w:unhideWhenUsed/>
    <w:rsid w:val="004312D6"/>
    <w:pPr>
      <w:spacing w:before="120" w:after="0"/>
      <w:ind w:left="200"/>
      <w:jc w:val="left"/>
    </w:pPr>
    <w:rPr>
      <w:rFonts w:cstheme="minorHAnsi"/>
      <w:b/>
      <w:bCs/>
      <w:sz w:val="22"/>
      <w:szCs w:val="22"/>
    </w:rPr>
  </w:style>
  <w:style w:type="paragraph" w:styleId="TOC3">
    <w:name w:val="toc 3"/>
    <w:basedOn w:val="Normal"/>
    <w:next w:val="Normal"/>
    <w:autoRedefine/>
    <w:uiPriority w:val="39"/>
    <w:unhideWhenUsed/>
    <w:rsid w:val="004312D6"/>
    <w:pPr>
      <w:spacing w:after="0"/>
      <w:ind w:left="400"/>
      <w:jc w:val="left"/>
    </w:pPr>
    <w:rPr>
      <w:rFonts w:cstheme="minorHAnsi"/>
    </w:rPr>
  </w:style>
  <w:style w:type="paragraph" w:styleId="TOC4">
    <w:name w:val="toc 4"/>
    <w:basedOn w:val="Normal"/>
    <w:next w:val="Normal"/>
    <w:autoRedefine/>
    <w:uiPriority w:val="39"/>
    <w:unhideWhenUsed/>
    <w:rsid w:val="004312D6"/>
    <w:pPr>
      <w:spacing w:after="0"/>
      <w:ind w:left="600"/>
      <w:jc w:val="left"/>
    </w:pPr>
    <w:rPr>
      <w:rFonts w:cstheme="minorHAnsi"/>
    </w:rPr>
  </w:style>
  <w:style w:type="paragraph" w:styleId="TOC5">
    <w:name w:val="toc 5"/>
    <w:basedOn w:val="Normal"/>
    <w:next w:val="Normal"/>
    <w:autoRedefine/>
    <w:uiPriority w:val="39"/>
    <w:unhideWhenUsed/>
    <w:rsid w:val="004312D6"/>
    <w:pPr>
      <w:spacing w:after="0"/>
      <w:ind w:left="800"/>
      <w:jc w:val="left"/>
    </w:pPr>
    <w:rPr>
      <w:rFonts w:cstheme="minorHAnsi"/>
    </w:rPr>
  </w:style>
  <w:style w:type="paragraph" w:styleId="TOC6">
    <w:name w:val="toc 6"/>
    <w:basedOn w:val="Normal"/>
    <w:next w:val="Normal"/>
    <w:autoRedefine/>
    <w:uiPriority w:val="39"/>
    <w:unhideWhenUsed/>
    <w:rsid w:val="004312D6"/>
    <w:pPr>
      <w:spacing w:after="0"/>
      <w:ind w:left="1000"/>
      <w:jc w:val="left"/>
    </w:pPr>
    <w:rPr>
      <w:rFonts w:cstheme="minorHAnsi"/>
    </w:rPr>
  </w:style>
  <w:style w:type="paragraph" w:styleId="TOC7">
    <w:name w:val="toc 7"/>
    <w:basedOn w:val="Normal"/>
    <w:next w:val="Normal"/>
    <w:autoRedefine/>
    <w:uiPriority w:val="39"/>
    <w:unhideWhenUsed/>
    <w:rsid w:val="004312D6"/>
    <w:pPr>
      <w:spacing w:after="0"/>
      <w:ind w:left="1200"/>
      <w:jc w:val="left"/>
    </w:pPr>
    <w:rPr>
      <w:rFonts w:cstheme="minorHAnsi"/>
    </w:rPr>
  </w:style>
  <w:style w:type="paragraph" w:styleId="TOC8">
    <w:name w:val="toc 8"/>
    <w:basedOn w:val="Normal"/>
    <w:next w:val="Normal"/>
    <w:autoRedefine/>
    <w:uiPriority w:val="39"/>
    <w:unhideWhenUsed/>
    <w:rsid w:val="004312D6"/>
    <w:pPr>
      <w:spacing w:after="0"/>
      <w:ind w:left="1400"/>
      <w:jc w:val="left"/>
    </w:pPr>
    <w:rPr>
      <w:rFonts w:cstheme="minorHAnsi"/>
    </w:rPr>
  </w:style>
  <w:style w:type="paragraph" w:styleId="TOC9">
    <w:name w:val="toc 9"/>
    <w:basedOn w:val="Normal"/>
    <w:next w:val="Normal"/>
    <w:autoRedefine/>
    <w:uiPriority w:val="39"/>
    <w:unhideWhenUsed/>
    <w:rsid w:val="004312D6"/>
    <w:pPr>
      <w:spacing w:after="0"/>
      <w:ind w:left="1600"/>
      <w:jc w:val="left"/>
    </w:pPr>
    <w:rPr>
      <w:rFonts w:cstheme="minorHAnsi"/>
    </w:rPr>
  </w:style>
  <w:style w:type="table" w:styleId="TableGrid">
    <w:name w:val="Table Grid"/>
    <w:basedOn w:val="TableNormal"/>
    <w:uiPriority w:val="39"/>
    <w:rsid w:val="00D1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3B16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1691"/>
  </w:style>
  <w:style w:type="character" w:styleId="PageNumber">
    <w:name w:val="page number"/>
    <w:basedOn w:val="DefaultParagraphFont"/>
    <w:uiPriority w:val="99"/>
    <w:semiHidden/>
    <w:unhideWhenUsed/>
    <w:rsid w:val="003B1691"/>
  </w:style>
  <w:style w:type="paragraph" w:styleId="NormalWeb">
    <w:name w:val="Normal (Web)"/>
    <w:basedOn w:val="Normal"/>
    <w:uiPriority w:val="99"/>
    <w:semiHidden/>
    <w:unhideWhenUsed/>
    <w:rsid w:val="00744AF2"/>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screenreader-only">
    <w:name w:val="screenreader-only"/>
    <w:basedOn w:val="DefaultParagraphFont"/>
    <w:rsid w:val="00744AF2"/>
  </w:style>
  <w:style w:type="character" w:customStyle="1" w:styleId="apple-converted-space">
    <w:name w:val="apple-converted-space"/>
    <w:basedOn w:val="DefaultParagraphFont"/>
    <w:rsid w:val="00882D3B"/>
  </w:style>
  <w:style w:type="table" w:styleId="GridTable2-Accent1">
    <w:name w:val="Grid Table 2 Accent 1"/>
    <w:basedOn w:val="TableNormal"/>
    <w:uiPriority w:val="47"/>
    <w:rsid w:val="00267EEF"/>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2-Accent3">
    <w:name w:val="Grid Table 2 Accent 3"/>
    <w:basedOn w:val="TableNormal"/>
    <w:uiPriority w:val="47"/>
    <w:rsid w:val="00267EE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0440">
      <w:bodyDiv w:val="1"/>
      <w:marLeft w:val="0"/>
      <w:marRight w:val="0"/>
      <w:marTop w:val="0"/>
      <w:marBottom w:val="0"/>
      <w:divBdr>
        <w:top w:val="none" w:sz="0" w:space="0" w:color="auto"/>
        <w:left w:val="none" w:sz="0" w:space="0" w:color="auto"/>
        <w:bottom w:val="none" w:sz="0" w:space="0" w:color="auto"/>
        <w:right w:val="none" w:sz="0" w:space="0" w:color="auto"/>
      </w:divBdr>
    </w:div>
    <w:div w:id="65494337">
      <w:bodyDiv w:val="1"/>
      <w:marLeft w:val="0"/>
      <w:marRight w:val="0"/>
      <w:marTop w:val="0"/>
      <w:marBottom w:val="0"/>
      <w:divBdr>
        <w:top w:val="none" w:sz="0" w:space="0" w:color="auto"/>
        <w:left w:val="none" w:sz="0" w:space="0" w:color="auto"/>
        <w:bottom w:val="none" w:sz="0" w:space="0" w:color="auto"/>
        <w:right w:val="none" w:sz="0" w:space="0" w:color="auto"/>
      </w:divBdr>
    </w:div>
    <w:div w:id="135221337">
      <w:bodyDiv w:val="1"/>
      <w:marLeft w:val="0"/>
      <w:marRight w:val="0"/>
      <w:marTop w:val="0"/>
      <w:marBottom w:val="0"/>
      <w:divBdr>
        <w:top w:val="none" w:sz="0" w:space="0" w:color="auto"/>
        <w:left w:val="none" w:sz="0" w:space="0" w:color="auto"/>
        <w:bottom w:val="none" w:sz="0" w:space="0" w:color="auto"/>
        <w:right w:val="none" w:sz="0" w:space="0" w:color="auto"/>
      </w:divBdr>
    </w:div>
    <w:div w:id="646202998">
      <w:bodyDiv w:val="1"/>
      <w:marLeft w:val="0"/>
      <w:marRight w:val="0"/>
      <w:marTop w:val="0"/>
      <w:marBottom w:val="0"/>
      <w:divBdr>
        <w:top w:val="none" w:sz="0" w:space="0" w:color="auto"/>
        <w:left w:val="none" w:sz="0" w:space="0" w:color="auto"/>
        <w:bottom w:val="none" w:sz="0" w:space="0" w:color="auto"/>
        <w:right w:val="none" w:sz="0" w:space="0" w:color="auto"/>
      </w:divBdr>
    </w:div>
    <w:div w:id="700517710">
      <w:bodyDiv w:val="1"/>
      <w:marLeft w:val="0"/>
      <w:marRight w:val="0"/>
      <w:marTop w:val="0"/>
      <w:marBottom w:val="0"/>
      <w:divBdr>
        <w:top w:val="none" w:sz="0" w:space="0" w:color="auto"/>
        <w:left w:val="none" w:sz="0" w:space="0" w:color="auto"/>
        <w:bottom w:val="none" w:sz="0" w:space="0" w:color="auto"/>
        <w:right w:val="none" w:sz="0" w:space="0" w:color="auto"/>
      </w:divBdr>
    </w:div>
    <w:div w:id="801311034">
      <w:bodyDiv w:val="1"/>
      <w:marLeft w:val="0"/>
      <w:marRight w:val="0"/>
      <w:marTop w:val="0"/>
      <w:marBottom w:val="0"/>
      <w:divBdr>
        <w:top w:val="none" w:sz="0" w:space="0" w:color="auto"/>
        <w:left w:val="none" w:sz="0" w:space="0" w:color="auto"/>
        <w:bottom w:val="none" w:sz="0" w:space="0" w:color="auto"/>
        <w:right w:val="none" w:sz="0" w:space="0" w:color="auto"/>
      </w:divBdr>
    </w:div>
    <w:div w:id="904031659">
      <w:bodyDiv w:val="1"/>
      <w:marLeft w:val="0"/>
      <w:marRight w:val="0"/>
      <w:marTop w:val="0"/>
      <w:marBottom w:val="0"/>
      <w:divBdr>
        <w:top w:val="none" w:sz="0" w:space="0" w:color="auto"/>
        <w:left w:val="none" w:sz="0" w:space="0" w:color="auto"/>
        <w:bottom w:val="none" w:sz="0" w:space="0" w:color="auto"/>
        <w:right w:val="none" w:sz="0" w:space="0" w:color="auto"/>
      </w:divBdr>
    </w:div>
    <w:div w:id="1059748994">
      <w:bodyDiv w:val="1"/>
      <w:marLeft w:val="0"/>
      <w:marRight w:val="0"/>
      <w:marTop w:val="0"/>
      <w:marBottom w:val="0"/>
      <w:divBdr>
        <w:top w:val="none" w:sz="0" w:space="0" w:color="auto"/>
        <w:left w:val="none" w:sz="0" w:space="0" w:color="auto"/>
        <w:bottom w:val="none" w:sz="0" w:space="0" w:color="auto"/>
        <w:right w:val="none" w:sz="0" w:space="0" w:color="auto"/>
      </w:divBdr>
    </w:div>
    <w:div w:id="1141460553">
      <w:bodyDiv w:val="1"/>
      <w:marLeft w:val="0"/>
      <w:marRight w:val="0"/>
      <w:marTop w:val="0"/>
      <w:marBottom w:val="0"/>
      <w:divBdr>
        <w:top w:val="none" w:sz="0" w:space="0" w:color="auto"/>
        <w:left w:val="none" w:sz="0" w:space="0" w:color="auto"/>
        <w:bottom w:val="none" w:sz="0" w:space="0" w:color="auto"/>
        <w:right w:val="none" w:sz="0" w:space="0" w:color="auto"/>
      </w:divBdr>
    </w:div>
    <w:div w:id="1281185580">
      <w:bodyDiv w:val="1"/>
      <w:marLeft w:val="0"/>
      <w:marRight w:val="0"/>
      <w:marTop w:val="0"/>
      <w:marBottom w:val="0"/>
      <w:divBdr>
        <w:top w:val="none" w:sz="0" w:space="0" w:color="auto"/>
        <w:left w:val="none" w:sz="0" w:space="0" w:color="auto"/>
        <w:bottom w:val="none" w:sz="0" w:space="0" w:color="auto"/>
        <w:right w:val="none" w:sz="0" w:space="0" w:color="auto"/>
      </w:divBdr>
    </w:div>
    <w:div w:id="1324627726">
      <w:bodyDiv w:val="1"/>
      <w:marLeft w:val="0"/>
      <w:marRight w:val="0"/>
      <w:marTop w:val="0"/>
      <w:marBottom w:val="0"/>
      <w:divBdr>
        <w:top w:val="none" w:sz="0" w:space="0" w:color="auto"/>
        <w:left w:val="none" w:sz="0" w:space="0" w:color="auto"/>
        <w:bottom w:val="none" w:sz="0" w:space="0" w:color="auto"/>
        <w:right w:val="none" w:sz="0" w:space="0" w:color="auto"/>
      </w:divBdr>
    </w:div>
    <w:div w:id="1344631820">
      <w:bodyDiv w:val="1"/>
      <w:marLeft w:val="0"/>
      <w:marRight w:val="0"/>
      <w:marTop w:val="0"/>
      <w:marBottom w:val="0"/>
      <w:divBdr>
        <w:top w:val="none" w:sz="0" w:space="0" w:color="auto"/>
        <w:left w:val="none" w:sz="0" w:space="0" w:color="auto"/>
        <w:bottom w:val="none" w:sz="0" w:space="0" w:color="auto"/>
        <w:right w:val="none" w:sz="0" w:space="0" w:color="auto"/>
      </w:divBdr>
    </w:div>
    <w:div w:id="1555190617">
      <w:bodyDiv w:val="1"/>
      <w:marLeft w:val="0"/>
      <w:marRight w:val="0"/>
      <w:marTop w:val="0"/>
      <w:marBottom w:val="0"/>
      <w:divBdr>
        <w:top w:val="none" w:sz="0" w:space="0" w:color="auto"/>
        <w:left w:val="none" w:sz="0" w:space="0" w:color="auto"/>
        <w:bottom w:val="none" w:sz="0" w:space="0" w:color="auto"/>
        <w:right w:val="none" w:sz="0" w:space="0" w:color="auto"/>
      </w:divBdr>
    </w:div>
    <w:div w:id="1593470094">
      <w:bodyDiv w:val="1"/>
      <w:marLeft w:val="0"/>
      <w:marRight w:val="0"/>
      <w:marTop w:val="0"/>
      <w:marBottom w:val="0"/>
      <w:divBdr>
        <w:top w:val="none" w:sz="0" w:space="0" w:color="auto"/>
        <w:left w:val="none" w:sz="0" w:space="0" w:color="auto"/>
        <w:bottom w:val="none" w:sz="0" w:space="0" w:color="auto"/>
        <w:right w:val="none" w:sz="0" w:space="0" w:color="auto"/>
      </w:divBdr>
    </w:div>
    <w:div w:id="1675693514">
      <w:bodyDiv w:val="1"/>
      <w:marLeft w:val="0"/>
      <w:marRight w:val="0"/>
      <w:marTop w:val="0"/>
      <w:marBottom w:val="0"/>
      <w:divBdr>
        <w:top w:val="none" w:sz="0" w:space="0" w:color="auto"/>
        <w:left w:val="none" w:sz="0" w:space="0" w:color="auto"/>
        <w:bottom w:val="none" w:sz="0" w:space="0" w:color="auto"/>
        <w:right w:val="none" w:sz="0" w:space="0" w:color="auto"/>
      </w:divBdr>
    </w:div>
    <w:div w:id="1987734744">
      <w:bodyDiv w:val="1"/>
      <w:marLeft w:val="0"/>
      <w:marRight w:val="0"/>
      <w:marTop w:val="0"/>
      <w:marBottom w:val="0"/>
      <w:divBdr>
        <w:top w:val="none" w:sz="0" w:space="0" w:color="auto"/>
        <w:left w:val="none" w:sz="0" w:space="0" w:color="auto"/>
        <w:bottom w:val="none" w:sz="0" w:space="0" w:color="auto"/>
        <w:right w:val="none" w:sz="0" w:space="0" w:color="auto"/>
      </w:divBdr>
    </w:div>
    <w:div w:id="2104105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shoreline.edu/virtual-campus/elearning/tech.aspx" TargetMode="External"/><Relationship Id="rId18" Type="http://schemas.openxmlformats.org/officeDocument/2006/relationships/hyperlink" Target="https://www.shoreline.edu/map/all-gender-bathrooms.aspx" TargetMode="External"/><Relationship Id="rId26" Type="http://schemas.openxmlformats.org/officeDocument/2006/relationships/hyperlink" Target="https://www.shoreline.edu/parentchildcenter/" TargetMode="External"/><Relationship Id="rId39" Type="http://schemas.openxmlformats.org/officeDocument/2006/relationships/hyperlink" Target="https://www.panopto.com/privacy/" TargetMode="External"/><Relationship Id="rId21" Type="http://schemas.openxmlformats.org/officeDocument/2006/relationships/hyperlink" Target="https://www.shoreline.edu/apply-and-aid/funding-and-aid/financial-aid/benefits-hub/default.aspx" TargetMode="External"/><Relationship Id="rId34" Type="http://schemas.openxmlformats.org/officeDocument/2006/relationships/hyperlink" Target="http://www.shoreline.edu/counseling-center" TargetMode="External"/><Relationship Id="rId42" Type="http://schemas.openxmlformats.org/officeDocument/2006/relationships/hyperlink" Target="http://www.microsoft.com/online/legal/v2/?docid=22&amp;langid=en-us" TargetMode="External"/><Relationship Id="rId47" Type="http://schemas.openxmlformats.org/officeDocument/2006/relationships/hyperlink" Target="http://intranet.shoreline.edu/policies/documents/5000/5114.pdf"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shoreline.edu/about-shoreline/policies-procedures/documents/6260GradesPolicy.pdf" TargetMode="External"/><Relationship Id="rId29" Type="http://schemas.openxmlformats.org/officeDocument/2006/relationships/hyperlink" Target="https://en.wikipedia.org/wiki/Rubber_duck_debugging" TargetMode="External"/><Relationship Id="rId11" Type="http://schemas.openxmlformats.org/officeDocument/2006/relationships/hyperlink" Target="http://www.shoreline.edu/virtual-campus/elearning/canvas.aspx" TargetMode="External"/><Relationship Id="rId24" Type="http://schemas.openxmlformats.org/officeDocument/2006/relationships/hyperlink" Target="https://www.shoreline.edu/gender-equity-center/default.aspx" TargetMode="External"/><Relationship Id="rId32" Type="http://schemas.openxmlformats.org/officeDocument/2006/relationships/hyperlink" Target="mailto:pttutors@shoreline.edu" TargetMode="External"/><Relationship Id="rId37" Type="http://schemas.openxmlformats.org/officeDocument/2006/relationships/hyperlink" Target="https://practiceit.cs.washington.edu/privacy-policy" TargetMode="External"/><Relationship Id="rId40" Type="http://schemas.openxmlformats.org/officeDocument/2006/relationships/hyperlink" Target="https://www.shoreline.edu/currentstudents/privacyandnondiscrimination.aspx" TargetMode="External"/><Relationship Id="rId45" Type="http://schemas.openxmlformats.org/officeDocument/2006/relationships/hyperlink" Target="https://support.panopto.com/articles/Documentation/accessibility-features"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mailto:elearning@shoreline.edu" TargetMode="External"/><Relationship Id="rId19" Type="http://schemas.openxmlformats.org/officeDocument/2006/relationships/hyperlink" Target="https://www.shoreline.edu/apply-and-aid/financial-aid/sources-on-campus.aspx" TargetMode="External"/><Relationship Id="rId31" Type="http://schemas.openxmlformats.org/officeDocument/2006/relationships/hyperlink" Target="http://www.shoreline.edu/oss/students-with-disabilities/default.aspx" TargetMode="External"/><Relationship Id="rId44" Type="http://schemas.openxmlformats.org/officeDocument/2006/relationships/hyperlink" Target="https://www.canvaslms.com/accessibility"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shoreline.edu/student-learning-center/default.aspx" TargetMode="External"/><Relationship Id="rId14" Type="http://schemas.openxmlformats.org/officeDocument/2006/relationships/image" Target="media/image1.png"/><Relationship Id="rId22" Type="http://schemas.openxmlformats.org/officeDocument/2006/relationships/hyperlink" Target="https://www.shoreline.edu/counseling-center/" TargetMode="External"/><Relationship Id="rId27" Type="http://schemas.openxmlformats.org/officeDocument/2006/relationships/hyperlink" Target="https://www.shoreline.edu/housing/" TargetMode="External"/><Relationship Id="rId30" Type="http://schemas.openxmlformats.org/officeDocument/2006/relationships/hyperlink" Target="https://www.shoreline.edu/about-shoreline/policies-procedures/documents/6030SuspendedOperationsProcedure.pdf" TargetMode="External"/><Relationship Id="rId35" Type="http://schemas.openxmlformats.org/officeDocument/2006/relationships/hyperlink" Target="http://crisischat.org/" TargetMode="External"/><Relationship Id="rId43" Type="http://schemas.openxmlformats.org/officeDocument/2006/relationships/hyperlink" Target="https://www.google.com/intl/en/policies/privacy/" TargetMode="External"/><Relationship Id="rId48" Type="http://schemas.openxmlformats.org/officeDocument/2006/relationships/hyperlink" Target="https://support.office.com/en-US/article/Accessibility-in-Office-365-ACA7ACCF-58A0-4467-BE5C-24A7E7933A9D?ui=en-US&amp;rs=en-US&amp;ad=US" TargetMode="External"/><Relationship Id="rId8" Type="http://schemas.openxmlformats.org/officeDocument/2006/relationships/hyperlink" Target="http://zoom.us/my/chess"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www.shoreline.edu/apply-and-aid/learning-support-centers/business-computer-software.aspx" TargetMode="External"/><Relationship Id="rId17" Type="http://schemas.openxmlformats.org/officeDocument/2006/relationships/hyperlink" Target="http://www.shoreline.edu/apply-and-aid/name-change.aspx" TargetMode="External"/><Relationship Id="rId25" Type="http://schemas.openxmlformats.org/officeDocument/2006/relationships/hyperlink" Target="https://www.shoreline.edu/oss/veterans/" TargetMode="External"/><Relationship Id="rId33" Type="http://schemas.openxmlformats.org/officeDocument/2006/relationships/hyperlink" Target="http://www.shoreline.edu/tutoring" TargetMode="External"/><Relationship Id="rId38" Type="http://schemas.openxmlformats.org/officeDocument/2006/relationships/hyperlink" Target="https://www.canvaslms.com/policies/privacy" TargetMode="External"/><Relationship Id="rId46" Type="http://schemas.openxmlformats.org/officeDocument/2006/relationships/hyperlink" Target="http://intranet.shoreline.edu/policies/documents/5000/5114.pdf" TargetMode="External"/><Relationship Id="rId20" Type="http://schemas.openxmlformats.org/officeDocument/2006/relationships/hyperlink" Target="https://www.shoreline.edu/multicultural/short-term-emergency-loan.aspx" TargetMode="External"/><Relationship Id="rId41" Type="http://schemas.openxmlformats.org/officeDocument/2006/relationships/hyperlink" Target="https://www.shoreline.edu/currentstudents/student-policies.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shoreline.edu/calendars/academic.aspx" TargetMode="External"/><Relationship Id="rId23" Type="http://schemas.openxmlformats.org/officeDocument/2006/relationships/hyperlink" Target="https://www.shoreline.edu/multicultural/" TargetMode="External"/><Relationship Id="rId28" Type="http://schemas.openxmlformats.org/officeDocument/2006/relationships/hyperlink" Target="https://www.shoreline.edu/job-career-services/career-center/default.aspx" TargetMode="External"/><Relationship Id="rId36" Type="http://schemas.openxmlformats.org/officeDocument/2006/relationships/hyperlink" Target="https://www.shoreline.edu/currentstudents/" TargetMode="External"/><Relationship Id="rId49" Type="http://schemas.openxmlformats.org/officeDocument/2006/relationships/hyperlink" Target="https://www.google.com/accessibility/products-featur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D8D1D-B922-46FA-B712-4D550DF667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15</Pages>
  <Words>3632</Words>
  <Characters>20709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Hess, Crystal</dc:creator>
  <cp:keywords/>
  <dc:description/>
  <cp:lastModifiedBy>Dr. Crystal Hess</cp:lastModifiedBy>
  <cp:revision>7</cp:revision>
  <cp:lastPrinted>2025-03-18T21:30:00Z</cp:lastPrinted>
  <dcterms:created xsi:type="dcterms:W3CDTF">2025-03-18T21:30:00Z</dcterms:created>
  <dcterms:modified xsi:type="dcterms:W3CDTF">2025-03-21T03:25:00Z</dcterms:modified>
</cp:coreProperties>
</file>