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D2232" w14:textId="5A88F6B9" w:rsidR="00BE4BA8" w:rsidRPr="00917AC0" w:rsidRDefault="00B81C1F" w:rsidP="00917AC0">
      <w:pPr>
        <w:pStyle w:val="Title"/>
        <w:spacing w:after="100"/>
        <w:ind w:right="-990" w:hanging="720"/>
        <w:rPr>
          <w:b/>
          <w:sz w:val="48"/>
          <w:szCs w:val="48"/>
        </w:rPr>
      </w:pPr>
      <w:r w:rsidRPr="00917AC0">
        <w:rPr>
          <w:b/>
          <w:sz w:val="48"/>
          <w:szCs w:val="48"/>
        </w:rPr>
        <w:t>CS 1</w:t>
      </w:r>
      <w:r w:rsidR="0073117D" w:rsidRPr="00917AC0">
        <w:rPr>
          <w:b/>
          <w:sz w:val="48"/>
          <w:szCs w:val="48"/>
        </w:rPr>
        <w:t>43</w:t>
      </w:r>
      <w:r w:rsidRPr="00917AC0">
        <w:rPr>
          <w:b/>
          <w:sz w:val="48"/>
          <w:szCs w:val="48"/>
        </w:rPr>
        <w:t xml:space="preserve">: </w:t>
      </w:r>
      <w:r w:rsidR="0073117D" w:rsidRPr="00917AC0">
        <w:rPr>
          <w:b/>
          <w:sz w:val="48"/>
          <w:szCs w:val="48"/>
        </w:rPr>
        <w:t>Computer Science II – Data Structures with Java</w:t>
      </w:r>
      <w:r w:rsidR="00F26413" w:rsidRPr="00917AC0">
        <w:rPr>
          <w:b/>
          <w:sz w:val="48"/>
          <w:szCs w:val="48"/>
        </w:rPr>
        <w:t xml:space="preserve"> </w:t>
      </w:r>
    </w:p>
    <w:p w14:paraId="59B267BF" w14:textId="07599B97" w:rsidR="00F2590C" w:rsidRPr="001A6D70" w:rsidRDefault="0073117D" w:rsidP="00F2590C">
      <w:pPr>
        <w:rPr>
          <w:rFonts w:ascii="Andale Mono" w:hAnsi="Andale Mono"/>
          <w:b/>
        </w:rPr>
      </w:pPr>
      <w:commentRangeStart w:id="0"/>
      <w:r>
        <w:rPr>
          <w:rFonts w:ascii="Andale Mono" w:hAnsi="Andale Mono"/>
          <w:b/>
        </w:rPr>
        <w:t>Fall</w:t>
      </w:r>
      <w:r w:rsidR="00F2590C" w:rsidRPr="001A6D70">
        <w:rPr>
          <w:rFonts w:ascii="Andale Mono" w:hAnsi="Andale Mono"/>
          <w:b/>
        </w:rPr>
        <w:t xml:space="preserve"> Quarter </w:t>
      </w:r>
      <w:commentRangeEnd w:id="0"/>
      <w:r w:rsidR="009B0926">
        <w:rPr>
          <w:rStyle w:val="CommentReference"/>
        </w:rPr>
        <w:commentReference w:id="0"/>
      </w:r>
      <w:r w:rsidR="00F2590C" w:rsidRPr="001A6D70">
        <w:rPr>
          <w:rFonts w:ascii="Andale Mono" w:hAnsi="Andale Mono"/>
          <w:b/>
        </w:rPr>
        <w:t>2019</w:t>
      </w:r>
    </w:p>
    <w:p w14:paraId="037B3818" w14:textId="77777777" w:rsidR="00BE4BA8" w:rsidRPr="004312D6" w:rsidRDefault="00BE4BA8" w:rsidP="00197987">
      <w:pPr>
        <w:pStyle w:val="Heading1"/>
        <w:spacing w:line="240" w:lineRule="auto"/>
        <w:jc w:val="both"/>
        <w:rPr>
          <w:b w:val="0"/>
        </w:rPr>
      </w:pPr>
      <w:bookmarkStart w:id="1" w:name="_Toc509386059"/>
      <w:bookmarkStart w:id="2" w:name="_Toc510519455"/>
      <w:bookmarkStart w:id="3" w:name="_Toc510519730"/>
      <w:bookmarkStart w:id="4" w:name="_Toc513565969"/>
      <w:bookmarkStart w:id="5" w:name="_Toc513566254"/>
      <w:bookmarkStart w:id="6" w:name="_Toc513566343"/>
      <w:bookmarkStart w:id="7" w:name="_Toc515994811"/>
      <w:bookmarkStart w:id="8" w:name="_Toc515994951"/>
      <w:bookmarkStart w:id="9" w:name="_Toc515995090"/>
      <w:bookmarkStart w:id="10" w:name="_Toc515995136"/>
      <w:bookmarkStart w:id="11" w:name="_Toc515996157"/>
      <w:bookmarkStart w:id="12" w:name="_Toc524353254"/>
      <w:bookmarkStart w:id="13" w:name="_Toc524353412"/>
      <w:bookmarkStart w:id="14" w:name="_Toc524358438"/>
      <w:bookmarkStart w:id="15" w:name="_Toc524358515"/>
      <w:bookmarkStart w:id="16" w:name="_Toc524358585"/>
      <w:bookmarkStart w:id="17" w:name="_Toc524358665"/>
      <w:bookmarkStart w:id="18" w:name="_Toc17750109"/>
      <w:bookmarkStart w:id="19" w:name="_Toc17750314"/>
      <w:commentRangeStart w:id="20"/>
      <w:r w:rsidRPr="004312D6">
        <w:t>Course Details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commentRangeEnd w:id="20"/>
      <w:r w:rsidR="009B0926">
        <w:rPr>
          <w:rStyle w:val="CommentReference"/>
          <w:smallCaps/>
        </w:rPr>
        <w:commentReference w:id="20"/>
      </w:r>
    </w:p>
    <w:tbl>
      <w:tblPr>
        <w:tblW w:w="0" w:type="auto"/>
        <w:tblBorders>
          <w:top w:val="nil"/>
          <w:left w:val="nil"/>
          <w:right w:val="nil"/>
        </w:tblBorders>
        <w:tblLayout w:type="fixed"/>
        <w:tblLook w:val="0000" w:firstRow="0" w:lastRow="0" w:firstColumn="0" w:lastColumn="0" w:noHBand="0" w:noVBand="0"/>
      </w:tblPr>
      <w:tblGrid>
        <w:gridCol w:w="1368"/>
        <w:gridCol w:w="5012"/>
      </w:tblGrid>
      <w:tr w:rsidR="00BE4BA8" w:rsidRPr="00BE4BA8" w14:paraId="4CD8823C" w14:textId="77777777" w:rsidTr="009E316C">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A1267E" w:rsidRDefault="00BE4BA8" w:rsidP="009E316C">
            <w:pPr>
              <w:spacing w:after="0"/>
              <w:rPr>
                <w:b/>
                <w:bCs/>
                <w:sz w:val="24"/>
                <w:szCs w:val="24"/>
              </w:rPr>
            </w:pPr>
            <w:r w:rsidRPr="00A1267E">
              <w:rPr>
                <w:b/>
                <w:bCs/>
                <w:sz w:val="24"/>
                <w:szCs w:val="24"/>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0000BFB" w14:textId="3576AA9F" w:rsidR="00BE4BA8" w:rsidRPr="00A1267E" w:rsidRDefault="00BE4BA8" w:rsidP="009E316C">
            <w:pPr>
              <w:spacing w:before="100" w:beforeAutospacing="1" w:after="100" w:afterAutospacing="1"/>
              <w:contextualSpacing/>
              <w:rPr>
                <w:rFonts w:cs="Times New Roman"/>
                <w:sz w:val="24"/>
                <w:szCs w:val="24"/>
              </w:rPr>
            </w:pPr>
          </w:p>
        </w:tc>
      </w:tr>
      <w:tr w:rsidR="003B1691" w:rsidRPr="00BE4BA8" w14:paraId="5CDFE90C" w14:textId="77777777" w:rsidTr="009E316C">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453AC498" w:rsidR="003B1691" w:rsidRPr="00A1267E" w:rsidRDefault="009B0926" w:rsidP="009E316C">
            <w:pPr>
              <w:spacing w:after="0"/>
              <w:rPr>
                <w:b/>
                <w:bCs/>
                <w:sz w:val="24"/>
                <w:szCs w:val="24"/>
              </w:rPr>
            </w:pPr>
            <w:r>
              <w:rPr>
                <w:b/>
                <w:bCs/>
                <w:sz w:val="24"/>
                <w:szCs w:val="24"/>
              </w:rPr>
              <w:t>Class</w:t>
            </w:r>
            <w:r w:rsidR="003B1691" w:rsidRPr="00A1267E">
              <w:rPr>
                <w:b/>
                <w:bCs/>
                <w:sz w:val="24"/>
                <w:szCs w:val="24"/>
              </w:rPr>
              <w:t xml:space="preserv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74AD527" w14:textId="448E583A" w:rsidR="003B1691" w:rsidRPr="00A1267E" w:rsidRDefault="003B1691" w:rsidP="009E316C">
            <w:pPr>
              <w:spacing w:after="0"/>
              <w:rPr>
                <w:sz w:val="24"/>
                <w:szCs w:val="24"/>
              </w:rPr>
            </w:pPr>
          </w:p>
        </w:tc>
      </w:tr>
      <w:tr w:rsidR="003B1691" w:rsidRPr="00BE4BA8" w14:paraId="2C5282B2" w14:textId="77777777" w:rsidTr="009E316C">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419815E5" w:rsidR="003B1691" w:rsidRPr="00A1267E" w:rsidRDefault="009B0926" w:rsidP="009E316C">
            <w:pPr>
              <w:spacing w:after="0"/>
              <w:rPr>
                <w:b/>
                <w:bCs/>
                <w:sz w:val="24"/>
                <w:szCs w:val="24"/>
              </w:rPr>
            </w:pPr>
            <w:r>
              <w:rPr>
                <w:b/>
                <w:bCs/>
                <w:sz w:val="24"/>
                <w:szCs w:val="24"/>
              </w:rPr>
              <w:t>Office</w:t>
            </w:r>
            <w:r w:rsidR="003B1691" w:rsidRPr="00A1267E">
              <w:rPr>
                <w:b/>
                <w:bCs/>
                <w:sz w:val="24"/>
                <w:szCs w:val="24"/>
              </w:rPr>
              <w:t xml:space="preserve">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23DB7726" w:rsidR="003B1691" w:rsidRPr="00A1267E" w:rsidRDefault="003B1691" w:rsidP="009E316C">
            <w:pPr>
              <w:spacing w:after="0"/>
              <w:rPr>
                <w:sz w:val="24"/>
                <w:szCs w:val="24"/>
              </w:rPr>
            </w:pPr>
          </w:p>
        </w:tc>
      </w:tr>
    </w:tbl>
    <w:p w14:paraId="746CAA3F" w14:textId="439972EF" w:rsidR="00BE4BA8" w:rsidRPr="00513575" w:rsidRDefault="00BE4BA8" w:rsidP="00513575">
      <w:pPr>
        <w:pStyle w:val="Heading1"/>
      </w:pPr>
      <w:r w:rsidRPr="00513575">
        <w:t>CS1</w:t>
      </w:r>
      <w:r w:rsidR="0073117D" w:rsidRPr="00513575">
        <w:t>43</w:t>
      </w:r>
      <w:r w:rsidRPr="00513575">
        <w:t xml:space="preserve"> </w:t>
      </w:r>
      <w:r w:rsidR="00A1267E" w:rsidRPr="00513575">
        <w:t>–</w:t>
      </w:r>
      <w:r w:rsidRPr="00513575">
        <w:t xml:space="preserve"> </w:t>
      </w:r>
      <w:r w:rsidR="00A1267E" w:rsidRPr="00513575">
        <w:t>Computer Science II</w:t>
      </w:r>
      <w:r w:rsidR="00070285" w:rsidRPr="00513575">
        <w:t xml:space="preserve"> (</w:t>
      </w:r>
      <w:r w:rsidRPr="00513575">
        <w:t>5 credits</w:t>
      </w:r>
      <w:r w:rsidR="00070285" w:rsidRPr="00513575">
        <w:t>)</w:t>
      </w:r>
    </w:p>
    <w:p w14:paraId="07CC2CF3" w14:textId="308B0C3D" w:rsidR="009E2B2E" w:rsidRPr="00A1267E" w:rsidRDefault="0073117D" w:rsidP="009E2B2E">
      <w:pPr>
        <w:rPr>
          <w:smallCaps/>
          <w:sz w:val="24"/>
          <w:szCs w:val="24"/>
        </w:rPr>
      </w:pPr>
      <w:bookmarkStart w:id="21" w:name="_Toc515994813"/>
      <w:bookmarkStart w:id="22" w:name="_Toc515994952"/>
      <w:bookmarkStart w:id="23" w:name="_Toc515995091"/>
      <w:bookmarkStart w:id="24" w:name="_Toc515995137"/>
      <w:bookmarkStart w:id="25" w:name="_Toc515996158"/>
      <w:r w:rsidRPr="00A1267E">
        <w:rPr>
          <w:sz w:val="24"/>
          <w:szCs w:val="24"/>
        </w:rPr>
        <w:t>This course is a continuation of Computer Science fundamentals. Students explore an in-depth look at object-oriented programming. Data abstraction and implementation topics include abstract data types, stacks, queues, linked lists, binary trees, predefined collection classes, recursion, complexity, searching, and sorting.</w:t>
      </w:r>
    </w:p>
    <w:p w14:paraId="3EE515B5" w14:textId="77777777" w:rsidR="00BE4BA8" w:rsidRDefault="00DD42CB" w:rsidP="00957123">
      <w:pPr>
        <w:pStyle w:val="Heading2"/>
        <w:jc w:val="both"/>
        <w:rPr>
          <w:b w:val="0"/>
        </w:rPr>
      </w:pPr>
      <w:bookmarkStart w:id="26" w:name="_Toc524353255"/>
      <w:bookmarkStart w:id="27" w:name="_Toc524353413"/>
      <w:bookmarkStart w:id="28" w:name="_Toc524358439"/>
      <w:bookmarkStart w:id="29" w:name="_Toc524358516"/>
      <w:bookmarkStart w:id="30" w:name="_Toc524358586"/>
      <w:bookmarkStart w:id="31" w:name="_Toc524358666"/>
      <w:bookmarkStart w:id="32" w:name="_Toc17750110"/>
      <w:bookmarkStart w:id="33" w:name="_Toc17750315"/>
      <w:r>
        <w:t>Course Outcomes</w:t>
      </w:r>
      <w:bookmarkEnd w:id="21"/>
      <w:bookmarkEnd w:id="22"/>
      <w:bookmarkEnd w:id="23"/>
      <w:bookmarkEnd w:id="24"/>
      <w:bookmarkEnd w:id="25"/>
      <w:bookmarkEnd w:id="26"/>
      <w:bookmarkEnd w:id="27"/>
      <w:bookmarkEnd w:id="28"/>
      <w:bookmarkEnd w:id="29"/>
      <w:bookmarkEnd w:id="30"/>
      <w:bookmarkEnd w:id="31"/>
      <w:bookmarkEnd w:id="32"/>
      <w:bookmarkEnd w:id="33"/>
    </w:p>
    <w:p w14:paraId="0DB4388C" w14:textId="77777777" w:rsidR="0073117D" w:rsidRPr="00FA31B9" w:rsidRDefault="0073117D" w:rsidP="00FA31B9">
      <w:pPr>
        <w:pStyle w:val="ListParagraph"/>
        <w:numPr>
          <w:ilvl w:val="0"/>
          <w:numId w:val="42"/>
        </w:numPr>
        <w:rPr>
          <w:smallCaps/>
          <w:sz w:val="24"/>
        </w:rPr>
      </w:pPr>
      <w:bookmarkStart w:id="34" w:name="_Toc17750111"/>
      <w:bookmarkStart w:id="35" w:name="_Toc509386061"/>
      <w:bookmarkStart w:id="36" w:name="_Toc510519457"/>
      <w:bookmarkStart w:id="37" w:name="_Toc510519732"/>
      <w:bookmarkStart w:id="38" w:name="_Toc513565971"/>
      <w:bookmarkStart w:id="39" w:name="_Toc513566256"/>
      <w:bookmarkStart w:id="40" w:name="_Toc513566345"/>
      <w:bookmarkStart w:id="41" w:name="_Toc515994820"/>
      <w:bookmarkStart w:id="42" w:name="_Toc515994953"/>
      <w:bookmarkStart w:id="43" w:name="_Toc515995092"/>
      <w:bookmarkStart w:id="44" w:name="_Toc515995138"/>
      <w:bookmarkStart w:id="45" w:name="_Toc515996159"/>
      <w:bookmarkStart w:id="46" w:name="_Toc524353256"/>
      <w:bookmarkStart w:id="47" w:name="_Toc524353414"/>
      <w:bookmarkStart w:id="48" w:name="_Toc524358440"/>
      <w:bookmarkStart w:id="49" w:name="_Toc524358517"/>
      <w:bookmarkStart w:id="50" w:name="_Toc524358587"/>
      <w:bookmarkStart w:id="51" w:name="_Toc524358667"/>
      <w:r w:rsidRPr="00FA31B9">
        <w:rPr>
          <w:sz w:val="24"/>
        </w:rPr>
        <w:t>Design and implement solutions to ambiguous problems.</w:t>
      </w:r>
      <w:bookmarkEnd w:id="34"/>
    </w:p>
    <w:p w14:paraId="55EA147F" w14:textId="77777777" w:rsidR="0073117D" w:rsidRPr="00FA31B9" w:rsidRDefault="0073117D" w:rsidP="00FA31B9">
      <w:pPr>
        <w:pStyle w:val="ListParagraph"/>
        <w:numPr>
          <w:ilvl w:val="0"/>
          <w:numId w:val="42"/>
        </w:numPr>
        <w:rPr>
          <w:smallCaps/>
          <w:sz w:val="24"/>
        </w:rPr>
      </w:pPr>
      <w:bookmarkStart w:id="52" w:name="_Toc17750112"/>
      <w:r w:rsidRPr="00FA31B9">
        <w:rPr>
          <w:sz w:val="24"/>
        </w:rPr>
        <w:t>Read and write code using Object Oriented Programming principles, including: classes, Objects, encapsulation, inheritance and interfaces</w:t>
      </w:r>
      <w:bookmarkEnd w:id="52"/>
    </w:p>
    <w:p w14:paraId="10212A7A" w14:textId="77777777" w:rsidR="0073117D" w:rsidRPr="00FA31B9" w:rsidRDefault="0073117D" w:rsidP="00FA31B9">
      <w:pPr>
        <w:pStyle w:val="ListParagraph"/>
        <w:numPr>
          <w:ilvl w:val="0"/>
          <w:numId w:val="42"/>
        </w:numPr>
        <w:rPr>
          <w:smallCaps/>
          <w:sz w:val="24"/>
        </w:rPr>
      </w:pPr>
      <w:bookmarkStart w:id="53" w:name="_Toc17750113"/>
      <w:r w:rsidRPr="00FA31B9">
        <w:rPr>
          <w:sz w:val="24"/>
        </w:rPr>
        <w:t>Implement, utilize, and compare List implementations (Array and Node)</w:t>
      </w:r>
      <w:bookmarkEnd w:id="53"/>
    </w:p>
    <w:p w14:paraId="636731BB" w14:textId="77777777" w:rsidR="0073117D" w:rsidRPr="00FA31B9" w:rsidRDefault="0073117D" w:rsidP="00FA31B9">
      <w:pPr>
        <w:pStyle w:val="ListParagraph"/>
        <w:numPr>
          <w:ilvl w:val="0"/>
          <w:numId w:val="42"/>
        </w:numPr>
        <w:rPr>
          <w:smallCaps/>
          <w:sz w:val="24"/>
        </w:rPr>
      </w:pPr>
      <w:bookmarkStart w:id="54" w:name="_Toc17750114"/>
      <w:r w:rsidRPr="00FA31B9">
        <w:rPr>
          <w:sz w:val="24"/>
        </w:rPr>
        <w:t>Implement, utilize, and compare Collection interfaces and classes, including: abstractions (List, Set, Map, Stack, Queue) and implementations (Hash Table and Tree)</w:t>
      </w:r>
      <w:bookmarkEnd w:id="54"/>
    </w:p>
    <w:p w14:paraId="08EBC19B" w14:textId="77777777" w:rsidR="0073117D" w:rsidRPr="00FA31B9" w:rsidRDefault="0073117D" w:rsidP="00FA31B9">
      <w:pPr>
        <w:pStyle w:val="ListParagraph"/>
        <w:numPr>
          <w:ilvl w:val="0"/>
          <w:numId w:val="42"/>
        </w:numPr>
        <w:rPr>
          <w:smallCaps/>
          <w:sz w:val="24"/>
        </w:rPr>
      </w:pPr>
      <w:bookmarkStart w:id="55" w:name="_Toc17750115"/>
      <w:r w:rsidRPr="00FA31B9">
        <w:rPr>
          <w:sz w:val="24"/>
        </w:rPr>
        <w:t>Read and write recursive methods, including recursive tracing and helper functions</w:t>
      </w:r>
      <w:bookmarkEnd w:id="55"/>
    </w:p>
    <w:p w14:paraId="576F15A6" w14:textId="77777777" w:rsidR="0073117D" w:rsidRPr="00FA31B9" w:rsidRDefault="0073117D" w:rsidP="00FA31B9">
      <w:pPr>
        <w:pStyle w:val="ListParagraph"/>
        <w:numPr>
          <w:ilvl w:val="0"/>
          <w:numId w:val="42"/>
        </w:numPr>
        <w:rPr>
          <w:smallCaps/>
          <w:sz w:val="24"/>
        </w:rPr>
      </w:pPr>
      <w:bookmarkStart w:id="56" w:name="_Toc17750116"/>
      <w:r w:rsidRPr="00FA31B9">
        <w:rPr>
          <w:sz w:val="24"/>
        </w:rPr>
        <w:t>Process data, including: searching and sorting</w:t>
      </w:r>
      <w:bookmarkEnd w:id="56"/>
    </w:p>
    <w:p w14:paraId="63C108BE" w14:textId="292B801B" w:rsidR="0073117D" w:rsidRPr="00FA31B9" w:rsidRDefault="0073117D" w:rsidP="00FA31B9">
      <w:pPr>
        <w:pStyle w:val="ListParagraph"/>
        <w:numPr>
          <w:ilvl w:val="0"/>
          <w:numId w:val="42"/>
        </w:numPr>
        <w:rPr>
          <w:smallCaps/>
          <w:sz w:val="24"/>
        </w:rPr>
      </w:pPr>
      <w:bookmarkStart w:id="57" w:name="_Toc17750117"/>
      <w:r w:rsidRPr="00FA31B9">
        <w:rPr>
          <w:sz w:val="24"/>
        </w:rPr>
        <w:t>Analyze code in regard to complexity, performance analysis, and dynamic memory management</w:t>
      </w:r>
      <w:bookmarkEnd w:id="57"/>
    </w:p>
    <w:p w14:paraId="2F502408" w14:textId="1398A378" w:rsidR="00BE4BA8" w:rsidRPr="00D808BB" w:rsidRDefault="00BE4BA8" w:rsidP="0073117D">
      <w:pPr>
        <w:pStyle w:val="Heading2"/>
        <w:jc w:val="both"/>
        <w:rPr>
          <w:b w:val="0"/>
        </w:rPr>
      </w:pPr>
      <w:bookmarkStart w:id="58" w:name="_Toc17750118"/>
      <w:bookmarkStart w:id="59" w:name="_Toc17750316"/>
      <w:r w:rsidRPr="00D808BB">
        <w:t>Prerequisite</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8"/>
      <w:bookmarkEnd w:id="59"/>
    </w:p>
    <w:p w14:paraId="308316A2" w14:textId="568C72C0" w:rsidR="00A47830" w:rsidRPr="00AB5FC9" w:rsidRDefault="0073117D" w:rsidP="00A47830">
      <w:pPr>
        <w:rPr>
          <w:sz w:val="24"/>
          <w:szCs w:val="24"/>
        </w:rPr>
      </w:pPr>
      <w:r w:rsidRPr="00AB5FC9">
        <w:rPr>
          <w:sz w:val="24"/>
          <w:szCs w:val="24"/>
        </w:rPr>
        <w:t>Completion of CS&amp; 141</w:t>
      </w:r>
      <w:r w:rsidR="00BE4BA8" w:rsidRPr="00AB5FC9">
        <w:rPr>
          <w:sz w:val="24"/>
          <w:szCs w:val="24"/>
        </w:rPr>
        <w:t xml:space="preserve"> with </w:t>
      </w:r>
      <w:r w:rsidRPr="00AB5FC9">
        <w:rPr>
          <w:sz w:val="24"/>
          <w:szCs w:val="24"/>
        </w:rPr>
        <w:t xml:space="preserve">a </w:t>
      </w:r>
      <w:r w:rsidR="00BE4BA8" w:rsidRPr="00AB5FC9">
        <w:rPr>
          <w:sz w:val="24"/>
          <w:szCs w:val="24"/>
        </w:rPr>
        <w:t>grade of 2.0 or better.</w:t>
      </w:r>
    </w:p>
    <w:p w14:paraId="7E5B8BCA" w14:textId="77777777" w:rsidR="009E316C" w:rsidRDefault="009E316C">
      <w:pPr>
        <w:rPr>
          <w:b/>
          <w:smallCaps/>
          <w:spacing w:val="5"/>
          <w:sz w:val="32"/>
          <w:szCs w:val="32"/>
        </w:rPr>
      </w:pPr>
      <w:bookmarkStart w:id="60" w:name="_Toc17729801"/>
      <w:bookmarkStart w:id="61" w:name="_Toc17730039"/>
      <w:bookmarkStart w:id="62" w:name="_Toc17750119"/>
      <w:bookmarkStart w:id="63" w:name="_Toc17750317"/>
      <w:bookmarkStart w:id="64" w:name="_Toc509386062"/>
      <w:bookmarkStart w:id="65" w:name="_Toc510519458"/>
      <w:bookmarkStart w:id="66" w:name="_Toc510519733"/>
      <w:bookmarkStart w:id="67" w:name="_Toc513565972"/>
      <w:bookmarkStart w:id="68" w:name="_Toc513566257"/>
      <w:bookmarkStart w:id="69" w:name="_Toc513566346"/>
      <w:r>
        <w:rPr>
          <w:b/>
        </w:rPr>
        <w:br w:type="page"/>
      </w:r>
    </w:p>
    <w:p w14:paraId="4C66128F" w14:textId="02B895E8" w:rsidR="003B1691" w:rsidRPr="005A1B58" w:rsidRDefault="003B1691" w:rsidP="003B1691">
      <w:pPr>
        <w:pStyle w:val="Heading1"/>
        <w:rPr>
          <w:b w:val="0"/>
        </w:rPr>
      </w:pPr>
      <w:r w:rsidRPr="005A1B58">
        <w:lastRenderedPageBreak/>
        <w:t>Required Materials</w:t>
      </w:r>
      <w:bookmarkEnd w:id="60"/>
      <w:bookmarkEnd w:id="61"/>
      <w:bookmarkEnd w:id="62"/>
      <w:bookmarkEnd w:id="63"/>
    </w:p>
    <w:p w14:paraId="02E2C8CD" w14:textId="77777777" w:rsidR="003B1691" w:rsidRPr="008E5DEF" w:rsidRDefault="003B1691" w:rsidP="003B1691">
      <w:pPr>
        <w:pStyle w:val="Heading2"/>
        <w:rPr>
          <w:b w:val="0"/>
        </w:rPr>
      </w:pPr>
      <w:bookmarkStart w:id="70" w:name="_Toc510520686"/>
      <w:bookmarkStart w:id="71" w:name="_Toc510520754"/>
      <w:bookmarkStart w:id="72" w:name="_Toc510520856"/>
      <w:bookmarkStart w:id="73" w:name="_Toc524333832"/>
      <w:bookmarkStart w:id="74" w:name="_Toc524333870"/>
      <w:bookmarkStart w:id="75" w:name="_Toc524334002"/>
      <w:bookmarkStart w:id="76" w:name="_Toc524353177"/>
      <w:bookmarkStart w:id="77" w:name="_Toc17727689"/>
      <w:bookmarkStart w:id="78" w:name="_Toc17729802"/>
      <w:bookmarkStart w:id="79" w:name="_Toc17730040"/>
      <w:bookmarkStart w:id="80" w:name="_Toc17750120"/>
      <w:bookmarkStart w:id="81" w:name="_Toc17750318"/>
      <w:r w:rsidRPr="008E5DEF">
        <w:t>Text</w:t>
      </w:r>
      <w:bookmarkEnd w:id="70"/>
      <w:bookmarkEnd w:id="71"/>
      <w:bookmarkEnd w:id="72"/>
      <w:bookmarkEnd w:id="73"/>
      <w:bookmarkEnd w:id="74"/>
      <w:bookmarkEnd w:id="75"/>
      <w:bookmarkEnd w:id="76"/>
      <w:bookmarkEnd w:id="77"/>
      <w:r w:rsidRPr="008E5DEF">
        <w:t>book</w:t>
      </w:r>
      <w:bookmarkEnd w:id="78"/>
      <w:bookmarkEnd w:id="79"/>
      <w:bookmarkEnd w:id="80"/>
      <w:bookmarkEnd w:id="81"/>
    </w:p>
    <w:p w14:paraId="513E1393" w14:textId="77777777" w:rsidR="003B1691" w:rsidRPr="00482F9C" w:rsidRDefault="003B1691" w:rsidP="003B1691">
      <w:pPr>
        <w:pStyle w:val="ListParagraph"/>
        <w:numPr>
          <w:ilvl w:val="0"/>
          <w:numId w:val="19"/>
        </w:numPr>
        <w:spacing w:before="100" w:beforeAutospacing="1" w:after="100" w:afterAutospacing="1" w:line="240" w:lineRule="auto"/>
        <w:rPr>
          <w:rFonts w:eastAsia="Times New Roman" w:cs="Times New Roman"/>
          <w:sz w:val="28"/>
          <w:szCs w:val="28"/>
        </w:rPr>
      </w:pPr>
      <w:r w:rsidRPr="00482F9C">
        <w:rPr>
          <w:rFonts w:eastAsia="Times New Roman" w:cs="Times New Roman"/>
          <w:sz w:val="28"/>
          <w:szCs w:val="28"/>
        </w:rPr>
        <w:t>Building Java Programs: A Back to Basics Approach,</w:t>
      </w:r>
    </w:p>
    <w:p w14:paraId="5581C399" w14:textId="0977E991" w:rsidR="003B1691" w:rsidRPr="00482F9C" w:rsidRDefault="003B1691" w:rsidP="003B1691">
      <w:pPr>
        <w:pStyle w:val="ListParagraph"/>
        <w:spacing w:before="100" w:beforeAutospacing="1" w:after="100" w:afterAutospacing="1" w:line="240" w:lineRule="auto"/>
        <w:rPr>
          <w:rFonts w:eastAsia="Times New Roman" w:cs="Times New Roman"/>
          <w:sz w:val="28"/>
          <w:szCs w:val="28"/>
        </w:rPr>
      </w:pPr>
      <w:r w:rsidRPr="00482F9C">
        <w:rPr>
          <w:rFonts w:eastAsia="Times New Roman" w:cs="Times New Roman"/>
          <w:sz w:val="28"/>
          <w:szCs w:val="28"/>
        </w:rPr>
        <w:t>4</w:t>
      </w:r>
      <w:r w:rsidRPr="00482F9C">
        <w:rPr>
          <w:rFonts w:eastAsia="Times New Roman" w:cs="Times New Roman"/>
          <w:sz w:val="28"/>
          <w:szCs w:val="28"/>
          <w:vertAlign w:val="superscript"/>
        </w:rPr>
        <w:t>th</w:t>
      </w:r>
      <w:r w:rsidRPr="00482F9C">
        <w:rPr>
          <w:rFonts w:eastAsia="Times New Roman" w:cs="Times New Roman"/>
          <w:sz w:val="28"/>
          <w:szCs w:val="28"/>
        </w:rPr>
        <w:t xml:space="preserve"> Edition (preferred, but </w:t>
      </w:r>
      <w:r w:rsidR="009B0926">
        <w:rPr>
          <w:rFonts w:eastAsia="Times New Roman" w:cs="Times New Roman"/>
          <w:sz w:val="28"/>
          <w:szCs w:val="28"/>
        </w:rPr>
        <w:t>newer/</w:t>
      </w:r>
      <w:r w:rsidRPr="00482F9C">
        <w:rPr>
          <w:rFonts w:eastAsia="Times New Roman" w:cs="Times New Roman"/>
          <w:sz w:val="28"/>
          <w:szCs w:val="28"/>
        </w:rPr>
        <w:t>older versions should work)</w:t>
      </w:r>
      <w:r w:rsidRPr="00482F9C">
        <w:rPr>
          <w:rFonts w:eastAsia="Times New Roman" w:cs="Times New Roman"/>
          <w:sz w:val="28"/>
          <w:szCs w:val="28"/>
        </w:rPr>
        <w:br/>
        <w:t xml:space="preserve">by Stuart </w:t>
      </w:r>
      <w:proofErr w:type="spellStart"/>
      <w:r w:rsidRPr="00482F9C">
        <w:rPr>
          <w:rFonts w:eastAsia="Times New Roman" w:cs="Times New Roman"/>
          <w:sz w:val="28"/>
          <w:szCs w:val="28"/>
        </w:rPr>
        <w:t>Reges</w:t>
      </w:r>
      <w:proofErr w:type="spellEnd"/>
      <w:r w:rsidRPr="00482F9C">
        <w:rPr>
          <w:rFonts w:eastAsia="Times New Roman" w:cs="Times New Roman"/>
          <w:sz w:val="28"/>
          <w:szCs w:val="28"/>
        </w:rPr>
        <w:t xml:space="preserve"> and Marty Stepp (same book is used for CS143)</w:t>
      </w:r>
    </w:p>
    <w:p w14:paraId="63470C86" w14:textId="047713C2" w:rsidR="00E46BE8" w:rsidRPr="003B1691" w:rsidRDefault="003B1691" w:rsidP="007331DC">
      <w:pPr>
        <w:pStyle w:val="ListParagraph"/>
        <w:numPr>
          <w:ilvl w:val="1"/>
          <w:numId w:val="19"/>
        </w:numPr>
        <w:spacing w:before="100" w:beforeAutospacing="1" w:after="100" w:afterAutospacing="1" w:line="240" w:lineRule="auto"/>
        <w:rPr>
          <w:rFonts w:eastAsia="Times New Roman" w:cs="Times New Roman"/>
          <w:color w:val="2D3B45"/>
          <w:sz w:val="24"/>
          <w:szCs w:val="28"/>
        </w:rPr>
      </w:pPr>
      <w:r w:rsidRPr="00482F9C">
        <w:rPr>
          <w:rFonts w:eastAsia="Times New Roman" w:cs="Times New Roman"/>
          <w:sz w:val="24"/>
          <w:szCs w:val="28"/>
        </w:rPr>
        <w:t>Available @ the Bookstore or Amazon: </w:t>
      </w:r>
      <w:hyperlink r:id="rId11" w:tgtFrame="_blank" w:history="1">
        <w:r w:rsidRPr="00874BE8">
          <w:rPr>
            <w:rFonts w:eastAsia="Times New Roman" w:cs="Times New Roman"/>
            <w:color w:val="0000FF"/>
            <w:sz w:val="24"/>
            <w:szCs w:val="28"/>
            <w:u w:val="single"/>
          </w:rPr>
          <w:t>Student Value Edition</w:t>
        </w:r>
      </w:hyperlink>
      <w:r w:rsidRPr="00874BE8">
        <w:rPr>
          <w:rFonts w:eastAsia="Times New Roman" w:cs="Times New Roman"/>
          <w:color w:val="2D3B45"/>
          <w:sz w:val="24"/>
          <w:szCs w:val="28"/>
        </w:rPr>
        <w:t>, </w:t>
      </w:r>
      <w:hyperlink r:id="rId12" w:tgtFrame="_blank" w:history="1">
        <w:r w:rsidRPr="00874BE8">
          <w:rPr>
            <w:rFonts w:eastAsia="Times New Roman" w:cs="Times New Roman"/>
            <w:color w:val="0000FF"/>
            <w:sz w:val="24"/>
            <w:szCs w:val="28"/>
            <w:u w:val="single"/>
          </w:rPr>
          <w:t>Regular Edition</w:t>
        </w:r>
      </w:hyperlink>
    </w:p>
    <w:p w14:paraId="0F0699BE" w14:textId="77777777" w:rsidR="003B1691" w:rsidRDefault="003B1691" w:rsidP="003B1691">
      <w:pPr>
        <w:pStyle w:val="ListParagraph"/>
        <w:spacing w:after="0"/>
        <w:rPr>
          <w:rFonts w:eastAsia="Times New Roman" w:cs="Times New Roman"/>
          <w:i/>
          <w:sz w:val="24"/>
          <w:szCs w:val="28"/>
        </w:rPr>
      </w:pPr>
    </w:p>
    <w:p w14:paraId="1CE6FD37" w14:textId="648CF7AD" w:rsidR="003B1691" w:rsidRPr="00482F9C" w:rsidRDefault="003B1691" w:rsidP="003B1691">
      <w:pPr>
        <w:pStyle w:val="ListParagraph"/>
        <w:spacing w:after="0"/>
        <w:jc w:val="center"/>
        <w:rPr>
          <w:rFonts w:eastAsia="Times New Roman" w:cs="Times New Roman"/>
          <w:sz w:val="24"/>
          <w:szCs w:val="28"/>
        </w:rPr>
      </w:pPr>
      <w:r w:rsidRPr="00482F9C">
        <w:rPr>
          <w:rFonts w:eastAsia="Times New Roman" w:cs="Times New Roman"/>
          <w:i/>
          <w:sz w:val="24"/>
          <w:szCs w:val="28"/>
        </w:rPr>
        <w:t>Approximate</w:t>
      </w:r>
      <w:r w:rsidRPr="00482F9C">
        <w:rPr>
          <w:rFonts w:eastAsia="Times New Roman" w:cs="Times New Roman"/>
          <w:sz w:val="24"/>
          <w:szCs w:val="28"/>
        </w:rPr>
        <w:t xml:space="preserve"> Topic Coverage</w:t>
      </w:r>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232"/>
        <w:gridCol w:w="4950"/>
      </w:tblGrid>
      <w:tr w:rsidR="003B1691" w:rsidRPr="00114B3C" w14:paraId="62FA6921" w14:textId="004D1270"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3B1691" w:rsidRPr="00114B3C" w:rsidRDefault="003B1691" w:rsidP="007331DC">
            <w:pPr>
              <w:spacing w:after="0" w:line="240" w:lineRule="auto"/>
              <w:rPr>
                <w:rFonts w:eastAsia="Times New Roman" w:cs="Times New Roman"/>
                <w:sz w:val="24"/>
                <w:szCs w:val="28"/>
              </w:rPr>
            </w:pPr>
            <w:r w:rsidRPr="00114B3C">
              <w:rPr>
                <w:rFonts w:eastAsia="Times New Roman" w:cs="Times New Roman"/>
                <w:sz w:val="24"/>
                <w:szCs w:val="28"/>
              </w:rPr>
              <w:t>Week 1</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5F637FC5" w:rsidR="003B1691" w:rsidRPr="00114B3C" w:rsidRDefault="003B1691" w:rsidP="007331DC">
            <w:pPr>
              <w:spacing w:after="0" w:line="240" w:lineRule="auto"/>
              <w:rPr>
                <w:rFonts w:eastAsia="Times New Roman" w:cs="Times New Roman"/>
                <w:sz w:val="24"/>
                <w:szCs w:val="28"/>
              </w:rPr>
            </w:pPr>
            <w:r>
              <w:rPr>
                <w:rFonts w:eastAsia="Times New Roman" w:cs="Times New Roman"/>
                <w:sz w:val="24"/>
                <w:szCs w:val="28"/>
              </w:rPr>
              <w:t>CS141 Review</w:t>
            </w:r>
          </w:p>
        </w:tc>
      </w:tr>
      <w:tr w:rsidR="003B1691" w:rsidRPr="00114B3C" w14:paraId="0F09D12E" w14:textId="661B09A3"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3B1691" w:rsidRPr="00114B3C" w:rsidRDefault="003B1691" w:rsidP="007331DC">
            <w:pPr>
              <w:spacing w:after="0" w:line="240" w:lineRule="auto"/>
              <w:rPr>
                <w:rFonts w:eastAsia="Times New Roman" w:cs="Times New Roman"/>
                <w:sz w:val="24"/>
                <w:szCs w:val="28"/>
              </w:rPr>
            </w:pPr>
            <w:r w:rsidRPr="00114B3C">
              <w:rPr>
                <w:rFonts w:eastAsia="Times New Roman" w:cs="Times New Roman"/>
                <w:sz w:val="24"/>
                <w:szCs w:val="28"/>
              </w:rPr>
              <w:t>Week 2</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5980BA50" w:rsidR="003B1691" w:rsidRPr="00114B3C" w:rsidRDefault="003B1691" w:rsidP="007331DC">
            <w:pPr>
              <w:spacing w:after="0" w:line="240" w:lineRule="auto"/>
              <w:rPr>
                <w:rFonts w:eastAsia="Times New Roman" w:cs="Times New Roman"/>
                <w:sz w:val="24"/>
                <w:szCs w:val="28"/>
              </w:rPr>
            </w:pPr>
            <w:r>
              <w:rPr>
                <w:rFonts w:eastAsia="Times New Roman" w:cs="Times New Roman"/>
                <w:sz w:val="24"/>
                <w:szCs w:val="28"/>
              </w:rPr>
              <w:t>CS141 Review</w:t>
            </w:r>
          </w:p>
        </w:tc>
      </w:tr>
      <w:tr w:rsidR="003B1691" w:rsidRPr="00114B3C" w14:paraId="7BB0FBBC" w14:textId="59AC339E"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3B1691" w:rsidRPr="00114B3C" w:rsidRDefault="003B1691" w:rsidP="007331DC">
            <w:pPr>
              <w:spacing w:after="0" w:line="240" w:lineRule="auto"/>
              <w:rPr>
                <w:rFonts w:eastAsia="Times New Roman" w:cs="Times New Roman"/>
                <w:sz w:val="24"/>
                <w:szCs w:val="28"/>
              </w:rPr>
            </w:pPr>
            <w:r w:rsidRPr="00114B3C">
              <w:rPr>
                <w:rFonts w:eastAsia="Times New Roman" w:cs="Times New Roman"/>
                <w:sz w:val="24"/>
                <w:szCs w:val="28"/>
              </w:rPr>
              <w:t>Week 3</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0C15657" w14:textId="2C7E9423" w:rsidR="003B1691" w:rsidRDefault="003B1691" w:rsidP="007331DC">
            <w:pPr>
              <w:spacing w:after="0" w:line="240" w:lineRule="auto"/>
              <w:rPr>
                <w:rFonts w:eastAsia="Times New Roman" w:cs="Times New Roman"/>
                <w:sz w:val="24"/>
                <w:szCs w:val="28"/>
              </w:rPr>
            </w:pPr>
            <w:r>
              <w:rPr>
                <w:rFonts w:eastAsia="Times New Roman" w:cs="Times New Roman"/>
                <w:sz w:val="24"/>
                <w:szCs w:val="28"/>
              </w:rPr>
              <w:t>Sets &amp; Maps</w:t>
            </w:r>
          </w:p>
          <w:p w14:paraId="5898DF07" w14:textId="3967FC09" w:rsidR="003B1691" w:rsidRPr="00114B3C" w:rsidRDefault="003B1691" w:rsidP="007331DC">
            <w:pPr>
              <w:spacing w:after="0" w:line="240" w:lineRule="auto"/>
              <w:rPr>
                <w:rFonts w:eastAsia="Times New Roman" w:cs="Times New Roman"/>
                <w:sz w:val="24"/>
                <w:szCs w:val="28"/>
              </w:rPr>
            </w:pPr>
            <w:r>
              <w:rPr>
                <w:rFonts w:eastAsia="Times New Roman" w:cs="Times New Roman"/>
                <w:sz w:val="24"/>
                <w:szCs w:val="28"/>
              </w:rPr>
              <w:t>Big-O</w:t>
            </w:r>
          </w:p>
        </w:tc>
      </w:tr>
      <w:tr w:rsidR="003B1691" w:rsidRPr="00114B3C" w14:paraId="12C7FC11" w14:textId="7AC445E1"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3B1691" w:rsidRPr="00114B3C" w:rsidRDefault="003B1691" w:rsidP="007331DC">
            <w:pPr>
              <w:spacing w:after="0" w:line="240" w:lineRule="auto"/>
              <w:rPr>
                <w:rFonts w:eastAsia="Times New Roman" w:cs="Times New Roman"/>
                <w:sz w:val="24"/>
                <w:szCs w:val="28"/>
              </w:rPr>
            </w:pPr>
            <w:r w:rsidRPr="00114B3C">
              <w:rPr>
                <w:rFonts w:eastAsia="Times New Roman" w:cs="Times New Roman"/>
                <w:sz w:val="24"/>
                <w:szCs w:val="28"/>
              </w:rPr>
              <w:t>Week 4</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67AA2F51" w:rsidR="003B1691" w:rsidRPr="00114B3C" w:rsidRDefault="003B1691" w:rsidP="007331DC">
            <w:pPr>
              <w:spacing w:after="0" w:line="240" w:lineRule="auto"/>
              <w:rPr>
                <w:rFonts w:eastAsia="Times New Roman" w:cs="Times New Roman"/>
                <w:sz w:val="24"/>
                <w:szCs w:val="28"/>
              </w:rPr>
            </w:pPr>
            <w:r>
              <w:rPr>
                <w:rFonts w:eastAsia="Times New Roman" w:cs="Times New Roman"/>
                <w:sz w:val="24"/>
                <w:szCs w:val="28"/>
              </w:rPr>
              <w:t>Searching &amp; Sorting</w:t>
            </w:r>
            <w:r>
              <w:rPr>
                <w:rFonts w:eastAsia="Times New Roman" w:cs="Times New Roman"/>
                <w:sz w:val="24"/>
                <w:szCs w:val="28"/>
              </w:rPr>
              <w:br/>
              <w:t>Recursion</w:t>
            </w:r>
          </w:p>
        </w:tc>
      </w:tr>
      <w:tr w:rsidR="003B1691" w:rsidRPr="00114B3C" w14:paraId="27203007" w14:textId="30A39432"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3B1691" w:rsidRPr="00114B3C" w:rsidRDefault="003B1691" w:rsidP="007331DC">
            <w:pPr>
              <w:spacing w:after="0" w:line="240" w:lineRule="auto"/>
              <w:rPr>
                <w:rFonts w:eastAsia="Times New Roman" w:cs="Times New Roman"/>
                <w:sz w:val="24"/>
                <w:szCs w:val="28"/>
              </w:rPr>
            </w:pPr>
            <w:r w:rsidRPr="00114B3C">
              <w:rPr>
                <w:rFonts w:eastAsia="Times New Roman" w:cs="Times New Roman"/>
                <w:sz w:val="24"/>
                <w:szCs w:val="28"/>
              </w:rPr>
              <w:t>Week 5</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344BDA0F" w:rsidR="003B1691" w:rsidRPr="00114B3C" w:rsidRDefault="003B1691" w:rsidP="007331DC">
            <w:pPr>
              <w:spacing w:after="0" w:line="240" w:lineRule="auto"/>
              <w:rPr>
                <w:rFonts w:eastAsia="Times New Roman" w:cs="Times New Roman"/>
                <w:sz w:val="24"/>
                <w:szCs w:val="28"/>
              </w:rPr>
            </w:pPr>
            <w:r>
              <w:rPr>
                <w:rFonts w:eastAsia="Times New Roman" w:cs="Times New Roman"/>
                <w:sz w:val="24"/>
                <w:szCs w:val="28"/>
              </w:rPr>
              <w:t>Recursi</w:t>
            </w:r>
            <w:r w:rsidR="009B0926">
              <w:rPr>
                <w:rFonts w:eastAsia="Times New Roman" w:cs="Times New Roman"/>
                <w:sz w:val="24"/>
                <w:szCs w:val="28"/>
              </w:rPr>
              <w:t>on (cont.)</w:t>
            </w:r>
          </w:p>
        </w:tc>
      </w:tr>
      <w:tr w:rsidR="003B1691" w:rsidRPr="00114B3C" w14:paraId="1D32D6EE" w14:textId="54DB5F10"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3B1691" w:rsidRPr="00114B3C" w:rsidRDefault="003B1691" w:rsidP="007331DC">
            <w:pPr>
              <w:spacing w:after="0" w:line="240" w:lineRule="auto"/>
              <w:rPr>
                <w:rFonts w:eastAsia="Times New Roman" w:cs="Times New Roman"/>
                <w:sz w:val="24"/>
                <w:szCs w:val="28"/>
              </w:rPr>
            </w:pPr>
            <w:r w:rsidRPr="00114B3C">
              <w:rPr>
                <w:rFonts w:eastAsia="Times New Roman" w:cs="Times New Roman"/>
                <w:sz w:val="24"/>
                <w:szCs w:val="28"/>
              </w:rPr>
              <w:t>Week 6</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54E0310" w14:textId="72923FB8" w:rsidR="003B1691" w:rsidRDefault="009B0926" w:rsidP="007331DC">
            <w:pPr>
              <w:spacing w:after="0" w:line="240" w:lineRule="auto"/>
              <w:rPr>
                <w:rFonts w:eastAsia="Times New Roman" w:cs="Times New Roman"/>
                <w:sz w:val="24"/>
                <w:szCs w:val="28"/>
              </w:rPr>
            </w:pPr>
            <w:r>
              <w:rPr>
                <w:rFonts w:eastAsia="Times New Roman" w:cs="Times New Roman"/>
                <w:sz w:val="24"/>
                <w:szCs w:val="28"/>
              </w:rPr>
              <w:t>Iterators</w:t>
            </w:r>
            <w:r w:rsidR="003B1691">
              <w:rPr>
                <w:rFonts w:eastAsia="Times New Roman" w:cs="Times New Roman"/>
                <w:sz w:val="24"/>
                <w:szCs w:val="28"/>
              </w:rPr>
              <w:t xml:space="preserve"> &amp; Generics</w:t>
            </w:r>
          </w:p>
          <w:p w14:paraId="4A46E7AE" w14:textId="27A32631" w:rsidR="003B1691" w:rsidRPr="00114B3C" w:rsidRDefault="003B1691" w:rsidP="007331DC">
            <w:pPr>
              <w:spacing w:after="0" w:line="240" w:lineRule="auto"/>
              <w:rPr>
                <w:rFonts w:eastAsia="Times New Roman" w:cs="Times New Roman"/>
                <w:sz w:val="24"/>
                <w:szCs w:val="28"/>
              </w:rPr>
            </w:pPr>
            <w:r>
              <w:rPr>
                <w:rFonts w:eastAsia="Times New Roman" w:cs="Times New Roman"/>
                <w:sz w:val="24"/>
                <w:szCs w:val="28"/>
              </w:rPr>
              <w:t>Stacks &amp; Queues</w:t>
            </w:r>
          </w:p>
        </w:tc>
      </w:tr>
      <w:tr w:rsidR="003B1691" w:rsidRPr="00114B3C" w14:paraId="1E33E8D1" w14:textId="2BF1153E"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3B1691" w:rsidRPr="00114B3C" w:rsidRDefault="003B1691" w:rsidP="007331DC">
            <w:pPr>
              <w:spacing w:after="0" w:line="240" w:lineRule="auto"/>
              <w:rPr>
                <w:rFonts w:eastAsia="Times New Roman" w:cs="Times New Roman"/>
                <w:sz w:val="24"/>
                <w:szCs w:val="28"/>
              </w:rPr>
            </w:pPr>
            <w:r w:rsidRPr="00114B3C">
              <w:rPr>
                <w:rFonts w:eastAsia="Times New Roman" w:cs="Times New Roman"/>
                <w:sz w:val="24"/>
                <w:szCs w:val="28"/>
              </w:rPr>
              <w:t>Week 7</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7E714C1C" w:rsidR="003B1691" w:rsidRPr="00114B3C" w:rsidRDefault="003B1691" w:rsidP="007331DC">
            <w:pPr>
              <w:spacing w:after="0" w:line="240" w:lineRule="auto"/>
              <w:rPr>
                <w:rFonts w:eastAsia="Times New Roman" w:cs="Times New Roman"/>
                <w:sz w:val="24"/>
                <w:szCs w:val="28"/>
              </w:rPr>
            </w:pPr>
            <w:r>
              <w:rPr>
                <w:rFonts w:eastAsia="Times New Roman" w:cs="Times New Roman"/>
                <w:sz w:val="24"/>
                <w:szCs w:val="28"/>
              </w:rPr>
              <w:t>Linked Lists</w:t>
            </w:r>
          </w:p>
        </w:tc>
      </w:tr>
      <w:tr w:rsidR="003B1691" w:rsidRPr="00114B3C" w14:paraId="39DE6F33" w14:textId="623FDE5A"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3B1691" w:rsidRPr="00114B3C" w:rsidRDefault="003B1691" w:rsidP="007331DC">
            <w:pPr>
              <w:spacing w:after="0" w:line="240" w:lineRule="auto"/>
              <w:rPr>
                <w:rFonts w:eastAsia="Times New Roman" w:cs="Times New Roman"/>
                <w:sz w:val="24"/>
                <w:szCs w:val="28"/>
              </w:rPr>
            </w:pPr>
            <w:r w:rsidRPr="00114B3C">
              <w:rPr>
                <w:rFonts w:eastAsia="Times New Roman" w:cs="Times New Roman"/>
                <w:sz w:val="24"/>
                <w:szCs w:val="28"/>
              </w:rPr>
              <w:t>Week 8</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3713A084" w:rsidR="003B1691" w:rsidRPr="00114B3C" w:rsidRDefault="003B1691" w:rsidP="007331DC">
            <w:pPr>
              <w:spacing w:after="0" w:line="240" w:lineRule="auto"/>
              <w:rPr>
                <w:rFonts w:eastAsia="Times New Roman" w:cs="Times New Roman"/>
                <w:sz w:val="24"/>
                <w:szCs w:val="28"/>
              </w:rPr>
            </w:pPr>
            <w:r>
              <w:rPr>
                <w:rFonts w:eastAsia="Times New Roman" w:cs="Times New Roman"/>
                <w:sz w:val="24"/>
                <w:szCs w:val="28"/>
              </w:rPr>
              <w:t>Linked List (cont.)</w:t>
            </w:r>
          </w:p>
        </w:tc>
      </w:tr>
      <w:tr w:rsidR="003B1691" w:rsidRPr="00114B3C" w14:paraId="3DA78FE5" w14:textId="4E83EBC3"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5CC7A1" w14:textId="77777777" w:rsidR="003B1691" w:rsidRPr="00114B3C" w:rsidRDefault="003B1691" w:rsidP="007331DC">
            <w:pPr>
              <w:spacing w:after="0" w:line="240" w:lineRule="auto"/>
              <w:rPr>
                <w:rFonts w:eastAsia="Times New Roman" w:cs="Times New Roman"/>
                <w:sz w:val="24"/>
                <w:szCs w:val="28"/>
              </w:rPr>
            </w:pPr>
            <w:r w:rsidRPr="00114B3C">
              <w:rPr>
                <w:rFonts w:eastAsia="Times New Roman" w:cs="Times New Roman"/>
                <w:sz w:val="24"/>
                <w:szCs w:val="28"/>
              </w:rPr>
              <w:t>Week 9</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36325A1" w14:textId="61F39B3E" w:rsidR="003B1691" w:rsidRPr="00114B3C" w:rsidRDefault="003B1691" w:rsidP="007331DC">
            <w:pPr>
              <w:spacing w:after="0" w:line="240" w:lineRule="auto"/>
              <w:rPr>
                <w:rFonts w:eastAsia="Times New Roman" w:cs="Times New Roman"/>
                <w:sz w:val="24"/>
                <w:szCs w:val="28"/>
              </w:rPr>
            </w:pPr>
            <w:r>
              <w:rPr>
                <w:rFonts w:eastAsia="Times New Roman" w:cs="Times New Roman"/>
                <w:sz w:val="24"/>
                <w:szCs w:val="28"/>
              </w:rPr>
              <w:t>Trees</w:t>
            </w:r>
          </w:p>
        </w:tc>
      </w:tr>
      <w:tr w:rsidR="003B1691" w:rsidRPr="00114B3C" w14:paraId="74474114" w14:textId="17A0ECB6" w:rsidTr="003B1691">
        <w:trPr>
          <w:jc w:val="center"/>
        </w:trPr>
        <w:tc>
          <w:tcPr>
            <w:tcW w:w="123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0480826" w14:textId="77777777" w:rsidR="003B1691" w:rsidRPr="00114B3C" w:rsidRDefault="003B1691" w:rsidP="007331DC">
            <w:pPr>
              <w:spacing w:after="0" w:line="240" w:lineRule="auto"/>
              <w:rPr>
                <w:rFonts w:eastAsia="Times New Roman" w:cs="Times New Roman"/>
                <w:sz w:val="24"/>
                <w:szCs w:val="28"/>
              </w:rPr>
            </w:pPr>
            <w:r w:rsidRPr="00114B3C">
              <w:rPr>
                <w:rFonts w:eastAsia="Times New Roman" w:cs="Times New Roman"/>
                <w:sz w:val="24"/>
                <w:szCs w:val="28"/>
              </w:rPr>
              <w:t>Week 10</w:t>
            </w:r>
          </w:p>
        </w:tc>
        <w:tc>
          <w:tcPr>
            <w:tcW w:w="49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6D9057" w14:textId="4F083ADC" w:rsidR="003B1691" w:rsidRPr="00114B3C" w:rsidRDefault="003B1691" w:rsidP="007331DC">
            <w:pPr>
              <w:spacing w:after="0" w:line="240" w:lineRule="auto"/>
              <w:rPr>
                <w:rFonts w:eastAsia="Times New Roman" w:cs="Times New Roman"/>
                <w:sz w:val="24"/>
                <w:szCs w:val="28"/>
              </w:rPr>
            </w:pPr>
            <w:r>
              <w:rPr>
                <w:rFonts w:eastAsia="Times New Roman" w:cs="Times New Roman"/>
                <w:sz w:val="24"/>
                <w:szCs w:val="28"/>
              </w:rPr>
              <w:t>Trees</w:t>
            </w:r>
            <w:r w:rsidR="009B0926">
              <w:rPr>
                <w:rFonts w:eastAsia="Times New Roman" w:cs="Times New Roman"/>
                <w:sz w:val="24"/>
                <w:szCs w:val="28"/>
              </w:rPr>
              <w:t xml:space="preserve"> (cont.)</w:t>
            </w:r>
          </w:p>
        </w:tc>
      </w:tr>
    </w:tbl>
    <w:p w14:paraId="41B45E09" w14:textId="77777777" w:rsidR="003B1691" w:rsidRPr="00CE6322" w:rsidRDefault="003B1691" w:rsidP="003B1691">
      <w:pPr>
        <w:pStyle w:val="Heading2"/>
        <w:rPr>
          <w:b w:val="0"/>
        </w:rPr>
      </w:pPr>
      <w:bookmarkStart w:id="82" w:name="_Toc510520687"/>
      <w:bookmarkStart w:id="83" w:name="_Toc510520755"/>
      <w:bookmarkStart w:id="84" w:name="_Toc510520857"/>
      <w:bookmarkStart w:id="85" w:name="_Toc524333833"/>
      <w:bookmarkStart w:id="86" w:name="_Toc524333871"/>
      <w:bookmarkStart w:id="87" w:name="_Toc524334003"/>
      <w:bookmarkStart w:id="88" w:name="_Toc524353178"/>
      <w:bookmarkStart w:id="89" w:name="_Toc17727690"/>
      <w:bookmarkStart w:id="90" w:name="_Toc17729803"/>
      <w:bookmarkStart w:id="91" w:name="_Toc17730041"/>
      <w:bookmarkStart w:id="92" w:name="_Toc17750121"/>
      <w:bookmarkStart w:id="93" w:name="_Toc17750319"/>
      <w:bookmarkStart w:id="94" w:name="_Toc515994822"/>
      <w:bookmarkStart w:id="95" w:name="_Toc515994955"/>
      <w:r w:rsidRPr="00CE6322">
        <w:t>Software</w:t>
      </w:r>
      <w:bookmarkEnd w:id="82"/>
      <w:bookmarkEnd w:id="83"/>
      <w:bookmarkEnd w:id="84"/>
      <w:bookmarkEnd w:id="85"/>
      <w:bookmarkEnd w:id="86"/>
      <w:bookmarkEnd w:id="87"/>
      <w:bookmarkEnd w:id="88"/>
      <w:bookmarkEnd w:id="89"/>
      <w:bookmarkEnd w:id="90"/>
      <w:bookmarkEnd w:id="91"/>
      <w:bookmarkEnd w:id="92"/>
      <w:bookmarkEnd w:id="93"/>
    </w:p>
    <w:bookmarkStart w:id="96" w:name="_Hlk15735056"/>
    <w:p w14:paraId="3F884D45" w14:textId="77777777" w:rsidR="003B1691" w:rsidRPr="00D4433D" w:rsidRDefault="003B1691" w:rsidP="003B1691">
      <w:pPr>
        <w:numPr>
          <w:ilvl w:val="0"/>
          <w:numId w:val="3"/>
        </w:numPr>
        <w:spacing w:after="0"/>
        <w:rPr>
          <w:sz w:val="28"/>
          <w:szCs w:val="28"/>
        </w:rPr>
      </w:pPr>
      <w:r>
        <w:rPr>
          <w:sz w:val="20"/>
          <w:szCs w:val="20"/>
        </w:rPr>
        <w:fldChar w:fldCharType="begin"/>
      </w:r>
      <w:r>
        <w:instrText xml:space="preserve"> HYPERLINK "http://www.oracle.com/technetwork/java/javase/downloads/index.html" </w:instrText>
      </w:r>
      <w:r>
        <w:rPr>
          <w:sz w:val="20"/>
          <w:szCs w:val="20"/>
        </w:rPr>
        <w:fldChar w:fldCharType="separate"/>
      </w:r>
      <w:r w:rsidRPr="002335B0">
        <w:rPr>
          <w:rStyle w:val="Hyperlink"/>
          <w:i/>
          <w:iCs/>
          <w:sz w:val="28"/>
          <w:szCs w:val="28"/>
        </w:rPr>
        <w:t>Java Development Kit (JDK)</w:t>
      </w:r>
      <w:r>
        <w:rPr>
          <w:rStyle w:val="Hyperlink"/>
          <w:i/>
          <w:iCs/>
          <w:sz w:val="28"/>
          <w:szCs w:val="28"/>
        </w:rPr>
        <w:fldChar w:fldCharType="end"/>
      </w:r>
      <w:r>
        <w:rPr>
          <w:i/>
          <w:iCs/>
          <w:sz w:val="28"/>
          <w:szCs w:val="28"/>
        </w:rPr>
        <w:t xml:space="preserve"> (freely available online)</w:t>
      </w:r>
    </w:p>
    <w:commentRangeStart w:id="97"/>
    <w:p w14:paraId="6B092D46" w14:textId="77777777" w:rsidR="003B1691" w:rsidRPr="004F28FD" w:rsidRDefault="00633DE6" w:rsidP="003B1691">
      <w:pPr>
        <w:numPr>
          <w:ilvl w:val="0"/>
          <w:numId w:val="3"/>
        </w:numPr>
        <w:spacing w:after="0"/>
        <w:rPr>
          <w:sz w:val="28"/>
          <w:szCs w:val="28"/>
        </w:rPr>
      </w:pPr>
      <w:r>
        <w:fldChar w:fldCharType="begin"/>
      </w:r>
      <w:r>
        <w:instrText xml:space="preserve"> HYPERLINK "http://www.jgrasp.org/" </w:instrText>
      </w:r>
      <w:r>
        <w:fldChar w:fldCharType="separate"/>
      </w:r>
      <w:proofErr w:type="spellStart"/>
      <w:r w:rsidR="003B1691" w:rsidRPr="002335B0">
        <w:rPr>
          <w:rStyle w:val="Hyperlink"/>
          <w:i/>
          <w:iCs/>
          <w:sz w:val="28"/>
          <w:szCs w:val="28"/>
        </w:rPr>
        <w:t>JGrasp</w:t>
      </w:r>
      <w:proofErr w:type="spellEnd"/>
      <w:r w:rsidR="003B1691" w:rsidRPr="002335B0">
        <w:rPr>
          <w:rStyle w:val="Hyperlink"/>
          <w:i/>
          <w:iCs/>
          <w:sz w:val="28"/>
          <w:szCs w:val="28"/>
        </w:rPr>
        <w:t xml:space="preserve"> IDE</w:t>
      </w:r>
      <w:r>
        <w:rPr>
          <w:rStyle w:val="Hyperlink"/>
          <w:i/>
          <w:iCs/>
          <w:sz w:val="28"/>
          <w:szCs w:val="28"/>
        </w:rPr>
        <w:fldChar w:fldCharType="end"/>
      </w:r>
      <w:r w:rsidR="003B1691">
        <w:rPr>
          <w:i/>
          <w:iCs/>
          <w:sz w:val="28"/>
          <w:szCs w:val="28"/>
        </w:rPr>
        <w:t xml:space="preserve"> (freely available online)</w:t>
      </w:r>
      <w:commentRangeEnd w:id="97"/>
      <w:r w:rsidR="009B0926">
        <w:rPr>
          <w:rStyle w:val="CommentReference"/>
        </w:rPr>
        <w:commentReference w:id="97"/>
      </w:r>
    </w:p>
    <w:p w14:paraId="2D5244B0" w14:textId="77777777" w:rsidR="00201A7F" w:rsidRDefault="00201A7F">
      <w:pPr>
        <w:rPr>
          <w:b/>
          <w:smallCaps/>
          <w:spacing w:val="5"/>
          <w:sz w:val="28"/>
          <w:szCs w:val="28"/>
        </w:rPr>
      </w:pPr>
      <w:bookmarkStart w:id="98" w:name="_Toc17729804"/>
      <w:bookmarkStart w:id="99" w:name="_Toc17730042"/>
      <w:r>
        <w:rPr>
          <w:b/>
        </w:rPr>
        <w:br w:type="page"/>
      </w:r>
    </w:p>
    <w:p w14:paraId="5A1AD522" w14:textId="348A00ED" w:rsidR="003B1691" w:rsidRPr="00025B54" w:rsidRDefault="003B1691" w:rsidP="003B1691">
      <w:pPr>
        <w:pStyle w:val="Heading2"/>
        <w:rPr>
          <w:b w:val="0"/>
        </w:rPr>
      </w:pPr>
      <w:bookmarkStart w:id="100" w:name="_Toc17750122"/>
      <w:bookmarkStart w:id="101" w:name="_Toc17750320"/>
      <w:r w:rsidRPr="00025B54">
        <w:lastRenderedPageBreak/>
        <w:t>Computer</w:t>
      </w:r>
      <w:r>
        <w:t xml:space="preserve"> &amp; Technical Requirements</w:t>
      </w:r>
      <w:bookmarkEnd w:id="98"/>
      <w:bookmarkEnd w:id="99"/>
      <w:bookmarkEnd w:id="100"/>
      <w:bookmarkEnd w:id="101"/>
    </w:p>
    <w:p w14:paraId="526F592F" w14:textId="77777777" w:rsidR="003B1691" w:rsidRPr="009F5961" w:rsidRDefault="003B1691" w:rsidP="003B1691">
      <w:pPr>
        <w:pStyle w:val="ListParagraph"/>
        <w:numPr>
          <w:ilvl w:val="0"/>
          <w:numId w:val="12"/>
        </w:numPr>
        <w:rPr>
          <w:sz w:val="32"/>
          <w:szCs w:val="32"/>
        </w:rPr>
      </w:pPr>
      <w:r w:rsidRPr="009F5961">
        <w:rPr>
          <w:sz w:val="28"/>
        </w:rPr>
        <w:t xml:space="preserve">It is expected that when students enroll for this </w:t>
      </w:r>
      <w:proofErr w:type="gramStart"/>
      <w:r w:rsidRPr="009F5961">
        <w:rPr>
          <w:sz w:val="28"/>
        </w:rPr>
        <w:t>course</w:t>
      </w:r>
      <w:proofErr w:type="gramEnd"/>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14BD4621" w14:textId="77777777" w:rsidR="003B1691" w:rsidRPr="009F5961" w:rsidRDefault="003B1691" w:rsidP="003B1691">
      <w:pPr>
        <w:pStyle w:val="ListParagraph"/>
        <w:numPr>
          <w:ilvl w:val="0"/>
          <w:numId w:val="12"/>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3C38229A" w14:textId="77777777" w:rsidR="003B1691"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3" w:history="1">
        <w:r w:rsidRPr="00820154">
          <w:rPr>
            <w:rStyle w:val="Hyperlink"/>
            <w:sz w:val="28"/>
            <w:szCs w:val="28"/>
          </w:rPr>
          <w:t>elearning@shoreline.edu</w:t>
        </w:r>
      </w:hyperlink>
      <w:r w:rsidRPr="00820154">
        <w:rPr>
          <w:sz w:val="28"/>
          <w:szCs w:val="28"/>
        </w:rPr>
        <w:t xml:space="preserve">, (206) 546-6966, visit Building 1200, or </w:t>
      </w:r>
      <w:hyperlink r:id="rId14"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5"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509433C7" w14:textId="77777777" w:rsidR="003B1691" w:rsidRPr="004F28FD"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6"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60933E38" w14:textId="77777777" w:rsidR="003B1691" w:rsidRDefault="003B1691" w:rsidP="003B1691">
      <w:pPr>
        <w:pStyle w:val="Heading1"/>
        <w:jc w:val="both"/>
        <w:rPr>
          <w:b w:val="0"/>
        </w:rPr>
      </w:pPr>
      <w:bookmarkStart w:id="102" w:name="_Toc510520688"/>
      <w:bookmarkStart w:id="103" w:name="_Toc510520756"/>
      <w:bookmarkStart w:id="104" w:name="_Toc510520858"/>
      <w:bookmarkStart w:id="105" w:name="_Toc524333834"/>
      <w:bookmarkStart w:id="106" w:name="_Toc524333872"/>
      <w:bookmarkStart w:id="107" w:name="_Toc524334004"/>
      <w:bookmarkStart w:id="108" w:name="_Toc524353179"/>
      <w:bookmarkStart w:id="109" w:name="_Toc17727691"/>
      <w:bookmarkStart w:id="110" w:name="_Toc17729805"/>
      <w:bookmarkStart w:id="111" w:name="_Toc17730043"/>
      <w:bookmarkStart w:id="112" w:name="_Toc17750123"/>
      <w:bookmarkStart w:id="113" w:name="_Toc17750321"/>
      <w:bookmarkEnd w:id="96"/>
      <w:commentRangeStart w:id="114"/>
      <w:r w:rsidRPr="00CE6322">
        <w:t xml:space="preserve">Grading </w:t>
      </w:r>
      <w:bookmarkEnd w:id="102"/>
      <w:bookmarkEnd w:id="103"/>
      <w:bookmarkEnd w:id="104"/>
      <w:bookmarkEnd w:id="105"/>
      <w:bookmarkEnd w:id="106"/>
      <w:bookmarkEnd w:id="107"/>
      <w:bookmarkEnd w:id="108"/>
      <w:bookmarkEnd w:id="109"/>
      <w:r>
        <w:t>and Assessment</w:t>
      </w:r>
      <w:bookmarkEnd w:id="110"/>
      <w:bookmarkEnd w:id="111"/>
      <w:bookmarkEnd w:id="112"/>
      <w:bookmarkEnd w:id="113"/>
      <w:commentRangeEnd w:id="114"/>
      <w:r w:rsidR="009B0926">
        <w:rPr>
          <w:rStyle w:val="CommentReference"/>
          <w:smallCaps/>
        </w:rPr>
        <w:commentReference w:id="114"/>
      </w:r>
    </w:p>
    <w:p w14:paraId="673B0463" w14:textId="1DCF90AB" w:rsidR="003B1691" w:rsidRPr="00414D5F" w:rsidRDefault="009B0926" w:rsidP="003B1691">
      <w:pPr>
        <w:rPr>
          <w:sz w:val="28"/>
          <w:szCs w:val="28"/>
        </w:rPr>
      </w:pPr>
      <w:r>
        <w:rPr>
          <w:sz w:val="28"/>
          <w:szCs w:val="28"/>
        </w:rPr>
        <w:t>Below is the breakdown of grading categories: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3B1691" w:rsidRPr="00BE4BA8" w14:paraId="3FBB919F" w14:textId="77777777" w:rsidTr="00FA31B9">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3DAAFD7" w14:textId="77777777" w:rsidR="003B1691" w:rsidRPr="00BE4BA8" w:rsidRDefault="003B1691" w:rsidP="00FA31B9">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987B36" w14:textId="77777777" w:rsidR="003B1691" w:rsidRPr="00BE4BA8" w:rsidRDefault="003B1691" w:rsidP="00FA31B9">
            <w:pPr>
              <w:spacing w:after="0" w:line="240" w:lineRule="auto"/>
              <w:rPr>
                <w:b/>
                <w:bCs/>
                <w:sz w:val="28"/>
                <w:szCs w:val="28"/>
              </w:rPr>
            </w:pPr>
            <w:r w:rsidRPr="00BE4BA8">
              <w:rPr>
                <w:b/>
                <w:bCs/>
                <w:sz w:val="28"/>
                <w:szCs w:val="28"/>
              </w:rPr>
              <w:t>Percentage</w:t>
            </w:r>
          </w:p>
        </w:tc>
      </w:tr>
      <w:tr w:rsidR="003B1691" w:rsidRPr="00BE4BA8" w14:paraId="599BBDBC"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9CE53C9" w14:textId="77777777" w:rsidR="003B1691" w:rsidRPr="00BE4BA8" w:rsidRDefault="003B1691" w:rsidP="00FA31B9">
            <w:pPr>
              <w:spacing w:after="0" w:line="240" w:lineRule="auto"/>
              <w:rPr>
                <w:sz w:val="28"/>
                <w:szCs w:val="28"/>
              </w:rPr>
            </w:pPr>
            <w:r w:rsidRPr="00BE4BA8">
              <w:rPr>
                <w:sz w:val="28"/>
                <w:szCs w:val="28"/>
              </w:rPr>
              <w:t>Learning Practice</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710363" w14:textId="77777777" w:rsidR="003B1691" w:rsidRPr="00BE4BA8" w:rsidRDefault="003B1691" w:rsidP="00FA31B9">
            <w:pPr>
              <w:spacing w:after="0" w:line="240" w:lineRule="auto"/>
              <w:rPr>
                <w:sz w:val="28"/>
                <w:szCs w:val="28"/>
              </w:rPr>
            </w:pPr>
            <w:r>
              <w:rPr>
                <w:sz w:val="28"/>
                <w:szCs w:val="28"/>
              </w:rPr>
              <w:t>20</w:t>
            </w:r>
          </w:p>
        </w:tc>
      </w:tr>
      <w:tr w:rsidR="003B1691" w:rsidRPr="00BE4BA8" w14:paraId="3E412517"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6CACE28" w14:textId="77777777" w:rsidR="003B1691" w:rsidRPr="00BE4BA8" w:rsidRDefault="003B1691" w:rsidP="00FA31B9">
            <w:pPr>
              <w:spacing w:after="0" w:line="240" w:lineRule="auto"/>
              <w:rPr>
                <w:sz w:val="28"/>
                <w:szCs w:val="28"/>
              </w:rPr>
            </w:pPr>
            <w:r>
              <w:rPr>
                <w:sz w:val="28"/>
                <w:szCs w:val="28"/>
              </w:rPr>
              <w:t>Learning Reflections</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D53ADD8" w14:textId="77777777" w:rsidR="003B1691" w:rsidRPr="00BE4BA8" w:rsidRDefault="003B1691" w:rsidP="00FA31B9">
            <w:pPr>
              <w:spacing w:after="0" w:line="240" w:lineRule="auto"/>
              <w:rPr>
                <w:sz w:val="28"/>
                <w:szCs w:val="28"/>
              </w:rPr>
            </w:pPr>
            <w:r>
              <w:rPr>
                <w:sz w:val="28"/>
                <w:szCs w:val="28"/>
              </w:rPr>
              <w:t>20</w:t>
            </w:r>
          </w:p>
        </w:tc>
      </w:tr>
      <w:tr w:rsidR="003B1691" w:rsidRPr="00BE4BA8" w14:paraId="300E6991"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38B34D" w14:textId="2AF90ED1" w:rsidR="003B1691" w:rsidRPr="00BE4BA8" w:rsidRDefault="003B1691" w:rsidP="00FA31B9">
            <w:pPr>
              <w:spacing w:after="0" w:line="240" w:lineRule="auto"/>
              <w:rPr>
                <w:sz w:val="28"/>
                <w:szCs w:val="28"/>
              </w:rPr>
            </w:pPr>
            <w:r>
              <w:rPr>
                <w:sz w:val="28"/>
                <w:szCs w:val="28"/>
              </w:rPr>
              <w:t>Long</w:t>
            </w:r>
            <w:r w:rsidRPr="00BE4BA8">
              <w:rPr>
                <w:sz w:val="28"/>
                <w:szCs w:val="28"/>
              </w:rPr>
              <w:t> Homework</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E4389E8" w14:textId="77777777" w:rsidR="003B1691" w:rsidRPr="00BE4BA8" w:rsidRDefault="003B1691" w:rsidP="00FA31B9">
            <w:pPr>
              <w:spacing w:after="0" w:line="240" w:lineRule="auto"/>
              <w:rPr>
                <w:sz w:val="28"/>
                <w:szCs w:val="28"/>
              </w:rPr>
            </w:pPr>
            <w:r>
              <w:rPr>
                <w:sz w:val="28"/>
                <w:szCs w:val="28"/>
              </w:rPr>
              <w:t>2</w:t>
            </w:r>
            <w:r w:rsidRPr="00BE4BA8">
              <w:rPr>
                <w:sz w:val="28"/>
                <w:szCs w:val="28"/>
              </w:rPr>
              <w:t>0</w:t>
            </w:r>
          </w:p>
        </w:tc>
      </w:tr>
      <w:tr w:rsidR="003B1691" w:rsidRPr="00BE4BA8" w14:paraId="345BBE89"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3F4A2E3" w14:textId="77777777" w:rsidR="003B1691" w:rsidRPr="00BE4BA8" w:rsidRDefault="003B1691" w:rsidP="00FA31B9">
            <w:pPr>
              <w:spacing w:after="0" w:line="240" w:lineRule="auto"/>
              <w:rPr>
                <w:sz w:val="28"/>
                <w:szCs w:val="28"/>
              </w:rPr>
            </w:pPr>
            <w:r>
              <w:rPr>
                <w:sz w:val="28"/>
                <w:szCs w:val="28"/>
              </w:rPr>
              <w:t>Exams (4, one is dropped)</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B19B5AE" w14:textId="77777777" w:rsidR="003B1691" w:rsidRPr="00BE4BA8" w:rsidRDefault="003B1691" w:rsidP="00FA31B9">
            <w:pPr>
              <w:spacing w:after="0" w:line="240" w:lineRule="auto"/>
              <w:rPr>
                <w:sz w:val="28"/>
                <w:szCs w:val="28"/>
              </w:rPr>
            </w:pPr>
            <w:r>
              <w:rPr>
                <w:sz w:val="28"/>
                <w:szCs w:val="28"/>
              </w:rPr>
              <w:t>40</w:t>
            </w:r>
          </w:p>
        </w:tc>
      </w:tr>
    </w:tbl>
    <w:p w14:paraId="0E218DBA" w14:textId="6EEC816B" w:rsidR="003B1691" w:rsidRPr="0096710C" w:rsidRDefault="003B1691" w:rsidP="009A0088">
      <w:pPr>
        <w:pStyle w:val="Heading2"/>
        <w:rPr>
          <w:smallCaps/>
          <w:spacing w:val="5"/>
          <w:sz w:val="32"/>
          <w:szCs w:val="32"/>
        </w:rPr>
      </w:pPr>
      <w:bookmarkStart w:id="115" w:name="_Toc524353180"/>
      <w:bookmarkStart w:id="116" w:name="_Toc17727692"/>
      <w:bookmarkStart w:id="117" w:name="_Toc17729807"/>
      <w:bookmarkStart w:id="118" w:name="_Toc17730045"/>
      <w:bookmarkStart w:id="119" w:name="_Toc17750125"/>
      <w:bookmarkStart w:id="120" w:name="_Toc17750323"/>
      <w:commentRangeStart w:id="121"/>
      <w:r w:rsidRPr="004A51DD">
        <w:t>Late Policy</w:t>
      </w:r>
      <w:bookmarkEnd w:id="115"/>
      <w:bookmarkEnd w:id="116"/>
      <w:bookmarkEnd w:id="117"/>
      <w:bookmarkEnd w:id="118"/>
      <w:bookmarkEnd w:id="119"/>
      <w:bookmarkEnd w:id="120"/>
      <w:commentRangeEnd w:id="121"/>
      <w:r w:rsidR="009B0926" w:rsidRPr="0096710C">
        <w:rPr>
          <w:spacing w:val="5"/>
          <w:sz w:val="32"/>
          <w:szCs w:val="32"/>
        </w:rPr>
        <w:commentReference w:id="121"/>
      </w:r>
    </w:p>
    <w:p w14:paraId="3846C96D" w14:textId="77777777" w:rsidR="003B1691" w:rsidRDefault="003B1691" w:rsidP="003B1691">
      <w:pPr>
        <w:pStyle w:val="ListParagraph"/>
        <w:numPr>
          <w:ilvl w:val="0"/>
          <w:numId w:val="15"/>
        </w:numPr>
        <w:rPr>
          <w:sz w:val="28"/>
        </w:rPr>
      </w:pPr>
      <w:r w:rsidRPr="001E0409">
        <w:rPr>
          <w:sz w:val="28"/>
        </w:rPr>
        <w:t>Students</w:t>
      </w:r>
      <w:r>
        <w:rPr>
          <w:sz w:val="28"/>
        </w:rPr>
        <w:t xml:space="preserve"> are expected to turn in all assignments by the due date and time.</w:t>
      </w:r>
    </w:p>
    <w:p w14:paraId="0EAA1E90" w14:textId="77777777" w:rsidR="003B1691" w:rsidRDefault="003B1691" w:rsidP="003B1691">
      <w:pPr>
        <w:pStyle w:val="ListParagraph"/>
        <w:numPr>
          <w:ilvl w:val="0"/>
          <w:numId w:val="15"/>
        </w:numPr>
        <w:rPr>
          <w:sz w:val="28"/>
        </w:rPr>
      </w:pPr>
      <w:r>
        <w:rPr>
          <w:sz w:val="28"/>
        </w:rPr>
        <w:t xml:space="preserve">Assignments not submitted on-time may receive zero points. </w:t>
      </w:r>
    </w:p>
    <w:p w14:paraId="2F632420" w14:textId="77777777" w:rsidR="003B1691" w:rsidRDefault="003B1691" w:rsidP="003B1691">
      <w:pPr>
        <w:pStyle w:val="ListParagraph"/>
        <w:numPr>
          <w:ilvl w:val="0"/>
          <w:numId w:val="15"/>
        </w:numPr>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p>
    <w:p w14:paraId="096DA0BE" w14:textId="77777777" w:rsidR="003B1691" w:rsidRPr="00FF0DD0" w:rsidRDefault="003B1691" w:rsidP="003B1691">
      <w:pPr>
        <w:pStyle w:val="ListParagraph"/>
        <w:numPr>
          <w:ilvl w:val="0"/>
          <w:numId w:val="15"/>
        </w:numPr>
        <w:rPr>
          <w:sz w:val="28"/>
        </w:rPr>
      </w:pPr>
      <w:r>
        <w:rPr>
          <w:sz w:val="28"/>
        </w:rPr>
        <w:t>Under no circumstance will an assignment be accepted beyond one week past an assignment’s due date.</w:t>
      </w:r>
    </w:p>
    <w:p w14:paraId="4DBC4694" w14:textId="77777777" w:rsidR="003B1691" w:rsidRPr="008E5DEF" w:rsidRDefault="003B1691" w:rsidP="003B1691">
      <w:pPr>
        <w:spacing w:before="100" w:beforeAutospacing="1" w:after="100" w:afterAutospacing="1"/>
        <w:contextualSpacing/>
        <w:rPr>
          <w:sz w:val="28"/>
        </w:rPr>
      </w:pPr>
      <w:r>
        <w:rPr>
          <w:rFonts w:cs="Times New Roman"/>
          <w:sz w:val="28"/>
        </w:rPr>
        <w:t xml:space="preserve">More information available here: </w:t>
      </w:r>
      <w:hyperlink r:id="rId17" w:history="1">
        <w:r w:rsidRPr="00DE7B10">
          <w:rPr>
            <w:rStyle w:val="Hyperlink"/>
            <w:sz w:val="28"/>
          </w:rPr>
          <w:t>Shoreline's full Grades Policy (#6260)</w:t>
        </w:r>
      </w:hyperlink>
    </w:p>
    <w:p w14:paraId="3EAA792E" w14:textId="6FC0D009" w:rsidR="003B1691" w:rsidRPr="009020E9" w:rsidRDefault="003B1691" w:rsidP="009020E9">
      <w:pPr>
        <w:pStyle w:val="Heading2"/>
      </w:pPr>
      <w:bookmarkStart w:id="122" w:name="_Toc17729808"/>
      <w:bookmarkStart w:id="123" w:name="_Toc17730046"/>
      <w:bookmarkStart w:id="124" w:name="_Toc17750126"/>
      <w:bookmarkStart w:id="125" w:name="_Toc17750324"/>
      <w:bookmarkEnd w:id="64"/>
      <w:bookmarkEnd w:id="65"/>
      <w:bookmarkEnd w:id="66"/>
      <w:bookmarkEnd w:id="67"/>
      <w:bookmarkEnd w:id="68"/>
      <w:bookmarkEnd w:id="69"/>
      <w:bookmarkEnd w:id="94"/>
      <w:bookmarkEnd w:id="95"/>
      <w:r w:rsidRPr="009020E9">
        <w:lastRenderedPageBreak/>
        <w:t>Academic Integrity</w:t>
      </w:r>
      <w:bookmarkEnd w:id="122"/>
      <w:bookmarkEnd w:id="123"/>
      <w:bookmarkEnd w:id="124"/>
      <w:bookmarkEnd w:id="125"/>
    </w:p>
    <w:p w14:paraId="2CF7B473" w14:textId="28074FE0" w:rsidR="003B1691" w:rsidRPr="009B5350" w:rsidRDefault="003B1691" w:rsidP="003B1691">
      <w:pPr>
        <w:rPr>
          <w:sz w:val="28"/>
          <w:szCs w:val="28"/>
        </w:rPr>
      </w:pPr>
      <w:r w:rsidRPr="009B5350">
        <w:rPr>
          <w:sz w:val="28"/>
          <w:szCs w:val="28"/>
        </w:rPr>
        <w:t xml:space="preserve">Academic honesty and integrity </w:t>
      </w:r>
      <w:r w:rsidR="009B0926" w:rsidRPr="009B5350">
        <w:rPr>
          <w:sz w:val="28"/>
          <w:szCs w:val="28"/>
        </w:rPr>
        <w:t>are</w:t>
      </w:r>
      <w:r w:rsidRPr="009B5350">
        <w:rPr>
          <w:sz w:val="28"/>
          <w:szCs w:val="28"/>
        </w:rPr>
        <w:t xml:space="preserve">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14:paraId="35D27858" w14:textId="77777777" w:rsidR="003B1691" w:rsidRPr="008E5DEF" w:rsidRDefault="003B1691" w:rsidP="003B1691">
      <w:pPr>
        <w:rPr>
          <w:b/>
          <w:sz w:val="28"/>
          <w:szCs w:val="28"/>
        </w:rPr>
      </w:pPr>
      <w:bookmarkStart w:id="126" w:name="_Toc510520690"/>
      <w:bookmarkStart w:id="127" w:name="_Toc510520758"/>
      <w:bookmarkStart w:id="128" w:name="_Toc510520860"/>
      <w:bookmarkStart w:id="129" w:name="_Toc524333836"/>
      <w:bookmarkStart w:id="130" w:name="_Toc524333874"/>
      <w:bookmarkStart w:id="131" w:name="_Toc524334006"/>
      <w:bookmarkStart w:id="132" w:name="_Toc524353182"/>
      <w:bookmarkStart w:id="133" w:name="_Toc17727694"/>
      <w:commentRangeStart w:id="134"/>
      <w:r w:rsidRPr="008E5DEF">
        <w:rPr>
          <w:b/>
          <w:sz w:val="28"/>
          <w:szCs w:val="28"/>
        </w:rPr>
        <w:t>Long Homework</w:t>
      </w:r>
      <w:r>
        <w:rPr>
          <w:b/>
          <w:sz w:val="28"/>
          <w:szCs w:val="28"/>
        </w:rPr>
        <w:t xml:space="preserve"> Assignments</w:t>
      </w:r>
      <w:r w:rsidRPr="008E5DEF">
        <w:rPr>
          <w:b/>
          <w:sz w:val="28"/>
          <w:szCs w:val="28"/>
        </w:rPr>
        <w:t xml:space="preserve"> are individual</w:t>
      </w:r>
      <w:bookmarkEnd w:id="126"/>
      <w:bookmarkEnd w:id="127"/>
      <w:bookmarkEnd w:id="128"/>
      <w:bookmarkEnd w:id="129"/>
      <w:bookmarkEnd w:id="130"/>
      <w:bookmarkEnd w:id="131"/>
      <w:bookmarkEnd w:id="132"/>
      <w:bookmarkEnd w:id="133"/>
      <w:r>
        <w:rPr>
          <w:b/>
          <w:sz w:val="28"/>
          <w:szCs w:val="28"/>
        </w:rPr>
        <w:t xml:space="preserve">. </w:t>
      </w:r>
      <w:commentRangeEnd w:id="134"/>
      <w:r w:rsidR="009B0926">
        <w:rPr>
          <w:rStyle w:val="CommentReference"/>
        </w:rPr>
        <w:commentReference w:id="134"/>
      </w:r>
      <w:r w:rsidRPr="009B5350">
        <w:rPr>
          <w:sz w:val="28"/>
          <w:szCs w:val="28"/>
        </w:rPr>
        <w:t xml:space="preserve">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w:t>
      </w:r>
    </w:p>
    <w:p w14:paraId="665F9644" w14:textId="77777777" w:rsidR="003B1691" w:rsidRPr="009B5350" w:rsidRDefault="003B1691" w:rsidP="003B1691">
      <w:pPr>
        <w:numPr>
          <w:ilvl w:val="0"/>
          <w:numId w:val="4"/>
        </w:numPr>
        <w:tabs>
          <w:tab w:val="num" w:pos="720"/>
        </w:tabs>
        <w:spacing w:line="240" w:lineRule="auto"/>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14:paraId="7C14A7C9" w14:textId="77777777" w:rsidR="003B1691" w:rsidRPr="009B5350" w:rsidRDefault="003B1691" w:rsidP="003B1691">
      <w:pPr>
        <w:numPr>
          <w:ilvl w:val="0"/>
          <w:numId w:val="4"/>
        </w:numPr>
        <w:tabs>
          <w:tab w:val="num" w:pos="720"/>
        </w:tabs>
        <w:spacing w:line="240" w:lineRule="auto"/>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14:paraId="3F75B83D" w14:textId="77777777" w:rsidR="003B1691" w:rsidRPr="009B5350" w:rsidRDefault="003B1691" w:rsidP="003B1691">
      <w:pPr>
        <w:numPr>
          <w:ilvl w:val="0"/>
          <w:numId w:val="4"/>
        </w:numPr>
        <w:tabs>
          <w:tab w:val="num" w:pos="720"/>
        </w:tabs>
        <w:spacing w:line="240" w:lineRule="auto"/>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14:paraId="2229DD7F" w14:textId="77777777" w:rsidR="003B1691" w:rsidRPr="009B5350" w:rsidRDefault="003B1691" w:rsidP="003B1691">
      <w:pPr>
        <w:numPr>
          <w:ilvl w:val="0"/>
          <w:numId w:val="4"/>
        </w:numPr>
        <w:tabs>
          <w:tab w:val="num" w:pos="720"/>
        </w:tabs>
        <w:spacing w:line="240" w:lineRule="auto"/>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w:t>
      </w:r>
      <w:r>
        <w:rPr>
          <w:sz w:val="28"/>
          <w:szCs w:val="28"/>
        </w:rPr>
        <w:t>s</w:t>
      </w:r>
      <w:r w:rsidRPr="009B5350">
        <w:rPr>
          <w:sz w:val="28"/>
          <w:szCs w:val="28"/>
        </w:rPr>
        <w:t xml:space="preserve"> and current or former students.</w:t>
      </w:r>
    </w:p>
    <w:p w14:paraId="3B2302BD" w14:textId="77777777" w:rsidR="003B1691" w:rsidRDefault="003B1691" w:rsidP="003B1691">
      <w:pPr>
        <w:numPr>
          <w:ilvl w:val="0"/>
          <w:numId w:val="4"/>
        </w:numPr>
        <w:tabs>
          <w:tab w:val="num" w:pos="720"/>
        </w:tabs>
        <w:spacing w:line="240" w:lineRule="auto"/>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14:paraId="492CEFF1" w14:textId="77777777" w:rsidR="003B1691" w:rsidRPr="009B5350" w:rsidRDefault="003B1691" w:rsidP="003B1691">
      <w:pPr>
        <w:spacing w:after="0" w:line="240" w:lineRule="auto"/>
        <w:ind w:left="720"/>
        <w:rPr>
          <w:sz w:val="28"/>
          <w:szCs w:val="28"/>
        </w:rPr>
      </w:pPr>
    </w:p>
    <w:p w14:paraId="5BFDBDE0" w14:textId="77777777" w:rsidR="003B1691" w:rsidRDefault="003B1691" w:rsidP="003B1691">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That is, helping someone else cheat is just as bad as reading someone else’s solution. There are many resources for students who are struggling, and the right thing to do in this situation is to point them to these resources.</w:t>
      </w:r>
      <w:r>
        <w:rPr>
          <w:b/>
          <w:sz w:val="28"/>
          <w:szCs w:val="28"/>
        </w:rPr>
        <w:br w:type="page"/>
      </w:r>
    </w:p>
    <w:p w14:paraId="306A2599" w14:textId="77777777" w:rsidR="003B1691" w:rsidRDefault="003B1691" w:rsidP="003B1691">
      <w:pPr>
        <w:pStyle w:val="Heading2"/>
        <w:rPr>
          <w:b w:val="0"/>
        </w:rPr>
      </w:pPr>
      <w:bookmarkStart w:id="135" w:name="_Toc17729809"/>
      <w:bookmarkStart w:id="136" w:name="_Toc17730047"/>
      <w:bookmarkStart w:id="137" w:name="_Toc17750127"/>
      <w:bookmarkStart w:id="138" w:name="_Toc17750325"/>
      <w:commentRangeStart w:id="139"/>
      <w:r>
        <w:lastRenderedPageBreak/>
        <w:t>Mandatory Decimal Grading</w:t>
      </w:r>
      <w:bookmarkEnd w:id="135"/>
      <w:bookmarkEnd w:id="136"/>
      <w:bookmarkEnd w:id="137"/>
      <w:bookmarkEnd w:id="138"/>
      <w:commentRangeEnd w:id="139"/>
      <w:r w:rsidR="009B0926">
        <w:rPr>
          <w:rStyle w:val="CommentReference"/>
          <w:smallCaps/>
        </w:rPr>
        <w:commentReference w:id="139"/>
      </w:r>
    </w:p>
    <w:p w14:paraId="733135A5" w14:textId="1793C593" w:rsidR="003B1691" w:rsidRPr="00414D5F" w:rsidRDefault="003B1691" w:rsidP="003B1691">
      <w:pPr>
        <w:rPr>
          <w:sz w:val="28"/>
          <w:szCs w:val="28"/>
        </w:rPr>
      </w:pPr>
      <w:r w:rsidRPr="00414D5F">
        <w:rPr>
          <w:b/>
          <w:sz w:val="28"/>
          <w:szCs w:val="28"/>
        </w:rPr>
        <w:t>Final GPA decimal grading</w:t>
      </w:r>
      <w:r w:rsidRPr="00414D5F">
        <w:rPr>
          <w:sz w:val="28"/>
          <w:szCs w:val="28"/>
        </w:rPr>
        <w:t xml:space="preserve"> will be used in accordance with the following table.</w:t>
      </w:r>
    </w:p>
    <w:p w14:paraId="41E3FDB1" w14:textId="77777777" w:rsidR="003B1691" w:rsidRPr="008E5DEF" w:rsidRDefault="00633DE6" w:rsidP="003B1691">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3B2C0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25pt;height:209.75pt;mso-width-percent:0;mso-height-percent:0;mso-width-percent:0;mso-height-percent:0" o:ole="">
            <v:imagedata r:id="rId18" o:title=""/>
          </v:shape>
          <o:OLEObject Type="Embed" ProgID="Excel.Sheet.8" ShapeID="_x0000_i1025" DrawAspect="Content" ObjectID="_1637567117" r:id="rId19"/>
        </w:object>
      </w:r>
    </w:p>
    <w:p w14:paraId="628847CA" w14:textId="77777777" w:rsidR="003B1691" w:rsidRDefault="003B1691" w:rsidP="003B1691">
      <w:bookmarkStart w:id="140" w:name="_Toc509386065"/>
      <w:bookmarkStart w:id="141" w:name="_Toc510519461"/>
      <w:bookmarkStart w:id="142" w:name="_Toc510519736"/>
      <w:bookmarkStart w:id="143" w:name="_Toc513565979"/>
      <w:bookmarkStart w:id="144" w:name="_Toc513566264"/>
      <w:bookmarkStart w:id="145" w:name="_Toc513566353"/>
      <w:bookmarkStart w:id="146" w:name="_Toc515994829"/>
      <w:bookmarkStart w:id="147" w:name="_Toc515994962"/>
      <w:bookmarkStart w:id="148" w:name="_Toc515995101"/>
      <w:bookmarkStart w:id="149" w:name="_Toc515995147"/>
      <w:bookmarkStart w:id="150" w:name="_Toc515996168"/>
      <w:bookmarkStart w:id="151" w:name="_Toc524353265"/>
      <w:bookmarkStart w:id="152" w:name="_Toc524353423"/>
      <w:bookmarkStart w:id="153" w:name="_Toc524358449"/>
      <w:bookmarkStart w:id="154" w:name="_Toc524358527"/>
      <w:bookmarkStart w:id="155" w:name="_Toc524358597"/>
      <w:bookmarkStart w:id="156" w:name="_Toc524358677"/>
    </w:p>
    <w:p w14:paraId="02883286" w14:textId="6D01E441" w:rsidR="009B0926" w:rsidRPr="009020E9" w:rsidRDefault="009B0926" w:rsidP="009020E9">
      <w:pPr>
        <w:pStyle w:val="Heading2"/>
      </w:pPr>
      <w:bookmarkStart w:id="157" w:name="_Toc510520693"/>
      <w:bookmarkStart w:id="158" w:name="_Toc510520761"/>
      <w:bookmarkStart w:id="159" w:name="_Toc510520863"/>
      <w:bookmarkStart w:id="160" w:name="_Toc524333839"/>
      <w:bookmarkStart w:id="161" w:name="_Toc524333877"/>
      <w:bookmarkStart w:id="162" w:name="_Toc524334009"/>
      <w:bookmarkStart w:id="163" w:name="_Toc524353185"/>
      <w:bookmarkStart w:id="164" w:name="_Toc17727697"/>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Pr="009020E9">
        <w:t>Tutoring Services</w:t>
      </w:r>
    </w:p>
    <w:p w14:paraId="3E06DFB9" w14:textId="70E04135" w:rsidR="009B0926" w:rsidRDefault="009B0926" w:rsidP="009B0926">
      <w:pPr>
        <w:rPr>
          <w:bCs/>
          <w:sz w:val="28"/>
          <w:szCs w:val="28"/>
        </w:rPr>
      </w:pPr>
      <w:r>
        <w:rPr>
          <w:bCs/>
          <w:sz w:val="28"/>
          <w:szCs w:val="28"/>
        </w:rPr>
        <w:t xml:space="preserve">Shoreline provides excellent tutoring services! </w:t>
      </w:r>
    </w:p>
    <w:p w14:paraId="66327AAD" w14:textId="1C186E51" w:rsidR="009B0926" w:rsidRPr="00291844" w:rsidRDefault="009B0926" w:rsidP="009B0926">
      <w:pPr>
        <w:pStyle w:val="ListParagraph"/>
        <w:numPr>
          <w:ilvl w:val="0"/>
          <w:numId w:val="43"/>
        </w:numPr>
        <w:rPr>
          <w:bCs/>
          <w:sz w:val="28"/>
          <w:szCs w:val="28"/>
        </w:rPr>
      </w:pPr>
      <w:r>
        <w:rPr>
          <w:bCs/>
          <w:sz w:val="28"/>
          <w:szCs w:val="28"/>
        </w:rPr>
        <w:t xml:space="preserve">You can </w:t>
      </w:r>
      <w:r w:rsidR="00291844">
        <w:rPr>
          <w:bCs/>
          <w:sz w:val="28"/>
          <w:szCs w:val="28"/>
        </w:rPr>
        <w:t xml:space="preserve">request </w:t>
      </w:r>
      <w:r w:rsidR="00291844" w:rsidRPr="00291844">
        <w:rPr>
          <w:b/>
          <w:sz w:val="28"/>
          <w:szCs w:val="28"/>
        </w:rPr>
        <w:t>2-hours of FREE tutoring a week</w:t>
      </w:r>
      <w:r w:rsidR="00291844">
        <w:rPr>
          <w:bCs/>
          <w:sz w:val="28"/>
          <w:szCs w:val="28"/>
        </w:rPr>
        <w:t xml:space="preserve"> through Campus Tutoring Services.</w:t>
      </w:r>
      <w:r w:rsidR="00291844">
        <w:rPr>
          <w:bCs/>
          <w:sz w:val="28"/>
          <w:szCs w:val="28"/>
        </w:rPr>
        <w:t xml:space="preserve"> </w:t>
      </w:r>
      <w:hyperlink r:id="rId20" w:history="1">
        <w:r w:rsidR="00291844" w:rsidRPr="00291844">
          <w:rPr>
            <w:rStyle w:val="Hyperlink"/>
            <w:bCs/>
          </w:rPr>
          <w:t>https://www.shoreline.edu/apply-and-aid/learning-support-centers/tutoring.aspx</w:t>
        </w:r>
      </w:hyperlink>
      <w:r w:rsidR="00291844" w:rsidRPr="00291844">
        <w:rPr>
          <w:bCs/>
        </w:rPr>
        <w:t xml:space="preserve"> </w:t>
      </w:r>
    </w:p>
    <w:p w14:paraId="704CC854" w14:textId="54ED864B" w:rsidR="00291844" w:rsidRPr="009B0926" w:rsidRDefault="00291844" w:rsidP="009B0926">
      <w:pPr>
        <w:pStyle w:val="ListParagraph"/>
        <w:numPr>
          <w:ilvl w:val="0"/>
          <w:numId w:val="43"/>
        </w:numPr>
        <w:rPr>
          <w:bCs/>
          <w:sz w:val="28"/>
          <w:szCs w:val="28"/>
        </w:rPr>
      </w:pPr>
      <w:r>
        <w:rPr>
          <w:bCs/>
          <w:sz w:val="28"/>
          <w:szCs w:val="28"/>
        </w:rPr>
        <w:t xml:space="preserve">You can utilize weekly </w:t>
      </w:r>
      <w:r w:rsidRPr="00291844">
        <w:rPr>
          <w:b/>
          <w:sz w:val="28"/>
          <w:szCs w:val="28"/>
        </w:rPr>
        <w:t>drop-in tutoring in the CSELC</w:t>
      </w:r>
      <w:r>
        <w:rPr>
          <w:bCs/>
          <w:sz w:val="28"/>
          <w:szCs w:val="28"/>
        </w:rPr>
        <w:t xml:space="preserve"> (Computer Science and Engineering Learning Center). Ask your instructor for hours. </w:t>
      </w:r>
      <w:hyperlink r:id="rId21" w:history="1">
        <w:r w:rsidRPr="006F1FFF">
          <w:rPr>
            <w:rStyle w:val="Hyperlink"/>
            <w:bCs/>
          </w:rPr>
          <w:t>https://www.shoreline.edu/apply-and-aid/learning-support-centers/computer-science-engineering.aspx</w:t>
        </w:r>
      </w:hyperlink>
      <w:r>
        <w:rPr>
          <w:bCs/>
        </w:rPr>
        <w:t xml:space="preserve"> </w:t>
      </w:r>
    </w:p>
    <w:p w14:paraId="4C117782" w14:textId="16C70B0B" w:rsidR="003B1691" w:rsidRPr="009B0926" w:rsidRDefault="003B1691" w:rsidP="003B1691">
      <w:pPr>
        <w:rPr>
          <w:b/>
          <w:smallCaps/>
          <w:spacing w:val="5"/>
          <w:sz w:val="32"/>
          <w:szCs w:val="32"/>
        </w:rPr>
      </w:pPr>
      <w:r>
        <w:rPr>
          <w:b/>
        </w:rPr>
        <w:br w:type="page"/>
      </w:r>
    </w:p>
    <w:p w14:paraId="5522A26C" w14:textId="77777777" w:rsidR="003B1691" w:rsidRPr="00EC06BF" w:rsidRDefault="003B1691" w:rsidP="004A2C84">
      <w:pPr>
        <w:pStyle w:val="Heading1"/>
      </w:pPr>
      <w:bookmarkStart w:id="165" w:name="_Toc17729814"/>
      <w:bookmarkStart w:id="166" w:name="_Toc17730052"/>
      <w:bookmarkStart w:id="167" w:name="_Toc17750132"/>
      <w:bookmarkStart w:id="168" w:name="_Toc17750330"/>
      <w:r w:rsidRPr="00EC06BF">
        <w:lastRenderedPageBreak/>
        <w:t>Letter of Recommendation Requ</w:t>
      </w:r>
      <w:bookmarkStart w:id="169" w:name="_GoBack"/>
      <w:bookmarkEnd w:id="169"/>
      <w:r w:rsidRPr="00EC06BF">
        <w:t>ests</w:t>
      </w:r>
      <w:bookmarkEnd w:id="157"/>
      <w:bookmarkEnd w:id="158"/>
      <w:bookmarkEnd w:id="159"/>
      <w:bookmarkEnd w:id="160"/>
      <w:bookmarkEnd w:id="161"/>
      <w:bookmarkEnd w:id="162"/>
      <w:bookmarkEnd w:id="163"/>
      <w:bookmarkEnd w:id="164"/>
      <w:bookmarkEnd w:id="165"/>
      <w:bookmarkEnd w:id="166"/>
      <w:bookmarkEnd w:id="167"/>
      <w:bookmarkEnd w:id="168"/>
    </w:p>
    <w:p w14:paraId="2CBDEE2A" w14:textId="77777777" w:rsidR="003B1691" w:rsidRPr="00EC06BF" w:rsidRDefault="003B1691" w:rsidP="003B1691">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14:paraId="0D668E70" w14:textId="77777777" w:rsidR="003B1691" w:rsidRPr="00EC06BF" w:rsidRDefault="003B1691" w:rsidP="003B1691">
      <w:pPr>
        <w:rPr>
          <w:iCs/>
          <w:sz w:val="28"/>
          <w:szCs w:val="28"/>
        </w:rPr>
      </w:pPr>
      <w:r w:rsidRPr="00EC06BF">
        <w:rPr>
          <w:iCs/>
          <w:sz w:val="28"/>
          <w:szCs w:val="28"/>
        </w:rPr>
        <w:t>Before requesting a letter of recommendation, ask yourself:</w:t>
      </w:r>
    </w:p>
    <w:p w14:paraId="3273159C" w14:textId="77777777" w:rsidR="003B1691" w:rsidRPr="00EC06BF" w:rsidRDefault="003B1691" w:rsidP="003B1691">
      <w:pPr>
        <w:pStyle w:val="ListParagraph"/>
        <w:numPr>
          <w:ilvl w:val="0"/>
          <w:numId w:val="10"/>
        </w:numPr>
        <w:spacing w:after="0" w:line="240" w:lineRule="auto"/>
        <w:rPr>
          <w:iCs/>
          <w:sz w:val="28"/>
          <w:szCs w:val="28"/>
        </w:rPr>
      </w:pPr>
      <w:r w:rsidRPr="00EC06BF">
        <w:rPr>
          <w:iCs/>
          <w:sz w:val="28"/>
          <w:szCs w:val="28"/>
        </w:rPr>
        <w:t>Have I discussed my academic or career goals with this instructor?</w:t>
      </w:r>
    </w:p>
    <w:p w14:paraId="0410E0FC" w14:textId="77777777" w:rsidR="003B1691" w:rsidRPr="00EC06BF" w:rsidRDefault="003B1691" w:rsidP="003B1691">
      <w:pPr>
        <w:pStyle w:val="ListParagraph"/>
        <w:numPr>
          <w:ilvl w:val="0"/>
          <w:numId w:val="10"/>
        </w:numPr>
        <w:spacing w:after="0" w:line="240" w:lineRule="auto"/>
        <w:rPr>
          <w:iCs/>
          <w:sz w:val="28"/>
          <w:szCs w:val="28"/>
        </w:rPr>
      </w:pPr>
      <w:r w:rsidRPr="00EC06BF">
        <w:rPr>
          <w:iCs/>
          <w:sz w:val="28"/>
          <w:szCs w:val="28"/>
        </w:rPr>
        <w:t>Have I demonstrated an excellent work ethic or produced quality work in this course?</w:t>
      </w:r>
    </w:p>
    <w:p w14:paraId="1693D8D3" w14:textId="77777777" w:rsidR="003B1691" w:rsidRPr="00EC06BF" w:rsidRDefault="003B1691" w:rsidP="003B1691">
      <w:pPr>
        <w:pStyle w:val="ListParagraph"/>
        <w:numPr>
          <w:ilvl w:val="0"/>
          <w:numId w:val="10"/>
        </w:numPr>
        <w:spacing w:after="0" w:line="240" w:lineRule="auto"/>
        <w:rPr>
          <w:iCs/>
          <w:sz w:val="28"/>
          <w:szCs w:val="28"/>
        </w:rPr>
      </w:pPr>
      <w:r w:rsidRPr="00EC06BF">
        <w:rPr>
          <w:iCs/>
          <w:sz w:val="28"/>
          <w:szCs w:val="28"/>
        </w:rPr>
        <w:t>Have I shown or communicated a passion for the subject or concepts that were taught?</w:t>
      </w:r>
    </w:p>
    <w:p w14:paraId="40F1CFBF" w14:textId="77777777" w:rsidR="003B1691" w:rsidRPr="00EC06BF" w:rsidRDefault="003B1691" w:rsidP="003B1691">
      <w:pPr>
        <w:pStyle w:val="ListParagraph"/>
        <w:numPr>
          <w:ilvl w:val="0"/>
          <w:numId w:val="10"/>
        </w:numPr>
        <w:spacing w:after="0" w:line="240" w:lineRule="auto"/>
        <w:rPr>
          <w:iCs/>
          <w:sz w:val="28"/>
          <w:szCs w:val="28"/>
        </w:rPr>
      </w:pPr>
      <w:r w:rsidRPr="00EC06BF">
        <w:rPr>
          <w:iCs/>
          <w:sz w:val="28"/>
          <w:szCs w:val="28"/>
        </w:rPr>
        <w:t>Will this instructor be able to incorporate personal and specific details about my academic growth or trajectory?</w:t>
      </w:r>
    </w:p>
    <w:p w14:paraId="17BBBBF7" w14:textId="77777777" w:rsidR="003B1691" w:rsidRPr="00EC06BF" w:rsidRDefault="003B1691" w:rsidP="003B1691">
      <w:pPr>
        <w:pStyle w:val="ListParagraph"/>
        <w:spacing w:after="0" w:line="240" w:lineRule="auto"/>
        <w:rPr>
          <w:iCs/>
          <w:sz w:val="28"/>
          <w:szCs w:val="28"/>
        </w:rPr>
      </w:pPr>
    </w:p>
    <w:p w14:paraId="1826A396" w14:textId="77777777" w:rsidR="003B1691" w:rsidRPr="00EC06BF" w:rsidRDefault="003B1691" w:rsidP="003B1691">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14:paraId="1D5E7574" w14:textId="77777777" w:rsidR="003B1691" w:rsidRPr="00EC06BF" w:rsidRDefault="003B1691" w:rsidP="003B1691">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14:paraId="4BCCB350" w14:textId="77777777" w:rsidR="003B1691" w:rsidRDefault="003B1691" w:rsidP="003B1691">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14:paraId="0707EB8B" w14:textId="77777777" w:rsidR="003B1691" w:rsidRPr="00EC06BF" w:rsidRDefault="003B1691" w:rsidP="003B1691">
      <w:pPr>
        <w:rPr>
          <w:b/>
          <w:iCs/>
          <w:sz w:val="28"/>
          <w:szCs w:val="28"/>
        </w:rPr>
      </w:pPr>
      <w:r>
        <w:rPr>
          <w:b/>
          <w:iCs/>
          <w:sz w:val="28"/>
          <w:szCs w:val="28"/>
        </w:rPr>
        <w:br w:type="page"/>
      </w:r>
    </w:p>
    <w:p w14:paraId="55E3E10D" w14:textId="77777777" w:rsidR="003B1691" w:rsidRPr="00D808BB" w:rsidRDefault="003B1691" w:rsidP="003B1691">
      <w:pPr>
        <w:pStyle w:val="Heading1"/>
        <w:rPr>
          <w:b w:val="0"/>
        </w:rPr>
      </w:pPr>
      <w:bookmarkStart w:id="170" w:name="_Toc515994832"/>
      <w:bookmarkStart w:id="171" w:name="_Toc515994965"/>
      <w:bookmarkStart w:id="172" w:name="_Toc515995104"/>
      <w:bookmarkStart w:id="173" w:name="_Toc515995150"/>
      <w:bookmarkStart w:id="174" w:name="_Toc515996171"/>
      <w:bookmarkStart w:id="175" w:name="_Toc524353269"/>
      <w:bookmarkStart w:id="176" w:name="_Toc524353427"/>
      <w:bookmarkStart w:id="177" w:name="_Toc524358453"/>
      <w:bookmarkStart w:id="178" w:name="_Toc524358531"/>
      <w:bookmarkStart w:id="179" w:name="_Toc524358601"/>
      <w:bookmarkStart w:id="180" w:name="_Toc524358681"/>
      <w:bookmarkStart w:id="181" w:name="_Toc17729815"/>
      <w:bookmarkStart w:id="182" w:name="_Toc17730053"/>
      <w:bookmarkStart w:id="183" w:name="_Toc17750133"/>
      <w:bookmarkStart w:id="184" w:name="_Toc17750331"/>
      <w:r>
        <w:lastRenderedPageBreak/>
        <w:t>Student Services</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223D9A59" w14:textId="77777777" w:rsidR="003B1691" w:rsidRDefault="003B1691" w:rsidP="003B1691">
      <w:pPr>
        <w:pStyle w:val="Heading2"/>
        <w:rPr>
          <w:b w:val="0"/>
        </w:rPr>
      </w:pPr>
      <w:bookmarkStart w:id="185" w:name="_Toc513565986"/>
      <w:bookmarkStart w:id="186" w:name="_Toc513566271"/>
      <w:bookmarkStart w:id="187" w:name="_Toc513566360"/>
      <w:bookmarkStart w:id="188" w:name="_Toc515994837"/>
      <w:bookmarkStart w:id="189" w:name="_Toc515994970"/>
      <w:bookmarkStart w:id="190" w:name="_Toc515995109"/>
      <w:bookmarkStart w:id="191" w:name="_Toc515995155"/>
      <w:bookmarkStart w:id="192" w:name="_Toc515996172"/>
      <w:bookmarkStart w:id="193" w:name="_Toc524353270"/>
      <w:bookmarkStart w:id="194" w:name="_Toc524353428"/>
      <w:bookmarkStart w:id="195" w:name="_Toc524358454"/>
      <w:bookmarkStart w:id="196" w:name="_Toc524358532"/>
      <w:bookmarkStart w:id="197" w:name="_Toc524358602"/>
      <w:bookmarkStart w:id="198" w:name="_Toc524358682"/>
      <w:bookmarkStart w:id="199" w:name="_Toc17729816"/>
      <w:bookmarkStart w:id="200" w:name="_Toc17730054"/>
      <w:bookmarkStart w:id="201" w:name="_Toc17750134"/>
      <w:bookmarkStart w:id="202" w:name="_Toc17750332"/>
      <w:bookmarkStart w:id="203" w:name="_Toc509386068"/>
      <w:bookmarkStart w:id="204" w:name="_Toc510519465"/>
      <w:bookmarkStart w:id="205" w:name="_Toc510519740"/>
      <w:bookmarkStart w:id="206" w:name="_Toc513565983"/>
      <w:bookmarkStart w:id="207" w:name="_Toc513566268"/>
      <w:bookmarkStart w:id="208" w:name="_Toc513566357"/>
      <w:bookmarkStart w:id="209" w:name="_Toc515994833"/>
      <w:bookmarkStart w:id="210" w:name="_Toc515994966"/>
      <w:bookmarkStart w:id="211" w:name="_Toc515995105"/>
      <w:bookmarkStart w:id="212" w:name="_Toc515995151"/>
      <w:r w:rsidRPr="00760BD4">
        <w:t>Campus Closures / Cancelled Class</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14:paraId="30570E04" w14:textId="77777777" w:rsidR="003B1691" w:rsidRDefault="003B1691" w:rsidP="003B1691">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16C18673" w14:textId="77777777" w:rsidR="003B1691" w:rsidRPr="00FF4715" w:rsidRDefault="003B1691" w:rsidP="003B1691">
      <w:pPr>
        <w:rPr>
          <w:sz w:val="28"/>
        </w:rPr>
      </w:pPr>
      <w:r>
        <w:rPr>
          <w:sz w:val="28"/>
        </w:rPr>
        <w:t xml:space="preserve">You can read Shoreline’s </w:t>
      </w:r>
      <w:hyperlink r:id="rId22" w:history="1">
        <w:r w:rsidRPr="00DE7B10">
          <w:rPr>
            <w:rStyle w:val="Hyperlink"/>
            <w:sz w:val="28"/>
          </w:rPr>
          <w:t>Suspended Operations Procedures</w:t>
        </w:r>
      </w:hyperlink>
      <w:r w:rsidRPr="00760BD4">
        <w:rPr>
          <w:sz w:val="28"/>
        </w:rPr>
        <w:t>.</w:t>
      </w:r>
    </w:p>
    <w:p w14:paraId="194F98D6" w14:textId="77777777" w:rsidR="003B1691" w:rsidRPr="00D808BB" w:rsidRDefault="003B1691" w:rsidP="003B1691">
      <w:pPr>
        <w:pStyle w:val="Heading2"/>
        <w:rPr>
          <w:b w:val="0"/>
        </w:rPr>
      </w:pPr>
      <w:bookmarkStart w:id="213" w:name="_Toc515996173"/>
      <w:bookmarkStart w:id="214" w:name="_Toc524353271"/>
      <w:bookmarkStart w:id="215" w:name="_Toc524353429"/>
      <w:bookmarkStart w:id="216" w:name="_Toc524358455"/>
      <w:bookmarkStart w:id="217" w:name="_Toc524358533"/>
      <w:bookmarkStart w:id="218" w:name="_Toc524358603"/>
      <w:bookmarkStart w:id="219" w:name="_Toc524358683"/>
      <w:bookmarkStart w:id="220" w:name="_Toc17729817"/>
      <w:bookmarkStart w:id="221" w:name="_Toc17730055"/>
      <w:bookmarkStart w:id="222" w:name="_Toc17750135"/>
      <w:bookmarkStart w:id="223" w:name="_Toc17750333"/>
      <w:r w:rsidRPr="00D808BB">
        <w:t>Students with Disabilities</w:t>
      </w:r>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1DA6FFEB" w14:textId="77777777" w:rsidR="003B1691" w:rsidRPr="00BE4BA8" w:rsidRDefault="003B1691" w:rsidP="003B1691">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2AB49A5D" w14:textId="77777777" w:rsidR="003B1691" w:rsidRPr="00293767" w:rsidRDefault="003B1691" w:rsidP="003B1691">
      <w:pPr>
        <w:rPr>
          <w:color w:val="0563C1" w:themeColor="hyperlink"/>
          <w:sz w:val="28"/>
          <w:szCs w:val="28"/>
          <w:u w:val="single"/>
        </w:rPr>
      </w:pPr>
      <w:r>
        <w:rPr>
          <w:sz w:val="28"/>
          <w:szCs w:val="28"/>
        </w:rPr>
        <w:t>For more information:</w:t>
      </w:r>
      <w:r w:rsidRPr="00BE4BA8">
        <w:rPr>
          <w:sz w:val="28"/>
          <w:szCs w:val="28"/>
        </w:rPr>
        <w:t xml:space="preserve"> </w:t>
      </w:r>
      <w:hyperlink r:id="rId23" w:history="1">
        <w:r w:rsidRPr="00DE7B10">
          <w:rPr>
            <w:rStyle w:val="Hyperlink"/>
            <w:sz w:val="28"/>
          </w:rPr>
          <w:t>http://www.shoreline.edu/oss/students-with-disabilities/</w:t>
        </w:r>
      </w:hyperlink>
    </w:p>
    <w:p w14:paraId="6D9299E7" w14:textId="77777777" w:rsidR="003B1691" w:rsidRPr="00D808BB" w:rsidRDefault="003B1691" w:rsidP="003B1691">
      <w:pPr>
        <w:pStyle w:val="Heading2"/>
        <w:rPr>
          <w:b w:val="0"/>
        </w:rPr>
      </w:pPr>
      <w:bookmarkStart w:id="224" w:name="_Toc509386069"/>
      <w:bookmarkStart w:id="225" w:name="_Toc510519466"/>
      <w:bookmarkStart w:id="226" w:name="_Toc510519741"/>
      <w:bookmarkStart w:id="227" w:name="_Toc513565984"/>
      <w:bookmarkStart w:id="228" w:name="_Toc513566269"/>
      <w:bookmarkStart w:id="229" w:name="_Toc513566358"/>
      <w:bookmarkStart w:id="230" w:name="_Toc515994834"/>
      <w:bookmarkStart w:id="231" w:name="_Toc515994967"/>
      <w:bookmarkStart w:id="232" w:name="_Toc515995106"/>
      <w:bookmarkStart w:id="233" w:name="_Toc515995152"/>
      <w:bookmarkStart w:id="234" w:name="_Toc515996174"/>
      <w:bookmarkStart w:id="235" w:name="_Toc524353272"/>
      <w:bookmarkStart w:id="236" w:name="_Toc524353430"/>
      <w:bookmarkStart w:id="237" w:name="_Toc524358456"/>
      <w:bookmarkStart w:id="238" w:name="_Toc524358534"/>
      <w:bookmarkStart w:id="239" w:name="_Toc524358604"/>
      <w:bookmarkStart w:id="240" w:name="_Toc524358684"/>
      <w:bookmarkStart w:id="241" w:name="_Toc17729818"/>
      <w:bookmarkStart w:id="242" w:name="_Toc17730056"/>
      <w:bookmarkStart w:id="243" w:name="_Toc17750136"/>
      <w:bookmarkStart w:id="244" w:name="_Toc17750334"/>
      <w:r w:rsidRPr="00D808BB">
        <w:t>Tutoring Services</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2C2734FF" w14:textId="77777777" w:rsidR="003B1691" w:rsidRDefault="003B1691" w:rsidP="003B1691">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7728DAB3" w14:textId="77777777" w:rsidR="003B1691" w:rsidRDefault="003B1691" w:rsidP="003B1691">
      <w:pPr>
        <w:rPr>
          <w:sz w:val="28"/>
          <w:szCs w:val="28"/>
        </w:rPr>
      </w:pPr>
      <w:r>
        <w:rPr>
          <w:sz w:val="28"/>
          <w:szCs w:val="28"/>
        </w:rPr>
        <w:t>They</w:t>
      </w:r>
      <w:r w:rsidRPr="00BE4BA8">
        <w:rPr>
          <w:sz w:val="28"/>
          <w:szCs w:val="28"/>
        </w:rPr>
        <w:t xml:space="preserve"> also </w:t>
      </w:r>
      <w:r>
        <w:rPr>
          <w:sz w:val="28"/>
          <w:szCs w:val="28"/>
        </w:rPr>
        <w:t>have</w:t>
      </w:r>
      <w:r w:rsidRPr="00BE4BA8">
        <w:rPr>
          <w:sz w:val="28"/>
          <w:szCs w:val="28"/>
        </w:rPr>
        <w:t xml:space="preserve"> drop-in learning centers, such as the </w:t>
      </w:r>
      <w:r>
        <w:rPr>
          <w:sz w:val="28"/>
          <w:szCs w:val="28"/>
        </w:rPr>
        <w:t xml:space="preserve">Computer Science and Engineering Learning Center, </w:t>
      </w:r>
      <w:r w:rsidRPr="00BE4BA8">
        <w:rPr>
          <w:sz w:val="28"/>
          <w:szCs w:val="28"/>
        </w:rPr>
        <w:t xml:space="preserve">Biology/Chemistry Learning Center, Business Technology &amp; eLearning Center, Physics Learning Center, Conversation Groups, and more (schedules and availability vary). </w:t>
      </w:r>
    </w:p>
    <w:p w14:paraId="755AEA7A" w14:textId="77777777" w:rsidR="003B1691" w:rsidRPr="00BE4BA8" w:rsidRDefault="003B1691" w:rsidP="003B1691">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our office in 4228 (Library), email </w:t>
      </w:r>
      <w:hyperlink r:id="rId24"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25" w:history="1">
        <w:r w:rsidRPr="00DE7B10">
          <w:rPr>
            <w:rStyle w:val="Hyperlink"/>
            <w:sz w:val="28"/>
          </w:rPr>
          <w:t>www.shoreline.edu/tutoring</w:t>
        </w:r>
      </w:hyperlink>
      <w:r w:rsidRPr="00BE4BA8">
        <w:rPr>
          <w:sz w:val="28"/>
          <w:szCs w:val="28"/>
        </w:rPr>
        <w:t>.</w:t>
      </w:r>
    </w:p>
    <w:p w14:paraId="3BE2486D" w14:textId="4A1B18B9" w:rsidR="003B1691" w:rsidRDefault="003B1691" w:rsidP="003B1691">
      <w:pPr>
        <w:rPr>
          <w:sz w:val="28"/>
          <w:szCs w:val="28"/>
        </w:rPr>
      </w:pPr>
    </w:p>
    <w:p w14:paraId="0C9040A2" w14:textId="77777777" w:rsidR="00201A7F" w:rsidRPr="00D808BB" w:rsidRDefault="00201A7F" w:rsidP="003B1691">
      <w:pPr>
        <w:rPr>
          <w:sz w:val="28"/>
          <w:szCs w:val="28"/>
        </w:rPr>
      </w:pPr>
    </w:p>
    <w:p w14:paraId="73014C0B" w14:textId="77777777" w:rsidR="003B1691" w:rsidRPr="00D808BB" w:rsidRDefault="003B1691" w:rsidP="003B1691">
      <w:pPr>
        <w:pStyle w:val="Heading2"/>
        <w:rPr>
          <w:b w:val="0"/>
        </w:rPr>
      </w:pPr>
      <w:bookmarkStart w:id="245" w:name="_Toc509386070"/>
      <w:bookmarkStart w:id="246" w:name="_Toc510519467"/>
      <w:bookmarkStart w:id="247" w:name="_Toc510519742"/>
      <w:bookmarkStart w:id="248" w:name="_Toc513565985"/>
      <w:bookmarkStart w:id="249" w:name="_Toc513566270"/>
      <w:bookmarkStart w:id="250" w:name="_Toc513566359"/>
      <w:bookmarkStart w:id="251" w:name="_Toc515994835"/>
      <w:bookmarkStart w:id="252" w:name="_Toc515994968"/>
      <w:bookmarkStart w:id="253" w:name="_Toc515995107"/>
      <w:bookmarkStart w:id="254" w:name="_Toc515995153"/>
      <w:bookmarkStart w:id="255" w:name="_Toc515996175"/>
      <w:bookmarkStart w:id="256" w:name="_Toc524353273"/>
      <w:bookmarkStart w:id="257" w:name="_Toc524353431"/>
      <w:bookmarkStart w:id="258" w:name="_Toc524358457"/>
      <w:bookmarkStart w:id="259" w:name="_Toc524358535"/>
      <w:bookmarkStart w:id="260" w:name="_Toc524358605"/>
      <w:bookmarkStart w:id="261" w:name="_Toc524358685"/>
      <w:bookmarkStart w:id="262" w:name="_Toc17729819"/>
      <w:bookmarkStart w:id="263" w:name="_Toc17730057"/>
      <w:bookmarkStart w:id="264" w:name="_Toc17750137"/>
      <w:bookmarkStart w:id="265" w:name="_Toc17750335"/>
      <w:r w:rsidRPr="00D808BB">
        <w:lastRenderedPageBreak/>
        <w:t>Counseling Center</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14:paraId="13CF4905" w14:textId="77777777" w:rsidR="003B1691" w:rsidRPr="00BE4BA8" w:rsidRDefault="003B1691" w:rsidP="003B1691">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12310495" w14:textId="77777777" w:rsidR="003B1691" w:rsidRPr="00BE4BA8" w:rsidRDefault="003B1691" w:rsidP="003B1691">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7D8991B4" w14:textId="77777777" w:rsidR="003B1691" w:rsidRPr="00627C1C" w:rsidRDefault="003B1691" w:rsidP="003B1691">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26" w:history="1">
        <w:r w:rsidRPr="00627C1C">
          <w:rPr>
            <w:rStyle w:val="Hyperlink"/>
            <w:sz w:val="28"/>
          </w:rPr>
          <w:t>www.shoreline.edu/counseling-center</w:t>
        </w:r>
      </w:hyperlink>
    </w:p>
    <w:p w14:paraId="21A7B4D5" w14:textId="77777777" w:rsidR="003B1691" w:rsidRPr="00BE4BA8" w:rsidRDefault="003B1691" w:rsidP="003B1691">
      <w:pPr>
        <w:spacing w:after="0" w:line="240" w:lineRule="auto"/>
        <w:rPr>
          <w:sz w:val="28"/>
          <w:szCs w:val="28"/>
        </w:rPr>
      </w:pPr>
    </w:p>
    <w:p w14:paraId="39D10E65" w14:textId="77777777" w:rsidR="003B1691" w:rsidRPr="00BE4BA8" w:rsidRDefault="003B1691" w:rsidP="003B1691">
      <w:pPr>
        <w:rPr>
          <w:sz w:val="28"/>
          <w:szCs w:val="28"/>
        </w:rPr>
      </w:pPr>
      <w:r w:rsidRPr="00BE4BA8">
        <w:rPr>
          <w:sz w:val="28"/>
          <w:szCs w:val="28"/>
        </w:rPr>
        <w:t>Need support when they are not available? For 24/7 emergency counseling, referral, or assistance please contact:</w:t>
      </w:r>
    </w:p>
    <w:p w14:paraId="24220951" w14:textId="77777777" w:rsidR="003B1691" w:rsidRPr="00BE4BA8" w:rsidRDefault="003B1691" w:rsidP="003B1691">
      <w:pPr>
        <w:numPr>
          <w:ilvl w:val="0"/>
          <w:numId w:val="8"/>
        </w:numPr>
        <w:spacing w:after="0" w:line="240" w:lineRule="auto"/>
        <w:rPr>
          <w:sz w:val="28"/>
          <w:szCs w:val="28"/>
        </w:rPr>
      </w:pPr>
      <w:r w:rsidRPr="00BE4BA8">
        <w:rPr>
          <w:sz w:val="28"/>
          <w:szCs w:val="28"/>
        </w:rPr>
        <w:t>King County: 24-Hour Crisis Line | 866-427-4747</w:t>
      </w:r>
    </w:p>
    <w:p w14:paraId="48CC2CFC" w14:textId="77777777" w:rsidR="003B1691" w:rsidRPr="00BE4BA8" w:rsidRDefault="003B1691" w:rsidP="003B1691">
      <w:pPr>
        <w:numPr>
          <w:ilvl w:val="0"/>
          <w:numId w:val="8"/>
        </w:numPr>
        <w:spacing w:after="0" w:line="240" w:lineRule="auto"/>
        <w:rPr>
          <w:sz w:val="28"/>
          <w:szCs w:val="28"/>
        </w:rPr>
      </w:pPr>
      <w:r w:rsidRPr="00BE4BA8">
        <w:rPr>
          <w:sz w:val="28"/>
          <w:szCs w:val="28"/>
        </w:rPr>
        <w:t>Snohomish County: 24-Hour Crisis Line | 800-584-3578</w:t>
      </w:r>
    </w:p>
    <w:p w14:paraId="5BE6A11A" w14:textId="77777777" w:rsidR="003B1691" w:rsidRPr="00BE4BA8" w:rsidRDefault="003B1691" w:rsidP="003B1691">
      <w:pPr>
        <w:numPr>
          <w:ilvl w:val="0"/>
          <w:numId w:val="8"/>
        </w:numPr>
        <w:spacing w:after="0" w:line="240" w:lineRule="auto"/>
        <w:rPr>
          <w:sz w:val="28"/>
          <w:szCs w:val="28"/>
        </w:rPr>
      </w:pPr>
      <w:r w:rsidRPr="00BE4BA8">
        <w:rPr>
          <w:sz w:val="28"/>
          <w:szCs w:val="28"/>
        </w:rPr>
        <w:t xml:space="preserve">Live Chat: </w:t>
      </w:r>
      <w:hyperlink r:id="rId27" w:history="1">
        <w:r w:rsidRPr="00DE7B10">
          <w:rPr>
            <w:rStyle w:val="Hyperlink"/>
            <w:sz w:val="28"/>
          </w:rPr>
          <w:t>crisischat.org</w:t>
        </w:r>
      </w:hyperlink>
      <w:r>
        <w:rPr>
          <w:sz w:val="28"/>
          <w:szCs w:val="28"/>
        </w:rPr>
        <w:t xml:space="preserve"> </w:t>
      </w:r>
    </w:p>
    <w:p w14:paraId="39BF4F51" w14:textId="77777777" w:rsidR="003B1691" w:rsidRDefault="003B1691" w:rsidP="003B1691">
      <w:pPr>
        <w:numPr>
          <w:ilvl w:val="0"/>
          <w:numId w:val="8"/>
        </w:numPr>
        <w:spacing w:after="0" w:line="240" w:lineRule="auto"/>
        <w:rPr>
          <w:sz w:val="28"/>
          <w:szCs w:val="28"/>
        </w:rPr>
      </w:pPr>
      <w:r w:rsidRPr="00BE4BA8">
        <w:rPr>
          <w:sz w:val="28"/>
          <w:szCs w:val="28"/>
        </w:rPr>
        <w:t>Crisis Text Line: Text 741741</w:t>
      </w:r>
    </w:p>
    <w:p w14:paraId="7B52AD57" w14:textId="77777777" w:rsidR="003B1691" w:rsidRPr="00001592" w:rsidRDefault="003B1691" w:rsidP="003B1691">
      <w:pPr>
        <w:numPr>
          <w:ilvl w:val="0"/>
          <w:numId w:val="8"/>
        </w:numPr>
        <w:spacing w:after="0" w:line="240" w:lineRule="auto"/>
        <w:rPr>
          <w:sz w:val="28"/>
          <w:szCs w:val="28"/>
        </w:rPr>
      </w:pPr>
      <w:r w:rsidRPr="00350FBA">
        <w:rPr>
          <w:sz w:val="28"/>
          <w:szCs w:val="28"/>
        </w:rPr>
        <w:t>911 (for immediate health-related emergency)</w:t>
      </w:r>
    </w:p>
    <w:p w14:paraId="2DD0D76C" w14:textId="77777777" w:rsidR="003B1691" w:rsidRPr="00293767" w:rsidRDefault="003B1691" w:rsidP="003B1691">
      <w:pPr>
        <w:pStyle w:val="Heading2"/>
        <w:rPr>
          <w:b w:val="0"/>
        </w:rPr>
      </w:pPr>
      <w:bookmarkStart w:id="266" w:name="_Toc515994836"/>
      <w:bookmarkStart w:id="267" w:name="_Toc515994969"/>
      <w:bookmarkStart w:id="268" w:name="_Toc515995108"/>
      <w:bookmarkStart w:id="269" w:name="_Toc515995154"/>
      <w:bookmarkStart w:id="270" w:name="_Toc515996176"/>
      <w:bookmarkStart w:id="271" w:name="_Toc524353274"/>
      <w:bookmarkStart w:id="272" w:name="_Toc524353432"/>
      <w:bookmarkStart w:id="273" w:name="_Toc524358458"/>
      <w:bookmarkStart w:id="274" w:name="_Toc524358536"/>
      <w:bookmarkStart w:id="275" w:name="_Toc524358606"/>
      <w:bookmarkStart w:id="276" w:name="_Toc524358686"/>
      <w:bookmarkStart w:id="277" w:name="_Toc17729820"/>
      <w:bookmarkStart w:id="278" w:name="_Toc17730058"/>
      <w:bookmarkStart w:id="279" w:name="_Toc17750138"/>
      <w:bookmarkStart w:id="280" w:name="_Toc17750336"/>
      <w:r>
        <w:t>Success Coaching</w:t>
      </w:r>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3FE5049B" w14:textId="77777777" w:rsidR="003B1691" w:rsidRDefault="003B1691" w:rsidP="003B1691">
      <w:pPr>
        <w:spacing w:after="0" w:line="240" w:lineRule="auto"/>
        <w:rPr>
          <w:iCs/>
          <w:sz w:val="28"/>
          <w:szCs w:val="28"/>
        </w:rPr>
      </w:pPr>
      <w:r w:rsidRPr="00293767">
        <w:rPr>
          <w:iCs/>
          <w:sz w:val="28"/>
          <w:szCs w:val="28"/>
        </w:rPr>
        <w:t>Shoreline Community College provides students with </w:t>
      </w:r>
      <w:hyperlink r:id="rId28"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Pr>
          <w:iCs/>
          <w:sz w:val="28"/>
          <w:szCs w:val="28"/>
        </w:rPr>
        <w:t>their</w:t>
      </w:r>
      <w:r w:rsidRPr="00293767">
        <w:rPr>
          <w:iCs/>
          <w:sz w:val="28"/>
          <w:szCs w:val="28"/>
        </w:rPr>
        <w:t xml:space="preserve"> academic skills. Coaching is an ongoing</w:t>
      </w:r>
      <w:r>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9" w:tgtFrame="_blank" w:history="1">
        <w:r w:rsidRPr="00DE7B10">
          <w:rPr>
            <w:rStyle w:val="Hyperlink"/>
            <w:sz w:val="28"/>
          </w:rPr>
          <w:t>counseling </w:t>
        </w:r>
      </w:hyperlink>
      <w:r w:rsidRPr="00293767">
        <w:rPr>
          <w:iCs/>
          <w:sz w:val="28"/>
          <w:szCs w:val="28"/>
        </w:rPr>
        <w:t>, </w:t>
      </w:r>
      <w:hyperlink r:id="rId30" w:tgtFrame="_blank" w:history="1">
        <w:r w:rsidRPr="00DE7B10">
          <w:rPr>
            <w:rStyle w:val="Hyperlink"/>
            <w:sz w:val="28"/>
          </w:rPr>
          <w:t>advising</w:t>
        </w:r>
      </w:hyperlink>
      <w:r w:rsidRPr="00293767">
        <w:rPr>
          <w:iCs/>
          <w:sz w:val="28"/>
          <w:szCs w:val="28"/>
        </w:rPr>
        <w:t>, or </w:t>
      </w:r>
      <w:hyperlink r:id="rId31" w:tgtFrame="_blank" w:history="1">
        <w:r w:rsidRPr="00DE7B10">
          <w:rPr>
            <w:rStyle w:val="Hyperlink"/>
            <w:sz w:val="28"/>
          </w:rPr>
          <w:t>tutoring</w:t>
        </w:r>
      </w:hyperlink>
      <w:r w:rsidRPr="00293767">
        <w:rPr>
          <w:iCs/>
          <w:sz w:val="28"/>
          <w:szCs w:val="28"/>
        </w:rPr>
        <w:t>.</w:t>
      </w:r>
    </w:p>
    <w:p w14:paraId="4FEE74E4" w14:textId="77777777" w:rsidR="003B1691" w:rsidRPr="00293767" w:rsidRDefault="003B1691" w:rsidP="003B1691">
      <w:pPr>
        <w:spacing w:after="0" w:line="240" w:lineRule="auto"/>
        <w:rPr>
          <w:sz w:val="28"/>
          <w:szCs w:val="28"/>
        </w:rPr>
      </w:pPr>
    </w:p>
    <w:p w14:paraId="0A072CB8" w14:textId="77777777" w:rsidR="003B1691" w:rsidRDefault="003B1691" w:rsidP="003B1691">
      <w:pPr>
        <w:spacing w:after="0" w:line="240" w:lineRule="auto"/>
        <w:rPr>
          <w:sz w:val="28"/>
          <w:szCs w:val="28"/>
        </w:rPr>
      </w:pPr>
      <w:r w:rsidRPr="00293767">
        <w:rPr>
          <w:iCs/>
          <w:sz w:val="28"/>
          <w:szCs w:val="28"/>
        </w:rPr>
        <w:t>For more information: </w:t>
      </w:r>
      <w:hyperlink r:id="rId32" w:tgtFrame="_blank" w:history="1">
        <w:r w:rsidRPr="00DE7B10">
          <w:rPr>
            <w:rStyle w:val="Hyperlink"/>
            <w:sz w:val="28"/>
          </w:rPr>
          <w:t>shoreline.edu/advising/success-coaches.aspx </w:t>
        </w:r>
      </w:hyperlink>
      <w:r w:rsidRPr="00293767">
        <w:rPr>
          <w:sz w:val="28"/>
          <w:szCs w:val="28"/>
        </w:rPr>
        <w:t>. </w:t>
      </w:r>
    </w:p>
    <w:p w14:paraId="504B32CF" w14:textId="77777777" w:rsidR="003B1691" w:rsidRDefault="003B1691" w:rsidP="003B1691">
      <w:pPr>
        <w:spacing w:after="0" w:line="240" w:lineRule="auto"/>
        <w:rPr>
          <w:sz w:val="28"/>
          <w:szCs w:val="28"/>
        </w:rPr>
      </w:pPr>
      <w:r>
        <w:rPr>
          <w:iCs/>
          <w:sz w:val="28"/>
          <w:szCs w:val="28"/>
        </w:rPr>
        <w:t>To schedule an appointment:</w:t>
      </w:r>
      <w:r w:rsidRPr="00293767">
        <w:rPr>
          <w:iCs/>
          <w:sz w:val="28"/>
          <w:szCs w:val="28"/>
        </w:rPr>
        <w:t xml:space="preserve"> </w:t>
      </w:r>
      <w:hyperlink r:id="rId33" w:history="1">
        <w:r w:rsidRPr="00DE7B10">
          <w:rPr>
            <w:rStyle w:val="Hyperlink"/>
            <w:sz w:val="28"/>
          </w:rPr>
          <w:t>successcoaching@shoreline.edu</w:t>
        </w:r>
      </w:hyperlink>
      <w:r w:rsidRPr="00293767">
        <w:rPr>
          <w:iCs/>
          <w:sz w:val="28"/>
          <w:szCs w:val="28"/>
        </w:rPr>
        <w:t> or 206-546-4559.</w:t>
      </w:r>
    </w:p>
    <w:p w14:paraId="6FE9103B" w14:textId="77777777" w:rsidR="003B1691" w:rsidRPr="00FF4715" w:rsidRDefault="003B1691" w:rsidP="003B1691">
      <w:pPr>
        <w:pStyle w:val="Heading2"/>
        <w:rPr>
          <w:b w:val="0"/>
        </w:rPr>
      </w:pPr>
      <w:bookmarkStart w:id="281" w:name="_Toc513565987"/>
      <w:bookmarkStart w:id="282" w:name="_Toc513566272"/>
      <w:bookmarkStart w:id="283" w:name="_Toc513566361"/>
      <w:bookmarkStart w:id="284" w:name="_Toc515994838"/>
      <w:bookmarkStart w:id="285" w:name="_Toc515994971"/>
      <w:bookmarkStart w:id="286" w:name="_Toc515995110"/>
      <w:bookmarkStart w:id="287" w:name="_Toc515995156"/>
      <w:bookmarkStart w:id="288" w:name="_Toc515996177"/>
      <w:bookmarkStart w:id="289" w:name="_Toc524353275"/>
      <w:bookmarkStart w:id="290" w:name="_Toc524353433"/>
      <w:bookmarkStart w:id="291" w:name="_Toc524358459"/>
      <w:bookmarkStart w:id="292" w:name="_Toc524358537"/>
      <w:bookmarkStart w:id="293" w:name="_Toc524358607"/>
      <w:bookmarkStart w:id="294" w:name="_Toc524358687"/>
      <w:bookmarkStart w:id="295" w:name="_Toc17729821"/>
      <w:bookmarkStart w:id="296" w:name="_Toc17730059"/>
      <w:bookmarkStart w:id="297" w:name="_Toc17750139"/>
      <w:bookmarkStart w:id="298" w:name="_Toc17750337"/>
      <w:r w:rsidRPr="00FF4715">
        <w:t>Additional Campus Resources</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14:paraId="5B2089E3" w14:textId="77777777" w:rsidR="003B1691" w:rsidRDefault="003B1691" w:rsidP="003B1691">
      <w:pPr>
        <w:rPr>
          <w:rFonts w:eastAsia="Times New Roman"/>
          <w:sz w:val="28"/>
          <w:szCs w:val="28"/>
        </w:rPr>
      </w:pPr>
      <w:bookmarkStart w:id="299" w:name="_Toc513565989"/>
      <w:r w:rsidRPr="00D80565">
        <w:rPr>
          <w:rFonts w:eastAsia="Times New Roman"/>
          <w:sz w:val="28"/>
          <w:szCs w:val="28"/>
        </w:rPr>
        <w:t xml:space="preserve">Check out the </w:t>
      </w:r>
      <w:hyperlink r:id="rId34"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299"/>
    </w:p>
    <w:p w14:paraId="0A56BD62" w14:textId="77777777" w:rsidR="003B1691" w:rsidRPr="004D4770" w:rsidRDefault="003B1691" w:rsidP="003B1691">
      <w:pPr>
        <w:pStyle w:val="Heading1"/>
        <w:rPr>
          <w:b w:val="0"/>
        </w:rPr>
      </w:pPr>
      <w:bookmarkStart w:id="300" w:name="_Toc515994839"/>
      <w:bookmarkStart w:id="301" w:name="_Toc515994972"/>
      <w:bookmarkStart w:id="302" w:name="_Toc515995111"/>
      <w:bookmarkStart w:id="303" w:name="_Toc515995157"/>
      <w:r>
        <w:br w:type="page"/>
      </w:r>
      <w:bookmarkStart w:id="304" w:name="_Toc515996178"/>
      <w:bookmarkStart w:id="305" w:name="_Toc524353276"/>
      <w:bookmarkStart w:id="306" w:name="_Toc524353434"/>
      <w:bookmarkStart w:id="307" w:name="_Toc524358460"/>
      <w:bookmarkStart w:id="308" w:name="_Toc524358538"/>
      <w:bookmarkStart w:id="309" w:name="_Toc524358608"/>
      <w:bookmarkStart w:id="310" w:name="_Toc524358688"/>
      <w:bookmarkStart w:id="311" w:name="_Toc17729822"/>
      <w:bookmarkStart w:id="312" w:name="_Toc17730060"/>
      <w:bookmarkStart w:id="313" w:name="_Toc17750140"/>
      <w:bookmarkStart w:id="314" w:name="_Toc17750338"/>
      <w:r w:rsidRPr="00EE0ECC">
        <w:lastRenderedPageBreak/>
        <w:t>Privacy Policies</w:t>
      </w:r>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14:paraId="3CAC0C01" w14:textId="77777777" w:rsidR="003B1691" w:rsidRPr="00EE0ECC" w:rsidRDefault="003B1691" w:rsidP="003B1691">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2F554D11" w14:textId="77777777" w:rsidR="003B1691" w:rsidRPr="00DE7B10" w:rsidRDefault="00633DE6" w:rsidP="003B1691">
      <w:pPr>
        <w:pStyle w:val="ListParagraph"/>
        <w:numPr>
          <w:ilvl w:val="0"/>
          <w:numId w:val="33"/>
        </w:numPr>
      </w:pPr>
      <w:hyperlink r:id="rId35" w:history="1">
        <w:proofErr w:type="spellStart"/>
        <w:r w:rsidR="003B1691">
          <w:rPr>
            <w:rStyle w:val="Hyperlink"/>
            <w:sz w:val="28"/>
          </w:rPr>
          <w:t>PracticeIt</w:t>
        </w:r>
        <w:proofErr w:type="spellEnd"/>
      </w:hyperlink>
      <w:r w:rsidR="003B1691">
        <w:rPr>
          <w:rStyle w:val="Hyperlink"/>
          <w:sz w:val="28"/>
        </w:rPr>
        <w:t xml:space="preserve"> Privacy Policy</w:t>
      </w:r>
    </w:p>
    <w:p w14:paraId="767A62AF" w14:textId="77777777" w:rsidR="003B1691" w:rsidRPr="00DE7B10" w:rsidRDefault="00633DE6" w:rsidP="003B1691">
      <w:pPr>
        <w:pStyle w:val="ListParagraph"/>
        <w:numPr>
          <w:ilvl w:val="0"/>
          <w:numId w:val="33"/>
        </w:numPr>
      </w:pPr>
      <w:hyperlink r:id="rId36" w:tgtFrame="_blank" w:history="1">
        <w:r w:rsidR="003B1691" w:rsidRPr="00DE7B10">
          <w:rPr>
            <w:rStyle w:val="Hyperlink"/>
            <w:sz w:val="28"/>
          </w:rPr>
          <w:t>Canvas</w:t>
        </w:r>
      </w:hyperlink>
    </w:p>
    <w:p w14:paraId="5028C7CA" w14:textId="77777777" w:rsidR="003B1691" w:rsidRPr="00DE7B10" w:rsidRDefault="00633DE6" w:rsidP="003B1691">
      <w:pPr>
        <w:pStyle w:val="ListParagraph"/>
        <w:numPr>
          <w:ilvl w:val="0"/>
          <w:numId w:val="33"/>
        </w:numPr>
      </w:pPr>
      <w:hyperlink r:id="rId37" w:tgtFrame="_blank" w:history="1">
        <w:proofErr w:type="spellStart"/>
        <w:r w:rsidR="003B1691" w:rsidRPr="00DE7B10">
          <w:rPr>
            <w:rStyle w:val="Hyperlink"/>
            <w:sz w:val="28"/>
          </w:rPr>
          <w:t>Panopto</w:t>
        </w:r>
        <w:proofErr w:type="spellEnd"/>
      </w:hyperlink>
    </w:p>
    <w:p w14:paraId="47855FBB" w14:textId="77777777" w:rsidR="003B1691" w:rsidRPr="00DE7B10" w:rsidRDefault="00633DE6" w:rsidP="003B1691">
      <w:pPr>
        <w:pStyle w:val="ListParagraph"/>
        <w:numPr>
          <w:ilvl w:val="0"/>
          <w:numId w:val="33"/>
        </w:numPr>
      </w:pPr>
      <w:hyperlink r:id="rId38" w:tgtFrame="_blank" w:history="1">
        <w:r w:rsidR="003B1691" w:rsidRPr="00DE7B10">
          <w:rPr>
            <w:rStyle w:val="Hyperlink"/>
            <w:sz w:val="28"/>
          </w:rPr>
          <w:t>Shoreline Privacy Policies</w:t>
        </w:r>
      </w:hyperlink>
    </w:p>
    <w:p w14:paraId="62B6707C" w14:textId="77777777" w:rsidR="003B1691" w:rsidRPr="00DE7B10" w:rsidRDefault="00633DE6" w:rsidP="003B1691">
      <w:pPr>
        <w:pStyle w:val="ListParagraph"/>
        <w:numPr>
          <w:ilvl w:val="0"/>
          <w:numId w:val="33"/>
        </w:numPr>
      </w:pPr>
      <w:hyperlink r:id="rId39" w:tgtFrame="_blank" w:history="1">
        <w:r w:rsidR="003B1691" w:rsidRPr="00DE7B10">
          <w:rPr>
            <w:rStyle w:val="Hyperlink"/>
            <w:sz w:val="28"/>
          </w:rPr>
          <w:t>Student Policies</w:t>
        </w:r>
      </w:hyperlink>
    </w:p>
    <w:p w14:paraId="0C061FF0" w14:textId="77777777" w:rsidR="003B1691" w:rsidRPr="00DE7B10" w:rsidRDefault="00633DE6" w:rsidP="003B1691">
      <w:pPr>
        <w:pStyle w:val="ListParagraph"/>
        <w:numPr>
          <w:ilvl w:val="0"/>
          <w:numId w:val="33"/>
        </w:numPr>
      </w:pPr>
      <w:hyperlink r:id="rId40" w:tgtFrame="_blank" w:history="1">
        <w:r w:rsidR="003B1691" w:rsidRPr="00DE7B10">
          <w:rPr>
            <w:rStyle w:val="Hyperlink"/>
            <w:sz w:val="28"/>
          </w:rPr>
          <w:t>Microsoft 365 </w:t>
        </w:r>
      </w:hyperlink>
    </w:p>
    <w:p w14:paraId="6203FA53" w14:textId="77777777" w:rsidR="003B1691" w:rsidRPr="00DE7B10" w:rsidRDefault="00633DE6" w:rsidP="003B1691">
      <w:pPr>
        <w:pStyle w:val="ListParagraph"/>
        <w:numPr>
          <w:ilvl w:val="0"/>
          <w:numId w:val="33"/>
        </w:numPr>
      </w:pPr>
      <w:hyperlink r:id="rId41" w:tgtFrame="_blank" w:history="1">
        <w:r w:rsidR="003B1691" w:rsidRPr="00DE7B10">
          <w:rPr>
            <w:rStyle w:val="Hyperlink"/>
            <w:sz w:val="28"/>
          </w:rPr>
          <w:t xml:space="preserve">Google Privacy Policy </w:t>
        </w:r>
      </w:hyperlink>
    </w:p>
    <w:p w14:paraId="4DA72E93" w14:textId="77777777" w:rsidR="003B1691" w:rsidRPr="00EE0ECC" w:rsidRDefault="003B1691" w:rsidP="003B1691">
      <w:pPr>
        <w:pStyle w:val="Heading1"/>
        <w:rPr>
          <w:b w:val="0"/>
        </w:rPr>
      </w:pPr>
      <w:bookmarkStart w:id="315" w:name="_Toc515994840"/>
      <w:bookmarkStart w:id="316" w:name="_Toc515994973"/>
      <w:bookmarkStart w:id="317" w:name="_Toc515995112"/>
      <w:bookmarkStart w:id="318" w:name="_Toc515995158"/>
      <w:bookmarkStart w:id="319" w:name="_Toc515996179"/>
      <w:bookmarkStart w:id="320" w:name="_Toc524353277"/>
      <w:bookmarkStart w:id="321" w:name="_Toc524353435"/>
      <w:bookmarkStart w:id="322" w:name="_Toc524358461"/>
      <w:bookmarkStart w:id="323" w:name="_Toc524358539"/>
      <w:bookmarkStart w:id="324" w:name="_Toc524358609"/>
      <w:bookmarkStart w:id="325" w:name="_Toc524358689"/>
      <w:bookmarkStart w:id="326" w:name="_Toc17729823"/>
      <w:bookmarkStart w:id="327" w:name="_Toc17730061"/>
      <w:bookmarkStart w:id="328" w:name="_Toc17750141"/>
      <w:bookmarkStart w:id="329" w:name="_Toc17750339"/>
      <w:r>
        <w:t>Accessibility</w:t>
      </w:r>
      <w:r w:rsidRPr="00EE0ECC">
        <w:t xml:space="preserve"> Policies</w:t>
      </w:r>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14:paraId="21B290E0" w14:textId="77777777" w:rsidR="003B1691" w:rsidRPr="00EE0ECC" w:rsidRDefault="003B1691" w:rsidP="003B1691">
      <w:pPr>
        <w:rPr>
          <w:rFonts w:eastAsia="Times New Roman"/>
          <w:bCs/>
          <w:sz w:val="28"/>
          <w:szCs w:val="28"/>
        </w:rPr>
      </w:pPr>
      <w:r w:rsidRPr="00EE0ECC">
        <w:rPr>
          <w:rFonts w:eastAsia="Times New Roman"/>
          <w:bCs/>
          <w:sz w:val="28"/>
          <w:szCs w:val="28"/>
        </w:rPr>
        <w:t>Below are links to accessibility policies for sites used within this course:</w:t>
      </w:r>
    </w:p>
    <w:p w14:paraId="5A6CA230" w14:textId="77777777" w:rsidR="003B1691" w:rsidRPr="00DE7B10" w:rsidRDefault="00633DE6" w:rsidP="003B1691">
      <w:pPr>
        <w:pStyle w:val="ListParagraph"/>
        <w:numPr>
          <w:ilvl w:val="0"/>
          <w:numId w:val="36"/>
        </w:numPr>
        <w:rPr>
          <w:sz w:val="28"/>
          <w:szCs w:val="28"/>
        </w:rPr>
      </w:pPr>
      <w:hyperlink r:id="rId42" w:tgtFrame="_blank" w:history="1">
        <w:r w:rsidR="003B1691" w:rsidRPr="00DE7B10">
          <w:rPr>
            <w:rStyle w:val="Hyperlink"/>
            <w:sz w:val="28"/>
            <w:szCs w:val="28"/>
          </w:rPr>
          <w:t>Canvas</w:t>
        </w:r>
      </w:hyperlink>
    </w:p>
    <w:p w14:paraId="1496E9DA" w14:textId="77777777" w:rsidR="003B1691" w:rsidRPr="00DE7B10" w:rsidRDefault="00633DE6" w:rsidP="003B1691">
      <w:pPr>
        <w:pStyle w:val="ListParagraph"/>
        <w:numPr>
          <w:ilvl w:val="0"/>
          <w:numId w:val="36"/>
        </w:numPr>
        <w:rPr>
          <w:sz w:val="28"/>
          <w:szCs w:val="28"/>
        </w:rPr>
      </w:pPr>
      <w:hyperlink r:id="rId43" w:history="1">
        <w:proofErr w:type="spellStart"/>
        <w:r w:rsidR="003B1691" w:rsidRPr="00DE7B10">
          <w:rPr>
            <w:rStyle w:val="Hyperlink"/>
            <w:sz w:val="28"/>
            <w:szCs w:val="28"/>
          </w:rPr>
          <w:t>Panopto</w:t>
        </w:r>
        <w:proofErr w:type="spellEnd"/>
        <w:r w:rsidR="003B1691" w:rsidRPr="00DE7B10">
          <w:rPr>
            <w:rStyle w:val="Hyperlink"/>
            <w:sz w:val="28"/>
            <w:szCs w:val="28"/>
          </w:rPr>
          <w:t xml:space="preserve"> Accessibility Features</w:t>
        </w:r>
      </w:hyperlink>
    </w:p>
    <w:p w14:paraId="7C95FE93" w14:textId="77777777" w:rsidR="003B1691" w:rsidRPr="00DE7B10" w:rsidRDefault="00633DE6" w:rsidP="003B1691">
      <w:pPr>
        <w:pStyle w:val="ListParagraph"/>
        <w:numPr>
          <w:ilvl w:val="0"/>
          <w:numId w:val="36"/>
        </w:numPr>
        <w:rPr>
          <w:sz w:val="28"/>
          <w:szCs w:val="28"/>
        </w:rPr>
      </w:pPr>
      <w:hyperlink r:id="rId44" w:tgtFrame="_blank" w:history="1">
        <w:r w:rsidR="003B1691" w:rsidRPr="00DE7B10">
          <w:rPr>
            <w:rStyle w:val="Hyperlink"/>
            <w:sz w:val="28"/>
            <w:szCs w:val="28"/>
          </w:rPr>
          <w:t>Shoreline Community College</w:t>
        </w:r>
      </w:hyperlink>
      <w:r w:rsidR="003B1691" w:rsidRPr="00DE7B10">
        <w:rPr>
          <w:sz w:val="28"/>
          <w:szCs w:val="28"/>
        </w:rPr>
        <w:t> </w:t>
      </w:r>
      <w:hyperlink r:id="rId45" w:tgtFrame="_blank" w:history="1">
        <w:r w:rsidR="003B1691" w:rsidRPr="00DE7B10">
          <w:rPr>
            <w:rStyle w:val="Hyperlink"/>
            <w:sz w:val="28"/>
            <w:szCs w:val="28"/>
          </w:rPr>
          <w:t>(Audio Version)</w:t>
        </w:r>
      </w:hyperlink>
      <w:r w:rsidR="003B1691" w:rsidRPr="00DE7B10">
        <w:rPr>
          <w:sz w:val="28"/>
          <w:szCs w:val="28"/>
        </w:rPr>
        <w:t xml:space="preserve">  </w:t>
      </w:r>
    </w:p>
    <w:p w14:paraId="215437F4" w14:textId="77777777" w:rsidR="003B1691" w:rsidRPr="00DE7B10" w:rsidRDefault="00633DE6" w:rsidP="003B1691">
      <w:pPr>
        <w:pStyle w:val="ListParagraph"/>
        <w:numPr>
          <w:ilvl w:val="0"/>
          <w:numId w:val="36"/>
        </w:numPr>
        <w:rPr>
          <w:sz w:val="28"/>
          <w:szCs w:val="28"/>
        </w:rPr>
      </w:pPr>
      <w:hyperlink r:id="rId46" w:tgtFrame="_blank" w:history="1">
        <w:r w:rsidR="003B1691" w:rsidRPr="00DE7B10">
          <w:rPr>
            <w:rStyle w:val="Hyperlink"/>
            <w:sz w:val="28"/>
            <w:szCs w:val="28"/>
          </w:rPr>
          <w:t>Microsoft Office 365</w:t>
        </w:r>
      </w:hyperlink>
    </w:p>
    <w:p w14:paraId="36F34A82" w14:textId="77777777" w:rsidR="003B1691" w:rsidRPr="00DE7B10" w:rsidRDefault="00633DE6" w:rsidP="003B1691">
      <w:pPr>
        <w:pStyle w:val="ListParagraph"/>
        <w:numPr>
          <w:ilvl w:val="0"/>
          <w:numId w:val="36"/>
        </w:numPr>
        <w:rPr>
          <w:sz w:val="28"/>
          <w:szCs w:val="28"/>
        </w:rPr>
      </w:pPr>
      <w:hyperlink r:id="rId47" w:tgtFrame="_blank" w:history="1">
        <w:r w:rsidR="003B1691" w:rsidRPr="00DE7B10">
          <w:rPr>
            <w:rStyle w:val="Hyperlink"/>
            <w:sz w:val="28"/>
            <w:szCs w:val="28"/>
          </w:rPr>
          <w:t>Google (covers YouTube)</w:t>
        </w:r>
      </w:hyperlink>
      <w:r w:rsidR="003B1691" w:rsidRPr="00DE7B10">
        <w:rPr>
          <w:sz w:val="28"/>
          <w:szCs w:val="28"/>
        </w:rPr>
        <w:t xml:space="preserve"> </w:t>
      </w:r>
    </w:p>
    <w:p w14:paraId="2E7E1FEA" w14:textId="77777777" w:rsidR="003B1691" w:rsidRPr="007541F6" w:rsidRDefault="003B1691" w:rsidP="003B1691">
      <w:pPr>
        <w:rPr>
          <w:sz w:val="28"/>
          <w:szCs w:val="28"/>
        </w:rPr>
      </w:pPr>
    </w:p>
    <w:p w14:paraId="07CD0026" w14:textId="77777777" w:rsidR="007541F6" w:rsidRPr="007541F6" w:rsidRDefault="007541F6" w:rsidP="003B1691">
      <w:pPr>
        <w:pStyle w:val="Heading1"/>
      </w:pPr>
    </w:p>
    <w:sectPr w:rsidR="007541F6" w:rsidRPr="007541F6" w:rsidSect="003A6C76">
      <w:footerReference w:type="even" r:id="rId48"/>
      <w:footerReference w:type="default" r:id="rId49"/>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ss, Crystal" w:date="2019-12-11T10:23:00Z" w:initials="HC">
    <w:p w14:paraId="34C2BB0C" w14:textId="09A4FA9E" w:rsidR="009B0926" w:rsidRDefault="009B0926">
      <w:pPr>
        <w:pStyle w:val="CommentText"/>
      </w:pPr>
      <w:r>
        <w:rPr>
          <w:rStyle w:val="CommentReference"/>
        </w:rPr>
        <w:annotationRef/>
      </w:r>
      <w:r>
        <w:t>Update</w:t>
      </w:r>
    </w:p>
  </w:comment>
  <w:comment w:id="20" w:author="Hess, Crystal" w:date="2019-12-11T10:24:00Z" w:initials="HC">
    <w:p w14:paraId="028CBE9F" w14:textId="4C00A1F1" w:rsidR="009B0926" w:rsidRDefault="009B0926">
      <w:pPr>
        <w:pStyle w:val="CommentText"/>
      </w:pPr>
      <w:r>
        <w:rPr>
          <w:rStyle w:val="CommentReference"/>
        </w:rPr>
        <w:annotationRef/>
      </w:r>
      <w:r>
        <w:t>update</w:t>
      </w:r>
    </w:p>
  </w:comment>
  <w:comment w:id="97" w:author="Hess, Crystal" w:date="2019-12-11T10:26:00Z" w:initials="HC">
    <w:p w14:paraId="6FA37991" w14:textId="4A52619F" w:rsidR="009B0926" w:rsidRDefault="009B0926">
      <w:pPr>
        <w:pStyle w:val="CommentText"/>
      </w:pPr>
      <w:r>
        <w:rPr>
          <w:rStyle w:val="CommentReference"/>
        </w:rPr>
        <w:annotationRef/>
      </w:r>
      <w:r>
        <w:t>update if you use something different</w:t>
      </w:r>
    </w:p>
  </w:comment>
  <w:comment w:id="114" w:author="Hess, Crystal" w:date="2019-12-11T10:28:00Z" w:initials="HC">
    <w:p w14:paraId="3EEDC132" w14:textId="00432B7F" w:rsidR="009B0926" w:rsidRDefault="009B0926">
      <w:pPr>
        <w:pStyle w:val="CommentText"/>
      </w:pPr>
      <w:r>
        <w:rPr>
          <w:rStyle w:val="CommentReference"/>
        </w:rPr>
        <w:annotationRef/>
      </w:r>
      <w:r>
        <w:t>check this – exams and long homework should remain as is – you can change what you do with the other 40% (practice/reflection)</w:t>
      </w:r>
    </w:p>
  </w:comment>
  <w:comment w:id="121" w:author="Hess, Crystal" w:date="2019-12-11T10:29:00Z" w:initials="HC">
    <w:p w14:paraId="2BE86208" w14:textId="01EB8494" w:rsidR="009B0926" w:rsidRDefault="009B0926">
      <w:pPr>
        <w:pStyle w:val="CommentText"/>
      </w:pPr>
      <w:r>
        <w:rPr>
          <w:rStyle w:val="CommentReference"/>
        </w:rPr>
        <w:annotationRef/>
      </w:r>
      <w:r>
        <w:t>update or remove as you like</w:t>
      </w:r>
    </w:p>
  </w:comment>
  <w:comment w:id="134" w:author="Hess, Crystal" w:date="2019-12-11T10:30:00Z" w:initials="HC">
    <w:p w14:paraId="567792FE" w14:textId="03D69286" w:rsidR="009B0926" w:rsidRDefault="009B0926">
      <w:pPr>
        <w:pStyle w:val="CommentText"/>
      </w:pPr>
      <w:r>
        <w:rPr>
          <w:rStyle w:val="CommentReference"/>
        </w:rPr>
        <w:annotationRef/>
      </w:r>
      <w:r>
        <w:t>remove this section if you want</w:t>
      </w:r>
    </w:p>
  </w:comment>
  <w:comment w:id="139" w:author="Hess, Crystal" w:date="2019-12-11T10:30:00Z" w:initials="HC">
    <w:p w14:paraId="59BFDF31" w14:textId="5DC7EA13" w:rsidR="009B0926" w:rsidRDefault="009B0926">
      <w:pPr>
        <w:pStyle w:val="CommentText"/>
      </w:pPr>
      <w:r>
        <w:rPr>
          <w:rStyle w:val="CommentReference"/>
        </w:rPr>
        <w:annotationRef/>
      </w:r>
      <w:r>
        <w:t>this is already entered into Canvas shell – if you want to change talk to Crystal about where you need to update in canvas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C2BB0C" w15:done="0"/>
  <w15:commentEx w15:paraId="028CBE9F" w15:done="0"/>
  <w15:commentEx w15:paraId="6FA37991" w15:done="0"/>
  <w15:commentEx w15:paraId="3EEDC132" w15:done="0"/>
  <w15:commentEx w15:paraId="2BE86208" w15:done="0"/>
  <w15:commentEx w15:paraId="567792FE" w15:done="0"/>
  <w15:commentEx w15:paraId="59BFDF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C2BB0C" w16cid:durableId="219B4232"/>
  <w16cid:commentId w16cid:paraId="028CBE9F" w16cid:durableId="219B425A"/>
  <w16cid:commentId w16cid:paraId="6FA37991" w16cid:durableId="219B42BC"/>
  <w16cid:commentId w16cid:paraId="3EEDC132" w16cid:durableId="219B4347"/>
  <w16cid:commentId w16cid:paraId="2BE86208" w16cid:durableId="219B4397"/>
  <w16cid:commentId w16cid:paraId="567792FE" w16cid:durableId="219B43C5"/>
  <w16cid:commentId w16cid:paraId="59BFDF31" w16cid:durableId="219B43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FDDBD" w14:textId="77777777" w:rsidR="00633DE6" w:rsidRDefault="00633DE6" w:rsidP="003B1691">
      <w:pPr>
        <w:spacing w:after="0" w:line="240" w:lineRule="auto"/>
      </w:pPr>
      <w:r>
        <w:separator/>
      </w:r>
    </w:p>
  </w:endnote>
  <w:endnote w:type="continuationSeparator" w:id="0">
    <w:p w14:paraId="6D326416" w14:textId="77777777" w:rsidR="00633DE6" w:rsidRDefault="00633DE6" w:rsidP="003B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0489816"/>
      <w:docPartObj>
        <w:docPartGallery w:val="Page Numbers (Bottom of Page)"/>
        <w:docPartUnique/>
      </w:docPartObj>
    </w:sdtPr>
    <w:sdtEndPr>
      <w:rPr>
        <w:rStyle w:val="PageNumber"/>
      </w:rPr>
    </w:sdtEndPr>
    <w:sdtContent>
      <w:p w14:paraId="1DBC1077" w14:textId="1D5DEFA3"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93F21D" w14:textId="77777777" w:rsidR="00FA31B9" w:rsidRDefault="00FA3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4843716"/>
      <w:docPartObj>
        <w:docPartGallery w:val="Page Numbers (Bottom of Page)"/>
        <w:docPartUnique/>
      </w:docPartObj>
    </w:sdtPr>
    <w:sdtEndPr>
      <w:rPr>
        <w:rStyle w:val="PageNumber"/>
      </w:rPr>
    </w:sdtEndPr>
    <w:sdtContent>
      <w:p w14:paraId="4863BA82" w14:textId="64C2CFAB"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C7510" w14:textId="77777777" w:rsidR="00FA31B9" w:rsidRDefault="00FA3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B7DEF" w14:textId="77777777" w:rsidR="00633DE6" w:rsidRDefault="00633DE6" w:rsidP="003B1691">
      <w:pPr>
        <w:spacing w:after="0" w:line="240" w:lineRule="auto"/>
      </w:pPr>
      <w:r>
        <w:separator/>
      </w:r>
    </w:p>
  </w:footnote>
  <w:footnote w:type="continuationSeparator" w:id="0">
    <w:p w14:paraId="564E6857" w14:textId="77777777" w:rsidR="00633DE6" w:rsidRDefault="00633DE6" w:rsidP="003B1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54542"/>
    <w:multiLevelType w:val="hybridMultilevel"/>
    <w:tmpl w:val="5BF2B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98421D"/>
    <w:multiLevelType w:val="hybridMultilevel"/>
    <w:tmpl w:val="31A62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0F1D90"/>
    <w:multiLevelType w:val="hybridMultilevel"/>
    <w:tmpl w:val="C56A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F25120"/>
    <w:multiLevelType w:val="hybridMultilevel"/>
    <w:tmpl w:val="D9BEFD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F786BA1"/>
    <w:multiLevelType w:val="hybridMultilevel"/>
    <w:tmpl w:val="B23C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40"/>
  </w:num>
  <w:num w:numId="10">
    <w:abstractNumId w:val="21"/>
  </w:num>
  <w:num w:numId="11">
    <w:abstractNumId w:val="41"/>
  </w:num>
  <w:num w:numId="12">
    <w:abstractNumId w:val="22"/>
  </w:num>
  <w:num w:numId="13">
    <w:abstractNumId w:val="30"/>
  </w:num>
  <w:num w:numId="14">
    <w:abstractNumId w:val="8"/>
  </w:num>
  <w:num w:numId="15">
    <w:abstractNumId w:val="20"/>
  </w:num>
  <w:num w:numId="16">
    <w:abstractNumId w:val="31"/>
  </w:num>
  <w:num w:numId="17">
    <w:abstractNumId w:val="34"/>
  </w:num>
  <w:num w:numId="18">
    <w:abstractNumId w:val="10"/>
  </w:num>
  <w:num w:numId="19">
    <w:abstractNumId w:val="14"/>
  </w:num>
  <w:num w:numId="20">
    <w:abstractNumId w:val="25"/>
  </w:num>
  <w:num w:numId="21">
    <w:abstractNumId w:val="23"/>
  </w:num>
  <w:num w:numId="22">
    <w:abstractNumId w:val="16"/>
  </w:num>
  <w:num w:numId="23">
    <w:abstractNumId w:val="37"/>
  </w:num>
  <w:num w:numId="24">
    <w:abstractNumId w:val="32"/>
  </w:num>
  <w:num w:numId="25">
    <w:abstractNumId w:val="11"/>
  </w:num>
  <w:num w:numId="26">
    <w:abstractNumId w:val="39"/>
  </w:num>
  <w:num w:numId="27">
    <w:abstractNumId w:val="12"/>
  </w:num>
  <w:num w:numId="28">
    <w:abstractNumId w:val="9"/>
  </w:num>
  <w:num w:numId="29">
    <w:abstractNumId w:val="17"/>
  </w:num>
  <w:num w:numId="30">
    <w:abstractNumId w:val="18"/>
  </w:num>
  <w:num w:numId="31">
    <w:abstractNumId w:val="29"/>
  </w:num>
  <w:num w:numId="32">
    <w:abstractNumId w:val="15"/>
  </w:num>
  <w:num w:numId="33">
    <w:abstractNumId w:val="35"/>
  </w:num>
  <w:num w:numId="34">
    <w:abstractNumId w:val="28"/>
  </w:num>
  <w:num w:numId="35">
    <w:abstractNumId w:val="33"/>
  </w:num>
  <w:num w:numId="36">
    <w:abstractNumId w:val="26"/>
  </w:num>
  <w:num w:numId="37">
    <w:abstractNumId w:val="38"/>
  </w:num>
  <w:num w:numId="38">
    <w:abstractNumId w:val="19"/>
  </w:num>
  <w:num w:numId="39">
    <w:abstractNumId w:val="42"/>
  </w:num>
  <w:num w:numId="40">
    <w:abstractNumId w:val="27"/>
  </w:num>
  <w:num w:numId="41">
    <w:abstractNumId w:val="13"/>
  </w:num>
  <w:num w:numId="42">
    <w:abstractNumId w:val="36"/>
  </w:num>
  <w:num w:numId="4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ss, Crystal">
    <w15:presenceInfo w15:providerId="AD" w15:userId="S::chess@shoreline.edu::d3777ed6-0ec9-4e1a-8ff3-25e55cdf95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70285"/>
    <w:rsid w:val="00076459"/>
    <w:rsid w:val="0008539C"/>
    <w:rsid w:val="00086784"/>
    <w:rsid w:val="00096BBB"/>
    <w:rsid w:val="0009710E"/>
    <w:rsid w:val="000A15B6"/>
    <w:rsid w:val="000A74CE"/>
    <w:rsid w:val="000B7E6E"/>
    <w:rsid w:val="000C540C"/>
    <w:rsid w:val="000D42F1"/>
    <w:rsid w:val="000E149D"/>
    <w:rsid w:val="000E1C06"/>
    <w:rsid w:val="000E2F28"/>
    <w:rsid w:val="000F494B"/>
    <w:rsid w:val="001066F6"/>
    <w:rsid w:val="00114B3C"/>
    <w:rsid w:val="00117506"/>
    <w:rsid w:val="001255DE"/>
    <w:rsid w:val="00133605"/>
    <w:rsid w:val="00144B31"/>
    <w:rsid w:val="00197987"/>
    <w:rsid w:val="001A6D70"/>
    <w:rsid w:val="001A7201"/>
    <w:rsid w:val="001D5477"/>
    <w:rsid w:val="001E0409"/>
    <w:rsid w:val="00200842"/>
    <w:rsid w:val="00201A7F"/>
    <w:rsid w:val="00233BFA"/>
    <w:rsid w:val="002735FE"/>
    <w:rsid w:val="00291844"/>
    <w:rsid w:val="00291DEF"/>
    <w:rsid w:val="00293767"/>
    <w:rsid w:val="002D1D72"/>
    <w:rsid w:val="002E52FA"/>
    <w:rsid w:val="002E5ABA"/>
    <w:rsid w:val="002E7DFB"/>
    <w:rsid w:val="00311745"/>
    <w:rsid w:val="00321AC4"/>
    <w:rsid w:val="0032734D"/>
    <w:rsid w:val="00332036"/>
    <w:rsid w:val="00332C81"/>
    <w:rsid w:val="00350FBA"/>
    <w:rsid w:val="0036093F"/>
    <w:rsid w:val="00370036"/>
    <w:rsid w:val="00377C7D"/>
    <w:rsid w:val="003825C8"/>
    <w:rsid w:val="00397B35"/>
    <w:rsid w:val="003A0EE2"/>
    <w:rsid w:val="003A6C76"/>
    <w:rsid w:val="003B1691"/>
    <w:rsid w:val="003B743D"/>
    <w:rsid w:val="003D16D0"/>
    <w:rsid w:val="0040446B"/>
    <w:rsid w:val="00414639"/>
    <w:rsid w:val="004312D6"/>
    <w:rsid w:val="004365F2"/>
    <w:rsid w:val="00453C4D"/>
    <w:rsid w:val="0047097C"/>
    <w:rsid w:val="0048417F"/>
    <w:rsid w:val="004A2C84"/>
    <w:rsid w:val="004A51DD"/>
    <w:rsid w:val="004C0214"/>
    <w:rsid w:val="004C6CAA"/>
    <w:rsid w:val="004D2143"/>
    <w:rsid w:val="004D6F7B"/>
    <w:rsid w:val="004E5076"/>
    <w:rsid w:val="004E6707"/>
    <w:rsid w:val="004F47F4"/>
    <w:rsid w:val="00506D1D"/>
    <w:rsid w:val="00513575"/>
    <w:rsid w:val="005175B1"/>
    <w:rsid w:val="0053016A"/>
    <w:rsid w:val="00554240"/>
    <w:rsid w:val="0058383B"/>
    <w:rsid w:val="00590C9E"/>
    <w:rsid w:val="00592410"/>
    <w:rsid w:val="00594A91"/>
    <w:rsid w:val="005A7BF1"/>
    <w:rsid w:val="005B1B83"/>
    <w:rsid w:val="005B67BD"/>
    <w:rsid w:val="005C3900"/>
    <w:rsid w:val="005E636B"/>
    <w:rsid w:val="005F15E8"/>
    <w:rsid w:val="006051C7"/>
    <w:rsid w:val="00627C1C"/>
    <w:rsid w:val="00633DE6"/>
    <w:rsid w:val="00634A7A"/>
    <w:rsid w:val="00640A6F"/>
    <w:rsid w:val="00665343"/>
    <w:rsid w:val="00667798"/>
    <w:rsid w:val="006831D1"/>
    <w:rsid w:val="00687F35"/>
    <w:rsid w:val="00692DE1"/>
    <w:rsid w:val="00696AD2"/>
    <w:rsid w:val="006B0582"/>
    <w:rsid w:val="006C4458"/>
    <w:rsid w:val="006C4CC7"/>
    <w:rsid w:val="006D08E9"/>
    <w:rsid w:val="006E5D53"/>
    <w:rsid w:val="0070504B"/>
    <w:rsid w:val="0071481B"/>
    <w:rsid w:val="00726200"/>
    <w:rsid w:val="0073117D"/>
    <w:rsid w:val="007331DC"/>
    <w:rsid w:val="007515C1"/>
    <w:rsid w:val="00753724"/>
    <w:rsid w:val="007541F6"/>
    <w:rsid w:val="00760BD4"/>
    <w:rsid w:val="00765194"/>
    <w:rsid w:val="00773B6E"/>
    <w:rsid w:val="00787159"/>
    <w:rsid w:val="00793D4E"/>
    <w:rsid w:val="007B3506"/>
    <w:rsid w:val="007C5264"/>
    <w:rsid w:val="007D1B1C"/>
    <w:rsid w:val="007D3AA6"/>
    <w:rsid w:val="007D4EEE"/>
    <w:rsid w:val="007E4E12"/>
    <w:rsid w:val="007F490B"/>
    <w:rsid w:val="00820154"/>
    <w:rsid w:val="00827519"/>
    <w:rsid w:val="008325F7"/>
    <w:rsid w:val="00843D39"/>
    <w:rsid w:val="00843F6E"/>
    <w:rsid w:val="00871404"/>
    <w:rsid w:val="008759D2"/>
    <w:rsid w:val="0088260A"/>
    <w:rsid w:val="00883224"/>
    <w:rsid w:val="0088322A"/>
    <w:rsid w:val="008874A7"/>
    <w:rsid w:val="008B2D78"/>
    <w:rsid w:val="009020E9"/>
    <w:rsid w:val="00912807"/>
    <w:rsid w:val="00917AC0"/>
    <w:rsid w:val="00930621"/>
    <w:rsid w:val="009353BC"/>
    <w:rsid w:val="009512D1"/>
    <w:rsid w:val="00957123"/>
    <w:rsid w:val="00965AD6"/>
    <w:rsid w:val="0096710C"/>
    <w:rsid w:val="009734DC"/>
    <w:rsid w:val="00977933"/>
    <w:rsid w:val="00982333"/>
    <w:rsid w:val="0098406F"/>
    <w:rsid w:val="009A0088"/>
    <w:rsid w:val="009A6052"/>
    <w:rsid w:val="009B0926"/>
    <w:rsid w:val="009C61C2"/>
    <w:rsid w:val="009E1FED"/>
    <w:rsid w:val="009E2B2E"/>
    <w:rsid w:val="009E316C"/>
    <w:rsid w:val="009F5961"/>
    <w:rsid w:val="00A1267E"/>
    <w:rsid w:val="00A21A5A"/>
    <w:rsid w:val="00A42EDD"/>
    <w:rsid w:val="00A47830"/>
    <w:rsid w:val="00A551B7"/>
    <w:rsid w:val="00A5521E"/>
    <w:rsid w:val="00A770C6"/>
    <w:rsid w:val="00A91BFB"/>
    <w:rsid w:val="00AA772B"/>
    <w:rsid w:val="00AB2BE8"/>
    <w:rsid w:val="00AB5FC9"/>
    <w:rsid w:val="00AC2463"/>
    <w:rsid w:val="00AC3486"/>
    <w:rsid w:val="00AD1360"/>
    <w:rsid w:val="00AD7392"/>
    <w:rsid w:val="00AE5C3A"/>
    <w:rsid w:val="00B039C7"/>
    <w:rsid w:val="00B16932"/>
    <w:rsid w:val="00B23998"/>
    <w:rsid w:val="00B363CE"/>
    <w:rsid w:val="00B40D85"/>
    <w:rsid w:val="00B47FF8"/>
    <w:rsid w:val="00B561D3"/>
    <w:rsid w:val="00B6198C"/>
    <w:rsid w:val="00B65984"/>
    <w:rsid w:val="00B77D61"/>
    <w:rsid w:val="00B81C1F"/>
    <w:rsid w:val="00B96A1C"/>
    <w:rsid w:val="00BA2930"/>
    <w:rsid w:val="00BA4F0D"/>
    <w:rsid w:val="00BD222C"/>
    <w:rsid w:val="00BD40C3"/>
    <w:rsid w:val="00BE1961"/>
    <w:rsid w:val="00BE3ADD"/>
    <w:rsid w:val="00BE4BA8"/>
    <w:rsid w:val="00BE7991"/>
    <w:rsid w:val="00C1539F"/>
    <w:rsid w:val="00C16496"/>
    <w:rsid w:val="00C44B86"/>
    <w:rsid w:val="00C5301F"/>
    <w:rsid w:val="00C5397D"/>
    <w:rsid w:val="00C53FCF"/>
    <w:rsid w:val="00C60ABB"/>
    <w:rsid w:val="00C82BEF"/>
    <w:rsid w:val="00C82EA6"/>
    <w:rsid w:val="00CA0949"/>
    <w:rsid w:val="00CB2807"/>
    <w:rsid w:val="00CC5DB2"/>
    <w:rsid w:val="00CE22B4"/>
    <w:rsid w:val="00CE26B4"/>
    <w:rsid w:val="00D06CDE"/>
    <w:rsid w:val="00D1451C"/>
    <w:rsid w:val="00D24198"/>
    <w:rsid w:val="00D376AE"/>
    <w:rsid w:val="00D51861"/>
    <w:rsid w:val="00D524A0"/>
    <w:rsid w:val="00D6051F"/>
    <w:rsid w:val="00D803CA"/>
    <w:rsid w:val="00D80565"/>
    <w:rsid w:val="00D808BB"/>
    <w:rsid w:val="00D845AF"/>
    <w:rsid w:val="00DB0622"/>
    <w:rsid w:val="00DD42CB"/>
    <w:rsid w:val="00DD6F87"/>
    <w:rsid w:val="00DD714D"/>
    <w:rsid w:val="00DE7B10"/>
    <w:rsid w:val="00DF00FB"/>
    <w:rsid w:val="00DF50B8"/>
    <w:rsid w:val="00E46BE8"/>
    <w:rsid w:val="00E72AD7"/>
    <w:rsid w:val="00E74B55"/>
    <w:rsid w:val="00E93F4F"/>
    <w:rsid w:val="00E97D6E"/>
    <w:rsid w:val="00EB1B7C"/>
    <w:rsid w:val="00EB4E4E"/>
    <w:rsid w:val="00EE0ECC"/>
    <w:rsid w:val="00F01CE7"/>
    <w:rsid w:val="00F118F9"/>
    <w:rsid w:val="00F211F3"/>
    <w:rsid w:val="00F2590C"/>
    <w:rsid w:val="00F26413"/>
    <w:rsid w:val="00F27438"/>
    <w:rsid w:val="00F429A0"/>
    <w:rsid w:val="00F66D3D"/>
    <w:rsid w:val="00F901E8"/>
    <w:rsid w:val="00FA31B9"/>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17AC0"/>
  </w:style>
  <w:style w:type="paragraph" w:styleId="Heading1">
    <w:name w:val="heading 1"/>
    <w:basedOn w:val="Normal"/>
    <w:next w:val="Normal"/>
    <w:link w:val="Heading1Char"/>
    <w:uiPriority w:val="9"/>
    <w:qFormat/>
    <w:rsid w:val="00917AC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17AC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17AC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17AC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17AC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17AC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17AC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7AC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17AC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917AC0"/>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917AC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17AC0"/>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917AC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917AC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17AC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17AC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17AC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17A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7AC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17AC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17AC0"/>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917AC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17AC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17AC0"/>
    <w:rPr>
      <w:b/>
      <w:bCs/>
    </w:rPr>
  </w:style>
  <w:style w:type="character" w:styleId="Emphasis">
    <w:name w:val="Emphasis"/>
    <w:basedOn w:val="DefaultParagraphFont"/>
    <w:uiPriority w:val="20"/>
    <w:qFormat/>
    <w:rsid w:val="00917AC0"/>
    <w:rPr>
      <w:i/>
      <w:iCs/>
    </w:rPr>
  </w:style>
  <w:style w:type="paragraph" w:styleId="NoSpacing">
    <w:name w:val="No Spacing"/>
    <w:link w:val="NoSpacingChar"/>
    <w:uiPriority w:val="1"/>
    <w:qFormat/>
    <w:rsid w:val="00917AC0"/>
    <w:pPr>
      <w:spacing w:after="0" w:line="240" w:lineRule="auto"/>
    </w:pPr>
  </w:style>
  <w:style w:type="character" w:customStyle="1" w:styleId="NoSpacingChar">
    <w:name w:val="No Spacing Char"/>
    <w:basedOn w:val="DefaultParagraphFont"/>
    <w:link w:val="NoSpacing"/>
    <w:uiPriority w:val="1"/>
    <w:rsid w:val="00917AC0"/>
  </w:style>
  <w:style w:type="paragraph" w:styleId="ListParagraph">
    <w:name w:val="List Paragraph"/>
    <w:basedOn w:val="Normal"/>
    <w:uiPriority w:val="34"/>
    <w:qFormat/>
    <w:rsid w:val="00917AC0"/>
    <w:pPr>
      <w:ind w:left="720"/>
      <w:contextualSpacing/>
    </w:pPr>
  </w:style>
  <w:style w:type="paragraph" w:styleId="Quote">
    <w:name w:val="Quote"/>
    <w:basedOn w:val="Normal"/>
    <w:next w:val="Normal"/>
    <w:link w:val="QuoteChar"/>
    <w:uiPriority w:val="29"/>
    <w:qFormat/>
    <w:rsid w:val="00917AC0"/>
    <w:rPr>
      <w:i/>
      <w:iCs/>
      <w:color w:val="000000" w:themeColor="text1"/>
    </w:rPr>
  </w:style>
  <w:style w:type="character" w:customStyle="1" w:styleId="QuoteChar">
    <w:name w:val="Quote Char"/>
    <w:basedOn w:val="DefaultParagraphFont"/>
    <w:link w:val="Quote"/>
    <w:uiPriority w:val="29"/>
    <w:rsid w:val="00917AC0"/>
    <w:rPr>
      <w:i/>
      <w:iCs/>
      <w:color w:val="000000" w:themeColor="text1"/>
    </w:rPr>
  </w:style>
  <w:style w:type="paragraph" w:styleId="IntenseQuote">
    <w:name w:val="Intense Quote"/>
    <w:basedOn w:val="Normal"/>
    <w:next w:val="Normal"/>
    <w:link w:val="IntenseQuoteChar"/>
    <w:uiPriority w:val="30"/>
    <w:qFormat/>
    <w:rsid w:val="00917AC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17AC0"/>
    <w:rPr>
      <w:b/>
      <w:bCs/>
      <w:i/>
      <w:iCs/>
      <w:color w:val="4472C4" w:themeColor="accent1"/>
    </w:rPr>
  </w:style>
  <w:style w:type="character" w:styleId="SubtleEmphasis">
    <w:name w:val="Subtle Emphasis"/>
    <w:basedOn w:val="DefaultParagraphFont"/>
    <w:uiPriority w:val="19"/>
    <w:qFormat/>
    <w:rsid w:val="00917AC0"/>
    <w:rPr>
      <w:i/>
      <w:iCs/>
      <w:color w:val="808080" w:themeColor="text1" w:themeTint="7F"/>
    </w:rPr>
  </w:style>
  <w:style w:type="character" w:styleId="IntenseEmphasis">
    <w:name w:val="Intense Emphasis"/>
    <w:basedOn w:val="DefaultParagraphFont"/>
    <w:uiPriority w:val="21"/>
    <w:qFormat/>
    <w:rsid w:val="00917AC0"/>
    <w:rPr>
      <w:b/>
      <w:bCs/>
      <w:i/>
      <w:iCs/>
      <w:color w:val="4472C4" w:themeColor="accent1"/>
    </w:rPr>
  </w:style>
  <w:style w:type="character" w:styleId="SubtleReference">
    <w:name w:val="Subtle Reference"/>
    <w:basedOn w:val="DefaultParagraphFont"/>
    <w:uiPriority w:val="31"/>
    <w:qFormat/>
    <w:rsid w:val="00917AC0"/>
    <w:rPr>
      <w:smallCaps/>
      <w:color w:val="ED7D31" w:themeColor="accent2"/>
      <w:u w:val="single"/>
    </w:rPr>
  </w:style>
  <w:style w:type="character" w:styleId="IntenseReference">
    <w:name w:val="Intense Reference"/>
    <w:basedOn w:val="DefaultParagraphFont"/>
    <w:uiPriority w:val="32"/>
    <w:qFormat/>
    <w:rsid w:val="00917AC0"/>
    <w:rPr>
      <w:b/>
      <w:bCs/>
      <w:smallCaps/>
      <w:color w:val="ED7D31" w:themeColor="accent2"/>
      <w:spacing w:val="5"/>
      <w:u w:val="single"/>
    </w:rPr>
  </w:style>
  <w:style w:type="character" w:styleId="BookTitle">
    <w:name w:val="Book Title"/>
    <w:basedOn w:val="DefaultParagraphFont"/>
    <w:uiPriority w:val="33"/>
    <w:qFormat/>
    <w:rsid w:val="00917AC0"/>
    <w:rPr>
      <w:b/>
      <w:bCs/>
      <w:smallCaps/>
      <w:spacing w:val="5"/>
    </w:rPr>
  </w:style>
  <w:style w:type="paragraph" w:styleId="TOCHeading">
    <w:name w:val="TOC Heading"/>
    <w:basedOn w:val="Heading1"/>
    <w:next w:val="Normal"/>
    <w:uiPriority w:val="39"/>
    <w:unhideWhenUsed/>
    <w:qFormat/>
    <w:rsid w:val="00917AC0"/>
    <w:pPr>
      <w:outlineLvl w:val="9"/>
    </w:pPr>
  </w:style>
  <w:style w:type="paragraph" w:customStyle="1" w:styleId="PersonalName">
    <w:name w:val="Personal Name"/>
    <w:basedOn w:val="Title"/>
    <w:rsid w:val="00917AC0"/>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0"/>
    </w:pPr>
    <w:rPr>
      <w:rFonts w:cstheme="minorHAnsi"/>
      <w:b/>
      <w:bCs/>
      <w:i/>
      <w:iCs/>
      <w:sz w:val="24"/>
      <w:szCs w:val="24"/>
    </w:rPr>
  </w:style>
  <w:style w:type="paragraph" w:styleId="TOC2">
    <w:name w:val="toc 2"/>
    <w:basedOn w:val="Normal"/>
    <w:next w:val="Normal"/>
    <w:autoRedefine/>
    <w:uiPriority w:val="39"/>
    <w:unhideWhenUsed/>
    <w:rsid w:val="004312D6"/>
    <w:pPr>
      <w:spacing w:before="120" w:after="0"/>
      <w:ind w:left="200"/>
    </w:pPr>
    <w:rPr>
      <w:rFonts w:cstheme="minorHAnsi"/>
      <w:b/>
      <w:bCs/>
    </w:rPr>
  </w:style>
  <w:style w:type="paragraph" w:styleId="TOC3">
    <w:name w:val="toc 3"/>
    <w:basedOn w:val="Normal"/>
    <w:next w:val="Normal"/>
    <w:autoRedefine/>
    <w:uiPriority w:val="39"/>
    <w:unhideWhenUsed/>
    <w:rsid w:val="004312D6"/>
    <w:pPr>
      <w:spacing w:after="0"/>
      <w:ind w:left="400"/>
    </w:pPr>
    <w:rPr>
      <w:rFonts w:cstheme="minorHAnsi"/>
    </w:rPr>
  </w:style>
  <w:style w:type="paragraph" w:styleId="TOC4">
    <w:name w:val="toc 4"/>
    <w:basedOn w:val="Normal"/>
    <w:next w:val="Normal"/>
    <w:autoRedefine/>
    <w:uiPriority w:val="39"/>
    <w:unhideWhenUsed/>
    <w:rsid w:val="004312D6"/>
    <w:pPr>
      <w:spacing w:after="0"/>
      <w:ind w:left="600"/>
    </w:pPr>
    <w:rPr>
      <w:rFonts w:cstheme="minorHAnsi"/>
    </w:rPr>
  </w:style>
  <w:style w:type="paragraph" w:styleId="TOC5">
    <w:name w:val="toc 5"/>
    <w:basedOn w:val="Normal"/>
    <w:next w:val="Normal"/>
    <w:autoRedefine/>
    <w:uiPriority w:val="39"/>
    <w:unhideWhenUsed/>
    <w:rsid w:val="004312D6"/>
    <w:pPr>
      <w:spacing w:after="0"/>
      <w:ind w:left="800"/>
    </w:pPr>
    <w:rPr>
      <w:rFonts w:cstheme="minorHAnsi"/>
    </w:rPr>
  </w:style>
  <w:style w:type="paragraph" w:styleId="TOC6">
    <w:name w:val="toc 6"/>
    <w:basedOn w:val="Normal"/>
    <w:next w:val="Normal"/>
    <w:autoRedefine/>
    <w:uiPriority w:val="39"/>
    <w:unhideWhenUsed/>
    <w:rsid w:val="004312D6"/>
    <w:pPr>
      <w:spacing w:after="0"/>
      <w:ind w:left="1000"/>
    </w:pPr>
    <w:rPr>
      <w:rFonts w:cstheme="minorHAnsi"/>
    </w:rPr>
  </w:style>
  <w:style w:type="paragraph" w:styleId="TOC7">
    <w:name w:val="toc 7"/>
    <w:basedOn w:val="Normal"/>
    <w:next w:val="Normal"/>
    <w:autoRedefine/>
    <w:uiPriority w:val="39"/>
    <w:unhideWhenUsed/>
    <w:rsid w:val="004312D6"/>
    <w:pPr>
      <w:spacing w:after="0"/>
      <w:ind w:left="1200"/>
    </w:pPr>
    <w:rPr>
      <w:rFonts w:cstheme="minorHAnsi"/>
    </w:rPr>
  </w:style>
  <w:style w:type="paragraph" w:styleId="TOC8">
    <w:name w:val="toc 8"/>
    <w:basedOn w:val="Normal"/>
    <w:next w:val="Normal"/>
    <w:autoRedefine/>
    <w:uiPriority w:val="39"/>
    <w:unhideWhenUsed/>
    <w:rsid w:val="004312D6"/>
    <w:pPr>
      <w:spacing w:after="0"/>
      <w:ind w:left="1400"/>
    </w:pPr>
    <w:rPr>
      <w:rFonts w:cstheme="minorHAnsi"/>
    </w:rPr>
  </w:style>
  <w:style w:type="paragraph" w:styleId="TOC9">
    <w:name w:val="toc 9"/>
    <w:basedOn w:val="Normal"/>
    <w:next w:val="Normal"/>
    <w:autoRedefine/>
    <w:uiPriority w:val="39"/>
    <w:unhideWhenUsed/>
    <w:rsid w:val="004312D6"/>
    <w:pPr>
      <w:spacing w:after="0"/>
      <w:ind w:left="1600"/>
    </w:pPr>
    <w:rPr>
      <w:rFonts w:cstheme="minorHAnsi"/>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B1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691"/>
  </w:style>
  <w:style w:type="character" w:styleId="PageNumber">
    <w:name w:val="page number"/>
    <w:basedOn w:val="DefaultParagraphFont"/>
    <w:uiPriority w:val="99"/>
    <w:semiHidden/>
    <w:unhideWhenUsed/>
    <w:rsid w:val="003B1691"/>
  </w:style>
  <w:style w:type="character" w:styleId="CommentReference">
    <w:name w:val="annotation reference"/>
    <w:basedOn w:val="DefaultParagraphFont"/>
    <w:uiPriority w:val="99"/>
    <w:semiHidden/>
    <w:unhideWhenUsed/>
    <w:rsid w:val="009B0926"/>
    <w:rPr>
      <w:sz w:val="16"/>
      <w:szCs w:val="16"/>
    </w:rPr>
  </w:style>
  <w:style w:type="paragraph" w:styleId="CommentText">
    <w:name w:val="annotation text"/>
    <w:basedOn w:val="Normal"/>
    <w:link w:val="CommentTextChar"/>
    <w:uiPriority w:val="99"/>
    <w:semiHidden/>
    <w:unhideWhenUsed/>
    <w:rsid w:val="009B0926"/>
    <w:pPr>
      <w:spacing w:line="240" w:lineRule="auto"/>
    </w:pPr>
  </w:style>
  <w:style w:type="character" w:customStyle="1" w:styleId="CommentTextChar">
    <w:name w:val="Comment Text Char"/>
    <w:basedOn w:val="DefaultParagraphFont"/>
    <w:link w:val="CommentText"/>
    <w:uiPriority w:val="99"/>
    <w:semiHidden/>
    <w:rsid w:val="009B0926"/>
  </w:style>
  <w:style w:type="paragraph" w:styleId="CommentSubject">
    <w:name w:val="annotation subject"/>
    <w:basedOn w:val="CommentText"/>
    <w:next w:val="CommentText"/>
    <w:link w:val="CommentSubjectChar"/>
    <w:uiPriority w:val="99"/>
    <w:semiHidden/>
    <w:unhideWhenUsed/>
    <w:rsid w:val="009B0926"/>
    <w:rPr>
      <w:b/>
      <w:bCs/>
    </w:rPr>
  </w:style>
  <w:style w:type="character" w:customStyle="1" w:styleId="CommentSubjectChar">
    <w:name w:val="Comment Subject Char"/>
    <w:basedOn w:val="CommentTextChar"/>
    <w:link w:val="CommentSubject"/>
    <w:uiPriority w:val="99"/>
    <w:semiHidden/>
    <w:rsid w:val="009B0926"/>
    <w:rPr>
      <w:b/>
      <w:bCs/>
    </w:rPr>
  </w:style>
  <w:style w:type="paragraph" w:styleId="BalloonText">
    <w:name w:val="Balloon Text"/>
    <w:basedOn w:val="Normal"/>
    <w:link w:val="BalloonTextChar"/>
    <w:uiPriority w:val="99"/>
    <w:semiHidden/>
    <w:unhideWhenUsed/>
    <w:rsid w:val="009B092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092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249582284">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999819436">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learning@shoreline.edu" TargetMode="External"/><Relationship Id="rId18" Type="http://schemas.openxmlformats.org/officeDocument/2006/relationships/image" Target="media/image1.emf"/><Relationship Id="rId26" Type="http://schemas.openxmlformats.org/officeDocument/2006/relationships/hyperlink" Target="http://www.shoreline.edu/counseling-center" TargetMode="External"/><Relationship Id="rId39" Type="http://schemas.openxmlformats.org/officeDocument/2006/relationships/hyperlink" Target="https://www.shoreline.edu/currentstudents/student-policies.aspx" TargetMode="External"/><Relationship Id="rId21" Type="http://schemas.openxmlformats.org/officeDocument/2006/relationships/hyperlink" Target="https://www.shoreline.edu/apply-and-aid/learning-support-centers/computer-science-engineering.aspx" TargetMode="External"/><Relationship Id="rId34" Type="http://schemas.openxmlformats.org/officeDocument/2006/relationships/hyperlink" Target="https://www.shoreline.edu/currentstudents/" TargetMode="External"/><Relationship Id="rId42" Type="http://schemas.openxmlformats.org/officeDocument/2006/relationships/hyperlink" Target="https://www.canvaslms.com/accessibility" TargetMode="External"/><Relationship Id="rId47" Type="http://schemas.openxmlformats.org/officeDocument/2006/relationships/hyperlink" Target="https://www.google.com/accessibility/products-features.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horeline.edu/virtual-campus/elearning/tech.aspx" TargetMode="External"/><Relationship Id="rId29" Type="http://schemas.openxmlformats.org/officeDocument/2006/relationships/hyperlink" Target="http://www.shoreline.edu/counseling-services/" TargetMode="External"/><Relationship Id="rId11" Type="http://schemas.openxmlformats.org/officeDocument/2006/relationships/hyperlink" Target="http://a.co/hPqGU0I" TargetMode="External"/><Relationship Id="rId24" Type="http://schemas.openxmlformats.org/officeDocument/2006/relationships/hyperlink" Target="mailto:pttutors@shoreline.edu" TargetMode="External"/><Relationship Id="rId32" Type="http://schemas.openxmlformats.org/officeDocument/2006/relationships/hyperlink" Target="http://www.shoreline.edu/advising/success-coaches.aspx" TargetMode="External"/><Relationship Id="rId37" Type="http://schemas.openxmlformats.org/officeDocument/2006/relationships/hyperlink" Target="https://www.panopto.com/privacy/" TargetMode="External"/><Relationship Id="rId40" Type="http://schemas.openxmlformats.org/officeDocument/2006/relationships/hyperlink" Target="http://www.microsoft.com/online/legal/v2/?docid=22&amp;langid=en-us" TargetMode="External"/><Relationship Id="rId45" Type="http://schemas.openxmlformats.org/officeDocument/2006/relationships/hyperlink" Target="http://intranet.shoreline.edu/policies/documents/5000/5114.pdf" TargetMode="External"/><Relationship Id="rId5" Type="http://schemas.openxmlformats.org/officeDocument/2006/relationships/webSettings" Target="webSettings.xml"/><Relationship Id="rId15" Type="http://schemas.openxmlformats.org/officeDocument/2006/relationships/hyperlink" Target="http://www.shoreline.edu/apply-and-aid/learning-support-centers/business-computer-software.aspx" TargetMode="External"/><Relationship Id="rId23" Type="http://schemas.openxmlformats.org/officeDocument/2006/relationships/hyperlink" Target="http://www.shoreline.edu/oss/students-with-disabilities/" TargetMode="External"/><Relationship Id="rId28" Type="http://schemas.openxmlformats.org/officeDocument/2006/relationships/hyperlink" Target="https://www.shoreline.edu/advising/success-coaches.aspx" TargetMode="External"/><Relationship Id="rId36" Type="http://schemas.openxmlformats.org/officeDocument/2006/relationships/hyperlink" Target="https://www.canvaslms.com/policies/privacy" TargetMode="External"/><Relationship Id="rId49" Type="http://schemas.openxmlformats.org/officeDocument/2006/relationships/footer" Target="footer2.xml"/><Relationship Id="rId10" Type="http://schemas.microsoft.com/office/2016/09/relationships/commentsIds" Target="commentsIds.xml"/><Relationship Id="rId19" Type="http://schemas.openxmlformats.org/officeDocument/2006/relationships/oleObject" Target="embeddings/Microsoft_Excel_97_-_2004_Worksheet.xls"/><Relationship Id="rId31" Type="http://schemas.openxmlformats.org/officeDocument/2006/relationships/hyperlink" Target="http://www.shoreline.edu/enrollment-services/learning-support-centers/tutoring.aspx" TargetMode="External"/><Relationship Id="rId44" Type="http://schemas.openxmlformats.org/officeDocument/2006/relationships/hyperlink" Target="http://intranet.shoreline.edu/policies/documents/5000/5114.pdf" TargetMode="External"/><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shoreline.edu/virtual-campus/elearning/canvas.aspx" TargetMode="External"/><Relationship Id="rId22" Type="http://schemas.openxmlformats.org/officeDocument/2006/relationships/hyperlink" Target="https://www.shoreline.edu/about-shoreline/policies-procedures/documents/6030SuspendedOperationsProcedure.pdf" TargetMode="External"/><Relationship Id="rId27" Type="http://schemas.openxmlformats.org/officeDocument/2006/relationships/hyperlink" Target="http://crisischat.org/" TargetMode="External"/><Relationship Id="rId30" Type="http://schemas.openxmlformats.org/officeDocument/2006/relationships/hyperlink" Target="http://www.shoreline.edu/advising/" TargetMode="External"/><Relationship Id="rId35" Type="http://schemas.openxmlformats.org/officeDocument/2006/relationships/hyperlink" Target="https://practiceit.cs.washington.edu/privacy-policy" TargetMode="External"/><Relationship Id="rId43" Type="http://schemas.openxmlformats.org/officeDocument/2006/relationships/hyperlink" Target="https://support.panopto.com/articles/Documentation/accessibility-features" TargetMode="External"/><Relationship Id="rId48" Type="http://schemas.openxmlformats.org/officeDocument/2006/relationships/footer" Target="footer1.xml"/><Relationship Id="rId8" Type="http://schemas.openxmlformats.org/officeDocument/2006/relationships/comments" Target="comments.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a.co/8znVJ4k" TargetMode="External"/><Relationship Id="rId17" Type="http://schemas.openxmlformats.org/officeDocument/2006/relationships/hyperlink" Target="https://www.shoreline.edu/about-shoreline/policies-procedures/documents/6260GradesPolicy.pdf" TargetMode="External"/><Relationship Id="rId25" Type="http://schemas.openxmlformats.org/officeDocument/2006/relationships/hyperlink" Target="http://www.shoreline.edu/tutoring" TargetMode="External"/><Relationship Id="rId33" Type="http://schemas.openxmlformats.org/officeDocument/2006/relationships/hyperlink" Target="mailto:successcoaching@shoreline.edu" TargetMode="External"/><Relationship Id="rId38" Type="http://schemas.openxmlformats.org/officeDocument/2006/relationships/hyperlink" Target="https://www.shoreline.edu/currentstudents/privacyandnondiscrimination.aspx" TargetMode="External"/><Relationship Id="rId46" Type="http://schemas.openxmlformats.org/officeDocument/2006/relationships/hyperlink" Target="https://support.office.com/en-US/article/Accessibility-in-Office-365-ACA7ACCF-58A0-4467-BE5C-24A7E7933A9D?ui=en-US&amp;rs=en-US&amp;ad=US" TargetMode="External"/><Relationship Id="rId20" Type="http://schemas.openxmlformats.org/officeDocument/2006/relationships/hyperlink" Target="https://www.shoreline.edu/apply-and-aid/learning-support-centers/tutoring.aspx" TargetMode="External"/><Relationship Id="rId41" Type="http://schemas.openxmlformats.org/officeDocument/2006/relationships/hyperlink" Target="https://www.google.com/intl/en/policies/privacy/"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F2390-1DC2-AC42-9726-62121AA6D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13</cp:revision>
  <dcterms:created xsi:type="dcterms:W3CDTF">2019-12-11T18:38:00Z</dcterms:created>
  <dcterms:modified xsi:type="dcterms:W3CDTF">2019-12-11T18:59:00Z</dcterms:modified>
</cp:coreProperties>
</file>