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232" w14:textId="7929F53F"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270B4C87">
                <wp:simplePos x="0" y="0"/>
                <wp:positionH relativeFrom="margin">
                  <wp:posOffset>4290695</wp:posOffset>
                </wp:positionH>
                <wp:positionV relativeFrom="margin">
                  <wp:posOffset>-473710</wp:posOffset>
                </wp:positionV>
                <wp:extent cx="2265680" cy="6600825"/>
                <wp:effectExtent l="0" t="0" r="7620" b="1587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600825"/>
                        </a:xfrm>
                        <a:prstGeom prst="rect">
                          <a:avLst/>
                        </a:prstGeom>
                        <a:solidFill>
                          <a:schemeClr val="lt1"/>
                        </a:solidFill>
                        <a:ln w="6350">
                          <a:solidFill>
                            <a:prstClr val="black"/>
                          </a:solidFill>
                        </a:ln>
                      </wps:spPr>
                      <wps:txbx>
                        <w:txbxContent>
                          <w:sdt>
                            <w:sdtPr>
                              <w:rPr>
                                <w:smallCaps w:val="0"/>
                                <w:spacing w:val="0"/>
                                <w:sz w:val="20"/>
                                <w:szCs w:val="20"/>
                              </w:rPr>
                              <w:id w:val="-1122379098"/>
                              <w:docPartObj>
                                <w:docPartGallery w:val="Table of Contents"/>
                                <w:docPartUnique/>
                              </w:docPartObj>
                            </w:sdtPr>
                            <w:sdtEndPr>
                              <w:rPr>
                                <w:b/>
                                <w:bCs/>
                                <w:noProof/>
                              </w:rPr>
                            </w:sdtEndPr>
                            <w:sdtContent>
                              <w:p w14:paraId="46E3E164" w14:textId="393FC59F" w:rsidR="00AF6FD8" w:rsidRDefault="00AF6FD8">
                                <w:pPr>
                                  <w:pStyle w:val="TOCHeading"/>
                                </w:pPr>
                                <w:r>
                                  <w:t>Table of Contents</w:t>
                                </w:r>
                              </w:p>
                              <w:p w14:paraId="300ED47B" w14:textId="0B3BDC25" w:rsidR="00AF6FD8" w:rsidRDefault="00AF6FD8">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27028447" w:history="1">
                                  <w:r w:rsidRPr="00A66A4D">
                                    <w:rPr>
                                      <w:rStyle w:val="Hyperlink"/>
                                      <w:noProof/>
                                    </w:rPr>
                                    <w:t>Course Details</w:t>
                                  </w:r>
                                  <w:r>
                                    <w:rPr>
                                      <w:noProof/>
                                      <w:webHidden/>
                                    </w:rPr>
                                    <w:tab/>
                                  </w:r>
                                  <w:r>
                                    <w:rPr>
                                      <w:noProof/>
                                      <w:webHidden/>
                                    </w:rPr>
                                    <w:fldChar w:fldCharType="begin"/>
                                  </w:r>
                                  <w:r>
                                    <w:rPr>
                                      <w:noProof/>
                                      <w:webHidden/>
                                    </w:rPr>
                                    <w:instrText xml:space="preserve"> PAGEREF _Toc127028447 \h </w:instrText>
                                  </w:r>
                                  <w:r>
                                    <w:rPr>
                                      <w:noProof/>
                                      <w:webHidden/>
                                    </w:rPr>
                                  </w:r>
                                  <w:r>
                                    <w:rPr>
                                      <w:noProof/>
                                      <w:webHidden/>
                                    </w:rPr>
                                    <w:fldChar w:fldCharType="separate"/>
                                  </w:r>
                                  <w:r w:rsidR="00740824">
                                    <w:rPr>
                                      <w:noProof/>
                                      <w:webHidden/>
                                    </w:rPr>
                                    <w:t>1</w:t>
                                  </w:r>
                                  <w:r>
                                    <w:rPr>
                                      <w:noProof/>
                                      <w:webHidden/>
                                    </w:rPr>
                                    <w:fldChar w:fldCharType="end"/>
                                  </w:r>
                                </w:hyperlink>
                              </w:p>
                              <w:p w14:paraId="43FA34D8" w14:textId="60EA04E1" w:rsidR="00AF6FD8" w:rsidRDefault="00000000">
                                <w:pPr>
                                  <w:pStyle w:val="TOC2"/>
                                  <w:tabs>
                                    <w:tab w:val="right" w:leader="dot" w:pos="9350"/>
                                  </w:tabs>
                                  <w:rPr>
                                    <w:rFonts w:cstheme="minorBidi"/>
                                    <w:smallCaps w:val="0"/>
                                    <w:noProof/>
                                    <w:sz w:val="22"/>
                                    <w:szCs w:val="22"/>
                                  </w:rPr>
                                </w:pPr>
                                <w:hyperlink w:anchor="_Toc127028448" w:history="1">
                                  <w:r w:rsidR="00AF6FD8" w:rsidRPr="00A66A4D">
                                    <w:rPr>
                                      <w:rStyle w:val="Hyperlink"/>
                                      <w:b/>
                                      <w:noProof/>
                                    </w:rPr>
                                    <w:t>Course Outcomes</w:t>
                                  </w:r>
                                  <w:r w:rsidR="00AF6FD8">
                                    <w:rPr>
                                      <w:noProof/>
                                      <w:webHidden/>
                                    </w:rPr>
                                    <w:tab/>
                                  </w:r>
                                  <w:r w:rsidR="00AF6FD8">
                                    <w:rPr>
                                      <w:noProof/>
                                      <w:webHidden/>
                                    </w:rPr>
                                    <w:fldChar w:fldCharType="begin"/>
                                  </w:r>
                                  <w:r w:rsidR="00AF6FD8">
                                    <w:rPr>
                                      <w:noProof/>
                                      <w:webHidden/>
                                    </w:rPr>
                                    <w:instrText xml:space="preserve"> PAGEREF _Toc127028448 \h </w:instrText>
                                  </w:r>
                                  <w:r w:rsidR="00AF6FD8">
                                    <w:rPr>
                                      <w:noProof/>
                                      <w:webHidden/>
                                    </w:rPr>
                                  </w:r>
                                  <w:r w:rsidR="00AF6FD8">
                                    <w:rPr>
                                      <w:noProof/>
                                      <w:webHidden/>
                                    </w:rPr>
                                    <w:fldChar w:fldCharType="separate"/>
                                  </w:r>
                                  <w:r w:rsidR="00740824">
                                    <w:rPr>
                                      <w:noProof/>
                                      <w:webHidden/>
                                    </w:rPr>
                                    <w:t>1</w:t>
                                  </w:r>
                                  <w:r w:rsidR="00AF6FD8">
                                    <w:rPr>
                                      <w:noProof/>
                                      <w:webHidden/>
                                    </w:rPr>
                                    <w:fldChar w:fldCharType="end"/>
                                  </w:r>
                                </w:hyperlink>
                              </w:p>
                              <w:p w14:paraId="70CA2B37" w14:textId="40472DC7" w:rsidR="00AF6FD8" w:rsidRDefault="00000000">
                                <w:pPr>
                                  <w:pStyle w:val="TOC2"/>
                                  <w:tabs>
                                    <w:tab w:val="right" w:leader="dot" w:pos="9350"/>
                                  </w:tabs>
                                  <w:rPr>
                                    <w:rFonts w:cstheme="minorBidi"/>
                                    <w:smallCaps w:val="0"/>
                                    <w:noProof/>
                                    <w:sz w:val="22"/>
                                    <w:szCs w:val="22"/>
                                  </w:rPr>
                                </w:pPr>
                                <w:hyperlink w:anchor="_Toc127028449" w:history="1">
                                  <w:r w:rsidR="00AF6FD8" w:rsidRPr="00A66A4D">
                                    <w:rPr>
                                      <w:rStyle w:val="Hyperlink"/>
                                      <w:b/>
                                      <w:noProof/>
                                    </w:rPr>
                                    <w:t>Prerequisites</w:t>
                                  </w:r>
                                  <w:r w:rsidR="00AF6FD8">
                                    <w:rPr>
                                      <w:noProof/>
                                      <w:webHidden/>
                                    </w:rPr>
                                    <w:tab/>
                                  </w:r>
                                  <w:r w:rsidR="00AF6FD8">
                                    <w:rPr>
                                      <w:noProof/>
                                      <w:webHidden/>
                                    </w:rPr>
                                    <w:fldChar w:fldCharType="begin"/>
                                  </w:r>
                                  <w:r w:rsidR="00AF6FD8">
                                    <w:rPr>
                                      <w:noProof/>
                                      <w:webHidden/>
                                    </w:rPr>
                                    <w:instrText xml:space="preserve"> PAGEREF _Toc127028449 \h </w:instrText>
                                  </w:r>
                                  <w:r w:rsidR="00AF6FD8">
                                    <w:rPr>
                                      <w:noProof/>
                                      <w:webHidden/>
                                    </w:rPr>
                                  </w:r>
                                  <w:r w:rsidR="00AF6FD8">
                                    <w:rPr>
                                      <w:noProof/>
                                      <w:webHidden/>
                                    </w:rPr>
                                    <w:fldChar w:fldCharType="separate"/>
                                  </w:r>
                                  <w:r w:rsidR="00740824">
                                    <w:rPr>
                                      <w:noProof/>
                                      <w:webHidden/>
                                    </w:rPr>
                                    <w:t>1</w:t>
                                  </w:r>
                                  <w:r w:rsidR="00AF6FD8">
                                    <w:rPr>
                                      <w:noProof/>
                                      <w:webHidden/>
                                    </w:rPr>
                                    <w:fldChar w:fldCharType="end"/>
                                  </w:r>
                                </w:hyperlink>
                              </w:p>
                              <w:p w14:paraId="16E8DAA3" w14:textId="675AEDD5" w:rsidR="00AF6FD8" w:rsidRDefault="00000000">
                                <w:pPr>
                                  <w:pStyle w:val="TOC2"/>
                                  <w:tabs>
                                    <w:tab w:val="right" w:leader="dot" w:pos="9350"/>
                                  </w:tabs>
                                  <w:rPr>
                                    <w:rFonts w:cstheme="minorBidi"/>
                                    <w:smallCaps w:val="0"/>
                                    <w:noProof/>
                                    <w:sz w:val="22"/>
                                    <w:szCs w:val="22"/>
                                  </w:rPr>
                                </w:pPr>
                                <w:hyperlink w:anchor="_Toc127028450" w:history="1">
                                  <w:r w:rsidR="00AF6FD8" w:rsidRPr="00A66A4D">
                                    <w:rPr>
                                      <w:rStyle w:val="Hyperlink"/>
                                      <w:b/>
                                      <w:noProof/>
                                    </w:rPr>
                                    <w:t>Topic Coverage</w:t>
                                  </w:r>
                                  <w:r w:rsidR="00AF6FD8">
                                    <w:rPr>
                                      <w:noProof/>
                                      <w:webHidden/>
                                    </w:rPr>
                                    <w:tab/>
                                  </w:r>
                                  <w:r w:rsidR="00AF6FD8">
                                    <w:rPr>
                                      <w:noProof/>
                                      <w:webHidden/>
                                    </w:rPr>
                                    <w:fldChar w:fldCharType="begin"/>
                                  </w:r>
                                  <w:r w:rsidR="00AF6FD8">
                                    <w:rPr>
                                      <w:noProof/>
                                      <w:webHidden/>
                                    </w:rPr>
                                    <w:instrText xml:space="preserve"> PAGEREF _Toc127028450 \h </w:instrText>
                                  </w:r>
                                  <w:r w:rsidR="00AF6FD8">
                                    <w:rPr>
                                      <w:noProof/>
                                      <w:webHidden/>
                                    </w:rPr>
                                  </w:r>
                                  <w:r w:rsidR="00AF6FD8">
                                    <w:rPr>
                                      <w:noProof/>
                                      <w:webHidden/>
                                    </w:rPr>
                                    <w:fldChar w:fldCharType="separate"/>
                                  </w:r>
                                  <w:r w:rsidR="00740824">
                                    <w:rPr>
                                      <w:noProof/>
                                      <w:webHidden/>
                                    </w:rPr>
                                    <w:t>2</w:t>
                                  </w:r>
                                  <w:r w:rsidR="00AF6FD8">
                                    <w:rPr>
                                      <w:noProof/>
                                      <w:webHidden/>
                                    </w:rPr>
                                    <w:fldChar w:fldCharType="end"/>
                                  </w:r>
                                </w:hyperlink>
                              </w:p>
                              <w:p w14:paraId="7E186A37" w14:textId="3A21D9F2" w:rsidR="00AF6FD8" w:rsidRDefault="00000000">
                                <w:pPr>
                                  <w:pStyle w:val="TOC1"/>
                                  <w:tabs>
                                    <w:tab w:val="right" w:leader="dot" w:pos="9350"/>
                                  </w:tabs>
                                  <w:rPr>
                                    <w:rFonts w:cstheme="minorBidi"/>
                                    <w:b w:val="0"/>
                                    <w:bCs w:val="0"/>
                                    <w:caps w:val="0"/>
                                    <w:noProof/>
                                    <w:sz w:val="22"/>
                                    <w:szCs w:val="22"/>
                                  </w:rPr>
                                </w:pPr>
                                <w:hyperlink w:anchor="_Toc127028451" w:history="1">
                                  <w:r w:rsidR="00AF6FD8" w:rsidRPr="00A66A4D">
                                    <w:rPr>
                                      <w:rStyle w:val="Hyperlink"/>
                                      <w:noProof/>
                                    </w:rPr>
                                    <w:t>Required Materials</w:t>
                                  </w:r>
                                  <w:r w:rsidR="00AF6FD8">
                                    <w:rPr>
                                      <w:noProof/>
                                      <w:webHidden/>
                                    </w:rPr>
                                    <w:tab/>
                                  </w:r>
                                  <w:r w:rsidR="00AF6FD8">
                                    <w:rPr>
                                      <w:noProof/>
                                      <w:webHidden/>
                                    </w:rPr>
                                    <w:fldChar w:fldCharType="begin"/>
                                  </w:r>
                                  <w:r w:rsidR="00AF6FD8">
                                    <w:rPr>
                                      <w:noProof/>
                                      <w:webHidden/>
                                    </w:rPr>
                                    <w:instrText xml:space="preserve"> PAGEREF _Toc127028451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09AFB95E" w14:textId="50A455F0" w:rsidR="00AF6FD8" w:rsidRDefault="00000000">
                                <w:pPr>
                                  <w:pStyle w:val="TOC2"/>
                                  <w:tabs>
                                    <w:tab w:val="right" w:leader="dot" w:pos="9350"/>
                                  </w:tabs>
                                  <w:rPr>
                                    <w:rFonts w:cstheme="minorBidi"/>
                                    <w:smallCaps w:val="0"/>
                                    <w:noProof/>
                                    <w:sz w:val="22"/>
                                    <w:szCs w:val="22"/>
                                  </w:rPr>
                                </w:pPr>
                                <w:hyperlink w:anchor="_Toc127028452" w:history="1">
                                  <w:r w:rsidR="00AF6FD8" w:rsidRPr="00A66A4D">
                                    <w:rPr>
                                      <w:rStyle w:val="Hyperlink"/>
                                      <w:b/>
                                      <w:noProof/>
                                    </w:rPr>
                                    <w:t>Software</w:t>
                                  </w:r>
                                  <w:r w:rsidR="00AF6FD8">
                                    <w:rPr>
                                      <w:noProof/>
                                      <w:webHidden/>
                                    </w:rPr>
                                    <w:tab/>
                                  </w:r>
                                  <w:r w:rsidR="00AF6FD8">
                                    <w:rPr>
                                      <w:noProof/>
                                      <w:webHidden/>
                                    </w:rPr>
                                    <w:fldChar w:fldCharType="begin"/>
                                  </w:r>
                                  <w:r w:rsidR="00AF6FD8">
                                    <w:rPr>
                                      <w:noProof/>
                                      <w:webHidden/>
                                    </w:rPr>
                                    <w:instrText xml:space="preserve"> PAGEREF _Toc127028452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35670884" w14:textId="4A88FD5A" w:rsidR="00AF6FD8" w:rsidRDefault="00000000">
                                <w:pPr>
                                  <w:pStyle w:val="TOC2"/>
                                  <w:tabs>
                                    <w:tab w:val="right" w:leader="dot" w:pos="9350"/>
                                  </w:tabs>
                                  <w:rPr>
                                    <w:rFonts w:cstheme="minorBidi"/>
                                    <w:smallCaps w:val="0"/>
                                    <w:noProof/>
                                    <w:sz w:val="22"/>
                                    <w:szCs w:val="22"/>
                                  </w:rPr>
                                </w:pPr>
                                <w:hyperlink w:anchor="_Toc127028453" w:history="1">
                                  <w:r w:rsidR="00AF6FD8" w:rsidRPr="00A66A4D">
                                    <w:rPr>
                                      <w:rStyle w:val="Hyperlink"/>
                                      <w:b/>
                                      <w:noProof/>
                                    </w:rPr>
                                    <w:t>Text</w:t>
                                  </w:r>
                                  <w:r w:rsidR="00AF6FD8">
                                    <w:rPr>
                                      <w:noProof/>
                                      <w:webHidden/>
                                    </w:rPr>
                                    <w:tab/>
                                  </w:r>
                                  <w:r w:rsidR="00AF6FD8">
                                    <w:rPr>
                                      <w:noProof/>
                                      <w:webHidden/>
                                    </w:rPr>
                                    <w:fldChar w:fldCharType="begin"/>
                                  </w:r>
                                  <w:r w:rsidR="00AF6FD8">
                                    <w:rPr>
                                      <w:noProof/>
                                      <w:webHidden/>
                                    </w:rPr>
                                    <w:instrText xml:space="preserve"> PAGEREF _Toc127028453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4CBE80BA" w14:textId="479A7EC5" w:rsidR="00AF6FD8" w:rsidRDefault="00000000">
                                <w:pPr>
                                  <w:pStyle w:val="TOC2"/>
                                  <w:tabs>
                                    <w:tab w:val="right" w:leader="dot" w:pos="9350"/>
                                  </w:tabs>
                                  <w:rPr>
                                    <w:rFonts w:cstheme="minorBidi"/>
                                    <w:smallCaps w:val="0"/>
                                    <w:noProof/>
                                    <w:sz w:val="22"/>
                                    <w:szCs w:val="22"/>
                                  </w:rPr>
                                </w:pPr>
                                <w:hyperlink w:anchor="_Toc127028454" w:history="1">
                                  <w:r w:rsidR="00AF6FD8" w:rsidRPr="00A66A4D">
                                    <w:rPr>
                                      <w:rStyle w:val="Hyperlink"/>
                                      <w:b/>
                                      <w:noProof/>
                                    </w:rPr>
                                    <w:t>Computer &amp; Technical Requirements</w:t>
                                  </w:r>
                                  <w:r w:rsidR="00AF6FD8">
                                    <w:rPr>
                                      <w:noProof/>
                                      <w:webHidden/>
                                    </w:rPr>
                                    <w:tab/>
                                  </w:r>
                                  <w:r w:rsidR="00AF6FD8">
                                    <w:rPr>
                                      <w:noProof/>
                                      <w:webHidden/>
                                    </w:rPr>
                                    <w:fldChar w:fldCharType="begin"/>
                                  </w:r>
                                  <w:r w:rsidR="00AF6FD8">
                                    <w:rPr>
                                      <w:noProof/>
                                      <w:webHidden/>
                                    </w:rPr>
                                    <w:instrText xml:space="preserve"> PAGEREF _Toc127028454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435D3211" w14:textId="0C7ADDA1" w:rsidR="00AF6FD8" w:rsidRDefault="00000000">
                                <w:pPr>
                                  <w:pStyle w:val="TOC1"/>
                                  <w:tabs>
                                    <w:tab w:val="right" w:leader="dot" w:pos="9350"/>
                                  </w:tabs>
                                  <w:rPr>
                                    <w:rFonts w:cstheme="minorBidi"/>
                                    <w:b w:val="0"/>
                                    <w:bCs w:val="0"/>
                                    <w:caps w:val="0"/>
                                    <w:noProof/>
                                    <w:sz w:val="22"/>
                                    <w:szCs w:val="22"/>
                                  </w:rPr>
                                </w:pPr>
                                <w:hyperlink w:anchor="_Toc127028455" w:history="1">
                                  <w:r w:rsidR="00AF6FD8" w:rsidRPr="00A66A4D">
                                    <w:rPr>
                                      <w:rStyle w:val="Hyperlink"/>
                                      <w:noProof/>
                                    </w:rPr>
                                    <w:t>Academic Integrity</w:t>
                                  </w:r>
                                  <w:r w:rsidR="00AF6FD8">
                                    <w:rPr>
                                      <w:noProof/>
                                      <w:webHidden/>
                                    </w:rPr>
                                    <w:tab/>
                                  </w:r>
                                  <w:r w:rsidR="00AF6FD8">
                                    <w:rPr>
                                      <w:noProof/>
                                      <w:webHidden/>
                                    </w:rPr>
                                    <w:fldChar w:fldCharType="begin"/>
                                  </w:r>
                                  <w:r w:rsidR="00AF6FD8">
                                    <w:rPr>
                                      <w:noProof/>
                                      <w:webHidden/>
                                    </w:rPr>
                                    <w:instrText xml:space="preserve"> PAGEREF _Toc127028455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69568F7D" w14:textId="5528AE85" w:rsidR="00AF6FD8" w:rsidRDefault="00000000">
                                <w:pPr>
                                  <w:pStyle w:val="TOC1"/>
                                  <w:tabs>
                                    <w:tab w:val="right" w:leader="dot" w:pos="9350"/>
                                  </w:tabs>
                                  <w:rPr>
                                    <w:rFonts w:cstheme="minorBidi"/>
                                    <w:b w:val="0"/>
                                    <w:bCs w:val="0"/>
                                    <w:caps w:val="0"/>
                                    <w:noProof/>
                                    <w:sz w:val="22"/>
                                    <w:szCs w:val="22"/>
                                  </w:rPr>
                                </w:pPr>
                                <w:hyperlink w:anchor="_Toc127028456" w:history="1">
                                  <w:r w:rsidR="00AF6FD8" w:rsidRPr="00A66A4D">
                                    <w:rPr>
                                      <w:rStyle w:val="Hyperlink"/>
                                      <w:noProof/>
                                    </w:rPr>
                                    <w:t>Grading and Assessment</w:t>
                                  </w:r>
                                  <w:r w:rsidR="00AF6FD8">
                                    <w:rPr>
                                      <w:noProof/>
                                      <w:webHidden/>
                                    </w:rPr>
                                    <w:tab/>
                                  </w:r>
                                  <w:r w:rsidR="00AF6FD8">
                                    <w:rPr>
                                      <w:noProof/>
                                      <w:webHidden/>
                                    </w:rPr>
                                    <w:fldChar w:fldCharType="begin"/>
                                  </w:r>
                                  <w:r w:rsidR="00AF6FD8">
                                    <w:rPr>
                                      <w:noProof/>
                                      <w:webHidden/>
                                    </w:rPr>
                                    <w:instrText xml:space="preserve"> PAGEREF _Toc127028456 \h </w:instrText>
                                  </w:r>
                                  <w:r w:rsidR="00AF6FD8">
                                    <w:rPr>
                                      <w:noProof/>
                                      <w:webHidden/>
                                    </w:rPr>
                                  </w:r>
                                  <w:r w:rsidR="00AF6FD8">
                                    <w:rPr>
                                      <w:noProof/>
                                      <w:webHidden/>
                                    </w:rPr>
                                    <w:fldChar w:fldCharType="separate"/>
                                  </w:r>
                                  <w:r w:rsidR="00740824">
                                    <w:rPr>
                                      <w:noProof/>
                                      <w:webHidden/>
                                    </w:rPr>
                                    <w:t>4</w:t>
                                  </w:r>
                                  <w:r w:rsidR="00AF6FD8">
                                    <w:rPr>
                                      <w:noProof/>
                                      <w:webHidden/>
                                    </w:rPr>
                                    <w:fldChar w:fldCharType="end"/>
                                  </w:r>
                                </w:hyperlink>
                              </w:p>
                              <w:p w14:paraId="38CB9C08" w14:textId="0CD28208" w:rsidR="00AF6FD8" w:rsidRDefault="00000000">
                                <w:pPr>
                                  <w:pStyle w:val="TOC2"/>
                                  <w:tabs>
                                    <w:tab w:val="right" w:leader="dot" w:pos="9350"/>
                                  </w:tabs>
                                  <w:rPr>
                                    <w:rFonts w:cstheme="minorBidi"/>
                                    <w:smallCaps w:val="0"/>
                                    <w:noProof/>
                                    <w:sz w:val="22"/>
                                    <w:szCs w:val="22"/>
                                  </w:rPr>
                                </w:pPr>
                                <w:hyperlink w:anchor="_Toc127028457" w:history="1">
                                  <w:r w:rsidR="00AF6FD8" w:rsidRPr="00A66A4D">
                                    <w:rPr>
                                      <w:rStyle w:val="Hyperlink"/>
                                      <w:b/>
                                      <w:noProof/>
                                    </w:rPr>
                                    <w:t>Purpose of Activities / Course Alignment</w:t>
                                  </w:r>
                                  <w:r w:rsidR="00AF6FD8">
                                    <w:rPr>
                                      <w:noProof/>
                                      <w:webHidden/>
                                    </w:rPr>
                                    <w:tab/>
                                  </w:r>
                                  <w:r w:rsidR="00AF6FD8">
                                    <w:rPr>
                                      <w:noProof/>
                                      <w:webHidden/>
                                    </w:rPr>
                                    <w:fldChar w:fldCharType="begin"/>
                                  </w:r>
                                  <w:r w:rsidR="00AF6FD8">
                                    <w:rPr>
                                      <w:noProof/>
                                      <w:webHidden/>
                                    </w:rPr>
                                    <w:instrText xml:space="preserve"> PAGEREF _Toc127028457 \h </w:instrText>
                                  </w:r>
                                  <w:r w:rsidR="00AF6FD8">
                                    <w:rPr>
                                      <w:noProof/>
                                      <w:webHidden/>
                                    </w:rPr>
                                  </w:r>
                                  <w:r w:rsidR="00AF6FD8">
                                    <w:rPr>
                                      <w:noProof/>
                                      <w:webHidden/>
                                    </w:rPr>
                                    <w:fldChar w:fldCharType="separate"/>
                                  </w:r>
                                  <w:r w:rsidR="00740824">
                                    <w:rPr>
                                      <w:noProof/>
                                      <w:webHidden/>
                                    </w:rPr>
                                    <w:t>4</w:t>
                                  </w:r>
                                  <w:r w:rsidR="00AF6FD8">
                                    <w:rPr>
                                      <w:noProof/>
                                      <w:webHidden/>
                                    </w:rPr>
                                    <w:fldChar w:fldCharType="end"/>
                                  </w:r>
                                </w:hyperlink>
                              </w:p>
                              <w:p w14:paraId="762DAEC7" w14:textId="79E15202" w:rsidR="00AF6FD8" w:rsidRDefault="00000000">
                                <w:pPr>
                                  <w:pStyle w:val="TOC2"/>
                                  <w:tabs>
                                    <w:tab w:val="right" w:leader="dot" w:pos="9350"/>
                                  </w:tabs>
                                  <w:rPr>
                                    <w:rFonts w:cstheme="minorBidi"/>
                                    <w:smallCaps w:val="0"/>
                                    <w:noProof/>
                                    <w:sz w:val="22"/>
                                    <w:szCs w:val="22"/>
                                  </w:rPr>
                                </w:pPr>
                                <w:hyperlink w:anchor="_Toc127028458" w:history="1">
                                  <w:r w:rsidR="00AF6FD8" w:rsidRPr="00A66A4D">
                                    <w:rPr>
                                      <w:rStyle w:val="Hyperlink"/>
                                      <w:b/>
                                      <w:bCs/>
                                      <w:noProof/>
                                    </w:rPr>
                                    <w:t>GPA Calculation</w:t>
                                  </w:r>
                                  <w:r w:rsidR="00AF6FD8">
                                    <w:rPr>
                                      <w:noProof/>
                                      <w:webHidden/>
                                    </w:rPr>
                                    <w:tab/>
                                  </w:r>
                                  <w:r w:rsidR="00AF6FD8">
                                    <w:rPr>
                                      <w:noProof/>
                                      <w:webHidden/>
                                    </w:rPr>
                                    <w:fldChar w:fldCharType="begin"/>
                                  </w:r>
                                  <w:r w:rsidR="00AF6FD8">
                                    <w:rPr>
                                      <w:noProof/>
                                      <w:webHidden/>
                                    </w:rPr>
                                    <w:instrText xml:space="preserve"> PAGEREF _Toc127028458 \h </w:instrText>
                                  </w:r>
                                  <w:r w:rsidR="00AF6FD8">
                                    <w:rPr>
                                      <w:noProof/>
                                      <w:webHidden/>
                                    </w:rPr>
                                  </w:r>
                                  <w:r w:rsidR="00AF6FD8">
                                    <w:rPr>
                                      <w:noProof/>
                                      <w:webHidden/>
                                    </w:rPr>
                                    <w:fldChar w:fldCharType="separate"/>
                                  </w:r>
                                  <w:r w:rsidR="00740824">
                                    <w:rPr>
                                      <w:noProof/>
                                      <w:webHidden/>
                                    </w:rPr>
                                    <w:t>5</w:t>
                                  </w:r>
                                  <w:r w:rsidR="00AF6FD8">
                                    <w:rPr>
                                      <w:noProof/>
                                      <w:webHidden/>
                                    </w:rPr>
                                    <w:fldChar w:fldCharType="end"/>
                                  </w:r>
                                </w:hyperlink>
                              </w:p>
                              <w:p w14:paraId="5196FA42" w14:textId="238C7C72" w:rsidR="00AF6FD8" w:rsidRDefault="00000000">
                                <w:pPr>
                                  <w:pStyle w:val="TOC2"/>
                                  <w:tabs>
                                    <w:tab w:val="right" w:leader="dot" w:pos="9350"/>
                                  </w:tabs>
                                  <w:rPr>
                                    <w:rFonts w:cstheme="minorBidi"/>
                                    <w:smallCaps w:val="0"/>
                                    <w:noProof/>
                                    <w:sz w:val="22"/>
                                    <w:szCs w:val="22"/>
                                  </w:rPr>
                                </w:pPr>
                                <w:hyperlink w:anchor="_Toc127028459" w:history="1">
                                  <w:r w:rsidR="00AF6FD8" w:rsidRPr="00A66A4D">
                                    <w:rPr>
                                      <w:rStyle w:val="Hyperlink"/>
                                      <w:b/>
                                      <w:noProof/>
                                    </w:rPr>
                                    <w:t>Late Policy</w:t>
                                  </w:r>
                                  <w:r w:rsidR="00AF6FD8">
                                    <w:rPr>
                                      <w:noProof/>
                                      <w:webHidden/>
                                    </w:rPr>
                                    <w:tab/>
                                  </w:r>
                                  <w:r w:rsidR="00AF6FD8">
                                    <w:rPr>
                                      <w:noProof/>
                                      <w:webHidden/>
                                    </w:rPr>
                                    <w:fldChar w:fldCharType="begin"/>
                                  </w:r>
                                  <w:r w:rsidR="00AF6FD8">
                                    <w:rPr>
                                      <w:noProof/>
                                      <w:webHidden/>
                                    </w:rPr>
                                    <w:instrText xml:space="preserve"> PAGEREF _Toc127028459 \h </w:instrText>
                                  </w:r>
                                  <w:r w:rsidR="00AF6FD8">
                                    <w:rPr>
                                      <w:noProof/>
                                      <w:webHidden/>
                                    </w:rPr>
                                  </w:r>
                                  <w:r w:rsidR="00AF6FD8">
                                    <w:rPr>
                                      <w:noProof/>
                                      <w:webHidden/>
                                    </w:rPr>
                                    <w:fldChar w:fldCharType="separate"/>
                                  </w:r>
                                  <w:r w:rsidR="00740824">
                                    <w:rPr>
                                      <w:noProof/>
                                      <w:webHidden/>
                                    </w:rPr>
                                    <w:t>5</w:t>
                                  </w:r>
                                  <w:r w:rsidR="00AF6FD8">
                                    <w:rPr>
                                      <w:noProof/>
                                      <w:webHidden/>
                                    </w:rPr>
                                    <w:fldChar w:fldCharType="end"/>
                                  </w:r>
                                </w:hyperlink>
                              </w:p>
                              <w:p w14:paraId="280B9A75" w14:textId="08C8BB21" w:rsidR="00AF6FD8" w:rsidRDefault="00000000">
                                <w:pPr>
                                  <w:pStyle w:val="TOC1"/>
                                  <w:tabs>
                                    <w:tab w:val="right" w:leader="dot" w:pos="9350"/>
                                  </w:tabs>
                                  <w:rPr>
                                    <w:rFonts w:cstheme="minorBidi"/>
                                    <w:b w:val="0"/>
                                    <w:bCs w:val="0"/>
                                    <w:caps w:val="0"/>
                                    <w:noProof/>
                                    <w:sz w:val="22"/>
                                    <w:szCs w:val="22"/>
                                  </w:rPr>
                                </w:pPr>
                                <w:hyperlink w:anchor="_Toc127028460" w:history="1">
                                  <w:r w:rsidR="00AF6FD8" w:rsidRPr="00A66A4D">
                                    <w:rPr>
                                      <w:rStyle w:val="Hyperlink"/>
                                      <w:noProof/>
                                    </w:rPr>
                                    <w:t>Classroom Contract</w:t>
                                  </w:r>
                                  <w:r w:rsidR="00AF6FD8">
                                    <w:rPr>
                                      <w:noProof/>
                                      <w:webHidden/>
                                    </w:rPr>
                                    <w:tab/>
                                  </w:r>
                                  <w:r w:rsidR="00AF6FD8">
                                    <w:rPr>
                                      <w:noProof/>
                                      <w:webHidden/>
                                    </w:rPr>
                                    <w:fldChar w:fldCharType="begin"/>
                                  </w:r>
                                  <w:r w:rsidR="00AF6FD8">
                                    <w:rPr>
                                      <w:noProof/>
                                      <w:webHidden/>
                                    </w:rPr>
                                    <w:instrText xml:space="preserve"> PAGEREF _Toc127028460 \h </w:instrText>
                                  </w:r>
                                  <w:r w:rsidR="00AF6FD8">
                                    <w:rPr>
                                      <w:noProof/>
                                      <w:webHidden/>
                                    </w:rPr>
                                  </w:r>
                                  <w:r w:rsidR="00AF6FD8">
                                    <w:rPr>
                                      <w:noProof/>
                                      <w:webHidden/>
                                    </w:rPr>
                                    <w:fldChar w:fldCharType="separate"/>
                                  </w:r>
                                  <w:r w:rsidR="00740824">
                                    <w:rPr>
                                      <w:noProof/>
                                      <w:webHidden/>
                                    </w:rPr>
                                    <w:t>6</w:t>
                                  </w:r>
                                  <w:r w:rsidR="00AF6FD8">
                                    <w:rPr>
                                      <w:noProof/>
                                      <w:webHidden/>
                                    </w:rPr>
                                    <w:fldChar w:fldCharType="end"/>
                                  </w:r>
                                </w:hyperlink>
                              </w:p>
                              <w:p w14:paraId="6031443B" w14:textId="2B5C0EA8" w:rsidR="00AF6FD8" w:rsidRDefault="00000000">
                                <w:pPr>
                                  <w:pStyle w:val="TOC2"/>
                                  <w:tabs>
                                    <w:tab w:val="right" w:leader="dot" w:pos="9350"/>
                                  </w:tabs>
                                  <w:rPr>
                                    <w:rFonts w:cstheme="minorBidi"/>
                                    <w:smallCaps w:val="0"/>
                                    <w:noProof/>
                                    <w:sz w:val="22"/>
                                    <w:szCs w:val="22"/>
                                  </w:rPr>
                                </w:pPr>
                                <w:hyperlink w:anchor="_Toc127028461" w:history="1">
                                  <w:r w:rsidR="00AF6FD8" w:rsidRPr="00A66A4D">
                                    <w:rPr>
                                      <w:rStyle w:val="Hyperlink"/>
                                      <w:b/>
                                      <w:noProof/>
                                    </w:rPr>
                                    <w:t>Diversity, Equity, Inclusion, and Accessibility (DEIA) in our Classroom</w:t>
                                  </w:r>
                                  <w:r w:rsidR="00AF6FD8">
                                    <w:rPr>
                                      <w:noProof/>
                                      <w:webHidden/>
                                    </w:rPr>
                                    <w:tab/>
                                  </w:r>
                                  <w:r w:rsidR="00AF6FD8">
                                    <w:rPr>
                                      <w:noProof/>
                                      <w:webHidden/>
                                    </w:rPr>
                                    <w:fldChar w:fldCharType="begin"/>
                                  </w:r>
                                  <w:r w:rsidR="00AF6FD8">
                                    <w:rPr>
                                      <w:noProof/>
                                      <w:webHidden/>
                                    </w:rPr>
                                    <w:instrText xml:space="preserve"> PAGEREF _Toc127028461 \h </w:instrText>
                                  </w:r>
                                  <w:r w:rsidR="00AF6FD8">
                                    <w:rPr>
                                      <w:noProof/>
                                      <w:webHidden/>
                                    </w:rPr>
                                  </w:r>
                                  <w:r w:rsidR="00AF6FD8">
                                    <w:rPr>
                                      <w:noProof/>
                                      <w:webHidden/>
                                    </w:rPr>
                                    <w:fldChar w:fldCharType="separate"/>
                                  </w:r>
                                  <w:r w:rsidR="00740824">
                                    <w:rPr>
                                      <w:noProof/>
                                      <w:webHidden/>
                                    </w:rPr>
                                    <w:t>6</w:t>
                                  </w:r>
                                  <w:r w:rsidR="00AF6FD8">
                                    <w:rPr>
                                      <w:noProof/>
                                      <w:webHidden/>
                                    </w:rPr>
                                    <w:fldChar w:fldCharType="end"/>
                                  </w:r>
                                </w:hyperlink>
                              </w:p>
                              <w:p w14:paraId="5D138172" w14:textId="0B58040C" w:rsidR="00AF6FD8" w:rsidRDefault="00000000">
                                <w:pPr>
                                  <w:pStyle w:val="TOC2"/>
                                  <w:tabs>
                                    <w:tab w:val="right" w:leader="dot" w:pos="9350"/>
                                  </w:tabs>
                                  <w:rPr>
                                    <w:rFonts w:cstheme="minorBidi"/>
                                    <w:smallCaps w:val="0"/>
                                    <w:noProof/>
                                    <w:sz w:val="22"/>
                                    <w:szCs w:val="22"/>
                                  </w:rPr>
                                </w:pPr>
                                <w:hyperlink w:anchor="_Toc127028462" w:history="1">
                                  <w:r w:rsidR="00AF6FD8" w:rsidRPr="00A66A4D">
                                    <w:rPr>
                                      <w:rStyle w:val="Hyperlink"/>
                                      <w:b/>
                                      <w:bCs/>
                                      <w:noProof/>
                                    </w:rPr>
                                    <w:t>Getting Unstuck</w:t>
                                  </w:r>
                                  <w:r w:rsidR="00AF6FD8">
                                    <w:rPr>
                                      <w:noProof/>
                                      <w:webHidden/>
                                    </w:rPr>
                                    <w:tab/>
                                  </w:r>
                                  <w:r w:rsidR="00AF6FD8">
                                    <w:rPr>
                                      <w:noProof/>
                                      <w:webHidden/>
                                    </w:rPr>
                                    <w:fldChar w:fldCharType="begin"/>
                                  </w:r>
                                  <w:r w:rsidR="00AF6FD8">
                                    <w:rPr>
                                      <w:noProof/>
                                      <w:webHidden/>
                                    </w:rPr>
                                    <w:instrText xml:space="preserve"> PAGEREF _Toc127028462 \h </w:instrText>
                                  </w:r>
                                  <w:r w:rsidR="00AF6FD8">
                                    <w:rPr>
                                      <w:noProof/>
                                      <w:webHidden/>
                                    </w:rPr>
                                  </w:r>
                                  <w:r w:rsidR="00AF6FD8">
                                    <w:rPr>
                                      <w:noProof/>
                                      <w:webHidden/>
                                    </w:rPr>
                                    <w:fldChar w:fldCharType="separate"/>
                                  </w:r>
                                  <w:r w:rsidR="00740824">
                                    <w:rPr>
                                      <w:noProof/>
                                      <w:webHidden/>
                                    </w:rPr>
                                    <w:t>7</w:t>
                                  </w:r>
                                  <w:r w:rsidR="00AF6FD8">
                                    <w:rPr>
                                      <w:noProof/>
                                      <w:webHidden/>
                                    </w:rPr>
                                    <w:fldChar w:fldCharType="end"/>
                                  </w:r>
                                </w:hyperlink>
                              </w:p>
                              <w:p w14:paraId="5059CF79" w14:textId="770C36E2" w:rsidR="00AF6FD8" w:rsidRDefault="00000000">
                                <w:pPr>
                                  <w:pStyle w:val="TOC1"/>
                                  <w:tabs>
                                    <w:tab w:val="right" w:leader="dot" w:pos="9350"/>
                                  </w:tabs>
                                  <w:rPr>
                                    <w:rFonts w:cstheme="minorBidi"/>
                                    <w:b w:val="0"/>
                                    <w:bCs w:val="0"/>
                                    <w:caps w:val="0"/>
                                    <w:noProof/>
                                    <w:sz w:val="22"/>
                                    <w:szCs w:val="22"/>
                                  </w:rPr>
                                </w:pPr>
                                <w:hyperlink w:anchor="_Toc127028463" w:history="1">
                                  <w:r w:rsidR="00AF6FD8" w:rsidRPr="00A66A4D">
                                    <w:rPr>
                                      <w:rStyle w:val="Hyperlink"/>
                                      <w:noProof/>
                                    </w:rPr>
                                    <w:t>Letter of Recommendation Requests</w:t>
                                  </w:r>
                                  <w:r w:rsidR="00AF6FD8">
                                    <w:rPr>
                                      <w:noProof/>
                                      <w:webHidden/>
                                    </w:rPr>
                                    <w:tab/>
                                  </w:r>
                                  <w:r w:rsidR="00AF6FD8">
                                    <w:rPr>
                                      <w:noProof/>
                                      <w:webHidden/>
                                    </w:rPr>
                                    <w:fldChar w:fldCharType="begin"/>
                                  </w:r>
                                  <w:r w:rsidR="00AF6FD8">
                                    <w:rPr>
                                      <w:noProof/>
                                      <w:webHidden/>
                                    </w:rPr>
                                    <w:instrText xml:space="preserve"> PAGEREF _Toc127028463 \h </w:instrText>
                                  </w:r>
                                  <w:r w:rsidR="00AF6FD8">
                                    <w:rPr>
                                      <w:noProof/>
                                      <w:webHidden/>
                                    </w:rPr>
                                  </w:r>
                                  <w:r w:rsidR="00AF6FD8">
                                    <w:rPr>
                                      <w:noProof/>
                                      <w:webHidden/>
                                    </w:rPr>
                                    <w:fldChar w:fldCharType="separate"/>
                                  </w:r>
                                  <w:r w:rsidR="00740824">
                                    <w:rPr>
                                      <w:noProof/>
                                      <w:webHidden/>
                                    </w:rPr>
                                    <w:t>8</w:t>
                                  </w:r>
                                  <w:r w:rsidR="00AF6FD8">
                                    <w:rPr>
                                      <w:noProof/>
                                      <w:webHidden/>
                                    </w:rPr>
                                    <w:fldChar w:fldCharType="end"/>
                                  </w:r>
                                </w:hyperlink>
                              </w:p>
                              <w:p w14:paraId="207945BA" w14:textId="35317D66" w:rsidR="00AF6FD8" w:rsidRDefault="00000000">
                                <w:pPr>
                                  <w:pStyle w:val="TOC1"/>
                                  <w:tabs>
                                    <w:tab w:val="right" w:leader="dot" w:pos="9350"/>
                                  </w:tabs>
                                  <w:rPr>
                                    <w:rFonts w:cstheme="minorBidi"/>
                                    <w:b w:val="0"/>
                                    <w:bCs w:val="0"/>
                                    <w:caps w:val="0"/>
                                    <w:noProof/>
                                    <w:sz w:val="22"/>
                                    <w:szCs w:val="22"/>
                                  </w:rPr>
                                </w:pPr>
                                <w:hyperlink w:anchor="_Toc127028464" w:history="1">
                                  <w:r w:rsidR="00AF6FD8" w:rsidRPr="00A66A4D">
                                    <w:rPr>
                                      <w:rStyle w:val="Hyperlink"/>
                                      <w:noProof/>
                                    </w:rPr>
                                    <w:t>Student Services</w:t>
                                  </w:r>
                                  <w:r w:rsidR="00AF6FD8">
                                    <w:rPr>
                                      <w:noProof/>
                                      <w:webHidden/>
                                    </w:rPr>
                                    <w:tab/>
                                  </w:r>
                                  <w:r w:rsidR="00AF6FD8">
                                    <w:rPr>
                                      <w:noProof/>
                                      <w:webHidden/>
                                    </w:rPr>
                                    <w:fldChar w:fldCharType="begin"/>
                                  </w:r>
                                  <w:r w:rsidR="00AF6FD8">
                                    <w:rPr>
                                      <w:noProof/>
                                      <w:webHidden/>
                                    </w:rPr>
                                    <w:instrText xml:space="preserve"> PAGEREF _Toc127028464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6774B235" w14:textId="304750FF" w:rsidR="00AF6FD8" w:rsidRDefault="00000000">
                                <w:pPr>
                                  <w:pStyle w:val="TOC2"/>
                                  <w:tabs>
                                    <w:tab w:val="right" w:leader="dot" w:pos="9350"/>
                                  </w:tabs>
                                  <w:rPr>
                                    <w:rFonts w:cstheme="minorBidi"/>
                                    <w:smallCaps w:val="0"/>
                                    <w:noProof/>
                                    <w:sz w:val="22"/>
                                    <w:szCs w:val="22"/>
                                  </w:rPr>
                                </w:pPr>
                                <w:hyperlink w:anchor="_Toc127028465" w:history="1">
                                  <w:r w:rsidR="00AF6FD8" w:rsidRPr="00A66A4D">
                                    <w:rPr>
                                      <w:rStyle w:val="Hyperlink"/>
                                      <w:b/>
                                      <w:noProof/>
                                    </w:rPr>
                                    <w:t>Campus Closures / Cancelled Class</w:t>
                                  </w:r>
                                  <w:r w:rsidR="00AF6FD8">
                                    <w:rPr>
                                      <w:noProof/>
                                      <w:webHidden/>
                                    </w:rPr>
                                    <w:tab/>
                                  </w:r>
                                  <w:r w:rsidR="00AF6FD8">
                                    <w:rPr>
                                      <w:noProof/>
                                      <w:webHidden/>
                                    </w:rPr>
                                    <w:fldChar w:fldCharType="begin"/>
                                  </w:r>
                                  <w:r w:rsidR="00AF6FD8">
                                    <w:rPr>
                                      <w:noProof/>
                                      <w:webHidden/>
                                    </w:rPr>
                                    <w:instrText xml:space="preserve"> PAGEREF _Toc127028465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02E57998" w14:textId="4C8D3759" w:rsidR="00AF6FD8" w:rsidRDefault="00000000">
                                <w:pPr>
                                  <w:pStyle w:val="TOC2"/>
                                  <w:tabs>
                                    <w:tab w:val="right" w:leader="dot" w:pos="9350"/>
                                  </w:tabs>
                                  <w:rPr>
                                    <w:rFonts w:cstheme="minorBidi"/>
                                    <w:smallCaps w:val="0"/>
                                    <w:noProof/>
                                    <w:sz w:val="22"/>
                                    <w:szCs w:val="22"/>
                                  </w:rPr>
                                </w:pPr>
                                <w:hyperlink w:anchor="_Toc127028466" w:history="1">
                                  <w:r w:rsidR="00AF6FD8" w:rsidRPr="00A66A4D">
                                    <w:rPr>
                                      <w:rStyle w:val="Hyperlink"/>
                                      <w:b/>
                                      <w:noProof/>
                                    </w:rPr>
                                    <w:t>Access and Accommodations</w:t>
                                  </w:r>
                                  <w:r w:rsidR="00AF6FD8">
                                    <w:rPr>
                                      <w:noProof/>
                                      <w:webHidden/>
                                    </w:rPr>
                                    <w:tab/>
                                  </w:r>
                                  <w:r w:rsidR="00AF6FD8">
                                    <w:rPr>
                                      <w:noProof/>
                                      <w:webHidden/>
                                    </w:rPr>
                                    <w:fldChar w:fldCharType="begin"/>
                                  </w:r>
                                  <w:r w:rsidR="00AF6FD8">
                                    <w:rPr>
                                      <w:noProof/>
                                      <w:webHidden/>
                                    </w:rPr>
                                    <w:instrText xml:space="preserve"> PAGEREF _Toc127028466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387663A2" w14:textId="3E570FF5" w:rsidR="00AF6FD8" w:rsidRDefault="00000000">
                                <w:pPr>
                                  <w:pStyle w:val="TOC2"/>
                                  <w:tabs>
                                    <w:tab w:val="right" w:leader="dot" w:pos="9350"/>
                                  </w:tabs>
                                  <w:rPr>
                                    <w:rFonts w:cstheme="minorBidi"/>
                                    <w:smallCaps w:val="0"/>
                                    <w:noProof/>
                                    <w:sz w:val="22"/>
                                    <w:szCs w:val="22"/>
                                  </w:rPr>
                                </w:pPr>
                                <w:hyperlink w:anchor="_Toc127028467" w:history="1">
                                  <w:r w:rsidR="00AF6FD8" w:rsidRPr="00A66A4D">
                                    <w:rPr>
                                      <w:rStyle w:val="Hyperlink"/>
                                      <w:b/>
                                      <w:noProof/>
                                    </w:rPr>
                                    <w:t>Tutoring Services</w:t>
                                  </w:r>
                                  <w:r w:rsidR="00AF6FD8">
                                    <w:rPr>
                                      <w:noProof/>
                                      <w:webHidden/>
                                    </w:rPr>
                                    <w:tab/>
                                  </w:r>
                                  <w:r w:rsidR="00AF6FD8">
                                    <w:rPr>
                                      <w:noProof/>
                                      <w:webHidden/>
                                    </w:rPr>
                                    <w:fldChar w:fldCharType="begin"/>
                                  </w:r>
                                  <w:r w:rsidR="00AF6FD8">
                                    <w:rPr>
                                      <w:noProof/>
                                      <w:webHidden/>
                                    </w:rPr>
                                    <w:instrText xml:space="preserve"> PAGEREF _Toc127028467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30D90629" w14:textId="3DF14A30" w:rsidR="00AF6FD8" w:rsidRDefault="00000000">
                                <w:pPr>
                                  <w:pStyle w:val="TOC2"/>
                                  <w:tabs>
                                    <w:tab w:val="right" w:leader="dot" w:pos="9350"/>
                                  </w:tabs>
                                  <w:rPr>
                                    <w:rFonts w:cstheme="minorBidi"/>
                                    <w:smallCaps w:val="0"/>
                                    <w:noProof/>
                                    <w:sz w:val="22"/>
                                    <w:szCs w:val="22"/>
                                  </w:rPr>
                                </w:pPr>
                                <w:hyperlink w:anchor="_Toc127028468" w:history="1">
                                  <w:r w:rsidR="00AF6FD8" w:rsidRPr="00A66A4D">
                                    <w:rPr>
                                      <w:rStyle w:val="Hyperlink"/>
                                      <w:b/>
                                      <w:noProof/>
                                    </w:rPr>
                                    <w:t>Counseling Center</w:t>
                                  </w:r>
                                  <w:r w:rsidR="00AF6FD8">
                                    <w:rPr>
                                      <w:noProof/>
                                      <w:webHidden/>
                                    </w:rPr>
                                    <w:tab/>
                                  </w:r>
                                  <w:r w:rsidR="00AF6FD8">
                                    <w:rPr>
                                      <w:noProof/>
                                      <w:webHidden/>
                                    </w:rPr>
                                    <w:fldChar w:fldCharType="begin"/>
                                  </w:r>
                                  <w:r w:rsidR="00AF6FD8">
                                    <w:rPr>
                                      <w:noProof/>
                                      <w:webHidden/>
                                    </w:rPr>
                                    <w:instrText xml:space="preserve"> PAGEREF _Toc127028468 \h </w:instrText>
                                  </w:r>
                                  <w:r w:rsidR="00AF6FD8">
                                    <w:rPr>
                                      <w:noProof/>
                                      <w:webHidden/>
                                    </w:rPr>
                                  </w:r>
                                  <w:r w:rsidR="00AF6FD8">
                                    <w:rPr>
                                      <w:noProof/>
                                      <w:webHidden/>
                                    </w:rPr>
                                    <w:fldChar w:fldCharType="separate"/>
                                  </w:r>
                                  <w:r w:rsidR="00740824">
                                    <w:rPr>
                                      <w:noProof/>
                                      <w:webHidden/>
                                    </w:rPr>
                                    <w:t>10</w:t>
                                  </w:r>
                                  <w:r w:rsidR="00AF6FD8">
                                    <w:rPr>
                                      <w:noProof/>
                                      <w:webHidden/>
                                    </w:rPr>
                                    <w:fldChar w:fldCharType="end"/>
                                  </w:r>
                                </w:hyperlink>
                              </w:p>
                              <w:p w14:paraId="10CE283E" w14:textId="67A927DE" w:rsidR="00AF6FD8" w:rsidRDefault="00000000">
                                <w:pPr>
                                  <w:pStyle w:val="TOC2"/>
                                  <w:tabs>
                                    <w:tab w:val="right" w:leader="dot" w:pos="9350"/>
                                  </w:tabs>
                                  <w:rPr>
                                    <w:rFonts w:cstheme="minorBidi"/>
                                    <w:smallCaps w:val="0"/>
                                    <w:noProof/>
                                    <w:sz w:val="22"/>
                                    <w:szCs w:val="22"/>
                                  </w:rPr>
                                </w:pPr>
                                <w:hyperlink w:anchor="_Toc127028469" w:history="1">
                                  <w:r w:rsidR="00AF6FD8" w:rsidRPr="00A66A4D">
                                    <w:rPr>
                                      <w:rStyle w:val="Hyperlink"/>
                                      <w:b/>
                                      <w:noProof/>
                                    </w:rPr>
                                    <w:t>Additional Campus Resources</w:t>
                                  </w:r>
                                  <w:r w:rsidR="00AF6FD8">
                                    <w:rPr>
                                      <w:noProof/>
                                      <w:webHidden/>
                                    </w:rPr>
                                    <w:tab/>
                                  </w:r>
                                  <w:r w:rsidR="00AF6FD8">
                                    <w:rPr>
                                      <w:noProof/>
                                      <w:webHidden/>
                                    </w:rPr>
                                    <w:fldChar w:fldCharType="begin"/>
                                  </w:r>
                                  <w:r w:rsidR="00AF6FD8">
                                    <w:rPr>
                                      <w:noProof/>
                                      <w:webHidden/>
                                    </w:rPr>
                                    <w:instrText xml:space="preserve"> PAGEREF _Toc127028469 \h </w:instrText>
                                  </w:r>
                                  <w:r w:rsidR="00AF6FD8">
                                    <w:rPr>
                                      <w:noProof/>
                                      <w:webHidden/>
                                    </w:rPr>
                                  </w:r>
                                  <w:r w:rsidR="00AF6FD8">
                                    <w:rPr>
                                      <w:noProof/>
                                      <w:webHidden/>
                                    </w:rPr>
                                    <w:fldChar w:fldCharType="separate"/>
                                  </w:r>
                                  <w:r w:rsidR="00740824">
                                    <w:rPr>
                                      <w:noProof/>
                                      <w:webHidden/>
                                    </w:rPr>
                                    <w:t>10</w:t>
                                  </w:r>
                                  <w:r w:rsidR="00AF6FD8">
                                    <w:rPr>
                                      <w:noProof/>
                                      <w:webHidden/>
                                    </w:rPr>
                                    <w:fldChar w:fldCharType="end"/>
                                  </w:r>
                                </w:hyperlink>
                              </w:p>
                              <w:p w14:paraId="4FEA81BA" w14:textId="34E03033" w:rsidR="00AF6FD8" w:rsidRDefault="00000000">
                                <w:pPr>
                                  <w:pStyle w:val="TOC1"/>
                                  <w:tabs>
                                    <w:tab w:val="right" w:leader="dot" w:pos="9350"/>
                                  </w:tabs>
                                  <w:rPr>
                                    <w:rFonts w:cstheme="minorBidi"/>
                                    <w:b w:val="0"/>
                                    <w:bCs w:val="0"/>
                                    <w:caps w:val="0"/>
                                    <w:noProof/>
                                    <w:sz w:val="22"/>
                                    <w:szCs w:val="22"/>
                                  </w:rPr>
                                </w:pPr>
                                <w:hyperlink w:anchor="_Toc127028470" w:history="1">
                                  <w:r w:rsidR="00AF6FD8" w:rsidRPr="00A66A4D">
                                    <w:rPr>
                                      <w:rStyle w:val="Hyperlink"/>
                                      <w:noProof/>
                                    </w:rPr>
                                    <w:t>Privacy Policies</w:t>
                                  </w:r>
                                  <w:r w:rsidR="00AF6FD8">
                                    <w:rPr>
                                      <w:noProof/>
                                      <w:webHidden/>
                                    </w:rPr>
                                    <w:tab/>
                                  </w:r>
                                  <w:r w:rsidR="00AF6FD8">
                                    <w:rPr>
                                      <w:noProof/>
                                      <w:webHidden/>
                                    </w:rPr>
                                    <w:fldChar w:fldCharType="begin"/>
                                  </w:r>
                                  <w:r w:rsidR="00AF6FD8">
                                    <w:rPr>
                                      <w:noProof/>
                                      <w:webHidden/>
                                    </w:rPr>
                                    <w:instrText xml:space="preserve"> PAGEREF _Toc127028470 \h </w:instrText>
                                  </w:r>
                                  <w:r w:rsidR="00AF6FD8">
                                    <w:rPr>
                                      <w:noProof/>
                                      <w:webHidden/>
                                    </w:rPr>
                                  </w:r>
                                  <w:r w:rsidR="00AF6FD8">
                                    <w:rPr>
                                      <w:noProof/>
                                      <w:webHidden/>
                                    </w:rPr>
                                    <w:fldChar w:fldCharType="separate"/>
                                  </w:r>
                                  <w:r w:rsidR="00740824">
                                    <w:rPr>
                                      <w:noProof/>
                                      <w:webHidden/>
                                    </w:rPr>
                                    <w:t>11</w:t>
                                  </w:r>
                                  <w:r w:rsidR="00AF6FD8">
                                    <w:rPr>
                                      <w:noProof/>
                                      <w:webHidden/>
                                    </w:rPr>
                                    <w:fldChar w:fldCharType="end"/>
                                  </w:r>
                                </w:hyperlink>
                              </w:p>
                              <w:p w14:paraId="727FA70A" w14:textId="52D0682A" w:rsidR="00AF6FD8" w:rsidRDefault="00000000">
                                <w:pPr>
                                  <w:pStyle w:val="TOC1"/>
                                  <w:tabs>
                                    <w:tab w:val="right" w:leader="dot" w:pos="9350"/>
                                  </w:tabs>
                                  <w:rPr>
                                    <w:rFonts w:cstheme="minorBidi"/>
                                    <w:b w:val="0"/>
                                    <w:bCs w:val="0"/>
                                    <w:caps w:val="0"/>
                                    <w:noProof/>
                                    <w:sz w:val="22"/>
                                    <w:szCs w:val="22"/>
                                  </w:rPr>
                                </w:pPr>
                                <w:hyperlink w:anchor="_Toc127028471" w:history="1">
                                  <w:r w:rsidR="00AF6FD8" w:rsidRPr="00A66A4D">
                                    <w:rPr>
                                      <w:rStyle w:val="Hyperlink"/>
                                      <w:noProof/>
                                    </w:rPr>
                                    <w:t>Accessibility Policies</w:t>
                                  </w:r>
                                  <w:r w:rsidR="00AF6FD8">
                                    <w:rPr>
                                      <w:noProof/>
                                      <w:webHidden/>
                                    </w:rPr>
                                    <w:tab/>
                                  </w:r>
                                  <w:r w:rsidR="00AF6FD8">
                                    <w:rPr>
                                      <w:noProof/>
                                      <w:webHidden/>
                                    </w:rPr>
                                    <w:fldChar w:fldCharType="begin"/>
                                  </w:r>
                                  <w:r w:rsidR="00AF6FD8">
                                    <w:rPr>
                                      <w:noProof/>
                                      <w:webHidden/>
                                    </w:rPr>
                                    <w:instrText xml:space="preserve"> PAGEREF _Toc127028471 \h </w:instrText>
                                  </w:r>
                                  <w:r w:rsidR="00AF6FD8">
                                    <w:rPr>
                                      <w:noProof/>
                                      <w:webHidden/>
                                    </w:rPr>
                                  </w:r>
                                  <w:r w:rsidR="00AF6FD8">
                                    <w:rPr>
                                      <w:noProof/>
                                      <w:webHidden/>
                                    </w:rPr>
                                    <w:fldChar w:fldCharType="separate"/>
                                  </w:r>
                                  <w:r w:rsidR="00740824">
                                    <w:rPr>
                                      <w:noProof/>
                                      <w:webHidden/>
                                    </w:rPr>
                                    <w:t>11</w:t>
                                  </w:r>
                                  <w:r w:rsidR="00AF6FD8">
                                    <w:rPr>
                                      <w:noProof/>
                                      <w:webHidden/>
                                    </w:rPr>
                                    <w:fldChar w:fldCharType="end"/>
                                  </w:r>
                                </w:hyperlink>
                              </w:p>
                              <w:p w14:paraId="2F4A8E13" w14:textId="5F541F40" w:rsidR="00AF6FD8" w:rsidRDefault="00AF6FD8">
                                <w:r>
                                  <w:rPr>
                                    <w:b/>
                                    <w:bCs/>
                                    <w:noProof/>
                                  </w:rPr>
                                  <w:fldChar w:fldCharType="end"/>
                                </w:r>
                              </w:p>
                            </w:sdtContent>
                          </w:sdt>
                          <w:p w14:paraId="3D510915" w14:textId="6043C30E" w:rsidR="00917C9A" w:rsidRDefault="00917C9A"/>
                          <w:p w14:paraId="3DFE54E8" w14:textId="238F3A87" w:rsidR="00E74B55" w:rsidRDefault="00E74B55" w:rsidP="00917C9A">
                            <w:pPr>
                              <w:pStyle w:val="TOCHeading"/>
                            </w:pPr>
                          </w:p>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85pt;margin-top:-37.3pt;width:178.4pt;height:5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" fillcolor="white [3201]" strokeweight=".5pt">
                <v:textbox>
                  <w:txbxContent>
                    <w:sdt>
                      <w:sdtPr>
                        <w:rPr>
                          <w:smallCaps w:val="0"/>
                          <w:spacing w:val="0"/>
                          <w:sz w:val="20"/>
                          <w:szCs w:val="20"/>
                        </w:rPr>
                        <w:id w:val="-1122379098"/>
                        <w:docPartObj>
                          <w:docPartGallery w:val="Table of Contents"/>
                          <w:docPartUnique/>
                        </w:docPartObj>
                      </w:sdtPr>
                      <w:sdtEndPr>
                        <w:rPr>
                          <w:b/>
                          <w:bCs/>
                          <w:noProof/>
                        </w:rPr>
                      </w:sdtEndPr>
                      <w:sdtContent>
                        <w:p w14:paraId="46E3E164" w14:textId="393FC59F" w:rsidR="00AF6FD8" w:rsidRDefault="00AF6FD8">
                          <w:pPr>
                            <w:pStyle w:val="TOCHeading"/>
                          </w:pPr>
                          <w:r>
                            <w:t>Table of Contents</w:t>
                          </w:r>
                        </w:p>
                        <w:p w14:paraId="300ED47B" w14:textId="0B3BDC25" w:rsidR="00AF6FD8" w:rsidRDefault="00AF6FD8">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27028447" w:history="1">
                            <w:r w:rsidRPr="00A66A4D">
                              <w:rPr>
                                <w:rStyle w:val="Hyperlink"/>
                                <w:noProof/>
                              </w:rPr>
                              <w:t>Course Details</w:t>
                            </w:r>
                            <w:r>
                              <w:rPr>
                                <w:noProof/>
                                <w:webHidden/>
                              </w:rPr>
                              <w:tab/>
                            </w:r>
                            <w:r>
                              <w:rPr>
                                <w:noProof/>
                                <w:webHidden/>
                              </w:rPr>
                              <w:fldChar w:fldCharType="begin"/>
                            </w:r>
                            <w:r>
                              <w:rPr>
                                <w:noProof/>
                                <w:webHidden/>
                              </w:rPr>
                              <w:instrText xml:space="preserve"> PAGEREF _Toc127028447 \h </w:instrText>
                            </w:r>
                            <w:r>
                              <w:rPr>
                                <w:noProof/>
                                <w:webHidden/>
                              </w:rPr>
                            </w:r>
                            <w:r>
                              <w:rPr>
                                <w:noProof/>
                                <w:webHidden/>
                              </w:rPr>
                              <w:fldChar w:fldCharType="separate"/>
                            </w:r>
                            <w:r w:rsidR="00740824">
                              <w:rPr>
                                <w:noProof/>
                                <w:webHidden/>
                              </w:rPr>
                              <w:t>1</w:t>
                            </w:r>
                            <w:r>
                              <w:rPr>
                                <w:noProof/>
                                <w:webHidden/>
                              </w:rPr>
                              <w:fldChar w:fldCharType="end"/>
                            </w:r>
                          </w:hyperlink>
                        </w:p>
                        <w:p w14:paraId="43FA34D8" w14:textId="60EA04E1" w:rsidR="00AF6FD8" w:rsidRDefault="00000000">
                          <w:pPr>
                            <w:pStyle w:val="TOC2"/>
                            <w:tabs>
                              <w:tab w:val="right" w:leader="dot" w:pos="9350"/>
                            </w:tabs>
                            <w:rPr>
                              <w:rFonts w:cstheme="minorBidi"/>
                              <w:smallCaps w:val="0"/>
                              <w:noProof/>
                              <w:sz w:val="22"/>
                              <w:szCs w:val="22"/>
                            </w:rPr>
                          </w:pPr>
                          <w:hyperlink w:anchor="_Toc127028448" w:history="1">
                            <w:r w:rsidR="00AF6FD8" w:rsidRPr="00A66A4D">
                              <w:rPr>
                                <w:rStyle w:val="Hyperlink"/>
                                <w:b/>
                                <w:noProof/>
                              </w:rPr>
                              <w:t>Course Outcomes</w:t>
                            </w:r>
                            <w:r w:rsidR="00AF6FD8">
                              <w:rPr>
                                <w:noProof/>
                                <w:webHidden/>
                              </w:rPr>
                              <w:tab/>
                            </w:r>
                            <w:r w:rsidR="00AF6FD8">
                              <w:rPr>
                                <w:noProof/>
                                <w:webHidden/>
                              </w:rPr>
                              <w:fldChar w:fldCharType="begin"/>
                            </w:r>
                            <w:r w:rsidR="00AF6FD8">
                              <w:rPr>
                                <w:noProof/>
                                <w:webHidden/>
                              </w:rPr>
                              <w:instrText xml:space="preserve"> PAGEREF _Toc127028448 \h </w:instrText>
                            </w:r>
                            <w:r w:rsidR="00AF6FD8">
                              <w:rPr>
                                <w:noProof/>
                                <w:webHidden/>
                              </w:rPr>
                            </w:r>
                            <w:r w:rsidR="00AF6FD8">
                              <w:rPr>
                                <w:noProof/>
                                <w:webHidden/>
                              </w:rPr>
                              <w:fldChar w:fldCharType="separate"/>
                            </w:r>
                            <w:r w:rsidR="00740824">
                              <w:rPr>
                                <w:noProof/>
                                <w:webHidden/>
                              </w:rPr>
                              <w:t>1</w:t>
                            </w:r>
                            <w:r w:rsidR="00AF6FD8">
                              <w:rPr>
                                <w:noProof/>
                                <w:webHidden/>
                              </w:rPr>
                              <w:fldChar w:fldCharType="end"/>
                            </w:r>
                          </w:hyperlink>
                        </w:p>
                        <w:p w14:paraId="70CA2B37" w14:textId="40472DC7" w:rsidR="00AF6FD8" w:rsidRDefault="00000000">
                          <w:pPr>
                            <w:pStyle w:val="TOC2"/>
                            <w:tabs>
                              <w:tab w:val="right" w:leader="dot" w:pos="9350"/>
                            </w:tabs>
                            <w:rPr>
                              <w:rFonts w:cstheme="minorBidi"/>
                              <w:smallCaps w:val="0"/>
                              <w:noProof/>
                              <w:sz w:val="22"/>
                              <w:szCs w:val="22"/>
                            </w:rPr>
                          </w:pPr>
                          <w:hyperlink w:anchor="_Toc127028449" w:history="1">
                            <w:r w:rsidR="00AF6FD8" w:rsidRPr="00A66A4D">
                              <w:rPr>
                                <w:rStyle w:val="Hyperlink"/>
                                <w:b/>
                                <w:noProof/>
                              </w:rPr>
                              <w:t>Prerequisites</w:t>
                            </w:r>
                            <w:r w:rsidR="00AF6FD8">
                              <w:rPr>
                                <w:noProof/>
                                <w:webHidden/>
                              </w:rPr>
                              <w:tab/>
                            </w:r>
                            <w:r w:rsidR="00AF6FD8">
                              <w:rPr>
                                <w:noProof/>
                                <w:webHidden/>
                              </w:rPr>
                              <w:fldChar w:fldCharType="begin"/>
                            </w:r>
                            <w:r w:rsidR="00AF6FD8">
                              <w:rPr>
                                <w:noProof/>
                                <w:webHidden/>
                              </w:rPr>
                              <w:instrText xml:space="preserve"> PAGEREF _Toc127028449 \h </w:instrText>
                            </w:r>
                            <w:r w:rsidR="00AF6FD8">
                              <w:rPr>
                                <w:noProof/>
                                <w:webHidden/>
                              </w:rPr>
                            </w:r>
                            <w:r w:rsidR="00AF6FD8">
                              <w:rPr>
                                <w:noProof/>
                                <w:webHidden/>
                              </w:rPr>
                              <w:fldChar w:fldCharType="separate"/>
                            </w:r>
                            <w:r w:rsidR="00740824">
                              <w:rPr>
                                <w:noProof/>
                                <w:webHidden/>
                              </w:rPr>
                              <w:t>1</w:t>
                            </w:r>
                            <w:r w:rsidR="00AF6FD8">
                              <w:rPr>
                                <w:noProof/>
                                <w:webHidden/>
                              </w:rPr>
                              <w:fldChar w:fldCharType="end"/>
                            </w:r>
                          </w:hyperlink>
                        </w:p>
                        <w:p w14:paraId="16E8DAA3" w14:textId="675AEDD5" w:rsidR="00AF6FD8" w:rsidRDefault="00000000">
                          <w:pPr>
                            <w:pStyle w:val="TOC2"/>
                            <w:tabs>
                              <w:tab w:val="right" w:leader="dot" w:pos="9350"/>
                            </w:tabs>
                            <w:rPr>
                              <w:rFonts w:cstheme="minorBidi"/>
                              <w:smallCaps w:val="0"/>
                              <w:noProof/>
                              <w:sz w:val="22"/>
                              <w:szCs w:val="22"/>
                            </w:rPr>
                          </w:pPr>
                          <w:hyperlink w:anchor="_Toc127028450" w:history="1">
                            <w:r w:rsidR="00AF6FD8" w:rsidRPr="00A66A4D">
                              <w:rPr>
                                <w:rStyle w:val="Hyperlink"/>
                                <w:b/>
                                <w:noProof/>
                              </w:rPr>
                              <w:t>Topic Coverage</w:t>
                            </w:r>
                            <w:r w:rsidR="00AF6FD8">
                              <w:rPr>
                                <w:noProof/>
                                <w:webHidden/>
                              </w:rPr>
                              <w:tab/>
                            </w:r>
                            <w:r w:rsidR="00AF6FD8">
                              <w:rPr>
                                <w:noProof/>
                                <w:webHidden/>
                              </w:rPr>
                              <w:fldChar w:fldCharType="begin"/>
                            </w:r>
                            <w:r w:rsidR="00AF6FD8">
                              <w:rPr>
                                <w:noProof/>
                                <w:webHidden/>
                              </w:rPr>
                              <w:instrText xml:space="preserve"> PAGEREF _Toc127028450 \h </w:instrText>
                            </w:r>
                            <w:r w:rsidR="00AF6FD8">
                              <w:rPr>
                                <w:noProof/>
                                <w:webHidden/>
                              </w:rPr>
                            </w:r>
                            <w:r w:rsidR="00AF6FD8">
                              <w:rPr>
                                <w:noProof/>
                                <w:webHidden/>
                              </w:rPr>
                              <w:fldChar w:fldCharType="separate"/>
                            </w:r>
                            <w:r w:rsidR="00740824">
                              <w:rPr>
                                <w:noProof/>
                                <w:webHidden/>
                              </w:rPr>
                              <w:t>2</w:t>
                            </w:r>
                            <w:r w:rsidR="00AF6FD8">
                              <w:rPr>
                                <w:noProof/>
                                <w:webHidden/>
                              </w:rPr>
                              <w:fldChar w:fldCharType="end"/>
                            </w:r>
                          </w:hyperlink>
                        </w:p>
                        <w:p w14:paraId="7E186A37" w14:textId="3A21D9F2" w:rsidR="00AF6FD8" w:rsidRDefault="00000000">
                          <w:pPr>
                            <w:pStyle w:val="TOC1"/>
                            <w:tabs>
                              <w:tab w:val="right" w:leader="dot" w:pos="9350"/>
                            </w:tabs>
                            <w:rPr>
                              <w:rFonts w:cstheme="minorBidi"/>
                              <w:b w:val="0"/>
                              <w:bCs w:val="0"/>
                              <w:caps w:val="0"/>
                              <w:noProof/>
                              <w:sz w:val="22"/>
                              <w:szCs w:val="22"/>
                            </w:rPr>
                          </w:pPr>
                          <w:hyperlink w:anchor="_Toc127028451" w:history="1">
                            <w:r w:rsidR="00AF6FD8" w:rsidRPr="00A66A4D">
                              <w:rPr>
                                <w:rStyle w:val="Hyperlink"/>
                                <w:noProof/>
                              </w:rPr>
                              <w:t>Required Materials</w:t>
                            </w:r>
                            <w:r w:rsidR="00AF6FD8">
                              <w:rPr>
                                <w:noProof/>
                                <w:webHidden/>
                              </w:rPr>
                              <w:tab/>
                            </w:r>
                            <w:r w:rsidR="00AF6FD8">
                              <w:rPr>
                                <w:noProof/>
                                <w:webHidden/>
                              </w:rPr>
                              <w:fldChar w:fldCharType="begin"/>
                            </w:r>
                            <w:r w:rsidR="00AF6FD8">
                              <w:rPr>
                                <w:noProof/>
                                <w:webHidden/>
                              </w:rPr>
                              <w:instrText xml:space="preserve"> PAGEREF _Toc127028451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09AFB95E" w14:textId="50A455F0" w:rsidR="00AF6FD8" w:rsidRDefault="00000000">
                          <w:pPr>
                            <w:pStyle w:val="TOC2"/>
                            <w:tabs>
                              <w:tab w:val="right" w:leader="dot" w:pos="9350"/>
                            </w:tabs>
                            <w:rPr>
                              <w:rFonts w:cstheme="minorBidi"/>
                              <w:smallCaps w:val="0"/>
                              <w:noProof/>
                              <w:sz w:val="22"/>
                              <w:szCs w:val="22"/>
                            </w:rPr>
                          </w:pPr>
                          <w:hyperlink w:anchor="_Toc127028452" w:history="1">
                            <w:r w:rsidR="00AF6FD8" w:rsidRPr="00A66A4D">
                              <w:rPr>
                                <w:rStyle w:val="Hyperlink"/>
                                <w:b/>
                                <w:noProof/>
                              </w:rPr>
                              <w:t>Software</w:t>
                            </w:r>
                            <w:r w:rsidR="00AF6FD8">
                              <w:rPr>
                                <w:noProof/>
                                <w:webHidden/>
                              </w:rPr>
                              <w:tab/>
                            </w:r>
                            <w:r w:rsidR="00AF6FD8">
                              <w:rPr>
                                <w:noProof/>
                                <w:webHidden/>
                              </w:rPr>
                              <w:fldChar w:fldCharType="begin"/>
                            </w:r>
                            <w:r w:rsidR="00AF6FD8">
                              <w:rPr>
                                <w:noProof/>
                                <w:webHidden/>
                              </w:rPr>
                              <w:instrText xml:space="preserve"> PAGEREF _Toc127028452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35670884" w14:textId="4A88FD5A" w:rsidR="00AF6FD8" w:rsidRDefault="00000000">
                          <w:pPr>
                            <w:pStyle w:val="TOC2"/>
                            <w:tabs>
                              <w:tab w:val="right" w:leader="dot" w:pos="9350"/>
                            </w:tabs>
                            <w:rPr>
                              <w:rFonts w:cstheme="minorBidi"/>
                              <w:smallCaps w:val="0"/>
                              <w:noProof/>
                              <w:sz w:val="22"/>
                              <w:szCs w:val="22"/>
                            </w:rPr>
                          </w:pPr>
                          <w:hyperlink w:anchor="_Toc127028453" w:history="1">
                            <w:r w:rsidR="00AF6FD8" w:rsidRPr="00A66A4D">
                              <w:rPr>
                                <w:rStyle w:val="Hyperlink"/>
                                <w:b/>
                                <w:noProof/>
                              </w:rPr>
                              <w:t>Text</w:t>
                            </w:r>
                            <w:r w:rsidR="00AF6FD8">
                              <w:rPr>
                                <w:noProof/>
                                <w:webHidden/>
                              </w:rPr>
                              <w:tab/>
                            </w:r>
                            <w:r w:rsidR="00AF6FD8">
                              <w:rPr>
                                <w:noProof/>
                                <w:webHidden/>
                              </w:rPr>
                              <w:fldChar w:fldCharType="begin"/>
                            </w:r>
                            <w:r w:rsidR="00AF6FD8">
                              <w:rPr>
                                <w:noProof/>
                                <w:webHidden/>
                              </w:rPr>
                              <w:instrText xml:space="preserve"> PAGEREF _Toc127028453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4CBE80BA" w14:textId="479A7EC5" w:rsidR="00AF6FD8" w:rsidRDefault="00000000">
                          <w:pPr>
                            <w:pStyle w:val="TOC2"/>
                            <w:tabs>
                              <w:tab w:val="right" w:leader="dot" w:pos="9350"/>
                            </w:tabs>
                            <w:rPr>
                              <w:rFonts w:cstheme="minorBidi"/>
                              <w:smallCaps w:val="0"/>
                              <w:noProof/>
                              <w:sz w:val="22"/>
                              <w:szCs w:val="22"/>
                            </w:rPr>
                          </w:pPr>
                          <w:hyperlink w:anchor="_Toc127028454" w:history="1">
                            <w:r w:rsidR="00AF6FD8" w:rsidRPr="00A66A4D">
                              <w:rPr>
                                <w:rStyle w:val="Hyperlink"/>
                                <w:b/>
                                <w:noProof/>
                              </w:rPr>
                              <w:t>Computer &amp; Technical Requirements</w:t>
                            </w:r>
                            <w:r w:rsidR="00AF6FD8">
                              <w:rPr>
                                <w:noProof/>
                                <w:webHidden/>
                              </w:rPr>
                              <w:tab/>
                            </w:r>
                            <w:r w:rsidR="00AF6FD8">
                              <w:rPr>
                                <w:noProof/>
                                <w:webHidden/>
                              </w:rPr>
                              <w:fldChar w:fldCharType="begin"/>
                            </w:r>
                            <w:r w:rsidR="00AF6FD8">
                              <w:rPr>
                                <w:noProof/>
                                <w:webHidden/>
                              </w:rPr>
                              <w:instrText xml:space="preserve"> PAGEREF _Toc127028454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435D3211" w14:textId="0C7ADDA1" w:rsidR="00AF6FD8" w:rsidRDefault="00000000">
                          <w:pPr>
                            <w:pStyle w:val="TOC1"/>
                            <w:tabs>
                              <w:tab w:val="right" w:leader="dot" w:pos="9350"/>
                            </w:tabs>
                            <w:rPr>
                              <w:rFonts w:cstheme="minorBidi"/>
                              <w:b w:val="0"/>
                              <w:bCs w:val="0"/>
                              <w:caps w:val="0"/>
                              <w:noProof/>
                              <w:sz w:val="22"/>
                              <w:szCs w:val="22"/>
                            </w:rPr>
                          </w:pPr>
                          <w:hyperlink w:anchor="_Toc127028455" w:history="1">
                            <w:r w:rsidR="00AF6FD8" w:rsidRPr="00A66A4D">
                              <w:rPr>
                                <w:rStyle w:val="Hyperlink"/>
                                <w:noProof/>
                              </w:rPr>
                              <w:t>Academic Integrity</w:t>
                            </w:r>
                            <w:r w:rsidR="00AF6FD8">
                              <w:rPr>
                                <w:noProof/>
                                <w:webHidden/>
                              </w:rPr>
                              <w:tab/>
                            </w:r>
                            <w:r w:rsidR="00AF6FD8">
                              <w:rPr>
                                <w:noProof/>
                                <w:webHidden/>
                              </w:rPr>
                              <w:fldChar w:fldCharType="begin"/>
                            </w:r>
                            <w:r w:rsidR="00AF6FD8">
                              <w:rPr>
                                <w:noProof/>
                                <w:webHidden/>
                              </w:rPr>
                              <w:instrText xml:space="preserve"> PAGEREF _Toc127028455 \h </w:instrText>
                            </w:r>
                            <w:r w:rsidR="00AF6FD8">
                              <w:rPr>
                                <w:noProof/>
                                <w:webHidden/>
                              </w:rPr>
                            </w:r>
                            <w:r w:rsidR="00AF6FD8">
                              <w:rPr>
                                <w:noProof/>
                                <w:webHidden/>
                              </w:rPr>
                              <w:fldChar w:fldCharType="separate"/>
                            </w:r>
                            <w:r w:rsidR="00740824">
                              <w:rPr>
                                <w:noProof/>
                                <w:webHidden/>
                              </w:rPr>
                              <w:t>3</w:t>
                            </w:r>
                            <w:r w:rsidR="00AF6FD8">
                              <w:rPr>
                                <w:noProof/>
                                <w:webHidden/>
                              </w:rPr>
                              <w:fldChar w:fldCharType="end"/>
                            </w:r>
                          </w:hyperlink>
                        </w:p>
                        <w:p w14:paraId="69568F7D" w14:textId="5528AE85" w:rsidR="00AF6FD8" w:rsidRDefault="00000000">
                          <w:pPr>
                            <w:pStyle w:val="TOC1"/>
                            <w:tabs>
                              <w:tab w:val="right" w:leader="dot" w:pos="9350"/>
                            </w:tabs>
                            <w:rPr>
                              <w:rFonts w:cstheme="minorBidi"/>
                              <w:b w:val="0"/>
                              <w:bCs w:val="0"/>
                              <w:caps w:val="0"/>
                              <w:noProof/>
                              <w:sz w:val="22"/>
                              <w:szCs w:val="22"/>
                            </w:rPr>
                          </w:pPr>
                          <w:hyperlink w:anchor="_Toc127028456" w:history="1">
                            <w:r w:rsidR="00AF6FD8" w:rsidRPr="00A66A4D">
                              <w:rPr>
                                <w:rStyle w:val="Hyperlink"/>
                                <w:noProof/>
                              </w:rPr>
                              <w:t>Grading and Assessment</w:t>
                            </w:r>
                            <w:r w:rsidR="00AF6FD8">
                              <w:rPr>
                                <w:noProof/>
                                <w:webHidden/>
                              </w:rPr>
                              <w:tab/>
                            </w:r>
                            <w:r w:rsidR="00AF6FD8">
                              <w:rPr>
                                <w:noProof/>
                                <w:webHidden/>
                              </w:rPr>
                              <w:fldChar w:fldCharType="begin"/>
                            </w:r>
                            <w:r w:rsidR="00AF6FD8">
                              <w:rPr>
                                <w:noProof/>
                                <w:webHidden/>
                              </w:rPr>
                              <w:instrText xml:space="preserve"> PAGEREF _Toc127028456 \h </w:instrText>
                            </w:r>
                            <w:r w:rsidR="00AF6FD8">
                              <w:rPr>
                                <w:noProof/>
                                <w:webHidden/>
                              </w:rPr>
                            </w:r>
                            <w:r w:rsidR="00AF6FD8">
                              <w:rPr>
                                <w:noProof/>
                                <w:webHidden/>
                              </w:rPr>
                              <w:fldChar w:fldCharType="separate"/>
                            </w:r>
                            <w:r w:rsidR="00740824">
                              <w:rPr>
                                <w:noProof/>
                                <w:webHidden/>
                              </w:rPr>
                              <w:t>4</w:t>
                            </w:r>
                            <w:r w:rsidR="00AF6FD8">
                              <w:rPr>
                                <w:noProof/>
                                <w:webHidden/>
                              </w:rPr>
                              <w:fldChar w:fldCharType="end"/>
                            </w:r>
                          </w:hyperlink>
                        </w:p>
                        <w:p w14:paraId="38CB9C08" w14:textId="0CD28208" w:rsidR="00AF6FD8" w:rsidRDefault="00000000">
                          <w:pPr>
                            <w:pStyle w:val="TOC2"/>
                            <w:tabs>
                              <w:tab w:val="right" w:leader="dot" w:pos="9350"/>
                            </w:tabs>
                            <w:rPr>
                              <w:rFonts w:cstheme="minorBidi"/>
                              <w:smallCaps w:val="0"/>
                              <w:noProof/>
                              <w:sz w:val="22"/>
                              <w:szCs w:val="22"/>
                            </w:rPr>
                          </w:pPr>
                          <w:hyperlink w:anchor="_Toc127028457" w:history="1">
                            <w:r w:rsidR="00AF6FD8" w:rsidRPr="00A66A4D">
                              <w:rPr>
                                <w:rStyle w:val="Hyperlink"/>
                                <w:b/>
                                <w:noProof/>
                              </w:rPr>
                              <w:t>Purpose of Activities / Course Alignment</w:t>
                            </w:r>
                            <w:r w:rsidR="00AF6FD8">
                              <w:rPr>
                                <w:noProof/>
                                <w:webHidden/>
                              </w:rPr>
                              <w:tab/>
                            </w:r>
                            <w:r w:rsidR="00AF6FD8">
                              <w:rPr>
                                <w:noProof/>
                                <w:webHidden/>
                              </w:rPr>
                              <w:fldChar w:fldCharType="begin"/>
                            </w:r>
                            <w:r w:rsidR="00AF6FD8">
                              <w:rPr>
                                <w:noProof/>
                                <w:webHidden/>
                              </w:rPr>
                              <w:instrText xml:space="preserve"> PAGEREF _Toc127028457 \h </w:instrText>
                            </w:r>
                            <w:r w:rsidR="00AF6FD8">
                              <w:rPr>
                                <w:noProof/>
                                <w:webHidden/>
                              </w:rPr>
                            </w:r>
                            <w:r w:rsidR="00AF6FD8">
                              <w:rPr>
                                <w:noProof/>
                                <w:webHidden/>
                              </w:rPr>
                              <w:fldChar w:fldCharType="separate"/>
                            </w:r>
                            <w:r w:rsidR="00740824">
                              <w:rPr>
                                <w:noProof/>
                                <w:webHidden/>
                              </w:rPr>
                              <w:t>4</w:t>
                            </w:r>
                            <w:r w:rsidR="00AF6FD8">
                              <w:rPr>
                                <w:noProof/>
                                <w:webHidden/>
                              </w:rPr>
                              <w:fldChar w:fldCharType="end"/>
                            </w:r>
                          </w:hyperlink>
                        </w:p>
                        <w:p w14:paraId="762DAEC7" w14:textId="79E15202" w:rsidR="00AF6FD8" w:rsidRDefault="00000000">
                          <w:pPr>
                            <w:pStyle w:val="TOC2"/>
                            <w:tabs>
                              <w:tab w:val="right" w:leader="dot" w:pos="9350"/>
                            </w:tabs>
                            <w:rPr>
                              <w:rFonts w:cstheme="minorBidi"/>
                              <w:smallCaps w:val="0"/>
                              <w:noProof/>
                              <w:sz w:val="22"/>
                              <w:szCs w:val="22"/>
                            </w:rPr>
                          </w:pPr>
                          <w:hyperlink w:anchor="_Toc127028458" w:history="1">
                            <w:r w:rsidR="00AF6FD8" w:rsidRPr="00A66A4D">
                              <w:rPr>
                                <w:rStyle w:val="Hyperlink"/>
                                <w:b/>
                                <w:bCs/>
                                <w:noProof/>
                              </w:rPr>
                              <w:t>GPA Calculation</w:t>
                            </w:r>
                            <w:r w:rsidR="00AF6FD8">
                              <w:rPr>
                                <w:noProof/>
                                <w:webHidden/>
                              </w:rPr>
                              <w:tab/>
                            </w:r>
                            <w:r w:rsidR="00AF6FD8">
                              <w:rPr>
                                <w:noProof/>
                                <w:webHidden/>
                              </w:rPr>
                              <w:fldChar w:fldCharType="begin"/>
                            </w:r>
                            <w:r w:rsidR="00AF6FD8">
                              <w:rPr>
                                <w:noProof/>
                                <w:webHidden/>
                              </w:rPr>
                              <w:instrText xml:space="preserve"> PAGEREF _Toc127028458 \h </w:instrText>
                            </w:r>
                            <w:r w:rsidR="00AF6FD8">
                              <w:rPr>
                                <w:noProof/>
                                <w:webHidden/>
                              </w:rPr>
                            </w:r>
                            <w:r w:rsidR="00AF6FD8">
                              <w:rPr>
                                <w:noProof/>
                                <w:webHidden/>
                              </w:rPr>
                              <w:fldChar w:fldCharType="separate"/>
                            </w:r>
                            <w:r w:rsidR="00740824">
                              <w:rPr>
                                <w:noProof/>
                                <w:webHidden/>
                              </w:rPr>
                              <w:t>5</w:t>
                            </w:r>
                            <w:r w:rsidR="00AF6FD8">
                              <w:rPr>
                                <w:noProof/>
                                <w:webHidden/>
                              </w:rPr>
                              <w:fldChar w:fldCharType="end"/>
                            </w:r>
                          </w:hyperlink>
                        </w:p>
                        <w:p w14:paraId="5196FA42" w14:textId="238C7C72" w:rsidR="00AF6FD8" w:rsidRDefault="00000000">
                          <w:pPr>
                            <w:pStyle w:val="TOC2"/>
                            <w:tabs>
                              <w:tab w:val="right" w:leader="dot" w:pos="9350"/>
                            </w:tabs>
                            <w:rPr>
                              <w:rFonts w:cstheme="minorBidi"/>
                              <w:smallCaps w:val="0"/>
                              <w:noProof/>
                              <w:sz w:val="22"/>
                              <w:szCs w:val="22"/>
                            </w:rPr>
                          </w:pPr>
                          <w:hyperlink w:anchor="_Toc127028459" w:history="1">
                            <w:r w:rsidR="00AF6FD8" w:rsidRPr="00A66A4D">
                              <w:rPr>
                                <w:rStyle w:val="Hyperlink"/>
                                <w:b/>
                                <w:noProof/>
                              </w:rPr>
                              <w:t>Late Policy</w:t>
                            </w:r>
                            <w:r w:rsidR="00AF6FD8">
                              <w:rPr>
                                <w:noProof/>
                                <w:webHidden/>
                              </w:rPr>
                              <w:tab/>
                            </w:r>
                            <w:r w:rsidR="00AF6FD8">
                              <w:rPr>
                                <w:noProof/>
                                <w:webHidden/>
                              </w:rPr>
                              <w:fldChar w:fldCharType="begin"/>
                            </w:r>
                            <w:r w:rsidR="00AF6FD8">
                              <w:rPr>
                                <w:noProof/>
                                <w:webHidden/>
                              </w:rPr>
                              <w:instrText xml:space="preserve"> PAGEREF _Toc127028459 \h </w:instrText>
                            </w:r>
                            <w:r w:rsidR="00AF6FD8">
                              <w:rPr>
                                <w:noProof/>
                                <w:webHidden/>
                              </w:rPr>
                            </w:r>
                            <w:r w:rsidR="00AF6FD8">
                              <w:rPr>
                                <w:noProof/>
                                <w:webHidden/>
                              </w:rPr>
                              <w:fldChar w:fldCharType="separate"/>
                            </w:r>
                            <w:r w:rsidR="00740824">
                              <w:rPr>
                                <w:noProof/>
                                <w:webHidden/>
                              </w:rPr>
                              <w:t>5</w:t>
                            </w:r>
                            <w:r w:rsidR="00AF6FD8">
                              <w:rPr>
                                <w:noProof/>
                                <w:webHidden/>
                              </w:rPr>
                              <w:fldChar w:fldCharType="end"/>
                            </w:r>
                          </w:hyperlink>
                        </w:p>
                        <w:p w14:paraId="280B9A75" w14:textId="08C8BB21" w:rsidR="00AF6FD8" w:rsidRDefault="00000000">
                          <w:pPr>
                            <w:pStyle w:val="TOC1"/>
                            <w:tabs>
                              <w:tab w:val="right" w:leader="dot" w:pos="9350"/>
                            </w:tabs>
                            <w:rPr>
                              <w:rFonts w:cstheme="minorBidi"/>
                              <w:b w:val="0"/>
                              <w:bCs w:val="0"/>
                              <w:caps w:val="0"/>
                              <w:noProof/>
                              <w:sz w:val="22"/>
                              <w:szCs w:val="22"/>
                            </w:rPr>
                          </w:pPr>
                          <w:hyperlink w:anchor="_Toc127028460" w:history="1">
                            <w:r w:rsidR="00AF6FD8" w:rsidRPr="00A66A4D">
                              <w:rPr>
                                <w:rStyle w:val="Hyperlink"/>
                                <w:noProof/>
                              </w:rPr>
                              <w:t>Classroom Contract</w:t>
                            </w:r>
                            <w:r w:rsidR="00AF6FD8">
                              <w:rPr>
                                <w:noProof/>
                                <w:webHidden/>
                              </w:rPr>
                              <w:tab/>
                            </w:r>
                            <w:r w:rsidR="00AF6FD8">
                              <w:rPr>
                                <w:noProof/>
                                <w:webHidden/>
                              </w:rPr>
                              <w:fldChar w:fldCharType="begin"/>
                            </w:r>
                            <w:r w:rsidR="00AF6FD8">
                              <w:rPr>
                                <w:noProof/>
                                <w:webHidden/>
                              </w:rPr>
                              <w:instrText xml:space="preserve"> PAGEREF _Toc127028460 \h </w:instrText>
                            </w:r>
                            <w:r w:rsidR="00AF6FD8">
                              <w:rPr>
                                <w:noProof/>
                                <w:webHidden/>
                              </w:rPr>
                            </w:r>
                            <w:r w:rsidR="00AF6FD8">
                              <w:rPr>
                                <w:noProof/>
                                <w:webHidden/>
                              </w:rPr>
                              <w:fldChar w:fldCharType="separate"/>
                            </w:r>
                            <w:r w:rsidR="00740824">
                              <w:rPr>
                                <w:noProof/>
                                <w:webHidden/>
                              </w:rPr>
                              <w:t>6</w:t>
                            </w:r>
                            <w:r w:rsidR="00AF6FD8">
                              <w:rPr>
                                <w:noProof/>
                                <w:webHidden/>
                              </w:rPr>
                              <w:fldChar w:fldCharType="end"/>
                            </w:r>
                          </w:hyperlink>
                        </w:p>
                        <w:p w14:paraId="6031443B" w14:textId="2B5C0EA8" w:rsidR="00AF6FD8" w:rsidRDefault="00000000">
                          <w:pPr>
                            <w:pStyle w:val="TOC2"/>
                            <w:tabs>
                              <w:tab w:val="right" w:leader="dot" w:pos="9350"/>
                            </w:tabs>
                            <w:rPr>
                              <w:rFonts w:cstheme="minorBidi"/>
                              <w:smallCaps w:val="0"/>
                              <w:noProof/>
                              <w:sz w:val="22"/>
                              <w:szCs w:val="22"/>
                            </w:rPr>
                          </w:pPr>
                          <w:hyperlink w:anchor="_Toc127028461" w:history="1">
                            <w:r w:rsidR="00AF6FD8" w:rsidRPr="00A66A4D">
                              <w:rPr>
                                <w:rStyle w:val="Hyperlink"/>
                                <w:b/>
                                <w:noProof/>
                              </w:rPr>
                              <w:t>Diversity, Equity, Inclusion, and Accessibility (DEIA) in our Classroom</w:t>
                            </w:r>
                            <w:r w:rsidR="00AF6FD8">
                              <w:rPr>
                                <w:noProof/>
                                <w:webHidden/>
                              </w:rPr>
                              <w:tab/>
                            </w:r>
                            <w:r w:rsidR="00AF6FD8">
                              <w:rPr>
                                <w:noProof/>
                                <w:webHidden/>
                              </w:rPr>
                              <w:fldChar w:fldCharType="begin"/>
                            </w:r>
                            <w:r w:rsidR="00AF6FD8">
                              <w:rPr>
                                <w:noProof/>
                                <w:webHidden/>
                              </w:rPr>
                              <w:instrText xml:space="preserve"> PAGEREF _Toc127028461 \h </w:instrText>
                            </w:r>
                            <w:r w:rsidR="00AF6FD8">
                              <w:rPr>
                                <w:noProof/>
                                <w:webHidden/>
                              </w:rPr>
                            </w:r>
                            <w:r w:rsidR="00AF6FD8">
                              <w:rPr>
                                <w:noProof/>
                                <w:webHidden/>
                              </w:rPr>
                              <w:fldChar w:fldCharType="separate"/>
                            </w:r>
                            <w:r w:rsidR="00740824">
                              <w:rPr>
                                <w:noProof/>
                                <w:webHidden/>
                              </w:rPr>
                              <w:t>6</w:t>
                            </w:r>
                            <w:r w:rsidR="00AF6FD8">
                              <w:rPr>
                                <w:noProof/>
                                <w:webHidden/>
                              </w:rPr>
                              <w:fldChar w:fldCharType="end"/>
                            </w:r>
                          </w:hyperlink>
                        </w:p>
                        <w:p w14:paraId="5D138172" w14:textId="0B58040C" w:rsidR="00AF6FD8" w:rsidRDefault="00000000">
                          <w:pPr>
                            <w:pStyle w:val="TOC2"/>
                            <w:tabs>
                              <w:tab w:val="right" w:leader="dot" w:pos="9350"/>
                            </w:tabs>
                            <w:rPr>
                              <w:rFonts w:cstheme="minorBidi"/>
                              <w:smallCaps w:val="0"/>
                              <w:noProof/>
                              <w:sz w:val="22"/>
                              <w:szCs w:val="22"/>
                            </w:rPr>
                          </w:pPr>
                          <w:hyperlink w:anchor="_Toc127028462" w:history="1">
                            <w:r w:rsidR="00AF6FD8" w:rsidRPr="00A66A4D">
                              <w:rPr>
                                <w:rStyle w:val="Hyperlink"/>
                                <w:b/>
                                <w:bCs/>
                                <w:noProof/>
                              </w:rPr>
                              <w:t>Getting Unstuck</w:t>
                            </w:r>
                            <w:r w:rsidR="00AF6FD8">
                              <w:rPr>
                                <w:noProof/>
                                <w:webHidden/>
                              </w:rPr>
                              <w:tab/>
                            </w:r>
                            <w:r w:rsidR="00AF6FD8">
                              <w:rPr>
                                <w:noProof/>
                                <w:webHidden/>
                              </w:rPr>
                              <w:fldChar w:fldCharType="begin"/>
                            </w:r>
                            <w:r w:rsidR="00AF6FD8">
                              <w:rPr>
                                <w:noProof/>
                                <w:webHidden/>
                              </w:rPr>
                              <w:instrText xml:space="preserve"> PAGEREF _Toc127028462 \h </w:instrText>
                            </w:r>
                            <w:r w:rsidR="00AF6FD8">
                              <w:rPr>
                                <w:noProof/>
                                <w:webHidden/>
                              </w:rPr>
                            </w:r>
                            <w:r w:rsidR="00AF6FD8">
                              <w:rPr>
                                <w:noProof/>
                                <w:webHidden/>
                              </w:rPr>
                              <w:fldChar w:fldCharType="separate"/>
                            </w:r>
                            <w:r w:rsidR="00740824">
                              <w:rPr>
                                <w:noProof/>
                                <w:webHidden/>
                              </w:rPr>
                              <w:t>7</w:t>
                            </w:r>
                            <w:r w:rsidR="00AF6FD8">
                              <w:rPr>
                                <w:noProof/>
                                <w:webHidden/>
                              </w:rPr>
                              <w:fldChar w:fldCharType="end"/>
                            </w:r>
                          </w:hyperlink>
                        </w:p>
                        <w:p w14:paraId="5059CF79" w14:textId="770C36E2" w:rsidR="00AF6FD8" w:rsidRDefault="00000000">
                          <w:pPr>
                            <w:pStyle w:val="TOC1"/>
                            <w:tabs>
                              <w:tab w:val="right" w:leader="dot" w:pos="9350"/>
                            </w:tabs>
                            <w:rPr>
                              <w:rFonts w:cstheme="minorBidi"/>
                              <w:b w:val="0"/>
                              <w:bCs w:val="0"/>
                              <w:caps w:val="0"/>
                              <w:noProof/>
                              <w:sz w:val="22"/>
                              <w:szCs w:val="22"/>
                            </w:rPr>
                          </w:pPr>
                          <w:hyperlink w:anchor="_Toc127028463" w:history="1">
                            <w:r w:rsidR="00AF6FD8" w:rsidRPr="00A66A4D">
                              <w:rPr>
                                <w:rStyle w:val="Hyperlink"/>
                                <w:noProof/>
                              </w:rPr>
                              <w:t>Letter of Recommendation Requests</w:t>
                            </w:r>
                            <w:r w:rsidR="00AF6FD8">
                              <w:rPr>
                                <w:noProof/>
                                <w:webHidden/>
                              </w:rPr>
                              <w:tab/>
                            </w:r>
                            <w:r w:rsidR="00AF6FD8">
                              <w:rPr>
                                <w:noProof/>
                                <w:webHidden/>
                              </w:rPr>
                              <w:fldChar w:fldCharType="begin"/>
                            </w:r>
                            <w:r w:rsidR="00AF6FD8">
                              <w:rPr>
                                <w:noProof/>
                                <w:webHidden/>
                              </w:rPr>
                              <w:instrText xml:space="preserve"> PAGEREF _Toc127028463 \h </w:instrText>
                            </w:r>
                            <w:r w:rsidR="00AF6FD8">
                              <w:rPr>
                                <w:noProof/>
                                <w:webHidden/>
                              </w:rPr>
                            </w:r>
                            <w:r w:rsidR="00AF6FD8">
                              <w:rPr>
                                <w:noProof/>
                                <w:webHidden/>
                              </w:rPr>
                              <w:fldChar w:fldCharType="separate"/>
                            </w:r>
                            <w:r w:rsidR="00740824">
                              <w:rPr>
                                <w:noProof/>
                                <w:webHidden/>
                              </w:rPr>
                              <w:t>8</w:t>
                            </w:r>
                            <w:r w:rsidR="00AF6FD8">
                              <w:rPr>
                                <w:noProof/>
                                <w:webHidden/>
                              </w:rPr>
                              <w:fldChar w:fldCharType="end"/>
                            </w:r>
                          </w:hyperlink>
                        </w:p>
                        <w:p w14:paraId="207945BA" w14:textId="35317D66" w:rsidR="00AF6FD8" w:rsidRDefault="00000000">
                          <w:pPr>
                            <w:pStyle w:val="TOC1"/>
                            <w:tabs>
                              <w:tab w:val="right" w:leader="dot" w:pos="9350"/>
                            </w:tabs>
                            <w:rPr>
                              <w:rFonts w:cstheme="minorBidi"/>
                              <w:b w:val="0"/>
                              <w:bCs w:val="0"/>
                              <w:caps w:val="0"/>
                              <w:noProof/>
                              <w:sz w:val="22"/>
                              <w:szCs w:val="22"/>
                            </w:rPr>
                          </w:pPr>
                          <w:hyperlink w:anchor="_Toc127028464" w:history="1">
                            <w:r w:rsidR="00AF6FD8" w:rsidRPr="00A66A4D">
                              <w:rPr>
                                <w:rStyle w:val="Hyperlink"/>
                                <w:noProof/>
                              </w:rPr>
                              <w:t>Student Services</w:t>
                            </w:r>
                            <w:r w:rsidR="00AF6FD8">
                              <w:rPr>
                                <w:noProof/>
                                <w:webHidden/>
                              </w:rPr>
                              <w:tab/>
                            </w:r>
                            <w:r w:rsidR="00AF6FD8">
                              <w:rPr>
                                <w:noProof/>
                                <w:webHidden/>
                              </w:rPr>
                              <w:fldChar w:fldCharType="begin"/>
                            </w:r>
                            <w:r w:rsidR="00AF6FD8">
                              <w:rPr>
                                <w:noProof/>
                                <w:webHidden/>
                              </w:rPr>
                              <w:instrText xml:space="preserve"> PAGEREF _Toc127028464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6774B235" w14:textId="304750FF" w:rsidR="00AF6FD8" w:rsidRDefault="00000000">
                          <w:pPr>
                            <w:pStyle w:val="TOC2"/>
                            <w:tabs>
                              <w:tab w:val="right" w:leader="dot" w:pos="9350"/>
                            </w:tabs>
                            <w:rPr>
                              <w:rFonts w:cstheme="minorBidi"/>
                              <w:smallCaps w:val="0"/>
                              <w:noProof/>
                              <w:sz w:val="22"/>
                              <w:szCs w:val="22"/>
                            </w:rPr>
                          </w:pPr>
                          <w:hyperlink w:anchor="_Toc127028465" w:history="1">
                            <w:r w:rsidR="00AF6FD8" w:rsidRPr="00A66A4D">
                              <w:rPr>
                                <w:rStyle w:val="Hyperlink"/>
                                <w:b/>
                                <w:noProof/>
                              </w:rPr>
                              <w:t>Campus Closures / Cancelled Class</w:t>
                            </w:r>
                            <w:r w:rsidR="00AF6FD8">
                              <w:rPr>
                                <w:noProof/>
                                <w:webHidden/>
                              </w:rPr>
                              <w:tab/>
                            </w:r>
                            <w:r w:rsidR="00AF6FD8">
                              <w:rPr>
                                <w:noProof/>
                                <w:webHidden/>
                              </w:rPr>
                              <w:fldChar w:fldCharType="begin"/>
                            </w:r>
                            <w:r w:rsidR="00AF6FD8">
                              <w:rPr>
                                <w:noProof/>
                                <w:webHidden/>
                              </w:rPr>
                              <w:instrText xml:space="preserve"> PAGEREF _Toc127028465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02E57998" w14:textId="4C8D3759" w:rsidR="00AF6FD8" w:rsidRDefault="00000000">
                          <w:pPr>
                            <w:pStyle w:val="TOC2"/>
                            <w:tabs>
                              <w:tab w:val="right" w:leader="dot" w:pos="9350"/>
                            </w:tabs>
                            <w:rPr>
                              <w:rFonts w:cstheme="minorBidi"/>
                              <w:smallCaps w:val="0"/>
                              <w:noProof/>
                              <w:sz w:val="22"/>
                              <w:szCs w:val="22"/>
                            </w:rPr>
                          </w:pPr>
                          <w:hyperlink w:anchor="_Toc127028466" w:history="1">
                            <w:r w:rsidR="00AF6FD8" w:rsidRPr="00A66A4D">
                              <w:rPr>
                                <w:rStyle w:val="Hyperlink"/>
                                <w:b/>
                                <w:noProof/>
                              </w:rPr>
                              <w:t>Access and Accommodations</w:t>
                            </w:r>
                            <w:r w:rsidR="00AF6FD8">
                              <w:rPr>
                                <w:noProof/>
                                <w:webHidden/>
                              </w:rPr>
                              <w:tab/>
                            </w:r>
                            <w:r w:rsidR="00AF6FD8">
                              <w:rPr>
                                <w:noProof/>
                                <w:webHidden/>
                              </w:rPr>
                              <w:fldChar w:fldCharType="begin"/>
                            </w:r>
                            <w:r w:rsidR="00AF6FD8">
                              <w:rPr>
                                <w:noProof/>
                                <w:webHidden/>
                              </w:rPr>
                              <w:instrText xml:space="preserve"> PAGEREF _Toc127028466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387663A2" w14:textId="3E570FF5" w:rsidR="00AF6FD8" w:rsidRDefault="00000000">
                          <w:pPr>
                            <w:pStyle w:val="TOC2"/>
                            <w:tabs>
                              <w:tab w:val="right" w:leader="dot" w:pos="9350"/>
                            </w:tabs>
                            <w:rPr>
                              <w:rFonts w:cstheme="minorBidi"/>
                              <w:smallCaps w:val="0"/>
                              <w:noProof/>
                              <w:sz w:val="22"/>
                              <w:szCs w:val="22"/>
                            </w:rPr>
                          </w:pPr>
                          <w:hyperlink w:anchor="_Toc127028467" w:history="1">
                            <w:r w:rsidR="00AF6FD8" w:rsidRPr="00A66A4D">
                              <w:rPr>
                                <w:rStyle w:val="Hyperlink"/>
                                <w:b/>
                                <w:noProof/>
                              </w:rPr>
                              <w:t>Tutoring Services</w:t>
                            </w:r>
                            <w:r w:rsidR="00AF6FD8">
                              <w:rPr>
                                <w:noProof/>
                                <w:webHidden/>
                              </w:rPr>
                              <w:tab/>
                            </w:r>
                            <w:r w:rsidR="00AF6FD8">
                              <w:rPr>
                                <w:noProof/>
                                <w:webHidden/>
                              </w:rPr>
                              <w:fldChar w:fldCharType="begin"/>
                            </w:r>
                            <w:r w:rsidR="00AF6FD8">
                              <w:rPr>
                                <w:noProof/>
                                <w:webHidden/>
                              </w:rPr>
                              <w:instrText xml:space="preserve"> PAGEREF _Toc127028467 \h </w:instrText>
                            </w:r>
                            <w:r w:rsidR="00AF6FD8">
                              <w:rPr>
                                <w:noProof/>
                                <w:webHidden/>
                              </w:rPr>
                            </w:r>
                            <w:r w:rsidR="00AF6FD8">
                              <w:rPr>
                                <w:noProof/>
                                <w:webHidden/>
                              </w:rPr>
                              <w:fldChar w:fldCharType="separate"/>
                            </w:r>
                            <w:r w:rsidR="00740824">
                              <w:rPr>
                                <w:noProof/>
                                <w:webHidden/>
                              </w:rPr>
                              <w:t>9</w:t>
                            </w:r>
                            <w:r w:rsidR="00AF6FD8">
                              <w:rPr>
                                <w:noProof/>
                                <w:webHidden/>
                              </w:rPr>
                              <w:fldChar w:fldCharType="end"/>
                            </w:r>
                          </w:hyperlink>
                        </w:p>
                        <w:p w14:paraId="30D90629" w14:textId="3DF14A30" w:rsidR="00AF6FD8" w:rsidRDefault="00000000">
                          <w:pPr>
                            <w:pStyle w:val="TOC2"/>
                            <w:tabs>
                              <w:tab w:val="right" w:leader="dot" w:pos="9350"/>
                            </w:tabs>
                            <w:rPr>
                              <w:rFonts w:cstheme="minorBidi"/>
                              <w:smallCaps w:val="0"/>
                              <w:noProof/>
                              <w:sz w:val="22"/>
                              <w:szCs w:val="22"/>
                            </w:rPr>
                          </w:pPr>
                          <w:hyperlink w:anchor="_Toc127028468" w:history="1">
                            <w:r w:rsidR="00AF6FD8" w:rsidRPr="00A66A4D">
                              <w:rPr>
                                <w:rStyle w:val="Hyperlink"/>
                                <w:b/>
                                <w:noProof/>
                              </w:rPr>
                              <w:t>Counseling Center</w:t>
                            </w:r>
                            <w:r w:rsidR="00AF6FD8">
                              <w:rPr>
                                <w:noProof/>
                                <w:webHidden/>
                              </w:rPr>
                              <w:tab/>
                            </w:r>
                            <w:r w:rsidR="00AF6FD8">
                              <w:rPr>
                                <w:noProof/>
                                <w:webHidden/>
                              </w:rPr>
                              <w:fldChar w:fldCharType="begin"/>
                            </w:r>
                            <w:r w:rsidR="00AF6FD8">
                              <w:rPr>
                                <w:noProof/>
                                <w:webHidden/>
                              </w:rPr>
                              <w:instrText xml:space="preserve"> PAGEREF _Toc127028468 \h </w:instrText>
                            </w:r>
                            <w:r w:rsidR="00AF6FD8">
                              <w:rPr>
                                <w:noProof/>
                                <w:webHidden/>
                              </w:rPr>
                            </w:r>
                            <w:r w:rsidR="00AF6FD8">
                              <w:rPr>
                                <w:noProof/>
                                <w:webHidden/>
                              </w:rPr>
                              <w:fldChar w:fldCharType="separate"/>
                            </w:r>
                            <w:r w:rsidR="00740824">
                              <w:rPr>
                                <w:noProof/>
                                <w:webHidden/>
                              </w:rPr>
                              <w:t>10</w:t>
                            </w:r>
                            <w:r w:rsidR="00AF6FD8">
                              <w:rPr>
                                <w:noProof/>
                                <w:webHidden/>
                              </w:rPr>
                              <w:fldChar w:fldCharType="end"/>
                            </w:r>
                          </w:hyperlink>
                        </w:p>
                        <w:p w14:paraId="10CE283E" w14:textId="67A927DE" w:rsidR="00AF6FD8" w:rsidRDefault="00000000">
                          <w:pPr>
                            <w:pStyle w:val="TOC2"/>
                            <w:tabs>
                              <w:tab w:val="right" w:leader="dot" w:pos="9350"/>
                            </w:tabs>
                            <w:rPr>
                              <w:rFonts w:cstheme="minorBidi"/>
                              <w:smallCaps w:val="0"/>
                              <w:noProof/>
                              <w:sz w:val="22"/>
                              <w:szCs w:val="22"/>
                            </w:rPr>
                          </w:pPr>
                          <w:hyperlink w:anchor="_Toc127028469" w:history="1">
                            <w:r w:rsidR="00AF6FD8" w:rsidRPr="00A66A4D">
                              <w:rPr>
                                <w:rStyle w:val="Hyperlink"/>
                                <w:b/>
                                <w:noProof/>
                              </w:rPr>
                              <w:t>Additional Campus Resources</w:t>
                            </w:r>
                            <w:r w:rsidR="00AF6FD8">
                              <w:rPr>
                                <w:noProof/>
                                <w:webHidden/>
                              </w:rPr>
                              <w:tab/>
                            </w:r>
                            <w:r w:rsidR="00AF6FD8">
                              <w:rPr>
                                <w:noProof/>
                                <w:webHidden/>
                              </w:rPr>
                              <w:fldChar w:fldCharType="begin"/>
                            </w:r>
                            <w:r w:rsidR="00AF6FD8">
                              <w:rPr>
                                <w:noProof/>
                                <w:webHidden/>
                              </w:rPr>
                              <w:instrText xml:space="preserve"> PAGEREF _Toc127028469 \h </w:instrText>
                            </w:r>
                            <w:r w:rsidR="00AF6FD8">
                              <w:rPr>
                                <w:noProof/>
                                <w:webHidden/>
                              </w:rPr>
                            </w:r>
                            <w:r w:rsidR="00AF6FD8">
                              <w:rPr>
                                <w:noProof/>
                                <w:webHidden/>
                              </w:rPr>
                              <w:fldChar w:fldCharType="separate"/>
                            </w:r>
                            <w:r w:rsidR="00740824">
                              <w:rPr>
                                <w:noProof/>
                                <w:webHidden/>
                              </w:rPr>
                              <w:t>10</w:t>
                            </w:r>
                            <w:r w:rsidR="00AF6FD8">
                              <w:rPr>
                                <w:noProof/>
                                <w:webHidden/>
                              </w:rPr>
                              <w:fldChar w:fldCharType="end"/>
                            </w:r>
                          </w:hyperlink>
                        </w:p>
                        <w:p w14:paraId="4FEA81BA" w14:textId="34E03033" w:rsidR="00AF6FD8" w:rsidRDefault="00000000">
                          <w:pPr>
                            <w:pStyle w:val="TOC1"/>
                            <w:tabs>
                              <w:tab w:val="right" w:leader="dot" w:pos="9350"/>
                            </w:tabs>
                            <w:rPr>
                              <w:rFonts w:cstheme="minorBidi"/>
                              <w:b w:val="0"/>
                              <w:bCs w:val="0"/>
                              <w:caps w:val="0"/>
                              <w:noProof/>
                              <w:sz w:val="22"/>
                              <w:szCs w:val="22"/>
                            </w:rPr>
                          </w:pPr>
                          <w:hyperlink w:anchor="_Toc127028470" w:history="1">
                            <w:r w:rsidR="00AF6FD8" w:rsidRPr="00A66A4D">
                              <w:rPr>
                                <w:rStyle w:val="Hyperlink"/>
                                <w:noProof/>
                              </w:rPr>
                              <w:t>Privacy Policies</w:t>
                            </w:r>
                            <w:r w:rsidR="00AF6FD8">
                              <w:rPr>
                                <w:noProof/>
                                <w:webHidden/>
                              </w:rPr>
                              <w:tab/>
                            </w:r>
                            <w:r w:rsidR="00AF6FD8">
                              <w:rPr>
                                <w:noProof/>
                                <w:webHidden/>
                              </w:rPr>
                              <w:fldChar w:fldCharType="begin"/>
                            </w:r>
                            <w:r w:rsidR="00AF6FD8">
                              <w:rPr>
                                <w:noProof/>
                                <w:webHidden/>
                              </w:rPr>
                              <w:instrText xml:space="preserve"> PAGEREF _Toc127028470 \h </w:instrText>
                            </w:r>
                            <w:r w:rsidR="00AF6FD8">
                              <w:rPr>
                                <w:noProof/>
                                <w:webHidden/>
                              </w:rPr>
                            </w:r>
                            <w:r w:rsidR="00AF6FD8">
                              <w:rPr>
                                <w:noProof/>
                                <w:webHidden/>
                              </w:rPr>
                              <w:fldChar w:fldCharType="separate"/>
                            </w:r>
                            <w:r w:rsidR="00740824">
                              <w:rPr>
                                <w:noProof/>
                                <w:webHidden/>
                              </w:rPr>
                              <w:t>11</w:t>
                            </w:r>
                            <w:r w:rsidR="00AF6FD8">
                              <w:rPr>
                                <w:noProof/>
                                <w:webHidden/>
                              </w:rPr>
                              <w:fldChar w:fldCharType="end"/>
                            </w:r>
                          </w:hyperlink>
                        </w:p>
                        <w:p w14:paraId="727FA70A" w14:textId="52D0682A" w:rsidR="00AF6FD8" w:rsidRDefault="00000000">
                          <w:pPr>
                            <w:pStyle w:val="TOC1"/>
                            <w:tabs>
                              <w:tab w:val="right" w:leader="dot" w:pos="9350"/>
                            </w:tabs>
                            <w:rPr>
                              <w:rFonts w:cstheme="minorBidi"/>
                              <w:b w:val="0"/>
                              <w:bCs w:val="0"/>
                              <w:caps w:val="0"/>
                              <w:noProof/>
                              <w:sz w:val="22"/>
                              <w:szCs w:val="22"/>
                            </w:rPr>
                          </w:pPr>
                          <w:hyperlink w:anchor="_Toc127028471" w:history="1">
                            <w:r w:rsidR="00AF6FD8" w:rsidRPr="00A66A4D">
                              <w:rPr>
                                <w:rStyle w:val="Hyperlink"/>
                                <w:noProof/>
                              </w:rPr>
                              <w:t>Accessibility Policies</w:t>
                            </w:r>
                            <w:r w:rsidR="00AF6FD8">
                              <w:rPr>
                                <w:noProof/>
                                <w:webHidden/>
                              </w:rPr>
                              <w:tab/>
                            </w:r>
                            <w:r w:rsidR="00AF6FD8">
                              <w:rPr>
                                <w:noProof/>
                                <w:webHidden/>
                              </w:rPr>
                              <w:fldChar w:fldCharType="begin"/>
                            </w:r>
                            <w:r w:rsidR="00AF6FD8">
                              <w:rPr>
                                <w:noProof/>
                                <w:webHidden/>
                              </w:rPr>
                              <w:instrText xml:space="preserve"> PAGEREF _Toc127028471 \h </w:instrText>
                            </w:r>
                            <w:r w:rsidR="00AF6FD8">
                              <w:rPr>
                                <w:noProof/>
                                <w:webHidden/>
                              </w:rPr>
                            </w:r>
                            <w:r w:rsidR="00AF6FD8">
                              <w:rPr>
                                <w:noProof/>
                                <w:webHidden/>
                              </w:rPr>
                              <w:fldChar w:fldCharType="separate"/>
                            </w:r>
                            <w:r w:rsidR="00740824">
                              <w:rPr>
                                <w:noProof/>
                                <w:webHidden/>
                              </w:rPr>
                              <w:t>11</w:t>
                            </w:r>
                            <w:r w:rsidR="00AF6FD8">
                              <w:rPr>
                                <w:noProof/>
                                <w:webHidden/>
                              </w:rPr>
                              <w:fldChar w:fldCharType="end"/>
                            </w:r>
                          </w:hyperlink>
                        </w:p>
                        <w:p w14:paraId="2F4A8E13" w14:textId="5F541F40" w:rsidR="00AF6FD8" w:rsidRDefault="00AF6FD8">
                          <w:r>
                            <w:rPr>
                              <w:b/>
                              <w:bCs/>
                              <w:noProof/>
                            </w:rPr>
                            <w:fldChar w:fldCharType="end"/>
                          </w:r>
                        </w:p>
                      </w:sdtContent>
                    </w:sdt>
                    <w:p w14:paraId="3D510915" w14:textId="6043C30E" w:rsidR="00917C9A" w:rsidRDefault="00917C9A"/>
                    <w:p w14:paraId="3DFE54E8" w14:textId="238F3A87" w:rsidR="00E74B55" w:rsidRDefault="00E74B55" w:rsidP="00917C9A">
                      <w:pPr>
                        <w:pStyle w:val="TOCHeading"/>
                      </w:pPr>
                    </w:p>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CS 121: Intro</w:t>
      </w:r>
      <w:r w:rsidR="00BE4BA8" w:rsidRPr="00B65984">
        <w:rPr>
          <w:b/>
        </w:rPr>
        <w:t xml:space="preserve"> to Programming</w:t>
      </w:r>
      <w:r w:rsidR="00F26413">
        <w:rPr>
          <w:b/>
        </w:rPr>
        <w:t xml:space="preserve"> </w:t>
      </w:r>
    </w:p>
    <w:p w14:paraId="59B267BF" w14:textId="6214666F" w:rsidR="00F2590C" w:rsidRPr="001A6D70" w:rsidRDefault="00E52ED0" w:rsidP="00F2590C">
      <w:pPr>
        <w:rPr>
          <w:rFonts w:ascii="Andale Mono" w:hAnsi="Andale Mono"/>
          <w:b/>
        </w:rPr>
      </w:pPr>
      <w:r>
        <w:rPr>
          <w:rFonts w:ascii="Andale Mono" w:hAnsi="Andale Mono"/>
          <w:b/>
        </w:rPr>
        <w:t>Fall</w:t>
      </w:r>
      <w:r w:rsidR="00F2590C" w:rsidRPr="001A6D70">
        <w:rPr>
          <w:rFonts w:ascii="Andale Mono" w:hAnsi="Andale Mono"/>
          <w:b/>
        </w:rPr>
        <w:t xml:space="preserve"> Quarter </w:t>
      </w:r>
      <w:r w:rsidR="002326FF">
        <w:rPr>
          <w:rFonts w:ascii="Andale Mono" w:hAnsi="Andale Mono"/>
          <w:b/>
        </w:rPr>
        <w:t>202</w:t>
      </w:r>
      <w:r w:rsidR="0095011D">
        <w:rPr>
          <w:rFonts w:ascii="Andale Mono" w:hAnsi="Andale Mono"/>
          <w:b/>
        </w:rPr>
        <w:t>3</w:t>
      </w:r>
      <w:r w:rsidR="00AD4E8E">
        <w:rPr>
          <w:rFonts w:ascii="Andale Mono" w:hAnsi="Andale Mono"/>
          <w:b/>
        </w:rPr>
        <w:t xml:space="preserve"> – Late Start, 8-week, Hybrid </w:t>
      </w:r>
      <w:proofErr w:type="gramStart"/>
      <w:r w:rsidR="00AD4E8E">
        <w:rPr>
          <w:rFonts w:ascii="Andale Mono" w:hAnsi="Andale Mono"/>
          <w:b/>
        </w:rPr>
        <w:t>section</w:t>
      </w:r>
      <w:proofErr w:type="gramEnd"/>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14669825"/>
      <w:bookmarkStart w:id="18" w:name="_Toc115262104"/>
      <w:bookmarkStart w:id="19" w:name="_Toc115262164"/>
      <w:bookmarkStart w:id="20" w:name="_Toc123138165"/>
      <w:bookmarkStart w:id="21" w:name="_Toc127028447"/>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250"/>
        <w:gridCol w:w="5130"/>
      </w:tblGrid>
      <w:tr w:rsidR="002326FF" w:rsidRPr="00BE4BA8" w14:paraId="4CD8823C"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0AEB78B2" w:rsidR="002326FF" w:rsidRPr="00BE4BA8" w:rsidRDefault="002326FF" w:rsidP="002326FF">
            <w:pPr>
              <w:spacing w:after="0"/>
              <w:rPr>
                <w:b/>
                <w:bCs/>
                <w:sz w:val="28"/>
                <w:szCs w:val="28"/>
              </w:rPr>
            </w:pPr>
            <w:r w:rsidRPr="00C357FE">
              <w:rPr>
                <w:b/>
                <w:bCs/>
                <w:sz w:val="24"/>
                <w:szCs w:val="24"/>
              </w:rPr>
              <w:t>Instructor</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A3488B" w14:textId="77777777" w:rsidR="002326FF" w:rsidRPr="00C357FE" w:rsidRDefault="002326FF" w:rsidP="002326FF">
            <w:pPr>
              <w:spacing w:after="0"/>
              <w:jc w:val="left"/>
              <w:rPr>
                <w:sz w:val="24"/>
                <w:szCs w:val="24"/>
              </w:rPr>
            </w:pPr>
            <w:r>
              <w:rPr>
                <w:sz w:val="24"/>
                <w:szCs w:val="24"/>
              </w:rPr>
              <w:t xml:space="preserve">Dr. </w:t>
            </w:r>
            <w:r w:rsidRPr="00C357FE">
              <w:rPr>
                <w:sz w:val="24"/>
                <w:szCs w:val="24"/>
              </w:rPr>
              <w:t xml:space="preserve">Crystal Hess - </w:t>
            </w:r>
            <w:hyperlink r:id="rId6" w:history="1">
              <w:r w:rsidRPr="00C357FE">
                <w:rPr>
                  <w:rStyle w:val="Hyperlink"/>
                  <w:sz w:val="24"/>
                  <w:szCs w:val="24"/>
                </w:rPr>
                <w:t>chess@shoreline.edu</w:t>
              </w:r>
            </w:hyperlink>
          </w:p>
          <w:p w14:paraId="0B899E9C" w14:textId="048F49AF" w:rsidR="002326FF" w:rsidRDefault="002326FF" w:rsidP="002326FF">
            <w:pPr>
              <w:pStyle w:val="ListParagraph"/>
              <w:numPr>
                <w:ilvl w:val="0"/>
                <w:numId w:val="40"/>
              </w:numPr>
              <w:spacing w:after="0"/>
              <w:jc w:val="left"/>
              <w:rPr>
                <w:sz w:val="24"/>
                <w:szCs w:val="24"/>
              </w:rPr>
            </w:pPr>
            <w:r w:rsidRPr="00E90A9E">
              <w:rPr>
                <w:sz w:val="24"/>
                <w:szCs w:val="24"/>
              </w:rPr>
              <w:t xml:space="preserve">I prefer messages to be sent </w:t>
            </w:r>
            <w:r>
              <w:rPr>
                <w:sz w:val="24"/>
                <w:szCs w:val="24"/>
              </w:rPr>
              <w:t>via</w:t>
            </w:r>
            <w:r w:rsidRPr="00E90A9E">
              <w:rPr>
                <w:sz w:val="24"/>
                <w:szCs w:val="24"/>
              </w:rPr>
              <w:t xml:space="preserve"> Canvas</w:t>
            </w:r>
          </w:p>
          <w:p w14:paraId="70000BFB" w14:textId="13FDA428" w:rsidR="002326FF" w:rsidRPr="002326FF" w:rsidRDefault="002326FF" w:rsidP="002326FF">
            <w:pPr>
              <w:pStyle w:val="ListParagraph"/>
              <w:numPr>
                <w:ilvl w:val="0"/>
                <w:numId w:val="40"/>
              </w:numPr>
              <w:spacing w:after="0"/>
              <w:jc w:val="left"/>
              <w:rPr>
                <w:sz w:val="24"/>
                <w:szCs w:val="24"/>
              </w:rPr>
            </w:pPr>
            <w:r w:rsidRPr="002326FF">
              <w:rPr>
                <w:sz w:val="24"/>
                <w:szCs w:val="24"/>
              </w:rPr>
              <w:t xml:space="preserve">Typical response time is &lt;24 hours, </w:t>
            </w:r>
            <w:r>
              <w:rPr>
                <w:sz w:val="24"/>
                <w:szCs w:val="24"/>
              </w:rPr>
              <w:br/>
            </w:r>
            <w:r w:rsidRPr="002326FF">
              <w:rPr>
                <w:sz w:val="24"/>
                <w:szCs w:val="24"/>
                <w:u w:val="single"/>
              </w:rPr>
              <w:t>this excludes weekends and holidays</w:t>
            </w:r>
          </w:p>
        </w:tc>
      </w:tr>
      <w:tr w:rsidR="002326FF" w:rsidRPr="00BE4BA8" w14:paraId="5CDFE90C" w14:textId="77777777" w:rsidTr="002326FF">
        <w:tblPrEx>
          <w:tblBorders>
            <w:top w:val="none" w:sz="0" w:space="0" w:color="auto"/>
          </w:tblBorders>
        </w:tblPrEx>
        <w:tc>
          <w:tcPr>
            <w:tcW w:w="12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358DA9D8" w:rsidR="002326FF" w:rsidRPr="00BE4BA8" w:rsidRDefault="002326FF" w:rsidP="002326FF">
            <w:pPr>
              <w:spacing w:after="0"/>
              <w:rPr>
                <w:b/>
                <w:bCs/>
                <w:sz w:val="28"/>
                <w:szCs w:val="28"/>
              </w:rPr>
            </w:pPr>
            <w:r w:rsidRPr="00C357FE">
              <w:rPr>
                <w:b/>
                <w:bCs/>
                <w:sz w:val="24"/>
                <w:szCs w:val="24"/>
              </w:rPr>
              <w:t>Office Hours</w:t>
            </w:r>
          </w:p>
        </w:tc>
        <w:tc>
          <w:tcPr>
            <w:tcW w:w="51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C9C5A0E" w14:textId="2ED6B696" w:rsidR="00697D74" w:rsidRPr="00697D74" w:rsidRDefault="00000000" w:rsidP="00697D74">
            <w:pPr>
              <w:spacing w:after="0"/>
              <w:jc w:val="left"/>
              <w:rPr>
                <w:sz w:val="24"/>
                <w:szCs w:val="24"/>
              </w:rPr>
            </w:pPr>
            <w:hyperlink r:id="rId7" w:history="1">
              <w:r w:rsidR="00697D74" w:rsidRPr="00FE5A22">
                <w:rPr>
                  <w:rStyle w:val="Hyperlink"/>
                  <w:sz w:val="24"/>
                  <w:szCs w:val="24"/>
                </w:rPr>
                <w:t>http://bookme.hellohess.com</w:t>
              </w:r>
            </w:hyperlink>
            <w:r w:rsidR="00697D74">
              <w:rPr>
                <w:sz w:val="24"/>
                <w:szCs w:val="24"/>
              </w:rPr>
              <w:t xml:space="preserve"> </w:t>
            </w:r>
            <w:r w:rsidR="00697D74" w:rsidRPr="00697D74">
              <w:rPr>
                <w:sz w:val="24"/>
                <w:szCs w:val="24"/>
              </w:rPr>
              <w:t xml:space="preserve"> </w:t>
            </w:r>
          </w:p>
          <w:p w14:paraId="5537A2E7" w14:textId="77777777" w:rsidR="00697D74" w:rsidRPr="00697D74" w:rsidRDefault="00697D74" w:rsidP="00697D74">
            <w:pPr>
              <w:spacing w:after="0"/>
              <w:jc w:val="left"/>
              <w:rPr>
                <w:sz w:val="24"/>
                <w:szCs w:val="24"/>
              </w:rPr>
            </w:pPr>
            <w:r w:rsidRPr="00697D74">
              <w:rPr>
                <w:sz w:val="24"/>
                <w:szCs w:val="24"/>
              </w:rPr>
              <w:t>Mondays 11 AM - 12:30 PM (online)</w:t>
            </w:r>
          </w:p>
          <w:p w14:paraId="52714D43" w14:textId="77777777" w:rsidR="00697D74" w:rsidRPr="00697D74" w:rsidRDefault="00697D74" w:rsidP="00697D74">
            <w:pPr>
              <w:spacing w:after="0"/>
              <w:jc w:val="left"/>
              <w:rPr>
                <w:sz w:val="24"/>
                <w:szCs w:val="24"/>
              </w:rPr>
            </w:pPr>
            <w:r w:rsidRPr="00697D74">
              <w:rPr>
                <w:sz w:val="24"/>
                <w:szCs w:val="24"/>
              </w:rPr>
              <w:t>Wednesdays 2 PM - 2:45 PM (on campus, 1308)</w:t>
            </w:r>
          </w:p>
          <w:p w14:paraId="5FADD8E8" w14:textId="77777777" w:rsidR="00697D74" w:rsidRPr="00697D74" w:rsidRDefault="00697D74" w:rsidP="00697D74">
            <w:pPr>
              <w:spacing w:after="0"/>
              <w:jc w:val="left"/>
              <w:rPr>
                <w:sz w:val="24"/>
                <w:szCs w:val="24"/>
              </w:rPr>
            </w:pPr>
            <w:r w:rsidRPr="00697D74">
              <w:rPr>
                <w:sz w:val="24"/>
                <w:szCs w:val="24"/>
              </w:rPr>
              <w:t>Thursdays 2:30 PM - 3:00 PM (on campus, 1308)</w:t>
            </w:r>
          </w:p>
          <w:p w14:paraId="074AD527" w14:textId="2B6726C2" w:rsidR="002326FF" w:rsidRPr="00697D74" w:rsidRDefault="00697D74" w:rsidP="00697D74">
            <w:pPr>
              <w:spacing w:after="0"/>
              <w:jc w:val="left"/>
              <w:rPr>
                <w:sz w:val="24"/>
                <w:szCs w:val="24"/>
              </w:rPr>
            </w:pPr>
            <w:r w:rsidRPr="00697D74">
              <w:rPr>
                <w:sz w:val="24"/>
                <w:szCs w:val="24"/>
              </w:rPr>
              <w:t>Fridays 11 AM - 12:30 PM (online)</w:t>
            </w:r>
          </w:p>
        </w:tc>
      </w:tr>
      <w:tr w:rsidR="002326FF" w:rsidRPr="00BE4BA8" w14:paraId="2C5282B2" w14:textId="77777777" w:rsidTr="002326FF">
        <w:tc>
          <w:tcPr>
            <w:tcW w:w="12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518BE198" w:rsidR="002326FF" w:rsidRPr="00BE4BA8" w:rsidRDefault="002326FF" w:rsidP="002326FF">
            <w:pPr>
              <w:spacing w:after="0"/>
              <w:rPr>
                <w:b/>
                <w:bCs/>
                <w:sz w:val="28"/>
                <w:szCs w:val="28"/>
              </w:rPr>
            </w:pPr>
            <w:r w:rsidRPr="00C357FE">
              <w:rPr>
                <w:b/>
                <w:bCs/>
                <w:sz w:val="24"/>
                <w:szCs w:val="24"/>
              </w:rPr>
              <w:t>Class Hours</w:t>
            </w:r>
          </w:p>
        </w:tc>
        <w:tc>
          <w:tcPr>
            <w:tcW w:w="51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797A2C92" w:rsidR="002326FF" w:rsidRPr="00BE4BA8" w:rsidRDefault="002326FF" w:rsidP="002326FF">
            <w:pPr>
              <w:spacing w:after="0"/>
              <w:jc w:val="left"/>
              <w:rPr>
                <w:sz w:val="28"/>
                <w:szCs w:val="28"/>
              </w:rPr>
            </w:pPr>
            <w:r>
              <w:rPr>
                <w:sz w:val="24"/>
                <w:szCs w:val="24"/>
              </w:rPr>
              <w:t xml:space="preserve">Online Material + </w:t>
            </w:r>
            <w:r>
              <w:rPr>
                <w:sz w:val="24"/>
                <w:szCs w:val="24"/>
              </w:rPr>
              <w:br/>
            </w:r>
            <w:r w:rsidR="00EC27E9">
              <w:rPr>
                <w:sz w:val="24"/>
                <w:szCs w:val="24"/>
              </w:rPr>
              <w:t>W</w:t>
            </w:r>
            <w:r w:rsidRPr="00D6531A">
              <w:rPr>
                <w:sz w:val="24"/>
                <w:szCs w:val="24"/>
              </w:rPr>
              <w:t xml:space="preserve"> 12:30pm - 2:</w:t>
            </w:r>
            <w:r w:rsidR="00EC27E9">
              <w:rPr>
                <w:sz w:val="24"/>
                <w:szCs w:val="24"/>
              </w:rPr>
              <w:t>0</w:t>
            </w:r>
            <w:r w:rsidRPr="00D6531A">
              <w:rPr>
                <w:sz w:val="24"/>
                <w:szCs w:val="24"/>
              </w:rPr>
              <w:t>0pm</w:t>
            </w:r>
            <w:r>
              <w:rPr>
                <w:sz w:val="24"/>
                <w:szCs w:val="24"/>
              </w:rPr>
              <w:t xml:space="preserve"> in c</w:t>
            </w:r>
            <w:r w:rsidRPr="00D6531A">
              <w:rPr>
                <w:sz w:val="24"/>
                <w:szCs w:val="24"/>
              </w:rPr>
              <w:t xml:space="preserve">omputer </w:t>
            </w:r>
            <w:r>
              <w:rPr>
                <w:sz w:val="24"/>
                <w:szCs w:val="24"/>
              </w:rPr>
              <w:t>l</w:t>
            </w:r>
            <w:r w:rsidRPr="00D6531A">
              <w:rPr>
                <w:sz w:val="24"/>
                <w:szCs w:val="24"/>
              </w:rPr>
              <w:t xml:space="preserve">ab </w:t>
            </w:r>
            <w:r>
              <w:rPr>
                <w:sz w:val="24"/>
                <w:szCs w:val="24"/>
              </w:rPr>
              <w:t>1308</w:t>
            </w:r>
          </w:p>
        </w:tc>
      </w:tr>
    </w:tbl>
    <w:p w14:paraId="746CAA3F" w14:textId="77777777" w:rsidR="00BE4BA8" w:rsidRPr="004312D6" w:rsidRDefault="00AD7392" w:rsidP="004312D6">
      <w:pPr>
        <w:rPr>
          <w:b/>
          <w:sz w:val="32"/>
          <w:szCs w:val="28"/>
        </w:rPr>
      </w:pPr>
      <w:r>
        <w:rPr>
          <w:b/>
          <w:bCs/>
          <w:sz w:val="28"/>
          <w:szCs w:val="28"/>
        </w:rPr>
        <w:br/>
      </w:r>
      <w:r w:rsidR="00BE4BA8" w:rsidRPr="004312D6">
        <w:rPr>
          <w:b/>
          <w:sz w:val="32"/>
          <w:szCs w:val="28"/>
        </w:rPr>
        <w:t xml:space="preserve">CS121 - Introduction to </w:t>
      </w:r>
      <w:r w:rsidR="00843F6E" w:rsidRPr="004312D6">
        <w:rPr>
          <w:b/>
          <w:sz w:val="32"/>
          <w:szCs w:val="28"/>
        </w:rPr>
        <w:t>Programming</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77777777" w:rsidR="009E2B2E" w:rsidRPr="00827BA3" w:rsidRDefault="009E2B2E" w:rsidP="009E2B2E">
      <w:pPr>
        <w:rPr>
          <w:smallCaps/>
          <w:sz w:val="24"/>
          <w:szCs w:val="24"/>
        </w:rPr>
      </w:pPr>
      <w:bookmarkStart w:id="22" w:name="_Toc515994813"/>
      <w:bookmarkStart w:id="23" w:name="_Toc515994952"/>
      <w:bookmarkStart w:id="24" w:name="_Toc515995091"/>
      <w:bookmarkStart w:id="25" w:name="_Toc515995137"/>
      <w:bookmarkStart w:id="26" w:name="_Toc515996158"/>
      <w:r w:rsidRPr="00827BA3">
        <w:rPr>
          <w:sz w:val="24"/>
          <w:szCs w:val="24"/>
        </w:rPr>
        <w:t xml:space="preserve">This course </w:t>
      </w:r>
      <w:proofErr w:type="gramStart"/>
      <w:r w:rsidRPr="00827BA3">
        <w:rPr>
          <w:sz w:val="24"/>
          <w:szCs w:val="24"/>
        </w:rPr>
        <w:t>provides an introduction to</w:t>
      </w:r>
      <w:proofErr w:type="gramEnd"/>
      <w:r w:rsidRPr="00827BA3">
        <w:rPr>
          <w:sz w:val="24"/>
          <w:szCs w:val="24"/>
        </w:rPr>
        <w:t xml:space="preserve"> computer programming. Explore foundational programming constructs, such as variables, functions, decisions, loops, and lists. Explore foundational programming concepts, such as problem solving, testing, and debugging. This course is intended for students with little to no prior programming experience.</w:t>
      </w:r>
    </w:p>
    <w:p w14:paraId="3EE515B5" w14:textId="77777777" w:rsidR="00BE4BA8" w:rsidRDefault="00DD42CB" w:rsidP="00957123">
      <w:pPr>
        <w:pStyle w:val="Heading2"/>
        <w:jc w:val="both"/>
        <w:rPr>
          <w:b/>
        </w:rPr>
      </w:pPr>
      <w:bookmarkStart w:id="27" w:name="_Toc524353255"/>
      <w:bookmarkStart w:id="28" w:name="_Toc524353413"/>
      <w:bookmarkStart w:id="29" w:name="_Toc524358439"/>
      <w:bookmarkStart w:id="30" w:name="_Toc524358516"/>
      <w:bookmarkStart w:id="31" w:name="_Toc524358586"/>
      <w:bookmarkStart w:id="32" w:name="_Toc524358666"/>
      <w:bookmarkStart w:id="33" w:name="_Toc114669826"/>
      <w:bookmarkStart w:id="34" w:name="_Toc115262105"/>
      <w:bookmarkStart w:id="35" w:name="_Toc115262165"/>
      <w:bookmarkStart w:id="36" w:name="_Toc123138166"/>
      <w:bookmarkStart w:id="37" w:name="_Toc127028448"/>
      <w:r>
        <w:rPr>
          <w:b/>
        </w:rPr>
        <w:t>Course Outcomes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757E99C4" w14:textId="77777777" w:rsidR="006D08E9" w:rsidRPr="009D6913" w:rsidRDefault="006D08E9" w:rsidP="006D08E9">
      <w:pPr>
        <w:pStyle w:val="ListParagraph"/>
        <w:numPr>
          <w:ilvl w:val="0"/>
          <w:numId w:val="32"/>
        </w:numPr>
        <w:rPr>
          <w:sz w:val="24"/>
          <w:szCs w:val="28"/>
        </w:rPr>
      </w:pPr>
      <w:bookmarkStart w:id="38" w:name="_Toc515994817"/>
      <w:bookmarkStart w:id="39" w:name="_Toc515994815"/>
      <w:bookmarkStart w:id="40" w:name="_Toc509386061"/>
      <w:bookmarkStart w:id="41" w:name="_Toc510519457"/>
      <w:bookmarkStart w:id="42" w:name="_Toc510519732"/>
      <w:bookmarkStart w:id="43" w:name="_Toc513565971"/>
      <w:bookmarkStart w:id="44" w:name="_Toc513566256"/>
      <w:bookmarkStart w:id="45" w:name="_Toc513566345"/>
      <w:bookmarkStart w:id="46" w:name="_Toc515994820"/>
      <w:bookmarkStart w:id="47" w:name="_Toc515994953"/>
      <w:bookmarkStart w:id="48" w:name="_Toc515995092"/>
      <w:bookmarkStart w:id="49" w:name="_Toc515995138"/>
      <w:bookmarkStart w:id="50" w:name="_Toc515996159"/>
      <w:r w:rsidRPr="00AF558C">
        <w:rPr>
          <w:sz w:val="24"/>
          <w:szCs w:val="28"/>
        </w:rPr>
        <w:t>Develop solutions to small-scale problems given an algorithm, such as computing the cost of an item dependent on a few variable choices or calculating and applying a curve to a cl</w:t>
      </w:r>
      <w:r>
        <w:rPr>
          <w:sz w:val="24"/>
          <w:szCs w:val="28"/>
        </w:rPr>
        <w:t>assroom of grades</w:t>
      </w:r>
      <w:r w:rsidRPr="009D6913">
        <w:rPr>
          <w:sz w:val="24"/>
          <w:szCs w:val="28"/>
        </w:rPr>
        <w:t>.</w:t>
      </w:r>
      <w:bookmarkEnd w:id="38"/>
    </w:p>
    <w:p w14:paraId="14DDEC51" w14:textId="77777777" w:rsidR="006D08E9" w:rsidRPr="009D6913" w:rsidRDefault="006D08E9" w:rsidP="006D08E9">
      <w:pPr>
        <w:pStyle w:val="ListParagraph"/>
        <w:numPr>
          <w:ilvl w:val="0"/>
          <w:numId w:val="32"/>
        </w:numPr>
        <w:rPr>
          <w:sz w:val="24"/>
          <w:szCs w:val="28"/>
        </w:rPr>
      </w:pPr>
      <w:r w:rsidRPr="009D6913">
        <w:rPr>
          <w:sz w:val="24"/>
          <w:szCs w:val="28"/>
        </w:rPr>
        <w:t>Identify and use programming language constructs such as sequence, selection, iteration, and procedures.</w:t>
      </w:r>
      <w:bookmarkEnd w:id="39"/>
    </w:p>
    <w:p w14:paraId="20BF997F" w14:textId="77777777" w:rsidR="006D08E9" w:rsidRPr="009D6913" w:rsidRDefault="006D08E9" w:rsidP="006D08E9">
      <w:pPr>
        <w:pStyle w:val="ListParagraph"/>
        <w:numPr>
          <w:ilvl w:val="0"/>
          <w:numId w:val="32"/>
        </w:numPr>
        <w:rPr>
          <w:sz w:val="24"/>
          <w:szCs w:val="28"/>
        </w:rPr>
      </w:pPr>
      <w:bookmarkStart w:id="51" w:name="_Toc515994816"/>
      <w:r>
        <w:rPr>
          <w:sz w:val="24"/>
          <w:szCs w:val="28"/>
        </w:rPr>
        <w:t>Identify</w:t>
      </w:r>
      <w:r w:rsidRPr="009D6913">
        <w:rPr>
          <w:sz w:val="24"/>
          <w:szCs w:val="28"/>
        </w:rPr>
        <w:t xml:space="preserve"> and explain syntax, semantics, and practical effects of programming statements and procedures.</w:t>
      </w:r>
      <w:bookmarkEnd w:id="51"/>
    </w:p>
    <w:p w14:paraId="71706E35" w14:textId="77777777" w:rsidR="006D08E9" w:rsidRPr="009D6913" w:rsidRDefault="006D08E9" w:rsidP="006D08E9">
      <w:pPr>
        <w:pStyle w:val="ListParagraph"/>
        <w:numPr>
          <w:ilvl w:val="0"/>
          <w:numId w:val="32"/>
        </w:numPr>
        <w:rPr>
          <w:sz w:val="24"/>
          <w:szCs w:val="28"/>
        </w:rPr>
      </w:pPr>
      <w:bookmarkStart w:id="52" w:name="_Toc515994818"/>
      <w:r w:rsidRPr="009D6913">
        <w:rPr>
          <w:sz w:val="24"/>
          <w:szCs w:val="28"/>
        </w:rPr>
        <w:t>Recognize and use test cases to verify that solutions meet specifications.</w:t>
      </w:r>
      <w:bookmarkEnd w:id="52"/>
    </w:p>
    <w:p w14:paraId="3BB7B348" w14:textId="6C7AA882" w:rsidR="00F27438" w:rsidRPr="00F2590C" w:rsidRDefault="006D08E9" w:rsidP="00F27438">
      <w:pPr>
        <w:pStyle w:val="ListParagraph"/>
        <w:numPr>
          <w:ilvl w:val="0"/>
          <w:numId w:val="32"/>
        </w:numPr>
        <w:rPr>
          <w:sz w:val="24"/>
          <w:szCs w:val="28"/>
        </w:rPr>
      </w:pPr>
      <w:bookmarkStart w:id="53" w:name="_Toc515994819"/>
      <w:r w:rsidRPr="009D6913">
        <w:rPr>
          <w:sz w:val="24"/>
          <w:szCs w:val="28"/>
        </w:rPr>
        <w:t>Examine and compare reasoning, design, and effectiveness of alternative solutions.</w:t>
      </w:r>
      <w:bookmarkEnd w:id="53"/>
    </w:p>
    <w:p w14:paraId="2F502408" w14:textId="77777777" w:rsidR="00BE4BA8" w:rsidRPr="00D808BB" w:rsidRDefault="00BE4BA8" w:rsidP="00DD42CB">
      <w:pPr>
        <w:pStyle w:val="Heading2"/>
        <w:jc w:val="both"/>
        <w:rPr>
          <w:b/>
        </w:rPr>
      </w:pPr>
      <w:bookmarkStart w:id="54" w:name="_Toc524353256"/>
      <w:bookmarkStart w:id="55" w:name="_Toc524353414"/>
      <w:bookmarkStart w:id="56" w:name="_Toc524358440"/>
      <w:bookmarkStart w:id="57" w:name="_Toc524358517"/>
      <w:bookmarkStart w:id="58" w:name="_Toc524358587"/>
      <w:bookmarkStart w:id="59" w:name="_Toc524358667"/>
      <w:bookmarkStart w:id="60" w:name="_Toc114669827"/>
      <w:bookmarkStart w:id="61" w:name="_Toc115262106"/>
      <w:bookmarkStart w:id="62" w:name="_Toc115262166"/>
      <w:bookmarkStart w:id="63" w:name="_Toc123138167"/>
      <w:bookmarkStart w:id="64" w:name="_Toc127028449"/>
      <w:r w:rsidRPr="00D808BB">
        <w:rPr>
          <w:b/>
        </w:rPr>
        <w:t>Prerequisites</w:t>
      </w:r>
      <w:bookmarkEnd w:id="40"/>
      <w:bookmarkEnd w:id="41"/>
      <w:bookmarkEnd w:id="42"/>
      <w:bookmarkEnd w:id="43"/>
      <w:bookmarkEnd w:id="44"/>
      <w:bookmarkEnd w:id="45"/>
      <w:bookmarkEnd w:id="46"/>
      <w:bookmarkEnd w:id="47"/>
      <w:bookmarkEnd w:id="48"/>
      <w:bookmarkEnd w:id="49"/>
      <w:bookmarkEnd w:id="50"/>
      <w:bookmarkEnd w:id="54"/>
      <w:bookmarkEnd w:id="55"/>
      <w:bookmarkEnd w:id="56"/>
      <w:bookmarkEnd w:id="57"/>
      <w:bookmarkEnd w:id="58"/>
      <w:bookmarkEnd w:id="59"/>
      <w:bookmarkEnd w:id="60"/>
      <w:bookmarkEnd w:id="61"/>
      <w:bookmarkEnd w:id="62"/>
      <w:bookmarkEnd w:id="63"/>
      <w:bookmarkEnd w:id="64"/>
    </w:p>
    <w:p w14:paraId="308316A2" w14:textId="77777777" w:rsidR="00A47830" w:rsidRPr="007D4EEE" w:rsidRDefault="00BE4BA8" w:rsidP="00A47830">
      <w:pPr>
        <w:rPr>
          <w:sz w:val="28"/>
          <w:szCs w:val="28"/>
        </w:rPr>
      </w:pPr>
      <w:r w:rsidRPr="00BE4BA8">
        <w:rPr>
          <w:sz w:val="28"/>
          <w:szCs w:val="28"/>
        </w:rPr>
        <w:lastRenderedPageBreak/>
        <w:t>Placement into ENGL&amp; 101, and MATH 099 with grade of 2.0 or better, or instructor permission.</w:t>
      </w:r>
    </w:p>
    <w:p w14:paraId="30080E05" w14:textId="77777777" w:rsidR="007331DC" w:rsidRDefault="007331DC" w:rsidP="007331DC">
      <w:pPr>
        <w:pStyle w:val="Heading2"/>
        <w:jc w:val="both"/>
        <w:rPr>
          <w:b/>
        </w:rPr>
      </w:pPr>
      <w:bookmarkStart w:id="65" w:name="_Toc515994821"/>
      <w:bookmarkStart w:id="66" w:name="_Toc515994954"/>
      <w:bookmarkStart w:id="67" w:name="_Toc515995093"/>
      <w:bookmarkStart w:id="68" w:name="_Toc515995139"/>
      <w:bookmarkStart w:id="69" w:name="_Toc515996160"/>
      <w:bookmarkStart w:id="70" w:name="_Toc524353257"/>
      <w:bookmarkStart w:id="71" w:name="_Toc524353415"/>
      <w:bookmarkStart w:id="72" w:name="_Toc524358441"/>
      <w:bookmarkStart w:id="73" w:name="_Toc524358518"/>
      <w:bookmarkStart w:id="74" w:name="_Toc524358588"/>
      <w:bookmarkStart w:id="75" w:name="_Toc524358668"/>
      <w:bookmarkStart w:id="76" w:name="_Toc114669828"/>
      <w:bookmarkStart w:id="77" w:name="_Toc115262107"/>
      <w:bookmarkStart w:id="78" w:name="_Toc115262167"/>
      <w:bookmarkStart w:id="79" w:name="_Toc123138168"/>
      <w:bookmarkStart w:id="80" w:name="_Toc127028450"/>
      <w:bookmarkStart w:id="81" w:name="_Toc513565972"/>
      <w:bookmarkStart w:id="82" w:name="_Toc513566257"/>
      <w:bookmarkStart w:id="83" w:name="_Toc513566346"/>
      <w:bookmarkStart w:id="84" w:name="_Toc509386062"/>
      <w:bookmarkStart w:id="85" w:name="_Toc510519458"/>
      <w:bookmarkStart w:id="86" w:name="_Toc510519733"/>
      <w:r w:rsidRPr="00A47830">
        <w:rPr>
          <w:b/>
        </w:rPr>
        <w:t>Topic Coverage</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400EAABF" w14:textId="77777777" w:rsidR="007331DC" w:rsidRPr="00342BBC" w:rsidRDefault="00A5521E" w:rsidP="00342BBC">
      <w:pPr>
        <w:rPr>
          <w:sz w:val="28"/>
          <w:szCs w:val="28"/>
        </w:rPr>
      </w:pPr>
      <w:r w:rsidRPr="00342BBC">
        <w:rPr>
          <w:sz w:val="28"/>
          <w:szCs w:val="28"/>
        </w:rPr>
        <w:t>In our class, we will be using the programming language Python</w:t>
      </w:r>
      <w:r w:rsidR="009512D1" w:rsidRPr="00342BBC">
        <w:rPr>
          <w:sz w:val="28"/>
          <w:szCs w:val="28"/>
        </w:rPr>
        <w:t xml:space="preserve">. We will code “in the cloud” using </w:t>
      </w:r>
      <w:hyperlink r:id="rId8" w:history="1">
        <w:r w:rsidR="009512D1" w:rsidRPr="00342BBC">
          <w:rPr>
            <w:rStyle w:val="Hyperlink"/>
            <w:sz w:val="28"/>
            <w:szCs w:val="28"/>
          </w:rPr>
          <w:t>repl.it</w:t>
        </w:r>
      </w:hyperlink>
      <w:r w:rsidR="009512D1" w:rsidRPr="00342BBC">
        <w:rPr>
          <w:sz w:val="28"/>
          <w:szCs w:val="28"/>
        </w:rPr>
        <w:t xml:space="preserve"> and our course text is also “in the cloud” at </w:t>
      </w:r>
      <w:hyperlink r:id="rId9" w:history="1">
        <w:r w:rsidR="009512D1" w:rsidRPr="00342BBC">
          <w:rPr>
            <w:rStyle w:val="Hyperlink"/>
            <w:sz w:val="28"/>
            <w:szCs w:val="28"/>
          </w:rPr>
          <w:t>How to Think like a Computer Scientist</w:t>
        </w:r>
      </w:hyperlink>
      <w:r w:rsidR="009512D1" w:rsidRPr="00342BBC">
        <w:rPr>
          <w:sz w:val="28"/>
          <w:szCs w:val="28"/>
        </w:rPr>
        <w:t xml:space="preserve">. </w:t>
      </w:r>
    </w:p>
    <w:p w14:paraId="0DB94A2D" w14:textId="76048EEE" w:rsidR="009512D1" w:rsidRPr="009512D1" w:rsidRDefault="009512D1" w:rsidP="007331DC">
      <w:pPr>
        <w:spacing w:before="100" w:beforeAutospacing="1" w:after="100" w:afterAutospacing="1" w:line="240" w:lineRule="auto"/>
        <w:jc w:val="left"/>
        <w:rPr>
          <w:sz w:val="28"/>
          <w:szCs w:val="28"/>
        </w:rPr>
      </w:pPr>
      <w:r>
        <w:rPr>
          <w:sz w:val="28"/>
          <w:szCs w:val="28"/>
        </w:rPr>
        <w:t>Over the course of the quarter, we will cover approximately one topic per week</w:t>
      </w:r>
      <w:r w:rsidR="00AD4E8E">
        <w:rPr>
          <w:sz w:val="28"/>
          <w:szCs w:val="28"/>
        </w:rPr>
        <w:t>:</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938"/>
        <w:gridCol w:w="3642"/>
      </w:tblGrid>
      <w:tr w:rsidR="007331DC" w:rsidRPr="00114B3C" w14:paraId="62FA692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Introduction to Computing</w:t>
            </w:r>
          </w:p>
        </w:tc>
      </w:tr>
      <w:tr w:rsidR="007331DC" w:rsidRPr="00114B3C" w14:paraId="0F09D12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Variables, Expressions, Statements</w:t>
            </w:r>
          </w:p>
        </w:tc>
      </w:tr>
      <w:tr w:rsidR="007331DC" w:rsidRPr="00114B3C" w14:paraId="7BB0FBBC"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Functions</w:t>
            </w:r>
          </w:p>
        </w:tc>
      </w:tr>
      <w:tr w:rsidR="007331DC" w:rsidRPr="00114B3C" w14:paraId="12C7FC1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Decisions</w:t>
            </w:r>
          </w:p>
        </w:tc>
      </w:tr>
      <w:tr w:rsidR="007331DC" w:rsidRPr="00114B3C" w14:paraId="27203007"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65BC4AA4" w:rsidR="007331DC" w:rsidRPr="00114B3C" w:rsidRDefault="007331DC" w:rsidP="007331DC">
            <w:pPr>
              <w:spacing w:after="0" w:line="240" w:lineRule="auto"/>
              <w:jc w:val="left"/>
              <w:rPr>
                <w:rFonts w:eastAsia="Times New Roman" w:cs="Times New Roman"/>
                <w:sz w:val="24"/>
                <w:szCs w:val="28"/>
              </w:rPr>
            </w:pPr>
            <w:r w:rsidRPr="00827519">
              <w:rPr>
                <w:rFonts w:eastAsia="Times New Roman" w:cs="Times New Roman"/>
                <w:b/>
                <w:sz w:val="24"/>
                <w:szCs w:val="28"/>
              </w:rPr>
              <w:t>Midterm</w:t>
            </w:r>
            <w:r w:rsidR="008D3807">
              <w:rPr>
                <w:rFonts w:eastAsia="Times New Roman" w:cs="Times New Roman"/>
                <w:b/>
                <w:sz w:val="24"/>
                <w:szCs w:val="28"/>
              </w:rPr>
              <w:t xml:space="preserve"> Exam</w:t>
            </w:r>
            <w:r w:rsidRPr="00114B3C">
              <w:rPr>
                <w:rFonts w:eastAsia="Times New Roman" w:cs="Times New Roman"/>
                <w:sz w:val="24"/>
                <w:szCs w:val="28"/>
              </w:rPr>
              <w:t xml:space="preserve"> and Turtle Graphics</w:t>
            </w:r>
          </w:p>
        </w:tc>
      </w:tr>
      <w:tr w:rsidR="007331DC" w:rsidRPr="00114B3C" w14:paraId="1D32D6EE"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Repetition</w:t>
            </w:r>
          </w:p>
        </w:tc>
      </w:tr>
      <w:tr w:rsidR="007331DC" w:rsidRPr="00114B3C" w14:paraId="1E33E8D1"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String Operations</w:t>
            </w:r>
          </w:p>
        </w:tc>
      </w:tr>
      <w:tr w:rsidR="007331DC" w:rsidRPr="00114B3C" w14:paraId="39DE6F33" w14:textId="77777777" w:rsidTr="007331D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3F46F7EB"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Lists</w:t>
            </w:r>
            <w:r w:rsidR="00C026D3">
              <w:rPr>
                <w:rFonts w:eastAsia="Times New Roman" w:cs="Times New Roman"/>
                <w:sz w:val="24"/>
                <w:szCs w:val="28"/>
              </w:rPr>
              <w:t xml:space="preserve"> and </w:t>
            </w:r>
            <w:r w:rsidR="00C026D3">
              <w:rPr>
                <w:rFonts w:eastAsia="Times New Roman" w:cs="Times New Roman"/>
                <w:b/>
                <w:sz w:val="24"/>
                <w:szCs w:val="28"/>
              </w:rPr>
              <w:t>Final Exam</w:t>
            </w:r>
          </w:p>
        </w:tc>
      </w:tr>
    </w:tbl>
    <w:p w14:paraId="3F01FE86" w14:textId="77777777" w:rsidR="006D62E5" w:rsidRDefault="006D62E5" w:rsidP="006D62E5">
      <w:bookmarkStart w:id="87" w:name="_Toc515994822"/>
      <w:bookmarkStart w:id="88" w:name="_Toc515994955"/>
    </w:p>
    <w:p w14:paraId="542B3EF9" w14:textId="77777777" w:rsidR="006D62E5" w:rsidRDefault="006D62E5" w:rsidP="006D62E5">
      <w:pPr>
        <w:rPr>
          <w:color w:val="1F4E79" w:themeColor="accent5" w:themeShade="80"/>
          <w:sz w:val="28"/>
          <w:szCs w:val="28"/>
        </w:rPr>
      </w:pPr>
      <w:r w:rsidRPr="006D62E5">
        <w:rPr>
          <w:b/>
          <w:bCs/>
          <w:color w:val="1F4E79" w:themeColor="accent5" w:themeShade="80"/>
          <w:sz w:val="28"/>
          <w:szCs w:val="28"/>
        </w:rPr>
        <w:t>This is a late start course</w:t>
      </w:r>
      <w:r>
        <w:rPr>
          <w:color w:val="1F4E79" w:themeColor="accent5" w:themeShade="80"/>
          <w:sz w:val="28"/>
          <w:szCs w:val="28"/>
        </w:rPr>
        <w:t xml:space="preserve"> that runs 8-weeks long. It begins 2-weeks after the regular start of the quarter. </w:t>
      </w:r>
    </w:p>
    <w:p w14:paraId="148A4E66" w14:textId="274CD5C0" w:rsidR="006D62E5" w:rsidRPr="006D62E5" w:rsidRDefault="006D62E5" w:rsidP="006D62E5">
      <w:pPr>
        <w:rPr>
          <w:color w:val="1F4E79" w:themeColor="accent5" w:themeShade="80"/>
          <w:sz w:val="28"/>
          <w:szCs w:val="28"/>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During in-person time we will meet in a computer lab on campus for activities such as pair programming, topic review, and exams. Students are expected to attend in-person activities as this is NOT a fully online course.</w:t>
      </w:r>
      <w:r w:rsidR="0078209E">
        <w:rPr>
          <w:color w:val="1F4E79" w:themeColor="accent5" w:themeShade="80"/>
          <w:sz w:val="28"/>
          <w:szCs w:val="28"/>
        </w:rPr>
        <w:t xml:space="preserve"> </w:t>
      </w:r>
    </w:p>
    <w:p w14:paraId="1D844869" w14:textId="77777777" w:rsidR="001066F6" w:rsidRDefault="001066F6" w:rsidP="001066F6">
      <w:pPr>
        <w:rPr>
          <w:spacing w:val="5"/>
          <w:sz w:val="32"/>
          <w:szCs w:val="32"/>
        </w:rPr>
      </w:pPr>
      <w:r>
        <w:br w:type="page"/>
      </w:r>
    </w:p>
    <w:p w14:paraId="76DA9AB0" w14:textId="77777777" w:rsidR="00B16932" w:rsidRDefault="00B16932" w:rsidP="00957123">
      <w:pPr>
        <w:pStyle w:val="Heading1"/>
        <w:jc w:val="both"/>
        <w:rPr>
          <w:b/>
        </w:rPr>
      </w:pPr>
      <w:bookmarkStart w:id="89" w:name="_Toc515995094"/>
      <w:bookmarkStart w:id="90" w:name="_Toc515995140"/>
      <w:bookmarkStart w:id="91" w:name="_Toc515996161"/>
      <w:bookmarkStart w:id="92" w:name="_Toc524353258"/>
      <w:bookmarkStart w:id="93" w:name="_Toc524353416"/>
      <w:bookmarkStart w:id="94" w:name="_Toc524358442"/>
      <w:bookmarkStart w:id="95" w:name="_Toc524358519"/>
      <w:bookmarkStart w:id="96" w:name="_Toc524358589"/>
      <w:bookmarkStart w:id="97" w:name="_Toc524358669"/>
      <w:bookmarkStart w:id="98" w:name="_Toc114669829"/>
      <w:bookmarkStart w:id="99" w:name="_Toc115262108"/>
      <w:bookmarkStart w:id="100" w:name="_Toc115262168"/>
      <w:bookmarkStart w:id="101" w:name="_Toc123138169"/>
      <w:bookmarkStart w:id="102" w:name="_Toc127028451"/>
      <w:r>
        <w:rPr>
          <w:b/>
        </w:rPr>
        <w:lastRenderedPageBreak/>
        <w:t>Required Materials</w:t>
      </w:r>
      <w:bookmarkEnd w:id="81"/>
      <w:bookmarkEnd w:id="82"/>
      <w:bookmarkEnd w:id="8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3B6D5B22" w14:textId="77777777" w:rsidR="00BE4BA8" w:rsidRPr="00025B54" w:rsidRDefault="00BE4BA8" w:rsidP="00B16932">
      <w:pPr>
        <w:pStyle w:val="Heading2"/>
        <w:rPr>
          <w:b/>
        </w:rPr>
      </w:pPr>
      <w:bookmarkStart w:id="103" w:name="_Toc513565973"/>
      <w:bookmarkStart w:id="104" w:name="_Toc513566258"/>
      <w:bookmarkStart w:id="105" w:name="_Toc513566347"/>
      <w:bookmarkStart w:id="106" w:name="_Toc515994823"/>
      <w:bookmarkStart w:id="107" w:name="_Toc515994956"/>
      <w:bookmarkStart w:id="108" w:name="_Toc515995095"/>
      <w:bookmarkStart w:id="109" w:name="_Toc515995141"/>
      <w:bookmarkStart w:id="110" w:name="_Toc515996162"/>
      <w:bookmarkStart w:id="111" w:name="_Toc524353259"/>
      <w:bookmarkStart w:id="112" w:name="_Toc524353417"/>
      <w:bookmarkStart w:id="113" w:name="_Toc524358443"/>
      <w:bookmarkStart w:id="114" w:name="_Toc524358520"/>
      <w:bookmarkStart w:id="115" w:name="_Toc524358590"/>
      <w:bookmarkStart w:id="116" w:name="_Toc524358670"/>
      <w:bookmarkStart w:id="117" w:name="_Toc114669830"/>
      <w:bookmarkStart w:id="118" w:name="_Toc115262109"/>
      <w:bookmarkStart w:id="119" w:name="_Toc115262169"/>
      <w:bookmarkStart w:id="120" w:name="_Toc123138170"/>
      <w:bookmarkStart w:id="121" w:name="_Toc127028452"/>
      <w:r w:rsidRPr="00025B54">
        <w:rPr>
          <w:b/>
        </w:rPr>
        <w:t>Software</w:t>
      </w:r>
      <w:bookmarkEnd w:id="84"/>
      <w:bookmarkEnd w:id="85"/>
      <w:bookmarkEnd w:id="86"/>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6D4DF14E" w14:textId="77777777" w:rsidR="00BE4BA8" w:rsidRPr="008874A7" w:rsidRDefault="00000000" w:rsidP="008874A7">
      <w:pPr>
        <w:pStyle w:val="ListParagraph"/>
        <w:numPr>
          <w:ilvl w:val="0"/>
          <w:numId w:val="12"/>
        </w:numPr>
        <w:rPr>
          <w:sz w:val="28"/>
          <w:szCs w:val="28"/>
        </w:rPr>
      </w:pPr>
      <w:hyperlink r:id="rId10" w:history="1">
        <w:r w:rsidR="00BE4BA8" w:rsidRPr="00DE7B10">
          <w:rPr>
            <w:rStyle w:val="Hyperlink"/>
            <w:sz w:val="28"/>
          </w:rPr>
          <w:t>http://repl.it</w:t>
        </w:r>
      </w:hyperlink>
      <w:r w:rsidR="00BE4BA8" w:rsidRPr="008874A7">
        <w:rPr>
          <w:sz w:val="28"/>
          <w:szCs w:val="28"/>
        </w:rPr>
        <w:t> </w:t>
      </w:r>
      <w:r w:rsidR="00B16932" w:rsidRPr="008874A7">
        <w:rPr>
          <w:i/>
          <w:iCs/>
          <w:sz w:val="28"/>
          <w:szCs w:val="28"/>
        </w:rPr>
        <w:t>(Available online for free</w:t>
      </w:r>
      <w:r w:rsidR="00B16932" w:rsidRPr="008874A7">
        <w:rPr>
          <w:sz w:val="28"/>
          <w:szCs w:val="28"/>
        </w:rPr>
        <w:t>)</w:t>
      </w:r>
    </w:p>
    <w:p w14:paraId="622F21E3" w14:textId="77777777" w:rsidR="00BE4BA8" w:rsidRPr="00025B54" w:rsidRDefault="00BE4BA8" w:rsidP="00B16932">
      <w:pPr>
        <w:pStyle w:val="Heading2"/>
        <w:rPr>
          <w:b/>
        </w:rPr>
      </w:pPr>
      <w:bookmarkStart w:id="122" w:name="_Toc509386063"/>
      <w:bookmarkStart w:id="123" w:name="_Toc510519459"/>
      <w:bookmarkStart w:id="124" w:name="_Toc510519734"/>
      <w:bookmarkStart w:id="125" w:name="_Toc513565974"/>
      <w:bookmarkStart w:id="126" w:name="_Toc513566259"/>
      <w:bookmarkStart w:id="127" w:name="_Toc513566348"/>
      <w:bookmarkStart w:id="128" w:name="_Toc515994824"/>
      <w:bookmarkStart w:id="129" w:name="_Toc515994957"/>
      <w:bookmarkStart w:id="130" w:name="_Toc515995096"/>
      <w:bookmarkStart w:id="131" w:name="_Toc515995142"/>
      <w:bookmarkStart w:id="132" w:name="_Toc515996163"/>
      <w:bookmarkStart w:id="133" w:name="_Toc524353260"/>
      <w:bookmarkStart w:id="134" w:name="_Toc524353418"/>
      <w:bookmarkStart w:id="135" w:name="_Toc524358444"/>
      <w:bookmarkStart w:id="136" w:name="_Toc524358521"/>
      <w:bookmarkStart w:id="137" w:name="_Toc524358591"/>
      <w:bookmarkStart w:id="138" w:name="_Toc524358671"/>
      <w:bookmarkStart w:id="139" w:name="_Toc114669831"/>
      <w:bookmarkStart w:id="140" w:name="_Toc115262110"/>
      <w:bookmarkStart w:id="141" w:name="_Toc115262170"/>
      <w:bookmarkStart w:id="142" w:name="_Toc123138171"/>
      <w:bookmarkStart w:id="143" w:name="_Toc127028453"/>
      <w:r w:rsidRPr="00025B54">
        <w:rPr>
          <w:b/>
        </w:rPr>
        <w:t>Text</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4533F8AD" w14:textId="77777777" w:rsidR="00BE4BA8" w:rsidRPr="008874A7" w:rsidRDefault="00000000" w:rsidP="008874A7">
      <w:pPr>
        <w:pStyle w:val="ListParagraph"/>
        <w:numPr>
          <w:ilvl w:val="0"/>
          <w:numId w:val="12"/>
        </w:numPr>
        <w:rPr>
          <w:sz w:val="28"/>
          <w:szCs w:val="28"/>
        </w:rPr>
      </w:pPr>
      <w:hyperlink r:id="rId11" w:history="1">
        <w:r w:rsidR="00BE4BA8" w:rsidRPr="00DE7B10">
          <w:rPr>
            <w:rStyle w:val="Hyperlink"/>
            <w:sz w:val="28"/>
          </w:rPr>
          <w:t>How to Think like a Computer Scientist</w:t>
        </w:r>
      </w:hyperlink>
      <w:r w:rsidR="00B16932" w:rsidRPr="008874A7">
        <w:rPr>
          <w:i/>
          <w:iCs/>
          <w:sz w:val="28"/>
          <w:szCs w:val="28"/>
        </w:rPr>
        <w:t xml:space="preserve"> (Available online for free</w:t>
      </w:r>
      <w:r w:rsidR="00B16932" w:rsidRPr="008874A7">
        <w:rPr>
          <w:sz w:val="28"/>
          <w:szCs w:val="28"/>
        </w:rPr>
        <w:t>)</w:t>
      </w:r>
    </w:p>
    <w:p w14:paraId="75D7DE4F" w14:textId="77777777" w:rsidR="00B16932" w:rsidRPr="00025B54" w:rsidRDefault="009F5961" w:rsidP="00B16932">
      <w:pPr>
        <w:pStyle w:val="Heading2"/>
        <w:rPr>
          <w:b/>
        </w:rPr>
      </w:pPr>
      <w:bookmarkStart w:id="144" w:name="_Toc513565975"/>
      <w:bookmarkStart w:id="145" w:name="_Toc513566260"/>
      <w:bookmarkStart w:id="146" w:name="_Toc513566349"/>
      <w:bookmarkStart w:id="147" w:name="_Toc515994825"/>
      <w:bookmarkStart w:id="148" w:name="_Toc515994958"/>
      <w:bookmarkStart w:id="149" w:name="_Toc515995097"/>
      <w:bookmarkStart w:id="150" w:name="_Toc515995143"/>
      <w:bookmarkStart w:id="151" w:name="_Toc515996164"/>
      <w:bookmarkStart w:id="152" w:name="_Toc524353261"/>
      <w:bookmarkStart w:id="153" w:name="_Toc524353419"/>
      <w:bookmarkStart w:id="154" w:name="_Toc524358445"/>
      <w:bookmarkStart w:id="155" w:name="_Toc524358522"/>
      <w:bookmarkStart w:id="156" w:name="_Toc524358592"/>
      <w:bookmarkStart w:id="157" w:name="_Toc524358672"/>
      <w:bookmarkStart w:id="158" w:name="_Toc114669832"/>
      <w:bookmarkStart w:id="159" w:name="_Toc115262111"/>
      <w:bookmarkStart w:id="160" w:name="_Toc115262171"/>
      <w:bookmarkStart w:id="161" w:name="_Toc123138172"/>
      <w:bookmarkStart w:id="162" w:name="_Toc127028454"/>
      <w:bookmarkStart w:id="163" w:name="_Toc509386064"/>
      <w:bookmarkStart w:id="164" w:name="_Toc510519460"/>
      <w:bookmarkStart w:id="165" w:name="_Toc510519735"/>
      <w:r w:rsidRPr="00025B54">
        <w:rPr>
          <w:b/>
        </w:rPr>
        <w:t>Computer</w:t>
      </w:r>
      <w:bookmarkEnd w:id="144"/>
      <w:bookmarkEnd w:id="145"/>
      <w:bookmarkEnd w:id="146"/>
      <w:bookmarkEnd w:id="147"/>
      <w:bookmarkEnd w:id="148"/>
      <w:bookmarkEnd w:id="149"/>
      <w:bookmarkEnd w:id="150"/>
      <w:bookmarkEnd w:id="151"/>
      <w:r w:rsidR="004F47F4">
        <w:rPr>
          <w:b/>
        </w:rPr>
        <w:t xml:space="preserve"> &amp; Technical Requirements</w:t>
      </w:r>
      <w:bookmarkEnd w:id="152"/>
      <w:bookmarkEnd w:id="153"/>
      <w:bookmarkEnd w:id="154"/>
      <w:bookmarkEnd w:id="155"/>
      <w:bookmarkEnd w:id="156"/>
      <w:bookmarkEnd w:id="157"/>
      <w:bookmarkEnd w:id="158"/>
      <w:bookmarkEnd w:id="159"/>
      <w:bookmarkEnd w:id="160"/>
      <w:bookmarkEnd w:id="161"/>
      <w:bookmarkEnd w:id="162"/>
    </w:p>
    <w:p w14:paraId="75787841" w14:textId="77777777" w:rsidR="009F5961" w:rsidRPr="009F5961" w:rsidRDefault="009F5961" w:rsidP="009F596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2"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3"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4"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5"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0F1C982" w14:textId="77777777" w:rsidR="00DF00FB" w:rsidRPr="00B96A1C" w:rsidRDefault="00DF00FB" w:rsidP="00B96A1C">
      <w:pPr>
        <w:pStyle w:val="Heading1"/>
        <w:rPr>
          <w:b/>
        </w:rPr>
      </w:pPr>
      <w:bookmarkStart w:id="166" w:name="_Toc513565976"/>
      <w:bookmarkStart w:id="167" w:name="_Toc513566261"/>
      <w:bookmarkStart w:id="168" w:name="_Toc513566350"/>
      <w:bookmarkStart w:id="169" w:name="_Toc515994826"/>
      <w:bookmarkStart w:id="170" w:name="_Toc515994959"/>
      <w:bookmarkStart w:id="171" w:name="_Toc515995098"/>
      <w:bookmarkStart w:id="172" w:name="_Toc515995144"/>
      <w:bookmarkStart w:id="173" w:name="_Toc515996165"/>
      <w:bookmarkStart w:id="174" w:name="_Toc524353262"/>
      <w:bookmarkStart w:id="175" w:name="_Toc524353420"/>
      <w:bookmarkStart w:id="176" w:name="_Toc524358446"/>
      <w:bookmarkStart w:id="177" w:name="_Toc524358523"/>
      <w:bookmarkStart w:id="178" w:name="_Toc524358593"/>
      <w:bookmarkStart w:id="179" w:name="_Toc524358673"/>
      <w:bookmarkStart w:id="180" w:name="_Toc114669833"/>
      <w:bookmarkStart w:id="181" w:name="_Toc115262112"/>
      <w:bookmarkStart w:id="182" w:name="_Toc115262172"/>
      <w:bookmarkStart w:id="183" w:name="_Toc123138173"/>
      <w:bookmarkStart w:id="184" w:name="_Toc127028455"/>
      <w:r w:rsidRPr="00B96A1C">
        <w:rPr>
          <w:b/>
        </w:rPr>
        <w:t>Academic Integrity</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5DB5F142" w14:textId="77777777" w:rsidR="00DB4099" w:rsidRPr="009B5350" w:rsidRDefault="00DB4099" w:rsidP="00DB4099">
      <w:pPr>
        <w:rPr>
          <w:sz w:val="28"/>
          <w:szCs w:val="28"/>
        </w:rPr>
      </w:pPr>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p>
    <w:p w14:paraId="26CC2E3C" w14:textId="3D401016" w:rsidR="00076459" w:rsidRPr="007331DC" w:rsidRDefault="00B23998" w:rsidP="007331DC">
      <w:pPr>
        <w:spacing w:before="100" w:beforeAutospacing="1" w:after="100" w:afterAutospacing="1"/>
        <w:contextualSpacing/>
        <w:rPr>
          <w:rFonts w:cs="Times New Roman"/>
          <w:sz w:val="28"/>
          <w:szCs w:val="28"/>
        </w:rPr>
      </w:pPr>
      <w:r>
        <w:rPr>
          <w:rFonts w:cs="Times New Roman"/>
          <w:sz w:val="28"/>
          <w:szCs w:val="28"/>
        </w:rPr>
        <w:t xml:space="preserve">More Information: </w:t>
      </w:r>
      <w:hyperlink r:id="rId16" w:history="1">
        <w:r w:rsidR="00DF00FB" w:rsidRPr="00DE7B10">
          <w:rPr>
            <w:rStyle w:val="Hyperlink"/>
            <w:sz w:val="28"/>
          </w:rPr>
          <w:t>Shoreline Dishonesty</w:t>
        </w:r>
        <w:r w:rsidRPr="00DE7B10">
          <w:rPr>
            <w:rStyle w:val="Hyperlink"/>
            <w:sz w:val="28"/>
          </w:rPr>
          <w:t xml:space="preserve"> in Academics Policy (#5033)</w:t>
        </w:r>
      </w:hyperlink>
      <w:r w:rsidRPr="000A74CE">
        <w:rPr>
          <w:sz w:val="28"/>
        </w:rPr>
        <w:t xml:space="preserve"> </w:t>
      </w:r>
      <w:bookmarkStart w:id="185" w:name="_Toc513565977"/>
      <w:bookmarkStart w:id="186" w:name="_Toc513566262"/>
      <w:bookmarkStart w:id="187" w:name="_Toc513566351"/>
    </w:p>
    <w:p w14:paraId="15FB8BEA" w14:textId="77777777" w:rsidR="00DB4099" w:rsidRDefault="00DB4099">
      <w:pPr>
        <w:rPr>
          <w:b/>
          <w:smallCaps/>
          <w:spacing w:val="5"/>
          <w:sz w:val="32"/>
          <w:szCs w:val="32"/>
        </w:rPr>
      </w:pPr>
      <w:bookmarkStart w:id="188" w:name="_Toc515994827"/>
      <w:bookmarkStart w:id="189" w:name="_Toc515994960"/>
      <w:bookmarkStart w:id="190" w:name="_Toc515995099"/>
      <w:bookmarkStart w:id="191" w:name="_Toc515995145"/>
      <w:bookmarkStart w:id="192" w:name="_Toc515996166"/>
      <w:bookmarkStart w:id="193" w:name="_Toc524353263"/>
      <w:bookmarkStart w:id="194" w:name="_Toc524353421"/>
      <w:bookmarkStart w:id="195" w:name="_Toc524358447"/>
      <w:bookmarkStart w:id="196" w:name="_Toc524358524"/>
      <w:bookmarkStart w:id="197" w:name="_Toc524358594"/>
      <w:bookmarkStart w:id="198" w:name="_Toc524358674"/>
      <w:bookmarkStart w:id="199" w:name="_Toc114669834"/>
      <w:bookmarkStart w:id="200" w:name="_Toc115262113"/>
      <w:bookmarkStart w:id="201" w:name="_Toc115262173"/>
      <w:bookmarkStart w:id="202" w:name="_Toc123138174"/>
      <w:r>
        <w:rPr>
          <w:b/>
        </w:rPr>
        <w:br w:type="page"/>
      </w:r>
    </w:p>
    <w:p w14:paraId="02167B82" w14:textId="37BE2E1B" w:rsidR="00BE4BA8" w:rsidRPr="00D808BB" w:rsidRDefault="00BE4BA8" w:rsidP="00957123">
      <w:pPr>
        <w:pStyle w:val="Heading1"/>
        <w:jc w:val="both"/>
        <w:rPr>
          <w:b/>
        </w:rPr>
      </w:pPr>
      <w:bookmarkStart w:id="203" w:name="_Toc127028456"/>
      <w:r w:rsidRPr="00D808BB">
        <w:rPr>
          <w:b/>
        </w:rPr>
        <w:lastRenderedPageBreak/>
        <w:t xml:space="preserve">Grading </w:t>
      </w:r>
      <w:bookmarkEnd w:id="163"/>
      <w:bookmarkEnd w:id="164"/>
      <w:bookmarkEnd w:id="165"/>
      <w:r w:rsidR="00001A3C">
        <w:rPr>
          <w:b/>
        </w:rPr>
        <w:t>and Assessment</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338CD72F" w14:textId="2C792F1D"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4A0B8E">
        <w:rPr>
          <w:b/>
          <w:bCs/>
          <w:sz w:val="28"/>
          <w:szCs w:val="28"/>
        </w:rPr>
        <w:t>Python</w:t>
      </w:r>
      <w:r w:rsidR="004A0B8E" w:rsidRPr="004447F2">
        <w:rPr>
          <w:b/>
          <w:bCs/>
          <w:sz w:val="28"/>
          <w:szCs w:val="28"/>
        </w:rPr>
        <w:t xml:space="preserve"> </w:t>
      </w:r>
      <w:r w:rsidR="004A0B8E">
        <w:rPr>
          <w:b/>
          <w:sz w:val="28"/>
          <w:szCs w:val="28"/>
        </w:rPr>
        <w:t>Programs</w:t>
      </w:r>
      <w:r w:rsidR="004A0B8E">
        <w:rPr>
          <w:sz w:val="28"/>
          <w:szCs w:val="28"/>
        </w:rPr>
        <w:t xml:space="preserve"> (longer pair assignments and 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Exams</w:t>
      </w:r>
      <w:r w:rsidR="000B7E6E">
        <w:rPr>
          <w:sz w:val="28"/>
          <w:szCs w:val="28"/>
        </w:rPr>
        <w:t xml:space="preserve"> (approximately week 5 and </w:t>
      </w:r>
      <w:r w:rsidR="00CE35EB">
        <w:rPr>
          <w:sz w:val="28"/>
          <w:szCs w:val="28"/>
        </w:rPr>
        <w:t>finals week).</w:t>
      </w:r>
      <w:r w:rsidR="00001A3C" w:rsidRPr="00001A3C">
        <w:rPr>
          <w:sz w:val="28"/>
          <w:szCs w:val="28"/>
        </w:rPr>
        <w:t xml:space="preserve">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980"/>
      </w:tblGrid>
      <w:tr w:rsidR="00BE4BA8" w:rsidRPr="00BE4BA8" w14:paraId="51D085FB" w14:textId="77777777" w:rsidTr="00300C5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5D8257FE" w:rsidR="00BE4BA8" w:rsidRPr="00BE4BA8" w:rsidRDefault="00300C52" w:rsidP="009C61C2">
            <w:pPr>
              <w:spacing w:after="0" w:line="240" w:lineRule="auto"/>
              <w:rPr>
                <w:b/>
                <w:bCs/>
                <w:sz w:val="28"/>
                <w:szCs w:val="28"/>
              </w:rPr>
            </w:pPr>
            <w:r>
              <w:rPr>
                <w:b/>
                <w:bCs/>
                <w:sz w:val="28"/>
                <w:szCs w:val="28"/>
              </w:rPr>
              <w:t>Points Possible</w:t>
            </w:r>
          </w:p>
        </w:tc>
      </w:tr>
      <w:tr w:rsidR="00BE4BA8" w:rsidRPr="00BE4BA8" w14:paraId="797DCB0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505A5C99" w:rsidR="00BE4BA8" w:rsidRPr="00BE4BA8" w:rsidRDefault="00206949" w:rsidP="009C61C2">
            <w:pPr>
              <w:spacing w:after="0" w:line="240" w:lineRule="auto"/>
              <w:rPr>
                <w:sz w:val="28"/>
                <w:szCs w:val="28"/>
              </w:rPr>
            </w:pPr>
            <w:r>
              <w:rPr>
                <w:sz w:val="28"/>
                <w:szCs w:val="28"/>
              </w:rPr>
              <w:t>~</w:t>
            </w:r>
            <w:r w:rsidR="00995CA6">
              <w:rPr>
                <w:sz w:val="28"/>
                <w:szCs w:val="28"/>
              </w:rPr>
              <w:t>3</w:t>
            </w:r>
            <w:r w:rsidR="00273CA1">
              <w:rPr>
                <w:sz w:val="28"/>
                <w:szCs w:val="28"/>
              </w:rPr>
              <w:t>6</w:t>
            </w:r>
            <w:r>
              <w:rPr>
                <w:sz w:val="28"/>
                <w:szCs w:val="28"/>
              </w:rPr>
              <w:t xml:space="preserve"> pts</w:t>
            </w:r>
          </w:p>
        </w:tc>
      </w:tr>
      <w:tr w:rsidR="00300C52" w:rsidRPr="00BE4BA8" w14:paraId="4E9D5087"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270E584" w14:textId="485738FB" w:rsidR="00300C52" w:rsidRPr="00BE4BA8" w:rsidRDefault="00300C52" w:rsidP="009C61C2">
            <w:pPr>
              <w:spacing w:after="0" w:line="240" w:lineRule="auto"/>
              <w:rPr>
                <w:sz w:val="28"/>
                <w:szCs w:val="28"/>
              </w:rPr>
            </w:pPr>
            <w:r>
              <w:rPr>
                <w:sz w:val="28"/>
                <w:szCs w:val="28"/>
              </w:rPr>
              <w:t xml:space="preserve">Pair </w:t>
            </w:r>
            <w:r w:rsidR="00206949">
              <w:rPr>
                <w:sz w:val="28"/>
                <w:szCs w:val="28"/>
              </w:rPr>
              <w:t>Programming</w:t>
            </w:r>
            <w:r>
              <w:rPr>
                <w:sz w:val="28"/>
                <w:szCs w:val="28"/>
              </w:rPr>
              <w:t xml:space="preserve"> (</w:t>
            </w:r>
            <w:r w:rsidR="003D020D">
              <w:rPr>
                <w:sz w:val="28"/>
                <w:szCs w:val="28"/>
              </w:rPr>
              <w:t>5)</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021E00F" w14:textId="74B195E6" w:rsidR="00300C52" w:rsidRDefault="00206949" w:rsidP="009C61C2">
            <w:pPr>
              <w:spacing w:after="0" w:line="240" w:lineRule="auto"/>
              <w:rPr>
                <w:sz w:val="28"/>
                <w:szCs w:val="28"/>
              </w:rPr>
            </w:pPr>
            <w:r>
              <w:rPr>
                <w:sz w:val="28"/>
                <w:szCs w:val="28"/>
              </w:rPr>
              <w:t>~</w:t>
            </w:r>
            <w:r w:rsidR="003D020D">
              <w:rPr>
                <w:sz w:val="28"/>
                <w:szCs w:val="28"/>
              </w:rPr>
              <w:t>10</w:t>
            </w:r>
            <w:r>
              <w:rPr>
                <w:sz w:val="28"/>
                <w:szCs w:val="28"/>
              </w:rPr>
              <w:t xml:space="preserve"> pts</w:t>
            </w:r>
          </w:p>
        </w:tc>
      </w:tr>
      <w:tr w:rsidR="00BE4BA8" w:rsidRPr="00BE4BA8" w14:paraId="3416ACF9"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750AE85F" w:rsidR="00BE4BA8" w:rsidRPr="00BE4BA8" w:rsidRDefault="00206949" w:rsidP="009C61C2">
            <w:pPr>
              <w:spacing w:after="0" w:line="240" w:lineRule="auto"/>
              <w:rPr>
                <w:sz w:val="28"/>
                <w:szCs w:val="28"/>
              </w:rPr>
            </w:pPr>
            <w:r>
              <w:rPr>
                <w:sz w:val="28"/>
                <w:szCs w:val="28"/>
              </w:rPr>
              <w:t>Long</w:t>
            </w:r>
            <w:r w:rsidR="00BE4BA8" w:rsidRPr="00BE4BA8">
              <w:rPr>
                <w:sz w:val="28"/>
                <w:szCs w:val="28"/>
              </w:rPr>
              <w:t> Homework</w:t>
            </w:r>
            <w:r w:rsidR="00C1539F">
              <w:rPr>
                <w:sz w:val="28"/>
                <w:szCs w:val="28"/>
              </w:rPr>
              <w:t xml:space="preserve"> </w:t>
            </w:r>
            <w:r w:rsidR="00C1539F" w:rsidRPr="00BE4BA8">
              <w:rPr>
                <w:sz w:val="28"/>
                <w:szCs w:val="28"/>
              </w:rPr>
              <w:t>(</w:t>
            </w:r>
            <w:r w:rsidR="00995CA6">
              <w:rPr>
                <w:sz w:val="28"/>
                <w:szCs w:val="28"/>
              </w:rPr>
              <w:t>7</w:t>
            </w:r>
            <w:r w:rsidR="00C1539F"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42DB46FB" w:rsidR="00BE4BA8" w:rsidRPr="00BE4BA8" w:rsidRDefault="00206949" w:rsidP="009C61C2">
            <w:pPr>
              <w:spacing w:after="0" w:line="240" w:lineRule="auto"/>
              <w:rPr>
                <w:sz w:val="28"/>
                <w:szCs w:val="28"/>
              </w:rPr>
            </w:pPr>
            <w:r>
              <w:rPr>
                <w:sz w:val="28"/>
                <w:szCs w:val="28"/>
              </w:rPr>
              <w:t>~</w:t>
            </w:r>
            <w:r w:rsidR="00300C52">
              <w:rPr>
                <w:sz w:val="28"/>
                <w:szCs w:val="28"/>
              </w:rPr>
              <w:t>16</w:t>
            </w:r>
            <w:r>
              <w:rPr>
                <w:sz w:val="28"/>
                <w:szCs w:val="28"/>
              </w:rPr>
              <w:t xml:space="preserve"> pts</w:t>
            </w:r>
          </w:p>
        </w:tc>
      </w:tr>
      <w:tr w:rsidR="00BE4BA8" w:rsidRPr="00BE4BA8" w14:paraId="554C6230"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3C77E529" w:rsidR="00BE4BA8" w:rsidRPr="00BE4BA8" w:rsidRDefault="00BE4BA8" w:rsidP="009C61C2">
            <w:pPr>
              <w:spacing w:after="0" w:line="240" w:lineRule="auto"/>
              <w:rPr>
                <w:sz w:val="28"/>
                <w:szCs w:val="28"/>
              </w:rPr>
            </w:pPr>
            <w:r w:rsidRPr="00BE4BA8">
              <w:rPr>
                <w:sz w:val="28"/>
                <w:szCs w:val="28"/>
              </w:rPr>
              <w:t>Quizzes (</w:t>
            </w:r>
            <w:r w:rsidR="00206949">
              <w:rPr>
                <w:sz w:val="28"/>
                <w:szCs w:val="28"/>
              </w:rPr>
              <w:t>9</w:t>
            </w:r>
            <w:r w:rsidRPr="00BE4BA8">
              <w:rPr>
                <w:sz w:val="28"/>
                <w:szCs w:val="28"/>
              </w:rPr>
              <w:t>)</w:t>
            </w:r>
          </w:p>
        </w:tc>
        <w:tc>
          <w:tcPr>
            <w:tcW w:w="198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6EE56A7B" w:rsidR="00BE4BA8" w:rsidRPr="00BE4BA8" w:rsidRDefault="00206949" w:rsidP="009C61C2">
            <w:pPr>
              <w:spacing w:after="0" w:line="240" w:lineRule="auto"/>
              <w:rPr>
                <w:sz w:val="28"/>
                <w:szCs w:val="28"/>
              </w:rPr>
            </w:pPr>
            <w:r>
              <w:rPr>
                <w:sz w:val="28"/>
                <w:szCs w:val="28"/>
              </w:rPr>
              <w:t>~</w:t>
            </w:r>
            <w:r w:rsidR="00995CA6">
              <w:rPr>
                <w:sz w:val="28"/>
                <w:szCs w:val="28"/>
              </w:rPr>
              <w:t>18</w:t>
            </w:r>
            <w:r>
              <w:rPr>
                <w:sz w:val="28"/>
                <w:szCs w:val="28"/>
              </w:rPr>
              <w:t xml:space="preserve"> pts</w:t>
            </w:r>
          </w:p>
        </w:tc>
      </w:tr>
      <w:tr w:rsidR="00BE4BA8" w:rsidRPr="00BE4BA8" w14:paraId="194285F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62F53A51" w:rsidR="00BE4BA8" w:rsidRPr="00BE4BA8" w:rsidRDefault="005E346C" w:rsidP="009C61C2">
            <w:pPr>
              <w:spacing w:after="0" w:line="240" w:lineRule="auto"/>
              <w:rPr>
                <w:sz w:val="28"/>
                <w:szCs w:val="28"/>
              </w:rPr>
            </w:pPr>
            <w:r>
              <w:rPr>
                <w:sz w:val="28"/>
                <w:szCs w:val="28"/>
              </w:rPr>
              <w:t>Exams</w:t>
            </w:r>
            <w:r w:rsidR="00BE4BA8" w:rsidRPr="00BE4BA8">
              <w:rPr>
                <w:sz w:val="28"/>
                <w:szCs w:val="28"/>
              </w:rPr>
              <w:t xml:space="preserve"> (2)</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738DB867" w:rsidR="00BE4BA8" w:rsidRPr="00BE4BA8" w:rsidRDefault="00206949" w:rsidP="009C61C2">
            <w:pPr>
              <w:spacing w:after="0" w:line="240" w:lineRule="auto"/>
              <w:rPr>
                <w:sz w:val="28"/>
                <w:szCs w:val="28"/>
              </w:rPr>
            </w:pPr>
            <w:r>
              <w:rPr>
                <w:sz w:val="28"/>
                <w:szCs w:val="28"/>
              </w:rPr>
              <w:t>~</w:t>
            </w:r>
            <w:r w:rsidR="00995CA6">
              <w:rPr>
                <w:sz w:val="28"/>
                <w:szCs w:val="28"/>
              </w:rPr>
              <w:t>3</w:t>
            </w:r>
            <w:r w:rsidR="00BE4BA8" w:rsidRPr="00BE4BA8">
              <w:rPr>
                <w:sz w:val="28"/>
                <w:szCs w:val="28"/>
              </w:rPr>
              <w:t>0</w:t>
            </w:r>
            <w:r>
              <w:rPr>
                <w:sz w:val="28"/>
                <w:szCs w:val="28"/>
              </w:rPr>
              <w:t xml:space="preserve"> pts</w:t>
            </w:r>
          </w:p>
        </w:tc>
      </w:tr>
      <w:tr w:rsidR="0064720F" w:rsidRPr="00BE4BA8" w14:paraId="1E56D461" w14:textId="77777777" w:rsidTr="00300C5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761BCFA" w14:textId="06860FF0" w:rsidR="0064720F" w:rsidRPr="0064720F" w:rsidRDefault="0064720F" w:rsidP="009C61C2">
            <w:pPr>
              <w:spacing w:after="0" w:line="240" w:lineRule="auto"/>
              <w:rPr>
                <w:b/>
                <w:bCs/>
                <w:sz w:val="28"/>
                <w:szCs w:val="28"/>
              </w:rPr>
            </w:pPr>
            <w:r w:rsidRPr="0064720F">
              <w:rPr>
                <w:b/>
                <w:bCs/>
                <w:sz w:val="28"/>
                <w:szCs w:val="28"/>
              </w:rPr>
              <w:t>TOTAL POSSIBLE</w:t>
            </w:r>
          </w:p>
        </w:tc>
        <w:tc>
          <w:tcPr>
            <w:tcW w:w="198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B9BAD5D" w14:textId="1493B1D6" w:rsidR="0064720F" w:rsidRPr="0064720F" w:rsidRDefault="0064720F" w:rsidP="009C61C2">
            <w:pPr>
              <w:spacing w:after="0" w:line="240" w:lineRule="auto"/>
              <w:rPr>
                <w:b/>
                <w:bCs/>
                <w:sz w:val="28"/>
                <w:szCs w:val="28"/>
              </w:rPr>
            </w:pPr>
            <w:r>
              <w:rPr>
                <w:b/>
                <w:bCs/>
                <w:sz w:val="28"/>
                <w:szCs w:val="28"/>
              </w:rPr>
              <w:t>~</w:t>
            </w:r>
            <w:r w:rsidR="00995CA6">
              <w:rPr>
                <w:b/>
                <w:bCs/>
                <w:sz w:val="28"/>
                <w:szCs w:val="28"/>
              </w:rPr>
              <w:t>11</w:t>
            </w:r>
            <w:r w:rsidR="00273CA1">
              <w:rPr>
                <w:b/>
                <w:bCs/>
                <w:sz w:val="28"/>
                <w:szCs w:val="28"/>
              </w:rPr>
              <w:t>0</w:t>
            </w:r>
            <w:r w:rsidR="00995CA6">
              <w:rPr>
                <w:b/>
                <w:bCs/>
                <w:sz w:val="28"/>
                <w:szCs w:val="28"/>
              </w:rPr>
              <w:t xml:space="preserve"> pts</w:t>
            </w:r>
          </w:p>
        </w:tc>
      </w:tr>
    </w:tbl>
    <w:p w14:paraId="18194AB9" w14:textId="77777777" w:rsidR="00DE1A62" w:rsidRDefault="00DE1A62" w:rsidP="00D376AE">
      <w:pPr>
        <w:pStyle w:val="Heading2"/>
        <w:rPr>
          <w:b/>
        </w:rPr>
      </w:pPr>
      <w:bookmarkStart w:id="204" w:name="_Toc524358525"/>
      <w:bookmarkStart w:id="205" w:name="_Toc524358595"/>
      <w:bookmarkStart w:id="206" w:name="_Toc524358675"/>
      <w:bookmarkStart w:id="207" w:name="_Toc114669835"/>
      <w:bookmarkStart w:id="208" w:name="_Toc115262114"/>
      <w:bookmarkStart w:id="209" w:name="_Toc115262174"/>
      <w:bookmarkStart w:id="210" w:name="_Toc123138175"/>
    </w:p>
    <w:p w14:paraId="14491C2C" w14:textId="4AE0408D" w:rsidR="00F66D3D" w:rsidRPr="00D376AE" w:rsidRDefault="004C6CAA" w:rsidP="00D376AE">
      <w:pPr>
        <w:pStyle w:val="Heading2"/>
        <w:rPr>
          <w:b/>
        </w:rPr>
      </w:pPr>
      <w:bookmarkStart w:id="211" w:name="_Toc127028457"/>
      <w:r w:rsidRPr="00D376AE">
        <w:rPr>
          <w:b/>
        </w:rPr>
        <w:t>Purpose of Activities</w:t>
      </w:r>
      <w:r w:rsidR="00BA4F0D" w:rsidRPr="00D376AE">
        <w:rPr>
          <w:b/>
        </w:rPr>
        <w:t xml:space="preserve"> / Course Alignment</w:t>
      </w:r>
      <w:bookmarkEnd w:id="204"/>
      <w:bookmarkEnd w:id="205"/>
      <w:bookmarkEnd w:id="206"/>
      <w:bookmarkEnd w:id="207"/>
      <w:bookmarkEnd w:id="208"/>
      <w:bookmarkEnd w:id="209"/>
      <w:bookmarkEnd w:id="210"/>
      <w:bookmarkEnd w:id="211"/>
    </w:p>
    <w:p w14:paraId="53CA8EE9" w14:textId="33FD0C20" w:rsidR="004C6CAA" w:rsidRPr="00206949" w:rsidRDefault="004C6CAA" w:rsidP="004C6CAA">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0DC6F87A" w14:textId="4FFE8F11" w:rsidR="00206949" w:rsidRPr="00206949" w:rsidRDefault="00206949" w:rsidP="00206949">
      <w:pPr>
        <w:pStyle w:val="ListParagraph"/>
        <w:numPr>
          <w:ilvl w:val="0"/>
          <w:numId w:val="38"/>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1CD97310" w14:textId="13A4CA99" w:rsidR="004C6CAA" w:rsidRPr="004C6CAA" w:rsidRDefault="00206949" w:rsidP="004C6CAA">
      <w:pPr>
        <w:pStyle w:val="ListParagraph"/>
        <w:numPr>
          <w:ilvl w:val="0"/>
          <w:numId w:val="38"/>
        </w:numPr>
        <w:rPr>
          <w:b/>
          <w:sz w:val="28"/>
          <w:szCs w:val="28"/>
        </w:rPr>
      </w:pPr>
      <w:r>
        <w:rPr>
          <w:b/>
          <w:sz w:val="28"/>
          <w:szCs w:val="28"/>
        </w:rPr>
        <w:t>Long</w:t>
      </w:r>
      <w:r w:rsidR="004C6CAA">
        <w:rPr>
          <w:b/>
          <w:sz w:val="28"/>
          <w:szCs w:val="28"/>
        </w:rPr>
        <w:t xml:space="preserve"> Homework</w:t>
      </w:r>
      <w:r w:rsidR="004C6CAA">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5D1FEE4C" w14:textId="77777777" w:rsidR="004C6CAA" w:rsidRPr="0070504B" w:rsidRDefault="004C6CAA" w:rsidP="004C6CAA">
      <w:pPr>
        <w:pStyle w:val="ListParagraph"/>
        <w:numPr>
          <w:ilvl w:val="0"/>
          <w:numId w:val="38"/>
        </w:numPr>
        <w:rPr>
          <w:b/>
          <w:sz w:val="28"/>
          <w:szCs w:val="28"/>
        </w:rPr>
      </w:pPr>
      <w:r>
        <w:rPr>
          <w:b/>
          <w:sz w:val="28"/>
          <w:szCs w:val="28"/>
        </w:rPr>
        <w:t>Quizzes</w:t>
      </w:r>
      <w:r>
        <w:rPr>
          <w:sz w:val="28"/>
          <w:szCs w:val="28"/>
        </w:rPr>
        <w:t xml:space="preserve"> </w:t>
      </w:r>
      <w:r w:rsidR="00DF50B8">
        <w:rPr>
          <w:sz w:val="28"/>
          <w:szCs w:val="28"/>
        </w:rPr>
        <w:t>provide a smaller-scale assessment of your understanding of</w:t>
      </w:r>
      <w:r w:rsidR="0070504B">
        <w:rPr>
          <w:sz w:val="28"/>
          <w:szCs w:val="28"/>
        </w:rPr>
        <w:t xml:space="preserve"> </w:t>
      </w:r>
      <w:r w:rsidR="00DF50B8">
        <w:rPr>
          <w:sz w:val="28"/>
          <w:szCs w:val="28"/>
        </w:rPr>
        <w:t xml:space="preserve">the previous week’s learning, </w:t>
      </w:r>
      <w:proofErr w:type="gramStart"/>
      <w:r w:rsidR="00DF50B8">
        <w:rPr>
          <w:sz w:val="28"/>
          <w:szCs w:val="28"/>
        </w:rPr>
        <w:t>including:</w:t>
      </w:r>
      <w:proofErr w:type="gramEnd"/>
      <w:r w:rsidR="00DF50B8">
        <w:rPr>
          <w:sz w:val="28"/>
          <w:szCs w:val="28"/>
        </w:rPr>
        <w:t xml:space="preserve"> using </w:t>
      </w:r>
      <w:r w:rsidR="0070504B">
        <w:rPr>
          <w:sz w:val="28"/>
          <w:szCs w:val="28"/>
        </w:rPr>
        <w:t>computing vocabulary, fix</w:t>
      </w:r>
      <w:r w:rsidR="00DF50B8">
        <w:rPr>
          <w:sz w:val="28"/>
          <w:szCs w:val="28"/>
        </w:rPr>
        <w:t>ing</w:t>
      </w:r>
      <w:r w:rsidR="0070504B">
        <w:rPr>
          <w:sz w:val="28"/>
          <w:szCs w:val="28"/>
        </w:rPr>
        <w:t xml:space="preserve"> broken code, and </w:t>
      </w:r>
      <w:r w:rsidR="00DF50B8">
        <w:rPr>
          <w:sz w:val="28"/>
          <w:szCs w:val="28"/>
        </w:rPr>
        <w:t>explaining how</w:t>
      </w:r>
      <w:r w:rsidR="0070504B">
        <w:rPr>
          <w:sz w:val="28"/>
          <w:szCs w:val="28"/>
        </w:rPr>
        <w:t xml:space="preserve"> code</w:t>
      </w:r>
      <w:r w:rsidR="00DF50B8">
        <w:rPr>
          <w:sz w:val="28"/>
          <w:szCs w:val="28"/>
        </w:rPr>
        <w:t xml:space="preserve"> works</w:t>
      </w:r>
      <w:r w:rsidR="0070504B">
        <w:rPr>
          <w:sz w:val="28"/>
          <w:szCs w:val="28"/>
        </w:rPr>
        <w:t>.</w:t>
      </w:r>
      <w:r w:rsidR="00DB0622">
        <w:rPr>
          <w:sz w:val="28"/>
          <w:szCs w:val="28"/>
        </w:rPr>
        <w:t xml:space="preserve"> (Course Objectives 2, 3, and 5)</w:t>
      </w:r>
    </w:p>
    <w:p w14:paraId="2D05D05F" w14:textId="5B6CF898" w:rsidR="0070504B" w:rsidRPr="0070504B" w:rsidRDefault="00CE35EB" w:rsidP="004C6CAA">
      <w:pPr>
        <w:pStyle w:val="ListParagraph"/>
        <w:numPr>
          <w:ilvl w:val="0"/>
          <w:numId w:val="38"/>
        </w:numPr>
        <w:rPr>
          <w:b/>
          <w:sz w:val="28"/>
          <w:szCs w:val="28"/>
        </w:rPr>
      </w:pPr>
      <w:r>
        <w:rPr>
          <w:b/>
          <w:sz w:val="28"/>
          <w:szCs w:val="28"/>
        </w:rPr>
        <w:t>Exams</w:t>
      </w:r>
      <w:r w:rsidR="0070504B">
        <w:rPr>
          <w:sz w:val="28"/>
          <w:szCs w:val="28"/>
        </w:rPr>
        <w:t xml:space="preserve"> </w:t>
      </w:r>
      <w:r w:rsidR="00EB6666">
        <w:rPr>
          <w:sz w:val="28"/>
          <w:szCs w:val="28"/>
        </w:rPr>
        <w:t>assess</w:t>
      </w:r>
      <w:r w:rsidR="0070504B">
        <w:rPr>
          <w:sz w:val="28"/>
          <w:szCs w:val="28"/>
        </w:rPr>
        <w:t xml:space="preserve"> your understanding of programming vocabulary and ability to read and write code quickly.</w:t>
      </w:r>
      <w:r w:rsidR="00DB0622">
        <w:rPr>
          <w:sz w:val="28"/>
          <w:szCs w:val="28"/>
        </w:rPr>
        <w:t xml:space="preserve"> (Course Objectives 2 and 3)</w:t>
      </w:r>
    </w:p>
    <w:p w14:paraId="4CC302F6" w14:textId="77777777" w:rsidR="0048417F" w:rsidRDefault="0048417F">
      <w:pPr>
        <w:rPr>
          <w:b/>
          <w:sz w:val="28"/>
          <w:szCs w:val="28"/>
        </w:rPr>
      </w:pPr>
      <w:r>
        <w:rPr>
          <w:b/>
          <w:sz w:val="28"/>
          <w:szCs w:val="28"/>
        </w:rPr>
        <w:br w:type="page"/>
      </w:r>
    </w:p>
    <w:p w14:paraId="3F8C4425" w14:textId="7758B0AE" w:rsidR="003D020D" w:rsidRPr="003D020D" w:rsidRDefault="003D020D" w:rsidP="003D020D">
      <w:pPr>
        <w:pStyle w:val="Heading2"/>
        <w:rPr>
          <w:b/>
          <w:bCs/>
        </w:rPr>
      </w:pPr>
      <w:bookmarkStart w:id="212" w:name="_Toc115262115"/>
      <w:bookmarkStart w:id="213" w:name="_Toc115262175"/>
      <w:bookmarkStart w:id="214" w:name="_Toc123138176"/>
      <w:bookmarkStart w:id="215" w:name="_Toc127028458"/>
      <w:r w:rsidRPr="003D020D">
        <w:rPr>
          <w:b/>
          <w:bCs/>
        </w:rPr>
        <w:lastRenderedPageBreak/>
        <w:t>GPA Calculation</w:t>
      </w:r>
      <w:bookmarkEnd w:id="212"/>
      <w:bookmarkEnd w:id="213"/>
      <w:bookmarkEnd w:id="214"/>
      <w:bookmarkEnd w:id="215"/>
    </w:p>
    <w:p w14:paraId="55279650" w14:textId="1CDC03D8" w:rsidR="003D020D" w:rsidRPr="00460E16" w:rsidRDefault="003D020D" w:rsidP="003D020D">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grade (total points and final GPA) will </w:t>
      </w:r>
      <w:r>
        <w:rPr>
          <w:bCs/>
          <w:i/>
          <w:iCs/>
          <w:sz w:val="28"/>
          <w:szCs w:val="28"/>
        </w:rPr>
        <w:t>never</w:t>
      </w:r>
      <w:r>
        <w:rPr>
          <w:bCs/>
          <w:sz w:val="28"/>
          <w:szCs w:val="28"/>
        </w:rPr>
        <w:t xml:space="preserve"> go down. </w:t>
      </w:r>
    </w:p>
    <w:p w14:paraId="6ABE5D4B" w14:textId="525A39E6" w:rsidR="003D020D" w:rsidRPr="001B61F0" w:rsidRDefault="003D020D" w:rsidP="003D020D">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Alternatively, you have an option for pass/fail grading in this </w:t>
      </w:r>
      <w:bookmarkStart w:id="216" w:name="_MON_1710252744"/>
      <w:bookmarkEnd w:id="216"/>
      <w:r>
        <w:rPr>
          <w:sz w:val="28"/>
          <w:szCs w:val="28"/>
        </w:rPr>
        <w:t>course.</w:t>
      </w:r>
    </w:p>
    <w:bookmarkStart w:id="217" w:name="_MON_1710253092"/>
    <w:bookmarkEnd w:id="217"/>
    <w:p w14:paraId="1B93D105" w14:textId="4AE8AC13" w:rsidR="00BE4BA8" w:rsidRPr="00EB1B7C" w:rsidRDefault="00D85FE8" w:rsidP="00EB1B7C">
      <w:pPr>
        <w:spacing w:after="0"/>
        <w:ind w:firstLine="720"/>
        <w:contextualSpacing/>
        <w:rPr>
          <w:rFonts w:ascii="Times New Roman" w:hAnsi="Times New Roman"/>
          <w:b/>
          <w:bCs/>
        </w:rPr>
      </w:pPr>
      <w:r w:rsidRPr="007851CD">
        <w:rPr>
          <w:rFonts w:ascii="Times New Roman" w:hAnsi="Times New Roman"/>
          <w:b/>
          <w:bCs/>
          <w:noProof/>
        </w:rPr>
        <w:object w:dxaOrig="6615" w:dyaOrig="5115" w14:anchorId="4107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15pt;height:218.25pt" o:ole="">
            <v:imagedata r:id="rId17" o:title=""/>
          </v:shape>
          <o:OLEObject Type="Embed" ProgID="Excel.Sheet.8" ShapeID="_x0000_i1025" DrawAspect="Content" ObjectID="_1758433925" r:id="rId18"/>
        </w:object>
      </w:r>
    </w:p>
    <w:p w14:paraId="1A58A61B" w14:textId="77777777" w:rsidR="001E0409" w:rsidRPr="004A51DD" w:rsidRDefault="001E0409" w:rsidP="001E0409">
      <w:pPr>
        <w:pStyle w:val="Heading2"/>
        <w:rPr>
          <w:b/>
        </w:rPr>
      </w:pPr>
      <w:bookmarkStart w:id="218" w:name="_Toc513565978"/>
      <w:bookmarkStart w:id="219" w:name="_Toc513566263"/>
      <w:bookmarkStart w:id="220" w:name="_Toc513566352"/>
      <w:bookmarkStart w:id="221" w:name="_Toc515994828"/>
      <w:bookmarkStart w:id="222" w:name="_Toc515994961"/>
      <w:bookmarkStart w:id="223" w:name="_Toc515995100"/>
      <w:bookmarkStart w:id="224" w:name="_Toc515995146"/>
      <w:bookmarkStart w:id="225" w:name="_Toc515996167"/>
      <w:bookmarkStart w:id="226" w:name="_Toc524353264"/>
      <w:bookmarkStart w:id="227" w:name="_Toc524353422"/>
      <w:bookmarkStart w:id="228" w:name="_Toc524358448"/>
      <w:bookmarkStart w:id="229" w:name="_Toc524358526"/>
      <w:bookmarkStart w:id="230" w:name="_Toc524358596"/>
      <w:bookmarkStart w:id="231" w:name="_Toc524358676"/>
      <w:bookmarkStart w:id="232" w:name="_Toc114669836"/>
      <w:bookmarkStart w:id="233" w:name="_Toc115262116"/>
      <w:bookmarkStart w:id="234" w:name="_Toc115262176"/>
      <w:bookmarkStart w:id="235" w:name="_Toc123138177"/>
      <w:bookmarkStart w:id="236" w:name="_Toc127028459"/>
      <w:r w:rsidRPr="004A51DD">
        <w:rPr>
          <w:b/>
        </w:rPr>
        <w:t>Late Policy</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13368C74" w14:textId="77777777" w:rsidR="00EB6666" w:rsidRDefault="00EB6666" w:rsidP="00EB6666">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2EB6F105" w14:textId="77777777" w:rsidR="00EB6666" w:rsidRDefault="00EB6666" w:rsidP="00EB6666">
      <w:pPr>
        <w:pStyle w:val="ListParagraph"/>
        <w:numPr>
          <w:ilvl w:val="0"/>
          <w:numId w:val="15"/>
        </w:numPr>
        <w:rPr>
          <w:sz w:val="28"/>
        </w:rPr>
      </w:pPr>
      <w:r>
        <w:rPr>
          <w:sz w:val="28"/>
        </w:rPr>
        <w:t xml:space="preserve">Assignments not submitted on-time may receive zero points. </w:t>
      </w:r>
    </w:p>
    <w:p w14:paraId="3B490D1B" w14:textId="77777777" w:rsidR="00EB6666" w:rsidRPr="00A653C5" w:rsidRDefault="00EB6666" w:rsidP="00EB6666">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236E4D98" w14:textId="3514ECB9" w:rsidR="0040446B" w:rsidRPr="009734DC" w:rsidRDefault="000F494B" w:rsidP="00DE1A62">
      <w:pPr>
        <w:spacing w:before="100" w:beforeAutospacing="1" w:after="100" w:afterAutospacing="1"/>
        <w:contextualSpacing/>
        <w:jc w:val="left"/>
        <w:rPr>
          <w:sz w:val="28"/>
        </w:rPr>
      </w:pPr>
      <w:r>
        <w:rPr>
          <w:rFonts w:cs="Times New Roman"/>
          <w:sz w:val="28"/>
        </w:rPr>
        <w:t>More information available here</w:t>
      </w:r>
      <w:r w:rsidR="00594A91">
        <w:rPr>
          <w:rFonts w:cs="Times New Roman"/>
          <w:sz w:val="28"/>
        </w:rPr>
        <w:t xml:space="preserve">: </w:t>
      </w:r>
      <w:hyperlink r:id="rId19" w:history="1">
        <w:r w:rsidR="00594A91" w:rsidRPr="00DE7B10">
          <w:rPr>
            <w:rStyle w:val="Hyperlink"/>
            <w:sz w:val="28"/>
          </w:rPr>
          <w:t>Shoreline's full Grades Policy (#6260)</w:t>
        </w:r>
      </w:hyperlink>
      <w:r w:rsidR="00AF3858">
        <w:rPr>
          <w:rStyle w:val="Hyperlink"/>
          <w:sz w:val="28"/>
        </w:rPr>
        <w:br/>
      </w:r>
      <w:r w:rsidR="00AF3858">
        <w:rPr>
          <w:rStyle w:val="Hyperlink"/>
          <w:sz w:val="28"/>
        </w:rPr>
        <w:br/>
      </w:r>
      <w:r w:rsidR="00AF3858">
        <w:rPr>
          <w:rStyle w:val="Hyperlink"/>
          <w:sz w:val="28"/>
        </w:rPr>
        <w:br/>
      </w:r>
      <w:r w:rsidR="00AF3858">
        <w:rPr>
          <w:rStyle w:val="Hyperlink"/>
          <w:sz w:val="28"/>
        </w:rPr>
        <w:br/>
      </w:r>
    </w:p>
    <w:p w14:paraId="59A39496" w14:textId="77777777" w:rsidR="00BE4BA8" w:rsidRPr="00491006" w:rsidRDefault="00BE4BA8" w:rsidP="00491006">
      <w:pPr>
        <w:pStyle w:val="Heading1"/>
        <w:rPr>
          <w:b/>
          <w:bCs/>
        </w:rPr>
      </w:pPr>
      <w:bookmarkStart w:id="237" w:name="_Toc509386065"/>
      <w:bookmarkStart w:id="238" w:name="_Toc510519461"/>
      <w:bookmarkStart w:id="239" w:name="_Toc510519736"/>
      <w:bookmarkStart w:id="240" w:name="_Toc513565979"/>
      <w:bookmarkStart w:id="241" w:name="_Toc513566264"/>
      <w:bookmarkStart w:id="242" w:name="_Toc513566353"/>
      <w:bookmarkStart w:id="243" w:name="_Toc515994829"/>
      <w:bookmarkStart w:id="244" w:name="_Toc515994962"/>
      <w:bookmarkStart w:id="245" w:name="_Toc515995101"/>
      <w:bookmarkStart w:id="246" w:name="_Toc515995147"/>
      <w:bookmarkStart w:id="247" w:name="_Toc515996168"/>
      <w:bookmarkStart w:id="248" w:name="_Toc524353265"/>
      <w:bookmarkStart w:id="249" w:name="_Toc524353423"/>
      <w:bookmarkStart w:id="250" w:name="_Toc524358449"/>
      <w:bookmarkStart w:id="251" w:name="_Toc524358527"/>
      <w:bookmarkStart w:id="252" w:name="_Toc524358597"/>
      <w:bookmarkStart w:id="253" w:name="_Toc524358677"/>
      <w:bookmarkStart w:id="254" w:name="_Toc114669837"/>
      <w:bookmarkStart w:id="255" w:name="_Toc115262117"/>
      <w:bookmarkStart w:id="256" w:name="_Toc115262177"/>
      <w:bookmarkStart w:id="257" w:name="_Toc123138178"/>
      <w:bookmarkStart w:id="258" w:name="_Toc127028460"/>
      <w:r w:rsidRPr="00491006">
        <w:rPr>
          <w:b/>
          <w:bCs/>
        </w:rPr>
        <w:lastRenderedPageBreak/>
        <w:t>Classroom Contract</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46D266B"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pre-work and homework before class starts so that you are ready to be engaged in conversations and activities.</w:t>
      </w:r>
      <w:r w:rsidR="00720880">
        <w:rPr>
          <w:sz w:val="28"/>
          <w:szCs w:val="28"/>
        </w:rPr>
        <w:t xml:space="preserve"> We learn to code by coding—so put your finger muscles to work!</w:t>
      </w:r>
    </w:p>
    <w:p w14:paraId="6F63B401" w14:textId="6D2EA8D4"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xml:space="preserve">: You are expected to be </w:t>
      </w:r>
      <w:r w:rsidR="00720880">
        <w:rPr>
          <w:sz w:val="28"/>
          <w:szCs w:val="28"/>
        </w:rPr>
        <w:t>actively engaged in your learning in class and online</w:t>
      </w:r>
      <w:r w:rsidRPr="00BE4BA8">
        <w:rPr>
          <w:sz w:val="28"/>
          <w:szCs w:val="28"/>
        </w:rPr>
        <w:t>. This means both asking questions and helping others.</w:t>
      </w:r>
      <w:r w:rsidR="00720880">
        <w:rPr>
          <w:sz w:val="28"/>
          <w:szCs w:val="28"/>
        </w:rPr>
        <w:t xml:space="preserve"> It also means utilizing the tools that enhance your ability to learn while avoiding the temptations and tools that hinder learning. When in doubt, don’t hesitate to reach out to the instructor to strategize how you will learn this material best!</w:t>
      </w:r>
    </w:p>
    <w:p w14:paraId="5EFD84B8" w14:textId="7ECA3DCF" w:rsidR="00BE4BA8"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179AD7BC" w14:textId="77777777" w:rsidR="00DE1A62" w:rsidRDefault="00DE1A62" w:rsidP="0008320B">
      <w:pPr>
        <w:pStyle w:val="Heading2"/>
        <w:rPr>
          <w:b/>
        </w:rPr>
      </w:pPr>
      <w:bookmarkStart w:id="259" w:name="_Toc17729811"/>
      <w:bookmarkStart w:id="260" w:name="_Toc17730049"/>
      <w:bookmarkStart w:id="261" w:name="_Toc17750129"/>
      <w:bookmarkStart w:id="262" w:name="_Toc17750327"/>
      <w:bookmarkStart w:id="263" w:name="_Toc28800573"/>
      <w:bookmarkStart w:id="264" w:name="_Toc123823833"/>
      <w:bookmarkStart w:id="265" w:name="_Toc123823923"/>
    </w:p>
    <w:p w14:paraId="3530976F" w14:textId="6338DD9E" w:rsidR="0008320B" w:rsidRDefault="0008320B" w:rsidP="0008320B">
      <w:pPr>
        <w:pStyle w:val="Heading2"/>
        <w:rPr>
          <w:b/>
        </w:rPr>
      </w:pPr>
      <w:bookmarkStart w:id="266" w:name="_Toc127028461"/>
      <w:r>
        <w:rPr>
          <w:b/>
        </w:rPr>
        <w:t>Diversity, Equity, Inclusion, and Accessibility (DEIA) in our Classroom</w:t>
      </w:r>
      <w:bookmarkEnd w:id="266"/>
    </w:p>
    <w:p w14:paraId="4A01DAFA" w14:textId="77777777" w:rsidR="00D27F9A" w:rsidRDefault="00D27F9A" w:rsidP="00D27F9A">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443A8E93" w14:textId="77777777" w:rsidR="00D27F9A" w:rsidRDefault="00D27F9A" w:rsidP="00D27F9A">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157C6A82" w14:textId="77777777" w:rsidR="00D27F9A" w:rsidRDefault="00D27F9A" w:rsidP="00D27F9A">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610EAD2E" w14:textId="77777777" w:rsidR="00D27F9A" w:rsidRDefault="00D27F9A" w:rsidP="00D27F9A">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w:t>
      </w:r>
      <w:r>
        <w:rPr>
          <w:sz w:val="28"/>
          <w:szCs w:val="28"/>
        </w:rPr>
        <w:lastRenderedPageBreak/>
        <w:t xml:space="preserve">expressing learning. I also strive to honor accommodation needs (documented or undocumented) due to visible/invisible differences as well as </w:t>
      </w:r>
      <w:r w:rsidRPr="00AF65D1">
        <w:rPr>
          <w:sz w:val="28"/>
          <w:szCs w:val="28"/>
        </w:rPr>
        <w:t>temporary</w:t>
      </w:r>
      <w:r>
        <w:rPr>
          <w:sz w:val="28"/>
          <w:szCs w:val="28"/>
        </w:rPr>
        <w:t xml:space="preserve">/ </w:t>
      </w:r>
      <w:r w:rsidRPr="00AF65D1">
        <w:rPr>
          <w:sz w:val="28"/>
          <w:szCs w:val="28"/>
        </w:rPr>
        <w:t>relapsing</w:t>
      </w:r>
      <w:r>
        <w:rPr>
          <w:sz w:val="28"/>
          <w:szCs w:val="28"/>
        </w:rPr>
        <w:t>/</w:t>
      </w:r>
      <w:r w:rsidRPr="00AF65D1">
        <w:rPr>
          <w:sz w:val="28"/>
          <w:szCs w:val="28"/>
        </w:rPr>
        <w:t>remitting</w:t>
      </w:r>
      <w:r>
        <w:rPr>
          <w:sz w:val="28"/>
          <w:szCs w:val="28"/>
        </w:rPr>
        <w:t xml:space="preserve"> conditions</w:t>
      </w:r>
      <w:r w:rsidRPr="00AF65D1">
        <w:rPr>
          <w:sz w:val="28"/>
          <w:szCs w:val="28"/>
        </w:rPr>
        <w:t>, or long-term</w:t>
      </w:r>
      <w:r>
        <w:rPr>
          <w:sz w:val="28"/>
          <w:szCs w:val="28"/>
        </w:rPr>
        <w:t xml:space="preserve"> life situations. </w:t>
      </w:r>
    </w:p>
    <w:p w14:paraId="0B16A125" w14:textId="77777777" w:rsidR="00D27F9A" w:rsidRDefault="00D27F9A" w:rsidP="00D27F9A">
      <w:pPr>
        <w:rPr>
          <w:sz w:val="28"/>
          <w:szCs w:val="28"/>
        </w:rPr>
      </w:pPr>
      <w:r>
        <w:rPr>
          <w:sz w:val="28"/>
          <w:szCs w:val="28"/>
        </w:rPr>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 I hope you will join me in making our learning space a place where all learners find joy and success in learning Computer Science.</w:t>
      </w:r>
    </w:p>
    <w:p w14:paraId="6D3A87AA" w14:textId="77777777" w:rsidR="0008320B" w:rsidRDefault="0008320B" w:rsidP="0008320B">
      <w:pPr>
        <w:rPr>
          <w:sz w:val="28"/>
          <w:szCs w:val="28"/>
        </w:rPr>
      </w:pPr>
      <w:r>
        <w:rPr>
          <w:sz w:val="28"/>
          <w:szCs w:val="28"/>
        </w:rPr>
        <w:t>Campus Life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320B" w14:paraId="044C199C" w14:textId="77777777" w:rsidTr="00380267">
        <w:tc>
          <w:tcPr>
            <w:tcW w:w="4675" w:type="dxa"/>
          </w:tcPr>
          <w:p w14:paraId="79736869"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5B797476"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0" w:tgtFrame="_blank" w:tooltip="How do I change my preferred name?" w:history="1">
              <w:r w:rsidR="0008320B" w:rsidRPr="00744AF2">
                <w:rPr>
                  <w:rStyle w:val="Hyperlink"/>
                  <w:rFonts w:ascii="Lato" w:hAnsi="Lato"/>
                </w:rPr>
                <w:t>How do I update the college with my preferred name?</w:t>
              </w:r>
            </w:hyperlink>
          </w:p>
          <w:p w14:paraId="5D75B77F"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1" w:tgtFrame="_blank" w:tooltip="Where are the gender neutral restrooms?" w:history="1">
              <w:r w:rsidR="0008320B" w:rsidRPr="00744AF2">
                <w:rPr>
                  <w:rStyle w:val="Hyperlink"/>
                  <w:rFonts w:ascii="Lato" w:hAnsi="Lato"/>
                </w:rPr>
                <w:t xml:space="preserve">Where are </w:t>
              </w:r>
              <w:proofErr w:type="gramStart"/>
              <w:r w:rsidR="0008320B" w:rsidRPr="00744AF2">
                <w:rPr>
                  <w:rStyle w:val="Hyperlink"/>
                  <w:rFonts w:ascii="Lato" w:hAnsi="Lato"/>
                </w:rPr>
                <w:t>the all</w:t>
              </w:r>
              <w:proofErr w:type="gramEnd"/>
              <w:r w:rsidR="0008320B" w:rsidRPr="00744AF2">
                <w:rPr>
                  <w:rStyle w:val="Hyperlink"/>
                  <w:rFonts w:ascii="Lato" w:hAnsi="Lato"/>
                </w:rPr>
                <w:t xml:space="preserve"> gender restrooms on campus?</w:t>
              </w:r>
            </w:hyperlink>
          </w:p>
          <w:p w14:paraId="080D5ACE"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0361583F"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2" w:tgtFrame="_blank" w:tooltip="Where can I find information on scholarships or financial aid?" w:history="1">
              <w:r w:rsidR="0008320B" w:rsidRPr="00744AF2">
                <w:rPr>
                  <w:rStyle w:val="Hyperlink"/>
                  <w:rFonts w:ascii="Lato" w:hAnsi="Lato"/>
                </w:rPr>
                <w:t>Where can I find information on scholarships or financial aid?</w:t>
              </w:r>
            </w:hyperlink>
          </w:p>
          <w:p w14:paraId="48832055"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3" w:tgtFrame="_blank" w:history="1">
              <w:r w:rsidR="0008320B" w:rsidRPr="00744AF2">
                <w:rPr>
                  <w:rStyle w:val="Hyperlink"/>
                  <w:rFonts w:ascii="Lato" w:hAnsi="Lato"/>
                </w:rPr>
                <w:t>Where can I get an emergency short-term personal loan?</w:t>
              </w:r>
            </w:hyperlink>
          </w:p>
          <w:p w14:paraId="697C469A"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4" w:tgtFrame="_blank" w:history="1">
              <w:r w:rsidR="0008320B" w:rsidRPr="00744AF2">
                <w:rPr>
                  <w:rStyle w:val="Hyperlink"/>
                  <w:rFonts w:ascii="Lato" w:hAnsi="Lato"/>
                </w:rPr>
                <w:t>Where is the Food Pantry / Benefits Hub?</w:t>
              </w:r>
            </w:hyperlink>
          </w:p>
        </w:tc>
        <w:tc>
          <w:tcPr>
            <w:tcW w:w="4675" w:type="dxa"/>
          </w:tcPr>
          <w:p w14:paraId="5FAD6719"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1A590C2A"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5" w:tgtFrame="_blank" w:history="1">
              <w:r w:rsidR="0008320B" w:rsidRPr="00744AF2">
                <w:rPr>
                  <w:rStyle w:val="Hyperlink"/>
                  <w:rFonts w:ascii="Lato" w:hAnsi="Lato"/>
                </w:rPr>
                <w:t>Where can I talk to someone about mental health or counseling?</w:t>
              </w:r>
            </w:hyperlink>
          </w:p>
          <w:p w14:paraId="6534782E" w14:textId="77777777" w:rsidR="0008320B" w:rsidRPr="00744AF2" w:rsidRDefault="0008320B" w:rsidP="0008320B">
            <w:pPr>
              <w:pStyle w:val="ListParagraph"/>
              <w:numPr>
                <w:ilvl w:val="0"/>
                <w:numId w:val="42"/>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28F35D25"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6" w:tgtFrame="_blank" w:history="1">
              <w:r w:rsidR="0008320B" w:rsidRPr="00744AF2">
                <w:rPr>
                  <w:rStyle w:val="Hyperlink"/>
                  <w:rFonts w:ascii="Lato" w:hAnsi="Lato"/>
                </w:rPr>
                <w:t>Multicultural Center</w:t>
              </w:r>
            </w:hyperlink>
          </w:p>
          <w:p w14:paraId="1B492584"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7" w:tgtFrame="_blank" w:history="1">
              <w:r w:rsidR="0008320B" w:rsidRPr="00744AF2">
                <w:rPr>
                  <w:rStyle w:val="Hyperlink"/>
                  <w:rFonts w:ascii="Lato" w:hAnsi="Lato"/>
                </w:rPr>
                <w:t>Gender Equity Center</w:t>
              </w:r>
            </w:hyperlink>
          </w:p>
          <w:p w14:paraId="603100F5"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8" w:tgtFrame="_blank" w:history="1">
              <w:r w:rsidR="0008320B" w:rsidRPr="00744AF2">
                <w:rPr>
                  <w:rStyle w:val="Hyperlink"/>
                  <w:rFonts w:ascii="Lato" w:hAnsi="Lato"/>
                </w:rPr>
                <w:t>Veteran and Military Services</w:t>
              </w:r>
            </w:hyperlink>
          </w:p>
          <w:p w14:paraId="52FEA632"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29" w:tgtFrame="_blank" w:history="1">
              <w:r w:rsidR="0008320B" w:rsidRPr="00744AF2">
                <w:rPr>
                  <w:rStyle w:val="Hyperlink"/>
                  <w:rFonts w:ascii="Lato" w:hAnsi="Lato"/>
                </w:rPr>
                <w:t>Parent/Child Center</w:t>
              </w:r>
            </w:hyperlink>
          </w:p>
          <w:p w14:paraId="0E3ABB49" w14:textId="77777777" w:rsidR="0008320B" w:rsidRPr="00744AF2" w:rsidRDefault="00000000" w:rsidP="0008320B">
            <w:pPr>
              <w:pStyle w:val="ListParagraph"/>
              <w:numPr>
                <w:ilvl w:val="1"/>
                <w:numId w:val="42"/>
              </w:numPr>
              <w:shd w:val="clear" w:color="auto" w:fill="FFFFFF"/>
              <w:spacing w:beforeAutospacing="1" w:afterAutospacing="1"/>
              <w:jc w:val="left"/>
              <w:rPr>
                <w:rFonts w:ascii="Lato" w:hAnsi="Lato"/>
                <w:color w:val="2D3B45"/>
              </w:rPr>
            </w:pPr>
            <w:hyperlink r:id="rId30" w:tgtFrame="_blank" w:history="1">
              <w:r w:rsidR="0008320B" w:rsidRPr="00744AF2">
                <w:rPr>
                  <w:rStyle w:val="Hyperlink"/>
                  <w:rFonts w:ascii="Lato" w:hAnsi="Lato"/>
                </w:rPr>
                <w:t>Living on campus in Student Housing</w:t>
              </w:r>
            </w:hyperlink>
          </w:p>
          <w:p w14:paraId="7E2FA14E" w14:textId="77777777" w:rsidR="0008320B" w:rsidRDefault="00000000" w:rsidP="0008320B">
            <w:pPr>
              <w:pStyle w:val="ListParagraph"/>
              <w:numPr>
                <w:ilvl w:val="1"/>
                <w:numId w:val="42"/>
              </w:numPr>
              <w:shd w:val="clear" w:color="auto" w:fill="FFFFFF"/>
              <w:spacing w:before="100" w:beforeAutospacing="1" w:after="100" w:afterAutospacing="1"/>
              <w:jc w:val="left"/>
              <w:rPr>
                <w:sz w:val="28"/>
                <w:szCs w:val="28"/>
              </w:rPr>
            </w:pPr>
            <w:hyperlink r:id="rId31" w:tgtFrame="_blank" w:history="1">
              <w:r w:rsidR="0008320B" w:rsidRPr="00744AF2">
                <w:rPr>
                  <w:rStyle w:val="Hyperlink"/>
                  <w:rFonts w:ascii="Lato" w:hAnsi="Lato"/>
                </w:rPr>
                <w:t>Career Center</w:t>
              </w:r>
            </w:hyperlink>
          </w:p>
        </w:tc>
      </w:tr>
    </w:tbl>
    <w:p w14:paraId="4C2372D6" w14:textId="77777777" w:rsidR="00DE1A62" w:rsidRDefault="00DE1A62" w:rsidP="00DE1A62">
      <w:pPr>
        <w:rPr>
          <w:b/>
        </w:rPr>
      </w:pPr>
      <w:bookmarkStart w:id="267" w:name="_Toc510519463"/>
      <w:bookmarkStart w:id="268" w:name="_Toc510519738"/>
      <w:bookmarkStart w:id="269" w:name="_Toc513565981"/>
      <w:bookmarkStart w:id="270" w:name="_Toc513566266"/>
      <w:bookmarkStart w:id="271" w:name="_Toc513566355"/>
      <w:bookmarkStart w:id="272" w:name="_Toc515994831"/>
      <w:bookmarkStart w:id="273" w:name="_Toc515994964"/>
      <w:bookmarkStart w:id="274" w:name="_Toc515995103"/>
      <w:bookmarkStart w:id="275" w:name="_Toc515995149"/>
      <w:bookmarkStart w:id="276" w:name="_Toc515996170"/>
      <w:bookmarkStart w:id="277" w:name="_Toc524353268"/>
      <w:bookmarkStart w:id="278" w:name="_Toc524353426"/>
      <w:bookmarkStart w:id="279" w:name="_Toc524358452"/>
      <w:bookmarkStart w:id="280" w:name="_Toc524358530"/>
      <w:bookmarkStart w:id="281" w:name="_Toc524358600"/>
      <w:bookmarkStart w:id="282" w:name="_Toc524358680"/>
      <w:bookmarkStart w:id="283" w:name="_Toc114669840"/>
      <w:bookmarkStart w:id="284" w:name="_Toc115262120"/>
      <w:bookmarkStart w:id="285" w:name="_Toc115262180"/>
      <w:bookmarkStart w:id="286" w:name="_Toc123138181"/>
      <w:bookmarkStart w:id="287" w:name="_Toc509386067"/>
      <w:bookmarkEnd w:id="259"/>
      <w:bookmarkEnd w:id="260"/>
      <w:bookmarkEnd w:id="261"/>
      <w:bookmarkEnd w:id="262"/>
      <w:bookmarkEnd w:id="263"/>
      <w:bookmarkEnd w:id="264"/>
      <w:bookmarkEnd w:id="265"/>
    </w:p>
    <w:p w14:paraId="06F94912" w14:textId="77777777" w:rsidR="00DE1A62" w:rsidRPr="00491006" w:rsidRDefault="00DE1A62" w:rsidP="00DE1A62">
      <w:pPr>
        <w:pStyle w:val="Heading2"/>
        <w:rPr>
          <w:b/>
          <w:bCs/>
        </w:rPr>
      </w:pPr>
      <w:bookmarkStart w:id="288" w:name="_Toc524353267"/>
      <w:bookmarkStart w:id="289" w:name="_Toc524353425"/>
      <w:bookmarkStart w:id="290" w:name="_Toc524358451"/>
      <w:bookmarkStart w:id="291" w:name="_Toc524358529"/>
      <w:bookmarkStart w:id="292" w:name="_Toc524358599"/>
      <w:bookmarkStart w:id="293" w:name="_Toc524358679"/>
      <w:bookmarkStart w:id="294" w:name="_Toc114669839"/>
      <w:bookmarkStart w:id="295" w:name="_Toc115262119"/>
      <w:bookmarkStart w:id="296" w:name="_Toc115262179"/>
      <w:bookmarkStart w:id="297" w:name="_Toc123138180"/>
      <w:bookmarkStart w:id="298" w:name="_Toc127028462"/>
      <w:r w:rsidRPr="00491006">
        <w:rPr>
          <w:b/>
          <w:bCs/>
        </w:rPr>
        <w:t>Getting Unstuck</w:t>
      </w:r>
      <w:bookmarkEnd w:id="288"/>
      <w:bookmarkEnd w:id="289"/>
      <w:bookmarkEnd w:id="290"/>
      <w:bookmarkEnd w:id="291"/>
      <w:bookmarkEnd w:id="292"/>
      <w:bookmarkEnd w:id="293"/>
      <w:bookmarkEnd w:id="294"/>
      <w:bookmarkEnd w:id="295"/>
      <w:bookmarkEnd w:id="296"/>
      <w:bookmarkEnd w:id="297"/>
      <w:bookmarkEnd w:id="298"/>
    </w:p>
    <w:p w14:paraId="2474FC66" w14:textId="77777777" w:rsidR="00DE1A62" w:rsidRPr="00BE4BA8" w:rsidRDefault="00DE1A62" w:rsidP="00DE1A62">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3703AC1F" w14:textId="77777777" w:rsidR="00DE1A62" w:rsidRPr="00BE4BA8" w:rsidRDefault="00DE1A62" w:rsidP="00DE1A62">
      <w:pPr>
        <w:numPr>
          <w:ilvl w:val="0"/>
          <w:numId w:val="6"/>
        </w:numPr>
        <w:spacing w:after="120"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22EEFDA7" w14:textId="77777777" w:rsidR="00DE1A62" w:rsidRPr="00BE4BA8" w:rsidRDefault="00DE1A62" w:rsidP="00DE1A62">
      <w:pPr>
        <w:numPr>
          <w:ilvl w:val="0"/>
          <w:numId w:val="6"/>
        </w:numPr>
        <w:spacing w:after="120"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32"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4585A1B8" w14:textId="77777777" w:rsidR="00DE1A62" w:rsidRPr="00BE4BA8" w:rsidRDefault="00DE1A62" w:rsidP="00DE1A62">
      <w:pPr>
        <w:numPr>
          <w:ilvl w:val="0"/>
          <w:numId w:val="6"/>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2D82AA32" w14:textId="77777777" w:rsidR="00720880" w:rsidRDefault="00DE1A62" w:rsidP="00DE1A62">
      <w:pPr>
        <w:numPr>
          <w:ilvl w:val="0"/>
          <w:numId w:val="6"/>
        </w:numPr>
        <w:spacing w:after="120"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2009B6A8" w14:textId="2679E63E" w:rsidR="009A4591" w:rsidRPr="00720880" w:rsidRDefault="00DE1A62" w:rsidP="00DE1A62">
      <w:pPr>
        <w:numPr>
          <w:ilvl w:val="0"/>
          <w:numId w:val="6"/>
        </w:numPr>
        <w:spacing w:after="120" w:line="240" w:lineRule="auto"/>
        <w:rPr>
          <w:sz w:val="28"/>
          <w:szCs w:val="28"/>
        </w:rPr>
      </w:pPr>
      <w:r w:rsidRPr="00720880">
        <w:rPr>
          <w:b/>
          <w:bCs/>
          <w:sz w:val="28"/>
          <w:szCs w:val="28"/>
          <w:highlight w:val="yellow"/>
        </w:rPr>
        <w:t xml:space="preserve">Ask the Instructor.  </w:t>
      </w:r>
      <w:r w:rsidRPr="00720880">
        <w:rPr>
          <w:sz w:val="28"/>
          <w:szCs w:val="28"/>
          <w:highlight w:val="yellow"/>
        </w:rPr>
        <w:t>I'm here to help you. It's literally my job.</w:t>
      </w:r>
      <w:r w:rsidR="009A4591" w:rsidRPr="00720880">
        <w:rPr>
          <w:b/>
        </w:rPr>
        <w:br w:type="page"/>
      </w:r>
    </w:p>
    <w:p w14:paraId="34CC4A95" w14:textId="00B7A38B" w:rsidR="009E1FED" w:rsidRPr="00B47FF8" w:rsidRDefault="009E1FED" w:rsidP="00B47FF8">
      <w:pPr>
        <w:pStyle w:val="Heading1"/>
        <w:rPr>
          <w:b/>
        </w:rPr>
      </w:pPr>
      <w:bookmarkStart w:id="299" w:name="_Toc127028463"/>
      <w:r w:rsidRPr="00B47FF8">
        <w:rPr>
          <w:b/>
        </w:rPr>
        <w:lastRenderedPageBreak/>
        <w:t>Letter of Recommendation Requests</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99"/>
    </w:p>
    <w:p w14:paraId="1C560D7F" w14:textId="58E26C7F" w:rsidR="00B40D85" w:rsidRPr="00B40D85" w:rsidRDefault="00B40D85" w:rsidP="00B40D85">
      <w:pPr>
        <w:rPr>
          <w:sz w:val="28"/>
          <w:szCs w:val="28"/>
        </w:rPr>
      </w:pPr>
      <w:bookmarkStart w:id="300"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884114">
      <w:pPr>
        <w:pStyle w:val="ListParagraph"/>
        <w:numPr>
          <w:ilvl w:val="0"/>
          <w:numId w:val="10"/>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3D2551AB" w:rsidR="00B40D85" w:rsidRPr="00B40D85" w:rsidRDefault="00B40D85" w:rsidP="00B40D85">
      <w:pPr>
        <w:rPr>
          <w:iCs/>
          <w:sz w:val="28"/>
          <w:szCs w:val="24"/>
        </w:rPr>
      </w:pPr>
      <w:r w:rsidRPr="00B40D85">
        <w:rPr>
          <w:iCs/>
          <w:sz w:val="28"/>
          <w:szCs w:val="24"/>
        </w:rPr>
        <w:t xml:space="preserve">It is not necessary that the person writing your recommendation be able to speak to every bullet point above, but they should be able to </w:t>
      </w:r>
      <w:r w:rsidR="009A4591">
        <w:rPr>
          <w:iCs/>
          <w:sz w:val="28"/>
          <w:szCs w:val="24"/>
        </w:rPr>
        <w:t>address</w:t>
      </w:r>
      <w:r w:rsidRPr="00B40D85">
        <w:rPr>
          <w:iCs/>
          <w:sz w:val="28"/>
          <w:szCs w:val="24"/>
        </w:rPr>
        <w:t xml:space="preserve"> at least one.</w:t>
      </w:r>
    </w:p>
    <w:p w14:paraId="6D3693B0" w14:textId="2D8A9322" w:rsidR="00B40D85" w:rsidRPr="00B40D85" w:rsidRDefault="00B40D85" w:rsidP="00B40D85">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sidR="00884114">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sidR="00884114">
        <w:rPr>
          <w:iCs/>
          <w:sz w:val="28"/>
          <w:szCs w:val="24"/>
        </w:rPr>
        <w:t>they</w:t>
      </w:r>
      <w:r w:rsidRPr="00B40D85">
        <w:rPr>
          <w:iCs/>
          <w:sz w:val="28"/>
          <w:szCs w:val="24"/>
        </w:rPr>
        <w:t xml:space="preserve"> can’t say “yes” or suggest you ask another person, then ask someone else.</w:t>
      </w:r>
    </w:p>
    <w:p w14:paraId="61CCB60E" w14:textId="7CC810D4" w:rsidR="00B40D85" w:rsidRPr="00B40D85" w:rsidRDefault="00884114" w:rsidP="00B40D85">
      <w:pPr>
        <w:rPr>
          <w:iCs/>
          <w:sz w:val="28"/>
          <w:szCs w:val="24"/>
        </w:rPr>
      </w:pPr>
      <w:r>
        <w:rPr>
          <w:b/>
          <w:iCs/>
          <w:sz w:val="28"/>
          <w:szCs w:val="24"/>
        </w:rPr>
        <w:t>R</w:t>
      </w:r>
      <w:r w:rsidR="00B40D85" w:rsidRPr="00B40D85">
        <w:rPr>
          <w:b/>
          <w:iCs/>
          <w:sz w:val="28"/>
          <w:szCs w:val="24"/>
        </w:rPr>
        <w:t>equests may be declined for a variety of reasons</w:t>
      </w:r>
      <w:r w:rsidR="00B40D85"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38859E38"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sidR="00884114">
        <w:rPr>
          <w:iCs/>
          <w:sz w:val="28"/>
          <w:szCs w:val="24"/>
        </w:rPr>
        <w:t>)</w:t>
      </w:r>
      <w:r w:rsidRPr="00B40D85">
        <w:rPr>
          <w:iCs/>
          <w:sz w:val="28"/>
          <w:szCs w:val="24"/>
        </w:rPr>
        <w:tab/>
      </w:r>
      <w:bookmarkEnd w:id="300"/>
      <w:r w:rsidRPr="00F65CA0">
        <w:rPr>
          <w:b/>
          <w:iCs/>
          <w:sz w:val="24"/>
          <w:szCs w:val="24"/>
        </w:rPr>
        <w:tab/>
      </w:r>
      <w:r w:rsidRPr="00F65CA0">
        <w:rPr>
          <w:b/>
          <w:iCs/>
          <w:sz w:val="24"/>
          <w:szCs w:val="24"/>
        </w:rPr>
        <w:tab/>
      </w:r>
    </w:p>
    <w:p w14:paraId="0BBC3AF7" w14:textId="77777777" w:rsidR="00BE4BA8" w:rsidRPr="00D808BB" w:rsidRDefault="00001592" w:rsidP="00350FBA">
      <w:pPr>
        <w:pStyle w:val="Heading1"/>
        <w:rPr>
          <w:b/>
        </w:rPr>
      </w:pPr>
      <w:bookmarkStart w:id="301" w:name="_Toc515994832"/>
      <w:bookmarkStart w:id="302" w:name="_Toc515994965"/>
      <w:bookmarkStart w:id="303" w:name="_Toc515995104"/>
      <w:bookmarkStart w:id="304" w:name="_Toc515995150"/>
      <w:bookmarkStart w:id="305" w:name="_Toc515996171"/>
      <w:bookmarkStart w:id="306" w:name="_Toc524353269"/>
      <w:bookmarkStart w:id="307" w:name="_Toc524353427"/>
      <w:bookmarkStart w:id="308" w:name="_Toc524358453"/>
      <w:bookmarkStart w:id="309" w:name="_Toc524358531"/>
      <w:bookmarkStart w:id="310" w:name="_Toc524358601"/>
      <w:bookmarkStart w:id="311" w:name="_Toc524358681"/>
      <w:bookmarkStart w:id="312" w:name="_Toc114669841"/>
      <w:bookmarkStart w:id="313" w:name="_Toc115262121"/>
      <w:bookmarkStart w:id="314" w:name="_Toc115262181"/>
      <w:bookmarkStart w:id="315" w:name="_Toc123138182"/>
      <w:bookmarkStart w:id="316" w:name="_Toc127028464"/>
      <w:bookmarkEnd w:id="287"/>
      <w:r>
        <w:rPr>
          <w:b/>
        </w:rPr>
        <w:lastRenderedPageBreak/>
        <w:t>Student Services</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14:paraId="4F2EDF29" w14:textId="77777777" w:rsidR="00506D1D" w:rsidRDefault="00506D1D" w:rsidP="00506D1D">
      <w:pPr>
        <w:pStyle w:val="Heading2"/>
        <w:rPr>
          <w:b/>
        </w:rPr>
      </w:pPr>
      <w:bookmarkStart w:id="317" w:name="_Toc513565986"/>
      <w:bookmarkStart w:id="318" w:name="_Toc513566271"/>
      <w:bookmarkStart w:id="319" w:name="_Toc513566360"/>
      <w:bookmarkStart w:id="320" w:name="_Toc515994837"/>
      <w:bookmarkStart w:id="321" w:name="_Toc515994970"/>
      <w:bookmarkStart w:id="322" w:name="_Toc515995109"/>
      <w:bookmarkStart w:id="323" w:name="_Toc515995155"/>
      <w:bookmarkStart w:id="324" w:name="_Toc515996172"/>
      <w:bookmarkStart w:id="325" w:name="_Toc524353270"/>
      <w:bookmarkStart w:id="326" w:name="_Toc524353428"/>
      <w:bookmarkStart w:id="327" w:name="_Toc524358454"/>
      <w:bookmarkStart w:id="328" w:name="_Toc524358532"/>
      <w:bookmarkStart w:id="329" w:name="_Toc524358602"/>
      <w:bookmarkStart w:id="330" w:name="_Toc524358682"/>
      <w:bookmarkStart w:id="331" w:name="_Toc114669842"/>
      <w:bookmarkStart w:id="332" w:name="_Toc115262122"/>
      <w:bookmarkStart w:id="333" w:name="_Toc115262182"/>
      <w:bookmarkStart w:id="334" w:name="_Toc123138183"/>
      <w:bookmarkStart w:id="335" w:name="_Toc127028465"/>
      <w:bookmarkStart w:id="336" w:name="_Toc509386068"/>
      <w:bookmarkStart w:id="337" w:name="_Toc510519465"/>
      <w:bookmarkStart w:id="338" w:name="_Toc510519740"/>
      <w:bookmarkStart w:id="339" w:name="_Toc513565983"/>
      <w:bookmarkStart w:id="340" w:name="_Toc513566268"/>
      <w:bookmarkStart w:id="341" w:name="_Toc513566357"/>
      <w:bookmarkStart w:id="342" w:name="_Toc515994833"/>
      <w:bookmarkStart w:id="343" w:name="_Toc515994966"/>
      <w:bookmarkStart w:id="344" w:name="_Toc515995105"/>
      <w:bookmarkStart w:id="345" w:name="_Toc515995151"/>
      <w:r w:rsidRPr="00760BD4">
        <w:rPr>
          <w:b/>
        </w:rPr>
        <w:t>Campus Closures / Cancelled Class</w:t>
      </w:r>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14:paraId="54340208" w14:textId="77777777" w:rsidR="00506D1D" w:rsidRDefault="00506D1D" w:rsidP="00506D1D">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33" w:history="1">
        <w:r w:rsidRPr="00DE7B10">
          <w:rPr>
            <w:rStyle w:val="Hyperlink"/>
            <w:sz w:val="28"/>
          </w:rPr>
          <w:t>Suspended Operations Procedures</w:t>
        </w:r>
      </w:hyperlink>
      <w:r w:rsidRPr="00760BD4">
        <w:rPr>
          <w:sz w:val="28"/>
        </w:rPr>
        <w:t>.</w:t>
      </w:r>
    </w:p>
    <w:p w14:paraId="084F5D0D" w14:textId="7B0B1B2E" w:rsidR="00BE4BA8" w:rsidRPr="00D808BB" w:rsidRDefault="001D7B38" w:rsidP="00350FBA">
      <w:pPr>
        <w:pStyle w:val="Heading2"/>
        <w:rPr>
          <w:b/>
        </w:rPr>
      </w:pPr>
      <w:bookmarkStart w:id="346" w:name="_Toc114669843"/>
      <w:bookmarkStart w:id="347" w:name="_Toc115262123"/>
      <w:bookmarkStart w:id="348" w:name="_Toc115262183"/>
      <w:bookmarkStart w:id="349" w:name="_Toc123138184"/>
      <w:bookmarkStart w:id="350" w:name="_Toc127028466"/>
      <w:bookmarkEnd w:id="336"/>
      <w:bookmarkEnd w:id="337"/>
      <w:bookmarkEnd w:id="338"/>
      <w:bookmarkEnd w:id="339"/>
      <w:bookmarkEnd w:id="340"/>
      <w:bookmarkEnd w:id="341"/>
      <w:bookmarkEnd w:id="342"/>
      <w:bookmarkEnd w:id="343"/>
      <w:bookmarkEnd w:id="344"/>
      <w:bookmarkEnd w:id="345"/>
      <w:r>
        <w:rPr>
          <w:b/>
        </w:rPr>
        <w:t>Access and Accommodations</w:t>
      </w:r>
      <w:bookmarkEnd w:id="346"/>
      <w:bookmarkEnd w:id="347"/>
      <w:bookmarkEnd w:id="348"/>
      <w:bookmarkEnd w:id="349"/>
      <w:bookmarkEnd w:id="350"/>
    </w:p>
    <w:p w14:paraId="67B16515" w14:textId="77777777" w:rsidR="00BE4BA8" w:rsidRPr="00BE4BA8" w:rsidRDefault="00BE4BA8" w:rsidP="00957123">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34" w:history="1">
        <w:r w:rsidRPr="00DE7B10">
          <w:rPr>
            <w:rStyle w:val="Hyperlink"/>
            <w:sz w:val="28"/>
          </w:rPr>
          <w:t>http://www.shoreline.edu/oss/students-with-disabilities/</w:t>
        </w:r>
      </w:hyperlink>
    </w:p>
    <w:p w14:paraId="1465C283" w14:textId="77777777" w:rsidR="00884114" w:rsidRPr="00D808BB" w:rsidRDefault="00884114" w:rsidP="00884114">
      <w:pPr>
        <w:pStyle w:val="Heading2"/>
        <w:rPr>
          <w:b/>
        </w:rPr>
      </w:pPr>
      <w:bookmarkStart w:id="351" w:name="_Toc509386069"/>
      <w:bookmarkStart w:id="352" w:name="_Toc510519466"/>
      <w:bookmarkStart w:id="353" w:name="_Toc510519741"/>
      <w:bookmarkStart w:id="354" w:name="_Toc513565984"/>
      <w:bookmarkStart w:id="355" w:name="_Toc513566269"/>
      <w:bookmarkStart w:id="356" w:name="_Toc513566358"/>
      <w:bookmarkStart w:id="357" w:name="_Toc515994834"/>
      <w:bookmarkStart w:id="358" w:name="_Toc515994967"/>
      <w:bookmarkStart w:id="359" w:name="_Toc515995106"/>
      <w:bookmarkStart w:id="360" w:name="_Toc515995152"/>
      <w:bookmarkStart w:id="361" w:name="_Toc515996174"/>
      <w:bookmarkStart w:id="362" w:name="_Toc524353272"/>
      <w:bookmarkStart w:id="363" w:name="_Toc524353430"/>
      <w:bookmarkStart w:id="364" w:name="_Toc524358456"/>
      <w:bookmarkStart w:id="365" w:name="_Toc524358534"/>
      <w:bookmarkStart w:id="366" w:name="_Toc524358604"/>
      <w:bookmarkStart w:id="367" w:name="_Toc524358684"/>
      <w:bookmarkStart w:id="368" w:name="_Toc17729818"/>
      <w:bookmarkStart w:id="369" w:name="_Toc17730056"/>
      <w:bookmarkStart w:id="370" w:name="_Toc29034244"/>
      <w:bookmarkStart w:id="371" w:name="_Toc29034516"/>
      <w:bookmarkStart w:id="372" w:name="_Toc91059897"/>
      <w:bookmarkStart w:id="373" w:name="_Toc123823840"/>
      <w:bookmarkStart w:id="374" w:name="_Toc123823930"/>
      <w:bookmarkStart w:id="375" w:name="_Toc127028467"/>
      <w:r w:rsidRPr="00D808BB">
        <w:rPr>
          <w:b/>
        </w:rPr>
        <w:t>Tutoring Services</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14:paraId="1EE3E060" w14:textId="77777777" w:rsidR="00884114" w:rsidRDefault="00884114" w:rsidP="00884114">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C0DB8D7" w14:textId="250B6759" w:rsidR="000D42F1" w:rsidRPr="00D808BB" w:rsidRDefault="00884114" w:rsidP="00957123">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5"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6" w:history="1">
        <w:r w:rsidRPr="00DE7B10">
          <w:rPr>
            <w:rStyle w:val="Hyperlink"/>
            <w:sz w:val="28"/>
          </w:rPr>
          <w:t>www.shoreline.edu/tutoring</w:t>
        </w:r>
      </w:hyperlink>
    </w:p>
    <w:p w14:paraId="307F1B1D" w14:textId="77777777" w:rsidR="00884114" w:rsidRDefault="00884114">
      <w:pPr>
        <w:rPr>
          <w:b/>
          <w:smallCaps/>
          <w:spacing w:val="5"/>
          <w:sz w:val="28"/>
          <w:szCs w:val="28"/>
        </w:rPr>
      </w:pPr>
      <w:bookmarkStart w:id="376" w:name="_Toc509386070"/>
      <w:bookmarkStart w:id="377" w:name="_Toc510519467"/>
      <w:bookmarkStart w:id="378" w:name="_Toc510519742"/>
      <w:bookmarkStart w:id="379" w:name="_Toc513565985"/>
      <w:bookmarkStart w:id="380" w:name="_Toc513566270"/>
      <w:bookmarkStart w:id="381" w:name="_Toc513566359"/>
      <w:bookmarkStart w:id="382" w:name="_Toc515994835"/>
      <w:bookmarkStart w:id="383" w:name="_Toc515994968"/>
      <w:bookmarkStart w:id="384" w:name="_Toc515995107"/>
      <w:bookmarkStart w:id="385" w:name="_Toc515995153"/>
      <w:bookmarkStart w:id="386" w:name="_Toc515996175"/>
      <w:bookmarkStart w:id="387" w:name="_Toc524353273"/>
      <w:bookmarkStart w:id="388" w:name="_Toc524353431"/>
      <w:bookmarkStart w:id="389" w:name="_Toc524358457"/>
      <w:bookmarkStart w:id="390" w:name="_Toc524358535"/>
      <w:bookmarkStart w:id="391" w:name="_Toc524358605"/>
      <w:bookmarkStart w:id="392" w:name="_Toc524358685"/>
      <w:bookmarkStart w:id="393" w:name="_Toc114669845"/>
      <w:bookmarkStart w:id="394" w:name="_Toc115262125"/>
      <w:bookmarkStart w:id="395" w:name="_Toc115262185"/>
      <w:bookmarkStart w:id="396" w:name="_Toc123138186"/>
      <w:r>
        <w:rPr>
          <w:b/>
        </w:rPr>
        <w:br w:type="page"/>
      </w:r>
    </w:p>
    <w:p w14:paraId="4578F6D5" w14:textId="418899BF" w:rsidR="00BE4BA8" w:rsidRPr="00D808BB" w:rsidRDefault="00BE4BA8" w:rsidP="00350FBA">
      <w:pPr>
        <w:pStyle w:val="Heading2"/>
        <w:rPr>
          <w:b/>
        </w:rPr>
      </w:pPr>
      <w:bookmarkStart w:id="397" w:name="_Toc127028468"/>
      <w:r w:rsidRPr="00D808BB">
        <w:rPr>
          <w:b/>
        </w:rPr>
        <w:lastRenderedPageBreak/>
        <w:t>Counseling Center</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 xml:space="preserve">free, </w:t>
      </w:r>
      <w:proofErr w:type="gramStart"/>
      <w:r w:rsidRPr="00C53FCF">
        <w:rPr>
          <w:bCs/>
          <w:sz w:val="28"/>
          <w:szCs w:val="28"/>
        </w:rPr>
        <w:t>confidential</w:t>
      </w:r>
      <w:proofErr w:type="gramEnd"/>
      <w:r w:rsidRPr="00C53FCF">
        <w:rPr>
          <w:bCs/>
          <w:sz w:val="28"/>
          <w:szCs w:val="28"/>
        </w:rPr>
        <w:t xml:space="preserve">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37"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38"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398" w:name="_Toc513565987"/>
      <w:bookmarkStart w:id="399" w:name="_Toc513566272"/>
      <w:bookmarkStart w:id="400" w:name="_Toc513566361"/>
      <w:bookmarkStart w:id="401" w:name="_Toc515994838"/>
      <w:bookmarkStart w:id="402" w:name="_Toc515994971"/>
      <w:bookmarkStart w:id="403" w:name="_Toc515995110"/>
      <w:bookmarkStart w:id="404" w:name="_Toc515995156"/>
      <w:bookmarkStart w:id="405" w:name="_Toc515996177"/>
      <w:bookmarkStart w:id="406" w:name="_Toc524353275"/>
      <w:bookmarkStart w:id="407" w:name="_Toc524353433"/>
      <w:bookmarkStart w:id="408" w:name="_Toc524358459"/>
      <w:bookmarkStart w:id="409" w:name="_Toc524358537"/>
      <w:bookmarkStart w:id="410" w:name="_Toc524358607"/>
      <w:bookmarkStart w:id="411" w:name="_Toc524358687"/>
      <w:bookmarkStart w:id="412" w:name="_Toc114669846"/>
      <w:bookmarkStart w:id="413" w:name="_Toc115262126"/>
      <w:bookmarkStart w:id="414" w:name="_Toc115262186"/>
      <w:bookmarkStart w:id="415" w:name="_Toc123138187"/>
      <w:bookmarkStart w:id="416" w:name="_Toc127028469"/>
      <w:r w:rsidRPr="00FF4715">
        <w:rPr>
          <w:b/>
        </w:rPr>
        <w:t>Additional Campus Resources</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14:paraId="188A6A9B" w14:textId="77777777" w:rsidR="00FF4715" w:rsidRDefault="00FF4715" w:rsidP="00D80565">
      <w:pPr>
        <w:rPr>
          <w:rFonts w:eastAsia="Times New Roman"/>
          <w:sz w:val="28"/>
          <w:szCs w:val="28"/>
        </w:rPr>
      </w:pPr>
      <w:bookmarkStart w:id="417" w:name="_Toc513565989"/>
      <w:r w:rsidRPr="00D80565">
        <w:rPr>
          <w:rFonts w:eastAsia="Times New Roman"/>
          <w:sz w:val="28"/>
          <w:szCs w:val="28"/>
        </w:rPr>
        <w:t xml:space="preserve">Check out the </w:t>
      </w:r>
      <w:hyperlink r:id="rId39"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417"/>
    </w:p>
    <w:p w14:paraId="11287003" w14:textId="77777777" w:rsidR="00765194" w:rsidRDefault="00765194">
      <w:pPr>
        <w:rPr>
          <w:b/>
          <w:smallCaps/>
          <w:spacing w:val="5"/>
          <w:sz w:val="32"/>
          <w:szCs w:val="32"/>
        </w:rPr>
      </w:pPr>
      <w:bookmarkStart w:id="418" w:name="_Toc515994839"/>
      <w:bookmarkStart w:id="419" w:name="_Toc515994972"/>
      <w:bookmarkStart w:id="420" w:name="_Toc515995111"/>
      <w:bookmarkStart w:id="421" w:name="_Toc515995157"/>
      <w:r>
        <w:rPr>
          <w:b/>
        </w:rPr>
        <w:br w:type="page"/>
      </w:r>
    </w:p>
    <w:p w14:paraId="575DE34D" w14:textId="77777777" w:rsidR="00EE0ECC" w:rsidRPr="00EE0ECC" w:rsidRDefault="00EE0ECC" w:rsidP="00EE0ECC">
      <w:pPr>
        <w:pStyle w:val="Heading1"/>
        <w:rPr>
          <w:b/>
        </w:rPr>
      </w:pPr>
      <w:bookmarkStart w:id="422" w:name="_Toc515996178"/>
      <w:bookmarkStart w:id="423" w:name="_Toc524353276"/>
      <w:bookmarkStart w:id="424" w:name="_Toc524353434"/>
      <w:bookmarkStart w:id="425" w:name="_Toc524358460"/>
      <w:bookmarkStart w:id="426" w:name="_Toc524358538"/>
      <w:bookmarkStart w:id="427" w:name="_Toc524358608"/>
      <w:bookmarkStart w:id="428" w:name="_Toc524358688"/>
      <w:bookmarkStart w:id="429" w:name="_Toc114669847"/>
      <w:bookmarkStart w:id="430" w:name="_Toc115262127"/>
      <w:bookmarkStart w:id="431" w:name="_Toc115262187"/>
      <w:bookmarkStart w:id="432" w:name="_Toc123138188"/>
      <w:bookmarkStart w:id="433" w:name="_Toc127028470"/>
      <w:r w:rsidRPr="00EE0ECC">
        <w:rPr>
          <w:b/>
        </w:rPr>
        <w:lastRenderedPageBreak/>
        <w:t>Privacy Policies</w:t>
      </w:r>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DE7B10" w:rsidRDefault="00000000" w:rsidP="00DE7B10">
      <w:pPr>
        <w:pStyle w:val="ListParagraph"/>
        <w:numPr>
          <w:ilvl w:val="0"/>
          <w:numId w:val="33"/>
        </w:numPr>
      </w:pPr>
      <w:hyperlink r:id="rId40" w:history="1">
        <w:r w:rsidR="00EE0ECC" w:rsidRPr="00DE7B10">
          <w:rPr>
            <w:rStyle w:val="Hyperlink"/>
            <w:sz w:val="28"/>
          </w:rPr>
          <w:t>Repl.it Privacy Policy</w:t>
        </w:r>
      </w:hyperlink>
    </w:p>
    <w:p w14:paraId="30D3F6E7" w14:textId="77777777" w:rsidR="00EE0ECC" w:rsidRPr="00DE7B10" w:rsidRDefault="00000000" w:rsidP="00DE7B10">
      <w:pPr>
        <w:pStyle w:val="ListParagraph"/>
        <w:numPr>
          <w:ilvl w:val="0"/>
          <w:numId w:val="33"/>
        </w:numPr>
      </w:pPr>
      <w:hyperlink r:id="rId41" w:history="1">
        <w:r w:rsidR="00EE0ECC" w:rsidRPr="00DE7B10">
          <w:rPr>
            <w:rStyle w:val="Hyperlink"/>
            <w:sz w:val="28"/>
          </w:rPr>
          <w:t>Coding Bat Privacy Policy</w:t>
        </w:r>
      </w:hyperlink>
    </w:p>
    <w:p w14:paraId="4EB3D6CE" w14:textId="77777777" w:rsidR="00EE0ECC" w:rsidRPr="00DE7B10" w:rsidRDefault="00000000" w:rsidP="00DE7B10">
      <w:pPr>
        <w:pStyle w:val="ListParagraph"/>
        <w:numPr>
          <w:ilvl w:val="0"/>
          <w:numId w:val="33"/>
        </w:numPr>
      </w:pPr>
      <w:hyperlink r:id="rId42" w:tgtFrame="_blank" w:history="1">
        <w:r w:rsidR="00EE0ECC" w:rsidRPr="00DE7B10">
          <w:rPr>
            <w:rStyle w:val="Hyperlink"/>
            <w:sz w:val="28"/>
          </w:rPr>
          <w:t>Canvas</w:t>
        </w:r>
      </w:hyperlink>
    </w:p>
    <w:p w14:paraId="64448356" w14:textId="77777777" w:rsidR="00EE0ECC" w:rsidRPr="00DE7B10" w:rsidRDefault="00000000" w:rsidP="00DE7B10">
      <w:pPr>
        <w:pStyle w:val="ListParagraph"/>
        <w:numPr>
          <w:ilvl w:val="0"/>
          <w:numId w:val="33"/>
        </w:numPr>
      </w:pPr>
      <w:hyperlink r:id="rId43" w:tgtFrame="_blank" w:history="1">
        <w:r w:rsidR="00EE0ECC" w:rsidRPr="00DE7B10">
          <w:rPr>
            <w:rStyle w:val="Hyperlink"/>
            <w:sz w:val="28"/>
          </w:rPr>
          <w:t>Panopto</w:t>
        </w:r>
      </w:hyperlink>
    </w:p>
    <w:p w14:paraId="336F66AA" w14:textId="77777777" w:rsidR="00EE0ECC" w:rsidRPr="00DE7B10" w:rsidRDefault="00000000" w:rsidP="00DE7B10">
      <w:pPr>
        <w:pStyle w:val="ListParagraph"/>
        <w:numPr>
          <w:ilvl w:val="0"/>
          <w:numId w:val="33"/>
        </w:numPr>
      </w:pPr>
      <w:hyperlink r:id="rId44" w:tgtFrame="_blank" w:history="1">
        <w:r w:rsidR="00EE0ECC" w:rsidRPr="00DE7B10">
          <w:rPr>
            <w:rStyle w:val="Hyperlink"/>
            <w:sz w:val="28"/>
          </w:rPr>
          <w:t>Shoreline Privacy Policies</w:t>
        </w:r>
      </w:hyperlink>
    </w:p>
    <w:p w14:paraId="53C25B3A" w14:textId="77777777" w:rsidR="00EE0ECC" w:rsidRPr="00DE7B10" w:rsidRDefault="00000000" w:rsidP="00DE7B10">
      <w:pPr>
        <w:pStyle w:val="ListParagraph"/>
        <w:numPr>
          <w:ilvl w:val="0"/>
          <w:numId w:val="33"/>
        </w:numPr>
      </w:pPr>
      <w:hyperlink r:id="rId45" w:tgtFrame="_blank" w:history="1">
        <w:r w:rsidR="00EE0ECC" w:rsidRPr="00DE7B10">
          <w:rPr>
            <w:rStyle w:val="Hyperlink"/>
            <w:sz w:val="28"/>
          </w:rPr>
          <w:t>Student Policies</w:t>
        </w:r>
      </w:hyperlink>
    </w:p>
    <w:p w14:paraId="6232A73F" w14:textId="77777777" w:rsidR="00EE0ECC" w:rsidRPr="00DE7B10" w:rsidRDefault="00000000" w:rsidP="00DE7B10">
      <w:pPr>
        <w:pStyle w:val="ListParagraph"/>
        <w:numPr>
          <w:ilvl w:val="0"/>
          <w:numId w:val="33"/>
        </w:numPr>
      </w:pPr>
      <w:hyperlink r:id="rId46" w:tgtFrame="_blank" w:history="1">
        <w:r w:rsidR="00EE0ECC" w:rsidRPr="00DE7B10">
          <w:rPr>
            <w:rStyle w:val="Hyperlink"/>
            <w:sz w:val="28"/>
          </w:rPr>
          <w:t>Microsoft 365 </w:t>
        </w:r>
      </w:hyperlink>
    </w:p>
    <w:p w14:paraId="4C46FA4C" w14:textId="77777777" w:rsidR="00EE0ECC" w:rsidRPr="00DE7B10" w:rsidRDefault="00000000" w:rsidP="00DE7B10">
      <w:pPr>
        <w:pStyle w:val="ListParagraph"/>
        <w:numPr>
          <w:ilvl w:val="0"/>
          <w:numId w:val="33"/>
        </w:numPr>
      </w:pPr>
      <w:hyperlink r:id="rId47"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434" w:name="_Toc515994840"/>
      <w:bookmarkStart w:id="435" w:name="_Toc515994973"/>
      <w:bookmarkStart w:id="436" w:name="_Toc515995112"/>
      <w:bookmarkStart w:id="437" w:name="_Toc515995158"/>
      <w:bookmarkStart w:id="438" w:name="_Toc515996179"/>
      <w:bookmarkStart w:id="439" w:name="_Toc524353277"/>
      <w:bookmarkStart w:id="440" w:name="_Toc524353435"/>
      <w:bookmarkStart w:id="441" w:name="_Toc524358461"/>
      <w:bookmarkStart w:id="442" w:name="_Toc524358539"/>
      <w:bookmarkStart w:id="443" w:name="_Toc524358609"/>
      <w:bookmarkStart w:id="444" w:name="_Toc524358689"/>
      <w:bookmarkStart w:id="445" w:name="_Toc114669848"/>
      <w:bookmarkStart w:id="446" w:name="_Toc115262128"/>
      <w:bookmarkStart w:id="447" w:name="_Toc115262188"/>
      <w:bookmarkStart w:id="448" w:name="_Toc123138189"/>
      <w:bookmarkStart w:id="449" w:name="_Toc127028471"/>
      <w:r>
        <w:rPr>
          <w:b/>
        </w:rPr>
        <w:t>Accessibility</w:t>
      </w:r>
      <w:r w:rsidRPr="00EE0ECC">
        <w:rPr>
          <w:b/>
        </w:rPr>
        <w:t xml:space="preserve"> Policies</w:t>
      </w:r>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000000" w:rsidP="00DE7B10">
      <w:pPr>
        <w:pStyle w:val="ListParagraph"/>
        <w:numPr>
          <w:ilvl w:val="0"/>
          <w:numId w:val="36"/>
        </w:numPr>
        <w:rPr>
          <w:sz w:val="28"/>
          <w:szCs w:val="28"/>
        </w:rPr>
      </w:pPr>
      <w:hyperlink r:id="rId48" w:tgtFrame="_blank" w:history="1">
        <w:r w:rsidR="00EE0ECC" w:rsidRPr="00DE7B10">
          <w:rPr>
            <w:rStyle w:val="Hyperlink"/>
            <w:sz w:val="28"/>
            <w:szCs w:val="28"/>
          </w:rPr>
          <w:t>Canvas</w:t>
        </w:r>
      </w:hyperlink>
    </w:p>
    <w:p w14:paraId="0BB41310" w14:textId="77777777" w:rsidR="007541F6" w:rsidRPr="00DE7B10" w:rsidRDefault="00000000" w:rsidP="00DE7B10">
      <w:pPr>
        <w:pStyle w:val="ListParagraph"/>
        <w:numPr>
          <w:ilvl w:val="0"/>
          <w:numId w:val="36"/>
        </w:numPr>
        <w:rPr>
          <w:sz w:val="28"/>
          <w:szCs w:val="28"/>
        </w:rPr>
      </w:pPr>
      <w:hyperlink r:id="rId49" w:history="1">
        <w:r w:rsidR="00EE0ECC" w:rsidRPr="00DE7B10">
          <w:rPr>
            <w:rStyle w:val="Hyperlink"/>
            <w:sz w:val="28"/>
            <w:szCs w:val="28"/>
          </w:rPr>
          <w:t>Panopto Accessibility Features</w:t>
        </w:r>
      </w:hyperlink>
    </w:p>
    <w:p w14:paraId="164BFB7F" w14:textId="77777777" w:rsidR="00EE0ECC" w:rsidRPr="00DE7B10" w:rsidRDefault="00000000" w:rsidP="00DE7B10">
      <w:pPr>
        <w:pStyle w:val="ListParagraph"/>
        <w:numPr>
          <w:ilvl w:val="0"/>
          <w:numId w:val="36"/>
        </w:numPr>
        <w:rPr>
          <w:sz w:val="28"/>
          <w:szCs w:val="28"/>
        </w:rPr>
      </w:pPr>
      <w:hyperlink r:id="rId50" w:tgtFrame="_blank" w:history="1">
        <w:r w:rsidR="00EE0ECC" w:rsidRPr="00DE7B10">
          <w:rPr>
            <w:rStyle w:val="Hyperlink"/>
            <w:sz w:val="28"/>
            <w:szCs w:val="28"/>
          </w:rPr>
          <w:t>Shoreline Community College</w:t>
        </w:r>
      </w:hyperlink>
      <w:r w:rsidR="00EE0ECC" w:rsidRPr="00DE7B10">
        <w:rPr>
          <w:sz w:val="28"/>
          <w:szCs w:val="28"/>
        </w:rPr>
        <w:t> </w:t>
      </w:r>
      <w:hyperlink r:id="rId51"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000000" w:rsidP="00DE7B10">
      <w:pPr>
        <w:pStyle w:val="ListParagraph"/>
        <w:numPr>
          <w:ilvl w:val="0"/>
          <w:numId w:val="36"/>
        </w:numPr>
        <w:rPr>
          <w:sz w:val="28"/>
          <w:szCs w:val="28"/>
        </w:rPr>
      </w:pPr>
      <w:hyperlink r:id="rId52" w:tgtFrame="_blank" w:history="1">
        <w:r w:rsidR="007541F6" w:rsidRPr="00DE7B10">
          <w:rPr>
            <w:rStyle w:val="Hyperlink"/>
            <w:sz w:val="28"/>
            <w:szCs w:val="28"/>
          </w:rPr>
          <w:t>Microsoft Office 365</w:t>
        </w:r>
      </w:hyperlink>
    </w:p>
    <w:p w14:paraId="0B52EFFA" w14:textId="77777777" w:rsidR="007541F6" w:rsidRPr="00DE7B10" w:rsidRDefault="00000000" w:rsidP="00DE7B10">
      <w:pPr>
        <w:pStyle w:val="ListParagraph"/>
        <w:numPr>
          <w:ilvl w:val="0"/>
          <w:numId w:val="36"/>
        </w:numPr>
        <w:rPr>
          <w:sz w:val="28"/>
          <w:szCs w:val="28"/>
        </w:rPr>
      </w:pPr>
      <w:hyperlink r:id="rId53"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charset w:val="00"/>
    <w:family w:val="modern"/>
    <w:pitch w:val="fixed"/>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45E42"/>
    <w:multiLevelType w:val="hybridMultilevel"/>
    <w:tmpl w:val="CEA67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0B688A"/>
    <w:multiLevelType w:val="hybridMultilevel"/>
    <w:tmpl w:val="A594C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6400670">
    <w:abstractNumId w:val="0"/>
  </w:num>
  <w:num w:numId="2" w16cid:durableId="2142573093">
    <w:abstractNumId w:val="1"/>
  </w:num>
  <w:num w:numId="3" w16cid:durableId="924729271">
    <w:abstractNumId w:val="2"/>
  </w:num>
  <w:num w:numId="4" w16cid:durableId="1099763563">
    <w:abstractNumId w:val="3"/>
  </w:num>
  <w:num w:numId="5" w16cid:durableId="851796133">
    <w:abstractNumId w:val="4"/>
  </w:num>
  <w:num w:numId="6" w16cid:durableId="674839039">
    <w:abstractNumId w:val="5"/>
  </w:num>
  <w:num w:numId="7" w16cid:durableId="102187040">
    <w:abstractNumId w:val="6"/>
  </w:num>
  <w:num w:numId="8" w16cid:durableId="1894274780">
    <w:abstractNumId w:val="7"/>
  </w:num>
  <w:num w:numId="9" w16cid:durableId="1074623469">
    <w:abstractNumId w:val="39"/>
  </w:num>
  <w:num w:numId="10" w16cid:durableId="1897082195">
    <w:abstractNumId w:val="21"/>
  </w:num>
  <w:num w:numId="11" w16cid:durableId="164828758">
    <w:abstractNumId w:val="41"/>
  </w:num>
  <w:num w:numId="12" w16cid:durableId="1826513496">
    <w:abstractNumId w:val="22"/>
  </w:num>
  <w:num w:numId="13" w16cid:durableId="1841462094">
    <w:abstractNumId w:val="29"/>
  </w:num>
  <w:num w:numId="14" w16cid:durableId="361901036">
    <w:abstractNumId w:val="9"/>
  </w:num>
  <w:num w:numId="15" w16cid:durableId="1765761608">
    <w:abstractNumId w:val="20"/>
  </w:num>
  <w:num w:numId="16" w16cid:durableId="1197356565">
    <w:abstractNumId w:val="30"/>
  </w:num>
  <w:num w:numId="17" w16cid:durableId="158466858">
    <w:abstractNumId w:val="34"/>
  </w:num>
  <w:num w:numId="18" w16cid:durableId="688411619">
    <w:abstractNumId w:val="11"/>
  </w:num>
  <w:num w:numId="19" w16cid:durableId="1005867390">
    <w:abstractNumId w:val="14"/>
  </w:num>
  <w:num w:numId="20" w16cid:durableId="1520193858">
    <w:abstractNumId w:val="24"/>
  </w:num>
  <w:num w:numId="21" w16cid:durableId="1441410256">
    <w:abstractNumId w:val="23"/>
  </w:num>
  <w:num w:numId="22" w16cid:durableId="890728752">
    <w:abstractNumId w:val="16"/>
  </w:num>
  <w:num w:numId="23" w16cid:durableId="2138720333">
    <w:abstractNumId w:val="36"/>
  </w:num>
  <w:num w:numId="24" w16cid:durableId="1480269669">
    <w:abstractNumId w:val="32"/>
  </w:num>
  <w:num w:numId="25" w16cid:durableId="1465271019">
    <w:abstractNumId w:val="12"/>
  </w:num>
  <w:num w:numId="26" w16cid:durableId="1906524634">
    <w:abstractNumId w:val="38"/>
  </w:num>
  <w:num w:numId="27" w16cid:durableId="1377899870">
    <w:abstractNumId w:val="13"/>
  </w:num>
  <w:num w:numId="28" w16cid:durableId="2067482903">
    <w:abstractNumId w:val="10"/>
  </w:num>
  <w:num w:numId="29" w16cid:durableId="2053192347">
    <w:abstractNumId w:val="17"/>
  </w:num>
  <w:num w:numId="30" w16cid:durableId="781732561">
    <w:abstractNumId w:val="18"/>
  </w:num>
  <w:num w:numId="31" w16cid:durableId="779031735">
    <w:abstractNumId w:val="28"/>
  </w:num>
  <w:num w:numId="32" w16cid:durableId="1717925527">
    <w:abstractNumId w:val="15"/>
  </w:num>
  <w:num w:numId="33" w16cid:durableId="2062509366">
    <w:abstractNumId w:val="35"/>
  </w:num>
  <w:num w:numId="34" w16cid:durableId="628972209">
    <w:abstractNumId w:val="27"/>
  </w:num>
  <w:num w:numId="35" w16cid:durableId="80760670">
    <w:abstractNumId w:val="33"/>
  </w:num>
  <w:num w:numId="36" w16cid:durableId="650137958">
    <w:abstractNumId w:val="25"/>
  </w:num>
  <w:num w:numId="37" w16cid:durableId="512380184">
    <w:abstractNumId w:val="37"/>
  </w:num>
  <w:num w:numId="38" w16cid:durableId="414936485">
    <w:abstractNumId w:val="19"/>
  </w:num>
  <w:num w:numId="39" w16cid:durableId="1663580488">
    <w:abstractNumId w:val="40"/>
  </w:num>
  <w:num w:numId="40" w16cid:durableId="888884626">
    <w:abstractNumId w:val="8"/>
  </w:num>
  <w:num w:numId="41" w16cid:durableId="1273702594">
    <w:abstractNumId w:val="31"/>
  </w:num>
  <w:num w:numId="42" w16cid:durableId="211709181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320B"/>
    <w:rsid w:val="0008539C"/>
    <w:rsid w:val="00086784"/>
    <w:rsid w:val="00096BBB"/>
    <w:rsid w:val="0009710E"/>
    <w:rsid w:val="000A74CE"/>
    <w:rsid w:val="000B7E6E"/>
    <w:rsid w:val="000C540C"/>
    <w:rsid w:val="000D42F1"/>
    <w:rsid w:val="000E149D"/>
    <w:rsid w:val="000E1C06"/>
    <w:rsid w:val="000E2F28"/>
    <w:rsid w:val="000F494B"/>
    <w:rsid w:val="001066F6"/>
    <w:rsid w:val="00114B3C"/>
    <w:rsid w:val="00117506"/>
    <w:rsid w:val="001255DE"/>
    <w:rsid w:val="001340FE"/>
    <w:rsid w:val="00144B31"/>
    <w:rsid w:val="001A6D70"/>
    <w:rsid w:val="001A7201"/>
    <w:rsid w:val="001D5477"/>
    <w:rsid w:val="001D7B38"/>
    <w:rsid w:val="001E0409"/>
    <w:rsid w:val="00200842"/>
    <w:rsid w:val="00206949"/>
    <w:rsid w:val="00221C36"/>
    <w:rsid w:val="002326FF"/>
    <w:rsid w:val="00233BFA"/>
    <w:rsid w:val="002735FE"/>
    <w:rsid w:val="00273CA1"/>
    <w:rsid w:val="00291DEF"/>
    <w:rsid w:val="00293767"/>
    <w:rsid w:val="002E11B4"/>
    <w:rsid w:val="002E52FA"/>
    <w:rsid w:val="002E5ABA"/>
    <w:rsid w:val="002E7DFB"/>
    <w:rsid w:val="00300C52"/>
    <w:rsid w:val="00311745"/>
    <w:rsid w:val="0032734D"/>
    <w:rsid w:val="00332036"/>
    <w:rsid w:val="00332C81"/>
    <w:rsid w:val="00342BBC"/>
    <w:rsid w:val="003463BE"/>
    <w:rsid w:val="00350FBA"/>
    <w:rsid w:val="003540F6"/>
    <w:rsid w:val="00370036"/>
    <w:rsid w:val="00377C7D"/>
    <w:rsid w:val="003825C8"/>
    <w:rsid w:val="003961FB"/>
    <w:rsid w:val="00397B35"/>
    <w:rsid w:val="003A6C76"/>
    <w:rsid w:val="003B324E"/>
    <w:rsid w:val="003B743D"/>
    <w:rsid w:val="003D020D"/>
    <w:rsid w:val="0040446B"/>
    <w:rsid w:val="0040550F"/>
    <w:rsid w:val="00414639"/>
    <w:rsid w:val="004312D6"/>
    <w:rsid w:val="004365F2"/>
    <w:rsid w:val="00453C4D"/>
    <w:rsid w:val="0047097C"/>
    <w:rsid w:val="0048417F"/>
    <w:rsid w:val="00491006"/>
    <w:rsid w:val="004A0B8E"/>
    <w:rsid w:val="004A51DD"/>
    <w:rsid w:val="004C0214"/>
    <w:rsid w:val="004C6CAA"/>
    <w:rsid w:val="004D2143"/>
    <w:rsid w:val="004D6F7B"/>
    <w:rsid w:val="004E5076"/>
    <w:rsid w:val="004E6707"/>
    <w:rsid w:val="004F47F4"/>
    <w:rsid w:val="00506D1D"/>
    <w:rsid w:val="00560532"/>
    <w:rsid w:val="0058383B"/>
    <w:rsid w:val="00586C72"/>
    <w:rsid w:val="00590C9E"/>
    <w:rsid w:val="00592410"/>
    <w:rsid w:val="00594A91"/>
    <w:rsid w:val="005A7BF1"/>
    <w:rsid w:val="005B1B83"/>
    <w:rsid w:val="005B44F8"/>
    <w:rsid w:val="005B67BD"/>
    <w:rsid w:val="005C3900"/>
    <w:rsid w:val="005E346C"/>
    <w:rsid w:val="00627C1C"/>
    <w:rsid w:val="00634A7A"/>
    <w:rsid w:val="00640A6F"/>
    <w:rsid w:val="0064720F"/>
    <w:rsid w:val="00665343"/>
    <w:rsid w:val="006831D1"/>
    <w:rsid w:val="00687F35"/>
    <w:rsid w:val="00692DE1"/>
    <w:rsid w:val="00696AD2"/>
    <w:rsid w:val="00697D74"/>
    <w:rsid w:val="006B0582"/>
    <w:rsid w:val="006B114B"/>
    <w:rsid w:val="006C4458"/>
    <w:rsid w:val="006C4CC7"/>
    <w:rsid w:val="006D08E9"/>
    <w:rsid w:val="006D62E5"/>
    <w:rsid w:val="006E5D53"/>
    <w:rsid w:val="0070504B"/>
    <w:rsid w:val="0071481B"/>
    <w:rsid w:val="00720880"/>
    <w:rsid w:val="00726200"/>
    <w:rsid w:val="007331DC"/>
    <w:rsid w:val="00740824"/>
    <w:rsid w:val="007515C1"/>
    <w:rsid w:val="00753724"/>
    <w:rsid w:val="007541F6"/>
    <w:rsid w:val="00760BD4"/>
    <w:rsid w:val="00765194"/>
    <w:rsid w:val="00773B6E"/>
    <w:rsid w:val="0078209E"/>
    <w:rsid w:val="00787159"/>
    <w:rsid w:val="00793D4E"/>
    <w:rsid w:val="007B3506"/>
    <w:rsid w:val="007C5264"/>
    <w:rsid w:val="007D1B1C"/>
    <w:rsid w:val="007D3AA6"/>
    <w:rsid w:val="007D4EEE"/>
    <w:rsid w:val="007E4E12"/>
    <w:rsid w:val="007F490B"/>
    <w:rsid w:val="00820154"/>
    <w:rsid w:val="00827519"/>
    <w:rsid w:val="00827BA3"/>
    <w:rsid w:val="008325F7"/>
    <w:rsid w:val="00843D39"/>
    <w:rsid w:val="00843F6E"/>
    <w:rsid w:val="00871404"/>
    <w:rsid w:val="008759D2"/>
    <w:rsid w:val="0088260A"/>
    <w:rsid w:val="00883224"/>
    <w:rsid w:val="00884114"/>
    <w:rsid w:val="008874A7"/>
    <w:rsid w:val="008B2D78"/>
    <w:rsid w:val="008D3807"/>
    <w:rsid w:val="00912807"/>
    <w:rsid w:val="00917C9A"/>
    <w:rsid w:val="00930621"/>
    <w:rsid w:val="009353BC"/>
    <w:rsid w:val="0095011D"/>
    <w:rsid w:val="009512D1"/>
    <w:rsid w:val="00957123"/>
    <w:rsid w:val="00965AD6"/>
    <w:rsid w:val="009734DC"/>
    <w:rsid w:val="00977933"/>
    <w:rsid w:val="0098406F"/>
    <w:rsid w:val="00995CA6"/>
    <w:rsid w:val="009A4591"/>
    <w:rsid w:val="009A6052"/>
    <w:rsid w:val="009C61C2"/>
    <w:rsid w:val="009E1FED"/>
    <w:rsid w:val="009E2B2E"/>
    <w:rsid w:val="009F5961"/>
    <w:rsid w:val="00A21A5A"/>
    <w:rsid w:val="00A42EDD"/>
    <w:rsid w:val="00A47830"/>
    <w:rsid w:val="00A551B7"/>
    <w:rsid w:val="00A5521E"/>
    <w:rsid w:val="00A770C6"/>
    <w:rsid w:val="00AC2463"/>
    <w:rsid w:val="00AC3486"/>
    <w:rsid w:val="00AD1360"/>
    <w:rsid w:val="00AD4E8E"/>
    <w:rsid w:val="00AD7392"/>
    <w:rsid w:val="00AF3858"/>
    <w:rsid w:val="00AF6FD8"/>
    <w:rsid w:val="00B039C7"/>
    <w:rsid w:val="00B16932"/>
    <w:rsid w:val="00B23998"/>
    <w:rsid w:val="00B363CE"/>
    <w:rsid w:val="00B40D85"/>
    <w:rsid w:val="00B47FF8"/>
    <w:rsid w:val="00B561D3"/>
    <w:rsid w:val="00B6198C"/>
    <w:rsid w:val="00B65984"/>
    <w:rsid w:val="00B81C1F"/>
    <w:rsid w:val="00B96A1C"/>
    <w:rsid w:val="00BA2930"/>
    <w:rsid w:val="00BA4F0D"/>
    <w:rsid w:val="00BD222C"/>
    <w:rsid w:val="00BD40C3"/>
    <w:rsid w:val="00BE3ADD"/>
    <w:rsid w:val="00BE4BA8"/>
    <w:rsid w:val="00BE7991"/>
    <w:rsid w:val="00BF5315"/>
    <w:rsid w:val="00C026D3"/>
    <w:rsid w:val="00C1539F"/>
    <w:rsid w:val="00C44B86"/>
    <w:rsid w:val="00C509CE"/>
    <w:rsid w:val="00C5301F"/>
    <w:rsid w:val="00C5397D"/>
    <w:rsid w:val="00C53FCF"/>
    <w:rsid w:val="00C60ABB"/>
    <w:rsid w:val="00C82BEF"/>
    <w:rsid w:val="00C82EA6"/>
    <w:rsid w:val="00CA0949"/>
    <w:rsid w:val="00CC5DB2"/>
    <w:rsid w:val="00CE22B4"/>
    <w:rsid w:val="00CE26B4"/>
    <w:rsid w:val="00CE35EB"/>
    <w:rsid w:val="00D06CDE"/>
    <w:rsid w:val="00D1451C"/>
    <w:rsid w:val="00D27F9A"/>
    <w:rsid w:val="00D376AE"/>
    <w:rsid w:val="00D51861"/>
    <w:rsid w:val="00D524A0"/>
    <w:rsid w:val="00D6051F"/>
    <w:rsid w:val="00D80565"/>
    <w:rsid w:val="00D808BB"/>
    <w:rsid w:val="00D845AF"/>
    <w:rsid w:val="00D85FE8"/>
    <w:rsid w:val="00DB0622"/>
    <w:rsid w:val="00DB4099"/>
    <w:rsid w:val="00DD42CB"/>
    <w:rsid w:val="00DD6F87"/>
    <w:rsid w:val="00DD714D"/>
    <w:rsid w:val="00DE1A62"/>
    <w:rsid w:val="00DE7B10"/>
    <w:rsid w:val="00DF00FB"/>
    <w:rsid w:val="00DF50B8"/>
    <w:rsid w:val="00E2235B"/>
    <w:rsid w:val="00E3205C"/>
    <w:rsid w:val="00E42366"/>
    <w:rsid w:val="00E52ED0"/>
    <w:rsid w:val="00E72AD7"/>
    <w:rsid w:val="00E74B55"/>
    <w:rsid w:val="00E97D6E"/>
    <w:rsid w:val="00EB1B7C"/>
    <w:rsid w:val="00EB4E4E"/>
    <w:rsid w:val="00EB6666"/>
    <w:rsid w:val="00EC27E9"/>
    <w:rsid w:val="00EE0ECC"/>
    <w:rsid w:val="00F01CE7"/>
    <w:rsid w:val="00F118F9"/>
    <w:rsid w:val="00F16B7A"/>
    <w:rsid w:val="00F211F3"/>
    <w:rsid w:val="00F2590C"/>
    <w:rsid w:val="00F26413"/>
    <w:rsid w:val="00F27438"/>
    <w:rsid w:val="00F429A0"/>
    <w:rsid w:val="00F66D3D"/>
    <w:rsid w:val="00F901E8"/>
    <w:rsid w:val="00F93032"/>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153646227">
      <w:bodyDiv w:val="1"/>
      <w:marLeft w:val="0"/>
      <w:marRight w:val="0"/>
      <w:marTop w:val="0"/>
      <w:marBottom w:val="0"/>
      <w:divBdr>
        <w:top w:val="none" w:sz="0" w:space="0" w:color="auto"/>
        <w:left w:val="none" w:sz="0" w:space="0" w:color="auto"/>
        <w:bottom w:val="none" w:sz="0" w:space="0" w:color="auto"/>
        <w:right w:val="none" w:sz="0" w:space="0" w:color="auto"/>
      </w:divBdr>
    </w:div>
    <w:div w:id="257980531">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canvas.aspx" TargetMode="External"/><Relationship Id="rId18" Type="http://schemas.openxmlformats.org/officeDocument/2006/relationships/oleObject" Target="embeddings/Microsoft_Excel_97-2003_Worksheet.xls"/><Relationship Id="rId26" Type="http://schemas.openxmlformats.org/officeDocument/2006/relationships/hyperlink" Target="https://www.shoreline.edu/multicultural/" TargetMode="External"/><Relationship Id="rId39" Type="http://schemas.openxmlformats.org/officeDocument/2006/relationships/hyperlink" Target="https://www.shoreline.edu/currentstudents/" TargetMode="External"/><Relationship Id="rId21" Type="http://schemas.openxmlformats.org/officeDocument/2006/relationships/hyperlink" Target="https://www.shoreline.edu/map/all-gender-bathrooms.aspx" TargetMode="External"/><Relationship Id="rId34" Type="http://schemas.openxmlformats.org/officeDocument/2006/relationships/hyperlink" Target="http://www.shoreline.edu/oss/students-with-disabilities/" TargetMode="External"/><Relationship Id="rId42" Type="http://schemas.openxmlformats.org/officeDocument/2006/relationships/hyperlink" Target="https://www.canvaslms.com/policies/privacy" TargetMode="External"/><Relationship Id="rId47" Type="http://schemas.openxmlformats.org/officeDocument/2006/relationships/hyperlink" Target="https://www.google.com/intl/en/policies/privacy/" TargetMode="External"/><Relationship Id="rId50" Type="http://schemas.openxmlformats.org/officeDocument/2006/relationships/hyperlink" Target="http://intranet.shoreline.edu/policies/documents/5000/5114.pdf" TargetMode="External"/><Relationship Id="rId55" Type="http://schemas.openxmlformats.org/officeDocument/2006/relationships/theme" Target="theme/theme1.xml"/><Relationship Id="rId7" Type="http://schemas.openxmlformats.org/officeDocument/2006/relationships/hyperlink" Target="http://bookme.hellohess.com" TargetMode="External"/><Relationship Id="rId2" Type="http://schemas.openxmlformats.org/officeDocument/2006/relationships/numbering" Target="numbering.xml"/><Relationship Id="rId16" Type="http://schemas.openxmlformats.org/officeDocument/2006/relationships/hyperlink" Target="http://intranet.shoreline.edu/faculty-senate/Agendas/POLICY/draft5033%20clean%206.2FINAL.pdf" TargetMode="External"/><Relationship Id="rId29" Type="http://schemas.openxmlformats.org/officeDocument/2006/relationships/hyperlink" Target="https://www.shoreline.edu/parentchildcenter/" TargetMode="External"/><Relationship Id="rId11" Type="http://schemas.openxmlformats.org/officeDocument/2006/relationships/hyperlink" Target="http://interactivepython.org/runestone/static/thinkcspy/index.html" TargetMode="External"/><Relationship Id="rId24" Type="http://schemas.openxmlformats.org/officeDocument/2006/relationships/hyperlink" Target="https://www.shoreline.edu/apply-and-aid/funding-and-aid/financial-aid/benefits-hub/default.aspx" TargetMode="External"/><Relationship Id="rId32" Type="http://schemas.openxmlformats.org/officeDocument/2006/relationships/hyperlink" Target="https://en.wikipedia.org/wiki/Rubber_duck_debugging" TargetMode="External"/><Relationship Id="rId37" Type="http://schemas.openxmlformats.org/officeDocument/2006/relationships/hyperlink" Target="http://www.shoreline.edu/counseling-center" TargetMode="External"/><Relationship Id="rId40" Type="http://schemas.openxmlformats.org/officeDocument/2006/relationships/hyperlink" Target="https://repl.it/site/privacy" TargetMode="External"/><Relationship Id="rId45" Type="http://schemas.openxmlformats.org/officeDocument/2006/relationships/hyperlink" Target="https://www.shoreline.edu/currentstudents/student-policies.aspx" TargetMode="External"/><Relationship Id="rId53" Type="http://schemas.openxmlformats.org/officeDocument/2006/relationships/hyperlink" Target="https://www.google.com/accessibility/products-features.html" TargetMode="External"/><Relationship Id="rId5" Type="http://schemas.openxmlformats.org/officeDocument/2006/relationships/webSettings" Target="webSettings.xml"/><Relationship Id="rId10" Type="http://schemas.openxmlformats.org/officeDocument/2006/relationships/hyperlink" Target="http://repl.it/" TargetMode="External"/><Relationship Id="rId19" Type="http://schemas.openxmlformats.org/officeDocument/2006/relationships/hyperlink" Target="https://www.shoreline.edu/about-shoreline/policies-procedures/documents/6260GradesPolicy.pdf" TargetMode="External"/><Relationship Id="rId31" Type="http://schemas.openxmlformats.org/officeDocument/2006/relationships/hyperlink" Target="https://www.shoreline.edu/job-career-services/career-center/default.aspx" TargetMode="External"/><Relationship Id="rId44" Type="http://schemas.openxmlformats.org/officeDocument/2006/relationships/hyperlink" Target="https://www.shoreline.edu/currentstudents/privacyandnondiscrimination.aspx" TargetMode="External"/><Relationship Id="rId52" Type="http://schemas.openxmlformats.org/officeDocument/2006/relationships/hyperlink" Target="https://support.office.com/en-US/article/Accessibility-in-Office-365-ACA7ACCF-58A0-4467-BE5C-24A7E7933A9D?ui=en-US&amp;rs=en-US&amp;ad=US" TargetMode="External"/><Relationship Id="rId4" Type="http://schemas.openxmlformats.org/officeDocument/2006/relationships/settings" Target="settings.xml"/><Relationship Id="rId9" Type="http://schemas.openxmlformats.org/officeDocument/2006/relationships/hyperlink" Target="http://interactivepython.org/runestone/static/thinkcspy/index.html" TargetMode="External"/><Relationship Id="rId14" Type="http://schemas.openxmlformats.org/officeDocument/2006/relationships/hyperlink" Target="http://www.shoreline.edu/apply-and-aid/learning-support-centers/business-computer-software.aspx" TargetMode="External"/><Relationship Id="rId22" Type="http://schemas.openxmlformats.org/officeDocument/2006/relationships/hyperlink" Target="https://www.shoreline.edu/apply-and-aid/financial-aid/sources-on-campus.aspx" TargetMode="External"/><Relationship Id="rId27" Type="http://schemas.openxmlformats.org/officeDocument/2006/relationships/hyperlink" Target="https://www.shoreline.edu/gender-equity-center/default.aspx" TargetMode="External"/><Relationship Id="rId30" Type="http://schemas.openxmlformats.org/officeDocument/2006/relationships/hyperlink" Target="https://www.shoreline.edu/housing/" TargetMode="External"/><Relationship Id="rId35" Type="http://schemas.openxmlformats.org/officeDocument/2006/relationships/hyperlink" Target="mailto:pttutors@shoreline.edu" TargetMode="External"/><Relationship Id="rId43" Type="http://schemas.openxmlformats.org/officeDocument/2006/relationships/hyperlink" Target="https://www.panopto.com/privacy/" TargetMode="External"/><Relationship Id="rId48" Type="http://schemas.openxmlformats.org/officeDocument/2006/relationships/hyperlink" Target="https://www.canvaslms.com/accessibility" TargetMode="External"/><Relationship Id="rId8" Type="http://schemas.openxmlformats.org/officeDocument/2006/relationships/hyperlink" Target="https://repl.it/" TargetMode="External"/><Relationship Id="rId51" Type="http://schemas.openxmlformats.org/officeDocument/2006/relationships/hyperlink" Target="http://intranet.shoreline.edu/policies/documents/5000/5114.pdf" TargetMode="External"/><Relationship Id="rId3" Type="http://schemas.openxmlformats.org/officeDocument/2006/relationships/styles" Target="styles.xml"/><Relationship Id="rId12" Type="http://schemas.openxmlformats.org/officeDocument/2006/relationships/hyperlink" Target="mailto:elearning@shoreline.edu" TargetMode="External"/><Relationship Id="rId17" Type="http://schemas.openxmlformats.org/officeDocument/2006/relationships/image" Target="media/image1.emf"/><Relationship Id="rId25" Type="http://schemas.openxmlformats.org/officeDocument/2006/relationships/hyperlink" Target="https://www.shoreline.edu/counseling-center/" TargetMode="External"/><Relationship Id="rId33" Type="http://schemas.openxmlformats.org/officeDocument/2006/relationships/hyperlink" Target="https://www.shoreline.edu/about-shoreline/policies-procedures/documents/6030SuspendedOperationsProcedure.pdf" TargetMode="External"/><Relationship Id="rId38" Type="http://schemas.openxmlformats.org/officeDocument/2006/relationships/hyperlink" Target="http://crisischat.org/" TargetMode="External"/><Relationship Id="rId46" Type="http://schemas.openxmlformats.org/officeDocument/2006/relationships/hyperlink" Target="http://www.microsoft.com/online/legal/v2/?docid=22&amp;langid=en-us" TargetMode="External"/><Relationship Id="rId20" Type="http://schemas.openxmlformats.org/officeDocument/2006/relationships/hyperlink" Target="http://www.shoreline.edu/apply-and-aid/name-change.aspx" TargetMode="External"/><Relationship Id="rId41" Type="http://schemas.openxmlformats.org/officeDocument/2006/relationships/hyperlink" Target="http://codingbat.com/privacy.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hess@shoreline.edu" TargetMode="External"/><Relationship Id="rId15" Type="http://schemas.openxmlformats.org/officeDocument/2006/relationships/hyperlink" Target="http://www.shoreline.edu/virtual-campus/elearning/tech.aspx" TargetMode="External"/><Relationship Id="rId23" Type="http://schemas.openxmlformats.org/officeDocument/2006/relationships/hyperlink" Target="https://www.shoreline.edu/multicultural/short-term-emergency-loan.aspx" TargetMode="External"/><Relationship Id="rId28" Type="http://schemas.openxmlformats.org/officeDocument/2006/relationships/hyperlink" Target="https://www.shoreline.edu/oss/veterans/" TargetMode="External"/><Relationship Id="rId36" Type="http://schemas.openxmlformats.org/officeDocument/2006/relationships/hyperlink" Target="http://www.shoreline.edu/tutoring" TargetMode="External"/><Relationship Id="rId49" Type="http://schemas.openxmlformats.org/officeDocument/2006/relationships/hyperlink" Target="https://support.panopto.com/articles/Documentation/accessibility-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D1F2-5F94-9545-A626-DE8BDAD0F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9938</TotalTime>
  <Pages>11</Pages>
  <Words>2905</Words>
  <Characters>16563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47</cp:revision>
  <cp:lastPrinted>2023-09-23T02:09:00Z</cp:lastPrinted>
  <dcterms:created xsi:type="dcterms:W3CDTF">2019-01-04T08:38:00Z</dcterms:created>
  <dcterms:modified xsi:type="dcterms:W3CDTF">2023-10-10T16:06:00Z</dcterms:modified>
</cp:coreProperties>
</file>