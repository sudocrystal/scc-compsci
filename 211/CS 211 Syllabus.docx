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D2232" w14:textId="4E4404CC" w:rsidR="00BE4BA8" w:rsidRDefault="007E4E12" w:rsidP="00692DE1">
      <w:pPr>
        <w:pStyle w:val="Title"/>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C03DBA2">
                <wp:simplePos x="0" y="0"/>
                <wp:positionH relativeFrom="margin">
                  <wp:posOffset>4290060</wp:posOffset>
                </wp:positionH>
                <wp:positionV relativeFrom="margin">
                  <wp:posOffset>-472440</wp:posOffset>
                </wp:positionV>
                <wp:extent cx="2265680" cy="5753100"/>
                <wp:effectExtent l="0" t="0" r="20320" b="19050"/>
                <wp:wrapSquare wrapText="bothSides"/>
                <wp:docPr id="2" name="Text Box 2">
                  <a:hlinkClick xmlns:a="http://schemas.openxmlformats.org/drawingml/2006/main" r:id="rId9"/>
                </wp:docPr>
                <wp:cNvGraphicFramePr/>
                <a:graphic xmlns:a="http://schemas.openxmlformats.org/drawingml/2006/main">
                  <a:graphicData uri="http://schemas.microsoft.com/office/word/2010/wordprocessingShape">
                    <wps:wsp>
                      <wps:cNvSpPr txBox="1"/>
                      <wps:spPr>
                        <a:xfrm>
                          <a:off x="0" y="0"/>
                          <a:ext cx="2265680" cy="5753100"/>
                        </a:xfrm>
                        <a:prstGeom prst="rect">
                          <a:avLst/>
                        </a:prstGeom>
                        <a:solidFill>
                          <a:schemeClr val="lt1"/>
                        </a:solidFill>
                        <a:ln w="6350">
                          <a:solidFill>
                            <a:prstClr val="black"/>
                          </a:solidFill>
                        </a:ln>
                      </wps:spPr>
                      <wps:txbx>
                        <w:txbxContent>
                          <w:sdt>
                            <w:sdtPr>
                              <w:rPr>
                                <w:smallCaps w:val="0"/>
                                <w:spacing w:val="0"/>
                                <w:sz w:val="20"/>
                                <w:szCs w:val="20"/>
                              </w:rPr>
                              <w:id w:val="-1911233227"/>
                              <w:docPartObj>
                                <w:docPartGallery w:val="Table of Contents"/>
                                <w:docPartUnique/>
                              </w:docPartObj>
                            </w:sdtPr>
                            <w:sdtEndPr>
                              <w:rPr>
                                <w:b/>
                                <w:bCs/>
                                <w:noProof/>
                              </w:rPr>
                            </w:sdtEndPr>
                            <w:sdtContent>
                              <w:p w14:paraId="2D0741E0" w14:textId="3887A67A" w:rsidR="007D4B34" w:rsidRDefault="007D4B34">
                                <w:pPr>
                                  <w:pStyle w:val="TOCHeading"/>
                                </w:pPr>
                                <w:r>
                                  <w:t>Contents</w:t>
                                </w:r>
                              </w:p>
                              <w:p w14:paraId="7E9A6069" w14:textId="4CF60B4C" w:rsidR="00A80ABB"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91606323" w:history="1">
                                  <w:r w:rsidR="00A80ABB" w:rsidRPr="00A01C5F">
                                    <w:rPr>
                                      <w:rStyle w:val="Hyperlink"/>
                                      <w:noProof/>
                                    </w:rPr>
                                    <w:t>Course Details</w:t>
                                  </w:r>
                                  <w:r w:rsidR="00A80ABB">
                                    <w:rPr>
                                      <w:noProof/>
                                      <w:webHidden/>
                                    </w:rPr>
                                    <w:tab/>
                                  </w:r>
                                  <w:r w:rsidR="00A80ABB">
                                    <w:rPr>
                                      <w:noProof/>
                                      <w:webHidden/>
                                    </w:rPr>
                                    <w:fldChar w:fldCharType="begin"/>
                                  </w:r>
                                  <w:r w:rsidR="00A80ABB">
                                    <w:rPr>
                                      <w:noProof/>
                                      <w:webHidden/>
                                    </w:rPr>
                                    <w:instrText xml:space="preserve"> PAGEREF _Toc91606323 \h </w:instrText>
                                  </w:r>
                                  <w:r w:rsidR="00A80ABB">
                                    <w:rPr>
                                      <w:noProof/>
                                      <w:webHidden/>
                                    </w:rPr>
                                  </w:r>
                                  <w:r w:rsidR="00A80ABB">
                                    <w:rPr>
                                      <w:noProof/>
                                      <w:webHidden/>
                                    </w:rPr>
                                    <w:fldChar w:fldCharType="separate"/>
                                  </w:r>
                                  <w:r w:rsidR="00966373">
                                    <w:rPr>
                                      <w:noProof/>
                                      <w:webHidden/>
                                    </w:rPr>
                                    <w:t>1</w:t>
                                  </w:r>
                                  <w:r w:rsidR="00A80ABB">
                                    <w:rPr>
                                      <w:noProof/>
                                      <w:webHidden/>
                                    </w:rPr>
                                    <w:fldChar w:fldCharType="end"/>
                                  </w:r>
                                </w:hyperlink>
                              </w:p>
                              <w:p w14:paraId="0371972E" w14:textId="78A3425C" w:rsidR="00A80ABB" w:rsidRDefault="00A80ABB">
                                <w:pPr>
                                  <w:pStyle w:val="TOC2"/>
                                  <w:tabs>
                                    <w:tab w:val="right" w:leader="dot" w:pos="9350"/>
                                  </w:tabs>
                                  <w:rPr>
                                    <w:rFonts w:cstheme="minorBidi"/>
                                    <w:smallCaps w:val="0"/>
                                    <w:noProof/>
                                    <w:sz w:val="22"/>
                                    <w:szCs w:val="22"/>
                                  </w:rPr>
                                </w:pPr>
                                <w:hyperlink w:anchor="_Toc91606324" w:history="1">
                                  <w:r w:rsidRPr="00A01C5F">
                                    <w:rPr>
                                      <w:rStyle w:val="Hyperlink"/>
                                      <w:b/>
                                      <w:noProof/>
                                    </w:rPr>
                                    <w:t>Course Outcomes</w:t>
                                  </w:r>
                                  <w:r>
                                    <w:rPr>
                                      <w:noProof/>
                                      <w:webHidden/>
                                    </w:rPr>
                                    <w:tab/>
                                  </w:r>
                                  <w:r>
                                    <w:rPr>
                                      <w:noProof/>
                                      <w:webHidden/>
                                    </w:rPr>
                                    <w:fldChar w:fldCharType="begin"/>
                                  </w:r>
                                  <w:r>
                                    <w:rPr>
                                      <w:noProof/>
                                      <w:webHidden/>
                                    </w:rPr>
                                    <w:instrText xml:space="preserve"> PAGEREF _Toc91606324 \h </w:instrText>
                                  </w:r>
                                  <w:r>
                                    <w:rPr>
                                      <w:noProof/>
                                      <w:webHidden/>
                                    </w:rPr>
                                  </w:r>
                                  <w:r>
                                    <w:rPr>
                                      <w:noProof/>
                                      <w:webHidden/>
                                    </w:rPr>
                                    <w:fldChar w:fldCharType="separate"/>
                                  </w:r>
                                  <w:r w:rsidR="00966373">
                                    <w:rPr>
                                      <w:noProof/>
                                      <w:webHidden/>
                                    </w:rPr>
                                    <w:t>1</w:t>
                                  </w:r>
                                  <w:r>
                                    <w:rPr>
                                      <w:noProof/>
                                      <w:webHidden/>
                                    </w:rPr>
                                    <w:fldChar w:fldCharType="end"/>
                                  </w:r>
                                </w:hyperlink>
                              </w:p>
                              <w:p w14:paraId="37C17D14" w14:textId="6BC6E10F" w:rsidR="00A80ABB" w:rsidRDefault="00A80ABB">
                                <w:pPr>
                                  <w:pStyle w:val="TOC2"/>
                                  <w:tabs>
                                    <w:tab w:val="right" w:leader="dot" w:pos="9350"/>
                                  </w:tabs>
                                  <w:rPr>
                                    <w:rFonts w:cstheme="minorBidi"/>
                                    <w:smallCaps w:val="0"/>
                                    <w:noProof/>
                                    <w:sz w:val="22"/>
                                    <w:szCs w:val="22"/>
                                  </w:rPr>
                                </w:pPr>
                                <w:hyperlink w:anchor="_Toc91606325" w:history="1">
                                  <w:r w:rsidRPr="00A01C5F">
                                    <w:rPr>
                                      <w:rStyle w:val="Hyperlink"/>
                                      <w:b/>
                                      <w:noProof/>
                                    </w:rPr>
                                    <w:t>Prerequisites</w:t>
                                  </w:r>
                                  <w:r>
                                    <w:rPr>
                                      <w:noProof/>
                                      <w:webHidden/>
                                    </w:rPr>
                                    <w:tab/>
                                  </w:r>
                                  <w:r>
                                    <w:rPr>
                                      <w:noProof/>
                                      <w:webHidden/>
                                    </w:rPr>
                                    <w:fldChar w:fldCharType="begin"/>
                                  </w:r>
                                  <w:r>
                                    <w:rPr>
                                      <w:noProof/>
                                      <w:webHidden/>
                                    </w:rPr>
                                    <w:instrText xml:space="preserve"> PAGEREF _Toc91606325 \h </w:instrText>
                                  </w:r>
                                  <w:r>
                                    <w:rPr>
                                      <w:noProof/>
                                      <w:webHidden/>
                                    </w:rPr>
                                  </w:r>
                                  <w:r>
                                    <w:rPr>
                                      <w:noProof/>
                                      <w:webHidden/>
                                    </w:rPr>
                                    <w:fldChar w:fldCharType="separate"/>
                                  </w:r>
                                  <w:r w:rsidR="00966373">
                                    <w:rPr>
                                      <w:noProof/>
                                      <w:webHidden/>
                                    </w:rPr>
                                    <w:t>1</w:t>
                                  </w:r>
                                  <w:r>
                                    <w:rPr>
                                      <w:noProof/>
                                      <w:webHidden/>
                                    </w:rPr>
                                    <w:fldChar w:fldCharType="end"/>
                                  </w:r>
                                </w:hyperlink>
                              </w:p>
                              <w:p w14:paraId="14E8390B" w14:textId="0361DA75" w:rsidR="00A80ABB" w:rsidRDefault="00A80ABB">
                                <w:pPr>
                                  <w:pStyle w:val="TOC2"/>
                                  <w:tabs>
                                    <w:tab w:val="right" w:leader="dot" w:pos="9350"/>
                                  </w:tabs>
                                  <w:rPr>
                                    <w:rFonts w:cstheme="minorBidi"/>
                                    <w:smallCaps w:val="0"/>
                                    <w:noProof/>
                                    <w:sz w:val="22"/>
                                    <w:szCs w:val="22"/>
                                  </w:rPr>
                                </w:pPr>
                                <w:hyperlink w:anchor="_Toc91606326" w:history="1">
                                  <w:r w:rsidRPr="00A01C5F">
                                    <w:rPr>
                                      <w:rStyle w:val="Hyperlink"/>
                                      <w:b/>
                                      <w:noProof/>
                                    </w:rPr>
                                    <w:t>Topic Coverage</w:t>
                                  </w:r>
                                  <w:r>
                                    <w:rPr>
                                      <w:noProof/>
                                      <w:webHidden/>
                                    </w:rPr>
                                    <w:tab/>
                                  </w:r>
                                  <w:r>
                                    <w:rPr>
                                      <w:noProof/>
                                      <w:webHidden/>
                                    </w:rPr>
                                    <w:fldChar w:fldCharType="begin"/>
                                  </w:r>
                                  <w:r>
                                    <w:rPr>
                                      <w:noProof/>
                                      <w:webHidden/>
                                    </w:rPr>
                                    <w:instrText xml:space="preserve"> PAGEREF _Toc91606326 \h </w:instrText>
                                  </w:r>
                                  <w:r>
                                    <w:rPr>
                                      <w:noProof/>
                                      <w:webHidden/>
                                    </w:rPr>
                                  </w:r>
                                  <w:r>
                                    <w:rPr>
                                      <w:noProof/>
                                      <w:webHidden/>
                                    </w:rPr>
                                    <w:fldChar w:fldCharType="separate"/>
                                  </w:r>
                                  <w:r w:rsidR="00966373">
                                    <w:rPr>
                                      <w:noProof/>
                                      <w:webHidden/>
                                    </w:rPr>
                                    <w:t>2</w:t>
                                  </w:r>
                                  <w:r>
                                    <w:rPr>
                                      <w:noProof/>
                                      <w:webHidden/>
                                    </w:rPr>
                                    <w:fldChar w:fldCharType="end"/>
                                  </w:r>
                                </w:hyperlink>
                              </w:p>
                              <w:p w14:paraId="2BE10721" w14:textId="7FC4102F" w:rsidR="00A80ABB" w:rsidRDefault="00A80ABB">
                                <w:pPr>
                                  <w:pStyle w:val="TOC1"/>
                                  <w:tabs>
                                    <w:tab w:val="right" w:leader="dot" w:pos="9350"/>
                                  </w:tabs>
                                  <w:rPr>
                                    <w:rFonts w:cstheme="minorBidi"/>
                                    <w:b w:val="0"/>
                                    <w:bCs w:val="0"/>
                                    <w:caps w:val="0"/>
                                    <w:noProof/>
                                    <w:sz w:val="22"/>
                                    <w:szCs w:val="22"/>
                                  </w:rPr>
                                </w:pPr>
                                <w:hyperlink w:anchor="_Toc91606327" w:history="1">
                                  <w:r w:rsidRPr="00A01C5F">
                                    <w:rPr>
                                      <w:rStyle w:val="Hyperlink"/>
                                      <w:noProof/>
                                    </w:rPr>
                                    <w:t>Required Materials</w:t>
                                  </w:r>
                                  <w:r>
                                    <w:rPr>
                                      <w:noProof/>
                                      <w:webHidden/>
                                    </w:rPr>
                                    <w:tab/>
                                  </w:r>
                                  <w:r>
                                    <w:rPr>
                                      <w:noProof/>
                                      <w:webHidden/>
                                    </w:rPr>
                                    <w:fldChar w:fldCharType="begin"/>
                                  </w:r>
                                  <w:r>
                                    <w:rPr>
                                      <w:noProof/>
                                      <w:webHidden/>
                                    </w:rPr>
                                    <w:instrText xml:space="preserve"> PAGEREF _Toc91606327 \h </w:instrText>
                                  </w:r>
                                  <w:r>
                                    <w:rPr>
                                      <w:noProof/>
                                      <w:webHidden/>
                                    </w:rPr>
                                  </w:r>
                                  <w:r>
                                    <w:rPr>
                                      <w:noProof/>
                                      <w:webHidden/>
                                    </w:rPr>
                                    <w:fldChar w:fldCharType="separate"/>
                                  </w:r>
                                  <w:r w:rsidR="00966373">
                                    <w:rPr>
                                      <w:noProof/>
                                      <w:webHidden/>
                                    </w:rPr>
                                    <w:t>2</w:t>
                                  </w:r>
                                  <w:r>
                                    <w:rPr>
                                      <w:noProof/>
                                      <w:webHidden/>
                                    </w:rPr>
                                    <w:fldChar w:fldCharType="end"/>
                                  </w:r>
                                </w:hyperlink>
                              </w:p>
                              <w:p w14:paraId="72DB564D" w14:textId="6DA7CE9B" w:rsidR="00A80ABB" w:rsidRDefault="00A80ABB">
                                <w:pPr>
                                  <w:pStyle w:val="TOC2"/>
                                  <w:tabs>
                                    <w:tab w:val="right" w:leader="dot" w:pos="9350"/>
                                  </w:tabs>
                                  <w:rPr>
                                    <w:rFonts w:cstheme="minorBidi"/>
                                    <w:smallCaps w:val="0"/>
                                    <w:noProof/>
                                    <w:sz w:val="22"/>
                                    <w:szCs w:val="22"/>
                                  </w:rPr>
                                </w:pPr>
                                <w:hyperlink w:anchor="_Toc91606328" w:history="1">
                                  <w:r w:rsidRPr="00A01C5F">
                                    <w:rPr>
                                      <w:rStyle w:val="Hyperlink"/>
                                      <w:b/>
                                      <w:noProof/>
                                    </w:rPr>
                                    <w:t>Text</w:t>
                                  </w:r>
                                  <w:r>
                                    <w:rPr>
                                      <w:noProof/>
                                      <w:webHidden/>
                                    </w:rPr>
                                    <w:tab/>
                                  </w:r>
                                  <w:r>
                                    <w:rPr>
                                      <w:noProof/>
                                      <w:webHidden/>
                                    </w:rPr>
                                    <w:fldChar w:fldCharType="begin"/>
                                  </w:r>
                                  <w:r>
                                    <w:rPr>
                                      <w:noProof/>
                                      <w:webHidden/>
                                    </w:rPr>
                                    <w:instrText xml:space="preserve"> PAGEREF _Toc91606328 \h </w:instrText>
                                  </w:r>
                                  <w:r>
                                    <w:rPr>
                                      <w:noProof/>
                                      <w:webHidden/>
                                    </w:rPr>
                                  </w:r>
                                  <w:r>
                                    <w:rPr>
                                      <w:noProof/>
                                      <w:webHidden/>
                                    </w:rPr>
                                    <w:fldChar w:fldCharType="separate"/>
                                  </w:r>
                                  <w:r w:rsidR="00966373">
                                    <w:rPr>
                                      <w:noProof/>
                                      <w:webHidden/>
                                    </w:rPr>
                                    <w:t>2</w:t>
                                  </w:r>
                                  <w:r>
                                    <w:rPr>
                                      <w:noProof/>
                                      <w:webHidden/>
                                    </w:rPr>
                                    <w:fldChar w:fldCharType="end"/>
                                  </w:r>
                                </w:hyperlink>
                              </w:p>
                              <w:p w14:paraId="638AB597" w14:textId="04C7EE68" w:rsidR="00A80ABB" w:rsidRDefault="00A80ABB">
                                <w:pPr>
                                  <w:pStyle w:val="TOC2"/>
                                  <w:tabs>
                                    <w:tab w:val="right" w:leader="dot" w:pos="9350"/>
                                  </w:tabs>
                                  <w:rPr>
                                    <w:rFonts w:cstheme="minorBidi"/>
                                    <w:smallCaps w:val="0"/>
                                    <w:noProof/>
                                    <w:sz w:val="22"/>
                                    <w:szCs w:val="22"/>
                                  </w:rPr>
                                </w:pPr>
                                <w:hyperlink w:anchor="_Toc91606329" w:history="1">
                                  <w:r w:rsidRPr="00A01C5F">
                                    <w:rPr>
                                      <w:rStyle w:val="Hyperlink"/>
                                      <w:b/>
                                      <w:noProof/>
                                    </w:rPr>
                                    <w:t>Computer &amp; Technical Requirements</w:t>
                                  </w:r>
                                  <w:r>
                                    <w:rPr>
                                      <w:noProof/>
                                      <w:webHidden/>
                                    </w:rPr>
                                    <w:tab/>
                                  </w:r>
                                  <w:r>
                                    <w:rPr>
                                      <w:noProof/>
                                      <w:webHidden/>
                                    </w:rPr>
                                    <w:fldChar w:fldCharType="begin"/>
                                  </w:r>
                                  <w:r>
                                    <w:rPr>
                                      <w:noProof/>
                                      <w:webHidden/>
                                    </w:rPr>
                                    <w:instrText xml:space="preserve"> PAGEREF _Toc91606329 \h </w:instrText>
                                  </w:r>
                                  <w:r>
                                    <w:rPr>
                                      <w:noProof/>
                                      <w:webHidden/>
                                    </w:rPr>
                                  </w:r>
                                  <w:r>
                                    <w:rPr>
                                      <w:noProof/>
                                      <w:webHidden/>
                                    </w:rPr>
                                    <w:fldChar w:fldCharType="separate"/>
                                  </w:r>
                                  <w:r w:rsidR="00966373">
                                    <w:rPr>
                                      <w:noProof/>
                                      <w:webHidden/>
                                    </w:rPr>
                                    <w:t>3</w:t>
                                  </w:r>
                                  <w:r>
                                    <w:rPr>
                                      <w:noProof/>
                                      <w:webHidden/>
                                    </w:rPr>
                                    <w:fldChar w:fldCharType="end"/>
                                  </w:r>
                                </w:hyperlink>
                              </w:p>
                              <w:p w14:paraId="5B65582A" w14:textId="17A918B5" w:rsidR="00A80ABB" w:rsidRDefault="00A80ABB">
                                <w:pPr>
                                  <w:pStyle w:val="TOC1"/>
                                  <w:tabs>
                                    <w:tab w:val="right" w:leader="dot" w:pos="9350"/>
                                  </w:tabs>
                                  <w:rPr>
                                    <w:rFonts w:cstheme="minorBidi"/>
                                    <w:b w:val="0"/>
                                    <w:bCs w:val="0"/>
                                    <w:caps w:val="0"/>
                                    <w:noProof/>
                                    <w:sz w:val="22"/>
                                    <w:szCs w:val="22"/>
                                  </w:rPr>
                                </w:pPr>
                                <w:hyperlink w:anchor="_Toc91606330" w:history="1">
                                  <w:r w:rsidRPr="00A01C5F">
                                    <w:rPr>
                                      <w:rStyle w:val="Hyperlink"/>
                                      <w:noProof/>
                                    </w:rPr>
                                    <w:t>Grading and Assessment</w:t>
                                  </w:r>
                                  <w:r>
                                    <w:rPr>
                                      <w:noProof/>
                                      <w:webHidden/>
                                    </w:rPr>
                                    <w:tab/>
                                  </w:r>
                                  <w:r>
                                    <w:rPr>
                                      <w:noProof/>
                                      <w:webHidden/>
                                    </w:rPr>
                                    <w:fldChar w:fldCharType="begin"/>
                                  </w:r>
                                  <w:r>
                                    <w:rPr>
                                      <w:noProof/>
                                      <w:webHidden/>
                                    </w:rPr>
                                    <w:instrText xml:space="preserve"> PAGEREF _Toc91606330 \h </w:instrText>
                                  </w:r>
                                  <w:r>
                                    <w:rPr>
                                      <w:noProof/>
                                      <w:webHidden/>
                                    </w:rPr>
                                  </w:r>
                                  <w:r>
                                    <w:rPr>
                                      <w:noProof/>
                                      <w:webHidden/>
                                    </w:rPr>
                                    <w:fldChar w:fldCharType="separate"/>
                                  </w:r>
                                  <w:r w:rsidR="00966373">
                                    <w:rPr>
                                      <w:noProof/>
                                      <w:webHidden/>
                                    </w:rPr>
                                    <w:t>3</w:t>
                                  </w:r>
                                  <w:r>
                                    <w:rPr>
                                      <w:noProof/>
                                      <w:webHidden/>
                                    </w:rPr>
                                    <w:fldChar w:fldCharType="end"/>
                                  </w:r>
                                </w:hyperlink>
                              </w:p>
                              <w:p w14:paraId="59F43C31" w14:textId="36F8E9F9" w:rsidR="00A80ABB" w:rsidRDefault="00A80ABB">
                                <w:pPr>
                                  <w:pStyle w:val="TOC2"/>
                                  <w:tabs>
                                    <w:tab w:val="right" w:leader="dot" w:pos="9350"/>
                                  </w:tabs>
                                  <w:rPr>
                                    <w:rFonts w:cstheme="minorBidi"/>
                                    <w:smallCaps w:val="0"/>
                                    <w:noProof/>
                                    <w:sz w:val="22"/>
                                    <w:szCs w:val="22"/>
                                  </w:rPr>
                                </w:pPr>
                                <w:hyperlink w:anchor="_Toc91606331" w:history="1">
                                  <w:r w:rsidRPr="00A01C5F">
                                    <w:rPr>
                                      <w:rStyle w:val="Hyperlink"/>
                                      <w:b/>
                                      <w:noProof/>
                                    </w:rPr>
                                    <w:t>Late Policy</w:t>
                                  </w:r>
                                  <w:r>
                                    <w:rPr>
                                      <w:noProof/>
                                      <w:webHidden/>
                                    </w:rPr>
                                    <w:tab/>
                                  </w:r>
                                  <w:r>
                                    <w:rPr>
                                      <w:noProof/>
                                      <w:webHidden/>
                                    </w:rPr>
                                    <w:fldChar w:fldCharType="begin"/>
                                  </w:r>
                                  <w:r>
                                    <w:rPr>
                                      <w:noProof/>
                                      <w:webHidden/>
                                    </w:rPr>
                                    <w:instrText xml:space="preserve"> PAGEREF _Toc91606331 \h </w:instrText>
                                  </w:r>
                                  <w:r>
                                    <w:rPr>
                                      <w:noProof/>
                                      <w:webHidden/>
                                    </w:rPr>
                                  </w:r>
                                  <w:r>
                                    <w:rPr>
                                      <w:noProof/>
                                      <w:webHidden/>
                                    </w:rPr>
                                    <w:fldChar w:fldCharType="separate"/>
                                  </w:r>
                                  <w:r w:rsidR="00966373">
                                    <w:rPr>
                                      <w:noProof/>
                                      <w:webHidden/>
                                    </w:rPr>
                                    <w:t>4</w:t>
                                  </w:r>
                                  <w:r>
                                    <w:rPr>
                                      <w:noProof/>
                                      <w:webHidden/>
                                    </w:rPr>
                                    <w:fldChar w:fldCharType="end"/>
                                  </w:r>
                                </w:hyperlink>
                              </w:p>
                              <w:p w14:paraId="09B60416" w14:textId="32C50B00" w:rsidR="00A80ABB" w:rsidRDefault="00A80ABB">
                                <w:pPr>
                                  <w:pStyle w:val="TOC1"/>
                                  <w:tabs>
                                    <w:tab w:val="right" w:leader="dot" w:pos="9350"/>
                                  </w:tabs>
                                  <w:rPr>
                                    <w:rFonts w:cstheme="minorBidi"/>
                                    <w:b w:val="0"/>
                                    <w:bCs w:val="0"/>
                                    <w:caps w:val="0"/>
                                    <w:noProof/>
                                    <w:sz w:val="22"/>
                                    <w:szCs w:val="22"/>
                                  </w:rPr>
                                </w:pPr>
                                <w:hyperlink w:anchor="_Toc91606332" w:history="1">
                                  <w:r w:rsidRPr="00A01C5F">
                                    <w:rPr>
                                      <w:rStyle w:val="Hyperlink"/>
                                      <w:noProof/>
                                    </w:rPr>
                                    <w:t>Academic Integrity</w:t>
                                  </w:r>
                                  <w:r>
                                    <w:rPr>
                                      <w:noProof/>
                                      <w:webHidden/>
                                    </w:rPr>
                                    <w:tab/>
                                  </w:r>
                                  <w:r>
                                    <w:rPr>
                                      <w:noProof/>
                                      <w:webHidden/>
                                    </w:rPr>
                                    <w:fldChar w:fldCharType="begin"/>
                                  </w:r>
                                  <w:r>
                                    <w:rPr>
                                      <w:noProof/>
                                      <w:webHidden/>
                                    </w:rPr>
                                    <w:instrText xml:space="preserve"> PAGEREF _Toc91606332 \h </w:instrText>
                                  </w:r>
                                  <w:r>
                                    <w:rPr>
                                      <w:noProof/>
                                      <w:webHidden/>
                                    </w:rPr>
                                  </w:r>
                                  <w:r>
                                    <w:rPr>
                                      <w:noProof/>
                                      <w:webHidden/>
                                    </w:rPr>
                                    <w:fldChar w:fldCharType="separate"/>
                                  </w:r>
                                  <w:r w:rsidR="00966373">
                                    <w:rPr>
                                      <w:noProof/>
                                      <w:webHidden/>
                                    </w:rPr>
                                    <w:t>4</w:t>
                                  </w:r>
                                  <w:r>
                                    <w:rPr>
                                      <w:noProof/>
                                      <w:webHidden/>
                                    </w:rPr>
                                    <w:fldChar w:fldCharType="end"/>
                                  </w:r>
                                </w:hyperlink>
                              </w:p>
                              <w:p w14:paraId="26C78321" w14:textId="5D8A13D3" w:rsidR="00A80ABB" w:rsidRDefault="00A80ABB">
                                <w:pPr>
                                  <w:pStyle w:val="TOC1"/>
                                  <w:tabs>
                                    <w:tab w:val="right" w:leader="dot" w:pos="9350"/>
                                  </w:tabs>
                                  <w:rPr>
                                    <w:rFonts w:cstheme="minorBidi"/>
                                    <w:b w:val="0"/>
                                    <w:bCs w:val="0"/>
                                    <w:caps w:val="0"/>
                                    <w:noProof/>
                                    <w:sz w:val="22"/>
                                    <w:szCs w:val="22"/>
                                  </w:rPr>
                                </w:pPr>
                                <w:hyperlink w:anchor="_Toc91606333" w:history="1">
                                  <w:r w:rsidRPr="00A01C5F">
                                    <w:rPr>
                                      <w:rStyle w:val="Hyperlink"/>
                                      <w:noProof/>
                                    </w:rPr>
                                    <w:t>Classroom Contract</w:t>
                                  </w:r>
                                  <w:r>
                                    <w:rPr>
                                      <w:noProof/>
                                      <w:webHidden/>
                                    </w:rPr>
                                    <w:tab/>
                                  </w:r>
                                  <w:r>
                                    <w:rPr>
                                      <w:noProof/>
                                      <w:webHidden/>
                                    </w:rPr>
                                    <w:fldChar w:fldCharType="begin"/>
                                  </w:r>
                                  <w:r>
                                    <w:rPr>
                                      <w:noProof/>
                                      <w:webHidden/>
                                    </w:rPr>
                                    <w:instrText xml:space="preserve"> PAGEREF _Toc91606333 \h </w:instrText>
                                  </w:r>
                                  <w:r>
                                    <w:rPr>
                                      <w:noProof/>
                                      <w:webHidden/>
                                    </w:rPr>
                                  </w:r>
                                  <w:r>
                                    <w:rPr>
                                      <w:noProof/>
                                      <w:webHidden/>
                                    </w:rPr>
                                    <w:fldChar w:fldCharType="separate"/>
                                  </w:r>
                                  <w:r w:rsidR="00966373">
                                    <w:rPr>
                                      <w:noProof/>
                                      <w:webHidden/>
                                    </w:rPr>
                                    <w:t>5</w:t>
                                  </w:r>
                                  <w:r>
                                    <w:rPr>
                                      <w:noProof/>
                                      <w:webHidden/>
                                    </w:rPr>
                                    <w:fldChar w:fldCharType="end"/>
                                  </w:r>
                                </w:hyperlink>
                              </w:p>
                              <w:p w14:paraId="4EFE593C" w14:textId="25C03155" w:rsidR="00A80ABB" w:rsidRDefault="00A80ABB">
                                <w:pPr>
                                  <w:pStyle w:val="TOC1"/>
                                  <w:tabs>
                                    <w:tab w:val="right" w:leader="dot" w:pos="9350"/>
                                  </w:tabs>
                                  <w:rPr>
                                    <w:rFonts w:cstheme="minorBidi"/>
                                    <w:b w:val="0"/>
                                    <w:bCs w:val="0"/>
                                    <w:caps w:val="0"/>
                                    <w:noProof/>
                                    <w:sz w:val="22"/>
                                    <w:szCs w:val="22"/>
                                  </w:rPr>
                                </w:pPr>
                                <w:hyperlink w:anchor="_Toc91606334" w:history="1">
                                  <w:r w:rsidRPr="00A01C5F">
                                    <w:rPr>
                                      <w:rStyle w:val="Hyperlink"/>
                                      <w:noProof/>
                                    </w:rPr>
                                    <w:t>Discussion Expectations</w:t>
                                  </w:r>
                                  <w:r>
                                    <w:rPr>
                                      <w:noProof/>
                                      <w:webHidden/>
                                    </w:rPr>
                                    <w:tab/>
                                  </w:r>
                                  <w:r>
                                    <w:rPr>
                                      <w:noProof/>
                                      <w:webHidden/>
                                    </w:rPr>
                                    <w:fldChar w:fldCharType="begin"/>
                                  </w:r>
                                  <w:r>
                                    <w:rPr>
                                      <w:noProof/>
                                      <w:webHidden/>
                                    </w:rPr>
                                    <w:instrText xml:space="preserve"> PAGEREF _Toc91606334 \h </w:instrText>
                                  </w:r>
                                  <w:r>
                                    <w:rPr>
                                      <w:noProof/>
                                      <w:webHidden/>
                                    </w:rPr>
                                  </w:r>
                                  <w:r>
                                    <w:rPr>
                                      <w:noProof/>
                                      <w:webHidden/>
                                    </w:rPr>
                                    <w:fldChar w:fldCharType="separate"/>
                                  </w:r>
                                  <w:r w:rsidR="00966373">
                                    <w:rPr>
                                      <w:noProof/>
                                      <w:webHidden/>
                                    </w:rPr>
                                    <w:t>5</w:t>
                                  </w:r>
                                  <w:r>
                                    <w:rPr>
                                      <w:noProof/>
                                      <w:webHidden/>
                                    </w:rPr>
                                    <w:fldChar w:fldCharType="end"/>
                                  </w:r>
                                </w:hyperlink>
                              </w:p>
                              <w:p w14:paraId="0EB2413F" w14:textId="51F47341" w:rsidR="00A80ABB" w:rsidRDefault="00A80ABB">
                                <w:pPr>
                                  <w:pStyle w:val="TOC1"/>
                                  <w:tabs>
                                    <w:tab w:val="right" w:leader="dot" w:pos="9350"/>
                                  </w:tabs>
                                  <w:rPr>
                                    <w:rFonts w:cstheme="minorBidi"/>
                                    <w:b w:val="0"/>
                                    <w:bCs w:val="0"/>
                                    <w:caps w:val="0"/>
                                    <w:noProof/>
                                    <w:sz w:val="22"/>
                                    <w:szCs w:val="22"/>
                                  </w:rPr>
                                </w:pPr>
                                <w:hyperlink w:anchor="_Toc91606335" w:history="1">
                                  <w:r w:rsidRPr="00A01C5F">
                                    <w:rPr>
                                      <w:rStyle w:val="Hyperlink"/>
                                      <w:noProof/>
                                    </w:rPr>
                                    <w:t>Letter of Recommendation Requests</w:t>
                                  </w:r>
                                  <w:r>
                                    <w:rPr>
                                      <w:noProof/>
                                      <w:webHidden/>
                                    </w:rPr>
                                    <w:tab/>
                                  </w:r>
                                  <w:r>
                                    <w:rPr>
                                      <w:noProof/>
                                      <w:webHidden/>
                                    </w:rPr>
                                    <w:fldChar w:fldCharType="begin"/>
                                  </w:r>
                                  <w:r>
                                    <w:rPr>
                                      <w:noProof/>
                                      <w:webHidden/>
                                    </w:rPr>
                                    <w:instrText xml:space="preserve"> PAGEREF _Toc91606335 \h </w:instrText>
                                  </w:r>
                                  <w:r>
                                    <w:rPr>
                                      <w:noProof/>
                                      <w:webHidden/>
                                    </w:rPr>
                                  </w:r>
                                  <w:r>
                                    <w:rPr>
                                      <w:noProof/>
                                      <w:webHidden/>
                                    </w:rPr>
                                    <w:fldChar w:fldCharType="separate"/>
                                  </w:r>
                                  <w:r w:rsidR="00966373">
                                    <w:rPr>
                                      <w:noProof/>
                                      <w:webHidden/>
                                    </w:rPr>
                                    <w:t>6</w:t>
                                  </w:r>
                                  <w:r>
                                    <w:rPr>
                                      <w:noProof/>
                                      <w:webHidden/>
                                    </w:rPr>
                                    <w:fldChar w:fldCharType="end"/>
                                  </w:r>
                                </w:hyperlink>
                              </w:p>
                              <w:p w14:paraId="677DB752" w14:textId="6D38E6CD" w:rsidR="00A80ABB" w:rsidRDefault="00A80ABB">
                                <w:pPr>
                                  <w:pStyle w:val="TOC1"/>
                                  <w:tabs>
                                    <w:tab w:val="right" w:leader="dot" w:pos="9350"/>
                                  </w:tabs>
                                  <w:rPr>
                                    <w:rFonts w:cstheme="minorBidi"/>
                                    <w:b w:val="0"/>
                                    <w:bCs w:val="0"/>
                                    <w:caps w:val="0"/>
                                    <w:noProof/>
                                    <w:sz w:val="22"/>
                                    <w:szCs w:val="22"/>
                                  </w:rPr>
                                </w:pPr>
                                <w:hyperlink w:anchor="_Toc91606336" w:history="1">
                                  <w:r w:rsidRPr="00A01C5F">
                                    <w:rPr>
                                      <w:rStyle w:val="Hyperlink"/>
                                      <w:noProof/>
                                    </w:rPr>
                                    <w:t>Student Services</w:t>
                                  </w:r>
                                  <w:r>
                                    <w:rPr>
                                      <w:noProof/>
                                      <w:webHidden/>
                                    </w:rPr>
                                    <w:tab/>
                                  </w:r>
                                  <w:r>
                                    <w:rPr>
                                      <w:noProof/>
                                      <w:webHidden/>
                                    </w:rPr>
                                    <w:fldChar w:fldCharType="begin"/>
                                  </w:r>
                                  <w:r>
                                    <w:rPr>
                                      <w:noProof/>
                                      <w:webHidden/>
                                    </w:rPr>
                                    <w:instrText xml:space="preserve"> PAGEREF _Toc91606336 \h </w:instrText>
                                  </w:r>
                                  <w:r>
                                    <w:rPr>
                                      <w:noProof/>
                                      <w:webHidden/>
                                    </w:rPr>
                                  </w:r>
                                  <w:r>
                                    <w:rPr>
                                      <w:noProof/>
                                      <w:webHidden/>
                                    </w:rPr>
                                    <w:fldChar w:fldCharType="separate"/>
                                  </w:r>
                                  <w:r w:rsidR="00966373">
                                    <w:rPr>
                                      <w:noProof/>
                                      <w:webHidden/>
                                    </w:rPr>
                                    <w:t>8</w:t>
                                  </w:r>
                                  <w:r>
                                    <w:rPr>
                                      <w:noProof/>
                                      <w:webHidden/>
                                    </w:rPr>
                                    <w:fldChar w:fldCharType="end"/>
                                  </w:r>
                                </w:hyperlink>
                              </w:p>
                              <w:p w14:paraId="5CEEAFC9" w14:textId="5035C1AC" w:rsidR="00A80ABB" w:rsidRDefault="00A80ABB">
                                <w:pPr>
                                  <w:pStyle w:val="TOC2"/>
                                  <w:tabs>
                                    <w:tab w:val="right" w:leader="dot" w:pos="9350"/>
                                  </w:tabs>
                                  <w:rPr>
                                    <w:rFonts w:cstheme="minorBidi"/>
                                    <w:smallCaps w:val="0"/>
                                    <w:noProof/>
                                    <w:sz w:val="22"/>
                                    <w:szCs w:val="22"/>
                                  </w:rPr>
                                </w:pPr>
                                <w:hyperlink w:anchor="_Toc91606337" w:history="1">
                                  <w:r w:rsidRPr="00A01C5F">
                                    <w:rPr>
                                      <w:rStyle w:val="Hyperlink"/>
                                      <w:b/>
                                      <w:noProof/>
                                    </w:rPr>
                                    <w:t>Campus Closures / Cancelled Class</w:t>
                                  </w:r>
                                  <w:r>
                                    <w:rPr>
                                      <w:noProof/>
                                      <w:webHidden/>
                                    </w:rPr>
                                    <w:tab/>
                                  </w:r>
                                  <w:r>
                                    <w:rPr>
                                      <w:noProof/>
                                      <w:webHidden/>
                                    </w:rPr>
                                    <w:fldChar w:fldCharType="begin"/>
                                  </w:r>
                                  <w:r>
                                    <w:rPr>
                                      <w:noProof/>
                                      <w:webHidden/>
                                    </w:rPr>
                                    <w:instrText xml:space="preserve"> PAGEREF _Toc91606337 \h </w:instrText>
                                  </w:r>
                                  <w:r>
                                    <w:rPr>
                                      <w:noProof/>
                                      <w:webHidden/>
                                    </w:rPr>
                                  </w:r>
                                  <w:r>
                                    <w:rPr>
                                      <w:noProof/>
                                      <w:webHidden/>
                                    </w:rPr>
                                    <w:fldChar w:fldCharType="separate"/>
                                  </w:r>
                                  <w:r w:rsidR="00966373">
                                    <w:rPr>
                                      <w:noProof/>
                                      <w:webHidden/>
                                    </w:rPr>
                                    <w:t>8</w:t>
                                  </w:r>
                                  <w:r>
                                    <w:rPr>
                                      <w:noProof/>
                                      <w:webHidden/>
                                    </w:rPr>
                                    <w:fldChar w:fldCharType="end"/>
                                  </w:r>
                                </w:hyperlink>
                              </w:p>
                              <w:p w14:paraId="4BDA9A8B" w14:textId="5D5F01A4" w:rsidR="00A80ABB" w:rsidRDefault="00A80ABB">
                                <w:pPr>
                                  <w:pStyle w:val="TOC2"/>
                                  <w:tabs>
                                    <w:tab w:val="right" w:leader="dot" w:pos="9350"/>
                                  </w:tabs>
                                  <w:rPr>
                                    <w:rFonts w:cstheme="minorBidi"/>
                                    <w:smallCaps w:val="0"/>
                                    <w:noProof/>
                                    <w:sz w:val="22"/>
                                    <w:szCs w:val="22"/>
                                  </w:rPr>
                                </w:pPr>
                                <w:hyperlink w:anchor="_Toc91606338" w:history="1">
                                  <w:r w:rsidRPr="00A01C5F">
                                    <w:rPr>
                                      <w:rStyle w:val="Hyperlink"/>
                                      <w:b/>
                                      <w:noProof/>
                                    </w:rPr>
                                    <w:t>Access and Accomodations</w:t>
                                  </w:r>
                                  <w:r>
                                    <w:rPr>
                                      <w:noProof/>
                                      <w:webHidden/>
                                    </w:rPr>
                                    <w:tab/>
                                  </w:r>
                                  <w:r>
                                    <w:rPr>
                                      <w:noProof/>
                                      <w:webHidden/>
                                    </w:rPr>
                                    <w:fldChar w:fldCharType="begin"/>
                                  </w:r>
                                  <w:r>
                                    <w:rPr>
                                      <w:noProof/>
                                      <w:webHidden/>
                                    </w:rPr>
                                    <w:instrText xml:space="preserve"> PAGEREF _Toc91606338 \h </w:instrText>
                                  </w:r>
                                  <w:r>
                                    <w:rPr>
                                      <w:noProof/>
                                      <w:webHidden/>
                                    </w:rPr>
                                  </w:r>
                                  <w:r>
                                    <w:rPr>
                                      <w:noProof/>
                                      <w:webHidden/>
                                    </w:rPr>
                                    <w:fldChar w:fldCharType="separate"/>
                                  </w:r>
                                  <w:r w:rsidR="00966373">
                                    <w:rPr>
                                      <w:noProof/>
                                      <w:webHidden/>
                                    </w:rPr>
                                    <w:t>8</w:t>
                                  </w:r>
                                  <w:r>
                                    <w:rPr>
                                      <w:noProof/>
                                      <w:webHidden/>
                                    </w:rPr>
                                    <w:fldChar w:fldCharType="end"/>
                                  </w:r>
                                </w:hyperlink>
                              </w:p>
                              <w:p w14:paraId="1C67AF40" w14:textId="3A4C049E" w:rsidR="00A80ABB" w:rsidRDefault="00A80ABB">
                                <w:pPr>
                                  <w:pStyle w:val="TOC2"/>
                                  <w:tabs>
                                    <w:tab w:val="right" w:leader="dot" w:pos="9350"/>
                                  </w:tabs>
                                  <w:rPr>
                                    <w:rFonts w:cstheme="minorBidi"/>
                                    <w:smallCaps w:val="0"/>
                                    <w:noProof/>
                                    <w:sz w:val="22"/>
                                    <w:szCs w:val="22"/>
                                  </w:rPr>
                                </w:pPr>
                                <w:hyperlink w:anchor="_Toc91606339" w:history="1">
                                  <w:r w:rsidRPr="00A01C5F">
                                    <w:rPr>
                                      <w:rStyle w:val="Hyperlink"/>
                                      <w:b/>
                                      <w:noProof/>
                                    </w:rPr>
                                    <w:t>Tutoring Services</w:t>
                                  </w:r>
                                  <w:r>
                                    <w:rPr>
                                      <w:noProof/>
                                      <w:webHidden/>
                                    </w:rPr>
                                    <w:tab/>
                                  </w:r>
                                  <w:r>
                                    <w:rPr>
                                      <w:noProof/>
                                      <w:webHidden/>
                                    </w:rPr>
                                    <w:fldChar w:fldCharType="begin"/>
                                  </w:r>
                                  <w:r>
                                    <w:rPr>
                                      <w:noProof/>
                                      <w:webHidden/>
                                    </w:rPr>
                                    <w:instrText xml:space="preserve"> PAGEREF _Toc91606339 \h </w:instrText>
                                  </w:r>
                                  <w:r>
                                    <w:rPr>
                                      <w:noProof/>
                                      <w:webHidden/>
                                    </w:rPr>
                                  </w:r>
                                  <w:r>
                                    <w:rPr>
                                      <w:noProof/>
                                      <w:webHidden/>
                                    </w:rPr>
                                    <w:fldChar w:fldCharType="separate"/>
                                  </w:r>
                                  <w:r w:rsidR="00966373">
                                    <w:rPr>
                                      <w:noProof/>
                                      <w:webHidden/>
                                    </w:rPr>
                                    <w:t>8</w:t>
                                  </w:r>
                                  <w:r>
                                    <w:rPr>
                                      <w:noProof/>
                                      <w:webHidden/>
                                    </w:rPr>
                                    <w:fldChar w:fldCharType="end"/>
                                  </w:r>
                                </w:hyperlink>
                              </w:p>
                              <w:p w14:paraId="50BADB2D" w14:textId="44B1BD34" w:rsidR="00A80ABB" w:rsidRDefault="00A80ABB">
                                <w:pPr>
                                  <w:pStyle w:val="TOC2"/>
                                  <w:tabs>
                                    <w:tab w:val="right" w:leader="dot" w:pos="9350"/>
                                  </w:tabs>
                                  <w:rPr>
                                    <w:rFonts w:cstheme="minorBidi"/>
                                    <w:smallCaps w:val="0"/>
                                    <w:noProof/>
                                    <w:sz w:val="22"/>
                                    <w:szCs w:val="22"/>
                                  </w:rPr>
                                </w:pPr>
                                <w:hyperlink w:anchor="_Toc91606340" w:history="1">
                                  <w:r w:rsidRPr="00A01C5F">
                                    <w:rPr>
                                      <w:rStyle w:val="Hyperlink"/>
                                      <w:b/>
                                      <w:noProof/>
                                    </w:rPr>
                                    <w:t>Counseling Center</w:t>
                                  </w:r>
                                  <w:r>
                                    <w:rPr>
                                      <w:noProof/>
                                      <w:webHidden/>
                                    </w:rPr>
                                    <w:tab/>
                                  </w:r>
                                  <w:r>
                                    <w:rPr>
                                      <w:noProof/>
                                      <w:webHidden/>
                                    </w:rPr>
                                    <w:fldChar w:fldCharType="begin"/>
                                  </w:r>
                                  <w:r>
                                    <w:rPr>
                                      <w:noProof/>
                                      <w:webHidden/>
                                    </w:rPr>
                                    <w:instrText xml:space="preserve"> PAGEREF _Toc91606340 \h </w:instrText>
                                  </w:r>
                                  <w:r>
                                    <w:rPr>
                                      <w:noProof/>
                                      <w:webHidden/>
                                    </w:rPr>
                                  </w:r>
                                  <w:r>
                                    <w:rPr>
                                      <w:noProof/>
                                      <w:webHidden/>
                                    </w:rPr>
                                    <w:fldChar w:fldCharType="separate"/>
                                  </w:r>
                                  <w:r w:rsidR="00966373">
                                    <w:rPr>
                                      <w:noProof/>
                                      <w:webHidden/>
                                    </w:rPr>
                                    <w:t>9</w:t>
                                  </w:r>
                                  <w:r>
                                    <w:rPr>
                                      <w:noProof/>
                                      <w:webHidden/>
                                    </w:rPr>
                                    <w:fldChar w:fldCharType="end"/>
                                  </w:r>
                                </w:hyperlink>
                              </w:p>
                              <w:p w14:paraId="2B773EA4" w14:textId="2B1447C2" w:rsidR="00A80ABB" w:rsidRDefault="00A80ABB">
                                <w:pPr>
                                  <w:pStyle w:val="TOC2"/>
                                  <w:tabs>
                                    <w:tab w:val="right" w:leader="dot" w:pos="9350"/>
                                  </w:tabs>
                                  <w:rPr>
                                    <w:rFonts w:cstheme="minorBidi"/>
                                    <w:smallCaps w:val="0"/>
                                    <w:noProof/>
                                    <w:sz w:val="22"/>
                                    <w:szCs w:val="22"/>
                                  </w:rPr>
                                </w:pPr>
                                <w:hyperlink w:anchor="_Toc91606341" w:history="1">
                                  <w:r w:rsidRPr="00A01C5F">
                                    <w:rPr>
                                      <w:rStyle w:val="Hyperlink"/>
                                      <w:b/>
                                      <w:noProof/>
                                    </w:rPr>
                                    <w:t>Additional Campus Resources</w:t>
                                  </w:r>
                                  <w:r>
                                    <w:rPr>
                                      <w:noProof/>
                                      <w:webHidden/>
                                    </w:rPr>
                                    <w:tab/>
                                  </w:r>
                                  <w:r>
                                    <w:rPr>
                                      <w:noProof/>
                                      <w:webHidden/>
                                    </w:rPr>
                                    <w:fldChar w:fldCharType="begin"/>
                                  </w:r>
                                  <w:r>
                                    <w:rPr>
                                      <w:noProof/>
                                      <w:webHidden/>
                                    </w:rPr>
                                    <w:instrText xml:space="preserve"> PAGEREF _Toc91606341 \h </w:instrText>
                                  </w:r>
                                  <w:r>
                                    <w:rPr>
                                      <w:noProof/>
                                      <w:webHidden/>
                                    </w:rPr>
                                  </w:r>
                                  <w:r>
                                    <w:rPr>
                                      <w:noProof/>
                                      <w:webHidden/>
                                    </w:rPr>
                                    <w:fldChar w:fldCharType="separate"/>
                                  </w:r>
                                  <w:r w:rsidR="00966373">
                                    <w:rPr>
                                      <w:noProof/>
                                      <w:webHidden/>
                                    </w:rPr>
                                    <w:t>9</w:t>
                                  </w:r>
                                  <w:r>
                                    <w:rPr>
                                      <w:noProof/>
                                      <w:webHidden/>
                                    </w:rPr>
                                    <w:fldChar w:fldCharType="end"/>
                                  </w:r>
                                </w:hyperlink>
                              </w:p>
                              <w:p w14:paraId="18AAE5A2" w14:textId="7234A3D3" w:rsidR="00A80ABB" w:rsidRDefault="00A80ABB">
                                <w:pPr>
                                  <w:pStyle w:val="TOC1"/>
                                  <w:tabs>
                                    <w:tab w:val="right" w:leader="dot" w:pos="9350"/>
                                  </w:tabs>
                                  <w:rPr>
                                    <w:rFonts w:cstheme="minorBidi"/>
                                    <w:b w:val="0"/>
                                    <w:bCs w:val="0"/>
                                    <w:caps w:val="0"/>
                                    <w:noProof/>
                                    <w:sz w:val="22"/>
                                    <w:szCs w:val="22"/>
                                  </w:rPr>
                                </w:pPr>
                                <w:hyperlink w:anchor="_Toc91606342" w:history="1">
                                  <w:r w:rsidRPr="00A01C5F">
                                    <w:rPr>
                                      <w:rStyle w:val="Hyperlink"/>
                                      <w:noProof/>
                                    </w:rPr>
                                    <w:t>Privacy Policies</w:t>
                                  </w:r>
                                  <w:r>
                                    <w:rPr>
                                      <w:noProof/>
                                      <w:webHidden/>
                                    </w:rPr>
                                    <w:tab/>
                                  </w:r>
                                  <w:r>
                                    <w:rPr>
                                      <w:noProof/>
                                      <w:webHidden/>
                                    </w:rPr>
                                    <w:fldChar w:fldCharType="begin"/>
                                  </w:r>
                                  <w:r>
                                    <w:rPr>
                                      <w:noProof/>
                                      <w:webHidden/>
                                    </w:rPr>
                                    <w:instrText xml:space="preserve"> PAGEREF _Toc91606342 \h </w:instrText>
                                  </w:r>
                                  <w:r>
                                    <w:rPr>
                                      <w:noProof/>
                                      <w:webHidden/>
                                    </w:rPr>
                                  </w:r>
                                  <w:r>
                                    <w:rPr>
                                      <w:noProof/>
                                      <w:webHidden/>
                                    </w:rPr>
                                    <w:fldChar w:fldCharType="separate"/>
                                  </w:r>
                                  <w:r w:rsidR="00966373">
                                    <w:rPr>
                                      <w:noProof/>
                                      <w:webHidden/>
                                    </w:rPr>
                                    <w:t>10</w:t>
                                  </w:r>
                                  <w:r>
                                    <w:rPr>
                                      <w:noProof/>
                                      <w:webHidden/>
                                    </w:rPr>
                                    <w:fldChar w:fldCharType="end"/>
                                  </w:r>
                                </w:hyperlink>
                              </w:p>
                              <w:p w14:paraId="6F383956" w14:textId="3E42C727" w:rsidR="00A80ABB" w:rsidRDefault="00A80ABB">
                                <w:pPr>
                                  <w:pStyle w:val="TOC1"/>
                                  <w:tabs>
                                    <w:tab w:val="right" w:leader="dot" w:pos="9350"/>
                                  </w:tabs>
                                  <w:rPr>
                                    <w:rFonts w:cstheme="minorBidi"/>
                                    <w:b w:val="0"/>
                                    <w:bCs w:val="0"/>
                                    <w:caps w:val="0"/>
                                    <w:noProof/>
                                    <w:sz w:val="22"/>
                                    <w:szCs w:val="22"/>
                                  </w:rPr>
                                </w:pPr>
                                <w:hyperlink w:anchor="_Toc91606343" w:history="1">
                                  <w:r w:rsidRPr="00A01C5F">
                                    <w:rPr>
                                      <w:rStyle w:val="Hyperlink"/>
                                      <w:noProof/>
                                    </w:rPr>
                                    <w:t>Accessibility Policies</w:t>
                                  </w:r>
                                  <w:r>
                                    <w:rPr>
                                      <w:noProof/>
                                      <w:webHidden/>
                                    </w:rPr>
                                    <w:tab/>
                                  </w:r>
                                  <w:r>
                                    <w:rPr>
                                      <w:noProof/>
                                      <w:webHidden/>
                                    </w:rPr>
                                    <w:fldChar w:fldCharType="begin"/>
                                  </w:r>
                                  <w:r>
                                    <w:rPr>
                                      <w:noProof/>
                                      <w:webHidden/>
                                    </w:rPr>
                                    <w:instrText xml:space="preserve"> PAGEREF _Toc91606343 \h </w:instrText>
                                  </w:r>
                                  <w:r>
                                    <w:rPr>
                                      <w:noProof/>
                                      <w:webHidden/>
                                    </w:rPr>
                                  </w:r>
                                  <w:r>
                                    <w:rPr>
                                      <w:noProof/>
                                      <w:webHidden/>
                                    </w:rPr>
                                    <w:fldChar w:fldCharType="separate"/>
                                  </w:r>
                                  <w:r w:rsidR="00966373">
                                    <w:rPr>
                                      <w:noProof/>
                                      <w:webHidden/>
                                    </w:rPr>
                                    <w:t>10</w:t>
                                  </w:r>
                                  <w:r>
                                    <w:rPr>
                                      <w:noProof/>
                                      <w:webHidden/>
                                    </w:rPr>
                                    <w:fldChar w:fldCharType="end"/>
                                  </w:r>
                                </w:hyperlink>
                              </w:p>
                              <w:p w14:paraId="3CB31A22" w14:textId="5AFC8F01"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href="https://app.shoreline.edu/campus-directory/name/crystal-hess" style="position:absolute;margin-left:337.8pt;margin-top:-37.2pt;width:178.4pt;height:45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" o:button="t" fillcolor="white [3201]" strokeweight=".5pt">
                <v:fill o:detectmouseclick="t"/>
                <v:textbox>
                  <w:txbxContent>
                    <w:sdt>
                      <w:sdtPr>
                        <w:rPr>
                          <w:smallCaps w:val="0"/>
                          <w:spacing w:val="0"/>
                          <w:sz w:val="20"/>
                          <w:szCs w:val="20"/>
                        </w:rPr>
                        <w:id w:val="-1911233227"/>
                        <w:docPartObj>
                          <w:docPartGallery w:val="Table of Contents"/>
                          <w:docPartUnique/>
                        </w:docPartObj>
                      </w:sdtPr>
                      <w:sdtEndPr>
                        <w:rPr>
                          <w:b/>
                          <w:bCs/>
                          <w:noProof/>
                        </w:rPr>
                      </w:sdtEndPr>
                      <w:sdtContent>
                        <w:p w14:paraId="2D0741E0" w14:textId="3887A67A" w:rsidR="007D4B34" w:rsidRDefault="007D4B34">
                          <w:pPr>
                            <w:pStyle w:val="TOCHeading"/>
                          </w:pPr>
                          <w:r>
                            <w:t>Contents</w:t>
                          </w:r>
                        </w:p>
                        <w:p w14:paraId="7E9A6069" w14:textId="4CF60B4C" w:rsidR="00A80ABB" w:rsidRDefault="007D4B34">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91606323" w:history="1">
                            <w:r w:rsidR="00A80ABB" w:rsidRPr="00A01C5F">
                              <w:rPr>
                                <w:rStyle w:val="Hyperlink"/>
                                <w:noProof/>
                              </w:rPr>
                              <w:t>Course Details</w:t>
                            </w:r>
                            <w:r w:rsidR="00A80ABB">
                              <w:rPr>
                                <w:noProof/>
                                <w:webHidden/>
                              </w:rPr>
                              <w:tab/>
                            </w:r>
                            <w:r w:rsidR="00A80ABB">
                              <w:rPr>
                                <w:noProof/>
                                <w:webHidden/>
                              </w:rPr>
                              <w:fldChar w:fldCharType="begin"/>
                            </w:r>
                            <w:r w:rsidR="00A80ABB">
                              <w:rPr>
                                <w:noProof/>
                                <w:webHidden/>
                              </w:rPr>
                              <w:instrText xml:space="preserve"> PAGEREF _Toc91606323 \h </w:instrText>
                            </w:r>
                            <w:r w:rsidR="00A80ABB">
                              <w:rPr>
                                <w:noProof/>
                                <w:webHidden/>
                              </w:rPr>
                            </w:r>
                            <w:r w:rsidR="00A80ABB">
                              <w:rPr>
                                <w:noProof/>
                                <w:webHidden/>
                              </w:rPr>
                              <w:fldChar w:fldCharType="separate"/>
                            </w:r>
                            <w:r w:rsidR="00966373">
                              <w:rPr>
                                <w:noProof/>
                                <w:webHidden/>
                              </w:rPr>
                              <w:t>1</w:t>
                            </w:r>
                            <w:r w:rsidR="00A80ABB">
                              <w:rPr>
                                <w:noProof/>
                                <w:webHidden/>
                              </w:rPr>
                              <w:fldChar w:fldCharType="end"/>
                            </w:r>
                          </w:hyperlink>
                        </w:p>
                        <w:p w14:paraId="0371972E" w14:textId="78A3425C" w:rsidR="00A80ABB" w:rsidRDefault="00A80ABB">
                          <w:pPr>
                            <w:pStyle w:val="TOC2"/>
                            <w:tabs>
                              <w:tab w:val="right" w:leader="dot" w:pos="9350"/>
                            </w:tabs>
                            <w:rPr>
                              <w:rFonts w:cstheme="minorBidi"/>
                              <w:smallCaps w:val="0"/>
                              <w:noProof/>
                              <w:sz w:val="22"/>
                              <w:szCs w:val="22"/>
                            </w:rPr>
                          </w:pPr>
                          <w:hyperlink w:anchor="_Toc91606324" w:history="1">
                            <w:r w:rsidRPr="00A01C5F">
                              <w:rPr>
                                <w:rStyle w:val="Hyperlink"/>
                                <w:b/>
                                <w:noProof/>
                              </w:rPr>
                              <w:t>Course Outcomes</w:t>
                            </w:r>
                            <w:r>
                              <w:rPr>
                                <w:noProof/>
                                <w:webHidden/>
                              </w:rPr>
                              <w:tab/>
                            </w:r>
                            <w:r>
                              <w:rPr>
                                <w:noProof/>
                                <w:webHidden/>
                              </w:rPr>
                              <w:fldChar w:fldCharType="begin"/>
                            </w:r>
                            <w:r>
                              <w:rPr>
                                <w:noProof/>
                                <w:webHidden/>
                              </w:rPr>
                              <w:instrText xml:space="preserve"> PAGEREF _Toc91606324 \h </w:instrText>
                            </w:r>
                            <w:r>
                              <w:rPr>
                                <w:noProof/>
                                <w:webHidden/>
                              </w:rPr>
                            </w:r>
                            <w:r>
                              <w:rPr>
                                <w:noProof/>
                                <w:webHidden/>
                              </w:rPr>
                              <w:fldChar w:fldCharType="separate"/>
                            </w:r>
                            <w:r w:rsidR="00966373">
                              <w:rPr>
                                <w:noProof/>
                                <w:webHidden/>
                              </w:rPr>
                              <w:t>1</w:t>
                            </w:r>
                            <w:r>
                              <w:rPr>
                                <w:noProof/>
                                <w:webHidden/>
                              </w:rPr>
                              <w:fldChar w:fldCharType="end"/>
                            </w:r>
                          </w:hyperlink>
                        </w:p>
                        <w:p w14:paraId="37C17D14" w14:textId="6BC6E10F" w:rsidR="00A80ABB" w:rsidRDefault="00A80ABB">
                          <w:pPr>
                            <w:pStyle w:val="TOC2"/>
                            <w:tabs>
                              <w:tab w:val="right" w:leader="dot" w:pos="9350"/>
                            </w:tabs>
                            <w:rPr>
                              <w:rFonts w:cstheme="minorBidi"/>
                              <w:smallCaps w:val="0"/>
                              <w:noProof/>
                              <w:sz w:val="22"/>
                              <w:szCs w:val="22"/>
                            </w:rPr>
                          </w:pPr>
                          <w:hyperlink w:anchor="_Toc91606325" w:history="1">
                            <w:r w:rsidRPr="00A01C5F">
                              <w:rPr>
                                <w:rStyle w:val="Hyperlink"/>
                                <w:b/>
                                <w:noProof/>
                              </w:rPr>
                              <w:t>Prerequisites</w:t>
                            </w:r>
                            <w:r>
                              <w:rPr>
                                <w:noProof/>
                                <w:webHidden/>
                              </w:rPr>
                              <w:tab/>
                            </w:r>
                            <w:r>
                              <w:rPr>
                                <w:noProof/>
                                <w:webHidden/>
                              </w:rPr>
                              <w:fldChar w:fldCharType="begin"/>
                            </w:r>
                            <w:r>
                              <w:rPr>
                                <w:noProof/>
                                <w:webHidden/>
                              </w:rPr>
                              <w:instrText xml:space="preserve"> PAGEREF _Toc91606325 \h </w:instrText>
                            </w:r>
                            <w:r>
                              <w:rPr>
                                <w:noProof/>
                                <w:webHidden/>
                              </w:rPr>
                            </w:r>
                            <w:r>
                              <w:rPr>
                                <w:noProof/>
                                <w:webHidden/>
                              </w:rPr>
                              <w:fldChar w:fldCharType="separate"/>
                            </w:r>
                            <w:r w:rsidR="00966373">
                              <w:rPr>
                                <w:noProof/>
                                <w:webHidden/>
                              </w:rPr>
                              <w:t>1</w:t>
                            </w:r>
                            <w:r>
                              <w:rPr>
                                <w:noProof/>
                                <w:webHidden/>
                              </w:rPr>
                              <w:fldChar w:fldCharType="end"/>
                            </w:r>
                          </w:hyperlink>
                        </w:p>
                        <w:p w14:paraId="14E8390B" w14:textId="0361DA75" w:rsidR="00A80ABB" w:rsidRDefault="00A80ABB">
                          <w:pPr>
                            <w:pStyle w:val="TOC2"/>
                            <w:tabs>
                              <w:tab w:val="right" w:leader="dot" w:pos="9350"/>
                            </w:tabs>
                            <w:rPr>
                              <w:rFonts w:cstheme="minorBidi"/>
                              <w:smallCaps w:val="0"/>
                              <w:noProof/>
                              <w:sz w:val="22"/>
                              <w:szCs w:val="22"/>
                            </w:rPr>
                          </w:pPr>
                          <w:hyperlink w:anchor="_Toc91606326" w:history="1">
                            <w:r w:rsidRPr="00A01C5F">
                              <w:rPr>
                                <w:rStyle w:val="Hyperlink"/>
                                <w:b/>
                                <w:noProof/>
                              </w:rPr>
                              <w:t>Topic Coverage</w:t>
                            </w:r>
                            <w:r>
                              <w:rPr>
                                <w:noProof/>
                                <w:webHidden/>
                              </w:rPr>
                              <w:tab/>
                            </w:r>
                            <w:r>
                              <w:rPr>
                                <w:noProof/>
                                <w:webHidden/>
                              </w:rPr>
                              <w:fldChar w:fldCharType="begin"/>
                            </w:r>
                            <w:r>
                              <w:rPr>
                                <w:noProof/>
                                <w:webHidden/>
                              </w:rPr>
                              <w:instrText xml:space="preserve"> PAGEREF _Toc91606326 \h </w:instrText>
                            </w:r>
                            <w:r>
                              <w:rPr>
                                <w:noProof/>
                                <w:webHidden/>
                              </w:rPr>
                            </w:r>
                            <w:r>
                              <w:rPr>
                                <w:noProof/>
                                <w:webHidden/>
                              </w:rPr>
                              <w:fldChar w:fldCharType="separate"/>
                            </w:r>
                            <w:r w:rsidR="00966373">
                              <w:rPr>
                                <w:noProof/>
                                <w:webHidden/>
                              </w:rPr>
                              <w:t>2</w:t>
                            </w:r>
                            <w:r>
                              <w:rPr>
                                <w:noProof/>
                                <w:webHidden/>
                              </w:rPr>
                              <w:fldChar w:fldCharType="end"/>
                            </w:r>
                          </w:hyperlink>
                        </w:p>
                        <w:p w14:paraId="2BE10721" w14:textId="7FC4102F" w:rsidR="00A80ABB" w:rsidRDefault="00A80ABB">
                          <w:pPr>
                            <w:pStyle w:val="TOC1"/>
                            <w:tabs>
                              <w:tab w:val="right" w:leader="dot" w:pos="9350"/>
                            </w:tabs>
                            <w:rPr>
                              <w:rFonts w:cstheme="minorBidi"/>
                              <w:b w:val="0"/>
                              <w:bCs w:val="0"/>
                              <w:caps w:val="0"/>
                              <w:noProof/>
                              <w:sz w:val="22"/>
                              <w:szCs w:val="22"/>
                            </w:rPr>
                          </w:pPr>
                          <w:hyperlink w:anchor="_Toc91606327" w:history="1">
                            <w:r w:rsidRPr="00A01C5F">
                              <w:rPr>
                                <w:rStyle w:val="Hyperlink"/>
                                <w:noProof/>
                              </w:rPr>
                              <w:t>Required Materials</w:t>
                            </w:r>
                            <w:r>
                              <w:rPr>
                                <w:noProof/>
                                <w:webHidden/>
                              </w:rPr>
                              <w:tab/>
                            </w:r>
                            <w:r>
                              <w:rPr>
                                <w:noProof/>
                                <w:webHidden/>
                              </w:rPr>
                              <w:fldChar w:fldCharType="begin"/>
                            </w:r>
                            <w:r>
                              <w:rPr>
                                <w:noProof/>
                                <w:webHidden/>
                              </w:rPr>
                              <w:instrText xml:space="preserve"> PAGEREF _Toc91606327 \h </w:instrText>
                            </w:r>
                            <w:r>
                              <w:rPr>
                                <w:noProof/>
                                <w:webHidden/>
                              </w:rPr>
                            </w:r>
                            <w:r>
                              <w:rPr>
                                <w:noProof/>
                                <w:webHidden/>
                              </w:rPr>
                              <w:fldChar w:fldCharType="separate"/>
                            </w:r>
                            <w:r w:rsidR="00966373">
                              <w:rPr>
                                <w:noProof/>
                                <w:webHidden/>
                              </w:rPr>
                              <w:t>2</w:t>
                            </w:r>
                            <w:r>
                              <w:rPr>
                                <w:noProof/>
                                <w:webHidden/>
                              </w:rPr>
                              <w:fldChar w:fldCharType="end"/>
                            </w:r>
                          </w:hyperlink>
                        </w:p>
                        <w:p w14:paraId="72DB564D" w14:textId="6DA7CE9B" w:rsidR="00A80ABB" w:rsidRDefault="00A80ABB">
                          <w:pPr>
                            <w:pStyle w:val="TOC2"/>
                            <w:tabs>
                              <w:tab w:val="right" w:leader="dot" w:pos="9350"/>
                            </w:tabs>
                            <w:rPr>
                              <w:rFonts w:cstheme="minorBidi"/>
                              <w:smallCaps w:val="0"/>
                              <w:noProof/>
                              <w:sz w:val="22"/>
                              <w:szCs w:val="22"/>
                            </w:rPr>
                          </w:pPr>
                          <w:hyperlink w:anchor="_Toc91606328" w:history="1">
                            <w:r w:rsidRPr="00A01C5F">
                              <w:rPr>
                                <w:rStyle w:val="Hyperlink"/>
                                <w:b/>
                                <w:noProof/>
                              </w:rPr>
                              <w:t>Text</w:t>
                            </w:r>
                            <w:r>
                              <w:rPr>
                                <w:noProof/>
                                <w:webHidden/>
                              </w:rPr>
                              <w:tab/>
                            </w:r>
                            <w:r>
                              <w:rPr>
                                <w:noProof/>
                                <w:webHidden/>
                              </w:rPr>
                              <w:fldChar w:fldCharType="begin"/>
                            </w:r>
                            <w:r>
                              <w:rPr>
                                <w:noProof/>
                                <w:webHidden/>
                              </w:rPr>
                              <w:instrText xml:space="preserve"> PAGEREF _Toc91606328 \h </w:instrText>
                            </w:r>
                            <w:r>
                              <w:rPr>
                                <w:noProof/>
                                <w:webHidden/>
                              </w:rPr>
                            </w:r>
                            <w:r>
                              <w:rPr>
                                <w:noProof/>
                                <w:webHidden/>
                              </w:rPr>
                              <w:fldChar w:fldCharType="separate"/>
                            </w:r>
                            <w:r w:rsidR="00966373">
                              <w:rPr>
                                <w:noProof/>
                                <w:webHidden/>
                              </w:rPr>
                              <w:t>2</w:t>
                            </w:r>
                            <w:r>
                              <w:rPr>
                                <w:noProof/>
                                <w:webHidden/>
                              </w:rPr>
                              <w:fldChar w:fldCharType="end"/>
                            </w:r>
                          </w:hyperlink>
                        </w:p>
                        <w:p w14:paraId="638AB597" w14:textId="04C7EE68" w:rsidR="00A80ABB" w:rsidRDefault="00A80ABB">
                          <w:pPr>
                            <w:pStyle w:val="TOC2"/>
                            <w:tabs>
                              <w:tab w:val="right" w:leader="dot" w:pos="9350"/>
                            </w:tabs>
                            <w:rPr>
                              <w:rFonts w:cstheme="minorBidi"/>
                              <w:smallCaps w:val="0"/>
                              <w:noProof/>
                              <w:sz w:val="22"/>
                              <w:szCs w:val="22"/>
                            </w:rPr>
                          </w:pPr>
                          <w:hyperlink w:anchor="_Toc91606329" w:history="1">
                            <w:r w:rsidRPr="00A01C5F">
                              <w:rPr>
                                <w:rStyle w:val="Hyperlink"/>
                                <w:b/>
                                <w:noProof/>
                              </w:rPr>
                              <w:t>Computer &amp; Technical Requirements</w:t>
                            </w:r>
                            <w:r>
                              <w:rPr>
                                <w:noProof/>
                                <w:webHidden/>
                              </w:rPr>
                              <w:tab/>
                            </w:r>
                            <w:r>
                              <w:rPr>
                                <w:noProof/>
                                <w:webHidden/>
                              </w:rPr>
                              <w:fldChar w:fldCharType="begin"/>
                            </w:r>
                            <w:r>
                              <w:rPr>
                                <w:noProof/>
                                <w:webHidden/>
                              </w:rPr>
                              <w:instrText xml:space="preserve"> PAGEREF _Toc91606329 \h </w:instrText>
                            </w:r>
                            <w:r>
                              <w:rPr>
                                <w:noProof/>
                                <w:webHidden/>
                              </w:rPr>
                            </w:r>
                            <w:r>
                              <w:rPr>
                                <w:noProof/>
                                <w:webHidden/>
                              </w:rPr>
                              <w:fldChar w:fldCharType="separate"/>
                            </w:r>
                            <w:r w:rsidR="00966373">
                              <w:rPr>
                                <w:noProof/>
                                <w:webHidden/>
                              </w:rPr>
                              <w:t>3</w:t>
                            </w:r>
                            <w:r>
                              <w:rPr>
                                <w:noProof/>
                                <w:webHidden/>
                              </w:rPr>
                              <w:fldChar w:fldCharType="end"/>
                            </w:r>
                          </w:hyperlink>
                        </w:p>
                        <w:p w14:paraId="5B65582A" w14:textId="17A918B5" w:rsidR="00A80ABB" w:rsidRDefault="00A80ABB">
                          <w:pPr>
                            <w:pStyle w:val="TOC1"/>
                            <w:tabs>
                              <w:tab w:val="right" w:leader="dot" w:pos="9350"/>
                            </w:tabs>
                            <w:rPr>
                              <w:rFonts w:cstheme="minorBidi"/>
                              <w:b w:val="0"/>
                              <w:bCs w:val="0"/>
                              <w:caps w:val="0"/>
                              <w:noProof/>
                              <w:sz w:val="22"/>
                              <w:szCs w:val="22"/>
                            </w:rPr>
                          </w:pPr>
                          <w:hyperlink w:anchor="_Toc91606330" w:history="1">
                            <w:r w:rsidRPr="00A01C5F">
                              <w:rPr>
                                <w:rStyle w:val="Hyperlink"/>
                                <w:noProof/>
                              </w:rPr>
                              <w:t>Grading and Assessment</w:t>
                            </w:r>
                            <w:r>
                              <w:rPr>
                                <w:noProof/>
                                <w:webHidden/>
                              </w:rPr>
                              <w:tab/>
                            </w:r>
                            <w:r>
                              <w:rPr>
                                <w:noProof/>
                                <w:webHidden/>
                              </w:rPr>
                              <w:fldChar w:fldCharType="begin"/>
                            </w:r>
                            <w:r>
                              <w:rPr>
                                <w:noProof/>
                                <w:webHidden/>
                              </w:rPr>
                              <w:instrText xml:space="preserve"> PAGEREF _Toc91606330 \h </w:instrText>
                            </w:r>
                            <w:r>
                              <w:rPr>
                                <w:noProof/>
                                <w:webHidden/>
                              </w:rPr>
                            </w:r>
                            <w:r>
                              <w:rPr>
                                <w:noProof/>
                                <w:webHidden/>
                              </w:rPr>
                              <w:fldChar w:fldCharType="separate"/>
                            </w:r>
                            <w:r w:rsidR="00966373">
                              <w:rPr>
                                <w:noProof/>
                                <w:webHidden/>
                              </w:rPr>
                              <w:t>3</w:t>
                            </w:r>
                            <w:r>
                              <w:rPr>
                                <w:noProof/>
                                <w:webHidden/>
                              </w:rPr>
                              <w:fldChar w:fldCharType="end"/>
                            </w:r>
                          </w:hyperlink>
                        </w:p>
                        <w:p w14:paraId="59F43C31" w14:textId="36F8E9F9" w:rsidR="00A80ABB" w:rsidRDefault="00A80ABB">
                          <w:pPr>
                            <w:pStyle w:val="TOC2"/>
                            <w:tabs>
                              <w:tab w:val="right" w:leader="dot" w:pos="9350"/>
                            </w:tabs>
                            <w:rPr>
                              <w:rFonts w:cstheme="minorBidi"/>
                              <w:smallCaps w:val="0"/>
                              <w:noProof/>
                              <w:sz w:val="22"/>
                              <w:szCs w:val="22"/>
                            </w:rPr>
                          </w:pPr>
                          <w:hyperlink w:anchor="_Toc91606331" w:history="1">
                            <w:r w:rsidRPr="00A01C5F">
                              <w:rPr>
                                <w:rStyle w:val="Hyperlink"/>
                                <w:b/>
                                <w:noProof/>
                              </w:rPr>
                              <w:t>Late Policy</w:t>
                            </w:r>
                            <w:r>
                              <w:rPr>
                                <w:noProof/>
                                <w:webHidden/>
                              </w:rPr>
                              <w:tab/>
                            </w:r>
                            <w:r>
                              <w:rPr>
                                <w:noProof/>
                                <w:webHidden/>
                              </w:rPr>
                              <w:fldChar w:fldCharType="begin"/>
                            </w:r>
                            <w:r>
                              <w:rPr>
                                <w:noProof/>
                                <w:webHidden/>
                              </w:rPr>
                              <w:instrText xml:space="preserve"> PAGEREF _Toc91606331 \h </w:instrText>
                            </w:r>
                            <w:r>
                              <w:rPr>
                                <w:noProof/>
                                <w:webHidden/>
                              </w:rPr>
                            </w:r>
                            <w:r>
                              <w:rPr>
                                <w:noProof/>
                                <w:webHidden/>
                              </w:rPr>
                              <w:fldChar w:fldCharType="separate"/>
                            </w:r>
                            <w:r w:rsidR="00966373">
                              <w:rPr>
                                <w:noProof/>
                                <w:webHidden/>
                              </w:rPr>
                              <w:t>4</w:t>
                            </w:r>
                            <w:r>
                              <w:rPr>
                                <w:noProof/>
                                <w:webHidden/>
                              </w:rPr>
                              <w:fldChar w:fldCharType="end"/>
                            </w:r>
                          </w:hyperlink>
                        </w:p>
                        <w:p w14:paraId="09B60416" w14:textId="32C50B00" w:rsidR="00A80ABB" w:rsidRDefault="00A80ABB">
                          <w:pPr>
                            <w:pStyle w:val="TOC1"/>
                            <w:tabs>
                              <w:tab w:val="right" w:leader="dot" w:pos="9350"/>
                            </w:tabs>
                            <w:rPr>
                              <w:rFonts w:cstheme="minorBidi"/>
                              <w:b w:val="0"/>
                              <w:bCs w:val="0"/>
                              <w:caps w:val="0"/>
                              <w:noProof/>
                              <w:sz w:val="22"/>
                              <w:szCs w:val="22"/>
                            </w:rPr>
                          </w:pPr>
                          <w:hyperlink w:anchor="_Toc91606332" w:history="1">
                            <w:r w:rsidRPr="00A01C5F">
                              <w:rPr>
                                <w:rStyle w:val="Hyperlink"/>
                                <w:noProof/>
                              </w:rPr>
                              <w:t>Academic Integrity</w:t>
                            </w:r>
                            <w:r>
                              <w:rPr>
                                <w:noProof/>
                                <w:webHidden/>
                              </w:rPr>
                              <w:tab/>
                            </w:r>
                            <w:r>
                              <w:rPr>
                                <w:noProof/>
                                <w:webHidden/>
                              </w:rPr>
                              <w:fldChar w:fldCharType="begin"/>
                            </w:r>
                            <w:r>
                              <w:rPr>
                                <w:noProof/>
                                <w:webHidden/>
                              </w:rPr>
                              <w:instrText xml:space="preserve"> PAGEREF _Toc91606332 \h </w:instrText>
                            </w:r>
                            <w:r>
                              <w:rPr>
                                <w:noProof/>
                                <w:webHidden/>
                              </w:rPr>
                            </w:r>
                            <w:r>
                              <w:rPr>
                                <w:noProof/>
                                <w:webHidden/>
                              </w:rPr>
                              <w:fldChar w:fldCharType="separate"/>
                            </w:r>
                            <w:r w:rsidR="00966373">
                              <w:rPr>
                                <w:noProof/>
                                <w:webHidden/>
                              </w:rPr>
                              <w:t>4</w:t>
                            </w:r>
                            <w:r>
                              <w:rPr>
                                <w:noProof/>
                                <w:webHidden/>
                              </w:rPr>
                              <w:fldChar w:fldCharType="end"/>
                            </w:r>
                          </w:hyperlink>
                        </w:p>
                        <w:p w14:paraId="26C78321" w14:textId="5D8A13D3" w:rsidR="00A80ABB" w:rsidRDefault="00A80ABB">
                          <w:pPr>
                            <w:pStyle w:val="TOC1"/>
                            <w:tabs>
                              <w:tab w:val="right" w:leader="dot" w:pos="9350"/>
                            </w:tabs>
                            <w:rPr>
                              <w:rFonts w:cstheme="minorBidi"/>
                              <w:b w:val="0"/>
                              <w:bCs w:val="0"/>
                              <w:caps w:val="0"/>
                              <w:noProof/>
                              <w:sz w:val="22"/>
                              <w:szCs w:val="22"/>
                            </w:rPr>
                          </w:pPr>
                          <w:hyperlink w:anchor="_Toc91606333" w:history="1">
                            <w:r w:rsidRPr="00A01C5F">
                              <w:rPr>
                                <w:rStyle w:val="Hyperlink"/>
                                <w:noProof/>
                              </w:rPr>
                              <w:t>Classroom Contract</w:t>
                            </w:r>
                            <w:r>
                              <w:rPr>
                                <w:noProof/>
                                <w:webHidden/>
                              </w:rPr>
                              <w:tab/>
                            </w:r>
                            <w:r>
                              <w:rPr>
                                <w:noProof/>
                                <w:webHidden/>
                              </w:rPr>
                              <w:fldChar w:fldCharType="begin"/>
                            </w:r>
                            <w:r>
                              <w:rPr>
                                <w:noProof/>
                                <w:webHidden/>
                              </w:rPr>
                              <w:instrText xml:space="preserve"> PAGEREF _Toc91606333 \h </w:instrText>
                            </w:r>
                            <w:r>
                              <w:rPr>
                                <w:noProof/>
                                <w:webHidden/>
                              </w:rPr>
                            </w:r>
                            <w:r>
                              <w:rPr>
                                <w:noProof/>
                                <w:webHidden/>
                              </w:rPr>
                              <w:fldChar w:fldCharType="separate"/>
                            </w:r>
                            <w:r w:rsidR="00966373">
                              <w:rPr>
                                <w:noProof/>
                                <w:webHidden/>
                              </w:rPr>
                              <w:t>5</w:t>
                            </w:r>
                            <w:r>
                              <w:rPr>
                                <w:noProof/>
                                <w:webHidden/>
                              </w:rPr>
                              <w:fldChar w:fldCharType="end"/>
                            </w:r>
                          </w:hyperlink>
                        </w:p>
                        <w:p w14:paraId="4EFE593C" w14:textId="25C03155" w:rsidR="00A80ABB" w:rsidRDefault="00A80ABB">
                          <w:pPr>
                            <w:pStyle w:val="TOC1"/>
                            <w:tabs>
                              <w:tab w:val="right" w:leader="dot" w:pos="9350"/>
                            </w:tabs>
                            <w:rPr>
                              <w:rFonts w:cstheme="minorBidi"/>
                              <w:b w:val="0"/>
                              <w:bCs w:val="0"/>
                              <w:caps w:val="0"/>
                              <w:noProof/>
                              <w:sz w:val="22"/>
                              <w:szCs w:val="22"/>
                            </w:rPr>
                          </w:pPr>
                          <w:hyperlink w:anchor="_Toc91606334" w:history="1">
                            <w:r w:rsidRPr="00A01C5F">
                              <w:rPr>
                                <w:rStyle w:val="Hyperlink"/>
                                <w:noProof/>
                              </w:rPr>
                              <w:t>Discussion Expectations</w:t>
                            </w:r>
                            <w:r>
                              <w:rPr>
                                <w:noProof/>
                                <w:webHidden/>
                              </w:rPr>
                              <w:tab/>
                            </w:r>
                            <w:r>
                              <w:rPr>
                                <w:noProof/>
                                <w:webHidden/>
                              </w:rPr>
                              <w:fldChar w:fldCharType="begin"/>
                            </w:r>
                            <w:r>
                              <w:rPr>
                                <w:noProof/>
                                <w:webHidden/>
                              </w:rPr>
                              <w:instrText xml:space="preserve"> PAGEREF _Toc91606334 \h </w:instrText>
                            </w:r>
                            <w:r>
                              <w:rPr>
                                <w:noProof/>
                                <w:webHidden/>
                              </w:rPr>
                            </w:r>
                            <w:r>
                              <w:rPr>
                                <w:noProof/>
                                <w:webHidden/>
                              </w:rPr>
                              <w:fldChar w:fldCharType="separate"/>
                            </w:r>
                            <w:r w:rsidR="00966373">
                              <w:rPr>
                                <w:noProof/>
                                <w:webHidden/>
                              </w:rPr>
                              <w:t>5</w:t>
                            </w:r>
                            <w:r>
                              <w:rPr>
                                <w:noProof/>
                                <w:webHidden/>
                              </w:rPr>
                              <w:fldChar w:fldCharType="end"/>
                            </w:r>
                          </w:hyperlink>
                        </w:p>
                        <w:p w14:paraId="0EB2413F" w14:textId="51F47341" w:rsidR="00A80ABB" w:rsidRDefault="00A80ABB">
                          <w:pPr>
                            <w:pStyle w:val="TOC1"/>
                            <w:tabs>
                              <w:tab w:val="right" w:leader="dot" w:pos="9350"/>
                            </w:tabs>
                            <w:rPr>
                              <w:rFonts w:cstheme="minorBidi"/>
                              <w:b w:val="0"/>
                              <w:bCs w:val="0"/>
                              <w:caps w:val="0"/>
                              <w:noProof/>
                              <w:sz w:val="22"/>
                              <w:szCs w:val="22"/>
                            </w:rPr>
                          </w:pPr>
                          <w:hyperlink w:anchor="_Toc91606335" w:history="1">
                            <w:r w:rsidRPr="00A01C5F">
                              <w:rPr>
                                <w:rStyle w:val="Hyperlink"/>
                                <w:noProof/>
                              </w:rPr>
                              <w:t>Letter of Recommendation Requests</w:t>
                            </w:r>
                            <w:r>
                              <w:rPr>
                                <w:noProof/>
                                <w:webHidden/>
                              </w:rPr>
                              <w:tab/>
                            </w:r>
                            <w:r>
                              <w:rPr>
                                <w:noProof/>
                                <w:webHidden/>
                              </w:rPr>
                              <w:fldChar w:fldCharType="begin"/>
                            </w:r>
                            <w:r>
                              <w:rPr>
                                <w:noProof/>
                                <w:webHidden/>
                              </w:rPr>
                              <w:instrText xml:space="preserve"> PAGEREF _Toc91606335 \h </w:instrText>
                            </w:r>
                            <w:r>
                              <w:rPr>
                                <w:noProof/>
                                <w:webHidden/>
                              </w:rPr>
                            </w:r>
                            <w:r>
                              <w:rPr>
                                <w:noProof/>
                                <w:webHidden/>
                              </w:rPr>
                              <w:fldChar w:fldCharType="separate"/>
                            </w:r>
                            <w:r w:rsidR="00966373">
                              <w:rPr>
                                <w:noProof/>
                                <w:webHidden/>
                              </w:rPr>
                              <w:t>6</w:t>
                            </w:r>
                            <w:r>
                              <w:rPr>
                                <w:noProof/>
                                <w:webHidden/>
                              </w:rPr>
                              <w:fldChar w:fldCharType="end"/>
                            </w:r>
                          </w:hyperlink>
                        </w:p>
                        <w:p w14:paraId="677DB752" w14:textId="6D38E6CD" w:rsidR="00A80ABB" w:rsidRDefault="00A80ABB">
                          <w:pPr>
                            <w:pStyle w:val="TOC1"/>
                            <w:tabs>
                              <w:tab w:val="right" w:leader="dot" w:pos="9350"/>
                            </w:tabs>
                            <w:rPr>
                              <w:rFonts w:cstheme="minorBidi"/>
                              <w:b w:val="0"/>
                              <w:bCs w:val="0"/>
                              <w:caps w:val="0"/>
                              <w:noProof/>
                              <w:sz w:val="22"/>
                              <w:szCs w:val="22"/>
                            </w:rPr>
                          </w:pPr>
                          <w:hyperlink w:anchor="_Toc91606336" w:history="1">
                            <w:r w:rsidRPr="00A01C5F">
                              <w:rPr>
                                <w:rStyle w:val="Hyperlink"/>
                                <w:noProof/>
                              </w:rPr>
                              <w:t>Student Services</w:t>
                            </w:r>
                            <w:r>
                              <w:rPr>
                                <w:noProof/>
                                <w:webHidden/>
                              </w:rPr>
                              <w:tab/>
                            </w:r>
                            <w:r>
                              <w:rPr>
                                <w:noProof/>
                                <w:webHidden/>
                              </w:rPr>
                              <w:fldChar w:fldCharType="begin"/>
                            </w:r>
                            <w:r>
                              <w:rPr>
                                <w:noProof/>
                                <w:webHidden/>
                              </w:rPr>
                              <w:instrText xml:space="preserve"> PAGEREF _Toc91606336 \h </w:instrText>
                            </w:r>
                            <w:r>
                              <w:rPr>
                                <w:noProof/>
                                <w:webHidden/>
                              </w:rPr>
                            </w:r>
                            <w:r>
                              <w:rPr>
                                <w:noProof/>
                                <w:webHidden/>
                              </w:rPr>
                              <w:fldChar w:fldCharType="separate"/>
                            </w:r>
                            <w:r w:rsidR="00966373">
                              <w:rPr>
                                <w:noProof/>
                                <w:webHidden/>
                              </w:rPr>
                              <w:t>8</w:t>
                            </w:r>
                            <w:r>
                              <w:rPr>
                                <w:noProof/>
                                <w:webHidden/>
                              </w:rPr>
                              <w:fldChar w:fldCharType="end"/>
                            </w:r>
                          </w:hyperlink>
                        </w:p>
                        <w:p w14:paraId="5CEEAFC9" w14:textId="5035C1AC" w:rsidR="00A80ABB" w:rsidRDefault="00A80ABB">
                          <w:pPr>
                            <w:pStyle w:val="TOC2"/>
                            <w:tabs>
                              <w:tab w:val="right" w:leader="dot" w:pos="9350"/>
                            </w:tabs>
                            <w:rPr>
                              <w:rFonts w:cstheme="minorBidi"/>
                              <w:smallCaps w:val="0"/>
                              <w:noProof/>
                              <w:sz w:val="22"/>
                              <w:szCs w:val="22"/>
                            </w:rPr>
                          </w:pPr>
                          <w:hyperlink w:anchor="_Toc91606337" w:history="1">
                            <w:r w:rsidRPr="00A01C5F">
                              <w:rPr>
                                <w:rStyle w:val="Hyperlink"/>
                                <w:b/>
                                <w:noProof/>
                              </w:rPr>
                              <w:t>Campus Closures / Cancelled Class</w:t>
                            </w:r>
                            <w:r>
                              <w:rPr>
                                <w:noProof/>
                                <w:webHidden/>
                              </w:rPr>
                              <w:tab/>
                            </w:r>
                            <w:r>
                              <w:rPr>
                                <w:noProof/>
                                <w:webHidden/>
                              </w:rPr>
                              <w:fldChar w:fldCharType="begin"/>
                            </w:r>
                            <w:r>
                              <w:rPr>
                                <w:noProof/>
                                <w:webHidden/>
                              </w:rPr>
                              <w:instrText xml:space="preserve"> PAGEREF _Toc91606337 \h </w:instrText>
                            </w:r>
                            <w:r>
                              <w:rPr>
                                <w:noProof/>
                                <w:webHidden/>
                              </w:rPr>
                            </w:r>
                            <w:r>
                              <w:rPr>
                                <w:noProof/>
                                <w:webHidden/>
                              </w:rPr>
                              <w:fldChar w:fldCharType="separate"/>
                            </w:r>
                            <w:r w:rsidR="00966373">
                              <w:rPr>
                                <w:noProof/>
                                <w:webHidden/>
                              </w:rPr>
                              <w:t>8</w:t>
                            </w:r>
                            <w:r>
                              <w:rPr>
                                <w:noProof/>
                                <w:webHidden/>
                              </w:rPr>
                              <w:fldChar w:fldCharType="end"/>
                            </w:r>
                          </w:hyperlink>
                        </w:p>
                        <w:p w14:paraId="4BDA9A8B" w14:textId="5D5F01A4" w:rsidR="00A80ABB" w:rsidRDefault="00A80ABB">
                          <w:pPr>
                            <w:pStyle w:val="TOC2"/>
                            <w:tabs>
                              <w:tab w:val="right" w:leader="dot" w:pos="9350"/>
                            </w:tabs>
                            <w:rPr>
                              <w:rFonts w:cstheme="minorBidi"/>
                              <w:smallCaps w:val="0"/>
                              <w:noProof/>
                              <w:sz w:val="22"/>
                              <w:szCs w:val="22"/>
                            </w:rPr>
                          </w:pPr>
                          <w:hyperlink w:anchor="_Toc91606338" w:history="1">
                            <w:r w:rsidRPr="00A01C5F">
                              <w:rPr>
                                <w:rStyle w:val="Hyperlink"/>
                                <w:b/>
                                <w:noProof/>
                              </w:rPr>
                              <w:t>Access and Accomodations</w:t>
                            </w:r>
                            <w:r>
                              <w:rPr>
                                <w:noProof/>
                                <w:webHidden/>
                              </w:rPr>
                              <w:tab/>
                            </w:r>
                            <w:r>
                              <w:rPr>
                                <w:noProof/>
                                <w:webHidden/>
                              </w:rPr>
                              <w:fldChar w:fldCharType="begin"/>
                            </w:r>
                            <w:r>
                              <w:rPr>
                                <w:noProof/>
                                <w:webHidden/>
                              </w:rPr>
                              <w:instrText xml:space="preserve"> PAGEREF _Toc91606338 \h </w:instrText>
                            </w:r>
                            <w:r>
                              <w:rPr>
                                <w:noProof/>
                                <w:webHidden/>
                              </w:rPr>
                            </w:r>
                            <w:r>
                              <w:rPr>
                                <w:noProof/>
                                <w:webHidden/>
                              </w:rPr>
                              <w:fldChar w:fldCharType="separate"/>
                            </w:r>
                            <w:r w:rsidR="00966373">
                              <w:rPr>
                                <w:noProof/>
                                <w:webHidden/>
                              </w:rPr>
                              <w:t>8</w:t>
                            </w:r>
                            <w:r>
                              <w:rPr>
                                <w:noProof/>
                                <w:webHidden/>
                              </w:rPr>
                              <w:fldChar w:fldCharType="end"/>
                            </w:r>
                          </w:hyperlink>
                        </w:p>
                        <w:p w14:paraId="1C67AF40" w14:textId="3A4C049E" w:rsidR="00A80ABB" w:rsidRDefault="00A80ABB">
                          <w:pPr>
                            <w:pStyle w:val="TOC2"/>
                            <w:tabs>
                              <w:tab w:val="right" w:leader="dot" w:pos="9350"/>
                            </w:tabs>
                            <w:rPr>
                              <w:rFonts w:cstheme="minorBidi"/>
                              <w:smallCaps w:val="0"/>
                              <w:noProof/>
                              <w:sz w:val="22"/>
                              <w:szCs w:val="22"/>
                            </w:rPr>
                          </w:pPr>
                          <w:hyperlink w:anchor="_Toc91606339" w:history="1">
                            <w:r w:rsidRPr="00A01C5F">
                              <w:rPr>
                                <w:rStyle w:val="Hyperlink"/>
                                <w:b/>
                                <w:noProof/>
                              </w:rPr>
                              <w:t>Tutoring Services</w:t>
                            </w:r>
                            <w:r>
                              <w:rPr>
                                <w:noProof/>
                                <w:webHidden/>
                              </w:rPr>
                              <w:tab/>
                            </w:r>
                            <w:r>
                              <w:rPr>
                                <w:noProof/>
                                <w:webHidden/>
                              </w:rPr>
                              <w:fldChar w:fldCharType="begin"/>
                            </w:r>
                            <w:r>
                              <w:rPr>
                                <w:noProof/>
                                <w:webHidden/>
                              </w:rPr>
                              <w:instrText xml:space="preserve"> PAGEREF _Toc91606339 \h </w:instrText>
                            </w:r>
                            <w:r>
                              <w:rPr>
                                <w:noProof/>
                                <w:webHidden/>
                              </w:rPr>
                            </w:r>
                            <w:r>
                              <w:rPr>
                                <w:noProof/>
                                <w:webHidden/>
                              </w:rPr>
                              <w:fldChar w:fldCharType="separate"/>
                            </w:r>
                            <w:r w:rsidR="00966373">
                              <w:rPr>
                                <w:noProof/>
                                <w:webHidden/>
                              </w:rPr>
                              <w:t>8</w:t>
                            </w:r>
                            <w:r>
                              <w:rPr>
                                <w:noProof/>
                                <w:webHidden/>
                              </w:rPr>
                              <w:fldChar w:fldCharType="end"/>
                            </w:r>
                          </w:hyperlink>
                        </w:p>
                        <w:p w14:paraId="50BADB2D" w14:textId="44B1BD34" w:rsidR="00A80ABB" w:rsidRDefault="00A80ABB">
                          <w:pPr>
                            <w:pStyle w:val="TOC2"/>
                            <w:tabs>
                              <w:tab w:val="right" w:leader="dot" w:pos="9350"/>
                            </w:tabs>
                            <w:rPr>
                              <w:rFonts w:cstheme="minorBidi"/>
                              <w:smallCaps w:val="0"/>
                              <w:noProof/>
                              <w:sz w:val="22"/>
                              <w:szCs w:val="22"/>
                            </w:rPr>
                          </w:pPr>
                          <w:hyperlink w:anchor="_Toc91606340" w:history="1">
                            <w:r w:rsidRPr="00A01C5F">
                              <w:rPr>
                                <w:rStyle w:val="Hyperlink"/>
                                <w:b/>
                                <w:noProof/>
                              </w:rPr>
                              <w:t>Counseling Center</w:t>
                            </w:r>
                            <w:r>
                              <w:rPr>
                                <w:noProof/>
                                <w:webHidden/>
                              </w:rPr>
                              <w:tab/>
                            </w:r>
                            <w:r>
                              <w:rPr>
                                <w:noProof/>
                                <w:webHidden/>
                              </w:rPr>
                              <w:fldChar w:fldCharType="begin"/>
                            </w:r>
                            <w:r>
                              <w:rPr>
                                <w:noProof/>
                                <w:webHidden/>
                              </w:rPr>
                              <w:instrText xml:space="preserve"> PAGEREF _Toc91606340 \h </w:instrText>
                            </w:r>
                            <w:r>
                              <w:rPr>
                                <w:noProof/>
                                <w:webHidden/>
                              </w:rPr>
                            </w:r>
                            <w:r>
                              <w:rPr>
                                <w:noProof/>
                                <w:webHidden/>
                              </w:rPr>
                              <w:fldChar w:fldCharType="separate"/>
                            </w:r>
                            <w:r w:rsidR="00966373">
                              <w:rPr>
                                <w:noProof/>
                                <w:webHidden/>
                              </w:rPr>
                              <w:t>9</w:t>
                            </w:r>
                            <w:r>
                              <w:rPr>
                                <w:noProof/>
                                <w:webHidden/>
                              </w:rPr>
                              <w:fldChar w:fldCharType="end"/>
                            </w:r>
                          </w:hyperlink>
                        </w:p>
                        <w:p w14:paraId="2B773EA4" w14:textId="2B1447C2" w:rsidR="00A80ABB" w:rsidRDefault="00A80ABB">
                          <w:pPr>
                            <w:pStyle w:val="TOC2"/>
                            <w:tabs>
                              <w:tab w:val="right" w:leader="dot" w:pos="9350"/>
                            </w:tabs>
                            <w:rPr>
                              <w:rFonts w:cstheme="minorBidi"/>
                              <w:smallCaps w:val="0"/>
                              <w:noProof/>
                              <w:sz w:val="22"/>
                              <w:szCs w:val="22"/>
                            </w:rPr>
                          </w:pPr>
                          <w:hyperlink w:anchor="_Toc91606341" w:history="1">
                            <w:r w:rsidRPr="00A01C5F">
                              <w:rPr>
                                <w:rStyle w:val="Hyperlink"/>
                                <w:b/>
                                <w:noProof/>
                              </w:rPr>
                              <w:t>Additional Campus Resources</w:t>
                            </w:r>
                            <w:r>
                              <w:rPr>
                                <w:noProof/>
                                <w:webHidden/>
                              </w:rPr>
                              <w:tab/>
                            </w:r>
                            <w:r>
                              <w:rPr>
                                <w:noProof/>
                                <w:webHidden/>
                              </w:rPr>
                              <w:fldChar w:fldCharType="begin"/>
                            </w:r>
                            <w:r>
                              <w:rPr>
                                <w:noProof/>
                                <w:webHidden/>
                              </w:rPr>
                              <w:instrText xml:space="preserve"> PAGEREF _Toc91606341 \h </w:instrText>
                            </w:r>
                            <w:r>
                              <w:rPr>
                                <w:noProof/>
                                <w:webHidden/>
                              </w:rPr>
                            </w:r>
                            <w:r>
                              <w:rPr>
                                <w:noProof/>
                                <w:webHidden/>
                              </w:rPr>
                              <w:fldChar w:fldCharType="separate"/>
                            </w:r>
                            <w:r w:rsidR="00966373">
                              <w:rPr>
                                <w:noProof/>
                                <w:webHidden/>
                              </w:rPr>
                              <w:t>9</w:t>
                            </w:r>
                            <w:r>
                              <w:rPr>
                                <w:noProof/>
                                <w:webHidden/>
                              </w:rPr>
                              <w:fldChar w:fldCharType="end"/>
                            </w:r>
                          </w:hyperlink>
                        </w:p>
                        <w:p w14:paraId="18AAE5A2" w14:textId="7234A3D3" w:rsidR="00A80ABB" w:rsidRDefault="00A80ABB">
                          <w:pPr>
                            <w:pStyle w:val="TOC1"/>
                            <w:tabs>
                              <w:tab w:val="right" w:leader="dot" w:pos="9350"/>
                            </w:tabs>
                            <w:rPr>
                              <w:rFonts w:cstheme="minorBidi"/>
                              <w:b w:val="0"/>
                              <w:bCs w:val="0"/>
                              <w:caps w:val="0"/>
                              <w:noProof/>
                              <w:sz w:val="22"/>
                              <w:szCs w:val="22"/>
                            </w:rPr>
                          </w:pPr>
                          <w:hyperlink w:anchor="_Toc91606342" w:history="1">
                            <w:r w:rsidRPr="00A01C5F">
                              <w:rPr>
                                <w:rStyle w:val="Hyperlink"/>
                                <w:noProof/>
                              </w:rPr>
                              <w:t>Privacy Policies</w:t>
                            </w:r>
                            <w:r>
                              <w:rPr>
                                <w:noProof/>
                                <w:webHidden/>
                              </w:rPr>
                              <w:tab/>
                            </w:r>
                            <w:r>
                              <w:rPr>
                                <w:noProof/>
                                <w:webHidden/>
                              </w:rPr>
                              <w:fldChar w:fldCharType="begin"/>
                            </w:r>
                            <w:r>
                              <w:rPr>
                                <w:noProof/>
                                <w:webHidden/>
                              </w:rPr>
                              <w:instrText xml:space="preserve"> PAGEREF _Toc91606342 \h </w:instrText>
                            </w:r>
                            <w:r>
                              <w:rPr>
                                <w:noProof/>
                                <w:webHidden/>
                              </w:rPr>
                            </w:r>
                            <w:r>
                              <w:rPr>
                                <w:noProof/>
                                <w:webHidden/>
                              </w:rPr>
                              <w:fldChar w:fldCharType="separate"/>
                            </w:r>
                            <w:r w:rsidR="00966373">
                              <w:rPr>
                                <w:noProof/>
                                <w:webHidden/>
                              </w:rPr>
                              <w:t>10</w:t>
                            </w:r>
                            <w:r>
                              <w:rPr>
                                <w:noProof/>
                                <w:webHidden/>
                              </w:rPr>
                              <w:fldChar w:fldCharType="end"/>
                            </w:r>
                          </w:hyperlink>
                        </w:p>
                        <w:p w14:paraId="6F383956" w14:textId="3E42C727" w:rsidR="00A80ABB" w:rsidRDefault="00A80ABB">
                          <w:pPr>
                            <w:pStyle w:val="TOC1"/>
                            <w:tabs>
                              <w:tab w:val="right" w:leader="dot" w:pos="9350"/>
                            </w:tabs>
                            <w:rPr>
                              <w:rFonts w:cstheme="minorBidi"/>
                              <w:b w:val="0"/>
                              <w:bCs w:val="0"/>
                              <w:caps w:val="0"/>
                              <w:noProof/>
                              <w:sz w:val="22"/>
                              <w:szCs w:val="22"/>
                            </w:rPr>
                          </w:pPr>
                          <w:hyperlink w:anchor="_Toc91606343" w:history="1">
                            <w:r w:rsidRPr="00A01C5F">
                              <w:rPr>
                                <w:rStyle w:val="Hyperlink"/>
                                <w:noProof/>
                              </w:rPr>
                              <w:t>Accessibility Policies</w:t>
                            </w:r>
                            <w:r>
                              <w:rPr>
                                <w:noProof/>
                                <w:webHidden/>
                              </w:rPr>
                              <w:tab/>
                            </w:r>
                            <w:r>
                              <w:rPr>
                                <w:noProof/>
                                <w:webHidden/>
                              </w:rPr>
                              <w:fldChar w:fldCharType="begin"/>
                            </w:r>
                            <w:r>
                              <w:rPr>
                                <w:noProof/>
                                <w:webHidden/>
                              </w:rPr>
                              <w:instrText xml:space="preserve"> PAGEREF _Toc91606343 \h </w:instrText>
                            </w:r>
                            <w:r>
                              <w:rPr>
                                <w:noProof/>
                                <w:webHidden/>
                              </w:rPr>
                            </w:r>
                            <w:r>
                              <w:rPr>
                                <w:noProof/>
                                <w:webHidden/>
                              </w:rPr>
                              <w:fldChar w:fldCharType="separate"/>
                            </w:r>
                            <w:r w:rsidR="00966373">
                              <w:rPr>
                                <w:noProof/>
                                <w:webHidden/>
                              </w:rPr>
                              <w:t>10</w:t>
                            </w:r>
                            <w:r>
                              <w:rPr>
                                <w:noProof/>
                                <w:webHidden/>
                              </w:rPr>
                              <w:fldChar w:fldCharType="end"/>
                            </w:r>
                          </w:hyperlink>
                        </w:p>
                        <w:p w14:paraId="3CB31A22" w14:textId="5AFC8F01" w:rsidR="0009710E" w:rsidRDefault="007D4B34">
                          <w:r>
                            <w:rPr>
                              <w:b/>
                              <w:bCs/>
                              <w:noProof/>
                            </w:rPr>
                            <w:fldChar w:fldCharType="end"/>
                          </w:r>
                        </w:p>
                      </w:sdtContent>
                    </w:sdt>
                    <w:p w14:paraId="3DFE54E8" w14:textId="77777777" w:rsidR="00E74B55" w:rsidRDefault="00E74B55"/>
                    <w:p w14:paraId="610C17DA" w14:textId="77777777" w:rsidR="00F66D3D" w:rsidRDefault="00F66D3D"/>
                    <w:p w14:paraId="27FC02A7" w14:textId="77777777" w:rsidR="00F66D3D" w:rsidRDefault="00F66D3D"/>
                    <w:p w14:paraId="09FE8F32" w14:textId="77777777" w:rsidR="00F66D3D" w:rsidRDefault="00F66D3D"/>
                    <w:p w14:paraId="05C8326E" w14:textId="77777777" w:rsidR="00F66D3D" w:rsidRDefault="00F66D3D"/>
                    <w:p w14:paraId="6C436174" w14:textId="77777777" w:rsidR="00F66D3D" w:rsidRDefault="00F66D3D"/>
                    <w:p w14:paraId="6FFE8185" w14:textId="77777777" w:rsidR="00F66D3D" w:rsidRDefault="00F66D3D"/>
                    <w:p w14:paraId="11BBB831" w14:textId="77777777" w:rsidR="00F66D3D" w:rsidRDefault="00F66D3D"/>
                    <w:p w14:paraId="6995E06D" w14:textId="77777777" w:rsidR="00F66D3D" w:rsidRDefault="00F66D3D"/>
                    <w:p w14:paraId="35CFB161" w14:textId="77777777" w:rsidR="00F66D3D" w:rsidRDefault="00F66D3D"/>
                    <w:p w14:paraId="7BD4B2C5" w14:textId="77777777" w:rsidR="00F66D3D" w:rsidRDefault="00F66D3D"/>
                    <w:p w14:paraId="29DB3C49" w14:textId="77777777" w:rsidR="00F66D3D" w:rsidRDefault="00F66D3D"/>
                    <w:p w14:paraId="5AA474CA" w14:textId="77777777" w:rsidR="00F66D3D" w:rsidRDefault="00F66D3D"/>
                    <w:p w14:paraId="72215307" w14:textId="77777777" w:rsidR="00F66D3D" w:rsidRDefault="00F66D3D"/>
                  </w:txbxContent>
                </v:textbox>
                <w10:wrap type="square" anchorx="margin" anchory="margin"/>
              </v:shape>
            </w:pict>
          </mc:Fallback>
        </mc:AlternateContent>
      </w:r>
      <w:r w:rsidR="00B81C1F">
        <w:rPr>
          <w:b/>
        </w:rPr>
        <w:t xml:space="preserve">CS </w:t>
      </w:r>
      <w:r w:rsidR="00252B90">
        <w:rPr>
          <w:b/>
        </w:rPr>
        <w:t>21</w:t>
      </w:r>
      <w:r w:rsidR="00B81C1F">
        <w:rPr>
          <w:b/>
        </w:rPr>
        <w:t xml:space="preserve">1: </w:t>
      </w:r>
      <w:r w:rsidR="00252B90">
        <w:rPr>
          <w:b/>
        </w:rPr>
        <w:t>Computing &amp; Society</w:t>
      </w:r>
      <w:r w:rsidR="00F26413">
        <w:rPr>
          <w:b/>
        </w:rPr>
        <w:t xml:space="preserve"> </w:t>
      </w:r>
    </w:p>
    <w:p w14:paraId="59B267BF" w14:textId="4B87827B" w:rsidR="00F2590C" w:rsidRPr="001A6D70" w:rsidRDefault="00A80ABB" w:rsidP="00F2590C">
      <w:pPr>
        <w:rPr>
          <w:rFonts w:ascii="Andale Mono" w:hAnsi="Andale Mono"/>
          <w:b/>
        </w:rPr>
      </w:pPr>
      <w:r>
        <w:rPr>
          <w:rFonts w:ascii="Andale Mono" w:hAnsi="Andale Mono"/>
          <w:b/>
        </w:rPr>
        <w:t>Winter</w:t>
      </w:r>
      <w:r w:rsidR="00F2590C" w:rsidRPr="001A6D70">
        <w:rPr>
          <w:rFonts w:ascii="Andale Mono" w:hAnsi="Andale Mono"/>
          <w:b/>
        </w:rPr>
        <w:t xml:space="preserve"> Quarter 20</w:t>
      </w:r>
      <w:r w:rsidR="00252B90">
        <w:rPr>
          <w:rFonts w:ascii="Andale Mono" w:hAnsi="Andale Mono"/>
          <w:b/>
        </w:rPr>
        <w:t>2</w:t>
      </w:r>
      <w:r>
        <w:rPr>
          <w:rFonts w:ascii="Andale Mono" w:hAnsi="Andale Mono"/>
          <w:b/>
        </w:rPr>
        <w:t>1</w:t>
      </w:r>
    </w:p>
    <w:p w14:paraId="037B3818" w14:textId="77777777" w:rsidR="00BE4BA8" w:rsidRPr="004312D6" w:rsidRDefault="00BE4BA8" w:rsidP="00957123">
      <w:pPr>
        <w:pStyle w:val="Heading1"/>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37171923"/>
      <w:bookmarkStart w:id="18" w:name="_Toc37171958"/>
      <w:bookmarkStart w:id="19" w:name="_Toc91606323"/>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368"/>
        <w:gridCol w:w="5012"/>
      </w:tblGrid>
      <w:tr w:rsidR="00BE4BA8" w:rsidRPr="00BE4BA8" w14:paraId="4CD8823C"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77777777" w:rsidR="00BE4BA8" w:rsidRPr="00BE4BA8" w:rsidRDefault="00BE4BA8" w:rsidP="00CC5DB2">
            <w:pPr>
              <w:spacing w:after="0"/>
              <w:rPr>
                <w:b/>
                <w:bCs/>
                <w:sz w:val="28"/>
                <w:szCs w:val="28"/>
              </w:rPr>
            </w:pPr>
            <w:r w:rsidRPr="00BE4BA8">
              <w:rPr>
                <w:b/>
                <w:bCs/>
                <w:sz w:val="28"/>
                <w:szCs w:val="28"/>
              </w:rPr>
              <w:t>Instructor</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93C0E5E" w14:textId="77777777" w:rsidR="00BE4BA8" w:rsidRDefault="00BE4BA8" w:rsidP="00CC5DB2">
            <w:pPr>
              <w:spacing w:after="0"/>
              <w:rPr>
                <w:sz w:val="28"/>
                <w:szCs w:val="28"/>
              </w:rPr>
            </w:pPr>
            <w:r w:rsidRPr="00BE4BA8">
              <w:rPr>
                <w:sz w:val="28"/>
                <w:szCs w:val="28"/>
              </w:rPr>
              <w:t xml:space="preserve">Crystal Hess - </w:t>
            </w:r>
            <w:hyperlink r:id="rId10" w:history="1">
              <w:r w:rsidRPr="00DE7B10">
                <w:rPr>
                  <w:rStyle w:val="Hyperlink"/>
                  <w:sz w:val="28"/>
                </w:rPr>
                <w:t>chess@shoreline.edu</w:t>
              </w:r>
            </w:hyperlink>
          </w:p>
          <w:p w14:paraId="70000BFB" w14:textId="77777777" w:rsidR="00BE4BA8" w:rsidRPr="00773B6E" w:rsidRDefault="00773B6E" w:rsidP="00773B6E">
            <w:pPr>
              <w:spacing w:before="100" w:beforeAutospacing="1" w:after="100" w:afterAutospacing="1"/>
              <w:contextualSpacing/>
              <w:jc w:val="left"/>
              <w:rPr>
                <w:rFonts w:cs="Times New Roman"/>
              </w:rPr>
            </w:pPr>
            <w:r>
              <w:rPr>
                <w:sz w:val="28"/>
                <w:szCs w:val="28"/>
              </w:rPr>
              <w:t xml:space="preserve">I prefer messages </w:t>
            </w:r>
            <w:r w:rsidR="00BE4BA8">
              <w:rPr>
                <w:sz w:val="28"/>
                <w:szCs w:val="28"/>
              </w:rPr>
              <w:t>sent through Canvas.</w:t>
            </w:r>
            <w:r>
              <w:rPr>
                <w:sz w:val="28"/>
                <w:szCs w:val="28"/>
              </w:rPr>
              <w:br/>
            </w:r>
            <w:r w:rsidRPr="00696AD2">
              <w:rPr>
                <w:sz w:val="21"/>
                <w:szCs w:val="28"/>
              </w:rPr>
              <w:t xml:space="preserve">Messages are checked </w:t>
            </w:r>
            <w:proofErr w:type="gramStart"/>
            <w:r w:rsidRPr="00696AD2">
              <w:rPr>
                <w:sz w:val="21"/>
                <w:szCs w:val="28"/>
              </w:rPr>
              <w:t>daily</w:t>
            </w:r>
            <w:proofErr w:type="gramEnd"/>
            <w:r w:rsidRPr="00696AD2">
              <w:rPr>
                <w:sz w:val="21"/>
                <w:szCs w:val="28"/>
              </w:rPr>
              <w:t xml:space="preserve"> and typical response time is within 24 hours, </w:t>
            </w:r>
            <w:r w:rsidRPr="00696AD2">
              <w:rPr>
                <w:sz w:val="21"/>
                <w:szCs w:val="28"/>
                <w:u w:val="single"/>
              </w:rPr>
              <w:t>this excludes weekends and holidays</w:t>
            </w:r>
            <w:r w:rsidRPr="00696AD2">
              <w:rPr>
                <w:sz w:val="21"/>
                <w:szCs w:val="28"/>
              </w:rPr>
              <w:t>.</w:t>
            </w:r>
          </w:p>
        </w:tc>
      </w:tr>
      <w:tr w:rsidR="00BE4BA8" w:rsidRPr="00BE4BA8" w14:paraId="5CDFE90C" w14:textId="77777777" w:rsidTr="00B81C1F">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77777777" w:rsidR="00BE4BA8" w:rsidRPr="00BE4BA8" w:rsidRDefault="00BE4BA8" w:rsidP="00CC5DB2">
            <w:pPr>
              <w:spacing w:after="0"/>
              <w:rPr>
                <w:b/>
                <w:bCs/>
                <w:sz w:val="28"/>
                <w:szCs w:val="28"/>
              </w:rPr>
            </w:pPr>
            <w:r w:rsidRPr="00BE4BA8">
              <w:rPr>
                <w:b/>
                <w:bCs/>
                <w:sz w:val="28"/>
                <w:szCs w:val="28"/>
              </w:rPr>
              <w:t>Office Hours</w:t>
            </w:r>
          </w:p>
        </w:tc>
        <w:tc>
          <w:tcPr>
            <w:tcW w:w="5012"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74AD527" w14:textId="71E2DB4B" w:rsidR="00BE4BA8" w:rsidRPr="00BE4BA8" w:rsidRDefault="005A5DF1" w:rsidP="00DE35A1">
            <w:pPr>
              <w:spacing w:after="0"/>
              <w:jc w:val="left"/>
              <w:rPr>
                <w:sz w:val="28"/>
                <w:szCs w:val="28"/>
              </w:rPr>
            </w:pPr>
            <w:r>
              <w:rPr>
                <w:sz w:val="28"/>
                <w:szCs w:val="28"/>
              </w:rPr>
              <w:t>By appointment</w:t>
            </w:r>
            <w:r w:rsidR="00DE35A1">
              <w:rPr>
                <w:sz w:val="28"/>
                <w:szCs w:val="28"/>
              </w:rPr>
              <w:t xml:space="preserve">: </w:t>
            </w:r>
            <w:r w:rsidR="00DE35A1" w:rsidRPr="00DE35A1">
              <w:rPr>
                <w:sz w:val="28"/>
                <w:szCs w:val="28"/>
              </w:rPr>
              <w:t xml:space="preserve"> </w:t>
            </w:r>
            <w:hyperlink r:id="rId11" w:history="1">
              <w:r w:rsidR="00DE35A1" w:rsidRPr="0088424A">
                <w:rPr>
                  <w:rStyle w:val="Hyperlink"/>
                  <w:sz w:val="28"/>
                  <w:szCs w:val="28"/>
                </w:rPr>
                <w:t>http://officehours.hellohess.com/</w:t>
              </w:r>
            </w:hyperlink>
            <w:r w:rsidR="00DE35A1">
              <w:rPr>
                <w:sz w:val="28"/>
                <w:szCs w:val="28"/>
              </w:rPr>
              <w:t xml:space="preserve"> </w:t>
            </w:r>
          </w:p>
        </w:tc>
      </w:tr>
      <w:tr w:rsidR="00BE4BA8" w:rsidRPr="00BE4BA8" w14:paraId="2C5282B2" w14:textId="77777777" w:rsidTr="00B81C1F">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77777777" w:rsidR="00BE4BA8" w:rsidRPr="00BE4BA8" w:rsidRDefault="00BE4BA8" w:rsidP="00CC5DB2">
            <w:pPr>
              <w:spacing w:after="0"/>
              <w:rPr>
                <w:b/>
                <w:bCs/>
                <w:sz w:val="28"/>
                <w:szCs w:val="28"/>
              </w:rPr>
            </w:pPr>
            <w:r w:rsidRPr="00BE4BA8">
              <w:rPr>
                <w:b/>
                <w:bCs/>
                <w:sz w:val="28"/>
                <w:szCs w:val="28"/>
              </w:rPr>
              <w:t>Class Hours</w:t>
            </w:r>
          </w:p>
        </w:tc>
        <w:tc>
          <w:tcPr>
            <w:tcW w:w="5012"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11DB917" w14:textId="0DC551C1" w:rsidR="00BE4BA8" w:rsidRPr="00BE4BA8" w:rsidRDefault="005A5DF1" w:rsidP="005A5DF1">
            <w:pPr>
              <w:spacing w:after="0"/>
              <w:jc w:val="left"/>
              <w:rPr>
                <w:sz w:val="28"/>
                <w:szCs w:val="28"/>
              </w:rPr>
            </w:pPr>
            <w:r>
              <w:rPr>
                <w:sz w:val="28"/>
                <w:szCs w:val="28"/>
              </w:rPr>
              <w:t>Fully online</w:t>
            </w:r>
          </w:p>
        </w:tc>
      </w:tr>
    </w:tbl>
    <w:p w14:paraId="31637053" w14:textId="77777777" w:rsidR="007D4B34" w:rsidRDefault="00AD7392" w:rsidP="007D4B34">
      <w:pPr>
        <w:rPr>
          <w:b/>
          <w:bCs/>
          <w:sz w:val="32"/>
          <w:szCs w:val="28"/>
        </w:rPr>
      </w:pPr>
      <w:r>
        <w:rPr>
          <w:b/>
          <w:bCs/>
          <w:sz w:val="28"/>
          <w:szCs w:val="28"/>
        </w:rPr>
        <w:br/>
      </w:r>
      <w:r w:rsidR="00BE4BA8" w:rsidRPr="004312D6">
        <w:rPr>
          <w:b/>
          <w:sz w:val="32"/>
          <w:szCs w:val="28"/>
        </w:rPr>
        <w:t>CS</w:t>
      </w:r>
      <w:r w:rsidR="00252B90">
        <w:rPr>
          <w:b/>
          <w:sz w:val="32"/>
          <w:szCs w:val="28"/>
        </w:rPr>
        <w:t>21</w:t>
      </w:r>
      <w:r w:rsidR="00BE4BA8" w:rsidRPr="004312D6">
        <w:rPr>
          <w:b/>
          <w:sz w:val="32"/>
          <w:szCs w:val="28"/>
        </w:rPr>
        <w:t xml:space="preserve">1 </w:t>
      </w:r>
      <w:r w:rsidR="00252B90">
        <w:rPr>
          <w:b/>
          <w:sz w:val="32"/>
          <w:szCs w:val="28"/>
        </w:rPr>
        <w:t>–</w:t>
      </w:r>
      <w:r w:rsidR="00BE4BA8" w:rsidRPr="004312D6">
        <w:rPr>
          <w:b/>
          <w:sz w:val="32"/>
          <w:szCs w:val="28"/>
        </w:rPr>
        <w:t xml:space="preserve"> </w:t>
      </w:r>
      <w:r w:rsidR="00252B90">
        <w:rPr>
          <w:b/>
          <w:sz w:val="32"/>
          <w:szCs w:val="28"/>
        </w:rPr>
        <w:t>Computing &amp; Society</w:t>
      </w:r>
      <w:r w:rsidR="00070285">
        <w:rPr>
          <w:b/>
          <w:sz w:val="32"/>
          <w:szCs w:val="28"/>
        </w:rPr>
        <w:t xml:space="preserve"> (</w:t>
      </w:r>
      <w:r w:rsidR="00BE4BA8" w:rsidRPr="004312D6">
        <w:rPr>
          <w:b/>
          <w:bCs/>
          <w:sz w:val="32"/>
          <w:szCs w:val="28"/>
        </w:rPr>
        <w:t>5 credits</w:t>
      </w:r>
      <w:r w:rsidR="00070285">
        <w:rPr>
          <w:b/>
          <w:bCs/>
          <w:sz w:val="32"/>
          <w:szCs w:val="28"/>
        </w:rPr>
        <w:t>)</w:t>
      </w:r>
      <w:bookmarkStart w:id="20" w:name="_Toc37171924"/>
      <w:bookmarkStart w:id="21" w:name="_Toc515994813"/>
      <w:bookmarkStart w:id="22" w:name="_Toc515994952"/>
      <w:bookmarkStart w:id="23" w:name="_Toc515995091"/>
      <w:bookmarkStart w:id="24" w:name="_Toc515995137"/>
      <w:bookmarkStart w:id="25" w:name="_Toc515996158"/>
      <w:bookmarkStart w:id="26" w:name="_Toc524353255"/>
      <w:bookmarkStart w:id="27" w:name="_Toc524353413"/>
      <w:bookmarkStart w:id="28" w:name="_Toc524358439"/>
      <w:bookmarkStart w:id="29" w:name="_Toc524358516"/>
      <w:bookmarkStart w:id="30" w:name="_Toc524358586"/>
      <w:bookmarkStart w:id="31" w:name="_Toc524358666"/>
    </w:p>
    <w:p w14:paraId="3328ACB9" w14:textId="2A7A5033" w:rsidR="00252B90" w:rsidRPr="007D4B34" w:rsidRDefault="00252B90" w:rsidP="007D4B34">
      <w:pPr>
        <w:rPr>
          <w:b/>
          <w:sz w:val="32"/>
          <w:szCs w:val="28"/>
        </w:rPr>
      </w:pPr>
      <w:r w:rsidRPr="00D26962">
        <w:rPr>
          <w:sz w:val="24"/>
          <w:szCs w:val="18"/>
        </w:rPr>
        <w:t>This course explores issues related to the development, usage, and impact of computing technology on society. Students will explore the topics through class activities that involve gathering evidence, monitoring news, researching background materials, participating in discussion, and presenting findings. Students are not expected to have any specific expertise in digital technology beyond common public usage (email, web surfing, text message, word processing, and device usage).</w:t>
      </w:r>
      <w:bookmarkEnd w:id="20"/>
    </w:p>
    <w:p w14:paraId="3EE515B5" w14:textId="2A1CFA78" w:rsidR="00BE4BA8" w:rsidRDefault="00DD42CB" w:rsidP="00957123">
      <w:pPr>
        <w:pStyle w:val="Heading2"/>
        <w:jc w:val="both"/>
        <w:rPr>
          <w:b/>
        </w:rPr>
      </w:pPr>
      <w:bookmarkStart w:id="32" w:name="_Toc37171925"/>
      <w:bookmarkStart w:id="33" w:name="_Toc37171959"/>
      <w:bookmarkStart w:id="34" w:name="_Toc91606324"/>
      <w:r>
        <w:rPr>
          <w:b/>
        </w:rPr>
        <w:t>Course Outcomes</w:t>
      </w:r>
      <w:bookmarkEnd w:id="21"/>
      <w:bookmarkEnd w:id="22"/>
      <w:bookmarkEnd w:id="23"/>
      <w:bookmarkEnd w:id="24"/>
      <w:bookmarkEnd w:id="25"/>
      <w:bookmarkEnd w:id="26"/>
      <w:bookmarkEnd w:id="27"/>
      <w:bookmarkEnd w:id="28"/>
      <w:bookmarkEnd w:id="29"/>
      <w:bookmarkEnd w:id="30"/>
      <w:bookmarkEnd w:id="31"/>
      <w:bookmarkEnd w:id="32"/>
      <w:bookmarkEnd w:id="33"/>
      <w:bookmarkEnd w:id="34"/>
    </w:p>
    <w:p w14:paraId="61787BB4" w14:textId="70CEAC55" w:rsidR="002B5201" w:rsidRPr="00FD2561" w:rsidRDefault="002B5201" w:rsidP="006B1534">
      <w:pPr>
        <w:pStyle w:val="ListParagraph"/>
        <w:numPr>
          <w:ilvl w:val="0"/>
          <w:numId w:val="40"/>
        </w:numPr>
        <w:rPr>
          <w:sz w:val="24"/>
          <w:szCs w:val="24"/>
        </w:rPr>
      </w:pPr>
      <w:r w:rsidRPr="00FD2561">
        <w:rPr>
          <w:sz w:val="24"/>
          <w:szCs w:val="24"/>
        </w:rPr>
        <w:t>Identify the connections between computers, ethics, power, and society</w:t>
      </w:r>
    </w:p>
    <w:p w14:paraId="1D546A16" w14:textId="1F040F4C" w:rsidR="002B5201" w:rsidRPr="00FD2561" w:rsidRDefault="001B4FFA" w:rsidP="006B1534">
      <w:pPr>
        <w:pStyle w:val="ListParagraph"/>
        <w:numPr>
          <w:ilvl w:val="0"/>
          <w:numId w:val="40"/>
        </w:numPr>
        <w:rPr>
          <w:sz w:val="24"/>
          <w:szCs w:val="24"/>
        </w:rPr>
      </w:pPr>
      <w:r w:rsidRPr="00FD2561">
        <w:rPr>
          <w:sz w:val="24"/>
          <w:szCs w:val="24"/>
        </w:rPr>
        <w:t>Analyze</w:t>
      </w:r>
      <w:r w:rsidR="002B5201" w:rsidRPr="00FD2561">
        <w:rPr>
          <w:sz w:val="24"/>
          <w:szCs w:val="24"/>
        </w:rPr>
        <w:t xml:space="preserve"> the global impact of computing on individuals, organizations, and society</w:t>
      </w:r>
    </w:p>
    <w:p w14:paraId="3DB8B83F" w14:textId="7209B2EC" w:rsidR="006B1534" w:rsidRPr="00FD2561" w:rsidRDefault="001B4FFA" w:rsidP="006B1534">
      <w:pPr>
        <w:pStyle w:val="ListParagraph"/>
        <w:numPr>
          <w:ilvl w:val="0"/>
          <w:numId w:val="40"/>
        </w:numPr>
        <w:rPr>
          <w:sz w:val="24"/>
          <w:szCs w:val="24"/>
        </w:rPr>
      </w:pPr>
      <w:r w:rsidRPr="00FD2561">
        <w:rPr>
          <w:sz w:val="24"/>
          <w:szCs w:val="24"/>
        </w:rPr>
        <w:t>Gather and use</w:t>
      </w:r>
      <w:r w:rsidR="006B1534" w:rsidRPr="00FD2561">
        <w:rPr>
          <w:sz w:val="24"/>
          <w:szCs w:val="24"/>
        </w:rPr>
        <w:t xml:space="preserve"> evidence to </w:t>
      </w:r>
      <w:r w:rsidR="00850B8F" w:rsidRPr="00FD2561">
        <w:rPr>
          <w:sz w:val="24"/>
          <w:szCs w:val="24"/>
        </w:rPr>
        <w:t>inform</w:t>
      </w:r>
      <w:r w:rsidR="006B1534" w:rsidRPr="00FD2561">
        <w:rPr>
          <w:sz w:val="24"/>
          <w:szCs w:val="24"/>
        </w:rPr>
        <w:t xml:space="preserve"> insights on </w:t>
      </w:r>
      <w:r w:rsidRPr="00FD2561">
        <w:rPr>
          <w:sz w:val="24"/>
          <w:szCs w:val="24"/>
        </w:rPr>
        <w:t xml:space="preserve">computing </w:t>
      </w:r>
      <w:r w:rsidR="006B1534" w:rsidRPr="00FD2561">
        <w:rPr>
          <w:sz w:val="24"/>
          <w:szCs w:val="24"/>
        </w:rPr>
        <w:t>issues and concerns</w:t>
      </w:r>
    </w:p>
    <w:p w14:paraId="7921F0EE" w14:textId="5B751A6C" w:rsidR="001B4FFA" w:rsidRPr="00FD2561" w:rsidRDefault="001B4FFA" w:rsidP="00B84945">
      <w:pPr>
        <w:pStyle w:val="ListParagraph"/>
        <w:numPr>
          <w:ilvl w:val="0"/>
          <w:numId w:val="40"/>
        </w:numPr>
        <w:jc w:val="left"/>
        <w:rPr>
          <w:sz w:val="24"/>
          <w:szCs w:val="24"/>
        </w:rPr>
      </w:pPr>
      <w:r w:rsidRPr="00FD2561">
        <w:rPr>
          <w:sz w:val="24"/>
          <w:szCs w:val="24"/>
        </w:rPr>
        <w:t xml:space="preserve">Defend and refute diverse viewpoints with respect to the creation and use of digital technology </w:t>
      </w:r>
    </w:p>
    <w:p w14:paraId="34C1A9D5" w14:textId="77D3019D" w:rsidR="006B1534" w:rsidRPr="00FD2561" w:rsidRDefault="00B11B0D" w:rsidP="00B84945">
      <w:pPr>
        <w:pStyle w:val="ListParagraph"/>
        <w:numPr>
          <w:ilvl w:val="0"/>
          <w:numId w:val="40"/>
        </w:numPr>
        <w:jc w:val="left"/>
        <w:rPr>
          <w:sz w:val="24"/>
          <w:szCs w:val="24"/>
        </w:rPr>
      </w:pPr>
      <w:r w:rsidRPr="00FD2561">
        <w:rPr>
          <w:sz w:val="24"/>
          <w:szCs w:val="24"/>
        </w:rPr>
        <w:t>Reflect on</w:t>
      </w:r>
      <w:r w:rsidR="002B5201" w:rsidRPr="00FD2561">
        <w:rPr>
          <w:sz w:val="24"/>
          <w:szCs w:val="24"/>
        </w:rPr>
        <w:t xml:space="preserve"> the ethical challenges and responsibilities for both computing professionals and digital citizens</w:t>
      </w:r>
    </w:p>
    <w:p w14:paraId="2F502408" w14:textId="77777777" w:rsidR="00BE4BA8" w:rsidRPr="00D808BB" w:rsidRDefault="00BE4BA8" w:rsidP="00DD42CB">
      <w:pPr>
        <w:pStyle w:val="Heading2"/>
        <w:jc w:val="both"/>
        <w:rPr>
          <w:b/>
        </w:rPr>
      </w:pPr>
      <w:bookmarkStart w:id="35" w:name="_Toc509386061"/>
      <w:bookmarkStart w:id="36" w:name="_Toc510519457"/>
      <w:bookmarkStart w:id="37" w:name="_Toc510519732"/>
      <w:bookmarkStart w:id="38" w:name="_Toc513565971"/>
      <w:bookmarkStart w:id="39" w:name="_Toc513566256"/>
      <w:bookmarkStart w:id="40" w:name="_Toc513566345"/>
      <w:bookmarkStart w:id="41" w:name="_Toc515994820"/>
      <w:bookmarkStart w:id="42" w:name="_Toc515994953"/>
      <w:bookmarkStart w:id="43" w:name="_Toc515995092"/>
      <w:bookmarkStart w:id="44" w:name="_Toc515995138"/>
      <w:bookmarkStart w:id="45" w:name="_Toc515996159"/>
      <w:bookmarkStart w:id="46" w:name="_Toc524353256"/>
      <w:bookmarkStart w:id="47" w:name="_Toc524353414"/>
      <w:bookmarkStart w:id="48" w:name="_Toc524358440"/>
      <w:bookmarkStart w:id="49" w:name="_Toc524358517"/>
      <w:bookmarkStart w:id="50" w:name="_Toc524358587"/>
      <w:bookmarkStart w:id="51" w:name="_Toc524358667"/>
      <w:bookmarkStart w:id="52" w:name="_Toc37171926"/>
      <w:bookmarkStart w:id="53" w:name="_Toc37171960"/>
      <w:bookmarkStart w:id="54" w:name="_Toc91606325"/>
      <w:r w:rsidRPr="00D808BB">
        <w:rPr>
          <w:b/>
        </w:rPr>
        <w:t>Prerequisites</w:t>
      </w:r>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p w14:paraId="308316A2" w14:textId="4D9033A1" w:rsidR="00A47830" w:rsidRPr="00135924" w:rsidRDefault="00BE4BA8" w:rsidP="00A47830">
      <w:pPr>
        <w:rPr>
          <w:sz w:val="24"/>
          <w:szCs w:val="24"/>
        </w:rPr>
      </w:pPr>
      <w:r w:rsidRPr="00135924">
        <w:rPr>
          <w:sz w:val="24"/>
          <w:szCs w:val="24"/>
        </w:rPr>
        <w:t>Placement into ENGL&amp; 101</w:t>
      </w:r>
    </w:p>
    <w:p w14:paraId="30080E05" w14:textId="77777777" w:rsidR="007331DC" w:rsidRDefault="007331DC" w:rsidP="007331DC">
      <w:pPr>
        <w:pStyle w:val="Heading2"/>
        <w:jc w:val="both"/>
        <w:rPr>
          <w:b/>
        </w:rPr>
      </w:pPr>
      <w:bookmarkStart w:id="55" w:name="_Toc515994821"/>
      <w:bookmarkStart w:id="56" w:name="_Toc515994954"/>
      <w:bookmarkStart w:id="57" w:name="_Toc515995093"/>
      <w:bookmarkStart w:id="58" w:name="_Toc515995139"/>
      <w:bookmarkStart w:id="59" w:name="_Toc515996160"/>
      <w:bookmarkStart w:id="60" w:name="_Toc524353257"/>
      <w:bookmarkStart w:id="61" w:name="_Toc524353415"/>
      <w:bookmarkStart w:id="62" w:name="_Toc524358441"/>
      <w:bookmarkStart w:id="63" w:name="_Toc524358518"/>
      <w:bookmarkStart w:id="64" w:name="_Toc524358588"/>
      <w:bookmarkStart w:id="65" w:name="_Toc524358668"/>
      <w:bookmarkStart w:id="66" w:name="_Toc37171927"/>
      <w:bookmarkStart w:id="67" w:name="_Toc37171961"/>
      <w:bookmarkStart w:id="68" w:name="_Toc513565972"/>
      <w:bookmarkStart w:id="69" w:name="_Toc513566257"/>
      <w:bookmarkStart w:id="70" w:name="_Toc513566346"/>
      <w:bookmarkStart w:id="71" w:name="_Toc509386062"/>
      <w:bookmarkStart w:id="72" w:name="_Toc510519458"/>
      <w:bookmarkStart w:id="73" w:name="_Toc510519733"/>
      <w:bookmarkStart w:id="74" w:name="_Toc91606326"/>
      <w:r w:rsidRPr="00A47830">
        <w:rPr>
          <w:b/>
        </w:rPr>
        <w:lastRenderedPageBreak/>
        <w:t>Topic Coverage</w:t>
      </w:r>
      <w:bookmarkEnd w:id="55"/>
      <w:bookmarkEnd w:id="56"/>
      <w:bookmarkEnd w:id="57"/>
      <w:bookmarkEnd w:id="58"/>
      <w:bookmarkEnd w:id="59"/>
      <w:bookmarkEnd w:id="60"/>
      <w:bookmarkEnd w:id="61"/>
      <w:bookmarkEnd w:id="62"/>
      <w:bookmarkEnd w:id="63"/>
      <w:bookmarkEnd w:id="64"/>
      <w:bookmarkEnd w:id="65"/>
      <w:bookmarkEnd w:id="66"/>
      <w:bookmarkEnd w:id="67"/>
      <w:bookmarkEnd w:id="74"/>
    </w:p>
    <w:p w14:paraId="400EAABF" w14:textId="539A4EC8" w:rsidR="007331DC" w:rsidRDefault="006B1534" w:rsidP="007331DC">
      <w:pPr>
        <w:spacing w:before="100" w:beforeAutospacing="1" w:after="100" w:afterAutospacing="1" w:line="240" w:lineRule="auto"/>
        <w:jc w:val="left"/>
        <w:rPr>
          <w:sz w:val="28"/>
          <w:szCs w:val="28"/>
        </w:rPr>
      </w:pPr>
      <w:r>
        <w:rPr>
          <w:rFonts w:eastAsia="Times New Roman" w:cs="Times New Roman"/>
          <w:color w:val="2D3B45"/>
          <w:sz w:val="28"/>
          <w:szCs w:val="28"/>
        </w:rPr>
        <w:t>This course is centered on exploring and discussing the way that computing and society affect each other. The course has no coding assignments, but rather short research, writing, and discussion assignments.</w:t>
      </w:r>
    </w:p>
    <w:p w14:paraId="0DB94A2D" w14:textId="61F3D97A" w:rsidR="009512D1" w:rsidRPr="009512D1" w:rsidRDefault="009512D1" w:rsidP="007331DC">
      <w:pPr>
        <w:spacing w:before="100" w:beforeAutospacing="1" w:after="100" w:afterAutospacing="1" w:line="240" w:lineRule="auto"/>
        <w:jc w:val="left"/>
        <w:rPr>
          <w:sz w:val="28"/>
          <w:szCs w:val="28"/>
        </w:rPr>
      </w:pPr>
      <w:r>
        <w:rPr>
          <w:sz w:val="28"/>
          <w:szCs w:val="28"/>
        </w:rPr>
        <w:t>Over the course of the quarter, we will cover approximately one topic per week</w:t>
      </w:r>
      <w:r w:rsidR="006B1534">
        <w:rPr>
          <w:sz w:val="28"/>
          <w:szCs w:val="28"/>
        </w:rPr>
        <w:t>.</w:t>
      </w:r>
    </w:p>
    <w:tbl>
      <w:tblPr>
        <w:tblW w:w="0" w:type="auto"/>
        <w:tblInd w:w="-8"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059"/>
        <w:gridCol w:w="4008"/>
      </w:tblGrid>
      <w:tr w:rsidR="007331DC" w:rsidRPr="00114B3C" w14:paraId="62FA692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5F67FB"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24D48A" w14:textId="26C833F2"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Evolution of Technology</w:t>
            </w:r>
          </w:p>
        </w:tc>
      </w:tr>
      <w:tr w:rsidR="007331DC" w:rsidRPr="00114B3C" w14:paraId="0F09D12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FFD4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F139" w14:textId="71F1A3D0"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Privacy</w:t>
            </w:r>
          </w:p>
        </w:tc>
      </w:tr>
      <w:tr w:rsidR="007331DC" w:rsidRPr="00114B3C" w14:paraId="7BB0FBBC"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AA916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98DF07" w14:textId="69F5A45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Freedom of Speech</w:t>
            </w:r>
          </w:p>
        </w:tc>
      </w:tr>
      <w:tr w:rsidR="007331DC" w:rsidRPr="00114B3C" w14:paraId="12C7FC1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B6669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A7C1C" w14:textId="3EC12C3E"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Intellectual Property</w:t>
            </w:r>
          </w:p>
        </w:tc>
      </w:tr>
      <w:tr w:rsidR="007331DC" w:rsidRPr="00114B3C" w14:paraId="27203007"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DCD0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E5504" w14:textId="5320E67C" w:rsidR="007331DC" w:rsidRPr="006B1534" w:rsidRDefault="006B1534" w:rsidP="007331DC">
            <w:pPr>
              <w:spacing w:after="0" w:line="240" w:lineRule="auto"/>
              <w:jc w:val="left"/>
              <w:rPr>
                <w:rFonts w:eastAsia="Times New Roman" w:cs="Times New Roman"/>
                <w:bCs/>
                <w:sz w:val="24"/>
                <w:szCs w:val="28"/>
              </w:rPr>
            </w:pPr>
            <w:r w:rsidRPr="006B1534">
              <w:rPr>
                <w:rFonts w:eastAsia="Times New Roman" w:cs="Times New Roman"/>
                <w:bCs/>
                <w:sz w:val="24"/>
                <w:szCs w:val="28"/>
              </w:rPr>
              <w:t>Crime and Security</w:t>
            </w:r>
          </w:p>
        </w:tc>
      </w:tr>
      <w:tr w:rsidR="007331DC" w:rsidRPr="00114B3C" w14:paraId="1D32D6EE"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DF5184"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46E7AE" w14:textId="19DF8374"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Work</w:t>
            </w:r>
          </w:p>
        </w:tc>
      </w:tr>
      <w:tr w:rsidR="007331DC" w:rsidRPr="00114B3C" w14:paraId="1E33E8D1"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6C1E5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493B8" w14:textId="3FEBA86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Evaluating and Controlling Technology</w:t>
            </w:r>
          </w:p>
        </w:tc>
      </w:tr>
      <w:tr w:rsidR="007331DC" w:rsidRPr="00114B3C" w14:paraId="39DE6F33"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74DC7"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F9972" w14:textId="4CD3F143"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Errors, Failures, and Risks</w:t>
            </w:r>
          </w:p>
        </w:tc>
      </w:tr>
      <w:tr w:rsidR="007331DC" w:rsidRPr="00114B3C" w14:paraId="3DA78FE5"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5CC7A1"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6325A1" w14:textId="33198326" w:rsidR="007331DC" w:rsidRPr="006B1534" w:rsidRDefault="006B1534" w:rsidP="007331DC">
            <w:pPr>
              <w:spacing w:after="0" w:line="240" w:lineRule="auto"/>
              <w:jc w:val="left"/>
              <w:rPr>
                <w:rFonts w:eastAsia="Times New Roman" w:cs="Times New Roman"/>
                <w:bCs/>
                <w:sz w:val="24"/>
                <w:szCs w:val="28"/>
              </w:rPr>
            </w:pPr>
            <w:r>
              <w:rPr>
                <w:rFonts w:eastAsia="Times New Roman" w:cs="Times New Roman"/>
                <w:bCs/>
                <w:sz w:val="24"/>
                <w:szCs w:val="28"/>
              </w:rPr>
              <w:t>Professional Ethics and Responsibilities</w:t>
            </w:r>
          </w:p>
        </w:tc>
      </w:tr>
      <w:tr w:rsidR="007331DC" w:rsidRPr="00114B3C" w14:paraId="74474114" w14:textId="77777777" w:rsidTr="006B1534">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480826" w14:textId="77777777" w:rsidR="007331DC" w:rsidRPr="00114B3C" w:rsidRDefault="007331DC" w:rsidP="007331DC">
            <w:pPr>
              <w:spacing w:after="0" w:line="240" w:lineRule="auto"/>
              <w:jc w:val="left"/>
              <w:rPr>
                <w:rFonts w:eastAsia="Times New Roman" w:cs="Times New Roman"/>
                <w:sz w:val="24"/>
                <w:szCs w:val="28"/>
              </w:rPr>
            </w:pPr>
            <w:r w:rsidRPr="00114B3C">
              <w:rPr>
                <w:rFonts w:eastAsia="Times New Roman" w:cs="Times New Roman"/>
                <w:sz w:val="24"/>
                <w:szCs w:val="28"/>
              </w:rPr>
              <w:t>Week 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6D9057" w14:textId="45968349" w:rsidR="007331DC" w:rsidRPr="00114B3C" w:rsidRDefault="006B1534" w:rsidP="007331DC">
            <w:pPr>
              <w:spacing w:after="0" w:line="240" w:lineRule="auto"/>
              <w:jc w:val="left"/>
              <w:rPr>
                <w:rFonts w:eastAsia="Times New Roman" w:cs="Times New Roman"/>
                <w:sz w:val="24"/>
                <w:szCs w:val="28"/>
              </w:rPr>
            </w:pPr>
            <w:r>
              <w:rPr>
                <w:rFonts w:eastAsia="Times New Roman" w:cs="Times New Roman"/>
                <w:sz w:val="24"/>
                <w:szCs w:val="28"/>
              </w:rPr>
              <w:t>Reflections on Computing &amp; Society</w:t>
            </w:r>
          </w:p>
        </w:tc>
      </w:tr>
    </w:tbl>
    <w:p w14:paraId="41C429CC" w14:textId="77777777" w:rsidR="001066F6" w:rsidRDefault="001066F6" w:rsidP="00957123">
      <w:pPr>
        <w:pStyle w:val="Heading1"/>
        <w:jc w:val="both"/>
        <w:rPr>
          <w:b/>
        </w:rPr>
      </w:pPr>
      <w:bookmarkStart w:id="75" w:name="_Toc515994822"/>
      <w:bookmarkStart w:id="76" w:name="_Toc515994955"/>
    </w:p>
    <w:p w14:paraId="76DA9AB0" w14:textId="007F9D60" w:rsidR="00B16932" w:rsidRPr="00276D53" w:rsidRDefault="000B4900" w:rsidP="00276D53">
      <w:pPr>
        <w:pStyle w:val="Heading1"/>
        <w:rPr>
          <w:b/>
          <w:bCs/>
          <w:sz w:val="28"/>
          <w:szCs w:val="28"/>
        </w:rPr>
      </w:pPr>
      <w:bookmarkStart w:id="77" w:name="_Toc515995094"/>
      <w:bookmarkStart w:id="78" w:name="_Toc515995140"/>
      <w:bookmarkStart w:id="79" w:name="_Toc515996161"/>
      <w:bookmarkStart w:id="80" w:name="_Toc524353258"/>
      <w:bookmarkStart w:id="81" w:name="_Toc524353416"/>
      <w:bookmarkStart w:id="82" w:name="_Toc524358442"/>
      <w:bookmarkStart w:id="83" w:name="_Toc524358519"/>
      <w:bookmarkStart w:id="84" w:name="_Toc524358589"/>
      <w:bookmarkStart w:id="85" w:name="_Toc524358669"/>
      <w:bookmarkStart w:id="86" w:name="_Toc37171928"/>
      <w:bookmarkStart w:id="87" w:name="_Toc37171962"/>
      <w:bookmarkStart w:id="88" w:name="_Toc91606327"/>
      <w:r w:rsidRPr="00276D53">
        <w:rPr>
          <w:b/>
          <w:bCs/>
          <w:noProof/>
        </w:rPr>
        <w:drawing>
          <wp:anchor distT="0" distB="0" distL="114300" distR="114300" simplePos="0" relativeHeight="251660288" behindDoc="0" locked="0" layoutInCell="1" allowOverlap="1" wp14:anchorId="11174CF3" wp14:editId="526DEE39">
            <wp:simplePos x="0" y="0"/>
            <wp:positionH relativeFrom="column">
              <wp:posOffset>4516351</wp:posOffset>
            </wp:positionH>
            <wp:positionV relativeFrom="paragraph">
              <wp:posOffset>0</wp:posOffset>
            </wp:positionV>
            <wp:extent cx="1411605" cy="1837690"/>
            <wp:effectExtent l="0" t="0" r="0" b="3810"/>
            <wp:wrapSquare wrapText="bothSides"/>
            <wp:docPr id="3" name="Picture 3" descr="/var/folders/rf/sfp_0wqx2lb5fy28r0ncj2911v5ts8/T/com.microsoft.Word/WebArchiveCopyPasteTempFiles/415b02Zj-xL._SX381_BO1,204,203,200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BlkFront" descr="/var/folders/rf/sfp_0wqx2lb5fy28r0ncj2911v5ts8/T/com.microsoft.Word/WebArchiveCopyPasteTempFiles/415b02Zj-xL._SX381_BO1,204,203,200_.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11605" cy="1837690"/>
                    </a:xfrm>
                    <a:prstGeom prst="rect">
                      <a:avLst/>
                    </a:prstGeom>
                    <a:noFill/>
                    <a:ln>
                      <a:noFill/>
                    </a:ln>
                  </pic:spPr>
                </pic:pic>
              </a:graphicData>
            </a:graphic>
            <wp14:sizeRelH relativeFrom="page">
              <wp14:pctWidth>0</wp14:pctWidth>
            </wp14:sizeRelH>
            <wp14:sizeRelV relativeFrom="page">
              <wp14:pctHeight>0</wp14:pctHeight>
            </wp14:sizeRelV>
          </wp:anchor>
        </w:drawing>
      </w:r>
      <w:r w:rsidR="00B16932" w:rsidRPr="00276D53">
        <w:rPr>
          <w:b/>
          <w:bCs/>
        </w:rPr>
        <w:t>Required Materials</w:t>
      </w:r>
      <w:bookmarkEnd w:id="68"/>
      <w:bookmarkEnd w:id="69"/>
      <w:bookmarkEnd w:id="70"/>
      <w:bookmarkEnd w:id="75"/>
      <w:bookmarkEnd w:id="76"/>
      <w:bookmarkEnd w:id="77"/>
      <w:bookmarkEnd w:id="78"/>
      <w:bookmarkEnd w:id="79"/>
      <w:bookmarkEnd w:id="80"/>
      <w:bookmarkEnd w:id="81"/>
      <w:bookmarkEnd w:id="82"/>
      <w:bookmarkEnd w:id="83"/>
      <w:bookmarkEnd w:id="84"/>
      <w:bookmarkEnd w:id="85"/>
      <w:bookmarkEnd w:id="86"/>
      <w:bookmarkEnd w:id="87"/>
      <w:bookmarkEnd w:id="88"/>
    </w:p>
    <w:p w14:paraId="622F21E3" w14:textId="5206B801" w:rsidR="00BE4BA8" w:rsidRPr="00025B54" w:rsidRDefault="00BE4BA8" w:rsidP="00B16932">
      <w:pPr>
        <w:pStyle w:val="Heading2"/>
        <w:rPr>
          <w:b/>
        </w:rPr>
      </w:pPr>
      <w:bookmarkStart w:id="89" w:name="_Toc509386063"/>
      <w:bookmarkStart w:id="90" w:name="_Toc510519459"/>
      <w:bookmarkStart w:id="91" w:name="_Toc510519734"/>
      <w:bookmarkStart w:id="92" w:name="_Toc513565974"/>
      <w:bookmarkStart w:id="93" w:name="_Toc513566259"/>
      <w:bookmarkStart w:id="94" w:name="_Toc513566348"/>
      <w:bookmarkStart w:id="95" w:name="_Toc515994824"/>
      <w:bookmarkStart w:id="96" w:name="_Toc515994957"/>
      <w:bookmarkStart w:id="97" w:name="_Toc515995096"/>
      <w:bookmarkStart w:id="98" w:name="_Toc515995142"/>
      <w:bookmarkStart w:id="99" w:name="_Toc515996163"/>
      <w:bookmarkStart w:id="100" w:name="_Toc524353260"/>
      <w:bookmarkStart w:id="101" w:name="_Toc524353418"/>
      <w:bookmarkStart w:id="102" w:name="_Toc524358444"/>
      <w:bookmarkStart w:id="103" w:name="_Toc524358521"/>
      <w:bookmarkStart w:id="104" w:name="_Toc524358591"/>
      <w:bookmarkStart w:id="105" w:name="_Toc524358671"/>
      <w:bookmarkStart w:id="106" w:name="_Toc37171929"/>
      <w:bookmarkStart w:id="107" w:name="_Toc37171963"/>
      <w:bookmarkStart w:id="108" w:name="_Toc91606328"/>
      <w:bookmarkEnd w:id="71"/>
      <w:bookmarkEnd w:id="72"/>
      <w:bookmarkEnd w:id="73"/>
      <w:r w:rsidRPr="00025B54">
        <w:rPr>
          <w:b/>
        </w:rPr>
        <w:t>Text</w:t>
      </w:r>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p>
    <w:p w14:paraId="4533F8AD" w14:textId="4BD942A4" w:rsidR="00BE4BA8" w:rsidRDefault="000B4900" w:rsidP="006B1534">
      <w:pPr>
        <w:pStyle w:val="ListParagraph"/>
        <w:numPr>
          <w:ilvl w:val="0"/>
          <w:numId w:val="12"/>
        </w:numPr>
        <w:jc w:val="left"/>
        <w:rPr>
          <w:sz w:val="28"/>
        </w:rPr>
      </w:pPr>
      <w:r w:rsidRPr="000B4900">
        <w:rPr>
          <w:sz w:val="28"/>
        </w:rPr>
        <w:t xml:space="preserve">A Gift of Fire: Social, Legal, and Ethical Issues for Computing Technology (5th Ed.) </w:t>
      </w:r>
      <w:r>
        <w:rPr>
          <w:sz w:val="28"/>
        </w:rPr>
        <w:t>by</w:t>
      </w:r>
      <w:r w:rsidRPr="000B4900">
        <w:rPr>
          <w:sz w:val="28"/>
        </w:rPr>
        <w:t xml:space="preserve"> Sara </w:t>
      </w:r>
      <w:proofErr w:type="spellStart"/>
      <w:r w:rsidRPr="000B4900">
        <w:rPr>
          <w:sz w:val="28"/>
        </w:rPr>
        <w:t>Baase</w:t>
      </w:r>
      <w:proofErr w:type="spellEnd"/>
      <w:r w:rsidRPr="000B4900">
        <w:rPr>
          <w:sz w:val="28"/>
        </w:rPr>
        <w:t xml:space="preserve"> and Timothy M. Henry</w:t>
      </w:r>
    </w:p>
    <w:p w14:paraId="1E074C0A" w14:textId="1095B011" w:rsidR="000B4900" w:rsidRPr="000B4900" w:rsidRDefault="000B4900" w:rsidP="000B4900">
      <w:pPr>
        <w:pStyle w:val="ListParagraph"/>
        <w:spacing w:after="0" w:line="240" w:lineRule="auto"/>
        <w:ind w:left="1080"/>
        <w:jc w:val="left"/>
        <w:rPr>
          <w:rFonts w:ascii="Times New Roman" w:eastAsia="Times New Roman" w:hAnsi="Times New Roman" w:cs="Times New Roman"/>
          <w:sz w:val="24"/>
          <w:szCs w:val="24"/>
        </w:rPr>
      </w:pPr>
      <w:r w:rsidRPr="000B4900">
        <w:rPr>
          <w:rFonts w:ascii="Times New Roman" w:eastAsia="Times New Roman" w:hAnsi="Times New Roman" w:cs="Times New Roman"/>
          <w:sz w:val="24"/>
          <w:szCs w:val="24"/>
        </w:rPr>
        <w:fldChar w:fldCharType="begin"/>
      </w:r>
      <w:r w:rsidR="00DF1963">
        <w:rPr>
          <w:rFonts w:ascii="Times New Roman" w:eastAsia="Times New Roman" w:hAnsi="Times New Roman" w:cs="Times New Roman"/>
          <w:sz w:val="24"/>
          <w:szCs w:val="24"/>
        </w:rPr>
        <w:instrText xml:space="preserve"> INCLUDEPICTURE "C:\\var\\folders\\rf\\sfp_0wqx2lb5fy28r0ncj2911v5ts8\\T\\com.microsoft.Word\\WebArchiveCopyPasteTempFiles\\415b02Zj-xL._SX381_BO1,204,203,200_.jpg" \* MERGEFORMAT </w:instrText>
      </w:r>
      <w:r w:rsidRPr="000B4900">
        <w:rPr>
          <w:rFonts w:ascii="Times New Roman" w:eastAsia="Times New Roman" w:hAnsi="Times New Roman" w:cs="Times New Roman"/>
          <w:sz w:val="24"/>
          <w:szCs w:val="24"/>
        </w:rPr>
        <w:fldChar w:fldCharType="end"/>
      </w:r>
    </w:p>
    <w:p w14:paraId="21D42F98" w14:textId="77777777" w:rsidR="001064B0" w:rsidRDefault="001064B0" w:rsidP="00B16932">
      <w:pPr>
        <w:pStyle w:val="Heading2"/>
        <w:rPr>
          <w:b/>
        </w:rPr>
      </w:pPr>
      <w:bookmarkStart w:id="109" w:name="_Toc513565975"/>
      <w:bookmarkStart w:id="110" w:name="_Toc513566260"/>
      <w:bookmarkStart w:id="111" w:name="_Toc513566349"/>
      <w:bookmarkStart w:id="112" w:name="_Toc515994825"/>
      <w:bookmarkStart w:id="113" w:name="_Toc515994958"/>
      <w:bookmarkStart w:id="114" w:name="_Toc515995097"/>
      <w:bookmarkStart w:id="115" w:name="_Toc515995143"/>
      <w:bookmarkStart w:id="116" w:name="_Toc515996164"/>
      <w:bookmarkStart w:id="117" w:name="_Toc524353261"/>
      <w:bookmarkStart w:id="118" w:name="_Toc524353419"/>
      <w:bookmarkStart w:id="119" w:name="_Toc524358445"/>
      <w:bookmarkStart w:id="120" w:name="_Toc524358522"/>
      <w:bookmarkStart w:id="121" w:name="_Toc524358592"/>
      <w:bookmarkStart w:id="122" w:name="_Toc524358672"/>
      <w:bookmarkStart w:id="123" w:name="_Toc509386064"/>
      <w:bookmarkStart w:id="124" w:name="_Toc510519460"/>
      <w:bookmarkStart w:id="125" w:name="_Toc510519735"/>
    </w:p>
    <w:p w14:paraId="069D275C" w14:textId="77777777" w:rsidR="001064B0" w:rsidRDefault="001064B0" w:rsidP="00B16932">
      <w:pPr>
        <w:pStyle w:val="Heading2"/>
        <w:rPr>
          <w:b/>
        </w:rPr>
      </w:pPr>
    </w:p>
    <w:p w14:paraId="332B4B4E" w14:textId="77777777" w:rsidR="001064B0" w:rsidRDefault="001064B0" w:rsidP="00B16932">
      <w:pPr>
        <w:pStyle w:val="Heading2"/>
        <w:rPr>
          <w:b/>
        </w:rPr>
      </w:pPr>
    </w:p>
    <w:p w14:paraId="75D7DE4F" w14:textId="55FBAD11" w:rsidR="00B16932" w:rsidRPr="00025B54" w:rsidRDefault="009F5961" w:rsidP="00B16932">
      <w:pPr>
        <w:pStyle w:val="Heading2"/>
        <w:rPr>
          <w:b/>
        </w:rPr>
      </w:pPr>
      <w:bookmarkStart w:id="126" w:name="_Toc37171930"/>
      <w:bookmarkStart w:id="127" w:name="_Toc37171964"/>
      <w:bookmarkStart w:id="128" w:name="_Toc91606329"/>
      <w:r w:rsidRPr="00025B54">
        <w:rPr>
          <w:b/>
        </w:rPr>
        <w:lastRenderedPageBreak/>
        <w:t>Computer</w:t>
      </w:r>
      <w:bookmarkEnd w:id="109"/>
      <w:bookmarkEnd w:id="110"/>
      <w:bookmarkEnd w:id="111"/>
      <w:bookmarkEnd w:id="112"/>
      <w:bookmarkEnd w:id="113"/>
      <w:bookmarkEnd w:id="114"/>
      <w:bookmarkEnd w:id="115"/>
      <w:bookmarkEnd w:id="116"/>
      <w:r w:rsidR="004F47F4">
        <w:rPr>
          <w:b/>
        </w:rPr>
        <w:t xml:space="preserve"> &amp; Technical Requirements</w:t>
      </w:r>
      <w:bookmarkEnd w:id="117"/>
      <w:bookmarkEnd w:id="118"/>
      <w:bookmarkEnd w:id="119"/>
      <w:bookmarkEnd w:id="120"/>
      <w:bookmarkEnd w:id="121"/>
      <w:bookmarkEnd w:id="122"/>
      <w:bookmarkEnd w:id="126"/>
      <w:bookmarkEnd w:id="127"/>
      <w:bookmarkEnd w:id="128"/>
    </w:p>
    <w:p w14:paraId="75787841" w14:textId="77777777" w:rsidR="009F5961" w:rsidRPr="009F5961" w:rsidRDefault="009F5961" w:rsidP="009F596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29AA43AF" w14:textId="77777777" w:rsidR="009F5961" w:rsidRPr="009F5961" w:rsidRDefault="00B16932" w:rsidP="009F5961">
      <w:pPr>
        <w:pStyle w:val="ListParagraph"/>
        <w:numPr>
          <w:ilvl w:val="0"/>
          <w:numId w:val="12"/>
        </w:numPr>
        <w:rPr>
          <w:sz w:val="32"/>
          <w:szCs w:val="32"/>
        </w:rPr>
      </w:pPr>
      <w:r w:rsidRPr="008874A7">
        <w:rPr>
          <w:sz w:val="28"/>
        </w:rPr>
        <w:t xml:space="preserve">Students </w:t>
      </w:r>
      <w:r w:rsidR="00912807">
        <w:rPr>
          <w:sz w:val="28"/>
        </w:rPr>
        <w:t>will receive homework</w:t>
      </w:r>
      <w:r w:rsidR="009F5961">
        <w:rPr>
          <w:sz w:val="28"/>
        </w:rPr>
        <w:t xml:space="preserve"> throughout the course that must be completed on a computer with Internet access. The school library computers can be used for these purposes.</w:t>
      </w:r>
    </w:p>
    <w:p w14:paraId="03F363F9" w14:textId="77777777" w:rsidR="00DF00FB" w:rsidRDefault="009F5961" w:rsidP="00DF00FB">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w:t>
      </w:r>
      <w:r w:rsidR="00370036">
        <w:rPr>
          <w:rFonts w:cs="Times New Roman"/>
          <w:sz w:val="28"/>
          <w:szCs w:val="28"/>
        </w:rPr>
        <w:t>can</w:t>
      </w:r>
      <w:r>
        <w:rPr>
          <w:rFonts w:cs="Times New Roman"/>
          <w:sz w:val="28"/>
          <w:szCs w:val="28"/>
        </w:rPr>
        <w:t xml:space="preserve">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3" w:history="1">
        <w:r w:rsidRPr="00820154">
          <w:rPr>
            <w:rStyle w:val="Hyperlink"/>
            <w:sz w:val="28"/>
            <w:szCs w:val="28"/>
          </w:rPr>
          <w:t>elearning@shoreline.edu</w:t>
        </w:r>
      </w:hyperlink>
      <w:r w:rsidR="00370036" w:rsidRPr="00820154">
        <w:rPr>
          <w:sz w:val="28"/>
          <w:szCs w:val="28"/>
        </w:rPr>
        <w:t xml:space="preserve">, (206) </w:t>
      </w:r>
      <w:r w:rsidRPr="00820154">
        <w:rPr>
          <w:sz w:val="28"/>
          <w:szCs w:val="28"/>
        </w:rPr>
        <w:t>546-6966</w:t>
      </w:r>
      <w:r w:rsidR="00370036" w:rsidRPr="00820154">
        <w:rPr>
          <w:sz w:val="28"/>
          <w:szCs w:val="28"/>
        </w:rPr>
        <w:t>, visit Building 1200, or</w:t>
      </w:r>
      <w:r w:rsidRPr="00820154">
        <w:rPr>
          <w:sz w:val="28"/>
          <w:szCs w:val="28"/>
        </w:rPr>
        <w:t xml:space="preserve"> </w:t>
      </w:r>
      <w:hyperlink r:id="rId14"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5"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2B4F014E" w14:textId="77777777" w:rsidR="00370036" w:rsidRPr="00DF00FB" w:rsidRDefault="00370036" w:rsidP="00DF00FB">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6"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02167B82" w14:textId="77777777" w:rsidR="00BE4BA8" w:rsidRPr="00D808BB" w:rsidRDefault="00BE4BA8" w:rsidP="00957123">
      <w:pPr>
        <w:pStyle w:val="Heading1"/>
        <w:jc w:val="both"/>
        <w:rPr>
          <w:b/>
        </w:rPr>
      </w:pPr>
      <w:bookmarkStart w:id="129" w:name="_Toc513565977"/>
      <w:bookmarkStart w:id="130" w:name="_Toc513566262"/>
      <w:bookmarkStart w:id="131" w:name="_Toc513566351"/>
      <w:bookmarkStart w:id="132" w:name="_Toc515994827"/>
      <w:bookmarkStart w:id="133" w:name="_Toc515994960"/>
      <w:bookmarkStart w:id="134" w:name="_Toc515995099"/>
      <w:bookmarkStart w:id="135" w:name="_Toc515995145"/>
      <w:bookmarkStart w:id="136" w:name="_Toc515996166"/>
      <w:bookmarkStart w:id="137" w:name="_Toc524353263"/>
      <w:bookmarkStart w:id="138" w:name="_Toc524353421"/>
      <w:bookmarkStart w:id="139" w:name="_Toc524358447"/>
      <w:bookmarkStart w:id="140" w:name="_Toc524358524"/>
      <w:bookmarkStart w:id="141" w:name="_Toc524358594"/>
      <w:bookmarkStart w:id="142" w:name="_Toc524358674"/>
      <w:bookmarkStart w:id="143" w:name="_Toc37171931"/>
      <w:bookmarkStart w:id="144" w:name="_Toc37171965"/>
      <w:bookmarkStart w:id="145" w:name="_Toc91606330"/>
      <w:r w:rsidRPr="00D808BB">
        <w:rPr>
          <w:b/>
        </w:rPr>
        <w:t xml:space="preserve">Grading </w:t>
      </w:r>
      <w:bookmarkEnd w:id="123"/>
      <w:bookmarkEnd w:id="124"/>
      <w:bookmarkEnd w:id="125"/>
      <w:r w:rsidR="00001A3C">
        <w:rPr>
          <w:b/>
        </w:rPr>
        <w:t>and Assessment</w:t>
      </w:r>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p>
    <w:p w14:paraId="338CD72F" w14:textId="75D7B61A" w:rsidR="004E5076" w:rsidRDefault="00F118F9" w:rsidP="00001A3C">
      <w:pPr>
        <w:rPr>
          <w:sz w:val="28"/>
          <w:szCs w:val="28"/>
        </w:rPr>
      </w:pPr>
      <w:r>
        <w:rPr>
          <w:sz w:val="28"/>
          <w:szCs w:val="28"/>
        </w:rPr>
        <w:t>In this course, y</w:t>
      </w:r>
      <w:r w:rsidR="00001A3C" w:rsidRPr="00001A3C">
        <w:rPr>
          <w:sz w:val="28"/>
          <w:szCs w:val="28"/>
        </w:rPr>
        <w:t>ou will be assessed through</w:t>
      </w:r>
      <w:r w:rsidR="00001A3C">
        <w:rPr>
          <w:sz w:val="28"/>
          <w:szCs w:val="28"/>
        </w:rPr>
        <w:t xml:space="preserve"> </w:t>
      </w:r>
      <w:r w:rsidR="00E36B8C">
        <w:rPr>
          <w:b/>
          <w:sz w:val="28"/>
          <w:szCs w:val="28"/>
        </w:rPr>
        <w:t>Discussion</w:t>
      </w:r>
      <w:r w:rsidR="001D5477">
        <w:rPr>
          <w:sz w:val="28"/>
          <w:szCs w:val="28"/>
        </w:rPr>
        <w:t xml:space="preserve"> </w:t>
      </w:r>
      <w:r w:rsidR="00001A3C">
        <w:rPr>
          <w:sz w:val="28"/>
          <w:szCs w:val="28"/>
        </w:rPr>
        <w:t>(</w:t>
      </w:r>
      <w:r w:rsidR="00E36B8C">
        <w:rPr>
          <w:sz w:val="28"/>
          <w:szCs w:val="28"/>
        </w:rPr>
        <w:t>preparing for discussion with reading guides, discussing topics, and reflecting on discussion</w:t>
      </w:r>
      <w:r w:rsidR="00001A3C">
        <w:rPr>
          <w:sz w:val="28"/>
          <w:szCs w:val="28"/>
        </w:rPr>
        <w:t xml:space="preserve">), </w:t>
      </w:r>
      <w:r w:rsidR="00001A3C" w:rsidRPr="00001A3C">
        <w:rPr>
          <w:b/>
          <w:bCs/>
          <w:sz w:val="28"/>
          <w:szCs w:val="28"/>
        </w:rPr>
        <w:t>Quizzes</w:t>
      </w:r>
      <w:r w:rsidR="00E36B8C">
        <w:rPr>
          <w:sz w:val="28"/>
          <w:szCs w:val="28"/>
        </w:rPr>
        <w:t xml:space="preserve"> (open note quizzes taken on Canvas)</w:t>
      </w:r>
      <w:r w:rsidR="00001A3C" w:rsidRPr="00001A3C">
        <w:rPr>
          <w:sz w:val="28"/>
          <w:szCs w:val="28"/>
        </w:rPr>
        <w:t xml:space="preserve">, </w:t>
      </w:r>
      <w:r w:rsidR="00E36B8C" w:rsidRPr="00E36B8C">
        <w:rPr>
          <w:b/>
          <w:bCs/>
          <w:sz w:val="28"/>
          <w:szCs w:val="28"/>
        </w:rPr>
        <w:t xml:space="preserve">Research </w:t>
      </w:r>
      <w:r w:rsidR="000B7E6E">
        <w:rPr>
          <w:sz w:val="28"/>
          <w:szCs w:val="28"/>
        </w:rPr>
        <w:t>(</w:t>
      </w:r>
      <w:r w:rsidR="00E36B8C">
        <w:rPr>
          <w:sz w:val="28"/>
          <w:szCs w:val="28"/>
        </w:rPr>
        <w:t>through video, podcast, and scholarly articles</w:t>
      </w:r>
      <w:r w:rsidR="000B7E6E">
        <w:rPr>
          <w:sz w:val="28"/>
          <w:szCs w:val="28"/>
        </w:rPr>
        <w:t>), and</w:t>
      </w:r>
      <w:r w:rsidR="00001A3C">
        <w:rPr>
          <w:sz w:val="28"/>
          <w:szCs w:val="28"/>
        </w:rPr>
        <w:t xml:space="preserve"> </w:t>
      </w:r>
      <w:r w:rsidR="00E36B8C">
        <w:rPr>
          <w:b/>
          <w:sz w:val="28"/>
          <w:szCs w:val="28"/>
        </w:rPr>
        <w:t>Persuasive Writing Arguments</w:t>
      </w:r>
      <w:r w:rsidR="00F429A0">
        <w:rPr>
          <w:b/>
          <w:sz w:val="28"/>
          <w:szCs w:val="28"/>
        </w:rPr>
        <w:t xml:space="preserve"> </w:t>
      </w:r>
      <w:r w:rsidR="00F429A0">
        <w:rPr>
          <w:sz w:val="28"/>
          <w:szCs w:val="28"/>
        </w:rPr>
        <w:t>(</w:t>
      </w:r>
      <w:r w:rsidR="00E36B8C">
        <w:rPr>
          <w:sz w:val="28"/>
          <w:szCs w:val="28"/>
        </w:rPr>
        <w:t>a letter to a peer, a letter to a congressperson, and a public service announcement</w:t>
      </w:r>
      <w:r w:rsidR="00F429A0">
        <w:rPr>
          <w:sz w:val="28"/>
          <w:szCs w:val="28"/>
        </w:rPr>
        <w:t>)</w:t>
      </w:r>
      <w:r w:rsidR="00001A3C" w:rsidRPr="00001A3C">
        <w:rPr>
          <w:sz w:val="28"/>
          <w:szCs w:val="28"/>
        </w:rPr>
        <w:t>.  </w:t>
      </w:r>
      <w:r w:rsidR="00E36B8C">
        <w:rPr>
          <w:sz w:val="28"/>
          <w:szCs w:val="28"/>
        </w:rPr>
        <w:t xml:space="preserve">There are </w:t>
      </w:r>
      <w:r w:rsidR="00E36B8C" w:rsidRPr="00E36B8C">
        <w:rPr>
          <w:b/>
          <w:bCs/>
          <w:sz w:val="28"/>
          <w:szCs w:val="28"/>
        </w:rPr>
        <w:t>no</w:t>
      </w:r>
      <w:r w:rsidR="00E36B8C">
        <w:rPr>
          <w:sz w:val="28"/>
          <w:szCs w:val="28"/>
        </w:rPr>
        <w:t xml:space="preserve"> major exams nor any large projects in this course.</w:t>
      </w:r>
    </w:p>
    <w:p w14:paraId="3D27FF51" w14:textId="77777777" w:rsidR="000B7E6E" w:rsidRPr="00001A3C" w:rsidRDefault="000B7E6E" w:rsidP="00001A3C">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tblInd w:w="847" w:type="dxa"/>
        <w:tblBorders>
          <w:top w:val="nil"/>
          <w:left w:val="nil"/>
          <w:right w:val="nil"/>
        </w:tblBorders>
        <w:tblLook w:val="0000" w:firstRow="0" w:lastRow="0" w:firstColumn="0" w:lastColumn="0" w:noHBand="0" w:noVBand="0"/>
      </w:tblPr>
      <w:tblGrid>
        <w:gridCol w:w="3553"/>
        <w:gridCol w:w="1800"/>
      </w:tblGrid>
      <w:tr w:rsidR="00BE4BA8" w:rsidRPr="00BE4BA8" w14:paraId="51D085FB"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27A9DB8" w14:textId="77777777" w:rsidR="00BE4BA8" w:rsidRPr="00BE4BA8" w:rsidRDefault="00BE4BA8" w:rsidP="009C61C2">
            <w:pPr>
              <w:spacing w:after="0" w:line="240" w:lineRule="auto"/>
              <w:rPr>
                <w:b/>
                <w:bCs/>
                <w:sz w:val="28"/>
                <w:szCs w:val="28"/>
              </w:rPr>
            </w:pPr>
            <w:r w:rsidRPr="00BE4BA8">
              <w:rPr>
                <w:b/>
                <w:bCs/>
                <w:sz w:val="28"/>
                <w:szCs w:val="28"/>
              </w:rPr>
              <w:t>Activity</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0166C5" w14:textId="77777777" w:rsidR="00BE4BA8" w:rsidRPr="00BE4BA8" w:rsidRDefault="00BE4BA8" w:rsidP="009C61C2">
            <w:pPr>
              <w:spacing w:after="0" w:line="240" w:lineRule="auto"/>
              <w:rPr>
                <w:b/>
                <w:bCs/>
                <w:sz w:val="28"/>
                <w:szCs w:val="28"/>
              </w:rPr>
            </w:pPr>
            <w:r w:rsidRPr="00BE4BA8">
              <w:rPr>
                <w:b/>
                <w:bCs/>
                <w:sz w:val="28"/>
                <w:szCs w:val="28"/>
              </w:rPr>
              <w:t>Percentage</w:t>
            </w:r>
          </w:p>
        </w:tc>
      </w:tr>
      <w:tr w:rsidR="00BE4BA8" w:rsidRPr="00BE4BA8" w14:paraId="797DCB07"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7B0D61C" w14:textId="60B7518A" w:rsidR="00BE4BA8" w:rsidRPr="00BE4BA8" w:rsidRDefault="00E36B8C" w:rsidP="009C61C2">
            <w:pPr>
              <w:spacing w:after="0" w:line="240" w:lineRule="auto"/>
              <w:rPr>
                <w:sz w:val="28"/>
                <w:szCs w:val="28"/>
              </w:rPr>
            </w:pPr>
            <w:r>
              <w:rPr>
                <w:sz w:val="28"/>
                <w:szCs w:val="28"/>
              </w:rPr>
              <w:t>Discussion Prep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612C789" w14:textId="7D57BC36" w:rsidR="00BE4BA8" w:rsidRPr="00BE4BA8" w:rsidRDefault="00E36B8C" w:rsidP="009C61C2">
            <w:pPr>
              <w:spacing w:after="0" w:line="240" w:lineRule="auto"/>
              <w:rPr>
                <w:sz w:val="28"/>
                <w:szCs w:val="28"/>
              </w:rPr>
            </w:pPr>
            <w:r>
              <w:rPr>
                <w:sz w:val="28"/>
                <w:szCs w:val="28"/>
              </w:rPr>
              <w:t>20</w:t>
            </w:r>
          </w:p>
        </w:tc>
      </w:tr>
      <w:tr w:rsidR="00BE4BA8" w:rsidRPr="00BE4BA8" w14:paraId="3416ACF9"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E2B9D6" w14:textId="614F9DAB" w:rsidR="00BE4BA8" w:rsidRPr="00BE4BA8" w:rsidRDefault="00E36B8C" w:rsidP="009C61C2">
            <w:pPr>
              <w:spacing w:after="0" w:line="240" w:lineRule="auto"/>
              <w:rPr>
                <w:sz w:val="28"/>
                <w:szCs w:val="28"/>
              </w:rPr>
            </w:pPr>
            <w:r>
              <w:rPr>
                <w:sz w:val="28"/>
                <w:szCs w:val="28"/>
              </w:rPr>
              <w:t>Discussion</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A002EF8" w14:textId="65B4C9A9" w:rsidR="00BE4BA8" w:rsidRPr="00BE4BA8" w:rsidRDefault="00E36B8C" w:rsidP="009C61C2">
            <w:pPr>
              <w:spacing w:after="0" w:line="240" w:lineRule="auto"/>
              <w:rPr>
                <w:sz w:val="28"/>
                <w:szCs w:val="28"/>
              </w:rPr>
            </w:pPr>
            <w:r>
              <w:rPr>
                <w:sz w:val="28"/>
                <w:szCs w:val="28"/>
              </w:rPr>
              <w:t>15</w:t>
            </w:r>
          </w:p>
        </w:tc>
      </w:tr>
      <w:tr w:rsidR="00BE4BA8" w:rsidRPr="00BE4BA8" w14:paraId="554C6230"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4F68DDE" w14:textId="588EFBC2" w:rsidR="00BE4BA8" w:rsidRPr="00BE4BA8" w:rsidRDefault="00E36B8C" w:rsidP="009C61C2">
            <w:pPr>
              <w:spacing w:after="0" w:line="240" w:lineRule="auto"/>
              <w:rPr>
                <w:sz w:val="28"/>
                <w:szCs w:val="28"/>
              </w:rPr>
            </w:pPr>
            <w:r>
              <w:rPr>
                <w:sz w:val="28"/>
                <w:szCs w:val="28"/>
              </w:rPr>
              <w:t>Discussion Follow Up</w:t>
            </w:r>
            <w:r w:rsidR="00A80ABB">
              <w:rPr>
                <w:sz w:val="28"/>
                <w:szCs w:val="28"/>
              </w:rPr>
              <w:t xml:space="preserve"> (10)</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1AD6D71" w14:textId="4C4A4E09" w:rsidR="00BE4BA8" w:rsidRPr="00BE4BA8" w:rsidRDefault="00E36B8C" w:rsidP="009C61C2">
            <w:pPr>
              <w:spacing w:after="0" w:line="240" w:lineRule="auto"/>
              <w:rPr>
                <w:sz w:val="28"/>
                <w:szCs w:val="28"/>
              </w:rPr>
            </w:pPr>
            <w:r>
              <w:rPr>
                <w:sz w:val="28"/>
                <w:szCs w:val="28"/>
              </w:rPr>
              <w:t>20</w:t>
            </w:r>
          </w:p>
        </w:tc>
      </w:tr>
      <w:tr w:rsidR="00BE4BA8" w:rsidRPr="00BE4BA8" w14:paraId="194285F1" w14:textId="77777777" w:rsidTr="009C61C2">
        <w:tblPrEx>
          <w:tblBorders>
            <w:top w:val="none" w:sz="0" w:space="0" w:color="auto"/>
          </w:tblBorders>
        </w:tblPrEx>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E5FB8FB" w14:textId="708E0ABA" w:rsidR="00BE4BA8" w:rsidRPr="00BE4BA8" w:rsidRDefault="00E36B8C" w:rsidP="009C61C2">
            <w:pPr>
              <w:spacing w:after="0" w:line="240" w:lineRule="auto"/>
              <w:rPr>
                <w:sz w:val="28"/>
                <w:szCs w:val="28"/>
              </w:rPr>
            </w:pPr>
            <w:r>
              <w:rPr>
                <w:sz w:val="28"/>
                <w:szCs w:val="28"/>
              </w:rPr>
              <w:t>Quizzes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9486473" w14:textId="55067890" w:rsidR="00BE4BA8" w:rsidRPr="00BE4BA8" w:rsidRDefault="00E36B8C" w:rsidP="009C61C2">
            <w:pPr>
              <w:spacing w:after="0" w:line="240" w:lineRule="auto"/>
              <w:rPr>
                <w:sz w:val="28"/>
                <w:szCs w:val="28"/>
              </w:rPr>
            </w:pPr>
            <w:r>
              <w:rPr>
                <w:sz w:val="28"/>
                <w:szCs w:val="28"/>
              </w:rPr>
              <w:t>15</w:t>
            </w:r>
          </w:p>
        </w:tc>
      </w:tr>
      <w:tr w:rsidR="00BE4BA8" w:rsidRPr="00BE4BA8" w14:paraId="0AE52856"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8193330" w14:textId="4E5EA747" w:rsidR="00BE4BA8" w:rsidRPr="00BE4BA8" w:rsidRDefault="00E36B8C" w:rsidP="009C61C2">
            <w:pPr>
              <w:spacing w:after="0" w:line="240" w:lineRule="auto"/>
              <w:rPr>
                <w:sz w:val="28"/>
                <w:szCs w:val="28"/>
              </w:rPr>
            </w:pPr>
            <w:r>
              <w:rPr>
                <w:sz w:val="28"/>
                <w:szCs w:val="28"/>
              </w:rPr>
              <w:t>Research</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9CD7A99" w14:textId="61D3413D" w:rsidR="00BE4BA8" w:rsidRPr="00BE4BA8" w:rsidRDefault="00E36B8C" w:rsidP="009C61C2">
            <w:pPr>
              <w:spacing w:after="0" w:line="240" w:lineRule="auto"/>
              <w:rPr>
                <w:sz w:val="28"/>
                <w:szCs w:val="28"/>
              </w:rPr>
            </w:pPr>
            <w:r>
              <w:rPr>
                <w:sz w:val="28"/>
                <w:szCs w:val="28"/>
              </w:rPr>
              <w:t>15</w:t>
            </w:r>
          </w:p>
        </w:tc>
      </w:tr>
      <w:tr w:rsidR="00E36B8C" w:rsidRPr="00BE4BA8" w14:paraId="72A3B06A" w14:textId="77777777" w:rsidTr="009C61C2">
        <w:trPr>
          <w:trHeight w:val="20"/>
        </w:trPr>
        <w:tc>
          <w:tcPr>
            <w:tcW w:w="3553"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667E9C" w14:textId="47E36592" w:rsidR="00E36B8C" w:rsidRDefault="00E36B8C" w:rsidP="009C61C2">
            <w:pPr>
              <w:spacing w:after="0" w:line="240" w:lineRule="auto"/>
              <w:rPr>
                <w:sz w:val="28"/>
                <w:szCs w:val="28"/>
              </w:rPr>
            </w:pPr>
            <w:r>
              <w:rPr>
                <w:sz w:val="28"/>
                <w:szCs w:val="28"/>
              </w:rPr>
              <w:t>Persuasive Arguments</w:t>
            </w:r>
            <w:r w:rsidR="00A80ABB">
              <w:rPr>
                <w:sz w:val="28"/>
                <w:szCs w:val="28"/>
              </w:rPr>
              <w:t xml:space="preserve"> (3)</w:t>
            </w:r>
          </w:p>
        </w:tc>
        <w:tc>
          <w:tcPr>
            <w:tcW w:w="180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8140229" w14:textId="56779FBB" w:rsidR="00E36B8C" w:rsidRDefault="00E36B8C" w:rsidP="009C61C2">
            <w:pPr>
              <w:spacing w:after="0" w:line="240" w:lineRule="auto"/>
              <w:rPr>
                <w:sz w:val="28"/>
                <w:szCs w:val="28"/>
              </w:rPr>
            </w:pPr>
            <w:r>
              <w:rPr>
                <w:sz w:val="28"/>
                <w:szCs w:val="28"/>
              </w:rPr>
              <w:t>15</w:t>
            </w:r>
          </w:p>
        </w:tc>
      </w:tr>
    </w:tbl>
    <w:p w14:paraId="516B45A3" w14:textId="77777777" w:rsidR="00E36B8C" w:rsidRDefault="00E36B8C" w:rsidP="00957123">
      <w:pPr>
        <w:rPr>
          <w:b/>
          <w:sz w:val="28"/>
          <w:szCs w:val="28"/>
        </w:rPr>
      </w:pPr>
    </w:p>
    <w:p w14:paraId="7C92BB81" w14:textId="77777777" w:rsidR="0018558C" w:rsidRPr="0018558C" w:rsidRDefault="0018558C" w:rsidP="0018558C">
      <w:pPr>
        <w:jc w:val="left"/>
        <w:rPr>
          <w:sz w:val="28"/>
        </w:rPr>
      </w:pPr>
      <w:r w:rsidRPr="0018558C">
        <w:rPr>
          <w:rFonts w:cs="Times New Roman"/>
          <w:sz w:val="28"/>
        </w:rPr>
        <w:t xml:space="preserve">More information available here: </w:t>
      </w:r>
      <w:hyperlink r:id="rId17" w:history="1">
        <w:r w:rsidRPr="0018558C">
          <w:rPr>
            <w:rStyle w:val="Hyperlink"/>
            <w:sz w:val="28"/>
          </w:rPr>
          <w:t>Shoreline's full Grades Policy (#6260)</w:t>
        </w:r>
      </w:hyperlink>
    </w:p>
    <w:p w14:paraId="7055831D" w14:textId="5C6FF7EE" w:rsidR="00BE4BA8" w:rsidRDefault="000B7E6E" w:rsidP="00957123">
      <w:pPr>
        <w:rPr>
          <w:sz w:val="28"/>
          <w:szCs w:val="28"/>
        </w:rPr>
      </w:pPr>
      <w:r w:rsidRPr="000B7E6E">
        <w:rPr>
          <w:b/>
          <w:sz w:val="28"/>
          <w:szCs w:val="28"/>
        </w:rPr>
        <w:lastRenderedPageBreak/>
        <w:t>Final GPA d</w:t>
      </w:r>
      <w:r w:rsidR="00BE4BA8" w:rsidRPr="000B7E6E">
        <w:rPr>
          <w:b/>
          <w:sz w:val="28"/>
          <w:szCs w:val="28"/>
        </w:rPr>
        <w:t>ecimal grading</w:t>
      </w:r>
      <w:r w:rsidR="00BE4BA8" w:rsidRPr="00BE4BA8">
        <w:rPr>
          <w:sz w:val="28"/>
          <w:szCs w:val="28"/>
        </w:rPr>
        <w:t xml:space="preserve"> will be used in accordance with the following table.</w:t>
      </w:r>
    </w:p>
    <w:p w14:paraId="5A4C2579" w14:textId="4EAB56D9" w:rsidR="00E36B8C" w:rsidRPr="00EB1B7C" w:rsidRDefault="00927990" w:rsidP="001064B0">
      <w:pPr>
        <w:spacing w:after="0"/>
        <w:ind w:firstLine="720"/>
        <w:contextualSpacing/>
        <w:rPr>
          <w:rFonts w:ascii="Times New Roman" w:hAnsi="Times New Roman"/>
          <w:b/>
          <w:bCs/>
          <w:noProof/>
        </w:rPr>
      </w:pPr>
      <w:r w:rsidRPr="007851CD">
        <w:rPr>
          <w:rFonts w:ascii="Times New Roman" w:hAnsi="Times New Roman"/>
          <w:b/>
          <w:bCs/>
          <w:noProof/>
        </w:rPr>
        <w:object w:dxaOrig="6769" w:dyaOrig="4919" w14:anchorId="626A8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5pt;height:210pt;mso-width-percent:0;mso-height-percent:0;mso-width-percent:0;mso-height-percent:0" o:ole="">
            <v:imagedata r:id="rId18" o:title=""/>
          </v:shape>
          <o:OLEObject Type="Embed" ProgID="Excel.Sheet.8" ShapeID="_x0000_i1025" DrawAspect="Content" ObjectID="_1702219100" r:id="rId19"/>
        </w:object>
      </w:r>
    </w:p>
    <w:p w14:paraId="1A58A61B" w14:textId="77777777" w:rsidR="001E0409" w:rsidRPr="004A51DD" w:rsidRDefault="001E0409" w:rsidP="001E0409">
      <w:pPr>
        <w:pStyle w:val="Heading2"/>
        <w:rPr>
          <w:b/>
        </w:rPr>
      </w:pPr>
      <w:bookmarkStart w:id="146" w:name="_Toc513565978"/>
      <w:bookmarkStart w:id="147" w:name="_Toc513566263"/>
      <w:bookmarkStart w:id="148" w:name="_Toc513566352"/>
      <w:bookmarkStart w:id="149" w:name="_Toc515994828"/>
      <w:bookmarkStart w:id="150" w:name="_Toc515994961"/>
      <w:bookmarkStart w:id="151" w:name="_Toc515995100"/>
      <w:bookmarkStart w:id="152" w:name="_Toc515995146"/>
      <w:bookmarkStart w:id="153" w:name="_Toc515996167"/>
      <w:bookmarkStart w:id="154" w:name="_Toc524353264"/>
      <w:bookmarkStart w:id="155" w:name="_Toc524353422"/>
      <w:bookmarkStart w:id="156" w:name="_Toc524358448"/>
      <w:bookmarkStart w:id="157" w:name="_Toc524358526"/>
      <w:bookmarkStart w:id="158" w:name="_Toc524358596"/>
      <w:bookmarkStart w:id="159" w:name="_Toc524358676"/>
      <w:bookmarkStart w:id="160" w:name="_Toc37171932"/>
      <w:bookmarkStart w:id="161" w:name="_Toc37171966"/>
      <w:bookmarkStart w:id="162" w:name="_Toc91606331"/>
      <w:r w:rsidRPr="004A51DD">
        <w:rPr>
          <w:b/>
        </w:rPr>
        <w:t>Late Policy</w:t>
      </w:r>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183C420F" w14:textId="77777777" w:rsidR="001064B0" w:rsidRDefault="001064B0" w:rsidP="001064B0">
      <w:pPr>
        <w:pStyle w:val="ListParagraph"/>
        <w:numPr>
          <w:ilvl w:val="0"/>
          <w:numId w:val="15"/>
        </w:numPr>
        <w:ind w:left="900"/>
        <w:rPr>
          <w:sz w:val="28"/>
        </w:rPr>
      </w:pPr>
      <w:r w:rsidRPr="001E0409">
        <w:rPr>
          <w:sz w:val="28"/>
        </w:rPr>
        <w:t>Students</w:t>
      </w:r>
      <w:r>
        <w:rPr>
          <w:sz w:val="28"/>
        </w:rPr>
        <w:t xml:space="preserve"> are expected to turn in all assignments by the due date and time.</w:t>
      </w:r>
    </w:p>
    <w:p w14:paraId="5ABEE7FA" w14:textId="77777777" w:rsidR="001064B0" w:rsidRDefault="001064B0" w:rsidP="001064B0">
      <w:pPr>
        <w:pStyle w:val="ListParagraph"/>
        <w:numPr>
          <w:ilvl w:val="0"/>
          <w:numId w:val="15"/>
        </w:numPr>
        <w:ind w:left="900"/>
        <w:rPr>
          <w:sz w:val="28"/>
        </w:rPr>
      </w:pPr>
      <w:r>
        <w:rPr>
          <w:sz w:val="28"/>
        </w:rPr>
        <w:t xml:space="preserve">Assignments not submitted on-time may receive zero points. </w:t>
      </w:r>
    </w:p>
    <w:p w14:paraId="68D65A4E" w14:textId="41BE1797" w:rsidR="001064B0" w:rsidRDefault="001064B0" w:rsidP="001064B0">
      <w:pPr>
        <w:pStyle w:val="ListParagraph"/>
        <w:numPr>
          <w:ilvl w:val="0"/>
          <w:numId w:val="15"/>
        </w:numPr>
        <w:ind w:left="900"/>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Pr>
          <w:sz w:val="28"/>
        </w:rPr>
        <w:br/>
      </w:r>
      <w:r w:rsidRPr="00FF0DD0">
        <w:rPr>
          <w:i/>
          <w:sz w:val="28"/>
        </w:rPr>
        <w:t>No day-of extensions will be given.</w:t>
      </w:r>
    </w:p>
    <w:p w14:paraId="63B0392A" w14:textId="77777777" w:rsidR="001064B0" w:rsidRDefault="001064B0" w:rsidP="001064B0">
      <w:pPr>
        <w:pStyle w:val="ListParagraph"/>
        <w:numPr>
          <w:ilvl w:val="0"/>
          <w:numId w:val="15"/>
        </w:numPr>
        <w:ind w:left="900"/>
        <w:jc w:val="left"/>
        <w:rPr>
          <w:sz w:val="28"/>
        </w:rPr>
      </w:pPr>
      <w:r>
        <w:rPr>
          <w:sz w:val="28"/>
        </w:rPr>
        <w:t>Assignments will not be accepted beyond one week past an assignment’s due date.</w:t>
      </w:r>
    </w:p>
    <w:p w14:paraId="38E7185D" w14:textId="77777777" w:rsidR="001064B0" w:rsidRPr="00B96A1C" w:rsidRDefault="001064B0" w:rsidP="001064B0">
      <w:pPr>
        <w:pStyle w:val="Heading1"/>
        <w:rPr>
          <w:b/>
        </w:rPr>
      </w:pPr>
      <w:bookmarkStart w:id="163" w:name="_Toc513565976"/>
      <w:bookmarkStart w:id="164" w:name="_Toc513566261"/>
      <w:bookmarkStart w:id="165" w:name="_Toc513566350"/>
      <w:bookmarkStart w:id="166" w:name="_Toc515994826"/>
      <w:bookmarkStart w:id="167" w:name="_Toc515994959"/>
      <w:bookmarkStart w:id="168" w:name="_Toc515995098"/>
      <w:bookmarkStart w:id="169" w:name="_Toc515995144"/>
      <w:bookmarkStart w:id="170" w:name="_Toc515996165"/>
      <w:bookmarkStart w:id="171" w:name="_Toc524353262"/>
      <w:bookmarkStart w:id="172" w:name="_Toc524353420"/>
      <w:bookmarkStart w:id="173" w:name="_Toc524358446"/>
      <w:bookmarkStart w:id="174" w:name="_Toc524358523"/>
      <w:bookmarkStart w:id="175" w:name="_Toc524358593"/>
      <w:bookmarkStart w:id="176" w:name="_Toc524358673"/>
      <w:bookmarkStart w:id="177" w:name="_Toc37171933"/>
      <w:bookmarkStart w:id="178" w:name="_Toc37171967"/>
      <w:bookmarkStart w:id="179" w:name="_Toc509386065"/>
      <w:bookmarkStart w:id="180" w:name="_Toc510519461"/>
      <w:bookmarkStart w:id="181" w:name="_Toc510519736"/>
      <w:bookmarkStart w:id="182" w:name="_Toc513565979"/>
      <w:bookmarkStart w:id="183" w:name="_Toc513566264"/>
      <w:bookmarkStart w:id="184" w:name="_Toc513566353"/>
      <w:bookmarkStart w:id="185" w:name="_Toc515994829"/>
      <w:bookmarkStart w:id="186" w:name="_Toc515994962"/>
      <w:bookmarkStart w:id="187" w:name="_Toc515995101"/>
      <w:bookmarkStart w:id="188" w:name="_Toc515995147"/>
      <w:bookmarkStart w:id="189" w:name="_Toc515996168"/>
      <w:bookmarkStart w:id="190" w:name="_Toc524353265"/>
      <w:bookmarkStart w:id="191" w:name="_Toc524353423"/>
      <w:bookmarkStart w:id="192" w:name="_Toc524358449"/>
      <w:bookmarkStart w:id="193" w:name="_Toc524358527"/>
      <w:bookmarkStart w:id="194" w:name="_Toc524358597"/>
      <w:bookmarkStart w:id="195" w:name="_Toc524358677"/>
      <w:bookmarkStart w:id="196" w:name="_Toc91606332"/>
      <w:r w:rsidRPr="00B96A1C">
        <w:rPr>
          <w:b/>
        </w:rPr>
        <w:t>Academic Integrity</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96"/>
    </w:p>
    <w:p w14:paraId="31C9222A" w14:textId="0EC36B03" w:rsidR="001064B0" w:rsidRDefault="001064B0" w:rsidP="001064B0">
      <w:pPr>
        <w:spacing w:before="100" w:beforeAutospacing="1" w:after="100" w:afterAutospacing="1"/>
        <w:contextualSpacing/>
        <w:rPr>
          <w:rFonts w:cs="Times New Roman"/>
          <w:sz w:val="28"/>
          <w:szCs w:val="28"/>
        </w:rPr>
      </w:pPr>
      <w:r w:rsidRPr="00DF00FB">
        <w:rPr>
          <w:rFonts w:cs="Times New Roman"/>
          <w:bCs/>
          <w:sz w:val="28"/>
          <w:szCs w:val="28"/>
        </w:rPr>
        <w:t xml:space="preserve">Academic honesty and integrity </w:t>
      </w:r>
      <w:proofErr w:type="gramStart"/>
      <w:r w:rsidRPr="00DF00FB">
        <w:rPr>
          <w:rFonts w:cs="Times New Roman"/>
          <w:bCs/>
          <w:sz w:val="28"/>
          <w:szCs w:val="28"/>
        </w:rPr>
        <w:t>is</w:t>
      </w:r>
      <w:proofErr w:type="gramEnd"/>
      <w:r w:rsidRPr="00DF00FB">
        <w:rPr>
          <w:rFonts w:cs="Times New Roman"/>
          <w:bCs/>
          <w:sz w:val="28"/>
          <w:szCs w:val="28"/>
        </w:rPr>
        <w:t xml:space="preserve"> expected</w:t>
      </w:r>
      <w:r w:rsidRPr="00DF00FB">
        <w:rPr>
          <w:rFonts w:cs="Times New Roman"/>
          <w:sz w:val="28"/>
          <w:szCs w:val="28"/>
        </w:rPr>
        <w:t>.  Shoreline Community College has a strict policy on cheating and plagiarism.  You are cheating if you copy, steal, borrow, consult, or use any means to obtain answers from classmates or unauthorized sources during a quiz or assignment.  You are committing plagiarism if you copy the words of another person without giving them credit by acknowledging the source of the information.  Any student found guilty of cheating and/or plagiarism will receive a zero for the exam or assignment.  If it happens a second time, you will fail the course.  </w:t>
      </w:r>
    </w:p>
    <w:p w14:paraId="79ECFC6C" w14:textId="77777777" w:rsidR="0018558C" w:rsidRDefault="0018558C" w:rsidP="001064B0">
      <w:pPr>
        <w:spacing w:before="100" w:beforeAutospacing="1" w:after="100" w:afterAutospacing="1"/>
        <w:contextualSpacing/>
        <w:rPr>
          <w:rFonts w:cs="Times New Roman"/>
          <w:sz w:val="28"/>
          <w:szCs w:val="28"/>
        </w:rPr>
      </w:pPr>
    </w:p>
    <w:p w14:paraId="149E88F8" w14:textId="7A8DECFA" w:rsidR="001064B0" w:rsidRPr="007331DC" w:rsidRDefault="001064B0" w:rsidP="001064B0">
      <w:pPr>
        <w:spacing w:before="100" w:beforeAutospacing="1" w:after="100" w:afterAutospacing="1"/>
        <w:contextualSpacing/>
        <w:rPr>
          <w:rFonts w:cs="Times New Roman"/>
          <w:sz w:val="28"/>
          <w:szCs w:val="28"/>
        </w:rPr>
      </w:pPr>
      <w:r>
        <w:rPr>
          <w:rFonts w:cs="Times New Roman"/>
          <w:sz w:val="28"/>
          <w:szCs w:val="28"/>
        </w:rPr>
        <w:t xml:space="preserve">More Information: </w:t>
      </w:r>
      <w:hyperlink r:id="rId20" w:history="1">
        <w:r w:rsidRPr="00DE7B10">
          <w:rPr>
            <w:rStyle w:val="Hyperlink"/>
            <w:sz w:val="28"/>
          </w:rPr>
          <w:t>Shoreline Dishonesty in Academics Policy (#5033)</w:t>
        </w:r>
      </w:hyperlink>
      <w:r w:rsidRPr="000A74CE">
        <w:rPr>
          <w:sz w:val="28"/>
        </w:rPr>
        <w:t xml:space="preserve"> </w:t>
      </w:r>
    </w:p>
    <w:p w14:paraId="59A39496" w14:textId="77777777" w:rsidR="00BE4BA8" w:rsidRPr="00D808BB" w:rsidRDefault="00BE4BA8" w:rsidP="00957123">
      <w:pPr>
        <w:pStyle w:val="Heading1"/>
        <w:jc w:val="both"/>
        <w:rPr>
          <w:b/>
        </w:rPr>
      </w:pPr>
      <w:bookmarkStart w:id="197" w:name="_Toc37171934"/>
      <w:bookmarkStart w:id="198" w:name="_Toc37171968"/>
      <w:bookmarkStart w:id="199" w:name="_Toc91606333"/>
      <w:r w:rsidRPr="00D808BB">
        <w:rPr>
          <w:b/>
        </w:rPr>
        <w:lastRenderedPageBreak/>
        <w:t>Classroom Contract</w:t>
      </w:r>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7"/>
      <w:bookmarkEnd w:id="198"/>
      <w:bookmarkEnd w:id="199"/>
    </w:p>
    <w:p w14:paraId="73882C8F" w14:textId="77777777" w:rsidR="00BE4BA8" w:rsidRPr="00BE4BA8" w:rsidRDefault="00BE4BA8" w:rsidP="00957123">
      <w:pPr>
        <w:rPr>
          <w:sz w:val="28"/>
          <w:szCs w:val="28"/>
        </w:rPr>
      </w:pPr>
      <w:r w:rsidRPr="00BE4BA8">
        <w:rPr>
          <w:sz w:val="28"/>
          <w:szCs w:val="28"/>
        </w:rPr>
        <w:t>You are expected to uphold the classroom contract as follows:</w:t>
      </w:r>
    </w:p>
    <w:p w14:paraId="4A2263A2" w14:textId="77777777" w:rsidR="00BE4BA8" w:rsidRPr="00BE4BA8" w:rsidRDefault="00BE4BA8" w:rsidP="00397B35">
      <w:pPr>
        <w:numPr>
          <w:ilvl w:val="0"/>
          <w:numId w:val="4"/>
        </w:numPr>
        <w:spacing w:line="240" w:lineRule="auto"/>
        <w:rPr>
          <w:sz w:val="28"/>
          <w:szCs w:val="28"/>
        </w:rPr>
      </w:pPr>
      <w:r w:rsidRPr="00BE4BA8">
        <w:rPr>
          <w:b/>
          <w:bCs/>
          <w:sz w:val="28"/>
          <w:szCs w:val="28"/>
        </w:rPr>
        <w:t>Be Prepared</w:t>
      </w:r>
      <w:r w:rsidRPr="00BE4BA8">
        <w:rPr>
          <w:sz w:val="28"/>
          <w:szCs w:val="28"/>
        </w:rPr>
        <w:t>: You are expected to complete all pre-work and homework before class starts so that you are ready to be engaged in conversations and activities.</w:t>
      </w:r>
    </w:p>
    <w:p w14:paraId="24551718" w14:textId="77777777" w:rsidR="00BE4BA8" w:rsidRPr="00BE4BA8" w:rsidRDefault="00BE4BA8" w:rsidP="00397B35">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6F63B401" w14:textId="77777777" w:rsidR="00BE4BA8" w:rsidRPr="00BE4BA8" w:rsidRDefault="00BE4BA8" w:rsidP="00397B35">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5EFD84B8" w14:textId="77777777" w:rsidR="00BE4BA8" w:rsidRPr="00453C4D" w:rsidRDefault="00BE4BA8" w:rsidP="00397B35">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sidR="00453C4D">
        <w:rPr>
          <w:sz w:val="28"/>
          <w:szCs w:val="28"/>
        </w:rPr>
        <w:t xml:space="preserve"> This means that you participate in the class without dominating the learning space.</w:t>
      </w:r>
    </w:p>
    <w:p w14:paraId="3ED97883" w14:textId="77777777" w:rsidR="006831D1" w:rsidRPr="006831D1" w:rsidRDefault="006831D1" w:rsidP="006831D1">
      <w:pPr>
        <w:pStyle w:val="Heading1"/>
        <w:rPr>
          <w:b/>
        </w:rPr>
      </w:pPr>
      <w:bookmarkStart w:id="200" w:name="_Toc524353266"/>
      <w:bookmarkStart w:id="201" w:name="_Toc524353424"/>
      <w:bookmarkStart w:id="202" w:name="_Toc524358450"/>
      <w:bookmarkStart w:id="203" w:name="_Toc524358528"/>
      <w:bookmarkStart w:id="204" w:name="_Toc524358598"/>
      <w:bookmarkStart w:id="205" w:name="_Toc524358678"/>
      <w:bookmarkStart w:id="206" w:name="_Toc37171935"/>
      <w:bookmarkStart w:id="207" w:name="_Toc37171969"/>
      <w:bookmarkStart w:id="208" w:name="_Toc509386066"/>
      <w:bookmarkStart w:id="209" w:name="_Toc510519462"/>
      <w:bookmarkStart w:id="210" w:name="_Toc510519737"/>
      <w:bookmarkStart w:id="211" w:name="_Toc513565980"/>
      <w:bookmarkStart w:id="212" w:name="_Toc513566265"/>
      <w:bookmarkStart w:id="213" w:name="_Toc513566354"/>
      <w:bookmarkStart w:id="214" w:name="_Toc515994830"/>
      <w:bookmarkStart w:id="215" w:name="_Toc515994963"/>
      <w:bookmarkStart w:id="216" w:name="_Toc515995102"/>
      <w:bookmarkStart w:id="217" w:name="_Toc515995148"/>
      <w:bookmarkStart w:id="218" w:name="_Toc515996169"/>
      <w:bookmarkStart w:id="219" w:name="_Toc91606334"/>
      <w:r w:rsidRPr="006831D1">
        <w:rPr>
          <w:b/>
        </w:rPr>
        <w:t>Discussion Expectations</w:t>
      </w:r>
      <w:bookmarkEnd w:id="200"/>
      <w:bookmarkEnd w:id="201"/>
      <w:bookmarkEnd w:id="202"/>
      <w:bookmarkEnd w:id="203"/>
      <w:bookmarkEnd w:id="204"/>
      <w:bookmarkEnd w:id="205"/>
      <w:bookmarkEnd w:id="206"/>
      <w:bookmarkEnd w:id="207"/>
      <w:bookmarkEnd w:id="219"/>
    </w:p>
    <w:p w14:paraId="37F1021F" w14:textId="77777777" w:rsidR="006831D1" w:rsidRPr="00871404" w:rsidRDefault="006831D1" w:rsidP="006831D1">
      <w:pPr>
        <w:rPr>
          <w:sz w:val="28"/>
          <w:szCs w:val="28"/>
        </w:rPr>
      </w:pPr>
      <w:r w:rsidRPr="00871404">
        <w:rPr>
          <w:sz w:val="28"/>
          <w:szCs w:val="28"/>
        </w:rPr>
        <w:t>(Adapted from Dr. Susan Shaw, Oregon State University &amp; Angela Velez-</w:t>
      </w:r>
      <w:proofErr w:type="spellStart"/>
      <w:r w:rsidRPr="00871404">
        <w:rPr>
          <w:sz w:val="28"/>
          <w:szCs w:val="28"/>
        </w:rPr>
        <w:t>Solic</w:t>
      </w:r>
      <w:proofErr w:type="spellEnd"/>
      <w:r w:rsidRPr="00871404">
        <w:rPr>
          <w:sz w:val="28"/>
          <w:szCs w:val="28"/>
        </w:rPr>
        <w:t>, Indiana University Northwest)</w:t>
      </w:r>
    </w:p>
    <w:p w14:paraId="33EB3282" w14:textId="77777777" w:rsidR="006831D1" w:rsidRPr="006831D1" w:rsidRDefault="00CE26B4" w:rsidP="006831D1">
      <w:pPr>
        <w:numPr>
          <w:ilvl w:val="0"/>
          <w:numId w:val="4"/>
        </w:numPr>
        <w:spacing w:after="0" w:line="240" w:lineRule="auto"/>
        <w:rPr>
          <w:sz w:val="28"/>
          <w:szCs w:val="28"/>
        </w:rPr>
      </w:pPr>
      <w:r>
        <w:rPr>
          <w:sz w:val="28"/>
          <w:szCs w:val="28"/>
        </w:rPr>
        <w:t xml:space="preserve">Commit </w:t>
      </w:r>
      <w:r w:rsidR="006831D1" w:rsidRPr="006831D1">
        <w:rPr>
          <w:sz w:val="28"/>
          <w:szCs w:val="28"/>
        </w:rPr>
        <w:t xml:space="preserve">to learning about, understanding, and supporting </w:t>
      </w:r>
      <w:r>
        <w:rPr>
          <w:sz w:val="28"/>
          <w:szCs w:val="28"/>
        </w:rPr>
        <w:t xml:space="preserve">your </w:t>
      </w:r>
      <w:r w:rsidR="006831D1" w:rsidRPr="006831D1">
        <w:rPr>
          <w:sz w:val="28"/>
          <w:szCs w:val="28"/>
        </w:rPr>
        <w:t>peers.</w:t>
      </w:r>
    </w:p>
    <w:p w14:paraId="60FD777F" w14:textId="77777777" w:rsidR="006831D1" w:rsidRPr="006831D1" w:rsidRDefault="006831D1" w:rsidP="006831D1">
      <w:pPr>
        <w:numPr>
          <w:ilvl w:val="0"/>
          <w:numId w:val="4"/>
        </w:numPr>
        <w:spacing w:after="0" w:line="240" w:lineRule="auto"/>
        <w:rPr>
          <w:sz w:val="28"/>
          <w:szCs w:val="28"/>
        </w:rPr>
      </w:pPr>
      <w:r w:rsidRPr="006831D1">
        <w:rPr>
          <w:sz w:val="28"/>
          <w:szCs w:val="28"/>
        </w:rPr>
        <w:t>Assume the best of others in the class and expect the best from them.</w:t>
      </w:r>
    </w:p>
    <w:p w14:paraId="76DE2DE8" w14:textId="77777777" w:rsidR="006831D1" w:rsidRPr="006831D1" w:rsidRDefault="006831D1" w:rsidP="006831D1">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44941744" w14:textId="77777777" w:rsidR="006831D1" w:rsidRPr="006831D1" w:rsidRDefault="006831D1" w:rsidP="006831D1">
      <w:pPr>
        <w:numPr>
          <w:ilvl w:val="0"/>
          <w:numId w:val="4"/>
        </w:numPr>
        <w:spacing w:after="0" w:line="240" w:lineRule="auto"/>
        <w:rPr>
          <w:sz w:val="28"/>
          <w:szCs w:val="28"/>
        </w:rPr>
      </w:pPr>
      <w:r w:rsidRPr="006831D1">
        <w:rPr>
          <w:sz w:val="28"/>
          <w:szCs w:val="28"/>
        </w:rPr>
        <w:t>Participate actively in the discussions.</w:t>
      </w:r>
    </w:p>
    <w:p w14:paraId="004D5A75" w14:textId="77777777" w:rsidR="006831D1" w:rsidRPr="006831D1" w:rsidRDefault="006831D1" w:rsidP="006831D1">
      <w:pPr>
        <w:numPr>
          <w:ilvl w:val="0"/>
          <w:numId w:val="4"/>
        </w:numPr>
        <w:spacing w:after="0" w:line="240" w:lineRule="auto"/>
        <w:rPr>
          <w:sz w:val="28"/>
          <w:szCs w:val="28"/>
        </w:rPr>
      </w:pPr>
      <w:r w:rsidRPr="006831D1">
        <w:rPr>
          <w:sz w:val="28"/>
          <w:szCs w:val="28"/>
        </w:rPr>
        <w:t>Think through and re-read your comments before you post them.</w:t>
      </w:r>
    </w:p>
    <w:p w14:paraId="3293EA4F" w14:textId="77777777" w:rsidR="006831D1" w:rsidRPr="00CE26B4" w:rsidRDefault="006831D1" w:rsidP="00CE26B4">
      <w:pPr>
        <w:numPr>
          <w:ilvl w:val="0"/>
          <w:numId w:val="4"/>
        </w:numPr>
        <w:spacing w:after="0" w:line="240" w:lineRule="auto"/>
        <w:rPr>
          <w:sz w:val="28"/>
          <w:szCs w:val="28"/>
        </w:rPr>
      </w:pPr>
      <w:r w:rsidRPr="006831D1">
        <w:rPr>
          <w:sz w:val="28"/>
          <w:szCs w:val="28"/>
        </w:rPr>
        <w:t>Never make derogatory comments toward another person in the class.</w:t>
      </w:r>
      <w:r w:rsidR="00CE26B4">
        <w:rPr>
          <w:sz w:val="28"/>
          <w:szCs w:val="28"/>
        </w:rPr>
        <w:t xml:space="preserve"> </w:t>
      </w:r>
      <w:r w:rsidR="00CE26B4" w:rsidRPr="006831D1">
        <w:rPr>
          <w:sz w:val="28"/>
          <w:szCs w:val="28"/>
        </w:rPr>
        <w:t>Do not demean or embarrass others.</w:t>
      </w:r>
    </w:p>
    <w:p w14:paraId="6F90AE31" w14:textId="77777777" w:rsidR="006831D1" w:rsidRPr="006831D1" w:rsidRDefault="006831D1" w:rsidP="006831D1">
      <w:pPr>
        <w:numPr>
          <w:ilvl w:val="0"/>
          <w:numId w:val="4"/>
        </w:numPr>
        <w:spacing w:after="0" w:line="240" w:lineRule="auto"/>
        <w:rPr>
          <w:sz w:val="28"/>
          <w:szCs w:val="28"/>
        </w:rPr>
      </w:pPr>
      <w:r w:rsidRPr="006831D1">
        <w:rPr>
          <w:sz w:val="28"/>
          <w:szCs w:val="28"/>
        </w:rPr>
        <w:t>Do not make sexist, racist, homophobic, or victim-blaming comments at all.</w:t>
      </w:r>
    </w:p>
    <w:p w14:paraId="1C777FB2" w14:textId="77777777" w:rsidR="006831D1" w:rsidRPr="006831D1" w:rsidRDefault="006831D1" w:rsidP="006831D1">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2F6A86B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Be </w:t>
      </w:r>
      <w:proofErr w:type="gramStart"/>
      <w:r w:rsidRPr="006831D1">
        <w:rPr>
          <w:sz w:val="28"/>
          <w:szCs w:val="28"/>
        </w:rPr>
        <w:t>open</w:t>
      </w:r>
      <w:proofErr w:type="gramEnd"/>
      <w:r w:rsidRPr="006831D1">
        <w:rPr>
          <w:sz w:val="28"/>
          <w:szCs w:val="28"/>
        </w:rPr>
        <w:t xml:space="preserve"> to be</w:t>
      </w:r>
      <w:r>
        <w:rPr>
          <w:sz w:val="28"/>
          <w:szCs w:val="28"/>
        </w:rPr>
        <w:t>ing</w:t>
      </w:r>
      <w:r w:rsidRPr="006831D1">
        <w:rPr>
          <w:sz w:val="28"/>
          <w:szCs w:val="28"/>
        </w:rPr>
        <w:t xml:space="preserve"> challenged or confronted on your ideas or prejudices.</w:t>
      </w:r>
    </w:p>
    <w:p w14:paraId="24BFC78B" w14:textId="77777777" w:rsidR="006831D1" w:rsidRPr="006831D1" w:rsidRDefault="006831D1" w:rsidP="006831D1">
      <w:pPr>
        <w:numPr>
          <w:ilvl w:val="0"/>
          <w:numId w:val="4"/>
        </w:numPr>
        <w:spacing w:after="0" w:line="240" w:lineRule="auto"/>
        <w:rPr>
          <w:sz w:val="28"/>
          <w:szCs w:val="28"/>
        </w:rPr>
      </w:pPr>
      <w:r w:rsidRPr="006831D1">
        <w:rPr>
          <w:sz w:val="28"/>
          <w:szCs w:val="28"/>
        </w:rPr>
        <w:t>Challenge others with the intent of facilitating growth. </w:t>
      </w:r>
    </w:p>
    <w:p w14:paraId="6C56F2E4" w14:textId="77777777" w:rsidR="006831D1" w:rsidRPr="006831D1" w:rsidRDefault="006831D1" w:rsidP="006831D1">
      <w:pPr>
        <w:numPr>
          <w:ilvl w:val="0"/>
          <w:numId w:val="4"/>
        </w:numPr>
        <w:spacing w:after="0" w:line="240" w:lineRule="auto"/>
        <w:rPr>
          <w:sz w:val="28"/>
          <w:szCs w:val="28"/>
        </w:rPr>
      </w:pPr>
      <w:r w:rsidRPr="006831D1">
        <w:rPr>
          <w:sz w:val="28"/>
          <w:szCs w:val="28"/>
        </w:rPr>
        <w:t>Encourage others to develop and share their ideas.</w:t>
      </w:r>
    </w:p>
    <w:p w14:paraId="5EB0F509" w14:textId="77777777" w:rsidR="006831D1" w:rsidRPr="006831D1" w:rsidRDefault="006831D1" w:rsidP="006831D1">
      <w:pPr>
        <w:numPr>
          <w:ilvl w:val="0"/>
          <w:numId w:val="4"/>
        </w:numPr>
        <w:spacing w:after="0" w:line="240" w:lineRule="auto"/>
        <w:rPr>
          <w:sz w:val="28"/>
          <w:szCs w:val="28"/>
        </w:rPr>
      </w:pPr>
      <w:r w:rsidRPr="006831D1">
        <w:rPr>
          <w:sz w:val="28"/>
          <w:szCs w:val="28"/>
        </w:rPr>
        <w:t>Be willing to change.</w:t>
      </w:r>
    </w:p>
    <w:p w14:paraId="45B53CCD" w14:textId="77777777" w:rsidR="006831D1" w:rsidRPr="006831D1" w:rsidRDefault="006831D1" w:rsidP="006831D1">
      <w:pPr>
        <w:numPr>
          <w:ilvl w:val="0"/>
          <w:numId w:val="4"/>
        </w:numPr>
        <w:spacing w:after="0" w:line="240" w:lineRule="auto"/>
        <w:rPr>
          <w:sz w:val="28"/>
          <w:szCs w:val="28"/>
        </w:rPr>
      </w:pPr>
      <w:r w:rsidRPr="006831D1">
        <w:rPr>
          <w:sz w:val="28"/>
          <w:szCs w:val="28"/>
        </w:rPr>
        <w:t xml:space="preserve">Any form of hatred </w:t>
      </w:r>
      <w:r w:rsidR="00B039C7">
        <w:rPr>
          <w:sz w:val="28"/>
          <w:szCs w:val="28"/>
        </w:rPr>
        <w:t>is considered serious and inappropriate</w:t>
      </w:r>
      <w:r w:rsidRPr="006831D1">
        <w:rPr>
          <w:sz w:val="28"/>
          <w:szCs w:val="28"/>
        </w:rPr>
        <w:t>.</w:t>
      </w:r>
    </w:p>
    <w:p w14:paraId="41BF58D4" w14:textId="77777777" w:rsidR="000B66B7" w:rsidRDefault="000B66B7" w:rsidP="00B47FF8">
      <w:pPr>
        <w:pStyle w:val="Heading1"/>
        <w:rPr>
          <w:b/>
        </w:rPr>
      </w:pPr>
      <w:bookmarkStart w:id="220" w:name="_Toc510519463"/>
      <w:bookmarkStart w:id="221" w:name="_Toc510519738"/>
      <w:bookmarkStart w:id="222" w:name="_Toc513565981"/>
      <w:bookmarkStart w:id="223" w:name="_Toc513566266"/>
      <w:bookmarkStart w:id="224" w:name="_Toc513566355"/>
      <w:bookmarkStart w:id="225" w:name="_Toc515994831"/>
      <w:bookmarkStart w:id="226" w:name="_Toc515994964"/>
      <w:bookmarkStart w:id="227" w:name="_Toc515995103"/>
      <w:bookmarkStart w:id="228" w:name="_Toc515995149"/>
      <w:bookmarkStart w:id="229" w:name="_Toc515996170"/>
      <w:bookmarkStart w:id="230" w:name="_Toc524353268"/>
      <w:bookmarkStart w:id="231" w:name="_Toc524353426"/>
      <w:bookmarkStart w:id="232" w:name="_Toc524358452"/>
      <w:bookmarkStart w:id="233" w:name="_Toc524358530"/>
      <w:bookmarkStart w:id="234" w:name="_Toc524358600"/>
      <w:bookmarkStart w:id="235" w:name="_Toc524358680"/>
      <w:bookmarkStart w:id="236" w:name="_Toc509386067"/>
      <w:bookmarkEnd w:id="208"/>
      <w:bookmarkEnd w:id="209"/>
      <w:bookmarkEnd w:id="210"/>
      <w:bookmarkEnd w:id="211"/>
      <w:bookmarkEnd w:id="212"/>
      <w:bookmarkEnd w:id="213"/>
      <w:bookmarkEnd w:id="214"/>
      <w:bookmarkEnd w:id="215"/>
      <w:bookmarkEnd w:id="216"/>
      <w:bookmarkEnd w:id="217"/>
      <w:bookmarkEnd w:id="218"/>
    </w:p>
    <w:p w14:paraId="34CC4A95" w14:textId="4D7CA47E" w:rsidR="009E1FED" w:rsidRPr="00B47FF8" w:rsidRDefault="009E1FED" w:rsidP="00B47FF8">
      <w:pPr>
        <w:pStyle w:val="Heading1"/>
        <w:rPr>
          <w:b/>
        </w:rPr>
      </w:pPr>
      <w:bookmarkStart w:id="237" w:name="_Toc37171936"/>
      <w:bookmarkStart w:id="238" w:name="_Toc37171970"/>
      <w:bookmarkStart w:id="239" w:name="_Toc91606335"/>
      <w:r w:rsidRPr="00B47FF8">
        <w:rPr>
          <w:b/>
        </w:rPr>
        <w:lastRenderedPageBreak/>
        <w:t>Letter of Recommendation Requests</w:t>
      </w:r>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7"/>
      <w:bookmarkEnd w:id="238"/>
      <w:bookmarkEnd w:id="239"/>
    </w:p>
    <w:p w14:paraId="1C560D7F" w14:textId="77777777" w:rsidR="00B40D85" w:rsidRPr="00B40D85" w:rsidRDefault="00B40D85" w:rsidP="00B40D85">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 in a letter of recommendation — hardworking, capable, and intellectually inquisitive. </w:t>
      </w:r>
    </w:p>
    <w:p w14:paraId="2C509309" w14:textId="77777777" w:rsidR="00B40D85" w:rsidRPr="00B40D85" w:rsidRDefault="00B40D85" w:rsidP="00B40D85">
      <w:pPr>
        <w:rPr>
          <w:b/>
          <w:iCs/>
          <w:sz w:val="28"/>
          <w:szCs w:val="24"/>
        </w:rPr>
      </w:pPr>
      <w:r w:rsidRPr="00B40D85">
        <w:rPr>
          <w:b/>
          <w:iCs/>
          <w:sz w:val="28"/>
          <w:szCs w:val="24"/>
        </w:rPr>
        <w:t>Before requesting a letter of recommendation, ask yourself:</w:t>
      </w:r>
    </w:p>
    <w:p w14:paraId="2A258834"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discussed my academic or career goals with this instructor?</w:t>
      </w:r>
    </w:p>
    <w:p w14:paraId="7CE6F4C0"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an excellent work ethic or produced quality work in this course?</w:t>
      </w:r>
    </w:p>
    <w:p w14:paraId="43485CFD"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4A243DD6"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Have I shown or communicated a passion for the subject or concepts that were taught?</w:t>
      </w:r>
    </w:p>
    <w:p w14:paraId="6B65121B" w14:textId="77777777" w:rsidR="00B40D85" w:rsidRPr="00114B3C" w:rsidRDefault="00B40D85" w:rsidP="00114B3C">
      <w:pPr>
        <w:pStyle w:val="ListParagraph"/>
        <w:numPr>
          <w:ilvl w:val="0"/>
          <w:numId w:val="10"/>
        </w:numPr>
        <w:spacing w:after="0" w:line="240" w:lineRule="auto"/>
        <w:ind w:right="990"/>
        <w:jc w:val="left"/>
        <w:rPr>
          <w:iCs/>
          <w:sz w:val="28"/>
          <w:szCs w:val="24"/>
        </w:rPr>
      </w:pPr>
      <w:r w:rsidRPr="00114B3C">
        <w:rPr>
          <w:iCs/>
          <w:sz w:val="28"/>
          <w:szCs w:val="24"/>
        </w:rPr>
        <w:t>Will this instructor be able to incorporate personal and specific details about my academic growth or trajectory?</w:t>
      </w:r>
    </w:p>
    <w:p w14:paraId="1F748E12" w14:textId="77777777" w:rsidR="00B40D85" w:rsidRPr="00B40D85" w:rsidRDefault="00B40D85" w:rsidP="00B40D85">
      <w:pPr>
        <w:pStyle w:val="ListParagraph"/>
        <w:spacing w:after="0"/>
        <w:jc w:val="left"/>
        <w:rPr>
          <w:iCs/>
          <w:sz w:val="28"/>
          <w:szCs w:val="24"/>
        </w:rPr>
      </w:pPr>
    </w:p>
    <w:p w14:paraId="557B108B" w14:textId="77777777" w:rsidR="00B40D85" w:rsidRPr="00B40D85" w:rsidRDefault="00B40D85" w:rsidP="00B40D85">
      <w:pPr>
        <w:rPr>
          <w:iCs/>
          <w:sz w:val="28"/>
          <w:szCs w:val="24"/>
        </w:rPr>
      </w:pPr>
      <w:r w:rsidRPr="00B40D85">
        <w:rPr>
          <w:iCs/>
          <w:sz w:val="28"/>
          <w:szCs w:val="24"/>
        </w:rPr>
        <w:t>It is not necessary that the person writing your recommendation be able to speak to every bullet point above, but they should be able to speak to at least one of them.</w:t>
      </w:r>
    </w:p>
    <w:p w14:paraId="6D3693B0" w14:textId="77777777" w:rsidR="00B40D85" w:rsidRPr="00B40D85" w:rsidRDefault="00B40D85" w:rsidP="00B40D85">
      <w:pPr>
        <w:rPr>
          <w:rFonts w:ascii="Calibri" w:hAnsi="Calibri" w:cs="Calibri"/>
          <w:color w:val="212121"/>
          <w:sz w:val="24"/>
          <w:szCs w:val="22"/>
        </w:rPr>
      </w:pPr>
      <w:r w:rsidRPr="00B40D85">
        <w:rPr>
          <w:b/>
          <w:iCs/>
          <w:sz w:val="28"/>
          <w:szCs w:val="24"/>
        </w:rPr>
        <w:t>Students are required to sign a consent form allowing an instructor to disclose their academic performance according to the Family Educational Rights and Privacy Act (FERPA).</w:t>
      </w:r>
      <w:r w:rsidRPr="00B40D85">
        <w:rPr>
          <w:iCs/>
          <w:sz w:val="28"/>
          <w:szCs w:val="24"/>
        </w:rPr>
        <w:t xml:space="preserve"> Sometimes you are asked if you would like to waive your rights to read the letter written for you. One advantage to waiving your rights is that the people reading the letter will know that it was written candidly, which could make the letter more influential.  The disadvantage, of course, is that you won’t get to see what your recommender wrote.  Thus, it is important to ask your potential recommender if they can provide a </w:t>
      </w:r>
      <w:r w:rsidRPr="00B40D85">
        <w:rPr>
          <w:i/>
          <w:iCs/>
          <w:sz w:val="28"/>
          <w:szCs w:val="24"/>
        </w:rPr>
        <w:t>positive</w:t>
      </w:r>
      <w:r w:rsidRPr="00B40D85">
        <w:rPr>
          <w:iCs/>
          <w:sz w:val="28"/>
          <w:szCs w:val="24"/>
        </w:rPr>
        <w:t> candid letter.  If your potential recommender can’t say “yes” or suggests you ask another person to write the letter, then ask someone else.</w:t>
      </w:r>
    </w:p>
    <w:p w14:paraId="61CCB60E" w14:textId="77777777" w:rsidR="00B40D85" w:rsidRPr="00B40D85" w:rsidRDefault="00B40D85" w:rsidP="00B40D85">
      <w:pPr>
        <w:rPr>
          <w:iCs/>
          <w:sz w:val="28"/>
          <w:szCs w:val="24"/>
        </w:rPr>
      </w:pPr>
      <w:r w:rsidRPr="00B40D85">
        <w:rPr>
          <w:iCs/>
          <w:sz w:val="28"/>
          <w:szCs w:val="24"/>
        </w:rPr>
        <w:lastRenderedPageBreak/>
        <w:t xml:space="preserve">Remember that </w:t>
      </w:r>
      <w:r w:rsidRPr="00B40D85">
        <w:rPr>
          <w:b/>
          <w:iCs/>
          <w:sz w:val="28"/>
          <w:szCs w:val="24"/>
        </w:rPr>
        <w:t>requests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5711F51" w14:textId="77777777" w:rsidR="00B40D85" w:rsidRPr="00F65CA0" w:rsidRDefault="00B40D85" w:rsidP="00B40D85">
      <w:pPr>
        <w:rPr>
          <w:b/>
          <w:iCs/>
          <w:sz w:val="24"/>
          <w:szCs w:val="24"/>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 xml:space="preserve">(i.e., at least 14 days in advance of the deadline, but the more notice the better).  </w:t>
      </w:r>
      <w:r w:rsidRPr="00B40D85">
        <w:rPr>
          <w:iCs/>
          <w:sz w:val="28"/>
          <w:szCs w:val="24"/>
        </w:rPr>
        <w:tab/>
      </w:r>
      <w:r w:rsidRPr="00F65CA0">
        <w:rPr>
          <w:b/>
          <w:iCs/>
          <w:sz w:val="24"/>
          <w:szCs w:val="24"/>
        </w:rPr>
        <w:tab/>
      </w:r>
      <w:r w:rsidRPr="00F65CA0">
        <w:rPr>
          <w:b/>
          <w:iCs/>
          <w:sz w:val="24"/>
          <w:szCs w:val="24"/>
        </w:rPr>
        <w:tab/>
      </w:r>
    </w:p>
    <w:p w14:paraId="5FCB0CF0" w14:textId="77777777" w:rsidR="009E1FED" w:rsidRPr="00EC06BF" w:rsidRDefault="009E1FED" w:rsidP="009E1FED">
      <w:pPr>
        <w:rPr>
          <w:b/>
          <w:iCs/>
          <w:sz w:val="28"/>
          <w:szCs w:val="28"/>
        </w:rPr>
      </w:pPr>
      <w:r>
        <w:rPr>
          <w:b/>
          <w:iCs/>
          <w:sz w:val="28"/>
          <w:szCs w:val="28"/>
        </w:rPr>
        <w:br w:type="page"/>
      </w:r>
    </w:p>
    <w:p w14:paraId="0BBC3AF7" w14:textId="77777777" w:rsidR="00BE4BA8" w:rsidRPr="00D808BB" w:rsidRDefault="00001592" w:rsidP="00350FBA">
      <w:pPr>
        <w:pStyle w:val="Heading1"/>
        <w:rPr>
          <w:b/>
        </w:rPr>
      </w:pPr>
      <w:bookmarkStart w:id="240" w:name="_Toc515994832"/>
      <w:bookmarkStart w:id="241" w:name="_Toc515994965"/>
      <w:bookmarkStart w:id="242" w:name="_Toc515995104"/>
      <w:bookmarkStart w:id="243" w:name="_Toc515995150"/>
      <w:bookmarkStart w:id="244" w:name="_Toc515996171"/>
      <w:bookmarkStart w:id="245" w:name="_Toc524353269"/>
      <w:bookmarkStart w:id="246" w:name="_Toc524353427"/>
      <w:bookmarkStart w:id="247" w:name="_Toc524358453"/>
      <w:bookmarkStart w:id="248" w:name="_Toc524358531"/>
      <w:bookmarkStart w:id="249" w:name="_Toc524358601"/>
      <w:bookmarkStart w:id="250" w:name="_Toc524358681"/>
      <w:bookmarkStart w:id="251" w:name="_Toc37171937"/>
      <w:bookmarkStart w:id="252" w:name="_Toc37171971"/>
      <w:bookmarkStart w:id="253" w:name="_Toc91606336"/>
      <w:bookmarkEnd w:id="236"/>
      <w:r>
        <w:rPr>
          <w:b/>
        </w:rPr>
        <w:lastRenderedPageBreak/>
        <w:t>Student Services</w:t>
      </w:r>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14:paraId="4F2EDF29" w14:textId="77777777" w:rsidR="00506D1D" w:rsidRDefault="00506D1D" w:rsidP="00506D1D">
      <w:pPr>
        <w:pStyle w:val="Heading2"/>
        <w:rPr>
          <w:b/>
        </w:rPr>
      </w:pPr>
      <w:bookmarkStart w:id="254" w:name="_Toc513565986"/>
      <w:bookmarkStart w:id="255" w:name="_Toc513566271"/>
      <w:bookmarkStart w:id="256" w:name="_Toc513566360"/>
      <w:bookmarkStart w:id="257" w:name="_Toc515994837"/>
      <w:bookmarkStart w:id="258" w:name="_Toc515994970"/>
      <w:bookmarkStart w:id="259" w:name="_Toc515995109"/>
      <w:bookmarkStart w:id="260" w:name="_Toc515995155"/>
      <w:bookmarkStart w:id="261" w:name="_Toc515996172"/>
      <w:bookmarkStart w:id="262" w:name="_Toc524353270"/>
      <w:bookmarkStart w:id="263" w:name="_Toc524353428"/>
      <w:bookmarkStart w:id="264" w:name="_Toc524358454"/>
      <w:bookmarkStart w:id="265" w:name="_Toc524358532"/>
      <w:bookmarkStart w:id="266" w:name="_Toc524358602"/>
      <w:bookmarkStart w:id="267" w:name="_Toc524358682"/>
      <w:bookmarkStart w:id="268" w:name="_Toc37171938"/>
      <w:bookmarkStart w:id="269" w:name="_Toc37171972"/>
      <w:bookmarkStart w:id="270" w:name="_Toc509386068"/>
      <w:bookmarkStart w:id="271" w:name="_Toc510519465"/>
      <w:bookmarkStart w:id="272" w:name="_Toc510519740"/>
      <w:bookmarkStart w:id="273" w:name="_Toc513565983"/>
      <w:bookmarkStart w:id="274" w:name="_Toc513566268"/>
      <w:bookmarkStart w:id="275" w:name="_Toc513566357"/>
      <w:bookmarkStart w:id="276" w:name="_Toc515994833"/>
      <w:bookmarkStart w:id="277" w:name="_Toc515994966"/>
      <w:bookmarkStart w:id="278" w:name="_Toc515995105"/>
      <w:bookmarkStart w:id="279" w:name="_Toc515995151"/>
      <w:bookmarkStart w:id="280" w:name="_Toc91606337"/>
      <w:r w:rsidRPr="00760BD4">
        <w:rPr>
          <w:b/>
        </w:rPr>
        <w:t>Campus Closures / Cancelled Class</w:t>
      </w:r>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80"/>
    </w:p>
    <w:p w14:paraId="54340208" w14:textId="77777777" w:rsidR="00506D1D" w:rsidRDefault="00506D1D" w:rsidP="00506D1D">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6A3EDA73" w14:textId="77777777" w:rsidR="00506D1D" w:rsidRPr="00FF4715" w:rsidRDefault="00506D1D" w:rsidP="00506D1D">
      <w:pPr>
        <w:rPr>
          <w:sz w:val="28"/>
        </w:rPr>
      </w:pPr>
      <w:r>
        <w:rPr>
          <w:sz w:val="28"/>
        </w:rPr>
        <w:t xml:space="preserve">You can read Shoreline’s </w:t>
      </w:r>
      <w:hyperlink r:id="rId21" w:history="1">
        <w:r w:rsidRPr="00DE7B10">
          <w:rPr>
            <w:rStyle w:val="Hyperlink"/>
            <w:sz w:val="28"/>
          </w:rPr>
          <w:t>Suspended Operations Procedures</w:t>
        </w:r>
      </w:hyperlink>
      <w:r w:rsidRPr="00760BD4">
        <w:rPr>
          <w:sz w:val="28"/>
        </w:rPr>
        <w:t>.</w:t>
      </w:r>
    </w:p>
    <w:p w14:paraId="084F5D0D" w14:textId="415F58F5" w:rsidR="00BE4BA8" w:rsidRPr="00D808BB" w:rsidRDefault="00A80ABB" w:rsidP="00350FBA">
      <w:pPr>
        <w:pStyle w:val="Heading2"/>
        <w:rPr>
          <w:b/>
        </w:rPr>
      </w:pPr>
      <w:bookmarkStart w:id="281" w:name="_Toc91606338"/>
      <w:bookmarkEnd w:id="270"/>
      <w:bookmarkEnd w:id="271"/>
      <w:bookmarkEnd w:id="272"/>
      <w:bookmarkEnd w:id="273"/>
      <w:bookmarkEnd w:id="274"/>
      <w:bookmarkEnd w:id="275"/>
      <w:bookmarkEnd w:id="276"/>
      <w:bookmarkEnd w:id="277"/>
      <w:bookmarkEnd w:id="278"/>
      <w:bookmarkEnd w:id="279"/>
      <w:r>
        <w:rPr>
          <w:b/>
        </w:rPr>
        <w:t xml:space="preserve">Access and </w:t>
      </w:r>
      <w:proofErr w:type="spellStart"/>
      <w:r>
        <w:rPr>
          <w:b/>
        </w:rPr>
        <w:t>Accomodations</w:t>
      </w:r>
      <w:bookmarkEnd w:id="281"/>
      <w:proofErr w:type="spellEnd"/>
    </w:p>
    <w:p w14:paraId="67B16515" w14:textId="77777777" w:rsidR="00BE4BA8" w:rsidRPr="00BE4BA8" w:rsidRDefault="00BE4BA8" w:rsidP="00957123">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1B7FBAA9" w14:textId="77777777" w:rsidR="00DD714D" w:rsidRPr="00293767" w:rsidRDefault="009353BC" w:rsidP="00957123">
      <w:pPr>
        <w:rPr>
          <w:color w:val="0563C1" w:themeColor="hyperlink"/>
          <w:sz w:val="28"/>
          <w:szCs w:val="28"/>
          <w:u w:val="single"/>
        </w:rPr>
      </w:pPr>
      <w:r>
        <w:rPr>
          <w:sz w:val="28"/>
          <w:szCs w:val="28"/>
        </w:rPr>
        <w:t>For more information:</w:t>
      </w:r>
      <w:r w:rsidR="00BE4BA8" w:rsidRPr="00BE4BA8">
        <w:rPr>
          <w:sz w:val="28"/>
          <w:szCs w:val="28"/>
        </w:rPr>
        <w:t xml:space="preserve"> </w:t>
      </w:r>
      <w:hyperlink r:id="rId22" w:history="1">
        <w:r w:rsidRPr="00DE7B10">
          <w:rPr>
            <w:rStyle w:val="Hyperlink"/>
            <w:sz w:val="28"/>
          </w:rPr>
          <w:t>http://www.shoreline.edu/oss/students-with-disabilities/</w:t>
        </w:r>
      </w:hyperlink>
    </w:p>
    <w:p w14:paraId="0E28ABAE" w14:textId="77777777" w:rsidR="00BE4BA8" w:rsidRPr="00D808BB" w:rsidRDefault="00BE4BA8" w:rsidP="00350FBA">
      <w:pPr>
        <w:pStyle w:val="Heading2"/>
        <w:rPr>
          <w:b/>
        </w:rPr>
      </w:pPr>
      <w:bookmarkStart w:id="282" w:name="_Toc509386069"/>
      <w:bookmarkStart w:id="283" w:name="_Toc510519466"/>
      <w:bookmarkStart w:id="284" w:name="_Toc510519741"/>
      <w:bookmarkStart w:id="285" w:name="_Toc513565984"/>
      <w:bookmarkStart w:id="286" w:name="_Toc513566269"/>
      <w:bookmarkStart w:id="287" w:name="_Toc513566358"/>
      <w:bookmarkStart w:id="288" w:name="_Toc515994834"/>
      <w:bookmarkStart w:id="289" w:name="_Toc515994967"/>
      <w:bookmarkStart w:id="290" w:name="_Toc515995106"/>
      <w:bookmarkStart w:id="291" w:name="_Toc515995152"/>
      <w:bookmarkStart w:id="292" w:name="_Toc515996174"/>
      <w:bookmarkStart w:id="293" w:name="_Toc524353272"/>
      <w:bookmarkStart w:id="294" w:name="_Toc524353430"/>
      <w:bookmarkStart w:id="295" w:name="_Toc524358456"/>
      <w:bookmarkStart w:id="296" w:name="_Toc524358534"/>
      <w:bookmarkStart w:id="297" w:name="_Toc524358604"/>
      <w:bookmarkStart w:id="298" w:name="_Toc524358684"/>
      <w:bookmarkStart w:id="299" w:name="_Toc37171940"/>
      <w:bookmarkStart w:id="300" w:name="_Toc37171974"/>
      <w:bookmarkStart w:id="301" w:name="_Toc91606339"/>
      <w:r w:rsidRPr="00D808BB">
        <w:rPr>
          <w:b/>
        </w:rPr>
        <w:t>Tutoring Services</w:t>
      </w:r>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p>
    <w:p w14:paraId="494EF439" w14:textId="77777777" w:rsidR="007515C1" w:rsidRDefault="00BE4BA8" w:rsidP="00957123">
      <w:pPr>
        <w:rPr>
          <w:sz w:val="28"/>
          <w:szCs w:val="28"/>
        </w:rPr>
      </w:pPr>
      <w:r w:rsidRPr="00BE4BA8">
        <w:rPr>
          <w:sz w:val="28"/>
          <w:szCs w:val="28"/>
        </w:rPr>
        <w:t xml:space="preserve">Tutoring Services provides students with free one-on-one tutoring support for any Shoreline Community College classes. </w:t>
      </w:r>
      <w:r w:rsidR="007515C1">
        <w:rPr>
          <w:sz w:val="28"/>
          <w:szCs w:val="28"/>
        </w:rPr>
        <w:t xml:space="preserve">Students can </w:t>
      </w:r>
      <w:proofErr w:type="gramStart"/>
      <w:r w:rsidR="007515C1">
        <w:rPr>
          <w:sz w:val="28"/>
          <w:szCs w:val="28"/>
        </w:rPr>
        <w:t>received</w:t>
      </w:r>
      <w:proofErr w:type="gramEnd"/>
      <w:r w:rsidR="007515C1">
        <w:rPr>
          <w:sz w:val="28"/>
          <w:szCs w:val="28"/>
        </w:rPr>
        <w:t xml:space="preserve"> 2 hours of free tutoring a week per class they are registered for in a quarter.</w:t>
      </w:r>
    </w:p>
    <w:p w14:paraId="74FC0984" w14:textId="77777777" w:rsidR="00883224" w:rsidRDefault="005B1B83" w:rsidP="00957123">
      <w:pPr>
        <w:rPr>
          <w:sz w:val="28"/>
          <w:szCs w:val="28"/>
        </w:rPr>
      </w:pPr>
      <w:r>
        <w:rPr>
          <w:sz w:val="28"/>
          <w:szCs w:val="28"/>
        </w:rPr>
        <w:t>They</w:t>
      </w:r>
      <w:r w:rsidR="00BE4BA8" w:rsidRPr="00BE4BA8">
        <w:rPr>
          <w:sz w:val="28"/>
          <w:szCs w:val="28"/>
        </w:rPr>
        <w:t xml:space="preserve"> also host drop-in learning centers, such as the Biology/Chemistry Learning Center, Business Technology &amp; eLearning Center, Physics Learning Center, Conversation Groups, and more (schedules and availability vary). </w:t>
      </w:r>
    </w:p>
    <w:p w14:paraId="040612DB" w14:textId="77777777" w:rsidR="00BE4BA8" w:rsidRPr="00BE4BA8" w:rsidRDefault="00BE4BA8" w:rsidP="00957123">
      <w:pPr>
        <w:rPr>
          <w:sz w:val="28"/>
          <w:szCs w:val="28"/>
        </w:rPr>
      </w:pPr>
      <w:r w:rsidRPr="00BE4BA8">
        <w:rPr>
          <w:sz w:val="28"/>
          <w:szCs w:val="28"/>
        </w:rPr>
        <w:t xml:space="preserve">For more information and to apply for </w:t>
      </w:r>
      <w:r w:rsidR="0032734D">
        <w:rPr>
          <w:sz w:val="28"/>
          <w:szCs w:val="28"/>
        </w:rPr>
        <w:t>tutoring</w:t>
      </w:r>
      <w:r w:rsidRPr="00BE4BA8">
        <w:rPr>
          <w:sz w:val="28"/>
          <w:szCs w:val="28"/>
        </w:rPr>
        <w:t xml:space="preserve"> assistance or to apply to become a tutor, please visit our office in 4228 (Library), email </w:t>
      </w:r>
      <w:hyperlink r:id="rId23" w:history="1">
        <w:r w:rsidRPr="00DE7B10">
          <w:rPr>
            <w:rStyle w:val="Hyperlink"/>
            <w:sz w:val="28"/>
          </w:rPr>
          <w:t>pttutors@shoreline.edu</w:t>
        </w:r>
      </w:hyperlink>
      <w:r w:rsidRPr="00BE4BA8">
        <w:rPr>
          <w:sz w:val="28"/>
          <w:szCs w:val="28"/>
        </w:rPr>
        <w:t xml:space="preserve">, call 206-546-4776, or check out </w:t>
      </w:r>
      <w:r w:rsidR="005B1B83">
        <w:rPr>
          <w:sz w:val="28"/>
          <w:szCs w:val="28"/>
        </w:rPr>
        <w:t>the</w:t>
      </w:r>
      <w:r w:rsidRPr="00BE4BA8">
        <w:rPr>
          <w:sz w:val="28"/>
          <w:szCs w:val="28"/>
        </w:rPr>
        <w:t xml:space="preserve"> webpage: </w:t>
      </w:r>
      <w:hyperlink r:id="rId24" w:history="1">
        <w:r w:rsidRPr="00DE7B10">
          <w:rPr>
            <w:rStyle w:val="Hyperlink"/>
            <w:sz w:val="28"/>
          </w:rPr>
          <w:t>www.shoreline.edu/tutoring</w:t>
        </w:r>
      </w:hyperlink>
      <w:r w:rsidRPr="00BE4BA8">
        <w:rPr>
          <w:sz w:val="28"/>
          <w:szCs w:val="28"/>
        </w:rPr>
        <w:t>.</w:t>
      </w:r>
    </w:p>
    <w:p w14:paraId="780DFF72" w14:textId="77777777" w:rsidR="00DD714D" w:rsidRDefault="00BE4BA8" w:rsidP="00957123">
      <w:pPr>
        <w:rPr>
          <w:rStyle w:val="Hyperlink"/>
          <w:sz w:val="28"/>
          <w:szCs w:val="28"/>
        </w:rPr>
      </w:pPr>
      <w:r w:rsidRPr="00BE4BA8">
        <w:rPr>
          <w:sz w:val="28"/>
          <w:szCs w:val="28"/>
        </w:rPr>
        <w:t xml:space="preserve">The college also provides students with free online tutoring in a variety of courses through </w:t>
      </w:r>
      <w:hyperlink r:id="rId25" w:history="1">
        <w:r w:rsidRPr="00DE7B10">
          <w:rPr>
            <w:rStyle w:val="Hyperlink"/>
            <w:sz w:val="28"/>
          </w:rPr>
          <w:t xml:space="preserve">the Western </w:t>
        </w:r>
        <w:proofErr w:type="spellStart"/>
        <w:r w:rsidRPr="00DE7B10">
          <w:rPr>
            <w:rStyle w:val="Hyperlink"/>
            <w:sz w:val="28"/>
          </w:rPr>
          <w:t>eTutoring</w:t>
        </w:r>
        <w:proofErr w:type="spellEnd"/>
        <w:r w:rsidRPr="00DE7B10">
          <w:rPr>
            <w:rStyle w:val="Hyperlink"/>
            <w:sz w:val="28"/>
          </w:rPr>
          <w:t xml:space="preserve"> Consortium</w:t>
        </w:r>
      </w:hyperlink>
    </w:p>
    <w:p w14:paraId="4C0DB8D7" w14:textId="77777777" w:rsidR="000D42F1" w:rsidRPr="00D808BB" w:rsidRDefault="000D42F1" w:rsidP="00957123">
      <w:pPr>
        <w:rPr>
          <w:sz w:val="28"/>
          <w:szCs w:val="28"/>
        </w:rPr>
      </w:pPr>
    </w:p>
    <w:p w14:paraId="4578F6D5" w14:textId="77777777" w:rsidR="00BE4BA8" w:rsidRPr="00D808BB" w:rsidRDefault="00BE4BA8" w:rsidP="00350FBA">
      <w:pPr>
        <w:pStyle w:val="Heading2"/>
        <w:rPr>
          <w:b/>
        </w:rPr>
      </w:pPr>
      <w:bookmarkStart w:id="302" w:name="_Toc509386070"/>
      <w:bookmarkStart w:id="303" w:name="_Toc510519467"/>
      <w:bookmarkStart w:id="304" w:name="_Toc510519742"/>
      <w:bookmarkStart w:id="305" w:name="_Toc513565985"/>
      <w:bookmarkStart w:id="306" w:name="_Toc513566270"/>
      <w:bookmarkStart w:id="307" w:name="_Toc513566359"/>
      <w:bookmarkStart w:id="308" w:name="_Toc515994835"/>
      <w:bookmarkStart w:id="309" w:name="_Toc515994968"/>
      <w:bookmarkStart w:id="310" w:name="_Toc515995107"/>
      <w:bookmarkStart w:id="311" w:name="_Toc515995153"/>
      <w:bookmarkStart w:id="312" w:name="_Toc515996175"/>
      <w:bookmarkStart w:id="313" w:name="_Toc524353273"/>
      <w:bookmarkStart w:id="314" w:name="_Toc524353431"/>
      <w:bookmarkStart w:id="315" w:name="_Toc524358457"/>
      <w:bookmarkStart w:id="316" w:name="_Toc524358535"/>
      <w:bookmarkStart w:id="317" w:name="_Toc524358605"/>
      <w:bookmarkStart w:id="318" w:name="_Toc524358685"/>
      <w:bookmarkStart w:id="319" w:name="_Toc37171941"/>
      <w:bookmarkStart w:id="320" w:name="_Toc37171975"/>
      <w:bookmarkStart w:id="321" w:name="_Toc91606340"/>
      <w:r w:rsidRPr="00D808BB">
        <w:rPr>
          <w:b/>
        </w:rPr>
        <w:lastRenderedPageBreak/>
        <w:t>Counseling Center</w:t>
      </w:r>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p>
    <w:p w14:paraId="4CA22457" w14:textId="77777777" w:rsidR="00BE4BA8" w:rsidRPr="00BE4BA8" w:rsidRDefault="00BE4BA8" w:rsidP="00957123">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 xml:space="preserve">free, </w:t>
      </w:r>
      <w:proofErr w:type="gramStart"/>
      <w:r w:rsidRPr="00C53FCF">
        <w:rPr>
          <w:bCs/>
          <w:sz w:val="28"/>
          <w:szCs w:val="28"/>
        </w:rPr>
        <w:t>confidential</w:t>
      </w:r>
      <w:proofErr w:type="gramEnd"/>
      <w:r w:rsidRPr="00C53FCF">
        <w:rPr>
          <w:bCs/>
          <w:sz w:val="28"/>
          <w:szCs w:val="28"/>
        </w:rPr>
        <w:t xml:space="preserve"> and professional counseling services, resources, and referral</w:t>
      </w:r>
      <w:r w:rsidRPr="00BE4BA8">
        <w:rPr>
          <w:sz w:val="28"/>
          <w:szCs w:val="28"/>
        </w:rPr>
        <w:t xml:space="preserve"> to support the academic and personal success, health, and well-being of our students and campus community.</w:t>
      </w:r>
    </w:p>
    <w:p w14:paraId="03590B14" w14:textId="77777777" w:rsidR="00BE4BA8" w:rsidRPr="00BE4BA8" w:rsidRDefault="00BE4BA8" w:rsidP="00957123">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A0AC035" w14:textId="77777777" w:rsidR="00BE4BA8" w:rsidRPr="00627C1C" w:rsidRDefault="00BD222C" w:rsidP="00DE7B10">
      <w:pPr>
        <w:numPr>
          <w:ilvl w:val="0"/>
          <w:numId w:val="7"/>
        </w:numPr>
        <w:spacing w:after="0" w:line="240" w:lineRule="auto"/>
        <w:rPr>
          <w:sz w:val="28"/>
          <w:szCs w:val="28"/>
        </w:rPr>
      </w:pPr>
      <w:r>
        <w:rPr>
          <w:sz w:val="28"/>
          <w:szCs w:val="28"/>
        </w:rPr>
        <w:t xml:space="preserve">FOSS – 5245, </w:t>
      </w:r>
      <w:r w:rsidR="00BE4BA8" w:rsidRPr="00BE4BA8">
        <w:rPr>
          <w:sz w:val="28"/>
          <w:szCs w:val="28"/>
        </w:rPr>
        <w:t>206-546-4594</w:t>
      </w:r>
      <w:r>
        <w:rPr>
          <w:sz w:val="28"/>
          <w:szCs w:val="28"/>
        </w:rPr>
        <w:t xml:space="preserve">, </w:t>
      </w:r>
      <w:hyperlink r:id="rId26" w:history="1">
        <w:r w:rsidR="007C5264" w:rsidRPr="00627C1C">
          <w:rPr>
            <w:rStyle w:val="Hyperlink"/>
            <w:sz w:val="28"/>
          </w:rPr>
          <w:t>www.shoreline.edu/counseling-center</w:t>
        </w:r>
      </w:hyperlink>
    </w:p>
    <w:p w14:paraId="597C5EBC" w14:textId="77777777" w:rsidR="00350FBA" w:rsidRPr="00BE4BA8" w:rsidRDefault="00350FBA" w:rsidP="00350FBA">
      <w:pPr>
        <w:spacing w:after="0" w:line="240" w:lineRule="auto"/>
        <w:rPr>
          <w:sz w:val="28"/>
          <w:szCs w:val="28"/>
        </w:rPr>
      </w:pPr>
    </w:p>
    <w:p w14:paraId="134B35F4" w14:textId="77777777" w:rsidR="00BE4BA8" w:rsidRPr="00BE4BA8" w:rsidRDefault="00BE4BA8" w:rsidP="00957123">
      <w:pPr>
        <w:rPr>
          <w:sz w:val="28"/>
          <w:szCs w:val="28"/>
        </w:rPr>
      </w:pPr>
      <w:r w:rsidRPr="00BE4BA8">
        <w:rPr>
          <w:sz w:val="28"/>
          <w:szCs w:val="28"/>
        </w:rPr>
        <w:t>Need support when they are not available? For 24/7 emergency counseling, referral, or assistance please contact:</w:t>
      </w:r>
    </w:p>
    <w:p w14:paraId="47619B72"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King County: </w:t>
      </w:r>
      <w:r w:rsidR="00BA2930" w:rsidRPr="00BE4BA8">
        <w:rPr>
          <w:sz w:val="28"/>
          <w:szCs w:val="28"/>
        </w:rPr>
        <w:t xml:space="preserve">24-Hour Crisis Line </w:t>
      </w:r>
      <w:r w:rsidRPr="00BE4BA8">
        <w:rPr>
          <w:sz w:val="28"/>
          <w:szCs w:val="28"/>
        </w:rPr>
        <w:t>| 866-427-4747</w:t>
      </w:r>
    </w:p>
    <w:p w14:paraId="06953B09" w14:textId="77777777" w:rsidR="00BE4BA8" w:rsidRPr="00BE4BA8" w:rsidRDefault="00BE4BA8" w:rsidP="00350FBA">
      <w:pPr>
        <w:numPr>
          <w:ilvl w:val="0"/>
          <w:numId w:val="8"/>
        </w:numPr>
        <w:spacing w:after="0" w:line="240" w:lineRule="auto"/>
        <w:rPr>
          <w:sz w:val="28"/>
          <w:szCs w:val="28"/>
        </w:rPr>
      </w:pPr>
      <w:r w:rsidRPr="00BE4BA8">
        <w:rPr>
          <w:sz w:val="28"/>
          <w:szCs w:val="28"/>
        </w:rPr>
        <w:t>Snohomish County: 24-Hour Crisis Line | 800-584-3578</w:t>
      </w:r>
    </w:p>
    <w:p w14:paraId="26067AD9" w14:textId="77777777" w:rsidR="00BE4BA8" w:rsidRPr="00BE4BA8" w:rsidRDefault="00BE4BA8" w:rsidP="00350FBA">
      <w:pPr>
        <w:numPr>
          <w:ilvl w:val="0"/>
          <w:numId w:val="8"/>
        </w:numPr>
        <w:spacing w:after="0" w:line="240" w:lineRule="auto"/>
        <w:rPr>
          <w:sz w:val="28"/>
          <w:szCs w:val="28"/>
        </w:rPr>
      </w:pPr>
      <w:r w:rsidRPr="00BE4BA8">
        <w:rPr>
          <w:sz w:val="28"/>
          <w:szCs w:val="28"/>
        </w:rPr>
        <w:t xml:space="preserve">Live Chat: </w:t>
      </w:r>
      <w:hyperlink r:id="rId27" w:history="1">
        <w:r w:rsidR="00E97D6E" w:rsidRPr="00DE7B10">
          <w:rPr>
            <w:rStyle w:val="Hyperlink"/>
            <w:sz w:val="28"/>
          </w:rPr>
          <w:t>crisischat.org</w:t>
        </w:r>
      </w:hyperlink>
      <w:r w:rsidR="00E97D6E">
        <w:rPr>
          <w:sz w:val="28"/>
          <w:szCs w:val="28"/>
        </w:rPr>
        <w:t xml:space="preserve"> </w:t>
      </w:r>
    </w:p>
    <w:p w14:paraId="61A3A19C" w14:textId="77777777" w:rsidR="00350FBA" w:rsidRDefault="00BE4BA8" w:rsidP="00957123">
      <w:pPr>
        <w:numPr>
          <w:ilvl w:val="0"/>
          <w:numId w:val="8"/>
        </w:numPr>
        <w:spacing w:after="0" w:line="240" w:lineRule="auto"/>
        <w:rPr>
          <w:sz w:val="28"/>
          <w:szCs w:val="28"/>
        </w:rPr>
      </w:pPr>
      <w:r w:rsidRPr="00BE4BA8">
        <w:rPr>
          <w:sz w:val="28"/>
          <w:szCs w:val="28"/>
        </w:rPr>
        <w:t>Crisis Text Line: Text 741741</w:t>
      </w:r>
    </w:p>
    <w:p w14:paraId="5D7BC226" w14:textId="77777777" w:rsidR="00760BD4" w:rsidRPr="00001592" w:rsidRDefault="00BE4BA8" w:rsidP="00760BD4">
      <w:pPr>
        <w:numPr>
          <w:ilvl w:val="0"/>
          <w:numId w:val="8"/>
        </w:numPr>
        <w:spacing w:after="0" w:line="240" w:lineRule="auto"/>
        <w:rPr>
          <w:sz w:val="28"/>
          <w:szCs w:val="28"/>
        </w:rPr>
      </w:pPr>
      <w:r w:rsidRPr="00350FBA">
        <w:rPr>
          <w:sz w:val="28"/>
          <w:szCs w:val="28"/>
        </w:rPr>
        <w:t>911 (for immediate health-related emergency)</w:t>
      </w:r>
    </w:p>
    <w:p w14:paraId="55E04A2C" w14:textId="77777777" w:rsidR="00FF4715" w:rsidRPr="00FF4715" w:rsidRDefault="00FF4715" w:rsidP="00FF4715">
      <w:pPr>
        <w:pStyle w:val="Heading2"/>
        <w:rPr>
          <w:b/>
        </w:rPr>
      </w:pPr>
      <w:bookmarkStart w:id="322" w:name="_Toc513565987"/>
      <w:bookmarkStart w:id="323" w:name="_Toc513566272"/>
      <w:bookmarkStart w:id="324" w:name="_Toc513566361"/>
      <w:bookmarkStart w:id="325" w:name="_Toc515994838"/>
      <w:bookmarkStart w:id="326" w:name="_Toc515994971"/>
      <w:bookmarkStart w:id="327" w:name="_Toc515995110"/>
      <w:bookmarkStart w:id="328" w:name="_Toc515995156"/>
      <w:bookmarkStart w:id="329" w:name="_Toc515996177"/>
      <w:bookmarkStart w:id="330" w:name="_Toc524353275"/>
      <w:bookmarkStart w:id="331" w:name="_Toc524353433"/>
      <w:bookmarkStart w:id="332" w:name="_Toc524358459"/>
      <w:bookmarkStart w:id="333" w:name="_Toc524358537"/>
      <w:bookmarkStart w:id="334" w:name="_Toc524358607"/>
      <w:bookmarkStart w:id="335" w:name="_Toc524358687"/>
      <w:bookmarkStart w:id="336" w:name="_Toc37171943"/>
      <w:bookmarkStart w:id="337" w:name="_Toc37171977"/>
      <w:bookmarkStart w:id="338" w:name="_Toc91606341"/>
      <w:r w:rsidRPr="00FF4715">
        <w:rPr>
          <w:b/>
        </w:rPr>
        <w:t>Additional Campus Resources</w:t>
      </w:r>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188A6A9B" w14:textId="77777777" w:rsidR="00FF4715" w:rsidRDefault="00FF4715" w:rsidP="00D80565">
      <w:pPr>
        <w:rPr>
          <w:rFonts w:eastAsia="Times New Roman"/>
          <w:sz w:val="28"/>
          <w:szCs w:val="28"/>
        </w:rPr>
      </w:pPr>
      <w:bookmarkStart w:id="339" w:name="_Toc513565989"/>
      <w:r w:rsidRPr="00D80565">
        <w:rPr>
          <w:rFonts w:eastAsia="Times New Roman"/>
          <w:sz w:val="28"/>
          <w:szCs w:val="28"/>
        </w:rPr>
        <w:t xml:space="preserve">Check out the </w:t>
      </w:r>
      <w:hyperlink r:id="rId28" w:history="1">
        <w:r w:rsidRPr="00DE7B10">
          <w:rPr>
            <w:rStyle w:val="Hyperlink"/>
            <w:sz w:val="28"/>
          </w:rPr>
          <w:t>Current Students page</w:t>
        </w:r>
      </w:hyperlink>
      <w:r w:rsidRPr="00D80565">
        <w:rPr>
          <w:rFonts w:eastAsia="Times New Roman"/>
          <w:sz w:val="28"/>
          <w:szCs w:val="28"/>
        </w:rPr>
        <w:t xml:space="preserve"> for more information about</w:t>
      </w:r>
      <w:r w:rsidR="00D80565">
        <w:rPr>
          <w:rFonts w:eastAsia="Times New Roman"/>
          <w:sz w:val="28"/>
          <w:szCs w:val="28"/>
        </w:rPr>
        <w:t xml:space="preserve"> </w:t>
      </w:r>
      <w:r w:rsidRPr="00D80565">
        <w:rPr>
          <w:rFonts w:eastAsia="Times New Roman"/>
          <w:sz w:val="28"/>
          <w:szCs w:val="28"/>
        </w:rPr>
        <w:t>Academic Support, Student Services</w:t>
      </w:r>
      <w:r w:rsidR="00D80565">
        <w:rPr>
          <w:rFonts w:eastAsia="Times New Roman"/>
          <w:sz w:val="28"/>
          <w:szCs w:val="28"/>
        </w:rPr>
        <w:t>,</w:t>
      </w:r>
      <w:r w:rsidRPr="00D80565">
        <w:rPr>
          <w:rFonts w:eastAsia="Times New Roman"/>
          <w:sz w:val="28"/>
          <w:szCs w:val="28"/>
        </w:rPr>
        <w:t xml:space="preserve"> </w:t>
      </w:r>
      <w:r w:rsidR="00D80565">
        <w:rPr>
          <w:rFonts w:eastAsia="Times New Roman"/>
          <w:sz w:val="28"/>
          <w:szCs w:val="28"/>
        </w:rPr>
        <w:t xml:space="preserve">Campus Life, </w:t>
      </w:r>
      <w:r w:rsidRPr="00D80565">
        <w:rPr>
          <w:rFonts w:eastAsia="Times New Roman"/>
          <w:sz w:val="28"/>
          <w:szCs w:val="28"/>
        </w:rPr>
        <w:t>and much more.</w:t>
      </w:r>
      <w:bookmarkEnd w:id="339"/>
    </w:p>
    <w:p w14:paraId="11287003" w14:textId="77777777" w:rsidR="00765194" w:rsidRDefault="00765194">
      <w:pPr>
        <w:rPr>
          <w:b/>
          <w:smallCaps/>
          <w:spacing w:val="5"/>
          <w:sz w:val="32"/>
          <w:szCs w:val="32"/>
        </w:rPr>
      </w:pPr>
      <w:bookmarkStart w:id="340" w:name="_Toc515994839"/>
      <w:bookmarkStart w:id="341" w:name="_Toc515994972"/>
      <w:bookmarkStart w:id="342" w:name="_Toc515995111"/>
      <w:bookmarkStart w:id="343" w:name="_Toc515995157"/>
      <w:r>
        <w:rPr>
          <w:b/>
        </w:rPr>
        <w:br w:type="page"/>
      </w:r>
    </w:p>
    <w:p w14:paraId="575DE34D" w14:textId="77777777" w:rsidR="00EE0ECC" w:rsidRPr="00EE0ECC" w:rsidRDefault="00EE0ECC" w:rsidP="00EE0ECC">
      <w:pPr>
        <w:pStyle w:val="Heading1"/>
        <w:rPr>
          <w:b/>
        </w:rPr>
      </w:pPr>
      <w:bookmarkStart w:id="344" w:name="_Toc515996178"/>
      <w:bookmarkStart w:id="345" w:name="_Toc524353276"/>
      <w:bookmarkStart w:id="346" w:name="_Toc524353434"/>
      <w:bookmarkStart w:id="347" w:name="_Toc524358460"/>
      <w:bookmarkStart w:id="348" w:name="_Toc524358538"/>
      <w:bookmarkStart w:id="349" w:name="_Toc524358608"/>
      <w:bookmarkStart w:id="350" w:name="_Toc524358688"/>
      <w:bookmarkStart w:id="351" w:name="_Toc37171944"/>
      <w:bookmarkStart w:id="352" w:name="_Toc37171978"/>
      <w:bookmarkStart w:id="353" w:name="_Toc91606342"/>
      <w:r w:rsidRPr="00EE0ECC">
        <w:rPr>
          <w:b/>
        </w:rPr>
        <w:lastRenderedPageBreak/>
        <w:t>Privacy Policies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14:paraId="47E5F45D" w14:textId="77777777" w:rsidR="00EE0ECC" w:rsidRPr="00EE0ECC" w:rsidRDefault="00EE0ECC" w:rsidP="00EE0ECC">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4EB3D6CE" w14:textId="77777777" w:rsidR="00EE0ECC" w:rsidRPr="00DE7B10" w:rsidRDefault="00966373" w:rsidP="00DE7B10">
      <w:pPr>
        <w:pStyle w:val="ListParagraph"/>
        <w:numPr>
          <w:ilvl w:val="0"/>
          <w:numId w:val="33"/>
        </w:numPr>
      </w:pPr>
      <w:hyperlink r:id="rId29" w:tgtFrame="_blank" w:history="1">
        <w:r w:rsidR="00EE0ECC" w:rsidRPr="00DE7B10">
          <w:rPr>
            <w:rStyle w:val="Hyperlink"/>
            <w:sz w:val="28"/>
          </w:rPr>
          <w:t>Canvas</w:t>
        </w:r>
      </w:hyperlink>
    </w:p>
    <w:p w14:paraId="64448356" w14:textId="77777777" w:rsidR="00EE0ECC" w:rsidRPr="00DE7B10" w:rsidRDefault="00966373" w:rsidP="00DE7B10">
      <w:pPr>
        <w:pStyle w:val="ListParagraph"/>
        <w:numPr>
          <w:ilvl w:val="0"/>
          <w:numId w:val="33"/>
        </w:numPr>
      </w:pPr>
      <w:hyperlink r:id="rId30" w:tgtFrame="_blank" w:history="1">
        <w:r w:rsidR="00EE0ECC" w:rsidRPr="00DE7B10">
          <w:rPr>
            <w:rStyle w:val="Hyperlink"/>
            <w:sz w:val="28"/>
          </w:rPr>
          <w:t>Panopto</w:t>
        </w:r>
      </w:hyperlink>
    </w:p>
    <w:p w14:paraId="336F66AA" w14:textId="77777777" w:rsidR="00EE0ECC" w:rsidRPr="00DE7B10" w:rsidRDefault="00966373" w:rsidP="00DE7B10">
      <w:pPr>
        <w:pStyle w:val="ListParagraph"/>
        <w:numPr>
          <w:ilvl w:val="0"/>
          <w:numId w:val="33"/>
        </w:numPr>
      </w:pPr>
      <w:hyperlink r:id="rId31" w:tgtFrame="_blank" w:history="1">
        <w:r w:rsidR="00EE0ECC" w:rsidRPr="00DE7B10">
          <w:rPr>
            <w:rStyle w:val="Hyperlink"/>
            <w:sz w:val="28"/>
          </w:rPr>
          <w:t>Shoreline Privacy Policies</w:t>
        </w:r>
      </w:hyperlink>
    </w:p>
    <w:p w14:paraId="53C25B3A" w14:textId="77777777" w:rsidR="00EE0ECC" w:rsidRPr="00DE7B10" w:rsidRDefault="00966373" w:rsidP="00DE7B10">
      <w:pPr>
        <w:pStyle w:val="ListParagraph"/>
        <w:numPr>
          <w:ilvl w:val="0"/>
          <w:numId w:val="33"/>
        </w:numPr>
      </w:pPr>
      <w:hyperlink r:id="rId32" w:tgtFrame="_blank" w:history="1">
        <w:r w:rsidR="00EE0ECC" w:rsidRPr="00DE7B10">
          <w:rPr>
            <w:rStyle w:val="Hyperlink"/>
            <w:sz w:val="28"/>
          </w:rPr>
          <w:t>Student Policies</w:t>
        </w:r>
      </w:hyperlink>
    </w:p>
    <w:p w14:paraId="6232A73F" w14:textId="77777777" w:rsidR="00EE0ECC" w:rsidRPr="00DE7B10" w:rsidRDefault="00966373" w:rsidP="00DE7B10">
      <w:pPr>
        <w:pStyle w:val="ListParagraph"/>
        <w:numPr>
          <w:ilvl w:val="0"/>
          <w:numId w:val="33"/>
        </w:numPr>
      </w:pPr>
      <w:hyperlink r:id="rId33" w:tgtFrame="_blank" w:history="1">
        <w:r w:rsidR="00EE0ECC" w:rsidRPr="00DE7B10">
          <w:rPr>
            <w:rStyle w:val="Hyperlink"/>
            <w:sz w:val="28"/>
          </w:rPr>
          <w:t>Microsoft 365 </w:t>
        </w:r>
      </w:hyperlink>
    </w:p>
    <w:p w14:paraId="4C46FA4C" w14:textId="77777777" w:rsidR="00EE0ECC" w:rsidRPr="00DE7B10" w:rsidRDefault="00966373" w:rsidP="00DE7B10">
      <w:pPr>
        <w:pStyle w:val="ListParagraph"/>
        <w:numPr>
          <w:ilvl w:val="0"/>
          <w:numId w:val="33"/>
        </w:numPr>
      </w:pPr>
      <w:hyperlink r:id="rId34" w:tgtFrame="_blank" w:history="1">
        <w:r w:rsidR="00EE0ECC" w:rsidRPr="00DE7B10">
          <w:rPr>
            <w:rStyle w:val="Hyperlink"/>
            <w:sz w:val="28"/>
          </w:rPr>
          <w:t xml:space="preserve">Google Privacy Policy </w:t>
        </w:r>
      </w:hyperlink>
    </w:p>
    <w:p w14:paraId="59FD0A5A" w14:textId="77777777" w:rsidR="00EE0ECC" w:rsidRPr="00EE0ECC" w:rsidRDefault="00EE0ECC" w:rsidP="00EE0ECC">
      <w:pPr>
        <w:pStyle w:val="Heading1"/>
        <w:rPr>
          <w:b/>
        </w:rPr>
      </w:pPr>
      <w:bookmarkStart w:id="354" w:name="_Toc515994840"/>
      <w:bookmarkStart w:id="355" w:name="_Toc515994973"/>
      <w:bookmarkStart w:id="356" w:name="_Toc515995112"/>
      <w:bookmarkStart w:id="357" w:name="_Toc515995158"/>
      <w:bookmarkStart w:id="358" w:name="_Toc515996179"/>
      <w:bookmarkStart w:id="359" w:name="_Toc524353277"/>
      <w:bookmarkStart w:id="360" w:name="_Toc524353435"/>
      <w:bookmarkStart w:id="361" w:name="_Toc524358461"/>
      <w:bookmarkStart w:id="362" w:name="_Toc524358539"/>
      <w:bookmarkStart w:id="363" w:name="_Toc524358609"/>
      <w:bookmarkStart w:id="364" w:name="_Toc524358689"/>
      <w:bookmarkStart w:id="365" w:name="_Toc37171945"/>
      <w:bookmarkStart w:id="366" w:name="_Toc37171979"/>
      <w:bookmarkStart w:id="367" w:name="_Toc91606343"/>
      <w:r>
        <w:rPr>
          <w:b/>
        </w:rPr>
        <w:t>Accessibility</w:t>
      </w:r>
      <w:r w:rsidRPr="00EE0ECC">
        <w:rPr>
          <w:b/>
        </w:rPr>
        <w:t xml:space="preserve"> Policies</w:t>
      </w:r>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p>
    <w:p w14:paraId="5B83093E" w14:textId="77777777" w:rsidR="00EE0ECC" w:rsidRPr="00EE0ECC" w:rsidRDefault="00EE0ECC" w:rsidP="00EE0ECC">
      <w:pPr>
        <w:rPr>
          <w:rFonts w:eastAsia="Times New Roman"/>
          <w:bCs/>
          <w:sz w:val="28"/>
          <w:szCs w:val="28"/>
        </w:rPr>
      </w:pPr>
      <w:r w:rsidRPr="00EE0ECC">
        <w:rPr>
          <w:rFonts w:eastAsia="Times New Roman"/>
          <w:bCs/>
          <w:sz w:val="28"/>
          <w:szCs w:val="28"/>
        </w:rPr>
        <w:t>Below are links to accessibility policies for sites used within this course:</w:t>
      </w:r>
    </w:p>
    <w:p w14:paraId="4D06749A" w14:textId="77777777" w:rsidR="00EE0ECC" w:rsidRPr="00DE7B10" w:rsidRDefault="00966373" w:rsidP="00DE7B10">
      <w:pPr>
        <w:pStyle w:val="ListParagraph"/>
        <w:numPr>
          <w:ilvl w:val="0"/>
          <w:numId w:val="36"/>
        </w:numPr>
        <w:rPr>
          <w:sz w:val="28"/>
          <w:szCs w:val="28"/>
        </w:rPr>
      </w:pPr>
      <w:hyperlink r:id="rId35" w:tgtFrame="_blank" w:history="1">
        <w:r w:rsidR="00EE0ECC" w:rsidRPr="00DE7B10">
          <w:rPr>
            <w:rStyle w:val="Hyperlink"/>
            <w:sz w:val="28"/>
            <w:szCs w:val="28"/>
          </w:rPr>
          <w:t>Canvas</w:t>
        </w:r>
      </w:hyperlink>
    </w:p>
    <w:p w14:paraId="0BB41310" w14:textId="77777777" w:rsidR="007541F6" w:rsidRPr="00DE7B10" w:rsidRDefault="00966373" w:rsidP="00DE7B10">
      <w:pPr>
        <w:pStyle w:val="ListParagraph"/>
        <w:numPr>
          <w:ilvl w:val="0"/>
          <w:numId w:val="36"/>
        </w:numPr>
        <w:rPr>
          <w:sz w:val="28"/>
          <w:szCs w:val="28"/>
        </w:rPr>
      </w:pPr>
      <w:hyperlink r:id="rId36" w:history="1">
        <w:r w:rsidR="00EE0ECC" w:rsidRPr="00DE7B10">
          <w:rPr>
            <w:rStyle w:val="Hyperlink"/>
            <w:sz w:val="28"/>
            <w:szCs w:val="28"/>
          </w:rPr>
          <w:t>Panopto Accessibility Features</w:t>
        </w:r>
      </w:hyperlink>
    </w:p>
    <w:p w14:paraId="164BFB7F" w14:textId="77777777" w:rsidR="00EE0ECC" w:rsidRPr="00DE7B10" w:rsidRDefault="00966373" w:rsidP="00DE7B10">
      <w:pPr>
        <w:pStyle w:val="ListParagraph"/>
        <w:numPr>
          <w:ilvl w:val="0"/>
          <w:numId w:val="36"/>
        </w:numPr>
        <w:rPr>
          <w:sz w:val="28"/>
          <w:szCs w:val="28"/>
        </w:rPr>
      </w:pPr>
      <w:hyperlink r:id="rId37" w:tgtFrame="_blank" w:history="1">
        <w:r w:rsidR="00EE0ECC" w:rsidRPr="00DE7B10">
          <w:rPr>
            <w:rStyle w:val="Hyperlink"/>
            <w:sz w:val="28"/>
            <w:szCs w:val="28"/>
          </w:rPr>
          <w:t>Shoreline Community College</w:t>
        </w:r>
      </w:hyperlink>
      <w:r w:rsidR="00EE0ECC" w:rsidRPr="00DE7B10">
        <w:rPr>
          <w:sz w:val="28"/>
          <w:szCs w:val="28"/>
        </w:rPr>
        <w:t> </w:t>
      </w:r>
      <w:hyperlink r:id="rId38" w:tgtFrame="_blank" w:history="1">
        <w:r w:rsidR="00EE0ECC" w:rsidRPr="00DE7B10">
          <w:rPr>
            <w:rStyle w:val="Hyperlink"/>
            <w:sz w:val="28"/>
            <w:szCs w:val="28"/>
          </w:rPr>
          <w:t>(Audio Version)</w:t>
        </w:r>
      </w:hyperlink>
      <w:r w:rsidR="007541F6" w:rsidRPr="00DE7B10">
        <w:rPr>
          <w:sz w:val="28"/>
          <w:szCs w:val="28"/>
        </w:rPr>
        <w:t xml:space="preserve">  </w:t>
      </w:r>
    </w:p>
    <w:p w14:paraId="7BFBF0D4" w14:textId="77777777" w:rsidR="007541F6" w:rsidRPr="00DE7B10" w:rsidRDefault="00966373" w:rsidP="00DE7B10">
      <w:pPr>
        <w:pStyle w:val="ListParagraph"/>
        <w:numPr>
          <w:ilvl w:val="0"/>
          <w:numId w:val="36"/>
        </w:numPr>
        <w:rPr>
          <w:sz w:val="28"/>
          <w:szCs w:val="28"/>
        </w:rPr>
      </w:pPr>
      <w:hyperlink r:id="rId39" w:tgtFrame="_blank" w:history="1">
        <w:r w:rsidR="007541F6" w:rsidRPr="00DE7B10">
          <w:rPr>
            <w:rStyle w:val="Hyperlink"/>
            <w:sz w:val="28"/>
            <w:szCs w:val="28"/>
          </w:rPr>
          <w:t>Microsoft Office 365</w:t>
        </w:r>
      </w:hyperlink>
    </w:p>
    <w:p w14:paraId="0B52EFFA" w14:textId="77777777" w:rsidR="007541F6" w:rsidRPr="00DE7B10" w:rsidRDefault="00966373" w:rsidP="00DE7B10">
      <w:pPr>
        <w:pStyle w:val="ListParagraph"/>
        <w:numPr>
          <w:ilvl w:val="0"/>
          <w:numId w:val="36"/>
        </w:numPr>
        <w:rPr>
          <w:sz w:val="28"/>
          <w:szCs w:val="28"/>
        </w:rPr>
      </w:pPr>
      <w:hyperlink r:id="rId40" w:tgtFrame="_blank" w:history="1">
        <w:r w:rsidR="00EE0ECC" w:rsidRPr="00DE7B10">
          <w:rPr>
            <w:rStyle w:val="Hyperlink"/>
            <w:sz w:val="28"/>
            <w:szCs w:val="28"/>
          </w:rPr>
          <w:t>Google (covers YouTube)</w:t>
        </w:r>
      </w:hyperlink>
      <w:r w:rsidR="007541F6" w:rsidRPr="00DE7B10">
        <w:rPr>
          <w:sz w:val="28"/>
          <w:szCs w:val="28"/>
        </w:rPr>
        <w:t xml:space="preserve"> </w:t>
      </w:r>
    </w:p>
    <w:p w14:paraId="07CD0026" w14:textId="77777777" w:rsidR="007541F6" w:rsidRPr="007541F6" w:rsidRDefault="007541F6" w:rsidP="007541F6">
      <w:pPr>
        <w:jc w:val="left"/>
        <w:rPr>
          <w:sz w:val="28"/>
          <w:szCs w:val="28"/>
        </w:rPr>
      </w:pPr>
    </w:p>
    <w:sectPr w:rsidR="007541F6" w:rsidRPr="007541F6" w:rsidSect="003A6C76">
      <w:pgSz w:w="12240" w:h="15840"/>
      <w:pgMar w:top="1440" w:right="144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DF645AE"/>
    <w:multiLevelType w:val="hybridMultilevel"/>
    <w:tmpl w:val="3D9C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EE63EC"/>
    <w:multiLevelType w:val="hybridMultilevel"/>
    <w:tmpl w:val="5A2CA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38"/>
  </w:num>
  <w:num w:numId="10">
    <w:abstractNumId w:val="20"/>
  </w:num>
  <w:num w:numId="11">
    <w:abstractNumId w:val="39"/>
  </w:num>
  <w:num w:numId="12">
    <w:abstractNumId w:val="21"/>
  </w:num>
  <w:num w:numId="13">
    <w:abstractNumId w:val="28"/>
  </w:num>
  <w:num w:numId="14">
    <w:abstractNumId w:val="8"/>
  </w:num>
  <w:num w:numId="15">
    <w:abstractNumId w:val="19"/>
  </w:num>
  <w:num w:numId="16">
    <w:abstractNumId w:val="29"/>
  </w:num>
  <w:num w:numId="17">
    <w:abstractNumId w:val="32"/>
  </w:num>
  <w:num w:numId="18">
    <w:abstractNumId w:val="10"/>
  </w:num>
  <w:num w:numId="19">
    <w:abstractNumId w:val="13"/>
  </w:num>
  <w:num w:numId="20">
    <w:abstractNumId w:val="23"/>
  </w:num>
  <w:num w:numId="21">
    <w:abstractNumId w:val="22"/>
  </w:num>
  <w:num w:numId="22">
    <w:abstractNumId w:val="15"/>
  </w:num>
  <w:num w:numId="23">
    <w:abstractNumId w:val="34"/>
  </w:num>
  <w:num w:numId="24">
    <w:abstractNumId w:val="30"/>
  </w:num>
  <w:num w:numId="25">
    <w:abstractNumId w:val="11"/>
  </w:num>
  <w:num w:numId="26">
    <w:abstractNumId w:val="37"/>
  </w:num>
  <w:num w:numId="27">
    <w:abstractNumId w:val="12"/>
  </w:num>
  <w:num w:numId="28">
    <w:abstractNumId w:val="9"/>
  </w:num>
  <w:num w:numId="29">
    <w:abstractNumId w:val="16"/>
  </w:num>
  <w:num w:numId="30">
    <w:abstractNumId w:val="17"/>
  </w:num>
  <w:num w:numId="31">
    <w:abstractNumId w:val="27"/>
  </w:num>
  <w:num w:numId="32">
    <w:abstractNumId w:val="14"/>
  </w:num>
  <w:num w:numId="33">
    <w:abstractNumId w:val="33"/>
  </w:num>
  <w:num w:numId="34">
    <w:abstractNumId w:val="26"/>
  </w:num>
  <w:num w:numId="35">
    <w:abstractNumId w:val="31"/>
  </w:num>
  <w:num w:numId="36">
    <w:abstractNumId w:val="24"/>
  </w:num>
  <w:num w:numId="37">
    <w:abstractNumId w:val="35"/>
  </w:num>
  <w:num w:numId="38">
    <w:abstractNumId w:val="18"/>
  </w:num>
  <w:num w:numId="39">
    <w:abstractNumId w:val="36"/>
  </w:num>
  <w:num w:numId="4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5B54"/>
    <w:rsid w:val="0006036F"/>
    <w:rsid w:val="000655A0"/>
    <w:rsid w:val="00070285"/>
    <w:rsid w:val="00076459"/>
    <w:rsid w:val="0008539C"/>
    <w:rsid w:val="00086784"/>
    <w:rsid w:val="00096BBB"/>
    <w:rsid w:val="0009710E"/>
    <w:rsid w:val="000A74CE"/>
    <w:rsid w:val="000B4900"/>
    <w:rsid w:val="000B66B7"/>
    <w:rsid w:val="000B7E6E"/>
    <w:rsid w:val="000C540C"/>
    <w:rsid w:val="000D42F1"/>
    <w:rsid w:val="000E149D"/>
    <w:rsid w:val="000E1C06"/>
    <w:rsid w:val="000E2F28"/>
    <w:rsid w:val="000F494B"/>
    <w:rsid w:val="001064B0"/>
    <w:rsid w:val="001066F6"/>
    <w:rsid w:val="00114B3C"/>
    <w:rsid w:val="00117506"/>
    <w:rsid w:val="001255DE"/>
    <w:rsid w:val="00135924"/>
    <w:rsid w:val="00144B31"/>
    <w:rsid w:val="0018558C"/>
    <w:rsid w:val="001A6D70"/>
    <w:rsid w:val="001A7201"/>
    <w:rsid w:val="001B4FFA"/>
    <w:rsid w:val="001D5477"/>
    <w:rsid w:val="001E0409"/>
    <w:rsid w:val="00200842"/>
    <w:rsid w:val="00233BFA"/>
    <w:rsid w:val="00252B90"/>
    <w:rsid w:val="002735FE"/>
    <w:rsid w:val="00276D53"/>
    <w:rsid w:val="00291DEF"/>
    <w:rsid w:val="00293767"/>
    <w:rsid w:val="002B5201"/>
    <w:rsid w:val="002E52FA"/>
    <w:rsid w:val="002E5ABA"/>
    <w:rsid w:val="002E7DFB"/>
    <w:rsid w:val="00311745"/>
    <w:rsid w:val="0032734D"/>
    <w:rsid w:val="00332036"/>
    <w:rsid w:val="00332C81"/>
    <w:rsid w:val="00350FBA"/>
    <w:rsid w:val="00370036"/>
    <w:rsid w:val="00377C7D"/>
    <w:rsid w:val="003825C8"/>
    <w:rsid w:val="00397B35"/>
    <w:rsid w:val="003A6C76"/>
    <w:rsid w:val="003B743D"/>
    <w:rsid w:val="0040446B"/>
    <w:rsid w:val="00414639"/>
    <w:rsid w:val="004312D6"/>
    <w:rsid w:val="004365F2"/>
    <w:rsid w:val="00453C4D"/>
    <w:rsid w:val="0047097C"/>
    <w:rsid w:val="0048417F"/>
    <w:rsid w:val="004A51DD"/>
    <w:rsid w:val="004C0214"/>
    <w:rsid w:val="004C6CAA"/>
    <w:rsid w:val="004D2143"/>
    <w:rsid w:val="004D6F7B"/>
    <w:rsid w:val="004E5076"/>
    <w:rsid w:val="004E6707"/>
    <w:rsid w:val="004F47F4"/>
    <w:rsid w:val="00506D1D"/>
    <w:rsid w:val="00523F98"/>
    <w:rsid w:val="00535D0F"/>
    <w:rsid w:val="00547FC0"/>
    <w:rsid w:val="0058383B"/>
    <w:rsid w:val="00590C9E"/>
    <w:rsid w:val="00592410"/>
    <w:rsid w:val="00594A91"/>
    <w:rsid w:val="005A5DF1"/>
    <w:rsid w:val="005A7BF1"/>
    <w:rsid w:val="005B1B83"/>
    <w:rsid w:val="005B67BD"/>
    <w:rsid w:val="005C3900"/>
    <w:rsid w:val="00627C1C"/>
    <w:rsid w:val="00634A7A"/>
    <w:rsid w:val="00640A6F"/>
    <w:rsid w:val="00665343"/>
    <w:rsid w:val="006831D1"/>
    <w:rsid w:val="00687F35"/>
    <w:rsid w:val="00692DE1"/>
    <w:rsid w:val="00696AD2"/>
    <w:rsid w:val="006B0582"/>
    <w:rsid w:val="006B1534"/>
    <w:rsid w:val="006C4458"/>
    <w:rsid w:val="006C4CC7"/>
    <w:rsid w:val="006D08E9"/>
    <w:rsid w:val="006E5D53"/>
    <w:rsid w:val="0070504B"/>
    <w:rsid w:val="0071481B"/>
    <w:rsid w:val="00726200"/>
    <w:rsid w:val="007331DC"/>
    <w:rsid w:val="007515C1"/>
    <w:rsid w:val="00753724"/>
    <w:rsid w:val="007541F6"/>
    <w:rsid w:val="00760BD4"/>
    <w:rsid w:val="00765194"/>
    <w:rsid w:val="00773B6E"/>
    <w:rsid w:val="00787159"/>
    <w:rsid w:val="00793D4E"/>
    <w:rsid w:val="007B3506"/>
    <w:rsid w:val="007C5264"/>
    <w:rsid w:val="007D1B1C"/>
    <w:rsid w:val="007D3AA6"/>
    <w:rsid w:val="007D4B34"/>
    <w:rsid w:val="007D4EEE"/>
    <w:rsid w:val="007E4E12"/>
    <w:rsid w:val="007F490B"/>
    <w:rsid w:val="00820154"/>
    <w:rsid w:val="00827519"/>
    <w:rsid w:val="008325F7"/>
    <w:rsid w:val="00843D39"/>
    <w:rsid w:val="00843F6E"/>
    <w:rsid w:val="00850B8F"/>
    <w:rsid w:val="00871404"/>
    <w:rsid w:val="008759D2"/>
    <w:rsid w:val="0088260A"/>
    <w:rsid w:val="00883224"/>
    <w:rsid w:val="008874A7"/>
    <w:rsid w:val="008B2D78"/>
    <w:rsid w:val="00912807"/>
    <w:rsid w:val="00927990"/>
    <w:rsid w:val="00930621"/>
    <w:rsid w:val="009353BC"/>
    <w:rsid w:val="009512D1"/>
    <w:rsid w:val="00957123"/>
    <w:rsid w:val="00965AD6"/>
    <w:rsid w:val="00966373"/>
    <w:rsid w:val="009734DC"/>
    <w:rsid w:val="00977933"/>
    <w:rsid w:val="0098406F"/>
    <w:rsid w:val="009A6052"/>
    <w:rsid w:val="009C61C2"/>
    <w:rsid w:val="009E1FED"/>
    <w:rsid w:val="009E2B2E"/>
    <w:rsid w:val="009F5961"/>
    <w:rsid w:val="00A11819"/>
    <w:rsid w:val="00A21A5A"/>
    <w:rsid w:val="00A42EDD"/>
    <w:rsid w:val="00A47830"/>
    <w:rsid w:val="00A551B7"/>
    <w:rsid w:val="00A5521E"/>
    <w:rsid w:val="00A652AF"/>
    <w:rsid w:val="00A770C6"/>
    <w:rsid w:val="00A80ABB"/>
    <w:rsid w:val="00AC2463"/>
    <w:rsid w:val="00AC3486"/>
    <w:rsid w:val="00AD1360"/>
    <w:rsid w:val="00AD7392"/>
    <w:rsid w:val="00B039C7"/>
    <w:rsid w:val="00B11B0D"/>
    <w:rsid w:val="00B16932"/>
    <w:rsid w:val="00B23998"/>
    <w:rsid w:val="00B363CE"/>
    <w:rsid w:val="00B40D85"/>
    <w:rsid w:val="00B47FF8"/>
    <w:rsid w:val="00B561D3"/>
    <w:rsid w:val="00B6198C"/>
    <w:rsid w:val="00B65984"/>
    <w:rsid w:val="00B81C1F"/>
    <w:rsid w:val="00B84945"/>
    <w:rsid w:val="00B96A1C"/>
    <w:rsid w:val="00BA2930"/>
    <w:rsid w:val="00BA4F0D"/>
    <w:rsid w:val="00BD222C"/>
    <w:rsid w:val="00BD40C3"/>
    <w:rsid w:val="00BE3ADD"/>
    <w:rsid w:val="00BE4BA8"/>
    <w:rsid w:val="00BE7991"/>
    <w:rsid w:val="00C1539F"/>
    <w:rsid w:val="00C44B86"/>
    <w:rsid w:val="00C5301F"/>
    <w:rsid w:val="00C5397D"/>
    <w:rsid w:val="00C53FCF"/>
    <w:rsid w:val="00C60ABB"/>
    <w:rsid w:val="00C82BEF"/>
    <w:rsid w:val="00C82EA6"/>
    <w:rsid w:val="00CA0949"/>
    <w:rsid w:val="00CC5DB2"/>
    <w:rsid w:val="00CE22B4"/>
    <w:rsid w:val="00CE26B4"/>
    <w:rsid w:val="00D06CDE"/>
    <w:rsid w:val="00D1451C"/>
    <w:rsid w:val="00D26962"/>
    <w:rsid w:val="00D376AE"/>
    <w:rsid w:val="00D464DA"/>
    <w:rsid w:val="00D51861"/>
    <w:rsid w:val="00D524A0"/>
    <w:rsid w:val="00D6051F"/>
    <w:rsid w:val="00D80565"/>
    <w:rsid w:val="00D808BB"/>
    <w:rsid w:val="00D845AF"/>
    <w:rsid w:val="00DB0622"/>
    <w:rsid w:val="00DC00D4"/>
    <w:rsid w:val="00DD42CB"/>
    <w:rsid w:val="00DD6F87"/>
    <w:rsid w:val="00DD714D"/>
    <w:rsid w:val="00DE35A1"/>
    <w:rsid w:val="00DE7B10"/>
    <w:rsid w:val="00DF00FB"/>
    <w:rsid w:val="00DF1963"/>
    <w:rsid w:val="00DF4501"/>
    <w:rsid w:val="00DF50B8"/>
    <w:rsid w:val="00E36B8C"/>
    <w:rsid w:val="00E72AD7"/>
    <w:rsid w:val="00E74B55"/>
    <w:rsid w:val="00E97D6E"/>
    <w:rsid w:val="00EB1B7C"/>
    <w:rsid w:val="00EB4E4E"/>
    <w:rsid w:val="00EE0ECC"/>
    <w:rsid w:val="00F01CE7"/>
    <w:rsid w:val="00F118F9"/>
    <w:rsid w:val="00F211F3"/>
    <w:rsid w:val="00F2590C"/>
    <w:rsid w:val="00F26413"/>
    <w:rsid w:val="00F27438"/>
    <w:rsid w:val="00F37CC7"/>
    <w:rsid w:val="00F429A0"/>
    <w:rsid w:val="00F66D3D"/>
    <w:rsid w:val="00F901E8"/>
    <w:rsid w:val="00FD02AC"/>
    <w:rsid w:val="00FD2561"/>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120"/>
      <w:jc w:val="left"/>
    </w:pPr>
    <w:rPr>
      <w:rFonts w:cstheme="minorHAnsi"/>
      <w:b/>
      <w:bCs/>
      <w:caps/>
    </w:rPr>
  </w:style>
  <w:style w:type="paragraph" w:styleId="TOC2">
    <w:name w:val="toc 2"/>
    <w:basedOn w:val="Normal"/>
    <w:next w:val="Normal"/>
    <w:autoRedefine/>
    <w:uiPriority w:val="39"/>
    <w:unhideWhenUsed/>
    <w:rsid w:val="004312D6"/>
    <w:pPr>
      <w:spacing w:after="0"/>
      <w:ind w:left="200"/>
      <w:jc w:val="left"/>
    </w:pPr>
    <w:rPr>
      <w:rFonts w:cstheme="minorHAnsi"/>
      <w:smallCaps/>
    </w:rPr>
  </w:style>
  <w:style w:type="paragraph" w:styleId="TOC3">
    <w:name w:val="toc 3"/>
    <w:basedOn w:val="Normal"/>
    <w:next w:val="Normal"/>
    <w:autoRedefine/>
    <w:uiPriority w:val="39"/>
    <w:unhideWhenUsed/>
    <w:rsid w:val="004312D6"/>
    <w:pPr>
      <w:spacing w:after="0"/>
      <w:ind w:left="400"/>
      <w:jc w:val="left"/>
    </w:pPr>
    <w:rPr>
      <w:rFonts w:cstheme="minorHAnsi"/>
      <w:i/>
      <w:iCs/>
    </w:rPr>
  </w:style>
  <w:style w:type="paragraph" w:styleId="TOC4">
    <w:name w:val="toc 4"/>
    <w:basedOn w:val="Normal"/>
    <w:next w:val="Normal"/>
    <w:autoRedefine/>
    <w:uiPriority w:val="39"/>
    <w:unhideWhenUsed/>
    <w:rsid w:val="004312D6"/>
    <w:pPr>
      <w:spacing w:after="0"/>
      <w:ind w:left="600"/>
      <w:jc w:val="left"/>
    </w:pPr>
    <w:rPr>
      <w:rFonts w:cstheme="minorHAnsi"/>
      <w:sz w:val="18"/>
      <w:szCs w:val="18"/>
    </w:rPr>
  </w:style>
  <w:style w:type="paragraph" w:styleId="TOC5">
    <w:name w:val="toc 5"/>
    <w:basedOn w:val="Normal"/>
    <w:next w:val="Normal"/>
    <w:autoRedefine/>
    <w:uiPriority w:val="39"/>
    <w:unhideWhenUsed/>
    <w:rsid w:val="004312D6"/>
    <w:pPr>
      <w:spacing w:after="0"/>
      <w:ind w:left="800"/>
      <w:jc w:val="left"/>
    </w:pPr>
    <w:rPr>
      <w:rFonts w:cstheme="minorHAnsi"/>
      <w:sz w:val="18"/>
      <w:szCs w:val="18"/>
    </w:rPr>
  </w:style>
  <w:style w:type="paragraph" w:styleId="TOC6">
    <w:name w:val="toc 6"/>
    <w:basedOn w:val="Normal"/>
    <w:next w:val="Normal"/>
    <w:autoRedefine/>
    <w:uiPriority w:val="39"/>
    <w:unhideWhenUsed/>
    <w:rsid w:val="004312D6"/>
    <w:pPr>
      <w:spacing w:after="0"/>
      <w:ind w:left="1000"/>
      <w:jc w:val="left"/>
    </w:pPr>
    <w:rPr>
      <w:rFonts w:cstheme="minorHAnsi"/>
      <w:sz w:val="18"/>
      <w:szCs w:val="18"/>
    </w:rPr>
  </w:style>
  <w:style w:type="paragraph" w:styleId="TOC7">
    <w:name w:val="toc 7"/>
    <w:basedOn w:val="Normal"/>
    <w:next w:val="Normal"/>
    <w:autoRedefine/>
    <w:uiPriority w:val="39"/>
    <w:unhideWhenUsed/>
    <w:rsid w:val="004312D6"/>
    <w:pPr>
      <w:spacing w:after="0"/>
      <w:ind w:left="1200"/>
      <w:jc w:val="left"/>
    </w:pPr>
    <w:rPr>
      <w:rFonts w:cstheme="minorHAnsi"/>
      <w:sz w:val="18"/>
      <w:szCs w:val="18"/>
    </w:rPr>
  </w:style>
  <w:style w:type="paragraph" w:styleId="TOC8">
    <w:name w:val="toc 8"/>
    <w:basedOn w:val="Normal"/>
    <w:next w:val="Normal"/>
    <w:autoRedefine/>
    <w:uiPriority w:val="39"/>
    <w:unhideWhenUsed/>
    <w:rsid w:val="004312D6"/>
    <w:pPr>
      <w:spacing w:after="0"/>
      <w:ind w:left="1400"/>
      <w:jc w:val="left"/>
    </w:pPr>
    <w:rPr>
      <w:rFonts w:cstheme="minorHAnsi"/>
      <w:sz w:val="18"/>
      <w:szCs w:val="18"/>
    </w:rPr>
  </w:style>
  <w:style w:type="paragraph" w:styleId="TOC9">
    <w:name w:val="toc 9"/>
    <w:basedOn w:val="Normal"/>
    <w:next w:val="Normal"/>
    <w:autoRedefine/>
    <w:uiPriority w:val="39"/>
    <w:unhideWhenUsed/>
    <w:rsid w:val="004312D6"/>
    <w:pPr>
      <w:spacing w:after="0"/>
      <w:ind w:left="1600"/>
      <w:jc w:val="left"/>
    </w:pPr>
    <w:rPr>
      <w:rFonts w:cstheme="minorHAnsi"/>
      <w:sz w:val="18"/>
      <w:szCs w:val="18"/>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00D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C00D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5018">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084572457">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learning@shoreline.edu" TargetMode="External"/><Relationship Id="rId18" Type="http://schemas.openxmlformats.org/officeDocument/2006/relationships/image" Target="media/image2.emf"/><Relationship Id="rId26" Type="http://schemas.openxmlformats.org/officeDocument/2006/relationships/hyperlink" Target="http://www.shoreline.edu/counseling-center" TargetMode="External"/><Relationship Id="rId39" Type="http://schemas.openxmlformats.org/officeDocument/2006/relationships/hyperlink" Target="https://support.office.com/en-US/article/Accessibility-in-Office-365-ACA7ACCF-58A0-4467-BE5C-24A7E7933A9D?ui=en-US&amp;rs=en-US&amp;ad=US" TargetMode="External"/><Relationship Id="rId3" Type="http://schemas.openxmlformats.org/officeDocument/2006/relationships/customXml" Target="../customXml/item3.xml"/><Relationship Id="rId21" Type="http://schemas.openxmlformats.org/officeDocument/2006/relationships/hyperlink" Target="https://www.shoreline.edu/about-shoreline/policies-procedures/documents/6030SuspendedOperationsProcedure.pdf" TargetMode="External"/><Relationship Id="rId34" Type="http://schemas.openxmlformats.org/officeDocument/2006/relationships/hyperlink" Target="https://www.google.com/intl/en/policies/privacy/" TargetMode="External"/><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shoreline.edu/about-shoreline/policies-procedures/documents/6260GradesPolicy.pdf" TargetMode="External"/><Relationship Id="rId25" Type="http://schemas.openxmlformats.org/officeDocument/2006/relationships/hyperlink" Target="http://www.shoreline.edu/twls/etutoring.aspx" TargetMode="External"/><Relationship Id="rId33" Type="http://schemas.openxmlformats.org/officeDocument/2006/relationships/hyperlink" Target="http://www.microsoft.com/online/legal/v2/?docid=22&amp;langid=en-us" TargetMode="External"/><Relationship Id="rId38" Type="http://schemas.openxmlformats.org/officeDocument/2006/relationships/hyperlink" Target="http://intranet.shoreline.edu/policies/documents/5000/5114.pdf" TargetMode="External"/><Relationship Id="rId2" Type="http://schemas.openxmlformats.org/officeDocument/2006/relationships/customXml" Target="../customXml/item2.xml"/><Relationship Id="rId16" Type="http://schemas.openxmlformats.org/officeDocument/2006/relationships/hyperlink" Target="http://www.shoreline.edu/virtual-campus/elearning/tech.aspx" TargetMode="External"/><Relationship Id="rId20" Type="http://schemas.openxmlformats.org/officeDocument/2006/relationships/hyperlink" Target="http://intranet.shoreline.edu/faculty-senate/Agendas/POLICY/draft5033%20clean%206.2FINAL.pdf" TargetMode="External"/><Relationship Id="rId29" Type="http://schemas.openxmlformats.org/officeDocument/2006/relationships/hyperlink" Target="https://www.canvaslms.com/policies/privacy"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fficehours.hellohess.com/" TargetMode="External"/><Relationship Id="rId24" Type="http://schemas.openxmlformats.org/officeDocument/2006/relationships/hyperlink" Target="http://www.shoreline.edu/tutoring" TargetMode="External"/><Relationship Id="rId32" Type="http://schemas.openxmlformats.org/officeDocument/2006/relationships/hyperlink" Target="https://www.shoreline.edu/currentstudents/student-policies.aspx" TargetMode="External"/><Relationship Id="rId37" Type="http://schemas.openxmlformats.org/officeDocument/2006/relationships/hyperlink" Target="http://intranet.shoreline.edu/policies/documents/5000/5114.pdf" TargetMode="External"/><Relationship Id="rId40" Type="http://schemas.openxmlformats.org/officeDocument/2006/relationships/hyperlink" Target="https://www.google.com/accessibility/products-features.html" TargetMode="External"/><Relationship Id="rId5" Type="http://schemas.openxmlformats.org/officeDocument/2006/relationships/numbering" Target="numbering.xml"/><Relationship Id="rId15" Type="http://schemas.openxmlformats.org/officeDocument/2006/relationships/hyperlink" Target="http://www.shoreline.edu/apply-and-aid/learning-support-centers/business-computer-software.aspx" TargetMode="External"/><Relationship Id="rId23" Type="http://schemas.openxmlformats.org/officeDocument/2006/relationships/hyperlink" Target="mailto:pttutors@shoreline.edu" TargetMode="External"/><Relationship Id="rId28" Type="http://schemas.openxmlformats.org/officeDocument/2006/relationships/hyperlink" Target="https://www.shoreline.edu/currentstudents/" TargetMode="External"/><Relationship Id="rId36" Type="http://schemas.openxmlformats.org/officeDocument/2006/relationships/hyperlink" Target="https://support.panopto.com/articles/Documentation/accessibility-features" TargetMode="External"/><Relationship Id="rId10" Type="http://schemas.openxmlformats.org/officeDocument/2006/relationships/hyperlink" Target="mailto:chess@shoreline.edu" TargetMode="External"/><Relationship Id="rId19" Type="http://schemas.openxmlformats.org/officeDocument/2006/relationships/oleObject" Target="embeddings/Microsoft_Excel_97-2003_Worksheet.xls"/><Relationship Id="rId31" Type="http://schemas.openxmlformats.org/officeDocument/2006/relationships/hyperlink" Target="https://www.shoreline.edu/currentstudents/privacyandnondiscrimination.aspx" TargetMode="External"/><Relationship Id="rId4" Type="http://schemas.openxmlformats.org/officeDocument/2006/relationships/customXml" Target="../customXml/item4.xml"/><Relationship Id="rId9" Type="http://schemas.openxmlformats.org/officeDocument/2006/relationships/hyperlink" Target="https://app.shoreline.edu/campus-directory/name/crystal-hess" TargetMode="External"/><Relationship Id="rId14" Type="http://schemas.openxmlformats.org/officeDocument/2006/relationships/hyperlink" Target="http://www.shoreline.edu/virtual-campus/elearning/canvas.aspx" TargetMode="External"/><Relationship Id="rId22" Type="http://schemas.openxmlformats.org/officeDocument/2006/relationships/hyperlink" Target="http://www.shoreline.edu/oss/students-with-disabilities/" TargetMode="External"/><Relationship Id="rId27" Type="http://schemas.openxmlformats.org/officeDocument/2006/relationships/hyperlink" Target="http://crisischat.org/" TargetMode="External"/><Relationship Id="rId30" Type="http://schemas.openxmlformats.org/officeDocument/2006/relationships/hyperlink" Target="https://www.panopto.com/privacy/" TargetMode="External"/><Relationship Id="rId35" Type="http://schemas.openxmlformats.org/officeDocument/2006/relationships/hyperlink" Target="https://www.canvaslms.com/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8C57EC51A0C90498F852DF49DFD367C" ma:contentTypeVersion="13" ma:contentTypeDescription="Create a new document." ma:contentTypeScope="" ma:versionID="36bf34c58cc3d27f5e9c1cffe687003e">
  <xsd:schema xmlns:xsd="http://www.w3.org/2001/XMLSchema" xmlns:xs="http://www.w3.org/2001/XMLSchema" xmlns:p="http://schemas.microsoft.com/office/2006/metadata/properties" xmlns:ns3="651e7b33-4bac-43d5-831f-b8ef9bf1824b" xmlns:ns4="0507ffb1-c356-4916-8cf8-b2d5a9ebee0d" targetNamespace="http://schemas.microsoft.com/office/2006/metadata/properties" ma:root="true" ma:fieldsID="c051efc725be301a10c85bdaa73439a5" ns3:_="" ns4:_="">
    <xsd:import namespace="651e7b33-4bac-43d5-831f-b8ef9bf1824b"/>
    <xsd:import namespace="0507ffb1-c356-4916-8cf8-b2d5a9ebee0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DateTaken"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e7b33-4bac-43d5-831f-b8ef9bf182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507ffb1-c356-4916-8cf8-b2d5a9ebee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893F74-FF67-4D9D-8F71-4B29CF1C4CC6}">
  <ds:schemaRefs>
    <ds:schemaRef ds:uri="http://schemas.microsoft.com/sharepoint/v3/contenttype/forms"/>
  </ds:schemaRefs>
</ds:datastoreItem>
</file>

<file path=customXml/itemProps2.xml><?xml version="1.0" encoding="utf-8"?>
<ds:datastoreItem xmlns:ds="http://schemas.openxmlformats.org/officeDocument/2006/customXml" ds:itemID="{7A9054F6-B3F6-4A36-A304-339F31BF46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e7b33-4bac-43d5-831f-b8ef9bf1824b"/>
    <ds:schemaRef ds:uri="0507ffb1-c356-4916-8cf8-b2d5a9ebee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320E58D-7638-4D9A-BEC1-135FDB5ACD4E}">
  <ds:schemaRefs>
    <ds:schemaRef ds:uri="http://schemas.openxmlformats.org/officeDocument/2006/bibliography"/>
  </ds:schemaRefs>
</ds:datastoreItem>
</file>

<file path=customXml/itemProps4.xml><?xml version="1.0" encoding="utf-8"?>
<ds:datastoreItem xmlns:ds="http://schemas.openxmlformats.org/officeDocument/2006/customXml" ds:itemID="{1DB2B99E-C13E-47E6-8764-69574C3F369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2212</Words>
  <Characters>12612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Hess, Crystal</cp:lastModifiedBy>
  <cp:revision>5</cp:revision>
  <cp:lastPrinted>2021-12-29T01:52:00Z</cp:lastPrinted>
  <dcterms:created xsi:type="dcterms:W3CDTF">2021-12-29T01:48:00Z</dcterms:created>
  <dcterms:modified xsi:type="dcterms:W3CDTF">2021-12-29T01:52:00Z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0x01010078C57EC51A0C90498F852DF49DFD367C</vt:lpwstr>
  </property>
</Properties>
</file>