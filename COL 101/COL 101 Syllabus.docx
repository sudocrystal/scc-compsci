
<file path=[Content_Types].xml><?xml version="1.0" encoding="utf-8"?>
<Types xmlns="http://schemas.openxmlformats.org/package/2006/content-types">
  <Default Extension="emf" ContentType="image/x-emf"/>
  <Default Extension="rels" ContentType="application/vnd.openxmlformats-package.relationships+xml"/>
  <Default Extension="xls" ContentType="application/vnd.ms-exce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CD2232" w14:textId="20FCCAC8" w:rsidR="00BE4BA8" w:rsidRDefault="007E4E12" w:rsidP="00692DE1">
      <w:pPr>
        <w:pStyle w:val="Title"/>
        <w:ind w:hanging="720"/>
        <w:jc w:val="left"/>
        <w:rPr>
          <w:b/>
        </w:rPr>
      </w:pPr>
      <w:r w:rsidRPr="00B65984">
        <w:rPr>
          <w:b/>
          <w:noProof/>
        </w:rPr>
        <mc:AlternateContent>
          <mc:Choice Requires="wps">
            <w:drawing>
              <wp:anchor distT="0" distB="0" distL="114300" distR="114300" simplePos="0" relativeHeight="251659264" behindDoc="0" locked="0" layoutInCell="1" allowOverlap="1" wp14:anchorId="496E49A0" wp14:editId="5705D74C">
                <wp:simplePos x="0" y="0"/>
                <wp:positionH relativeFrom="margin">
                  <wp:posOffset>4291330</wp:posOffset>
                </wp:positionH>
                <wp:positionV relativeFrom="margin">
                  <wp:posOffset>-471170</wp:posOffset>
                </wp:positionV>
                <wp:extent cx="2265680" cy="7894320"/>
                <wp:effectExtent l="0" t="0" r="7620" b="17780"/>
                <wp:wrapSquare wrapText="bothSides"/>
                <wp:docPr id="2" name="Text Box 2"/>
                <wp:cNvGraphicFramePr/>
                <a:graphic xmlns:a="http://schemas.openxmlformats.org/drawingml/2006/main">
                  <a:graphicData uri="http://schemas.microsoft.com/office/word/2010/wordprocessingShape">
                    <wps:wsp>
                      <wps:cNvSpPr txBox="1"/>
                      <wps:spPr>
                        <a:xfrm>
                          <a:off x="0" y="0"/>
                          <a:ext cx="2265680" cy="7894320"/>
                        </a:xfrm>
                        <a:prstGeom prst="rect">
                          <a:avLst/>
                        </a:prstGeom>
                        <a:solidFill>
                          <a:schemeClr val="lt1"/>
                        </a:solidFill>
                        <a:ln w="6350">
                          <a:solidFill>
                            <a:prstClr val="black"/>
                          </a:solidFill>
                        </a:ln>
                      </wps:spPr>
                      <wps:txbx>
                        <w:txbxContent>
                          <w:sdt>
                            <w:sdtPr>
                              <w:rPr>
                                <w:smallCaps w:val="0"/>
                                <w:spacing w:val="0"/>
                                <w:sz w:val="28"/>
                                <w:szCs w:val="28"/>
                              </w:rPr>
                              <w:id w:val="458848816"/>
                              <w:docPartObj>
                                <w:docPartGallery w:val="Table of Contents"/>
                                <w:docPartUnique/>
                              </w:docPartObj>
                            </w:sdtPr>
                            <w:sdtEndPr>
                              <w:rPr>
                                <w:b/>
                                <w:bCs/>
                                <w:noProof/>
                                <w:sz w:val="18"/>
                                <w:szCs w:val="18"/>
                              </w:rPr>
                            </w:sdtEndPr>
                            <w:sdtContent>
                              <w:p w14:paraId="4DE5D81B" w14:textId="1C47E871" w:rsidR="0065754E" w:rsidRPr="0065754E" w:rsidRDefault="0065754E">
                                <w:pPr>
                                  <w:pStyle w:val="TOCHeading"/>
                                  <w:rPr>
                                    <w:sz w:val="28"/>
                                    <w:szCs w:val="28"/>
                                  </w:rPr>
                                </w:pPr>
                                <w:r w:rsidRPr="0065754E">
                                  <w:rPr>
                                    <w:sz w:val="28"/>
                                    <w:szCs w:val="28"/>
                                  </w:rPr>
                                  <w:t>Table of Contents</w:t>
                                </w:r>
                              </w:p>
                              <w:p w14:paraId="55A7A2D0" w14:textId="61A1987C" w:rsidR="0065754E" w:rsidRPr="0065754E" w:rsidRDefault="0065754E">
                                <w:pPr>
                                  <w:pStyle w:val="TOC1"/>
                                  <w:tabs>
                                    <w:tab w:val="right" w:leader="dot" w:pos="9350"/>
                                  </w:tabs>
                                  <w:rPr>
                                    <w:rFonts w:cstheme="minorBidi"/>
                                    <w:b w:val="0"/>
                                    <w:bCs w:val="0"/>
                                    <w:i w:val="0"/>
                                    <w:iCs w:val="0"/>
                                    <w:noProof/>
                                    <w:kern w:val="2"/>
                                    <w:sz w:val="22"/>
                                    <w:szCs w:val="22"/>
                                    <w14:ligatures w14:val="standardContextual"/>
                                  </w:rPr>
                                </w:pPr>
                                <w:r w:rsidRPr="0065754E">
                                  <w:rPr>
                                    <w:b w:val="0"/>
                                    <w:bCs w:val="0"/>
                                    <w:sz w:val="22"/>
                                    <w:szCs w:val="22"/>
                                  </w:rPr>
                                  <w:fldChar w:fldCharType="begin"/>
                                </w:r>
                                <w:r w:rsidRPr="0065754E">
                                  <w:rPr>
                                    <w:sz w:val="22"/>
                                    <w:szCs w:val="22"/>
                                  </w:rPr>
                                  <w:instrText xml:space="preserve"> TOC \o "1-3" \h \z \u </w:instrText>
                                </w:r>
                                <w:r w:rsidRPr="0065754E">
                                  <w:rPr>
                                    <w:b w:val="0"/>
                                    <w:bCs w:val="0"/>
                                    <w:sz w:val="22"/>
                                    <w:szCs w:val="22"/>
                                  </w:rPr>
                                  <w:fldChar w:fldCharType="separate"/>
                                </w:r>
                                <w:hyperlink w:anchor="_Toc176947547" w:history="1">
                                  <w:r w:rsidRPr="0065754E">
                                    <w:rPr>
                                      <w:rStyle w:val="Hyperlink"/>
                                      <w:noProof/>
                                      <w:sz w:val="22"/>
                                      <w:szCs w:val="22"/>
                                    </w:rPr>
                                    <w:t>Course Details</w:t>
                                  </w:r>
                                  <w:r w:rsidRPr="0065754E">
                                    <w:rPr>
                                      <w:noProof/>
                                      <w:webHidden/>
                                      <w:sz w:val="22"/>
                                      <w:szCs w:val="22"/>
                                    </w:rPr>
                                    <w:tab/>
                                  </w:r>
                                  <w:r w:rsidRPr="0065754E">
                                    <w:rPr>
                                      <w:noProof/>
                                      <w:webHidden/>
                                      <w:sz w:val="22"/>
                                      <w:szCs w:val="22"/>
                                    </w:rPr>
                                    <w:fldChar w:fldCharType="begin"/>
                                  </w:r>
                                  <w:r w:rsidRPr="0065754E">
                                    <w:rPr>
                                      <w:noProof/>
                                      <w:webHidden/>
                                      <w:sz w:val="22"/>
                                      <w:szCs w:val="22"/>
                                    </w:rPr>
                                    <w:instrText xml:space="preserve"> PAGEREF _Toc176947547 \h </w:instrText>
                                  </w:r>
                                  <w:r w:rsidRPr="0065754E">
                                    <w:rPr>
                                      <w:noProof/>
                                      <w:webHidden/>
                                      <w:sz w:val="22"/>
                                      <w:szCs w:val="22"/>
                                    </w:rPr>
                                  </w:r>
                                  <w:r w:rsidRPr="0065754E">
                                    <w:rPr>
                                      <w:noProof/>
                                      <w:webHidden/>
                                      <w:sz w:val="22"/>
                                      <w:szCs w:val="22"/>
                                    </w:rPr>
                                    <w:fldChar w:fldCharType="separate"/>
                                  </w:r>
                                  <w:r w:rsidR="00191D0B">
                                    <w:rPr>
                                      <w:noProof/>
                                      <w:webHidden/>
                                      <w:sz w:val="22"/>
                                      <w:szCs w:val="22"/>
                                    </w:rPr>
                                    <w:t>1</w:t>
                                  </w:r>
                                  <w:r w:rsidRPr="0065754E">
                                    <w:rPr>
                                      <w:noProof/>
                                      <w:webHidden/>
                                      <w:sz w:val="22"/>
                                      <w:szCs w:val="22"/>
                                    </w:rPr>
                                    <w:fldChar w:fldCharType="end"/>
                                  </w:r>
                                </w:hyperlink>
                              </w:p>
                              <w:p w14:paraId="1B1DF2CF" w14:textId="7E4255E8" w:rsidR="0065754E" w:rsidRPr="0065754E" w:rsidRDefault="0065754E">
                                <w:pPr>
                                  <w:pStyle w:val="TOC2"/>
                                  <w:tabs>
                                    <w:tab w:val="right" w:leader="dot" w:pos="9350"/>
                                  </w:tabs>
                                  <w:rPr>
                                    <w:rFonts w:cstheme="minorBidi"/>
                                    <w:b w:val="0"/>
                                    <w:bCs w:val="0"/>
                                    <w:noProof/>
                                    <w:kern w:val="2"/>
                                    <w14:ligatures w14:val="standardContextual"/>
                                  </w:rPr>
                                </w:pPr>
                                <w:hyperlink w:anchor="_Toc176947548" w:history="1">
                                  <w:r w:rsidRPr="0065754E">
                                    <w:rPr>
                                      <w:rStyle w:val="Hyperlink"/>
                                      <w:noProof/>
                                      <w:sz w:val="21"/>
                                      <w:szCs w:val="21"/>
                                    </w:rPr>
                                    <w:t>Course Outcomes</w:t>
                                  </w:r>
                                  <w:r w:rsidRPr="0065754E">
                                    <w:rPr>
                                      <w:noProof/>
                                      <w:webHidden/>
                                      <w:sz w:val="21"/>
                                      <w:szCs w:val="21"/>
                                    </w:rPr>
                                    <w:tab/>
                                  </w:r>
                                  <w:r w:rsidRPr="0065754E">
                                    <w:rPr>
                                      <w:noProof/>
                                      <w:webHidden/>
                                      <w:sz w:val="21"/>
                                      <w:szCs w:val="21"/>
                                    </w:rPr>
                                    <w:fldChar w:fldCharType="begin"/>
                                  </w:r>
                                  <w:r w:rsidRPr="0065754E">
                                    <w:rPr>
                                      <w:noProof/>
                                      <w:webHidden/>
                                      <w:sz w:val="21"/>
                                      <w:szCs w:val="21"/>
                                    </w:rPr>
                                    <w:instrText xml:space="preserve"> PAGEREF _Toc176947548 \h </w:instrText>
                                  </w:r>
                                  <w:r w:rsidRPr="0065754E">
                                    <w:rPr>
                                      <w:noProof/>
                                      <w:webHidden/>
                                      <w:sz w:val="21"/>
                                      <w:szCs w:val="21"/>
                                    </w:rPr>
                                  </w:r>
                                  <w:r w:rsidRPr="0065754E">
                                    <w:rPr>
                                      <w:noProof/>
                                      <w:webHidden/>
                                      <w:sz w:val="21"/>
                                      <w:szCs w:val="21"/>
                                    </w:rPr>
                                    <w:fldChar w:fldCharType="separate"/>
                                  </w:r>
                                  <w:r w:rsidR="00191D0B">
                                    <w:rPr>
                                      <w:noProof/>
                                      <w:webHidden/>
                                      <w:sz w:val="21"/>
                                      <w:szCs w:val="21"/>
                                    </w:rPr>
                                    <w:t>1</w:t>
                                  </w:r>
                                  <w:r w:rsidRPr="0065754E">
                                    <w:rPr>
                                      <w:noProof/>
                                      <w:webHidden/>
                                      <w:sz w:val="21"/>
                                      <w:szCs w:val="21"/>
                                    </w:rPr>
                                    <w:fldChar w:fldCharType="end"/>
                                  </w:r>
                                </w:hyperlink>
                              </w:p>
                              <w:p w14:paraId="66F8C298" w14:textId="19644C6A" w:rsidR="0065754E" w:rsidRPr="0065754E" w:rsidRDefault="0065754E">
                                <w:pPr>
                                  <w:pStyle w:val="TOC2"/>
                                  <w:tabs>
                                    <w:tab w:val="right" w:leader="dot" w:pos="9350"/>
                                  </w:tabs>
                                  <w:rPr>
                                    <w:rFonts w:cstheme="minorBidi"/>
                                    <w:b w:val="0"/>
                                    <w:bCs w:val="0"/>
                                    <w:noProof/>
                                    <w:kern w:val="2"/>
                                    <w14:ligatures w14:val="standardContextual"/>
                                  </w:rPr>
                                </w:pPr>
                                <w:hyperlink w:anchor="_Toc176947549" w:history="1">
                                  <w:r w:rsidRPr="0065754E">
                                    <w:rPr>
                                      <w:rStyle w:val="Hyperlink"/>
                                      <w:noProof/>
                                      <w:sz w:val="21"/>
                                      <w:szCs w:val="21"/>
                                    </w:rPr>
                                    <w:t>Topic Coverage</w:t>
                                  </w:r>
                                  <w:r w:rsidRPr="0065754E">
                                    <w:rPr>
                                      <w:noProof/>
                                      <w:webHidden/>
                                      <w:sz w:val="21"/>
                                      <w:szCs w:val="21"/>
                                    </w:rPr>
                                    <w:tab/>
                                  </w:r>
                                  <w:r w:rsidRPr="0065754E">
                                    <w:rPr>
                                      <w:noProof/>
                                      <w:webHidden/>
                                      <w:sz w:val="21"/>
                                      <w:szCs w:val="21"/>
                                    </w:rPr>
                                    <w:fldChar w:fldCharType="begin"/>
                                  </w:r>
                                  <w:r w:rsidRPr="0065754E">
                                    <w:rPr>
                                      <w:noProof/>
                                      <w:webHidden/>
                                      <w:sz w:val="21"/>
                                      <w:szCs w:val="21"/>
                                    </w:rPr>
                                    <w:instrText xml:space="preserve"> PAGEREF _Toc176947549 \h </w:instrText>
                                  </w:r>
                                  <w:r w:rsidRPr="0065754E">
                                    <w:rPr>
                                      <w:noProof/>
                                      <w:webHidden/>
                                      <w:sz w:val="21"/>
                                      <w:szCs w:val="21"/>
                                    </w:rPr>
                                  </w:r>
                                  <w:r w:rsidRPr="0065754E">
                                    <w:rPr>
                                      <w:noProof/>
                                      <w:webHidden/>
                                      <w:sz w:val="21"/>
                                      <w:szCs w:val="21"/>
                                    </w:rPr>
                                    <w:fldChar w:fldCharType="separate"/>
                                  </w:r>
                                  <w:r w:rsidR="00191D0B">
                                    <w:rPr>
                                      <w:noProof/>
                                      <w:webHidden/>
                                      <w:sz w:val="21"/>
                                      <w:szCs w:val="21"/>
                                    </w:rPr>
                                    <w:t>2</w:t>
                                  </w:r>
                                  <w:r w:rsidRPr="0065754E">
                                    <w:rPr>
                                      <w:noProof/>
                                      <w:webHidden/>
                                      <w:sz w:val="21"/>
                                      <w:szCs w:val="21"/>
                                    </w:rPr>
                                    <w:fldChar w:fldCharType="end"/>
                                  </w:r>
                                </w:hyperlink>
                              </w:p>
                              <w:p w14:paraId="704E216D" w14:textId="66AD52C1" w:rsidR="0065754E" w:rsidRPr="0065754E" w:rsidRDefault="0065754E">
                                <w:pPr>
                                  <w:pStyle w:val="TOC1"/>
                                  <w:tabs>
                                    <w:tab w:val="right" w:leader="dot" w:pos="9350"/>
                                  </w:tabs>
                                  <w:rPr>
                                    <w:rFonts w:cstheme="minorBidi"/>
                                    <w:b w:val="0"/>
                                    <w:bCs w:val="0"/>
                                    <w:i w:val="0"/>
                                    <w:iCs w:val="0"/>
                                    <w:noProof/>
                                    <w:kern w:val="2"/>
                                    <w:sz w:val="22"/>
                                    <w:szCs w:val="22"/>
                                    <w14:ligatures w14:val="standardContextual"/>
                                  </w:rPr>
                                </w:pPr>
                                <w:hyperlink w:anchor="_Toc176947550" w:history="1">
                                  <w:r w:rsidRPr="0065754E">
                                    <w:rPr>
                                      <w:rStyle w:val="Hyperlink"/>
                                      <w:noProof/>
                                      <w:sz w:val="22"/>
                                      <w:szCs w:val="22"/>
                                    </w:rPr>
                                    <w:t>Required Materials</w:t>
                                  </w:r>
                                  <w:r w:rsidRPr="0065754E">
                                    <w:rPr>
                                      <w:noProof/>
                                      <w:webHidden/>
                                      <w:sz w:val="22"/>
                                      <w:szCs w:val="22"/>
                                    </w:rPr>
                                    <w:tab/>
                                  </w:r>
                                  <w:r w:rsidRPr="0065754E">
                                    <w:rPr>
                                      <w:noProof/>
                                      <w:webHidden/>
                                      <w:sz w:val="22"/>
                                      <w:szCs w:val="22"/>
                                    </w:rPr>
                                    <w:fldChar w:fldCharType="begin"/>
                                  </w:r>
                                  <w:r w:rsidRPr="0065754E">
                                    <w:rPr>
                                      <w:noProof/>
                                      <w:webHidden/>
                                      <w:sz w:val="22"/>
                                      <w:szCs w:val="22"/>
                                    </w:rPr>
                                    <w:instrText xml:space="preserve"> PAGEREF _Toc176947550 \h </w:instrText>
                                  </w:r>
                                  <w:r w:rsidRPr="0065754E">
                                    <w:rPr>
                                      <w:noProof/>
                                      <w:webHidden/>
                                      <w:sz w:val="22"/>
                                      <w:szCs w:val="22"/>
                                    </w:rPr>
                                  </w:r>
                                  <w:r w:rsidRPr="0065754E">
                                    <w:rPr>
                                      <w:noProof/>
                                      <w:webHidden/>
                                      <w:sz w:val="22"/>
                                      <w:szCs w:val="22"/>
                                    </w:rPr>
                                    <w:fldChar w:fldCharType="separate"/>
                                  </w:r>
                                  <w:r w:rsidR="00191D0B">
                                    <w:rPr>
                                      <w:noProof/>
                                      <w:webHidden/>
                                      <w:sz w:val="22"/>
                                      <w:szCs w:val="22"/>
                                    </w:rPr>
                                    <w:t>3</w:t>
                                  </w:r>
                                  <w:r w:rsidRPr="0065754E">
                                    <w:rPr>
                                      <w:noProof/>
                                      <w:webHidden/>
                                      <w:sz w:val="22"/>
                                      <w:szCs w:val="22"/>
                                    </w:rPr>
                                    <w:fldChar w:fldCharType="end"/>
                                  </w:r>
                                </w:hyperlink>
                              </w:p>
                              <w:p w14:paraId="00653522" w14:textId="717A0FEF" w:rsidR="0065754E" w:rsidRPr="0065754E" w:rsidRDefault="0065754E">
                                <w:pPr>
                                  <w:pStyle w:val="TOC2"/>
                                  <w:tabs>
                                    <w:tab w:val="right" w:leader="dot" w:pos="9350"/>
                                  </w:tabs>
                                  <w:rPr>
                                    <w:rFonts w:cstheme="minorBidi"/>
                                    <w:b w:val="0"/>
                                    <w:bCs w:val="0"/>
                                    <w:noProof/>
                                    <w:kern w:val="2"/>
                                    <w14:ligatures w14:val="standardContextual"/>
                                  </w:rPr>
                                </w:pPr>
                                <w:hyperlink w:anchor="_Toc176947551" w:history="1">
                                  <w:r w:rsidRPr="0065754E">
                                    <w:rPr>
                                      <w:rStyle w:val="Hyperlink"/>
                                      <w:noProof/>
                                      <w:sz w:val="21"/>
                                      <w:szCs w:val="21"/>
                                    </w:rPr>
                                    <w:t>Software</w:t>
                                  </w:r>
                                  <w:r w:rsidRPr="0065754E">
                                    <w:rPr>
                                      <w:noProof/>
                                      <w:webHidden/>
                                      <w:sz w:val="21"/>
                                      <w:szCs w:val="21"/>
                                    </w:rPr>
                                    <w:tab/>
                                  </w:r>
                                  <w:r w:rsidRPr="0065754E">
                                    <w:rPr>
                                      <w:noProof/>
                                      <w:webHidden/>
                                      <w:sz w:val="21"/>
                                      <w:szCs w:val="21"/>
                                    </w:rPr>
                                    <w:fldChar w:fldCharType="begin"/>
                                  </w:r>
                                  <w:r w:rsidRPr="0065754E">
                                    <w:rPr>
                                      <w:noProof/>
                                      <w:webHidden/>
                                      <w:sz w:val="21"/>
                                      <w:szCs w:val="21"/>
                                    </w:rPr>
                                    <w:instrText xml:space="preserve"> PAGEREF _Toc176947551 \h </w:instrText>
                                  </w:r>
                                  <w:r w:rsidRPr="0065754E">
                                    <w:rPr>
                                      <w:noProof/>
                                      <w:webHidden/>
                                      <w:sz w:val="21"/>
                                      <w:szCs w:val="21"/>
                                    </w:rPr>
                                  </w:r>
                                  <w:r w:rsidRPr="0065754E">
                                    <w:rPr>
                                      <w:noProof/>
                                      <w:webHidden/>
                                      <w:sz w:val="21"/>
                                      <w:szCs w:val="21"/>
                                    </w:rPr>
                                    <w:fldChar w:fldCharType="separate"/>
                                  </w:r>
                                  <w:r w:rsidR="00191D0B">
                                    <w:rPr>
                                      <w:noProof/>
                                      <w:webHidden/>
                                      <w:sz w:val="21"/>
                                      <w:szCs w:val="21"/>
                                    </w:rPr>
                                    <w:t>3</w:t>
                                  </w:r>
                                  <w:r w:rsidRPr="0065754E">
                                    <w:rPr>
                                      <w:noProof/>
                                      <w:webHidden/>
                                      <w:sz w:val="21"/>
                                      <w:szCs w:val="21"/>
                                    </w:rPr>
                                    <w:fldChar w:fldCharType="end"/>
                                  </w:r>
                                </w:hyperlink>
                              </w:p>
                              <w:p w14:paraId="45B4076F" w14:textId="216535F8" w:rsidR="0065754E" w:rsidRPr="0065754E" w:rsidRDefault="0065754E">
                                <w:pPr>
                                  <w:pStyle w:val="TOC2"/>
                                  <w:tabs>
                                    <w:tab w:val="right" w:leader="dot" w:pos="9350"/>
                                  </w:tabs>
                                  <w:rPr>
                                    <w:rFonts w:cstheme="minorBidi"/>
                                    <w:b w:val="0"/>
                                    <w:bCs w:val="0"/>
                                    <w:noProof/>
                                    <w:kern w:val="2"/>
                                    <w14:ligatures w14:val="standardContextual"/>
                                  </w:rPr>
                                </w:pPr>
                                <w:hyperlink w:anchor="_Toc176947552" w:history="1">
                                  <w:r w:rsidRPr="0065754E">
                                    <w:rPr>
                                      <w:rStyle w:val="Hyperlink"/>
                                      <w:noProof/>
                                      <w:sz w:val="21"/>
                                      <w:szCs w:val="21"/>
                                    </w:rPr>
                                    <w:t>Text</w:t>
                                  </w:r>
                                  <w:r w:rsidRPr="0065754E">
                                    <w:rPr>
                                      <w:noProof/>
                                      <w:webHidden/>
                                      <w:sz w:val="21"/>
                                      <w:szCs w:val="21"/>
                                    </w:rPr>
                                    <w:tab/>
                                  </w:r>
                                  <w:r w:rsidRPr="0065754E">
                                    <w:rPr>
                                      <w:noProof/>
                                      <w:webHidden/>
                                      <w:sz w:val="21"/>
                                      <w:szCs w:val="21"/>
                                    </w:rPr>
                                    <w:fldChar w:fldCharType="begin"/>
                                  </w:r>
                                  <w:r w:rsidRPr="0065754E">
                                    <w:rPr>
                                      <w:noProof/>
                                      <w:webHidden/>
                                      <w:sz w:val="21"/>
                                      <w:szCs w:val="21"/>
                                    </w:rPr>
                                    <w:instrText xml:space="preserve"> PAGEREF _Toc176947552 \h </w:instrText>
                                  </w:r>
                                  <w:r w:rsidRPr="0065754E">
                                    <w:rPr>
                                      <w:noProof/>
                                      <w:webHidden/>
                                      <w:sz w:val="21"/>
                                      <w:szCs w:val="21"/>
                                    </w:rPr>
                                  </w:r>
                                  <w:r w:rsidRPr="0065754E">
                                    <w:rPr>
                                      <w:noProof/>
                                      <w:webHidden/>
                                      <w:sz w:val="21"/>
                                      <w:szCs w:val="21"/>
                                    </w:rPr>
                                    <w:fldChar w:fldCharType="separate"/>
                                  </w:r>
                                  <w:r w:rsidR="00191D0B">
                                    <w:rPr>
                                      <w:noProof/>
                                      <w:webHidden/>
                                      <w:sz w:val="21"/>
                                      <w:szCs w:val="21"/>
                                    </w:rPr>
                                    <w:t>3</w:t>
                                  </w:r>
                                  <w:r w:rsidRPr="0065754E">
                                    <w:rPr>
                                      <w:noProof/>
                                      <w:webHidden/>
                                      <w:sz w:val="21"/>
                                      <w:szCs w:val="21"/>
                                    </w:rPr>
                                    <w:fldChar w:fldCharType="end"/>
                                  </w:r>
                                </w:hyperlink>
                              </w:p>
                              <w:p w14:paraId="268DFC01" w14:textId="5F40D1BA" w:rsidR="0065754E" w:rsidRPr="0065754E" w:rsidRDefault="0065754E">
                                <w:pPr>
                                  <w:pStyle w:val="TOC2"/>
                                  <w:tabs>
                                    <w:tab w:val="right" w:leader="dot" w:pos="9350"/>
                                  </w:tabs>
                                  <w:rPr>
                                    <w:rFonts w:cstheme="minorBidi"/>
                                    <w:b w:val="0"/>
                                    <w:bCs w:val="0"/>
                                    <w:noProof/>
                                    <w:kern w:val="2"/>
                                    <w14:ligatures w14:val="standardContextual"/>
                                  </w:rPr>
                                </w:pPr>
                                <w:hyperlink w:anchor="_Toc176947553" w:history="1">
                                  <w:r w:rsidRPr="0065754E">
                                    <w:rPr>
                                      <w:rStyle w:val="Hyperlink"/>
                                      <w:noProof/>
                                      <w:sz w:val="21"/>
                                      <w:szCs w:val="21"/>
                                    </w:rPr>
                                    <w:t>Computer &amp; Technical</w:t>
                                  </w:r>
                                  <w:r w:rsidRPr="0065754E">
                                    <w:rPr>
                                      <w:noProof/>
                                      <w:webHidden/>
                                      <w:sz w:val="21"/>
                                      <w:szCs w:val="21"/>
                                    </w:rPr>
                                    <w:tab/>
                                  </w:r>
                                  <w:r w:rsidRPr="0065754E">
                                    <w:rPr>
                                      <w:noProof/>
                                      <w:webHidden/>
                                      <w:sz w:val="21"/>
                                      <w:szCs w:val="21"/>
                                    </w:rPr>
                                    <w:fldChar w:fldCharType="begin"/>
                                  </w:r>
                                  <w:r w:rsidRPr="0065754E">
                                    <w:rPr>
                                      <w:noProof/>
                                      <w:webHidden/>
                                      <w:sz w:val="21"/>
                                      <w:szCs w:val="21"/>
                                    </w:rPr>
                                    <w:instrText xml:space="preserve"> PAGEREF _Toc176947553 \h </w:instrText>
                                  </w:r>
                                  <w:r w:rsidRPr="0065754E">
                                    <w:rPr>
                                      <w:noProof/>
                                      <w:webHidden/>
                                      <w:sz w:val="21"/>
                                      <w:szCs w:val="21"/>
                                    </w:rPr>
                                  </w:r>
                                  <w:r w:rsidRPr="0065754E">
                                    <w:rPr>
                                      <w:noProof/>
                                      <w:webHidden/>
                                      <w:sz w:val="21"/>
                                      <w:szCs w:val="21"/>
                                    </w:rPr>
                                    <w:fldChar w:fldCharType="separate"/>
                                  </w:r>
                                  <w:r w:rsidR="00191D0B">
                                    <w:rPr>
                                      <w:noProof/>
                                      <w:webHidden/>
                                      <w:sz w:val="21"/>
                                      <w:szCs w:val="21"/>
                                    </w:rPr>
                                    <w:t>3</w:t>
                                  </w:r>
                                  <w:r w:rsidRPr="0065754E">
                                    <w:rPr>
                                      <w:noProof/>
                                      <w:webHidden/>
                                      <w:sz w:val="21"/>
                                      <w:szCs w:val="21"/>
                                    </w:rPr>
                                    <w:fldChar w:fldCharType="end"/>
                                  </w:r>
                                </w:hyperlink>
                              </w:p>
                              <w:p w14:paraId="30096996" w14:textId="18A2CF67" w:rsidR="0065754E" w:rsidRPr="0065754E" w:rsidRDefault="0065754E">
                                <w:pPr>
                                  <w:pStyle w:val="TOC1"/>
                                  <w:tabs>
                                    <w:tab w:val="right" w:leader="dot" w:pos="9350"/>
                                  </w:tabs>
                                  <w:rPr>
                                    <w:rFonts w:cstheme="minorBidi"/>
                                    <w:b w:val="0"/>
                                    <w:bCs w:val="0"/>
                                    <w:i w:val="0"/>
                                    <w:iCs w:val="0"/>
                                    <w:noProof/>
                                    <w:kern w:val="2"/>
                                    <w:sz w:val="22"/>
                                    <w:szCs w:val="22"/>
                                    <w14:ligatures w14:val="standardContextual"/>
                                  </w:rPr>
                                </w:pPr>
                                <w:hyperlink w:anchor="_Toc176947554" w:history="1">
                                  <w:r w:rsidRPr="0065754E">
                                    <w:rPr>
                                      <w:rStyle w:val="Hyperlink"/>
                                      <w:noProof/>
                                      <w:sz w:val="22"/>
                                      <w:szCs w:val="22"/>
                                    </w:rPr>
                                    <w:t>Academic Integrity</w:t>
                                  </w:r>
                                  <w:r w:rsidRPr="0065754E">
                                    <w:rPr>
                                      <w:noProof/>
                                      <w:webHidden/>
                                      <w:sz w:val="22"/>
                                      <w:szCs w:val="22"/>
                                    </w:rPr>
                                    <w:tab/>
                                  </w:r>
                                  <w:r w:rsidRPr="0065754E">
                                    <w:rPr>
                                      <w:noProof/>
                                      <w:webHidden/>
                                      <w:sz w:val="22"/>
                                      <w:szCs w:val="22"/>
                                    </w:rPr>
                                    <w:fldChar w:fldCharType="begin"/>
                                  </w:r>
                                  <w:r w:rsidRPr="0065754E">
                                    <w:rPr>
                                      <w:noProof/>
                                      <w:webHidden/>
                                      <w:sz w:val="22"/>
                                      <w:szCs w:val="22"/>
                                    </w:rPr>
                                    <w:instrText xml:space="preserve"> PAGEREF _Toc176947554 \h </w:instrText>
                                  </w:r>
                                  <w:r w:rsidRPr="0065754E">
                                    <w:rPr>
                                      <w:noProof/>
                                      <w:webHidden/>
                                      <w:sz w:val="22"/>
                                      <w:szCs w:val="22"/>
                                    </w:rPr>
                                  </w:r>
                                  <w:r w:rsidRPr="0065754E">
                                    <w:rPr>
                                      <w:noProof/>
                                      <w:webHidden/>
                                      <w:sz w:val="22"/>
                                      <w:szCs w:val="22"/>
                                    </w:rPr>
                                    <w:fldChar w:fldCharType="separate"/>
                                  </w:r>
                                  <w:r w:rsidR="00191D0B">
                                    <w:rPr>
                                      <w:noProof/>
                                      <w:webHidden/>
                                      <w:sz w:val="22"/>
                                      <w:szCs w:val="22"/>
                                    </w:rPr>
                                    <w:t>3</w:t>
                                  </w:r>
                                  <w:r w:rsidRPr="0065754E">
                                    <w:rPr>
                                      <w:noProof/>
                                      <w:webHidden/>
                                      <w:sz w:val="22"/>
                                      <w:szCs w:val="22"/>
                                    </w:rPr>
                                    <w:fldChar w:fldCharType="end"/>
                                  </w:r>
                                </w:hyperlink>
                              </w:p>
                              <w:p w14:paraId="7424744F" w14:textId="20FD971E" w:rsidR="0065754E" w:rsidRPr="0065754E" w:rsidRDefault="0065754E">
                                <w:pPr>
                                  <w:pStyle w:val="TOC2"/>
                                  <w:tabs>
                                    <w:tab w:val="right" w:leader="dot" w:pos="9350"/>
                                  </w:tabs>
                                  <w:rPr>
                                    <w:rFonts w:cstheme="minorBidi"/>
                                    <w:b w:val="0"/>
                                    <w:bCs w:val="0"/>
                                    <w:noProof/>
                                    <w:kern w:val="2"/>
                                    <w14:ligatures w14:val="standardContextual"/>
                                  </w:rPr>
                                </w:pPr>
                                <w:hyperlink w:anchor="_Toc176947555" w:history="1">
                                  <w:r w:rsidRPr="0065754E">
                                    <w:rPr>
                                      <w:rStyle w:val="Hyperlink"/>
                                      <w:noProof/>
                                      <w:sz w:val="21"/>
                                      <w:szCs w:val="21"/>
                                    </w:rPr>
                                    <w:t>ShorelineCC’s Policy</w:t>
                                  </w:r>
                                  <w:r w:rsidRPr="0065754E">
                                    <w:rPr>
                                      <w:noProof/>
                                      <w:webHidden/>
                                      <w:sz w:val="21"/>
                                      <w:szCs w:val="21"/>
                                    </w:rPr>
                                    <w:tab/>
                                  </w:r>
                                  <w:r w:rsidRPr="0065754E">
                                    <w:rPr>
                                      <w:noProof/>
                                      <w:webHidden/>
                                      <w:sz w:val="21"/>
                                      <w:szCs w:val="21"/>
                                    </w:rPr>
                                    <w:fldChar w:fldCharType="begin"/>
                                  </w:r>
                                  <w:r w:rsidRPr="0065754E">
                                    <w:rPr>
                                      <w:noProof/>
                                      <w:webHidden/>
                                      <w:sz w:val="21"/>
                                      <w:szCs w:val="21"/>
                                    </w:rPr>
                                    <w:instrText xml:space="preserve"> PAGEREF _Toc176947555 \h </w:instrText>
                                  </w:r>
                                  <w:r w:rsidRPr="0065754E">
                                    <w:rPr>
                                      <w:noProof/>
                                      <w:webHidden/>
                                      <w:sz w:val="21"/>
                                      <w:szCs w:val="21"/>
                                    </w:rPr>
                                  </w:r>
                                  <w:r w:rsidRPr="0065754E">
                                    <w:rPr>
                                      <w:noProof/>
                                      <w:webHidden/>
                                      <w:sz w:val="21"/>
                                      <w:szCs w:val="21"/>
                                    </w:rPr>
                                    <w:fldChar w:fldCharType="separate"/>
                                  </w:r>
                                  <w:r w:rsidR="00191D0B">
                                    <w:rPr>
                                      <w:noProof/>
                                      <w:webHidden/>
                                      <w:sz w:val="21"/>
                                      <w:szCs w:val="21"/>
                                    </w:rPr>
                                    <w:t>3</w:t>
                                  </w:r>
                                  <w:r w:rsidRPr="0065754E">
                                    <w:rPr>
                                      <w:noProof/>
                                      <w:webHidden/>
                                      <w:sz w:val="21"/>
                                      <w:szCs w:val="21"/>
                                    </w:rPr>
                                    <w:fldChar w:fldCharType="end"/>
                                  </w:r>
                                </w:hyperlink>
                              </w:p>
                              <w:p w14:paraId="358EEC37" w14:textId="4B14373B" w:rsidR="0065754E" w:rsidRPr="0065754E" w:rsidRDefault="0065754E">
                                <w:pPr>
                                  <w:pStyle w:val="TOC2"/>
                                  <w:tabs>
                                    <w:tab w:val="right" w:leader="dot" w:pos="9350"/>
                                  </w:tabs>
                                  <w:rPr>
                                    <w:rFonts w:cstheme="minorBidi"/>
                                    <w:b w:val="0"/>
                                    <w:bCs w:val="0"/>
                                    <w:noProof/>
                                    <w:kern w:val="2"/>
                                    <w14:ligatures w14:val="standardContextual"/>
                                  </w:rPr>
                                </w:pPr>
                                <w:hyperlink w:anchor="_Toc176947556" w:history="1">
                                  <w:r w:rsidRPr="0065754E">
                                    <w:rPr>
                                      <w:rStyle w:val="Hyperlink"/>
                                      <w:noProof/>
                                      <w:sz w:val="21"/>
                                      <w:szCs w:val="21"/>
                                    </w:rPr>
                                    <w:t>Course Academic Integrity</w:t>
                                  </w:r>
                                  <w:r w:rsidRPr="0065754E">
                                    <w:rPr>
                                      <w:noProof/>
                                      <w:webHidden/>
                                      <w:sz w:val="21"/>
                                      <w:szCs w:val="21"/>
                                    </w:rPr>
                                    <w:tab/>
                                  </w:r>
                                  <w:r w:rsidRPr="0065754E">
                                    <w:rPr>
                                      <w:noProof/>
                                      <w:webHidden/>
                                      <w:sz w:val="21"/>
                                      <w:szCs w:val="21"/>
                                    </w:rPr>
                                    <w:fldChar w:fldCharType="begin"/>
                                  </w:r>
                                  <w:r w:rsidRPr="0065754E">
                                    <w:rPr>
                                      <w:noProof/>
                                      <w:webHidden/>
                                      <w:sz w:val="21"/>
                                      <w:szCs w:val="21"/>
                                    </w:rPr>
                                    <w:instrText xml:space="preserve"> PAGEREF _Toc176947556 \h </w:instrText>
                                  </w:r>
                                  <w:r w:rsidRPr="0065754E">
                                    <w:rPr>
                                      <w:noProof/>
                                      <w:webHidden/>
                                      <w:sz w:val="21"/>
                                      <w:szCs w:val="21"/>
                                    </w:rPr>
                                  </w:r>
                                  <w:r w:rsidRPr="0065754E">
                                    <w:rPr>
                                      <w:noProof/>
                                      <w:webHidden/>
                                      <w:sz w:val="21"/>
                                      <w:szCs w:val="21"/>
                                    </w:rPr>
                                    <w:fldChar w:fldCharType="separate"/>
                                  </w:r>
                                  <w:r w:rsidR="00191D0B">
                                    <w:rPr>
                                      <w:noProof/>
                                      <w:webHidden/>
                                      <w:sz w:val="21"/>
                                      <w:szCs w:val="21"/>
                                    </w:rPr>
                                    <w:t>4</w:t>
                                  </w:r>
                                  <w:r w:rsidRPr="0065754E">
                                    <w:rPr>
                                      <w:noProof/>
                                      <w:webHidden/>
                                      <w:sz w:val="21"/>
                                      <w:szCs w:val="21"/>
                                    </w:rPr>
                                    <w:fldChar w:fldCharType="end"/>
                                  </w:r>
                                </w:hyperlink>
                              </w:p>
                              <w:p w14:paraId="4708DB03" w14:textId="11FB13A4" w:rsidR="0065754E" w:rsidRPr="0065754E" w:rsidRDefault="0065754E">
                                <w:pPr>
                                  <w:pStyle w:val="TOC2"/>
                                  <w:tabs>
                                    <w:tab w:val="right" w:leader="dot" w:pos="9350"/>
                                  </w:tabs>
                                  <w:rPr>
                                    <w:rFonts w:cstheme="minorBidi"/>
                                    <w:b w:val="0"/>
                                    <w:bCs w:val="0"/>
                                    <w:noProof/>
                                    <w:kern w:val="2"/>
                                    <w14:ligatures w14:val="standardContextual"/>
                                  </w:rPr>
                                </w:pPr>
                                <w:hyperlink w:anchor="_Toc176947557" w:history="1">
                                  <w:r w:rsidRPr="0065754E">
                                    <w:rPr>
                                      <w:rStyle w:val="Hyperlink"/>
                                      <w:noProof/>
                                      <w:sz w:val="21"/>
                                      <w:szCs w:val="21"/>
                                    </w:rPr>
                                    <w:t>Getting Unstuck</w:t>
                                  </w:r>
                                  <w:r w:rsidRPr="0065754E">
                                    <w:rPr>
                                      <w:noProof/>
                                      <w:webHidden/>
                                      <w:sz w:val="21"/>
                                      <w:szCs w:val="21"/>
                                    </w:rPr>
                                    <w:tab/>
                                  </w:r>
                                  <w:r w:rsidRPr="0065754E">
                                    <w:rPr>
                                      <w:noProof/>
                                      <w:webHidden/>
                                      <w:sz w:val="21"/>
                                      <w:szCs w:val="21"/>
                                    </w:rPr>
                                    <w:fldChar w:fldCharType="begin"/>
                                  </w:r>
                                  <w:r w:rsidRPr="0065754E">
                                    <w:rPr>
                                      <w:noProof/>
                                      <w:webHidden/>
                                      <w:sz w:val="21"/>
                                      <w:szCs w:val="21"/>
                                    </w:rPr>
                                    <w:instrText xml:space="preserve"> PAGEREF _Toc176947557 \h </w:instrText>
                                  </w:r>
                                  <w:r w:rsidRPr="0065754E">
                                    <w:rPr>
                                      <w:noProof/>
                                      <w:webHidden/>
                                      <w:sz w:val="21"/>
                                      <w:szCs w:val="21"/>
                                    </w:rPr>
                                  </w:r>
                                  <w:r w:rsidRPr="0065754E">
                                    <w:rPr>
                                      <w:noProof/>
                                      <w:webHidden/>
                                      <w:sz w:val="21"/>
                                      <w:szCs w:val="21"/>
                                    </w:rPr>
                                    <w:fldChar w:fldCharType="separate"/>
                                  </w:r>
                                  <w:r w:rsidR="00191D0B">
                                    <w:rPr>
                                      <w:noProof/>
                                      <w:webHidden/>
                                      <w:sz w:val="21"/>
                                      <w:szCs w:val="21"/>
                                    </w:rPr>
                                    <w:t>5</w:t>
                                  </w:r>
                                  <w:r w:rsidRPr="0065754E">
                                    <w:rPr>
                                      <w:noProof/>
                                      <w:webHidden/>
                                      <w:sz w:val="21"/>
                                      <w:szCs w:val="21"/>
                                    </w:rPr>
                                    <w:fldChar w:fldCharType="end"/>
                                  </w:r>
                                </w:hyperlink>
                              </w:p>
                              <w:p w14:paraId="39C6E48C" w14:textId="28BF9B96" w:rsidR="0065754E" w:rsidRPr="0065754E" w:rsidRDefault="0065754E">
                                <w:pPr>
                                  <w:pStyle w:val="TOC1"/>
                                  <w:tabs>
                                    <w:tab w:val="right" w:leader="dot" w:pos="9350"/>
                                  </w:tabs>
                                  <w:rPr>
                                    <w:rFonts w:cstheme="minorBidi"/>
                                    <w:b w:val="0"/>
                                    <w:bCs w:val="0"/>
                                    <w:i w:val="0"/>
                                    <w:iCs w:val="0"/>
                                    <w:noProof/>
                                    <w:kern w:val="2"/>
                                    <w:sz w:val="22"/>
                                    <w:szCs w:val="22"/>
                                    <w14:ligatures w14:val="standardContextual"/>
                                  </w:rPr>
                                </w:pPr>
                                <w:hyperlink w:anchor="_Toc176947558" w:history="1">
                                  <w:r w:rsidRPr="0065754E">
                                    <w:rPr>
                                      <w:rStyle w:val="Hyperlink"/>
                                      <w:noProof/>
                                      <w:sz w:val="22"/>
                                      <w:szCs w:val="22"/>
                                    </w:rPr>
                                    <w:t>Grading and Assessment</w:t>
                                  </w:r>
                                  <w:r w:rsidRPr="0065754E">
                                    <w:rPr>
                                      <w:noProof/>
                                      <w:webHidden/>
                                      <w:sz w:val="22"/>
                                      <w:szCs w:val="22"/>
                                    </w:rPr>
                                    <w:tab/>
                                  </w:r>
                                  <w:r w:rsidRPr="0065754E">
                                    <w:rPr>
                                      <w:noProof/>
                                      <w:webHidden/>
                                      <w:sz w:val="22"/>
                                      <w:szCs w:val="22"/>
                                    </w:rPr>
                                    <w:fldChar w:fldCharType="begin"/>
                                  </w:r>
                                  <w:r w:rsidRPr="0065754E">
                                    <w:rPr>
                                      <w:noProof/>
                                      <w:webHidden/>
                                      <w:sz w:val="22"/>
                                      <w:szCs w:val="22"/>
                                    </w:rPr>
                                    <w:instrText xml:space="preserve"> PAGEREF _Toc176947558 \h </w:instrText>
                                  </w:r>
                                  <w:r w:rsidRPr="0065754E">
                                    <w:rPr>
                                      <w:noProof/>
                                      <w:webHidden/>
                                      <w:sz w:val="22"/>
                                      <w:szCs w:val="22"/>
                                    </w:rPr>
                                  </w:r>
                                  <w:r w:rsidRPr="0065754E">
                                    <w:rPr>
                                      <w:noProof/>
                                      <w:webHidden/>
                                      <w:sz w:val="22"/>
                                      <w:szCs w:val="22"/>
                                    </w:rPr>
                                    <w:fldChar w:fldCharType="separate"/>
                                  </w:r>
                                  <w:r w:rsidR="00191D0B">
                                    <w:rPr>
                                      <w:noProof/>
                                      <w:webHidden/>
                                      <w:sz w:val="22"/>
                                      <w:szCs w:val="22"/>
                                    </w:rPr>
                                    <w:t>6</w:t>
                                  </w:r>
                                  <w:r w:rsidRPr="0065754E">
                                    <w:rPr>
                                      <w:noProof/>
                                      <w:webHidden/>
                                      <w:sz w:val="22"/>
                                      <w:szCs w:val="22"/>
                                    </w:rPr>
                                    <w:fldChar w:fldCharType="end"/>
                                  </w:r>
                                </w:hyperlink>
                              </w:p>
                              <w:p w14:paraId="1E3A9C43" w14:textId="4C8099FC" w:rsidR="0065754E" w:rsidRPr="0065754E" w:rsidRDefault="0065754E">
                                <w:pPr>
                                  <w:pStyle w:val="TOC2"/>
                                  <w:tabs>
                                    <w:tab w:val="right" w:leader="dot" w:pos="9350"/>
                                  </w:tabs>
                                  <w:rPr>
                                    <w:rFonts w:cstheme="minorBidi"/>
                                    <w:b w:val="0"/>
                                    <w:bCs w:val="0"/>
                                    <w:noProof/>
                                    <w:kern w:val="2"/>
                                    <w14:ligatures w14:val="standardContextual"/>
                                  </w:rPr>
                                </w:pPr>
                                <w:hyperlink w:anchor="_Toc176947559" w:history="1">
                                  <w:r w:rsidRPr="0065754E">
                                    <w:rPr>
                                      <w:rStyle w:val="Hyperlink"/>
                                      <w:noProof/>
                                      <w:sz w:val="21"/>
                                      <w:szCs w:val="21"/>
                                    </w:rPr>
                                    <w:t>Purpose of Activities</w:t>
                                  </w:r>
                                  <w:r w:rsidRPr="0065754E">
                                    <w:rPr>
                                      <w:noProof/>
                                      <w:webHidden/>
                                      <w:sz w:val="21"/>
                                      <w:szCs w:val="21"/>
                                    </w:rPr>
                                    <w:tab/>
                                  </w:r>
                                  <w:r w:rsidRPr="0065754E">
                                    <w:rPr>
                                      <w:noProof/>
                                      <w:webHidden/>
                                      <w:sz w:val="21"/>
                                      <w:szCs w:val="21"/>
                                    </w:rPr>
                                    <w:fldChar w:fldCharType="begin"/>
                                  </w:r>
                                  <w:r w:rsidRPr="0065754E">
                                    <w:rPr>
                                      <w:noProof/>
                                      <w:webHidden/>
                                      <w:sz w:val="21"/>
                                      <w:szCs w:val="21"/>
                                    </w:rPr>
                                    <w:instrText xml:space="preserve"> PAGEREF _Toc176947559 \h </w:instrText>
                                  </w:r>
                                  <w:r w:rsidRPr="0065754E">
                                    <w:rPr>
                                      <w:noProof/>
                                      <w:webHidden/>
                                      <w:sz w:val="21"/>
                                      <w:szCs w:val="21"/>
                                    </w:rPr>
                                  </w:r>
                                  <w:r w:rsidRPr="0065754E">
                                    <w:rPr>
                                      <w:noProof/>
                                      <w:webHidden/>
                                      <w:sz w:val="21"/>
                                      <w:szCs w:val="21"/>
                                    </w:rPr>
                                    <w:fldChar w:fldCharType="separate"/>
                                  </w:r>
                                  <w:r w:rsidR="00191D0B">
                                    <w:rPr>
                                      <w:noProof/>
                                      <w:webHidden/>
                                      <w:sz w:val="21"/>
                                      <w:szCs w:val="21"/>
                                    </w:rPr>
                                    <w:t>6</w:t>
                                  </w:r>
                                  <w:r w:rsidRPr="0065754E">
                                    <w:rPr>
                                      <w:noProof/>
                                      <w:webHidden/>
                                      <w:sz w:val="21"/>
                                      <w:szCs w:val="21"/>
                                    </w:rPr>
                                    <w:fldChar w:fldCharType="end"/>
                                  </w:r>
                                </w:hyperlink>
                              </w:p>
                              <w:p w14:paraId="4989822B" w14:textId="2880543A" w:rsidR="0065754E" w:rsidRPr="0065754E" w:rsidRDefault="0065754E">
                                <w:pPr>
                                  <w:pStyle w:val="TOC2"/>
                                  <w:tabs>
                                    <w:tab w:val="right" w:leader="dot" w:pos="9350"/>
                                  </w:tabs>
                                  <w:rPr>
                                    <w:rFonts w:cstheme="minorBidi"/>
                                    <w:b w:val="0"/>
                                    <w:bCs w:val="0"/>
                                    <w:noProof/>
                                    <w:kern w:val="2"/>
                                    <w14:ligatures w14:val="standardContextual"/>
                                  </w:rPr>
                                </w:pPr>
                                <w:hyperlink w:anchor="_Toc176947560" w:history="1">
                                  <w:r w:rsidRPr="0065754E">
                                    <w:rPr>
                                      <w:rStyle w:val="Hyperlink"/>
                                      <w:noProof/>
                                      <w:sz w:val="21"/>
                                      <w:szCs w:val="21"/>
                                    </w:rPr>
                                    <w:t>GPA Calculation</w:t>
                                  </w:r>
                                  <w:r w:rsidRPr="0065754E">
                                    <w:rPr>
                                      <w:noProof/>
                                      <w:webHidden/>
                                      <w:sz w:val="21"/>
                                      <w:szCs w:val="21"/>
                                    </w:rPr>
                                    <w:tab/>
                                  </w:r>
                                  <w:r w:rsidRPr="0065754E">
                                    <w:rPr>
                                      <w:noProof/>
                                      <w:webHidden/>
                                      <w:sz w:val="21"/>
                                      <w:szCs w:val="21"/>
                                    </w:rPr>
                                    <w:fldChar w:fldCharType="begin"/>
                                  </w:r>
                                  <w:r w:rsidRPr="0065754E">
                                    <w:rPr>
                                      <w:noProof/>
                                      <w:webHidden/>
                                      <w:sz w:val="21"/>
                                      <w:szCs w:val="21"/>
                                    </w:rPr>
                                    <w:instrText xml:space="preserve"> PAGEREF _Toc176947560 \h </w:instrText>
                                  </w:r>
                                  <w:r w:rsidRPr="0065754E">
                                    <w:rPr>
                                      <w:noProof/>
                                      <w:webHidden/>
                                      <w:sz w:val="21"/>
                                      <w:szCs w:val="21"/>
                                    </w:rPr>
                                  </w:r>
                                  <w:r w:rsidRPr="0065754E">
                                    <w:rPr>
                                      <w:noProof/>
                                      <w:webHidden/>
                                      <w:sz w:val="21"/>
                                      <w:szCs w:val="21"/>
                                    </w:rPr>
                                    <w:fldChar w:fldCharType="separate"/>
                                  </w:r>
                                  <w:r w:rsidR="00191D0B">
                                    <w:rPr>
                                      <w:noProof/>
                                      <w:webHidden/>
                                      <w:sz w:val="21"/>
                                      <w:szCs w:val="21"/>
                                    </w:rPr>
                                    <w:t>7</w:t>
                                  </w:r>
                                  <w:r w:rsidRPr="0065754E">
                                    <w:rPr>
                                      <w:noProof/>
                                      <w:webHidden/>
                                      <w:sz w:val="21"/>
                                      <w:szCs w:val="21"/>
                                    </w:rPr>
                                    <w:fldChar w:fldCharType="end"/>
                                  </w:r>
                                </w:hyperlink>
                              </w:p>
                              <w:p w14:paraId="3B537E91" w14:textId="564E4B7A" w:rsidR="0065754E" w:rsidRPr="0065754E" w:rsidRDefault="0065754E">
                                <w:pPr>
                                  <w:pStyle w:val="TOC2"/>
                                  <w:tabs>
                                    <w:tab w:val="right" w:leader="dot" w:pos="9350"/>
                                  </w:tabs>
                                  <w:rPr>
                                    <w:rFonts w:cstheme="minorBidi"/>
                                    <w:b w:val="0"/>
                                    <w:bCs w:val="0"/>
                                    <w:noProof/>
                                    <w:kern w:val="2"/>
                                    <w14:ligatures w14:val="standardContextual"/>
                                  </w:rPr>
                                </w:pPr>
                                <w:hyperlink w:anchor="_Toc176947561" w:history="1">
                                  <w:r w:rsidRPr="0065754E">
                                    <w:rPr>
                                      <w:rStyle w:val="Hyperlink"/>
                                      <w:noProof/>
                                      <w:sz w:val="21"/>
                                      <w:szCs w:val="21"/>
                                    </w:rPr>
                                    <w:t>Late Policy</w:t>
                                  </w:r>
                                  <w:r w:rsidRPr="0065754E">
                                    <w:rPr>
                                      <w:noProof/>
                                      <w:webHidden/>
                                      <w:sz w:val="21"/>
                                      <w:szCs w:val="21"/>
                                    </w:rPr>
                                    <w:tab/>
                                  </w:r>
                                  <w:r w:rsidRPr="0065754E">
                                    <w:rPr>
                                      <w:noProof/>
                                      <w:webHidden/>
                                      <w:sz w:val="21"/>
                                      <w:szCs w:val="21"/>
                                    </w:rPr>
                                    <w:fldChar w:fldCharType="begin"/>
                                  </w:r>
                                  <w:r w:rsidRPr="0065754E">
                                    <w:rPr>
                                      <w:noProof/>
                                      <w:webHidden/>
                                      <w:sz w:val="21"/>
                                      <w:szCs w:val="21"/>
                                    </w:rPr>
                                    <w:instrText xml:space="preserve"> PAGEREF _Toc176947561 \h </w:instrText>
                                  </w:r>
                                  <w:r w:rsidRPr="0065754E">
                                    <w:rPr>
                                      <w:noProof/>
                                      <w:webHidden/>
                                      <w:sz w:val="21"/>
                                      <w:szCs w:val="21"/>
                                    </w:rPr>
                                  </w:r>
                                  <w:r w:rsidRPr="0065754E">
                                    <w:rPr>
                                      <w:noProof/>
                                      <w:webHidden/>
                                      <w:sz w:val="21"/>
                                      <w:szCs w:val="21"/>
                                    </w:rPr>
                                    <w:fldChar w:fldCharType="separate"/>
                                  </w:r>
                                  <w:r w:rsidR="00191D0B">
                                    <w:rPr>
                                      <w:noProof/>
                                      <w:webHidden/>
                                      <w:sz w:val="21"/>
                                      <w:szCs w:val="21"/>
                                    </w:rPr>
                                    <w:t>7</w:t>
                                  </w:r>
                                  <w:r w:rsidRPr="0065754E">
                                    <w:rPr>
                                      <w:noProof/>
                                      <w:webHidden/>
                                      <w:sz w:val="21"/>
                                      <w:szCs w:val="21"/>
                                    </w:rPr>
                                    <w:fldChar w:fldCharType="end"/>
                                  </w:r>
                                </w:hyperlink>
                              </w:p>
                              <w:p w14:paraId="0D2B5D71" w14:textId="1CF81488" w:rsidR="0065754E" w:rsidRPr="0065754E" w:rsidRDefault="0065754E">
                                <w:pPr>
                                  <w:pStyle w:val="TOC1"/>
                                  <w:tabs>
                                    <w:tab w:val="right" w:leader="dot" w:pos="9350"/>
                                  </w:tabs>
                                  <w:rPr>
                                    <w:rFonts w:cstheme="minorBidi"/>
                                    <w:b w:val="0"/>
                                    <w:bCs w:val="0"/>
                                    <w:i w:val="0"/>
                                    <w:iCs w:val="0"/>
                                    <w:noProof/>
                                    <w:kern w:val="2"/>
                                    <w:sz w:val="22"/>
                                    <w:szCs w:val="22"/>
                                    <w14:ligatures w14:val="standardContextual"/>
                                  </w:rPr>
                                </w:pPr>
                                <w:hyperlink w:anchor="_Toc176947562" w:history="1">
                                  <w:r w:rsidRPr="0065754E">
                                    <w:rPr>
                                      <w:rStyle w:val="Hyperlink"/>
                                      <w:noProof/>
                                      <w:sz w:val="22"/>
                                      <w:szCs w:val="22"/>
                                    </w:rPr>
                                    <w:t>Classroom Contract</w:t>
                                  </w:r>
                                  <w:r w:rsidRPr="0065754E">
                                    <w:rPr>
                                      <w:noProof/>
                                      <w:webHidden/>
                                      <w:sz w:val="22"/>
                                      <w:szCs w:val="22"/>
                                    </w:rPr>
                                    <w:tab/>
                                  </w:r>
                                  <w:r w:rsidRPr="0065754E">
                                    <w:rPr>
                                      <w:noProof/>
                                      <w:webHidden/>
                                      <w:sz w:val="22"/>
                                      <w:szCs w:val="22"/>
                                    </w:rPr>
                                    <w:fldChar w:fldCharType="begin"/>
                                  </w:r>
                                  <w:r w:rsidRPr="0065754E">
                                    <w:rPr>
                                      <w:noProof/>
                                      <w:webHidden/>
                                      <w:sz w:val="22"/>
                                      <w:szCs w:val="22"/>
                                    </w:rPr>
                                    <w:instrText xml:space="preserve"> PAGEREF _Toc176947562 \h </w:instrText>
                                  </w:r>
                                  <w:r w:rsidRPr="0065754E">
                                    <w:rPr>
                                      <w:noProof/>
                                      <w:webHidden/>
                                      <w:sz w:val="22"/>
                                      <w:szCs w:val="22"/>
                                    </w:rPr>
                                  </w:r>
                                  <w:r w:rsidRPr="0065754E">
                                    <w:rPr>
                                      <w:noProof/>
                                      <w:webHidden/>
                                      <w:sz w:val="22"/>
                                      <w:szCs w:val="22"/>
                                    </w:rPr>
                                    <w:fldChar w:fldCharType="separate"/>
                                  </w:r>
                                  <w:r w:rsidR="00191D0B">
                                    <w:rPr>
                                      <w:noProof/>
                                      <w:webHidden/>
                                      <w:sz w:val="22"/>
                                      <w:szCs w:val="22"/>
                                    </w:rPr>
                                    <w:t>8</w:t>
                                  </w:r>
                                  <w:r w:rsidRPr="0065754E">
                                    <w:rPr>
                                      <w:noProof/>
                                      <w:webHidden/>
                                      <w:sz w:val="22"/>
                                      <w:szCs w:val="22"/>
                                    </w:rPr>
                                    <w:fldChar w:fldCharType="end"/>
                                  </w:r>
                                </w:hyperlink>
                              </w:p>
                              <w:p w14:paraId="53AC6695" w14:textId="31E75A11" w:rsidR="0065754E" w:rsidRPr="0065754E" w:rsidRDefault="0065754E">
                                <w:pPr>
                                  <w:pStyle w:val="TOC2"/>
                                  <w:tabs>
                                    <w:tab w:val="right" w:leader="dot" w:pos="9350"/>
                                  </w:tabs>
                                  <w:rPr>
                                    <w:rFonts w:cstheme="minorBidi"/>
                                    <w:b w:val="0"/>
                                    <w:bCs w:val="0"/>
                                    <w:noProof/>
                                    <w:kern w:val="2"/>
                                    <w14:ligatures w14:val="standardContextual"/>
                                  </w:rPr>
                                </w:pPr>
                                <w:hyperlink w:anchor="_Toc176947563" w:history="1">
                                  <w:r w:rsidRPr="0065754E">
                                    <w:rPr>
                                      <w:rStyle w:val="Hyperlink"/>
                                      <w:noProof/>
                                      <w:sz w:val="21"/>
                                      <w:szCs w:val="21"/>
                                    </w:rPr>
                                    <w:t>Diversity, Equity, Inclusion, and Accessibility (DEIA)</w:t>
                                  </w:r>
                                  <w:r w:rsidRPr="0065754E">
                                    <w:rPr>
                                      <w:noProof/>
                                      <w:webHidden/>
                                      <w:sz w:val="21"/>
                                      <w:szCs w:val="21"/>
                                    </w:rPr>
                                    <w:tab/>
                                  </w:r>
                                  <w:r w:rsidRPr="0065754E">
                                    <w:rPr>
                                      <w:noProof/>
                                      <w:webHidden/>
                                      <w:sz w:val="21"/>
                                      <w:szCs w:val="21"/>
                                    </w:rPr>
                                    <w:fldChar w:fldCharType="begin"/>
                                  </w:r>
                                  <w:r w:rsidRPr="0065754E">
                                    <w:rPr>
                                      <w:noProof/>
                                      <w:webHidden/>
                                      <w:sz w:val="21"/>
                                      <w:szCs w:val="21"/>
                                    </w:rPr>
                                    <w:instrText xml:space="preserve"> PAGEREF _Toc176947563 \h </w:instrText>
                                  </w:r>
                                  <w:r w:rsidRPr="0065754E">
                                    <w:rPr>
                                      <w:noProof/>
                                      <w:webHidden/>
                                      <w:sz w:val="21"/>
                                      <w:szCs w:val="21"/>
                                    </w:rPr>
                                  </w:r>
                                  <w:r w:rsidRPr="0065754E">
                                    <w:rPr>
                                      <w:noProof/>
                                      <w:webHidden/>
                                      <w:sz w:val="21"/>
                                      <w:szCs w:val="21"/>
                                    </w:rPr>
                                    <w:fldChar w:fldCharType="separate"/>
                                  </w:r>
                                  <w:r w:rsidR="00191D0B">
                                    <w:rPr>
                                      <w:noProof/>
                                      <w:webHidden/>
                                      <w:sz w:val="21"/>
                                      <w:szCs w:val="21"/>
                                    </w:rPr>
                                    <w:t>8</w:t>
                                  </w:r>
                                  <w:r w:rsidRPr="0065754E">
                                    <w:rPr>
                                      <w:noProof/>
                                      <w:webHidden/>
                                      <w:sz w:val="21"/>
                                      <w:szCs w:val="21"/>
                                    </w:rPr>
                                    <w:fldChar w:fldCharType="end"/>
                                  </w:r>
                                </w:hyperlink>
                              </w:p>
                              <w:p w14:paraId="17E83441" w14:textId="5896BD82" w:rsidR="0065754E" w:rsidRPr="0065754E" w:rsidRDefault="0065754E">
                                <w:pPr>
                                  <w:pStyle w:val="TOC2"/>
                                  <w:tabs>
                                    <w:tab w:val="right" w:leader="dot" w:pos="9350"/>
                                  </w:tabs>
                                  <w:rPr>
                                    <w:rFonts w:cstheme="minorBidi"/>
                                    <w:b w:val="0"/>
                                    <w:bCs w:val="0"/>
                                    <w:noProof/>
                                    <w:kern w:val="2"/>
                                    <w14:ligatures w14:val="standardContextual"/>
                                  </w:rPr>
                                </w:pPr>
                                <w:hyperlink w:anchor="_Toc176947564" w:history="1">
                                  <w:r w:rsidRPr="0065754E">
                                    <w:rPr>
                                      <w:rStyle w:val="Hyperlink"/>
                                      <w:noProof/>
                                      <w:sz w:val="21"/>
                                      <w:szCs w:val="21"/>
                                    </w:rPr>
                                    <w:t>Campus Life Resources</w:t>
                                  </w:r>
                                  <w:r w:rsidRPr="0065754E">
                                    <w:rPr>
                                      <w:noProof/>
                                      <w:webHidden/>
                                      <w:sz w:val="21"/>
                                      <w:szCs w:val="21"/>
                                    </w:rPr>
                                    <w:tab/>
                                  </w:r>
                                  <w:r w:rsidRPr="0065754E">
                                    <w:rPr>
                                      <w:noProof/>
                                      <w:webHidden/>
                                      <w:sz w:val="21"/>
                                      <w:szCs w:val="21"/>
                                    </w:rPr>
                                    <w:fldChar w:fldCharType="begin"/>
                                  </w:r>
                                  <w:r w:rsidRPr="0065754E">
                                    <w:rPr>
                                      <w:noProof/>
                                      <w:webHidden/>
                                      <w:sz w:val="21"/>
                                      <w:szCs w:val="21"/>
                                    </w:rPr>
                                    <w:instrText xml:space="preserve"> PAGEREF _Toc176947564 \h </w:instrText>
                                  </w:r>
                                  <w:r w:rsidRPr="0065754E">
                                    <w:rPr>
                                      <w:noProof/>
                                      <w:webHidden/>
                                      <w:sz w:val="21"/>
                                      <w:szCs w:val="21"/>
                                    </w:rPr>
                                  </w:r>
                                  <w:r w:rsidRPr="0065754E">
                                    <w:rPr>
                                      <w:noProof/>
                                      <w:webHidden/>
                                      <w:sz w:val="21"/>
                                      <w:szCs w:val="21"/>
                                    </w:rPr>
                                    <w:fldChar w:fldCharType="separate"/>
                                  </w:r>
                                  <w:r w:rsidR="00191D0B">
                                    <w:rPr>
                                      <w:noProof/>
                                      <w:webHidden/>
                                      <w:sz w:val="21"/>
                                      <w:szCs w:val="21"/>
                                    </w:rPr>
                                    <w:t>9</w:t>
                                  </w:r>
                                  <w:r w:rsidRPr="0065754E">
                                    <w:rPr>
                                      <w:noProof/>
                                      <w:webHidden/>
                                      <w:sz w:val="21"/>
                                      <w:szCs w:val="21"/>
                                    </w:rPr>
                                    <w:fldChar w:fldCharType="end"/>
                                  </w:r>
                                </w:hyperlink>
                              </w:p>
                              <w:p w14:paraId="42295816" w14:textId="1CBFEA51" w:rsidR="0065754E" w:rsidRPr="0065754E" w:rsidRDefault="0065754E">
                                <w:pPr>
                                  <w:pStyle w:val="TOC1"/>
                                  <w:tabs>
                                    <w:tab w:val="right" w:leader="dot" w:pos="9350"/>
                                  </w:tabs>
                                  <w:rPr>
                                    <w:rFonts w:cstheme="minorBidi"/>
                                    <w:b w:val="0"/>
                                    <w:bCs w:val="0"/>
                                    <w:i w:val="0"/>
                                    <w:iCs w:val="0"/>
                                    <w:noProof/>
                                    <w:kern w:val="2"/>
                                    <w:sz w:val="22"/>
                                    <w:szCs w:val="22"/>
                                    <w14:ligatures w14:val="standardContextual"/>
                                  </w:rPr>
                                </w:pPr>
                                <w:hyperlink w:anchor="_Toc176947565" w:history="1">
                                  <w:r w:rsidRPr="0065754E">
                                    <w:rPr>
                                      <w:rStyle w:val="Hyperlink"/>
                                      <w:noProof/>
                                      <w:sz w:val="22"/>
                                      <w:szCs w:val="22"/>
                                    </w:rPr>
                                    <w:t>Letter of Rec Requests</w:t>
                                  </w:r>
                                  <w:r w:rsidRPr="0065754E">
                                    <w:rPr>
                                      <w:noProof/>
                                      <w:webHidden/>
                                      <w:sz w:val="22"/>
                                      <w:szCs w:val="22"/>
                                    </w:rPr>
                                    <w:tab/>
                                  </w:r>
                                  <w:r w:rsidRPr="0065754E">
                                    <w:rPr>
                                      <w:noProof/>
                                      <w:webHidden/>
                                      <w:sz w:val="22"/>
                                      <w:szCs w:val="22"/>
                                    </w:rPr>
                                    <w:fldChar w:fldCharType="begin"/>
                                  </w:r>
                                  <w:r w:rsidRPr="0065754E">
                                    <w:rPr>
                                      <w:noProof/>
                                      <w:webHidden/>
                                      <w:sz w:val="22"/>
                                      <w:szCs w:val="22"/>
                                    </w:rPr>
                                    <w:instrText xml:space="preserve"> PAGEREF _Toc176947565 \h </w:instrText>
                                  </w:r>
                                  <w:r w:rsidRPr="0065754E">
                                    <w:rPr>
                                      <w:noProof/>
                                      <w:webHidden/>
                                      <w:sz w:val="22"/>
                                      <w:szCs w:val="22"/>
                                    </w:rPr>
                                  </w:r>
                                  <w:r w:rsidRPr="0065754E">
                                    <w:rPr>
                                      <w:noProof/>
                                      <w:webHidden/>
                                      <w:sz w:val="22"/>
                                      <w:szCs w:val="22"/>
                                    </w:rPr>
                                    <w:fldChar w:fldCharType="separate"/>
                                  </w:r>
                                  <w:r w:rsidR="00191D0B">
                                    <w:rPr>
                                      <w:noProof/>
                                      <w:webHidden/>
                                      <w:sz w:val="22"/>
                                      <w:szCs w:val="22"/>
                                    </w:rPr>
                                    <w:t>10</w:t>
                                  </w:r>
                                  <w:r w:rsidRPr="0065754E">
                                    <w:rPr>
                                      <w:noProof/>
                                      <w:webHidden/>
                                      <w:sz w:val="22"/>
                                      <w:szCs w:val="22"/>
                                    </w:rPr>
                                    <w:fldChar w:fldCharType="end"/>
                                  </w:r>
                                </w:hyperlink>
                              </w:p>
                              <w:p w14:paraId="47251FDB" w14:textId="7D7ACFCA" w:rsidR="0065754E" w:rsidRPr="0065754E" w:rsidRDefault="0065754E">
                                <w:pPr>
                                  <w:pStyle w:val="TOC1"/>
                                  <w:tabs>
                                    <w:tab w:val="right" w:leader="dot" w:pos="9350"/>
                                  </w:tabs>
                                  <w:rPr>
                                    <w:rFonts w:cstheme="minorBidi"/>
                                    <w:b w:val="0"/>
                                    <w:bCs w:val="0"/>
                                    <w:i w:val="0"/>
                                    <w:iCs w:val="0"/>
                                    <w:noProof/>
                                    <w:kern w:val="2"/>
                                    <w:sz w:val="22"/>
                                    <w:szCs w:val="22"/>
                                    <w14:ligatures w14:val="standardContextual"/>
                                  </w:rPr>
                                </w:pPr>
                                <w:hyperlink w:anchor="_Toc176947566" w:history="1">
                                  <w:r w:rsidRPr="0065754E">
                                    <w:rPr>
                                      <w:rStyle w:val="Hyperlink"/>
                                      <w:noProof/>
                                      <w:sz w:val="22"/>
                                      <w:szCs w:val="22"/>
                                    </w:rPr>
                                    <w:t>Student Services</w:t>
                                  </w:r>
                                  <w:r w:rsidRPr="0065754E">
                                    <w:rPr>
                                      <w:noProof/>
                                      <w:webHidden/>
                                      <w:sz w:val="22"/>
                                      <w:szCs w:val="22"/>
                                    </w:rPr>
                                    <w:tab/>
                                  </w:r>
                                  <w:r w:rsidRPr="0065754E">
                                    <w:rPr>
                                      <w:noProof/>
                                      <w:webHidden/>
                                      <w:sz w:val="22"/>
                                      <w:szCs w:val="22"/>
                                    </w:rPr>
                                    <w:fldChar w:fldCharType="begin"/>
                                  </w:r>
                                  <w:r w:rsidRPr="0065754E">
                                    <w:rPr>
                                      <w:noProof/>
                                      <w:webHidden/>
                                      <w:sz w:val="22"/>
                                      <w:szCs w:val="22"/>
                                    </w:rPr>
                                    <w:instrText xml:space="preserve"> PAGEREF _Toc176947566 \h </w:instrText>
                                  </w:r>
                                  <w:r w:rsidRPr="0065754E">
                                    <w:rPr>
                                      <w:noProof/>
                                      <w:webHidden/>
                                      <w:sz w:val="22"/>
                                      <w:szCs w:val="22"/>
                                    </w:rPr>
                                  </w:r>
                                  <w:r w:rsidRPr="0065754E">
                                    <w:rPr>
                                      <w:noProof/>
                                      <w:webHidden/>
                                      <w:sz w:val="22"/>
                                      <w:szCs w:val="22"/>
                                    </w:rPr>
                                    <w:fldChar w:fldCharType="separate"/>
                                  </w:r>
                                  <w:r w:rsidR="00191D0B">
                                    <w:rPr>
                                      <w:noProof/>
                                      <w:webHidden/>
                                      <w:sz w:val="22"/>
                                      <w:szCs w:val="22"/>
                                    </w:rPr>
                                    <w:t>11</w:t>
                                  </w:r>
                                  <w:r w:rsidRPr="0065754E">
                                    <w:rPr>
                                      <w:noProof/>
                                      <w:webHidden/>
                                      <w:sz w:val="22"/>
                                      <w:szCs w:val="22"/>
                                    </w:rPr>
                                    <w:fldChar w:fldCharType="end"/>
                                  </w:r>
                                </w:hyperlink>
                              </w:p>
                              <w:p w14:paraId="7643E28E" w14:textId="08A09580" w:rsidR="0065754E" w:rsidRPr="0065754E" w:rsidRDefault="0065754E">
                                <w:pPr>
                                  <w:pStyle w:val="TOC2"/>
                                  <w:tabs>
                                    <w:tab w:val="right" w:leader="dot" w:pos="9350"/>
                                  </w:tabs>
                                  <w:rPr>
                                    <w:rFonts w:cstheme="minorBidi"/>
                                    <w:b w:val="0"/>
                                    <w:bCs w:val="0"/>
                                    <w:noProof/>
                                    <w:kern w:val="2"/>
                                    <w14:ligatures w14:val="standardContextual"/>
                                  </w:rPr>
                                </w:pPr>
                                <w:hyperlink w:anchor="_Toc176947567" w:history="1">
                                  <w:r w:rsidRPr="0065754E">
                                    <w:rPr>
                                      <w:rStyle w:val="Hyperlink"/>
                                      <w:noProof/>
                                      <w:sz w:val="21"/>
                                      <w:szCs w:val="21"/>
                                    </w:rPr>
                                    <w:t>Closures / Cancelled Class</w:t>
                                  </w:r>
                                  <w:r w:rsidRPr="0065754E">
                                    <w:rPr>
                                      <w:noProof/>
                                      <w:webHidden/>
                                      <w:sz w:val="21"/>
                                      <w:szCs w:val="21"/>
                                    </w:rPr>
                                    <w:tab/>
                                  </w:r>
                                  <w:r w:rsidRPr="0065754E">
                                    <w:rPr>
                                      <w:noProof/>
                                      <w:webHidden/>
                                      <w:sz w:val="21"/>
                                      <w:szCs w:val="21"/>
                                    </w:rPr>
                                    <w:fldChar w:fldCharType="begin"/>
                                  </w:r>
                                  <w:r w:rsidRPr="0065754E">
                                    <w:rPr>
                                      <w:noProof/>
                                      <w:webHidden/>
                                      <w:sz w:val="21"/>
                                      <w:szCs w:val="21"/>
                                    </w:rPr>
                                    <w:instrText xml:space="preserve"> PAGEREF _Toc176947567 \h </w:instrText>
                                  </w:r>
                                  <w:r w:rsidRPr="0065754E">
                                    <w:rPr>
                                      <w:noProof/>
                                      <w:webHidden/>
                                      <w:sz w:val="21"/>
                                      <w:szCs w:val="21"/>
                                    </w:rPr>
                                  </w:r>
                                  <w:r w:rsidRPr="0065754E">
                                    <w:rPr>
                                      <w:noProof/>
                                      <w:webHidden/>
                                      <w:sz w:val="21"/>
                                      <w:szCs w:val="21"/>
                                    </w:rPr>
                                    <w:fldChar w:fldCharType="separate"/>
                                  </w:r>
                                  <w:r w:rsidR="00191D0B">
                                    <w:rPr>
                                      <w:noProof/>
                                      <w:webHidden/>
                                      <w:sz w:val="21"/>
                                      <w:szCs w:val="21"/>
                                    </w:rPr>
                                    <w:t>11</w:t>
                                  </w:r>
                                  <w:r w:rsidRPr="0065754E">
                                    <w:rPr>
                                      <w:noProof/>
                                      <w:webHidden/>
                                      <w:sz w:val="21"/>
                                      <w:szCs w:val="21"/>
                                    </w:rPr>
                                    <w:fldChar w:fldCharType="end"/>
                                  </w:r>
                                </w:hyperlink>
                              </w:p>
                              <w:p w14:paraId="25576529" w14:textId="2FD5C768" w:rsidR="0065754E" w:rsidRPr="0065754E" w:rsidRDefault="0065754E">
                                <w:pPr>
                                  <w:pStyle w:val="TOC2"/>
                                  <w:tabs>
                                    <w:tab w:val="right" w:leader="dot" w:pos="9350"/>
                                  </w:tabs>
                                  <w:rPr>
                                    <w:rFonts w:cstheme="minorBidi"/>
                                    <w:b w:val="0"/>
                                    <w:bCs w:val="0"/>
                                    <w:noProof/>
                                    <w:kern w:val="2"/>
                                    <w14:ligatures w14:val="standardContextual"/>
                                  </w:rPr>
                                </w:pPr>
                                <w:hyperlink w:anchor="_Toc176947568" w:history="1">
                                  <w:r w:rsidRPr="0065754E">
                                    <w:rPr>
                                      <w:rStyle w:val="Hyperlink"/>
                                      <w:noProof/>
                                      <w:sz w:val="21"/>
                                      <w:szCs w:val="21"/>
                                    </w:rPr>
                                    <w:t>Access and Accommodations</w:t>
                                  </w:r>
                                  <w:r w:rsidRPr="0065754E">
                                    <w:rPr>
                                      <w:noProof/>
                                      <w:webHidden/>
                                      <w:sz w:val="21"/>
                                      <w:szCs w:val="21"/>
                                    </w:rPr>
                                    <w:tab/>
                                  </w:r>
                                  <w:r w:rsidRPr="0065754E">
                                    <w:rPr>
                                      <w:noProof/>
                                      <w:webHidden/>
                                      <w:sz w:val="21"/>
                                      <w:szCs w:val="21"/>
                                    </w:rPr>
                                    <w:fldChar w:fldCharType="begin"/>
                                  </w:r>
                                  <w:r w:rsidRPr="0065754E">
                                    <w:rPr>
                                      <w:noProof/>
                                      <w:webHidden/>
                                      <w:sz w:val="21"/>
                                      <w:szCs w:val="21"/>
                                    </w:rPr>
                                    <w:instrText xml:space="preserve"> PAGEREF _Toc176947568 \h </w:instrText>
                                  </w:r>
                                  <w:r w:rsidRPr="0065754E">
                                    <w:rPr>
                                      <w:noProof/>
                                      <w:webHidden/>
                                      <w:sz w:val="21"/>
                                      <w:szCs w:val="21"/>
                                    </w:rPr>
                                  </w:r>
                                  <w:r w:rsidRPr="0065754E">
                                    <w:rPr>
                                      <w:noProof/>
                                      <w:webHidden/>
                                      <w:sz w:val="21"/>
                                      <w:szCs w:val="21"/>
                                    </w:rPr>
                                    <w:fldChar w:fldCharType="separate"/>
                                  </w:r>
                                  <w:r w:rsidR="00191D0B">
                                    <w:rPr>
                                      <w:noProof/>
                                      <w:webHidden/>
                                      <w:sz w:val="21"/>
                                      <w:szCs w:val="21"/>
                                    </w:rPr>
                                    <w:t>11</w:t>
                                  </w:r>
                                  <w:r w:rsidRPr="0065754E">
                                    <w:rPr>
                                      <w:noProof/>
                                      <w:webHidden/>
                                      <w:sz w:val="21"/>
                                      <w:szCs w:val="21"/>
                                    </w:rPr>
                                    <w:fldChar w:fldCharType="end"/>
                                  </w:r>
                                </w:hyperlink>
                              </w:p>
                              <w:p w14:paraId="24D0AE3D" w14:textId="091EB2C8" w:rsidR="0065754E" w:rsidRPr="0065754E" w:rsidRDefault="0065754E">
                                <w:pPr>
                                  <w:pStyle w:val="TOC2"/>
                                  <w:tabs>
                                    <w:tab w:val="right" w:leader="dot" w:pos="9350"/>
                                  </w:tabs>
                                  <w:rPr>
                                    <w:rFonts w:cstheme="minorBidi"/>
                                    <w:b w:val="0"/>
                                    <w:bCs w:val="0"/>
                                    <w:noProof/>
                                    <w:kern w:val="2"/>
                                    <w14:ligatures w14:val="standardContextual"/>
                                  </w:rPr>
                                </w:pPr>
                                <w:hyperlink w:anchor="_Toc176947569" w:history="1">
                                  <w:r w:rsidRPr="0065754E">
                                    <w:rPr>
                                      <w:rStyle w:val="Hyperlink"/>
                                      <w:noProof/>
                                      <w:sz w:val="21"/>
                                      <w:szCs w:val="21"/>
                                    </w:rPr>
                                    <w:t>Tutoring Services</w:t>
                                  </w:r>
                                  <w:r w:rsidRPr="0065754E">
                                    <w:rPr>
                                      <w:noProof/>
                                      <w:webHidden/>
                                      <w:sz w:val="21"/>
                                      <w:szCs w:val="21"/>
                                    </w:rPr>
                                    <w:tab/>
                                  </w:r>
                                  <w:r w:rsidRPr="0065754E">
                                    <w:rPr>
                                      <w:noProof/>
                                      <w:webHidden/>
                                      <w:sz w:val="21"/>
                                      <w:szCs w:val="21"/>
                                    </w:rPr>
                                    <w:fldChar w:fldCharType="begin"/>
                                  </w:r>
                                  <w:r w:rsidRPr="0065754E">
                                    <w:rPr>
                                      <w:noProof/>
                                      <w:webHidden/>
                                      <w:sz w:val="21"/>
                                      <w:szCs w:val="21"/>
                                    </w:rPr>
                                    <w:instrText xml:space="preserve"> PAGEREF _Toc176947569 \h </w:instrText>
                                  </w:r>
                                  <w:r w:rsidRPr="0065754E">
                                    <w:rPr>
                                      <w:noProof/>
                                      <w:webHidden/>
                                      <w:sz w:val="21"/>
                                      <w:szCs w:val="21"/>
                                    </w:rPr>
                                  </w:r>
                                  <w:r w:rsidRPr="0065754E">
                                    <w:rPr>
                                      <w:noProof/>
                                      <w:webHidden/>
                                      <w:sz w:val="21"/>
                                      <w:szCs w:val="21"/>
                                    </w:rPr>
                                    <w:fldChar w:fldCharType="separate"/>
                                  </w:r>
                                  <w:r w:rsidR="00191D0B">
                                    <w:rPr>
                                      <w:noProof/>
                                      <w:webHidden/>
                                      <w:sz w:val="21"/>
                                      <w:szCs w:val="21"/>
                                    </w:rPr>
                                    <w:t>11</w:t>
                                  </w:r>
                                  <w:r w:rsidRPr="0065754E">
                                    <w:rPr>
                                      <w:noProof/>
                                      <w:webHidden/>
                                      <w:sz w:val="21"/>
                                      <w:szCs w:val="21"/>
                                    </w:rPr>
                                    <w:fldChar w:fldCharType="end"/>
                                  </w:r>
                                </w:hyperlink>
                              </w:p>
                              <w:p w14:paraId="74B9138D" w14:textId="70506001" w:rsidR="0065754E" w:rsidRPr="0065754E" w:rsidRDefault="0065754E">
                                <w:pPr>
                                  <w:pStyle w:val="TOC2"/>
                                  <w:tabs>
                                    <w:tab w:val="right" w:leader="dot" w:pos="9350"/>
                                  </w:tabs>
                                  <w:rPr>
                                    <w:rFonts w:cstheme="minorBidi"/>
                                    <w:b w:val="0"/>
                                    <w:bCs w:val="0"/>
                                    <w:noProof/>
                                    <w:kern w:val="2"/>
                                    <w14:ligatures w14:val="standardContextual"/>
                                  </w:rPr>
                                </w:pPr>
                                <w:hyperlink w:anchor="_Toc176947570" w:history="1">
                                  <w:r w:rsidRPr="0065754E">
                                    <w:rPr>
                                      <w:rStyle w:val="Hyperlink"/>
                                      <w:noProof/>
                                      <w:sz w:val="21"/>
                                      <w:szCs w:val="21"/>
                                    </w:rPr>
                                    <w:t>Counseling Center</w:t>
                                  </w:r>
                                  <w:r w:rsidRPr="0065754E">
                                    <w:rPr>
                                      <w:noProof/>
                                      <w:webHidden/>
                                      <w:sz w:val="21"/>
                                      <w:szCs w:val="21"/>
                                    </w:rPr>
                                    <w:tab/>
                                  </w:r>
                                  <w:r w:rsidRPr="0065754E">
                                    <w:rPr>
                                      <w:noProof/>
                                      <w:webHidden/>
                                      <w:sz w:val="21"/>
                                      <w:szCs w:val="21"/>
                                    </w:rPr>
                                    <w:fldChar w:fldCharType="begin"/>
                                  </w:r>
                                  <w:r w:rsidRPr="0065754E">
                                    <w:rPr>
                                      <w:noProof/>
                                      <w:webHidden/>
                                      <w:sz w:val="21"/>
                                      <w:szCs w:val="21"/>
                                    </w:rPr>
                                    <w:instrText xml:space="preserve"> PAGEREF _Toc176947570 \h </w:instrText>
                                  </w:r>
                                  <w:r w:rsidRPr="0065754E">
                                    <w:rPr>
                                      <w:noProof/>
                                      <w:webHidden/>
                                      <w:sz w:val="21"/>
                                      <w:szCs w:val="21"/>
                                    </w:rPr>
                                  </w:r>
                                  <w:r w:rsidRPr="0065754E">
                                    <w:rPr>
                                      <w:noProof/>
                                      <w:webHidden/>
                                      <w:sz w:val="21"/>
                                      <w:szCs w:val="21"/>
                                    </w:rPr>
                                    <w:fldChar w:fldCharType="separate"/>
                                  </w:r>
                                  <w:r w:rsidR="00191D0B">
                                    <w:rPr>
                                      <w:noProof/>
                                      <w:webHidden/>
                                      <w:sz w:val="21"/>
                                      <w:szCs w:val="21"/>
                                    </w:rPr>
                                    <w:t>12</w:t>
                                  </w:r>
                                  <w:r w:rsidRPr="0065754E">
                                    <w:rPr>
                                      <w:noProof/>
                                      <w:webHidden/>
                                      <w:sz w:val="21"/>
                                      <w:szCs w:val="21"/>
                                    </w:rPr>
                                    <w:fldChar w:fldCharType="end"/>
                                  </w:r>
                                </w:hyperlink>
                              </w:p>
                              <w:p w14:paraId="7B300DAB" w14:textId="04ABE6EA" w:rsidR="0065754E" w:rsidRPr="0065754E" w:rsidRDefault="0065754E">
                                <w:pPr>
                                  <w:pStyle w:val="TOC2"/>
                                  <w:tabs>
                                    <w:tab w:val="right" w:leader="dot" w:pos="9350"/>
                                  </w:tabs>
                                  <w:rPr>
                                    <w:rFonts w:cstheme="minorBidi"/>
                                    <w:b w:val="0"/>
                                    <w:bCs w:val="0"/>
                                    <w:noProof/>
                                    <w:kern w:val="2"/>
                                    <w14:ligatures w14:val="standardContextual"/>
                                  </w:rPr>
                                </w:pPr>
                                <w:hyperlink w:anchor="_Toc176947571" w:history="1">
                                  <w:r w:rsidRPr="0065754E">
                                    <w:rPr>
                                      <w:rStyle w:val="Hyperlink"/>
                                      <w:noProof/>
                                      <w:sz w:val="21"/>
                                      <w:szCs w:val="21"/>
                                    </w:rPr>
                                    <w:t>Additional Campus Resources</w:t>
                                  </w:r>
                                  <w:r w:rsidRPr="0065754E">
                                    <w:rPr>
                                      <w:noProof/>
                                      <w:webHidden/>
                                      <w:sz w:val="21"/>
                                      <w:szCs w:val="21"/>
                                    </w:rPr>
                                    <w:tab/>
                                  </w:r>
                                  <w:r w:rsidRPr="0065754E">
                                    <w:rPr>
                                      <w:noProof/>
                                      <w:webHidden/>
                                      <w:sz w:val="21"/>
                                      <w:szCs w:val="21"/>
                                    </w:rPr>
                                    <w:fldChar w:fldCharType="begin"/>
                                  </w:r>
                                  <w:r w:rsidRPr="0065754E">
                                    <w:rPr>
                                      <w:noProof/>
                                      <w:webHidden/>
                                      <w:sz w:val="21"/>
                                      <w:szCs w:val="21"/>
                                    </w:rPr>
                                    <w:instrText xml:space="preserve"> PAGEREF _Toc176947571 \h </w:instrText>
                                  </w:r>
                                  <w:r w:rsidRPr="0065754E">
                                    <w:rPr>
                                      <w:noProof/>
                                      <w:webHidden/>
                                      <w:sz w:val="21"/>
                                      <w:szCs w:val="21"/>
                                    </w:rPr>
                                  </w:r>
                                  <w:r w:rsidRPr="0065754E">
                                    <w:rPr>
                                      <w:noProof/>
                                      <w:webHidden/>
                                      <w:sz w:val="21"/>
                                      <w:szCs w:val="21"/>
                                    </w:rPr>
                                    <w:fldChar w:fldCharType="separate"/>
                                  </w:r>
                                  <w:r w:rsidR="00191D0B">
                                    <w:rPr>
                                      <w:noProof/>
                                      <w:webHidden/>
                                      <w:sz w:val="21"/>
                                      <w:szCs w:val="21"/>
                                    </w:rPr>
                                    <w:t>12</w:t>
                                  </w:r>
                                  <w:r w:rsidRPr="0065754E">
                                    <w:rPr>
                                      <w:noProof/>
                                      <w:webHidden/>
                                      <w:sz w:val="21"/>
                                      <w:szCs w:val="21"/>
                                    </w:rPr>
                                    <w:fldChar w:fldCharType="end"/>
                                  </w:r>
                                </w:hyperlink>
                              </w:p>
                              <w:p w14:paraId="7D89464A" w14:textId="410C4892" w:rsidR="0065754E" w:rsidRPr="0065754E" w:rsidRDefault="0065754E">
                                <w:pPr>
                                  <w:pStyle w:val="TOC1"/>
                                  <w:tabs>
                                    <w:tab w:val="right" w:leader="dot" w:pos="9350"/>
                                  </w:tabs>
                                  <w:rPr>
                                    <w:rFonts w:cstheme="minorBidi"/>
                                    <w:b w:val="0"/>
                                    <w:bCs w:val="0"/>
                                    <w:i w:val="0"/>
                                    <w:iCs w:val="0"/>
                                    <w:noProof/>
                                    <w:kern w:val="2"/>
                                    <w:sz w:val="22"/>
                                    <w:szCs w:val="22"/>
                                    <w14:ligatures w14:val="standardContextual"/>
                                  </w:rPr>
                                </w:pPr>
                                <w:hyperlink w:anchor="_Toc176947572" w:history="1">
                                  <w:r w:rsidRPr="0065754E">
                                    <w:rPr>
                                      <w:rStyle w:val="Hyperlink"/>
                                      <w:noProof/>
                                      <w:sz w:val="22"/>
                                      <w:szCs w:val="22"/>
                                    </w:rPr>
                                    <w:t>Privacy Policies</w:t>
                                  </w:r>
                                  <w:r w:rsidRPr="0065754E">
                                    <w:rPr>
                                      <w:noProof/>
                                      <w:webHidden/>
                                      <w:sz w:val="22"/>
                                      <w:szCs w:val="22"/>
                                    </w:rPr>
                                    <w:tab/>
                                  </w:r>
                                  <w:r w:rsidRPr="0065754E">
                                    <w:rPr>
                                      <w:noProof/>
                                      <w:webHidden/>
                                      <w:sz w:val="22"/>
                                      <w:szCs w:val="22"/>
                                    </w:rPr>
                                    <w:fldChar w:fldCharType="begin"/>
                                  </w:r>
                                  <w:r w:rsidRPr="0065754E">
                                    <w:rPr>
                                      <w:noProof/>
                                      <w:webHidden/>
                                      <w:sz w:val="22"/>
                                      <w:szCs w:val="22"/>
                                    </w:rPr>
                                    <w:instrText xml:space="preserve"> PAGEREF _Toc176947572 \h </w:instrText>
                                  </w:r>
                                  <w:r w:rsidRPr="0065754E">
                                    <w:rPr>
                                      <w:noProof/>
                                      <w:webHidden/>
                                      <w:sz w:val="22"/>
                                      <w:szCs w:val="22"/>
                                    </w:rPr>
                                  </w:r>
                                  <w:r w:rsidRPr="0065754E">
                                    <w:rPr>
                                      <w:noProof/>
                                      <w:webHidden/>
                                      <w:sz w:val="22"/>
                                      <w:szCs w:val="22"/>
                                    </w:rPr>
                                    <w:fldChar w:fldCharType="separate"/>
                                  </w:r>
                                  <w:r w:rsidR="00191D0B">
                                    <w:rPr>
                                      <w:noProof/>
                                      <w:webHidden/>
                                      <w:sz w:val="22"/>
                                      <w:szCs w:val="22"/>
                                    </w:rPr>
                                    <w:t>13</w:t>
                                  </w:r>
                                  <w:r w:rsidRPr="0065754E">
                                    <w:rPr>
                                      <w:noProof/>
                                      <w:webHidden/>
                                      <w:sz w:val="22"/>
                                      <w:szCs w:val="22"/>
                                    </w:rPr>
                                    <w:fldChar w:fldCharType="end"/>
                                  </w:r>
                                </w:hyperlink>
                              </w:p>
                              <w:p w14:paraId="165A77C0" w14:textId="7B7974CB" w:rsidR="0065754E" w:rsidRPr="0065754E" w:rsidRDefault="0065754E">
                                <w:pPr>
                                  <w:pStyle w:val="TOC1"/>
                                  <w:tabs>
                                    <w:tab w:val="right" w:leader="dot" w:pos="9350"/>
                                  </w:tabs>
                                  <w:rPr>
                                    <w:rFonts w:cstheme="minorBidi"/>
                                    <w:b w:val="0"/>
                                    <w:bCs w:val="0"/>
                                    <w:i w:val="0"/>
                                    <w:iCs w:val="0"/>
                                    <w:noProof/>
                                    <w:kern w:val="2"/>
                                    <w:sz w:val="22"/>
                                    <w:szCs w:val="22"/>
                                    <w14:ligatures w14:val="standardContextual"/>
                                  </w:rPr>
                                </w:pPr>
                                <w:hyperlink w:anchor="_Toc176947573" w:history="1">
                                  <w:r w:rsidRPr="0065754E">
                                    <w:rPr>
                                      <w:rStyle w:val="Hyperlink"/>
                                      <w:noProof/>
                                      <w:sz w:val="22"/>
                                      <w:szCs w:val="22"/>
                                    </w:rPr>
                                    <w:t>Accessibility Policies</w:t>
                                  </w:r>
                                  <w:r w:rsidRPr="0065754E">
                                    <w:rPr>
                                      <w:noProof/>
                                      <w:webHidden/>
                                      <w:sz w:val="22"/>
                                      <w:szCs w:val="22"/>
                                    </w:rPr>
                                    <w:tab/>
                                  </w:r>
                                  <w:r w:rsidRPr="0065754E">
                                    <w:rPr>
                                      <w:noProof/>
                                      <w:webHidden/>
                                      <w:sz w:val="22"/>
                                      <w:szCs w:val="22"/>
                                    </w:rPr>
                                    <w:fldChar w:fldCharType="begin"/>
                                  </w:r>
                                  <w:r w:rsidRPr="0065754E">
                                    <w:rPr>
                                      <w:noProof/>
                                      <w:webHidden/>
                                      <w:sz w:val="22"/>
                                      <w:szCs w:val="22"/>
                                    </w:rPr>
                                    <w:instrText xml:space="preserve"> PAGEREF _Toc176947573 \h </w:instrText>
                                  </w:r>
                                  <w:r w:rsidRPr="0065754E">
                                    <w:rPr>
                                      <w:noProof/>
                                      <w:webHidden/>
                                      <w:sz w:val="22"/>
                                      <w:szCs w:val="22"/>
                                    </w:rPr>
                                  </w:r>
                                  <w:r w:rsidRPr="0065754E">
                                    <w:rPr>
                                      <w:noProof/>
                                      <w:webHidden/>
                                      <w:sz w:val="22"/>
                                      <w:szCs w:val="22"/>
                                    </w:rPr>
                                    <w:fldChar w:fldCharType="separate"/>
                                  </w:r>
                                  <w:r w:rsidR="00191D0B">
                                    <w:rPr>
                                      <w:noProof/>
                                      <w:webHidden/>
                                      <w:sz w:val="22"/>
                                      <w:szCs w:val="22"/>
                                    </w:rPr>
                                    <w:t>13</w:t>
                                  </w:r>
                                  <w:r w:rsidRPr="0065754E">
                                    <w:rPr>
                                      <w:noProof/>
                                      <w:webHidden/>
                                      <w:sz w:val="22"/>
                                      <w:szCs w:val="22"/>
                                    </w:rPr>
                                    <w:fldChar w:fldCharType="end"/>
                                  </w:r>
                                </w:hyperlink>
                              </w:p>
                              <w:p w14:paraId="05A062AC" w14:textId="6CEEB2A2" w:rsidR="0065754E" w:rsidRDefault="0065754E">
                                <w:r w:rsidRPr="0065754E">
                                  <w:rPr>
                                    <w:b/>
                                    <w:bCs/>
                                    <w:noProof/>
                                    <w:sz w:val="18"/>
                                    <w:szCs w:val="18"/>
                                  </w:rPr>
                                  <w:fldChar w:fldCharType="end"/>
                                </w:r>
                              </w:p>
                            </w:sdtContent>
                          </w:sdt>
                          <w:p w14:paraId="3D510915" w14:textId="6043C30E" w:rsidR="00917C9A" w:rsidRPr="00F26ECD" w:rsidRDefault="00917C9A">
                            <w:pPr>
                              <w:rPr>
                                <w:sz w:val="18"/>
                                <w:szCs w:val="18"/>
                              </w:rPr>
                            </w:pPr>
                          </w:p>
                          <w:p w14:paraId="3DFE54E8" w14:textId="238F3A87" w:rsidR="00E74B55" w:rsidRPr="00F26ECD" w:rsidRDefault="00E74B55" w:rsidP="00917C9A">
                            <w:pPr>
                              <w:pStyle w:val="TOCHeading"/>
                              <w:rPr>
                                <w:sz w:val="28"/>
                                <w:szCs w:val="28"/>
                              </w:rPr>
                            </w:pPr>
                          </w:p>
                          <w:p w14:paraId="610C17DA" w14:textId="77777777" w:rsidR="00F66D3D" w:rsidRPr="00F26ECD" w:rsidRDefault="00F66D3D">
                            <w:pPr>
                              <w:rPr>
                                <w:sz w:val="18"/>
                                <w:szCs w:val="18"/>
                              </w:rPr>
                            </w:pPr>
                          </w:p>
                          <w:p w14:paraId="27FC02A7" w14:textId="77777777" w:rsidR="00F66D3D" w:rsidRPr="00F26ECD" w:rsidRDefault="00F66D3D">
                            <w:pPr>
                              <w:rPr>
                                <w:sz w:val="18"/>
                                <w:szCs w:val="18"/>
                              </w:rPr>
                            </w:pPr>
                          </w:p>
                          <w:p w14:paraId="09FE8F32" w14:textId="77777777" w:rsidR="00F66D3D" w:rsidRPr="00F26ECD" w:rsidRDefault="00F66D3D">
                            <w:pPr>
                              <w:rPr>
                                <w:sz w:val="18"/>
                                <w:szCs w:val="18"/>
                              </w:rPr>
                            </w:pPr>
                          </w:p>
                          <w:p w14:paraId="05C8326E" w14:textId="77777777" w:rsidR="00F66D3D" w:rsidRPr="00F26ECD" w:rsidRDefault="00F66D3D">
                            <w:pPr>
                              <w:rPr>
                                <w:sz w:val="18"/>
                                <w:szCs w:val="18"/>
                              </w:rPr>
                            </w:pPr>
                          </w:p>
                          <w:p w14:paraId="6C436174" w14:textId="77777777" w:rsidR="00F66D3D" w:rsidRPr="00F26ECD" w:rsidRDefault="00F66D3D">
                            <w:pPr>
                              <w:rPr>
                                <w:sz w:val="18"/>
                                <w:szCs w:val="18"/>
                              </w:rPr>
                            </w:pPr>
                          </w:p>
                          <w:p w14:paraId="6FFE8185" w14:textId="77777777" w:rsidR="00F66D3D" w:rsidRPr="00F26ECD" w:rsidRDefault="00F66D3D">
                            <w:pPr>
                              <w:rPr>
                                <w:sz w:val="18"/>
                                <w:szCs w:val="18"/>
                              </w:rPr>
                            </w:pPr>
                          </w:p>
                          <w:p w14:paraId="11BBB831" w14:textId="77777777" w:rsidR="00F66D3D" w:rsidRPr="00F26ECD" w:rsidRDefault="00F66D3D">
                            <w:pPr>
                              <w:rPr>
                                <w:sz w:val="18"/>
                                <w:szCs w:val="18"/>
                              </w:rPr>
                            </w:pPr>
                          </w:p>
                          <w:p w14:paraId="6995E06D" w14:textId="77777777" w:rsidR="00F66D3D" w:rsidRPr="00F26ECD" w:rsidRDefault="00F66D3D">
                            <w:pPr>
                              <w:rPr>
                                <w:sz w:val="18"/>
                                <w:szCs w:val="18"/>
                              </w:rPr>
                            </w:pPr>
                          </w:p>
                          <w:p w14:paraId="35CFB161" w14:textId="77777777" w:rsidR="00F66D3D" w:rsidRPr="00F26ECD" w:rsidRDefault="00F66D3D">
                            <w:pPr>
                              <w:rPr>
                                <w:sz w:val="18"/>
                                <w:szCs w:val="18"/>
                              </w:rPr>
                            </w:pPr>
                          </w:p>
                          <w:p w14:paraId="7BD4B2C5" w14:textId="77777777" w:rsidR="00F66D3D" w:rsidRPr="00F26ECD" w:rsidRDefault="00F66D3D">
                            <w:pPr>
                              <w:rPr>
                                <w:sz w:val="18"/>
                                <w:szCs w:val="18"/>
                              </w:rPr>
                            </w:pPr>
                          </w:p>
                          <w:p w14:paraId="29DB3C49" w14:textId="77777777" w:rsidR="00F66D3D" w:rsidRPr="00F26ECD" w:rsidRDefault="00F66D3D">
                            <w:pPr>
                              <w:rPr>
                                <w:sz w:val="18"/>
                                <w:szCs w:val="18"/>
                              </w:rPr>
                            </w:pPr>
                          </w:p>
                          <w:p w14:paraId="5AA474CA" w14:textId="77777777" w:rsidR="00F66D3D" w:rsidRPr="00F26ECD" w:rsidRDefault="00F66D3D">
                            <w:pPr>
                              <w:rPr>
                                <w:sz w:val="18"/>
                                <w:szCs w:val="18"/>
                              </w:rPr>
                            </w:pPr>
                          </w:p>
                          <w:p w14:paraId="72215307" w14:textId="77777777" w:rsidR="00F66D3D" w:rsidRPr="00F26ECD" w:rsidRDefault="00F66D3D">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96E49A0" id="_x0000_t202" coordsize="21600,21600" o:spt="202" path="m,l,21600r21600,l21600,xe">
                <v:stroke joinstyle="miter"/>
                <v:path gradientshapeok="t" o:connecttype="rect"/>
              </v:shapetype>
              <v:shape id="Text Box 2" o:spid="_x0000_s1026" type="#_x0000_t202" style="position:absolute;margin-left:337.9pt;margin-top:-37.1pt;width:178.4pt;height:621.6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" fillcolor="white [3201]" strokeweight=".5pt">
                <v:textbox>
                  <w:txbxContent>
                    <w:sdt>
                      <w:sdtPr>
                        <w:rPr>
                          <w:smallCaps w:val="0"/>
                          <w:spacing w:val="0"/>
                          <w:sz w:val="28"/>
                          <w:szCs w:val="28"/>
                        </w:rPr>
                        <w:id w:val="458848816"/>
                        <w:docPartObj>
                          <w:docPartGallery w:val="Table of Contents"/>
                          <w:docPartUnique/>
                        </w:docPartObj>
                      </w:sdtPr>
                      <w:sdtEndPr>
                        <w:rPr>
                          <w:b/>
                          <w:bCs/>
                          <w:noProof/>
                          <w:sz w:val="18"/>
                          <w:szCs w:val="18"/>
                        </w:rPr>
                      </w:sdtEndPr>
                      <w:sdtContent>
                        <w:p w14:paraId="4DE5D81B" w14:textId="1C47E871" w:rsidR="0065754E" w:rsidRPr="0065754E" w:rsidRDefault="0065754E">
                          <w:pPr>
                            <w:pStyle w:val="TOCHeading"/>
                            <w:rPr>
                              <w:sz w:val="28"/>
                              <w:szCs w:val="28"/>
                            </w:rPr>
                          </w:pPr>
                          <w:r w:rsidRPr="0065754E">
                            <w:rPr>
                              <w:sz w:val="28"/>
                              <w:szCs w:val="28"/>
                            </w:rPr>
                            <w:t>Table of Contents</w:t>
                          </w:r>
                        </w:p>
                        <w:p w14:paraId="55A7A2D0" w14:textId="61A1987C" w:rsidR="0065754E" w:rsidRPr="0065754E" w:rsidRDefault="0065754E">
                          <w:pPr>
                            <w:pStyle w:val="TOC1"/>
                            <w:tabs>
                              <w:tab w:val="right" w:leader="dot" w:pos="9350"/>
                            </w:tabs>
                            <w:rPr>
                              <w:rFonts w:cstheme="minorBidi"/>
                              <w:b w:val="0"/>
                              <w:bCs w:val="0"/>
                              <w:i w:val="0"/>
                              <w:iCs w:val="0"/>
                              <w:noProof/>
                              <w:kern w:val="2"/>
                              <w:sz w:val="22"/>
                              <w:szCs w:val="22"/>
                              <w14:ligatures w14:val="standardContextual"/>
                            </w:rPr>
                          </w:pPr>
                          <w:r w:rsidRPr="0065754E">
                            <w:rPr>
                              <w:b w:val="0"/>
                              <w:bCs w:val="0"/>
                              <w:sz w:val="22"/>
                              <w:szCs w:val="22"/>
                            </w:rPr>
                            <w:fldChar w:fldCharType="begin"/>
                          </w:r>
                          <w:r w:rsidRPr="0065754E">
                            <w:rPr>
                              <w:sz w:val="22"/>
                              <w:szCs w:val="22"/>
                            </w:rPr>
                            <w:instrText xml:space="preserve"> TOC \o "1-3" \h \z \u </w:instrText>
                          </w:r>
                          <w:r w:rsidRPr="0065754E">
                            <w:rPr>
                              <w:b w:val="0"/>
                              <w:bCs w:val="0"/>
                              <w:sz w:val="22"/>
                              <w:szCs w:val="22"/>
                            </w:rPr>
                            <w:fldChar w:fldCharType="separate"/>
                          </w:r>
                          <w:hyperlink w:anchor="_Toc176947547" w:history="1">
                            <w:r w:rsidRPr="0065754E">
                              <w:rPr>
                                <w:rStyle w:val="Hyperlink"/>
                                <w:noProof/>
                                <w:sz w:val="22"/>
                                <w:szCs w:val="22"/>
                              </w:rPr>
                              <w:t>Course Details</w:t>
                            </w:r>
                            <w:r w:rsidRPr="0065754E">
                              <w:rPr>
                                <w:noProof/>
                                <w:webHidden/>
                                <w:sz w:val="22"/>
                                <w:szCs w:val="22"/>
                              </w:rPr>
                              <w:tab/>
                            </w:r>
                            <w:r w:rsidRPr="0065754E">
                              <w:rPr>
                                <w:noProof/>
                                <w:webHidden/>
                                <w:sz w:val="22"/>
                                <w:szCs w:val="22"/>
                              </w:rPr>
                              <w:fldChar w:fldCharType="begin"/>
                            </w:r>
                            <w:r w:rsidRPr="0065754E">
                              <w:rPr>
                                <w:noProof/>
                                <w:webHidden/>
                                <w:sz w:val="22"/>
                                <w:szCs w:val="22"/>
                              </w:rPr>
                              <w:instrText xml:space="preserve"> PAGEREF _Toc176947547 \h </w:instrText>
                            </w:r>
                            <w:r w:rsidRPr="0065754E">
                              <w:rPr>
                                <w:noProof/>
                                <w:webHidden/>
                                <w:sz w:val="22"/>
                                <w:szCs w:val="22"/>
                              </w:rPr>
                            </w:r>
                            <w:r w:rsidRPr="0065754E">
                              <w:rPr>
                                <w:noProof/>
                                <w:webHidden/>
                                <w:sz w:val="22"/>
                                <w:szCs w:val="22"/>
                              </w:rPr>
                              <w:fldChar w:fldCharType="separate"/>
                            </w:r>
                            <w:r w:rsidR="00191D0B">
                              <w:rPr>
                                <w:noProof/>
                                <w:webHidden/>
                                <w:sz w:val="22"/>
                                <w:szCs w:val="22"/>
                              </w:rPr>
                              <w:t>1</w:t>
                            </w:r>
                            <w:r w:rsidRPr="0065754E">
                              <w:rPr>
                                <w:noProof/>
                                <w:webHidden/>
                                <w:sz w:val="22"/>
                                <w:szCs w:val="22"/>
                              </w:rPr>
                              <w:fldChar w:fldCharType="end"/>
                            </w:r>
                          </w:hyperlink>
                        </w:p>
                        <w:p w14:paraId="1B1DF2CF" w14:textId="7E4255E8" w:rsidR="0065754E" w:rsidRPr="0065754E" w:rsidRDefault="0065754E">
                          <w:pPr>
                            <w:pStyle w:val="TOC2"/>
                            <w:tabs>
                              <w:tab w:val="right" w:leader="dot" w:pos="9350"/>
                            </w:tabs>
                            <w:rPr>
                              <w:rFonts w:cstheme="minorBidi"/>
                              <w:b w:val="0"/>
                              <w:bCs w:val="0"/>
                              <w:noProof/>
                              <w:kern w:val="2"/>
                              <w14:ligatures w14:val="standardContextual"/>
                            </w:rPr>
                          </w:pPr>
                          <w:hyperlink w:anchor="_Toc176947548" w:history="1">
                            <w:r w:rsidRPr="0065754E">
                              <w:rPr>
                                <w:rStyle w:val="Hyperlink"/>
                                <w:noProof/>
                                <w:sz w:val="21"/>
                                <w:szCs w:val="21"/>
                              </w:rPr>
                              <w:t>Course Outcomes</w:t>
                            </w:r>
                            <w:r w:rsidRPr="0065754E">
                              <w:rPr>
                                <w:noProof/>
                                <w:webHidden/>
                                <w:sz w:val="21"/>
                                <w:szCs w:val="21"/>
                              </w:rPr>
                              <w:tab/>
                            </w:r>
                            <w:r w:rsidRPr="0065754E">
                              <w:rPr>
                                <w:noProof/>
                                <w:webHidden/>
                                <w:sz w:val="21"/>
                                <w:szCs w:val="21"/>
                              </w:rPr>
                              <w:fldChar w:fldCharType="begin"/>
                            </w:r>
                            <w:r w:rsidRPr="0065754E">
                              <w:rPr>
                                <w:noProof/>
                                <w:webHidden/>
                                <w:sz w:val="21"/>
                                <w:szCs w:val="21"/>
                              </w:rPr>
                              <w:instrText xml:space="preserve"> PAGEREF _Toc176947548 \h </w:instrText>
                            </w:r>
                            <w:r w:rsidRPr="0065754E">
                              <w:rPr>
                                <w:noProof/>
                                <w:webHidden/>
                                <w:sz w:val="21"/>
                                <w:szCs w:val="21"/>
                              </w:rPr>
                            </w:r>
                            <w:r w:rsidRPr="0065754E">
                              <w:rPr>
                                <w:noProof/>
                                <w:webHidden/>
                                <w:sz w:val="21"/>
                                <w:szCs w:val="21"/>
                              </w:rPr>
                              <w:fldChar w:fldCharType="separate"/>
                            </w:r>
                            <w:r w:rsidR="00191D0B">
                              <w:rPr>
                                <w:noProof/>
                                <w:webHidden/>
                                <w:sz w:val="21"/>
                                <w:szCs w:val="21"/>
                              </w:rPr>
                              <w:t>1</w:t>
                            </w:r>
                            <w:r w:rsidRPr="0065754E">
                              <w:rPr>
                                <w:noProof/>
                                <w:webHidden/>
                                <w:sz w:val="21"/>
                                <w:szCs w:val="21"/>
                              </w:rPr>
                              <w:fldChar w:fldCharType="end"/>
                            </w:r>
                          </w:hyperlink>
                        </w:p>
                        <w:p w14:paraId="66F8C298" w14:textId="19644C6A" w:rsidR="0065754E" w:rsidRPr="0065754E" w:rsidRDefault="0065754E">
                          <w:pPr>
                            <w:pStyle w:val="TOC2"/>
                            <w:tabs>
                              <w:tab w:val="right" w:leader="dot" w:pos="9350"/>
                            </w:tabs>
                            <w:rPr>
                              <w:rFonts w:cstheme="minorBidi"/>
                              <w:b w:val="0"/>
                              <w:bCs w:val="0"/>
                              <w:noProof/>
                              <w:kern w:val="2"/>
                              <w14:ligatures w14:val="standardContextual"/>
                            </w:rPr>
                          </w:pPr>
                          <w:hyperlink w:anchor="_Toc176947549" w:history="1">
                            <w:r w:rsidRPr="0065754E">
                              <w:rPr>
                                <w:rStyle w:val="Hyperlink"/>
                                <w:noProof/>
                                <w:sz w:val="21"/>
                                <w:szCs w:val="21"/>
                              </w:rPr>
                              <w:t>Topic Coverage</w:t>
                            </w:r>
                            <w:r w:rsidRPr="0065754E">
                              <w:rPr>
                                <w:noProof/>
                                <w:webHidden/>
                                <w:sz w:val="21"/>
                                <w:szCs w:val="21"/>
                              </w:rPr>
                              <w:tab/>
                            </w:r>
                            <w:r w:rsidRPr="0065754E">
                              <w:rPr>
                                <w:noProof/>
                                <w:webHidden/>
                                <w:sz w:val="21"/>
                                <w:szCs w:val="21"/>
                              </w:rPr>
                              <w:fldChar w:fldCharType="begin"/>
                            </w:r>
                            <w:r w:rsidRPr="0065754E">
                              <w:rPr>
                                <w:noProof/>
                                <w:webHidden/>
                                <w:sz w:val="21"/>
                                <w:szCs w:val="21"/>
                              </w:rPr>
                              <w:instrText xml:space="preserve"> PAGEREF _Toc176947549 \h </w:instrText>
                            </w:r>
                            <w:r w:rsidRPr="0065754E">
                              <w:rPr>
                                <w:noProof/>
                                <w:webHidden/>
                                <w:sz w:val="21"/>
                                <w:szCs w:val="21"/>
                              </w:rPr>
                            </w:r>
                            <w:r w:rsidRPr="0065754E">
                              <w:rPr>
                                <w:noProof/>
                                <w:webHidden/>
                                <w:sz w:val="21"/>
                                <w:szCs w:val="21"/>
                              </w:rPr>
                              <w:fldChar w:fldCharType="separate"/>
                            </w:r>
                            <w:r w:rsidR="00191D0B">
                              <w:rPr>
                                <w:noProof/>
                                <w:webHidden/>
                                <w:sz w:val="21"/>
                                <w:szCs w:val="21"/>
                              </w:rPr>
                              <w:t>2</w:t>
                            </w:r>
                            <w:r w:rsidRPr="0065754E">
                              <w:rPr>
                                <w:noProof/>
                                <w:webHidden/>
                                <w:sz w:val="21"/>
                                <w:szCs w:val="21"/>
                              </w:rPr>
                              <w:fldChar w:fldCharType="end"/>
                            </w:r>
                          </w:hyperlink>
                        </w:p>
                        <w:p w14:paraId="704E216D" w14:textId="66AD52C1" w:rsidR="0065754E" w:rsidRPr="0065754E" w:rsidRDefault="0065754E">
                          <w:pPr>
                            <w:pStyle w:val="TOC1"/>
                            <w:tabs>
                              <w:tab w:val="right" w:leader="dot" w:pos="9350"/>
                            </w:tabs>
                            <w:rPr>
                              <w:rFonts w:cstheme="minorBidi"/>
                              <w:b w:val="0"/>
                              <w:bCs w:val="0"/>
                              <w:i w:val="0"/>
                              <w:iCs w:val="0"/>
                              <w:noProof/>
                              <w:kern w:val="2"/>
                              <w:sz w:val="22"/>
                              <w:szCs w:val="22"/>
                              <w14:ligatures w14:val="standardContextual"/>
                            </w:rPr>
                          </w:pPr>
                          <w:hyperlink w:anchor="_Toc176947550" w:history="1">
                            <w:r w:rsidRPr="0065754E">
                              <w:rPr>
                                <w:rStyle w:val="Hyperlink"/>
                                <w:noProof/>
                                <w:sz w:val="22"/>
                                <w:szCs w:val="22"/>
                              </w:rPr>
                              <w:t>Required Materials</w:t>
                            </w:r>
                            <w:r w:rsidRPr="0065754E">
                              <w:rPr>
                                <w:noProof/>
                                <w:webHidden/>
                                <w:sz w:val="22"/>
                                <w:szCs w:val="22"/>
                              </w:rPr>
                              <w:tab/>
                            </w:r>
                            <w:r w:rsidRPr="0065754E">
                              <w:rPr>
                                <w:noProof/>
                                <w:webHidden/>
                                <w:sz w:val="22"/>
                                <w:szCs w:val="22"/>
                              </w:rPr>
                              <w:fldChar w:fldCharType="begin"/>
                            </w:r>
                            <w:r w:rsidRPr="0065754E">
                              <w:rPr>
                                <w:noProof/>
                                <w:webHidden/>
                                <w:sz w:val="22"/>
                                <w:szCs w:val="22"/>
                              </w:rPr>
                              <w:instrText xml:space="preserve"> PAGEREF _Toc176947550 \h </w:instrText>
                            </w:r>
                            <w:r w:rsidRPr="0065754E">
                              <w:rPr>
                                <w:noProof/>
                                <w:webHidden/>
                                <w:sz w:val="22"/>
                                <w:szCs w:val="22"/>
                              </w:rPr>
                            </w:r>
                            <w:r w:rsidRPr="0065754E">
                              <w:rPr>
                                <w:noProof/>
                                <w:webHidden/>
                                <w:sz w:val="22"/>
                                <w:szCs w:val="22"/>
                              </w:rPr>
                              <w:fldChar w:fldCharType="separate"/>
                            </w:r>
                            <w:r w:rsidR="00191D0B">
                              <w:rPr>
                                <w:noProof/>
                                <w:webHidden/>
                                <w:sz w:val="22"/>
                                <w:szCs w:val="22"/>
                              </w:rPr>
                              <w:t>3</w:t>
                            </w:r>
                            <w:r w:rsidRPr="0065754E">
                              <w:rPr>
                                <w:noProof/>
                                <w:webHidden/>
                                <w:sz w:val="22"/>
                                <w:szCs w:val="22"/>
                              </w:rPr>
                              <w:fldChar w:fldCharType="end"/>
                            </w:r>
                          </w:hyperlink>
                        </w:p>
                        <w:p w14:paraId="00653522" w14:textId="717A0FEF" w:rsidR="0065754E" w:rsidRPr="0065754E" w:rsidRDefault="0065754E">
                          <w:pPr>
                            <w:pStyle w:val="TOC2"/>
                            <w:tabs>
                              <w:tab w:val="right" w:leader="dot" w:pos="9350"/>
                            </w:tabs>
                            <w:rPr>
                              <w:rFonts w:cstheme="minorBidi"/>
                              <w:b w:val="0"/>
                              <w:bCs w:val="0"/>
                              <w:noProof/>
                              <w:kern w:val="2"/>
                              <w14:ligatures w14:val="standardContextual"/>
                            </w:rPr>
                          </w:pPr>
                          <w:hyperlink w:anchor="_Toc176947551" w:history="1">
                            <w:r w:rsidRPr="0065754E">
                              <w:rPr>
                                <w:rStyle w:val="Hyperlink"/>
                                <w:noProof/>
                                <w:sz w:val="21"/>
                                <w:szCs w:val="21"/>
                              </w:rPr>
                              <w:t>Software</w:t>
                            </w:r>
                            <w:r w:rsidRPr="0065754E">
                              <w:rPr>
                                <w:noProof/>
                                <w:webHidden/>
                                <w:sz w:val="21"/>
                                <w:szCs w:val="21"/>
                              </w:rPr>
                              <w:tab/>
                            </w:r>
                            <w:r w:rsidRPr="0065754E">
                              <w:rPr>
                                <w:noProof/>
                                <w:webHidden/>
                                <w:sz w:val="21"/>
                                <w:szCs w:val="21"/>
                              </w:rPr>
                              <w:fldChar w:fldCharType="begin"/>
                            </w:r>
                            <w:r w:rsidRPr="0065754E">
                              <w:rPr>
                                <w:noProof/>
                                <w:webHidden/>
                                <w:sz w:val="21"/>
                                <w:szCs w:val="21"/>
                              </w:rPr>
                              <w:instrText xml:space="preserve"> PAGEREF _Toc176947551 \h </w:instrText>
                            </w:r>
                            <w:r w:rsidRPr="0065754E">
                              <w:rPr>
                                <w:noProof/>
                                <w:webHidden/>
                                <w:sz w:val="21"/>
                                <w:szCs w:val="21"/>
                              </w:rPr>
                            </w:r>
                            <w:r w:rsidRPr="0065754E">
                              <w:rPr>
                                <w:noProof/>
                                <w:webHidden/>
                                <w:sz w:val="21"/>
                                <w:szCs w:val="21"/>
                              </w:rPr>
                              <w:fldChar w:fldCharType="separate"/>
                            </w:r>
                            <w:r w:rsidR="00191D0B">
                              <w:rPr>
                                <w:noProof/>
                                <w:webHidden/>
                                <w:sz w:val="21"/>
                                <w:szCs w:val="21"/>
                              </w:rPr>
                              <w:t>3</w:t>
                            </w:r>
                            <w:r w:rsidRPr="0065754E">
                              <w:rPr>
                                <w:noProof/>
                                <w:webHidden/>
                                <w:sz w:val="21"/>
                                <w:szCs w:val="21"/>
                              </w:rPr>
                              <w:fldChar w:fldCharType="end"/>
                            </w:r>
                          </w:hyperlink>
                        </w:p>
                        <w:p w14:paraId="45B4076F" w14:textId="216535F8" w:rsidR="0065754E" w:rsidRPr="0065754E" w:rsidRDefault="0065754E">
                          <w:pPr>
                            <w:pStyle w:val="TOC2"/>
                            <w:tabs>
                              <w:tab w:val="right" w:leader="dot" w:pos="9350"/>
                            </w:tabs>
                            <w:rPr>
                              <w:rFonts w:cstheme="minorBidi"/>
                              <w:b w:val="0"/>
                              <w:bCs w:val="0"/>
                              <w:noProof/>
                              <w:kern w:val="2"/>
                              <w14:ligatures w14:val="standardContextual"/>
                            </w:rPr>
                          </w:pPr>
                          <w:hyperlink w:anchor="_Toc176947552" w:history="1">
                            <w:r w:rsidRPr="0065754E">
                              <w:rPr>
                                <w:rStyle w:val="Hyperlink"/>
                                <w:noProof/>
                                <w:sz w:val="21"/>
                                <w:szCs w:val="21"/>
                              </w:rPr>
                              <w:t>Text</w:t>
                            </w:r>
                            <w:r w:rsidRPr="0065754E">
                              <w:rPr>
                                <w:noProof/>
                                <w:webHidden/>
                                <w:sz w:val="21"/>
                                <w:szCs w:val="21"/>
                              </w:rPr>
                              <w:tab/>
                            </w:r>
                            <w:r w:rsidRPr="0065754E">
                              <w:rPr>
                                <w:noProof/>
                                <w:webHidden/>
                                <w:sz w:val="21"/>
                                <w:szCs w:val="21"/>
                              </w:rPr>
                              <w:fldChar w:fldCharType="begin"/>
                            </w:r>
                            <w:r w:rsidRPr="0065754E">
                              <w:rPr>
                                <w:noProof/>
                                <w:webHidden/>
                                <w:sz w:val="21"/>
                                <w:szCs w:val="21"/>
                              </w:rPr>
                              <w:instrText xml:space="preserve"> PAGEREF _Toc176947552 \h </w:instrText>
                            </w:r>
                            <w:r w:rsidRPr="0065754E">
                              <w:rPr>
                                <w:noProof/>
                                <w:webHidden/>
                                <w:sz w:val="21"/>
                                <w:szCs w:val="21"/>
                              </w:rPr>
                            </w:r>
                            <w:r w:rsidRPr="0065754E">
                              <w:rPr>
                                <w:noProof/>
                                <w:webHidden/>
                                <w:sz w:val="21"/>
                                <w:szCs w:val="21"/>
                              </w:rPr>
                              <w:fldChar w:fldCharType="separate"/>
                            </w:r>
                            <w:r w:rsidR="00191D0B">
                              <w:rPr>
                                <w:noProof/>
                                <w:webHidden/>
                                <w:sz w:val="21"/>
                                <w:szCs w:val="21"/>
                              </w:rPr>
                              <w:t>3</w:t>
                            </w:r>
                            <w:r w:rsidRPr="0065754E">
                              <w:rPr>
                                <w:noProof/>
                                <w:webHidden/>
                                <w:sz w:val="21"/>
                                <w:szCs w:val="21"/>
                              </w:rPr>
                              <w:fldChar w:fldCharType="end"/>
                            </w:r>
                          </w:hyperlink>
                        </w:p>
                        <w:p w14:paraId="268DFC01" w14:textId="5F40D1BA" w:rsidR="0065754E" w:rsidRPr="0065754E" w:rsidRDefault="0065754E">
                          <w:pPr>
                            <w:pStyle w:val="TOC2"/>
                            <w:tabs>
                              <w:tab w:val="right" w:leader="dot" w:pos="9350"/>
                            </w:tabs>
                            <w:rPr>
                              <w:rFonts w:cstheme="minorBidi"/>
                              <w:b w:val="0"/>
                              <w:bCs w:val="0"/>
                              <w:noProof/>
                              <w:kern w:val="2"/>
                              <w14:ligatures w14:val="standardContextual"/>
                            </w:rPr>
                          </w:pPr>
                          <w:hyperlink w:anchor="_Toc176947553" w:history="1">
                            <w:r w:rsidRPr="0065754E">
                              <w:rPr>
                                <w:rStyle w:val="Hyperlink"/>
                                <w:noProof/>
                                <w:sz w:val="21"/>
                                <w:szCs w:val="21"/>
                              </w:rPr>
                              <w:t>Computer &amp; Technical</w:t>
                            </w:r>
                            <w:r w:rsidRPr="0065754E">
                              <w:rPr>
                                <w:noProof/>
                                <w:webHidden/>
                                <w:sz w:val="21"/>
                                <w:szCs w:val="21"/>
                              </w:rPr>
                              <w:tab/>
                            </w:r>
                            <w:r w:rsidRPr="0065754E">
                              <w:rPr>
                                <w:noProof/>
                                <w:webHidden/>
                                <w:sz w:val="21"/>
                                <w:szCs w:val="21"/>
                              </w:rPr>
                              <w:fldChar w:fldCharType="begin"/>
                            </w:r>
                            <w:r w:rsidRPr="0065754E">
                              <w:rPr>
                                <w:noProof/>
                                <w:webHidden/>
                                <w:sz w:val="21"/>
                                <w:szCs w:val="21"/>
                              </w:rPr>
                              <w:instrText xml:space="preserve"> PAGEREF _Toc176947553 \h </w:instrText>
                            </w:r>
                            <w:r w:rsidRPr="0065754E">
                              <w:rPr>
                                <w:noProof/>
                                <w:webHidden/>
                                <w:sz w:val="21"/>
                                <w:szCs w:val="21"/>
                              </w:rPr>
                            </w:r>
                            <w:r w:rsidRPr="0065754E">
                              <w:rPr>
                                <w:noProof/>
                                <w:webHidden/>
                                <w:sz w:val="21"/>
                                <w:szCs w:val="21"/>
                              </w:rPr>
                              <w:fldChar w:fldCharType="separate"/>
                            </w:r>
                            <w:r w:rsidR="00191D0B">
                              <w:rPr>
                                <w:noProof/>
                                <w:webHidden/>
                                <w:sz w:val="21"/>
                                <w:szCs w:val="21"/>
                              </w:rPr>
                              <w:t>3</w:t>
                            </w:r>
                            <w:r w:rsidRPr="0065754E">
                              <w:rPr>
                                <w:noProof/>
                                <w:webHidden/>
                                <w:sz w:val="21"/>
                                <w:szCs w:val="21"/>
                              </w:rPr>
                              <w:fldChar w:fldCharType="end"/>
                            </w:r>
                          </w:hyperlink>
                        </w:p>
                        <w:p w14:paraId="30096996" w14:textId="18A2CF67" w:rsidR="0065754E" w:rsidRPr="0065754E" w:rsidRDefault="0065754E">
                          <w:pPr>
                            <w:pStyle w:val="TOC1"/>
                            <w:tabs>
                              <w:tab w:val="right" w:leader="dot" w:pos="9350"/>
                            </w:tabs>
                            <w:rPr>
                              <w:rFonts w:cstheme="minorBidi"/>
                              <w:b w:val="0"/>
                              <w:bCs w:val="0"/>
                              <w:i w:val="0"/>
                              <w:iCs w:val="0"/>
                              <w:noProof/>
                              <w:kern w:val="2"/>
                              <w:sz w:val="22"/>
                              <w:szCs w:val="22"/>
                              <w14:ligatures w14:val="standardContextual"/>
                            </w:rPr>
                          </w:pPr>
                          <w:hyperlink w:anchor="_Toc176947554" w:history="1">
                            <w:r w:rsidRPr="0065754E">
                              <w:rPr>
                                <w:rStyle w:val="Hyperlink"/>
                                <w:noProof/>
                                <w:sz w:val="22"/>
                                <w:szCs w:val="22"/>
                              </w:rPr>
                              <w:t>Academic Integrity</w:t>
                            </w:r>
                            <w:r w:rsidRPr="0065754E">
                              <w:rPr>
                                <w:noProof/>
                                <w:webHidden/>
                                <w:sz w:val="22"/>
                                <w:szCs w:val="22"/>
                              </w:rPr>
                              <w:tab/>
                            </w:r>
                            <w:r w:rsidRPr="0065754E">
                              <w:rPr>
                                <w:noProof/>
                                <w:webHidden/>
                                <w:sz w:val="22"/>
                                <w:szCs w:val="22"/>
                              </w:rPr>
                              <w:fldChar w:fldCharType="begin"/>
                            </w:r>
                            <w:r w:rsidRPr="0065754E">
                              <w:rPr>
                                <w:noProof/>
                                <w:webHidden/>
                                <w:sz w:val="22"/>
                                <w:szCs w:val="22"/>
                              </w:rPr>
                              <w:instrText xml:space="preserve"> PAGEREF _Toc176947554 \h </w:instrText>
                            </w:r>
                            <w:r w:rsidRPr="0065754E">
                              <w:rPr>
                                <w:noProof/>
                                <w:webHidden/>
                                <w:sz w:val="22"/>
                                <w:szCs w:val="22"/>
                              </w:rPr>
                            </w:r>
                            <w:r w:rsidRPr="0065754E">
                              <w:rPr>
                                <w:noProof/>
                                <w:webHidden/>
                                <w:sz w:val="22"/>
                                <w:szCs w:val="22"/>
                              </w:rPr>
                              <w:fldChar w:fldCharType="separate"/>
                            </w:r>
                            <w:r w:rsidR="00191D0B">
                              <w:rPr>
                                <w:noProof/>
                                <w:webHidden/>
                                <w:sz w:val="22"/>
                                <w:szCs w:val="22"/>
                              </w:rPr>
                              <w:t>3</w:t>
                            </w:r>
                            <w:r w:rsidRPr="0065754E">
                              <w:rPr>
                                <w:noProof/>
                                <w:webHidden/>
                                <w:sz w:val="22"/>
                                <w:szCs w:val="22"/>
                              </w:rPr>
                              <w:fldChar w:fldCharType="end"/>
                            </w:r>
                          </w:hyperlink>
                        </w:p>
                        <w:p w14:paraId="7424744F" w14:textId="20FD971E" w:rsidR="0065754E" w:rsidRPr="0065754E" w:rsidRDefault="0065754E">
                          <w:pPr>
                            <w:pStyle w:val="TOC2"/>
                            <w:tabs>
                              <w:tab w:val="right" w:leader="dot" w:pos="9350"/>
                            </w:tabs>
                            <w:rPr>
                              <w:rFonts w:cstheme="minorBidi"/>
                              <w:b w:val="0"/>
                              <w:bCs w:val="0"/>
                              <w:noProof/>
                              <w:kern w:val="2"/>
                              <w14:ligatures w14:val="standardContextual"/>
                            </w:rPr>
                          </w:pPr>
                          <w:hyperlink w:anchor="_Toc176947555" w:history="1">
                            <w:r w:rsidRPr="0065754E">
                              <w:rPr>
                                <w:rStyle w:val="Hyperlink"/>
                                <w:noProof/>
                                <w:sz w:val="21"/>
                                <w:szCs w:val="21"/>
                              </w:rPr>
                              <w:t>ShorelineCC’s Policy</w:t>
                            </w:r>
                            <w:r w:rsidRPr="0065754E">
                              <w:rPr>
                                <w:noProof/>
                                <w:webHidden/>
                                <w:sz w:val="21"/>
                                <w:szCs w:val="21"/>
                              </w:rPr>
                              <w:tab/>
                            </w:r>
                            <w:r w:rsidRPr="0065754E">
                              <w:rPr>
                                <w:noProof/>
                                <w:webHidden/>
                                <w:sz w:val="21"/>
                                <w:szCs w:val="21"/>
                              </w:rPr>
                              <w:fldChar w:fldCharType="begin"/>
                            </w:r>
                            <w:r w:rsidRPr="0065754E">
                              <w:rPr>
                                <w:noProof/>
                                <w:webHidden/>
                                <w:sz w:val="21"/>
                                <w:szCs w:val="21"/>
                              </w:rPr>
                              <w:instrText xml:space="preserve"> PAGEREF _Toc176947555 \h </w:instrText>
                            </w:r>
                            <w:r w:rsidRPr="0065754E">
                              <w:rPr>
                                <w:noProof/>
                                <w:webHidden/>
                                <w:sz w:val="21"/>
                                <w:szCs w:val="21"/>
                              </w:rPr>
                            </w:r>
                            <w:r w:rsidRPr="0065754E">
                              <w:rPr>
                                <w:noProof/>
                                <w:webHidden/>
                                <w:sz w:val="21"/>
                                <w:szCs w:val="21"/>
                              </w:rPr>
                              <w:fldChar w:fldCharType="separate"/>
                            </w:r>
                            <w:r w:rsidR="00191D0B">
                              <w:rPr>
                                <w:noProof/>
                                <w:webHidden/>
                                <w:sz w:val="21"/>
                                <w:szCs w:val="21"/>
                              </w:rPr>
                              <w:t>3</w:t>
                            </w:r>
                            <w:r w:rsidRPr="0065754E">
                              <w:rPr>
                                <w:noProof/>
                                <w:webHidden/>
                                <w:sz w:val="21"/>
                                <w:szCs w:val="21"/>
                              </w:rPr>
                              <w:fldChar w:fldCharType="end"/>
                            </w:r>
                          </w:hyperlink>
                        </w:p>
                        <w:p w14:paraId="358EEC37" w14:textId="4B14373B" w:rsidR="0065754E" w:rsidRPr="0065754E" w:rsidRDefault="0065754E">
                          <w:pPr>
                            <w:pStyle w:val="TOC2"/>
                            <w:tabs>
                              <w:tab w:val="right" w:leader="dot" w:pos="9350"/>
                            </w:tabs>
                            <w:rPr>
                              <w:rFonts w:cstheme="minorBidi"/>
                              <w:b w:val="0"/>
                              <w:bCs w:val="0"/>
                              <w:noProof/>
                              <w:kern w:val="2"/>
                              <w14:ligatures w14:val="standardContextual"/>
                            </w:rPr>
                          </w:pPr>
                          <w:hyperlink w:anchor="_Toc176947556" w:history="1">
                            <w:r w:rsidRPr="0065754E">
                              <w:rPr>
                                <w:rStyle w:val="Hyperlink"/>
                                <w:noProof/>
                                <w:sz w:val="21"/>
                                <w:szCs w:val="21"/>
                              </w:rPr>
                              <w:t>Course Academic Integrity</w:t>
                            </w:r>
                            <w:r w:rsidRPr="0065754E">
                              <w:rPr>
                                <w:noProof/>
                                <w:webHidden/>
                                <w:sz w:val="21"/>
                                <w:szCs w:val="21"/>
                              </w:rPr>
                              <w:tab/>
                            </w:r>
                            <w:r w:rsidRPr="0065754E">
                              <w:rPr>
                                <w:noProof/>
                                <w:webHidden/>
                                <w:sz w:val="21"/>
                                <w:szCs w:val="21"/>
                              </w:rPr>
                              <w:fldChar w:fldCharType="begin"/>
                            </w:r>
                            <w:r w:rsidRPr="0065754E">
                              <w:rPr>
                                <w:noProof/>
                                <w:webHidden/>
                                <w:sz w:val="21"/>
                                <w:szCs w:val="21"/>
                              </w:rPr>
                              <w:instrText xml:space="preserve"> PAGEREF _Toc176947556 \h </w:instrText>
                            </w:r>
                            <w:r w:rsidRPr="0065754E">
                              <w:rPr>
                                <w:noProof/>
                                <w:webHidden/>
                                <w:sz w:val="21"/>
                                <w:szCs w:val="21"/>
                              </w:rPr>
                            </w:r>
                            <w:r w:rsidRPr="0065754E">
                              <w:rPr>
                                <w:noProof/>
                                <w:webHidden/>
                                <w:sz w:val="21"/>
                                <w:szCs w:val="21"/>
                              </w:rPr>
                              <w:fldChar w:fldCharType="separate"/>
                            </w:r>
                            <w:r w:rsidR="00191D0B">
                              <w:rPr>
                                <w:noProof/>
                                <w:webHidden/>
                                <w:sz w:val="21"/>
                                <w:szCs w:val="21"/>
                              </w:rPr>
                              <w:t>4</w:t>
                            </w:r>
                            <w:r w:rsidRPr="0065754E">
                              <w:rPr>
                                <w:noProof/>
                                <w:webHidden/>
                                <w:sz w:val="21"/>
                                <w:szCs w:val="21"/>
                              </w:rPr>
                              <w:fldChar w:fldCharType="end"/>
                            </w:r>
                          </w:hyperlink>
                        </w:p>
                        <w:p w14:paraId="4708DB03" w14:textId="11FB13A4" w:rsidR="0065754E" w:rsidRPr="0065754E" w:rsidRDefault="0065754E">
                          <w:pPr>
                            <w:pStyle w:val="TOC2"/>
                            <w:tabs>
                              <w:tab w:val="right" w:leader="dot" w:pos="9350"/>
                            </w:tabs>
                            <w:rPr>
                              <w:rFonts w:cstheme="minorBidi"/>
                              <w:b w:val="0"/>
                              <w:bCs w:val="0"/>
                              <w:noProof/>
                              <w:kern w:val="2"/>
                              <w14:ligatures w14:val="standardContextual"/>
                            </w:rPr>
                          </w:pPr>
                          <w:hyperlink w:anchor="_Toc176947557" w:history="1">
                            <w:r w:rsidRPr="0065754E">
                              <w:rPr>
                                <w:rStyle w:val="Hyperlink"/>
                                <w:noProof/>
                                <w:sz w:val="21"/>
                                <w:szCs w:val="21"/>
                              </w:rPr>
                              <w:t>Getting Unstuck</w:t>
                            </w:r>
                            <w:r w:rsidRPr="0065754E">
                              <w:rPr>
                                <w:noProof/>
                                <w:webHidden/>
                                <w:sz w:val="21"/>
                                <w:szCs w:val="21"/>
                              </w:rPr>
                              <w:tab/>
                            </w:r>
                            <w:r w:rsidRPr="0065754E">
                              <w:rPr>
                                <w:noProof/>
                                <w:webHidden/>
                                <w:sz w:val="21"/>
                                <w:szCs w:val="21"/>
                              </w:rPr>
                              <w:fldChar w:fldCharType="begin"/>
                            </w:r>
                            <w:r w:rsidRPr="0065754E">
                              <w:rPr>
                                <w:noProof/>
                                <w:webHidden/>
                                <w:sz w:val="21"/>
                                <w:szCs w:val="21"/>
                              </w:rPr>
                              <w:instrText xml:space="preserve"> PAGEREF _Toc176947557 \h </w:instrText>
                            </w:r>
                            <w:r w:rsidRPr="0065754E">
                              <w:rPr>
                                <w:noProof/>
                                <w:webHidden/>
                                <w:sz w:val="21"/>
                                <w:szCs w:val="21"/>
                              </w:rPr>
                            </w:r>
                            <w:r w:rsidRPr="0065754E">
                              <w:rPr>
                                <w:noProof/>
                                <w:webHidden/>
                                <w:sz w:val="21"/>
                                <w:szCs w:val="21"/>
                              </w:rPr>
                              <w:fldChar w:fldCharType="separate"/>
                            </w:r>
                            <w:r w:rsidR="00191D0B">
                              <w:rPr>
                                <w:noProof/>
                                <w:webHidden/>
                                <w:sz w:val="21"/>
                                <w:szCs w:val="21"/>
                              </w:rPr>
                              <w:t>5</w:t>
                            </w:r>
                            <w:r w:rsidRPr="0065754E">
                              <w:rPr>
                                <w:noProof/>
                                <w:webHidden/>
                                <w:sz w:val="21"/>
                                <w:szCs w:val="21"/>
                              </w:rPr>
                              <w:fldChar w:fldCharType="end"/>
                            </w:r>
                          </w:hyperlink>
                        </w:p>
                        <w:p w14:paraId="39C6E48C" w14:textId="28BF9B96" w:rsidR="0065754E" w:rsidRPr="0065754E" w:rsidRDefault="0065754E">
                          <w:pPr>
                            <w:pStyle w:val="TOC1"/>
                            <w:tabs>
                              <w:tab w:val="right" w:leader="dot" w:pos="9350"/>
                            </w:tabs>
                            <w:rPr>
                              <w:rFonts w:cstheme="minorBidi"/>
                              <w:b w:val="0"/>
                              <w:bCs w:val="0"/>
                              <w:i w:val="0"/>
                              <w:iCs w:val="0"/>
                              <w:noProof/>
                              <w:kern w:val="2"/>
                              <w:sz w:val="22"/>
                              <w:szCs w:val="22"/>
                              <w14:ligatures w14:val="standardContextual"/>
                            </w:rPr>
                          </w:pPr>
                          <w:hyperlink w:anchor="_Toc176947558" w:history="1">
                            <w:r w:rsidRPr="0065754E">
                              <w:rPr>
                                <w:rStyle w:val="Hyperlink"/>
                                <w:noProof/>
                                <w:sz w:val="22"/>
                                <w:szCs w:val="22"/>
                              </w:rPr>
                              <w:t>Grading and Assessment</w:t>
                            </w:r>
                            <w:r w:rsidRPr="0065754E">
                              <w:rPr>
                                <w:noProof/>
                                <w:webHidden/>
                                <w:sz w:val="22"/>
                                <w:szCs w:val="22"/>
                              </w:rPr>
                              <w:tab/>
                            </w:r>
                            <w:r w:rsidRPr="0065754E">
                              <w:rPr>
                                <w:noProof/>
                                <w:webHidden/>
                                <w:sz w:val="22"/>
                                <w:szCs w:val="22"/>
                              </w:rPr>
                              <w:fldChar w:fldCharType="begin"/>
                            </w:r>
                            <w:r w:rsidRPr="0065754E">
                              <w:rPr>
                                <w:noProof/>
                                <w:webHidden/>
                                <w:sz w:val="22"/>
                                <w:szCs w:val="22"/>
                              </w:rPr>
                              <w:instrText xml:space="preserve"> PAGEREF _Toc176947558 \h </w:instrText>
                            </w:r>
                            <w:r w:rsidRPr="0065754E">
                              <w:rPr>
                                <w:noProof/>
                                <w:webHidden/>
                                <w:sz w:val="22"/>
                                <w:szCs w:val="22"/>
                              </w:rPr>
                            </w:r>
                            <w:r w:rsidRPr="0065754E">
                              <w:rPr>
                                <w:noProof/>
                                <w:webHidden/>
                                <w:sz w:val="22"/>
                                <w:szCs w:val="22"/>
                              </w:rPr>
                              <w:fldChar w:fldCharType="separate"/>
                            </w:r>
                            <w:r w:rsidR="00191D0B">
                              <w:rPr>
                                <w:noProof/>
                                <w:webHidden/>
                                <w:sz w:val="22"/>
                                <w:szCs w:val="22"/>
                              </w:rPr>
                              <w:t>6</w:t>
                            </w:r>
                            <w:r w:rsidRPr="0065754E">
                              <w:rPr>
                                <w:noProof/>
                                <w:webHidden/>
                                <w:sz w:val="22"/>
                                <w:szCs w:val="22"/>
                              </w:rPr>
                              <w:fldChar w:fldCharType="end"/>
                            </w:r>
                          </w:hyperlink>
                        </w:p>
                        <w:p w14:paraId="1E3A9C43" w14:textId="4C8099FC" w:rsidR="0065754E" w:rsidRPr="0065754E" w:rsidRDefault="0065754E">
                          <w:pPr>
                            <w:pStyle w:val="TOC2"/>
                            <w:tabs>
                              <w:tab w:val="right" w:leader="dot" w:pos="9350"/>
                            </w:tabs>
                            <w:rPr>
                              <w:rFonts w:cstheme="minorBidi"/>
                              <w:b w:val="0"/>
                              <w:bCs w:val="0"/>
                              <w:noProof/>
                              <w:kern w:val="2"/>
                              <w14:ligatures w14:val="standardContextual"/>
                            </w:rPr>
                          </w:pPr>
                          <w:hyperlink w:anchor="_Toc176947559" w:history="1">
                            <w:r w:rsidRPr="0065754E">
                              <w:rPr>
                                <w:rStyle w:val="Hyperlink"/>
                                <w:noProof/>
                                <w:sz w:val="21"/>
                                <w:szCs w:val="21"/>
                              </w:rPr>
                              <w:t>Purpose of Activities</w:t>
                            </w:r>
                            <w:r w:rsidRPr="0065754E">
                              <w:rPr>
                                <w:noProof/>
                                <w:webHidden/>
                                <w:sz w:val="21"/>
                                <w:szCs w:val="21"/>
                              </w:rPr>
                              <w:tab/>
                            </w:r>
                            <w:r w:rsidRPr="0065754E">
                              <w:rPr>
                                <w:noProof/>
                                <w:webHidden/>
                                <w:sz w:val="21"/>
                                <w:szCs w:val="21"/>
                              </w:rPr>
                              <w:fldChar w:fldCharType="begin"/>
                            </w:r>
                            <w:r w:rsidRPr="0065754E">
                              <w:rPr>
                                <w:noProof/>
                                <w:webHidden/>
                                <w:sz w:val="21"/>
                                <w:szCs w:val="21"/>
                              </w:rPr>
                              <w:instrText xml:space="preserve"> PAGEREF _Toc176947559 \h </w:instrText>
                            </w:r>
                            <w:r w:rsidRPr="0065754E">
                              <w:rPr>
                                <w:noProof/>
                                <w:webHidden/>
                                <w:sz w:val="21"/>
                                <w:szCs w:val="21"/>
                              </w:rPr>
                            </w:r>
                            <w:r w:rsidRPr="0065754E">
                              <w:rPr>
                                <w:noProof/>
                                <w:webHidden/>
                                <w:sz w:val="21"/>
                                <w:szCs w:val="21"/>
                              </w:rPr>
                              <w:fldChar w:fldCharType="separate"/>
                            </w:r>
                            <w:r w:rsidR="00191D0B">
                              <w:rPr>
                                <w:noProof/>
                                <w:webHidden/>
                                <w:sz w:val="21"/>
                                <w:szCs w:val="21"/>
                              </w:rPr>
                              <w:t>6</w:t>
                            </w:r>
                            <w:r w:rsidRPr="0065754E">
                              <w:rPr>
                                <w:noProof/>
                                <w:webHidden/>
                                <w:sz w:val="21"/>
                                <w:szCs w:val="21"/>
                              </w:rPr>
                              <w:fldChar w:fldCharType="end"/>
                            </w:r>
                          </w:hyperlink>
                        </w:p>
                        <w:p w14:paraId="4989822B" w14:textId="2880543A" w:rsidR="0065754E" w:rsidRPr="0065754E" w:rsidRDefault="0065754E">
                          <w:pPr>
                            <w:pStyle w:val="TOC2"/>
                            <w:tabs>
                              <w:tab w:val="right" w:leader="dot" w:pos="9350"/>
                            </w:tabs>
                            <w:rPr>
                              <w:rFonts w:cstheme="minorBidi"/>
                              <w:b w:val="0"/>
                              <w:bCs w:val="0"/>
                              <w:noProof/>
                              <w:kern w:val="2"/>
                              <w14:ligatures w14:val="standardContextual"/>
                            </w:rPr>
                          </w:pPr>
                          <w:hyperlink w:anchor="_Toc176947560" w:history="1">
                            <w:r w:rsidRPr="0065754E">
                              <w:rPr>
                                <w:rStyle w:val="Hyperlink"/>
                                <w:noProof/>
                                <w:sz w:val="21"/>
                                <w:szCs w:val="21"/>
                              </w:rPr>
                              <w:t>GPA Calculation</w:t>
                            </w:r>
                            <w:r w:rsidRPr="0065754E">
                              <w:rPr>
                                <w:noProof/>
                                <w:webHidden/>
                                <w:sz w:val="21"/>
                                <w:szCs w:val="21"/>
                              </w:rPr>
                              <w:tab/>
                            </w:r>
                            <w:r w:rsidRPr="0065754E">
                              <w:rPr>
                                <w:noProof/>
                                <w:webHidden/>
                                <w:sz w:val="21"/>
                                <w:szCs w:val="21"/>
                              </w:rPr>
                              <w:fldChar w:fldCharType="begin"/>
                            </w:r>
                            <w:r w:rsidRPr="0065754E">
                              <w:rPr>
                                <w:noProof/>
                                <w:webHidden/>
                                <w:sz w:val="21"/>
                                <w:szCs w:val="21"/>
                              </w:rPr>
                              <w:instrText xml:space="preserve"> PAGEREF _Toc176947560 \h </w:instrText>
                            </w:r>
                            <w:r w:rsidRPr="0065754E">
                              <w:rPr>
                                <w:noProof/>
                                <w:webHidden/>
                                <w:sz w:val="21"/>
                                <w:szCs w:val="21"/>
                              </w:rPr>
                            </w:r>
                            <w:r w:rsidRPr="0065754E">
                              <w:rPr>
                                <w:noProof/>
                                <w:webHidden/>
                                <w:sz w:val="21"/>
                                <w:szCs w:val="21"/>
                              </w:rPr>
                              <w:fldChar w:fldCharType="separate"/>
                            </w:r>
                            <w:r w:rsidR="00191D0B">
                              <w:rPr>
                                <w:noProof/>
                                <w:webHidden/>
                                <w:sz w:val="21"/>
                                <w:szCs w:val="21"/>
                              </w:rPr>
                              <w:t>7</w:t>
                            </w:r>
                            <w:r w:rsidRPr="0065754E">
                              <w:rPr>
                                <w:noProof/>
                                <w:webHidden/>
                                <w:sz w:val="21"/>
                                <w:szCs w:val="21"/>
                              </w:rPr>
                              <w:fldChar w:fldCharType="end"/>
                            </w:r>
                          </w:hyperlink>
                        </w:p>
                        <w:p w14:paraId="3B537E91" w14:textId="564E4B7A" w:rsidR="0065754E" w:rsidRPr="0065754E" w:rsidRDefault="0065754E">
                          <w:pPr>
                            <w:pStyle w:val="TOC2"/>
                            <w:tabs>
                              <w:tab w:val="right" w:leader="dot" w:pos="9350"/>
                            </w:tabs>
                            <w:rPr>
                              <w:rFonts w:cstheme="minorBidi"/>
                              <w:b w:val="0"/>
                              <w:bCs w:val="0"/>
                              <w:noProof/>
                              <w:kern w:val="2"/>
                              <w14:ligatures w14:val="standardContextual"/>
                            </w:rPr>
                          </w:pPr>
                          <w:hyperlink w:anchor="_Toc176947561" w:history="1">
                            <w:r w:rsidRPr="0065754E">
                              <w:rPr>
                                <w:rStyle w:val="Hyperlink"/>
                                <w:noProof/>
                                <w:sz w:val="21"/>
                                <w:szCs w:val="21"/>
                              </w:rPr>
                              <w:t>Late Policy</w:t>
                            </w:r>
                            <w:r w:rsidRPr="0065754E">
                              <w:rPr>
                                <w:noProof/>
                                <w:webHidden/>
                                <w:sz w:val="21"/>
                                <w:szCs w:val="21"/>
                              </w:rPr>
                              <w:tab/>
                            </w:r>
                            <w:r w:rsidRPr="0065754E">
                              <w:rPr>
                                <w:noProof/>
                                <w:webHidden/>
                                <w:sz w:val="21"/>
                                <w:szCs w:val="21"/>
                              </w:rPr>
                              <w:fldChar w:fldCharType="begin"/>
                            </w:r>
                            <w:r w:rsidRPr="0065754E">
                              <w:rPr>
                                <w:noProof/>
                                <w:webHidden/>
                                <w:sz w:val="21"/>
                                <w:szCs w:val="21"/>
                              </w:rPr>
                              <w:instrText xml:space="preserve"> PAGEREF _Toc176947561 \h </w:instrText>
                            </w:r>
                            <w:r w:rsidRPr="0065754E">
                              <w:rPr>
                                <w:noProof/>
                                <w:webHidden/>
                                <w:sz w:val="21"/>
                                <w:szCs w:val="21"/>
                              </w:rPr>
                            </w:r>
                            <w:r w:rsidRPr="0065754E">
                              <w:rPr>
                                <w:noProof/>
                                <w:webHidden/>
                                <w:sz w:val="21"/>
                                <w:szCs w:val="21"/>
                              </w:rPr>
                              <w:fldChar w:fldCharType="separate"/>
                            </w:r>
                            <w:r w:rsidR="00191D0B">
                              <w:rPr>
                                <w:noProof/>
                                <w:webHidden/>
                                <w:sz w:val="21"/>
                                <w:szCs w:val="21"/>
                              </w:rPr>
                              <w:t>7</w:t>
                            </w:r>
                            <w:r w:rsidRPr="0065754E">
                              <w:rPr>
                                <w:noProof/>
                                <w:webHidden/>
                                <w:sz w:val="21"/>
                                <w:szCs w:val="21"/>
                              </w:rPr>
                              <w:fldChar w:fldCharType="end"/>
                            </w:r>
                          </w:hyperlink>
                        </w:p>
                        <w:p w14:paraId="0D2B5D71" w14:textId="1CF81488" w:rsidR="0065754E" w:rsidRPr="0065754E" w:rsidRDefault="0065754E">
                          <w:pPr>
                            <w:pStyle w:val="TOC1"/>
                            <w:tabs>
                              <w:tab w:val="right" w:leader="dot" w:pos="9350"/>
                            </w:tabs>
                            <w:rPr>
                              <w:rFonts w:cstheme="minorBidi"/>
                              <w:b w:val="0"/>
                              <w:bCs w:val="0"/>
                              <w:i w:val="0"/>
                              <w:iCs w:val="0"/>
                              <w:noProof/>
                              <w:kern w:val="2"/>
                              <w:sz w:val="22"/>
                              <w:szCs w:val="22"/>
                              <w14:ligatures w14:val="standardContextual"/>
                            </w:rPr>
                          </w:pPr>
                          <w:hyperlink w:anchor="_Toc176947562" w:history="1">
                            <w:r w:rsidRPr="0065754E">
                              <w:rPr>
                                <w:rStyle w:val="Hyperlink"/>
                                <w:noProof/>
                                <w:sz w:val="22"/>
                                <w:szCs w:val="22"/>
                              </w:rPr>
                              <w:t>Classroom Contract</w:t>
                            </w:r>
                            <w:r w:rsidRPr="0065754E">
                              <w:rPr>
                                <w:noProof/>
                                <w:webHidden/>
                                <w:sz w:val="22"/>
                                <w:szCs w:val="22"/>
                              </w:rPr>
                              <w:tab/>
                            </w:r>
                            <w:r w:rsidRPr="0065754E">
                              <w:rPr>
                                <w:noProof/>
                                <w:webHidden/>
                                <w:sz w:val="22"/>
                                <w:szCs w:val="22"/>
                              </w:rPr>
                              <w:fldChar w:fldCharType="begin"/>
                            </w:r>
                            <w:r w:rsidRPr="0065754E">
                              <w:rPr>
                                <w:noProof/>
                                <w:webHidden/>
                                <w:sz w:val="22"/>
                                <w:szCs w:val="22"/>
                              </w:rPr>
                              <w:instrText xml:space="preserve"> PAGEREF _Toc176947562 \h </w:instrText>
                            </w:r>
                            <w:r w:rsidRPr="0065754E">
                              <w:rPr>
                                <w:noProof/>
                                <w:webHidden/>
                                <w:sz w:val="22"/>
                                <w:szCs w:val="22"/>
                              </w:rPr>
                            </w:r>
                            <w:r w:rsidRPr="0065754E">
                              <w:rPr>
                                <w:noProof/>
                                <w:webHidden/>
                                <w:sz w:val="22"/>
                                <w:szCs w:val="22"/>
                              </w:rPr>
                              <w:fldChar w:fldCharType="separate"/>
                            </w:r>
                            <w:r w:rsidR="00191D0B">
                              <w:rPr>
                                <w:noProof/>
                                <w:webHidden/>
                                <w:sz w:val="22"/>
                                <w:szCs w:val="22"/>
                              </w:rPr>
                              <w:t>8</w:t>
                            </w:r>
                            <w:r w:rsidRPr="0065754E">
                              <w:rPr>
                                <w:noProof/>
                                <w:webHidden/>
                                <w:sz w:val="22"/>
                                <w:szCs w:val="22"/>
                              </w:rPr>
                              <w:fldChar w:fldCharType="end"/>
                            </w:r>
                          </w:hyperlink>
                        </w:p>
                        <w:p w14:paraId="53AC6695" w14:textId="31E75A11" w:rsidR="0065754E" w:rsidRPr="0065754E" w:rsidRDefault="0065754E">
                          <w:pPr>
                            <w:pStyle w:val="TOC2"/>
                            <w:tabs>
                              <w:tab w:val="right" w:leader="dot" w:pos="9350"/>
                            </w:tabs>
                            <w:rPr>
                              <w:rFonts w:cstheme="minorBidi"/>
                              <w:b w:val="0"/>
                              <w:bCs w:val="0"/>
                              <w:noProof/>
                              <w:kern w:val="2"/>
                              <w14:ligatures w14:val="standardContextual"/>
                            </w:rPr>
                          </w:pPr>
                          <w:hyperlink w:anchor="_Toc176947563" w:history="1">
                            <w:r w:rsidRPr="0065754E">
                              <w:rPr>
                                <w:rStyle w:val="Hyperlink"/>
                                <w:noProof/>
                                <w:sz w:val="21"/>
                                <w:szCs w:val="21"/>
                              </w:rPr>
                              <w:t>Diversity, Equity, Inclusion, and Accessibility (DEIA)</w:t>
                            </w:r>
                            <w:r w:rsidRPr="0065754E">
                              <w:rPr>
                                <w:noProof/>
                                <w:webHidden/>
                                <w:sz w:val="21"/>
                                <w:szCs w:val="21"/>
                              </w:rPr>
                              <w:tab/>
                            </w:r>
                            <w:r w:rsidRPr="0065754E">
                              <w:rPr>
                                <w:noProof/>
                                <w:webHidden/>
                                <w:sz w:val="21"/>
                                <w:szCs w:val="21"/>
                              </w:rPr>
                              <w:fldChar w:fldCharType="begin"/>
                            </w:r>
                            <w:r w:rsidRPr="0065754E">
                              <w:rPr>
                                <w:noProof/>
                                <w:webHidden/>
                                <w:sz w:val="21"/>
                                <w:szCs w:val="21"/>
                              </w:rPr>
                              <w:instrText xml:space="preserve"> PAGEREF _Toc176947563 \h </w:instrText>
                            </w:r>
                            <w:r w:rsidRPr="0065754E">
                              <w:rPr>
                                <w:noProof/>
                                <w:webHidden/>
                                <w:sz w:val="21"/>
                                <w:szCs w:val="21"/>
                              </w:rPr>
                            </w:r>
                            <w:r w:rsidRPr="0065754E">
                              <w:rPr>
                                <w:noProof/>
                                <w:webHidden/>
                                <w:sz w:val="21"/>
                                <w:szCs w:val="21"/>
                              </w:rPr>
                              <w:fldChar w:fldCharType="separate"/>
                            </w:r>
                            <w:r w:rsidR="00191D0B">
                              <w:rPr>
                                <w:noProof/>
                                <w:webHidden/>
                                <w:sz w:val="21"/>
                                <w:szCs w:val="21"/>
                              </w:rPr>
                              <w:t>8</w:t>
                            </w:r>
                            <w:r w:rsidRPr="0065754E">
                              <w:rPr>
                                <w:noProof/>
                                <w:webHidden/>
                                <w:sz w:val="21"/>
                                <w:szCs w:val="21"/>
                              </w:rPr>
                              <w:fldChar w:fldCharType="end"/>
                            </w:r>
                          </w:hyperlink>
                        </w:p>
                        <w:p w14:paraId="17E83441" w14:textId="5896BD82" w:rsidR="0065754E" w:rsidRPr="0065754E" w:rsidRDefault="0065754E">
                          <w:pPr>
                            <w:pStyle w:val="TOC2"/>
                            <w:tabs>
                              <w:tab w:val="right" w:leader="dot" w:pos="9350"/>
                            </w:tabs>
                            <w:rPr>
                              <w:rFonts w:cstheme="minorBidi"/>
                              <w:b w:val="0"/>
                              <w:bCs w:val="0"/>
                              <w:noProof/>
                              <w:kern w:val="2"/>
                              <w14:ligatures w14:val="standardContextual"/>
                            </w:rPr>
                          </w:pPr>
                          <w:hyperlink w:anchor="_Toc176947564" w:history="1">
                            <w:r w:rsidRPr="0065754E">
                              <w:rPr>
                                <w:rStyle w:val="Hyperlink"/>
                                <w:noProof/>
                                <w:sz w:val="21"/>
                                <w:szCs w:val="21"/>
                              </w:rPr>
                              <w:t>Campus Life Resources</w:t>
                            </w:r>
                            <w:r w:rsidRPr="0065754E">
                              <w:rPr>
                                <w:noProof/>
                                <w:webHidden/>
                                <w:sz w:val="21"/>
                                <w:szCs w:val="21"/>
                              </w:rPr>
                              <w:tab/>
                            </w:r>
                            <w:r w:rsidRPr="0065754E">
                              <w:rPr>
                                <w:noProof/>
                                <w:webHidden/>
                                <w:sz w:val="21"/>
                                <w:szCs w:val="21"/>
                              </w:rPr>
                              <w:fldChar w:fldCharType="begin"/>
                            </w:r>
                            <w:r w:rsidRPr="0065754E">
                              <w:rPr>
                                <w:noProof/>
                                <w:webHidden/>
                                <w:sz w:val="21"/>
                                <w:szCs w:val="21"/>
                              </w:rPr>
                              <w:instrText xml:space="preserve"> PAGEREF _Toc176947564 \h </w:instrText>
                            </w:r>
                            <w:r w:rsidRPr="0065754E">
                              <w:rPr>
                                <w:noProof/>
                                <w:webHidden/>
                                <w:sz w:val="21"/>
                                <w:szCs w:val="21"/>
                              </w:rPr>
                            </w:r>
                            <w:r w:rsidRPr="0065754E">
                              <w:rPr>
                                <w:noProof/>
                                <w:webHidden/>
                                <w:sz w:val="21"/>
                                <w:szCs w:val="21"/>
                              </w:rPr>
                              <w:fldChar w:fldCharType="separate"/>
                            </w:r>
                            <w:r w:rsidR="00191D0B">
                              <w:rPr>
                                <w:noProof/>
                                <w:webHidden/>
                                <w:sz w:val="21"/>
                                <w:szCs w:val="21"/>
                              </w:rPr>
                              <w:t>9</w:t>
                            </w:r>
                            <w:r w:rsidRPr="0065754E">
                              <w:rPr>
                                <w:noProof/>
                                <w:webHidden/>
                                <w:sz w:val="21"/>
                                <w:szCs w:val="21"/>
                              </w:rPr>
                              <w:fldChar w:fldCharType="end"/>
                            </w:r>
                          </w:hyperlink>
                        </w:p>
                        <w:p w14:paraId="42295816" w14:textId="1CBFEA51" w:rsidR="0065754E" w:rsidRPr="0065754E" w:rsidRDefault="0065754E">
                          <w:pPr>
                            <w:pStyle w:val="TOC1"/>
                            <w:tabs>
                              <w:tab w:val="right" w:leader="dot" w:pos="9350"/>
                            </w:tabs>
                            <w:rPr>
                              <w:rFonts w:cstheme="minorBidi"/>
                              <w:b w:val="0"/>
                              <w:bCs w:val="0"/>
                              <w:i w:val="0"/>
                              <w:iCs w:val="0"/>
                              <w:noProof/>
                              <w:kern w:val="2"/>
                              <w:sz w:val="22"/>
                              <w:szCs w:val="22"/>
                              <w14:ligatures w14:val="standardContextual"/>
                            </w:rPr>
                          </w:pPr>
                          <w:hyperlink w:anchor="_Toc176947565" w:history="1">
                            <w:r w:rsidRPr="0065754E">
                              <w:rPr>
                                <w:rStyle w:val="Hyperlink"/>
                                <w:noProof/>
                                <w:sz w:val="22"/>
                                <w:szCs w:val="22"/>
                              </w:rPr>
                              <w:t>Letter of Rec Requests</w:t>
                            </w:r>
                            <w:r w:rsidRPr="0065754E">
                              <w:rPr>
                                <w:noProof/>
                                <w:webHidden/>
                                <w:sz w:val="22"/>
                                <w:szCs w:val="22"/>
                              </w:rPr>
                              <w:tab/>
                            </w:r>
                            <w:r w:rsidRPr="0065754E">
                              <w:rPr>
                                <w:noProof/>
                                <w:webHidden/>
                                <w:sz w:val="22"/>
                                <w:szCs w:val="22"/>
                              </w:rPr>
                              <w:fldChar w:fldCharType="begin"/>
                            </w:r>
                            <w:r w:rsidRPr="0065754E">
                              <w:rPr>
                                <w:noProof/>
                                <w:webHidden/>
                                <w:sz w:val="22"/>
                                <w:szCs w:val="22"/>
                              </w:rPr>
                              <w:instrText xml:space="preserve"> PAGEREF _Toc176947565 \h </w:instrText>
                            </w:r>
                            <w:r w:rsidRPr="0065754E">
                              <w:rPr>
                                <w:noProof/>
                                <w:webHidden/>
                                <w:sz w:val="22"/>
                                <w:szCs w:val="22"/>
                              </w:rPr>
                            </w:r>
                            <w:r w:rsidRPr="0065754E">
                              <w:rPr>
                                <w:noProof/>
                                <w:webHidden/>
                                <w:sz w:val="22"/>
                                <w:szCs w:val="22"/>
                              </w:rPr>
                              <w:fldChar w:fldCharType="separate"/>
                            </w:r>
                            <w:r w:rsidR="00191D0B">
                              <w:rPr>
                                <w:noProof/>
                                <w:webHidden/>
                                <w:sz w:val="22"/>
                                <w:szCs w:val="22"/>
                              </w:rPr>
                              <w:t>10</w:t>
                            </w:r>
                            <w:r w:rsidRPr="0065754E">
                              <w:rPr>
                                <w:noProof/>
                                <w:webHidden/>
                                <w:sz w:val="22"/>
                                <w:szCs w:val="22"/>
                              </w:rPr>
                              <w:fldChar w:fldCharType="end"/>
                            </w:r>
                          </w:hyperlink>
                        </w:p>
                        <w:p w14:paraId="47251FDB" w14:textId="7D7ACFCA" w:rsidR="0065754E" w:rsidRPr="0065754E" w:rsidRDefault="0065754E">
                          <w:pPr>
                            <w:pStyle w:val="TOC1"/>
                            <w:tabs>
                              <w:tab w:val="right" w:leader="dot" w:pos="9350"/>
                            </w:tabs>
                            <w:rPr>
                              <w:rFonts w:cstheme="minorBidi"/>
                              <w:b w:val="0"/>
                              <w:bCs w:val="0"/>
                              <w:i w:val="0"/>
                              <w:iCs w:val="0"/>
                              <w:noProof/>
                              <w:kern w:val="2"/>
                              <w:sz w:val="22"/>
                              <w:szCs w:val="22"/>
                              <w14:ligatures w14:val="standardContextual"/>
                            </w:rPr>
                          </w:pPr>
                          <w:hyperlink w:anchor="_Toc176947566" w:history="1">
                            <w:r w:rsidRPr="0065754E">
                              <w:rPr>
                                <w:rStyle w:val="Hyperlink"/>
                                <w:noProof/>
                                <w:sz w:val="22"/>
                                <w:szCs w:val="22"/>
                              </w:rPr>
                              <w:t>Student Services</w:t>
                            </w:r>
                            <w:r w:rsidRPr="0065754E">
                              <w:rPr>
                                <w:noProof/>
                                <w:webHidden/>
                                <w:sz w:val="22"/>
                                <w:szCs w:val="22"/>
                              </w:rPr>
                              <w:tab/>
                            </w:r>
                            <w:r w:rsidRPr="0065754E">
                              <w:rPr>
                                <w:noProof/>
                                <w:webHidden/>
                                <w:sz w:val="22"/>
                                <w:szCs w:val="22"/>
                              </w:rPr>
                              <w:fldChar w:fldCharType="begin"/>
                            </w:r>
                            <w:r w:rsidRPr="0065754E">
                              <w:rPr>
                                <w:noProof/>
                                <w:webHidden/>
                                <w:sz w:val="22"/>
                                <w:szCs w:val="22"/>
                              </w:rPr>
                              <w:instrText xml:space="preserve"> PAGEREF _Toc176947566 \h </w:instrText>
                            </w:r>
                            <w:r w:rsidRPr="0065754E">
                              <w:rPr>
                                <w:noProof/>
                                <w:webHidden/>
                                <w:sz w:val="22"/>
                                <w:szCs w:val="22"/>
                              </w:rPr>
                            </w:r>
                            <w:r w:rsidRPr="0065754E">
                              <w:rPr>
                                <w:noProof/>
                                <w:webHidden/>
                                <w:sz w:val="22"/>
                                <w:szCs w:val="22"/>
                              </w:rPr>
                              <w:fldChar w:fldCharType="separate"/>
                            </w:r>
                            <w:r w:rsidR="00191D0B">
                              <w:rPr>
                                <w:noProof/>
                                <w:webHidden/>
                                <w:sz w:val="22"/>
                                <w:szCs w:val="22"/>
                              </w:rPr>
                              <w:t>11</w:t>
                            </w:r>
                            <w:r w:rsidRPr="0065754E">
                              <w:rPr>
                                <w:noProof/>
                                <w:webHidden/>
                                <w:sz w:val="22"/>
                                <w:szCs w:val="22"/>
                              </w:rPr>
                              <w:fldChar w:fldCharType="end"/>
                            </w:r>
                          </w:hyperlink>
                        </w:p>
                        <w:p w14:paraId="7643E28E" w14:textId="08A09580" w:rsidR="0065754E" w:rsidRPr="0065754E" w:rsidRDefault="0065754E">
                          <w:pPr>
                            <w:pStyle w:val="TOC2"/>
                            <w:tabs>
                              <w:tab w:val="right" w:leader="dot" w:pos="9350"/>
                            </w:tabs>
                            <w:rPr>
                              <w:rFonts w:cstheme="minorBidi"/>
                              <w:b w:val="0"/>
                              <w:bCs w:val="0"/>
                              <w:noProof/>
                              <w:kern w:val="2"/>
                              <w14:ligatures w14:val="standardContextual"/>
                            </w:rPr>
                          </w:pPr>
                          <w:hyperlink w:anchor="_Toc176947567" w:history="1">
                            <w:r w:rsidRPr="0065754E">
                              <w:rPr>
                                <w:rStyle w:val="Hyperlink"/>
                                <w:noProof/>
                                <w:sz w:val="21"/>
                                <w:szCs w:val="21"/>
                              </w:rPr>
                              <w:t>Closures / Cancelled Class</w:t>
                            </w:r>
                            <w:r w:rsidRPr="0065754E">
                              <w:rPr>
                                <w:noProof/>
                                <w:webHidden/>
                                <w:sz w:val="21"/>
                                <w:szCs w:val="21"/>
                              </w:rPr>
                              <w:tab/>
                            </w:r>
                            <w:r w:rsidRPr="0065754E">
                              <w:rPr>
                                <w:noProof/>
                                <w:webHidden/>
                                <w:sz w:val="21"/>
                                <w:szCs w:val="21"/>
                              </w:rPr>
                              <w:fldChar w:fldCharType="begin"/>
                            </w:r>
                            <w:r w:rsidRPr="0065754E">
                              <w:rPr>
                                <w:noProof/>
                                <w:webHidden/>
                                <w:sz w:val="21"/>
                                <w:szCs w:val="21"/>
                              </w:rPr>
                              <w:instrText xml:space="preserve"> PAGEREF _Toc176947567 \h </w:instrText>
                            </w:r>
                            <w:r w:rsidRPr="0065754E">
                              <w:rPr>
                                <w:noProof/>
                                <w:webHidden/>
                                <w:sz w:val="21"/>
                                <w:szCs w:val="21"/>
                              </w:rPr>
                            </w:r>
                            <w:r w:rsidRPr="0065754E">
                              <w:rPr>
                                <w:noProof/>
                                <w:webHidden/>
                                <w:sz w:val="21"/>
                                <w:szCs w:val="21"/>
                              </w:rPr>
                              <w:fldChar w:fldCharType="separate"/>
                            </w:r>
                            <w:r w:rsidR="00191D0B">
                              <w:rPr>
                                <w:noProof/>
                                <w:webHidden/>
                                <w:sz w:val="21"/>
                                <w:szCs w:val="21"/>
                              </w:rPr>
                              <w:t>11</w:t>
                            </w:r>
                            <w:r w:rsidRPr="0065754E">
                              <w:rPr>
                                <w:noProof/>
                                <w:webHidden/>
                                <w:sz w:val="21"/>
                                <w:szCs w:val="21"/>
                              </w:rPr>
                              <w:fldChar w:fldCharType="end"/>
                            </w:r>
                          </w:hyperlink>
                        </w:p>
                        <w:p w14:paraId="25576529" w14:textId="2FD5C768" w:rsidR="0065754E" w:rsidRPr="0065754E" w:rsidRDefault="0065754E">
                          <w:pPr>
                            <w:pStyle w:val="TOC2"/>
                            <w:tabs>
                              <w:tab w:val="right" w:leader="dot" w:pos="9350"/>
                            </w:tabs>
                            <w:rPr>
                              <w:rFonts w:cstheme="minorBidi"/>
                              <w:b w:val="0"/>
                              <w:bCs w:val="0"/>
                              <w:noProof/>
                              <w:kern w:val="2"/>
                              <w14:ligatures w14:val="standardContextual"/>
                            </w:rPr>
                          </w:pPr>
                          <w:hyperlink w:anchor="_Toc176947568" w:history="1">
                            <w:r w:rsidRPr="0065754E">
                              <w:rPr>
                                <w:rStyle w:val="Hyperlink"/>
                                <w:noProof/>
                                <w:sz w:val="21"/>
                                <w:szCs w:val="21"/>
                              </w:rPr>
                              <w:t>Access and Accommodations</w:t>
                            </w:r>
                            <w:r w:rsidRPr="0065754E">
                              <w:rPr>
                                <w:noProof/>
                                <w:webHidden/>
                                <w:sz w:val="21"/>
                                <w:szCs w:val="21"/>
                              </w:rPr>
                              <w:tab/>
                            </w:r>
                            <w:r w:rsidRPr="0065754E">
                              <w:rPr>
                                <w:noProof/>
                                <w:webHidden/>
                                <w:sz w:val="21"/>
                                <w:szCs w:val="21"/>
                              </w:rPr>
                              <w:fldChar w:fldCharType="begin"/>
                            </w:r>
                            <w:r w:rsidRPr="0065754E">
                              <w:rPr>
                                <w:noProof/>
                                <w:webHidden/>
                                <w:sz w:val="21"/>
                                <w:szCs w:val="21"/>
                              </w:rPr>
                              <w:instrText xml:space="preserve"> PAGEREF _Toc176947568 \h </w:instrText>
                            </w:r>
                            <w:r w:rsidRPr="0065754E">
                              <w:rPr>
                                <w:noProof/>
                                <w:webHidden/>
                                <w:sz w:val="21"/>
                                <w:szCs w:val="21"/>
                              </w:rPr>
                            </w:r>
                            <w:r w:rsidRPr="0065754E">
                              <w:rPr>
                                <w:noProof/>
                                <w:webHidden/>
                                <w:sz w:val="21"/>
                                <w:szCs w:val="21"/>
                              </w:rPr>
                              <w:fldChar w:fldCharType="separate"/>
                            </w:r>
                            <w:r w:rsidR="00191D0B">
                              <w:rPr>
                                <w:noProof/>
                                <w:webHidden/>
                                <w:sz w:val="21"/>
                                <w:szCs w:val="21"/>
                              </w:rPr>
                              <w:t>11</w:t>
                            </w:r>
                            <w:r w:rsidRPr="0065754E">
                              <w:rPr>
                                <w:noProof/>
                                <w:webHidden/>
                                <w:sz w:val="21"/>
                                <w:szCs w:val="21"/>
                              </w:rPr>
                              <w:fldChar w:fldCharType="end"/>
                            </w:r>
                          </w:hyperlink>
                        </w:p>
                        <w:p w14:paraId="24D0AE3D" w14:textId="091EB2C8" w:rsidR="0065754E" w:rsidRPr="0065754E" w:rsidRDefault="0065754E">
                          <w:pPr>
                            <w:pStyle w:val="TOC2"/>
                            <w:tabs>
                              <w:tab w:val="right" w:leader="dot" w:pos="9350"/>
                            </w:tabs>
                            <w:rPr>
                              <w:rFonts w:cstheme="minorBidi"/>
                              <w:b w:val="0"/>
                              <w:bCs w:val="0"/>
                              <w:noProof/>
                              <w:kern w:val="2"/>
                              <w14:ligatures w14:val="standardContextual"/>
                            </w:rPr>
                          </w:pPr>
                          <w:hyperlink w:anchor="_Toc176947569" w:history="1">
                            <w:r w:rsidRPr="0065754E">
                              <w:rPr>
                                <w:rStyle w:val="Hyperlink"/>
                                <w:noProof/>
                                <w:sz w:val="21"/>
                                <w:szCs w:val="21"/>
                              </w:rPr>
                              <w:t>Tutoring Services</w:t>
                            </w:r>
                            <w:r w:rsidRPr="0065754E">
                              <w:rPr>
                                <w:noProof/>
                                <w:webHidden/>
                                <w:sz w:val="21"/>
                                <w:szCs w:val="21"/>
                              </w:rPr>
                              <w:tab/>
                            </w:r>
                            <w:r w:rsidRPr="0065754E">
                              <w:rPr>
                                <w:noProof/>
                                <w:webHidden/>
                                <w:sz w:val="21"/>
                                <w:szCs w:val="21"/>
                              </w:rPr>
                              <w:fldChar w:fldCharType="begin"/>
                            </w:r>
                            <w:r w:rsidRPr="0065754E">
                              <w:rPr>
                                <w:noProof/>
                                <w:webHidden/>
                                <w:sz w:val="21"/>
                                <w:szCs w:val="21"/>
                              </w:rPr>
                              <w:instrText xml:space="preserve"> PAGEREF _Toc176947569 \h </w:instrText>
                            </w:r>
                            <w:r w:rsidRPr="0065754E">
                              <w:rPr>
                                <w:noProof/>
                                <w:webHidden/>
                                <w:sz w:val="21"/>
                                <w:szCs w:val="21"/>
                              </w:rPr>
                            </w:r>
                            <w:r w:rsidRPr="0065754E">
                              <w:rPr>
                                <w:noProof/>
                                <w:webHidden/>
                                <w:sz w:val="21"/>
                                <w:szCs w:val="21"/>
                              </w:rPr>
                              <w:fldChar w:fldCharType="separate"/>
                            </w:r>
                            <w:r w:rsidR="00191D0B">
                              <w:rPr>
                                <w:noProof/>
                                <w:webHidden/>
                                <w:sz w:val="21"/>
                                <w:szCs w:val="21"/>
                              </w:rPr>
                              <w:t>11</w:t>
                            </w:r>
                            <w:r w:rsidRPr="0065754E">
                              <w:rPr>
                                <w:noProof/>
                                <w:webHidden/>
                                <w:sz w:val="21"/>
                                <w:szCs w:val="21"/>
                              </w:rPr>
                              <w:fldChar w:fldCharType="end"/>
                            </w:r>
                          </w:hyperlink>
                        </w:p>
                        <w:p w14:paraId="74B9138D" w14:textId="70506001" w:rsidR="0065754E" w:rsidRPr="0065754E" w:rsidRDefault="0065754E">
                          <w:pPr>
                            <w:pStyle w:val="TOC2"/>
                            <w:tabs>
                              <w:tab w:val="right" w:leader="dot" w:pos="9350"/>
                            </w:tabs>
                            <w:rPr>
                              <w:rFonts w:cstheme="minorBidi"/>
                              <w:b w:val="0"/>
                              <w:bCs w:val="0"/>
                              <w:noProof/>
                              <w:kern w:val="2"/>
                              <w14:ligatures w14:val="standardContextual"/>
                            </w:rPr>
                          </w:pPr>
                          <w:hyperlink w:anchor="_Toc176947570" w:history="1">
                            <w:r w:rsidRPr="0065754E">
                              <w:rPr>
                                <w:rStyle w:val="Hyperlink"/>
                                <w:noProof/>
                                <w:sz w:val="21"/>
                                <w:szCs w:val="21"/>
                              </w:rPr>
                              <w:t>Counseling Center</w:t>
                            </w:r>
                            <w:r w:rsidRPr="0065754E">
                              <w:rPr>
                                <w:noProof/>
                                <w:webHidden/>
                                <w:sz w:val="21"/>
                                <w:szCs w:val="21"/>
                              </w:rPr>
                              <w:tab/>
                            </w:r>
                            <w:r w:rsidRPr="0065754E">
                              <w:rPr>
                                <w:noProof/>
                                <w:webHidden/>
                                <w:sz w:val="21"/>
                                <w:szCs w:val="21"/>
                              </w:rPr>
                              <w:fldChar w:fldCharType="begin"/>
                            </w:r>
                            <w:r w:rsidRPr="0065754E">
                              <w:rPr>
                                <w:noProof/>
                                <w:webHidden/>
                                <w:sz w:val="21"/>
                                <w:szCs w:val="21"/>
                              </w:rPr>
                              <w:instrText xml:space="preserve"> PAGEREF _Toc176947570 \h </w:instrText>
                            </w:r>
                            <w:r w:rsidRPr="0065754E">
                              <w:rPr>
                                <w:noProof/>
                                <w:webHidden/>
                                <w:sz w:val="21"/>
                                <w:szCs w:val="21"/>
                              </w:rPr>
                            </w:r>
                            <w:r w:rsidRPr="0065754E">
                              <w:rPr>
                                <w:noProof/>
                                <w:webHidden/>
                                <w:sz w:val="21"/>
                                <w:szCs w:val="21"/>
                              </w:rPr>
                              <w:fldChar w:fldCharType="separate"/>
                            </w:r>
                            <w:r w:rsidR="00191D0B">
                              <w:rPr>
                                <w:noProof/>
                                <w:webHidden/>
                                <w:sz w:val="21"/>
                                <w:szCs w:val="21"/>
                              </w:rPr>
                              <w:t>12</w:t>
                            </w:r>
                            <w:r w:rsidRPr="0065754E">
                              <w:rPr>
                                <w:noProof/>
                                <w:webHidden/>
                                <w:sz w:val="21"/>
                                <w:szCs w:val="21"/>
                              </w:rPr>
                              <w:fldChar w:fldCharType="end"/>
                            </w:r>
                          </w:hyperlink>
                        </w:p>
                        <w:p w14:paraId="7B300DAB" w14:textId="04ABE6EA" w:rsidR="0065754E" w:rsidRPr="0065754E" w:rsidRDefault="0065754E">
                          <w:pPr>
                            <w:pStyle w:val="TOC2"/>
                            <w:tabs>
                              <w:tab w:val="right" w:leader="dot" w:pos="9350"/>
                            </w:tabs>
                            <w:rPr>
                              <w:rFonts w:cstheme="minorBidi"/>
                              <w:b w:val="0"/>
                              <w:bCs w:val="0"/>
                              <w:noProof/>
                              <w:kern w:val="2"/>
                              <w14:ligatures w14:val="standardContextual"/>
                            </w:rPr>
                          </w:pPr>
                          <w:hyperlink w:anchor="_Toc176947571" w:history="1">
                            <w:r w:rsidRPr="0065754E">
                              <w:rPr>
                                <w:rStyle w:val="Hyperlink"/>
                                <w:noProof/>
                                <w:sz w:val="21"/>
                                <w:szCs w:val="21"/>
                              </w:rPr>
                              <w:t>Additional Campus Resources</w:t>
                            </w:r>
                            <w:r w:rsidRPr="0065754E">
                              <w:rPr>
                                <w:noProof/>
                                <w:webHidden/>
                                <w:sz w:val="21"/>
                                <w:szCs w:val="21"/>
                              </w:rPr>
                              <w:tab/>
                            </w:r>
                            <w:r w:rsidRPr="0065754E">
                              <w:rPr>
                                <w:noProof/>
                                <w:webHidden/>
                                <w:sz w:val="21"/>
                                <w:szCs w:val="21"/>
                              </w:rPr>
                              <w:fldChar w:fldCharType="begin"/>
                            </w:r>
                            <w:r w:rsidRPr="0065754E">
                              <w:rPr>
                                <w:noProof/>
                                <w:webHidden/>
                                <w:sz w:val="21"/>
                                <w:szCs w:val="21"/>
                              </w:rPr>
                              <w:instrText xml:space="preserve"> PAGEREF _Toc176947571 \h </w:instrText>
                            </w:r>
                            <w:r w:rsidRPr="0065754E">
                              <w:rPr>
                                <w:noProof/>
                                <w:webHidden/>
                                <w:sz w:val="21"/>
                                <w:szCs w:val="21"/>
                              </w:rPr>
                            </w:r>
                            <w:r w:rsidRPr="0065754E">
                              <w:rPr>
                                <w:noProof/>
                                <w:webHidden/>
                                <w:sz w:val="21"/>
                                <w:szCs w:val="21"/>
                              </w:rPr>
                              <w:fldChar w:fldCharType="separate"/>
                            </w:r>
                            <w:r w:rsidR="00191D0B">
                              <w:rPr>
                                <w:noProof/>
                                <w:webHidden/>
                                <w:sz w:val="21"/>
                                <w:szCs w:val="21"/>
                              </w:rPr>
                              <w:t>12</w:t>
                            </w:r>
                            <w:r w:rsidRPr="0065754E">
                              <w:rPr>
                                <w:noProof/>
                                <w:webHidden/>
                                <w:sz w:val="21"/>
                                <w:szCs w:val="21"/>
                              </w:rPr>
                              <w:fldChar w:fldCharType="end"/>
                            </w:r>
                          </w:hyperlink>
                        </w:p>
                        <w:p w14:paraId="7D89464A" w14:textId="410C4892" w:rsidR="0065754E" w:rsidRPr="0065754E" w:rsidRDefault="0065754E">
                          <w:pPr>
                            <w:pStyle w:val="TOC1"/>
                            <w:tabs>
                              <w:tab w:val="right" w:leader="dot" w:pos="9350"/>
                            </w:tabs>
                            <w:rPr>
                              <w:rFonts w:cstheme="minorBidi"/>
                              <w:b w:val="0"/>
                              <w:bCs w:val="0"/>
                              <w:i w:val="0"/>
                              <w:iCs w:val="0"/>
                              <w:noProof/>
                              <w:kern w:val="2"/>
                              <w:sz w:val="22"/>
                              <w:szCs w:val="22"/>
                              <w14:ligatures w14:val="standardContextual"/>
                            </w:rPr>
                          </w:pPr>
                          <w:hyperlink w:anchor="_Toc176947572" w:history="1">
                            <w:r w:rsidRPr="0065754E">
                              <w:rPr>
                                <w:rStyle w:val="Hyperlink"/>
                                <w:noProof/>
                                <w:sz w:val="22"/>
                                <w:szCs w:val="22"/>
                              </w:rPr>
                              <w:t>Privacy Policies</w:t>
                            </w:r>
                            <w:r w:rsidRPr="0065754E">
                              <w:rPr>
                                <w:noProof/>
                                <w:webHidden/>
                                <w:sz w:val="22"/>
                                <w:szCs w:val="22"/>
                              </w:rPr>
                              <w:tab/>
                            </w:r>
                            <w:r w:rsidRPr="0065754E">
                              <w:rPr>
                                <w:noProof/>
                                <w:webHidden/>
                                <w:sz w:val="22"/>
                                <w:szCs w:val="22"/>
                              </w:rPr>
                              <w:fldChar w:fldCharType="begin"/>
                            </w:r>
                            <w:r w:rsidRPr="0065754E">
                              <w:rPr>
                                <w:noProof/>
                                <w:webHidden/>
                                <w:sz w:val="22"/>
                                <w:szCs w:val="22"/>
                              </w:rPr>
                              <w:instrText xml:space="preserve"> PAGEREF _Toc176947572 \h </w:instrText>
                            </w:r>
                            <w:r w:rsidRPr="0065754E">
                              <w:rPr>
                                <w:noProof/>
                                <w:webHidden/>
                                <w:sz w:val="22"/>
                                <w:szCs w:val="22"/>
                              </w:rPr>
                            </w:r>
                            <w:r w:rsidRPr="0065754E">
                              <w:rPr>
                                <w:noProof/>
                                <w:webHidden/>
                                <w:sz w:val="22"/>
                                <w:szCs w:val="22"/>
                              </w:rPr>
                              <w:fldChar w:fldCharType="separate"/>
                            </w:r>
                            <w:r w:rsidR="00191D0B">
                              <w:rPr>
                                <w:noProof/>
                                <w:webHidden/>
                                <w:sz w:val="22"/>
                                <w:szCs w:val="22"/>
                              </w:rPr>
                              <w:t>13</w:t>
                            </w:r>
                            <w:r w:rsidRPr="0065754E">
                              <w:rPr>
                                <w:noProof/>
                                <w:webHidden/>
                                <w:sz w:val="22"/>
                                <w:szCs w:val="22"/>
                              </w:rPr>
                              <w:fldChar w:fldCharType="end"/>
                            </w:r>
                          </w:hyperlink>
                        </w:p>
                        <w:p w14:paraId="165A77C0" w14:textId="7B7974CB" w:rsidR="0065754E" w:rsidRPr="0065754E" w:rsidRDefault="0065754E">
                          <w:pPr>
                            <w:pStyle w:val="TOC1"/>
                            <w:tabs>
                              <w:tab w:val="right" w:leader="dot" w:pos="9350"/>
                            </w:tabs>
                            <w:rPr>
                              <w:rFonts w:cstheme="minorBidi"/>
                              <w:b w:val="0"/>
                              <w:bCs w:val="0"/>
                              <w:i w:val="0"/>
                              <w:iCs w:val="0"/>
                              <w:noProof/>
                              <w:kern w:val="2"/>
                              <w:sz w:val="22"/>
                              <w:szCs w:val="22"/>
                              <w14:ligatures w14:val="standardContextual"/>
                            </w:rPr>
                          </w:pPr>
                          <w:hyperlink w:anchor="_Toc176947573" w:history="1">
                            <w:r w:rsidRPr="0065754E">
                              <w:rPr>
                                <w:rStyle w:val="Hyperlink"/>
                                <w:noProof/>
                                <w:sz w:val="22"/>
                                <w:szCs w:val="22"/>
                              </w:rPr>
                              <w:t>Accessibility Policies</w:t>
                            </w:r>
                            <w:r w:rsidRPr="0065754E">
                              <w:rPr>
                                <w:noProof/>
                                <w:webHidden/>
                                <w:sz w:val="22"/>
                                <w:szCs w:val="22"/>
                              </w:rPr>
                              <w:tab/>
                            </w:r>
                            <w:r w:rsidRPr="0065754E">
                              <w:rPr>
                                <w:noProof/>
                                <w:webHidden/>
                                <w:sz w:val="22"/>
                                <w:szCs w:val="22"/>
                              </w:rPr>
                              <w:fldChar w:fldCharType="begin"/>
                            </w:r>
                            <w:r w:rsidRPr="0065754E">
                              <w:rPr>
                                <w:noProof/>
                                <w:webHidden/>
                                <w:sz w:val="22"/>
                                <w:szCs w:val="22"/>
                              </w:rPr>
                              <w:instrText xml:space="preserve"> PAGEREF _Toc176947573 \h </w:instrText>
                            </w:r>
                            <w:r w:rsidRPr="0065754E">
                              <w:rPr>
                                <w:noProof/>
                                <w:webHidden/>
                                <w:sz w:val="22"/>
                                <w:szCs w:val="22"/>
                              </w:rPr>
                            </w:r>
                            <w:r w:rsidRPr="0065754E">
                              <w:rPr>
                                <w:noProof/>
                                <w:webHidden/>
                                <w:sz w:val="22"/>
                                <w:szCs w:val="22"/>
                              </w:rPr>
                              <w:fldChar w:fldCharType="separate"/>
                            </w:r>
                            <w:r w:rsidR="00191D0B">
                              <w:rPr>
                                <w:noProof/>
                                <w:webHidden/>
                                <w:sz w:val="22"/>
                                <w:szCs w:val="22"/>
                              </w:rPr>
                              <w:t>13</w:t>
                            </w:r>
                            <w:r w:rsidRPr="0065754E">
                              <w:rPr>
                                <w:noProof/>
                                <w:webHidden/>
                                <w:sz w:val="22"/>
                                <w:szCs w:val="22"/>
                              </w:rPr>
                              <w:fldChar w:fldCharType="end"/>
                            </w:r>
                          </w:hyperlink>
                        </w:p>
                        <w:p w14:paraId="05A062AC" w14:textId="6CEEB2A2" w:rsidR="0065754E" w:rsidRDefault="0065754E">
                          <w:r w:rsidRPr="0065754E">
                            <w:rPr>
                              <w:b/>
                              <w:bCs/>
                              <w:noProof/>
                              <w:sz w:val="18"/>
                              <w:szCs w:val="18"/>
                            </w:rPr>
                            <w:fldChar w:fldCharType="end"/>
                          </w:r>
                        </w:p>
                      </w:sdtContent>
                    </w:sdt>
                    <w:p w14:paraId="3D510915" w14:textId="6043C30E" w:rsidR="00917C9A" w:rsidRPr="00F26ECD" w:rsidRDefault="00917C9A">
                      <w:pPr>
                        <w:rPr>
                          <w:sz w:val="18"/>
                          <w:szCs w:val="18"/>
                        </w:rPr>
                      </w:pPr>
                    </w:p>
                    <w:p w14:paraId="3DFE54E8" w14:textId="238F3A87" w:rsidR="00E74B55" w:rsidRPr="00F26ECD" w:rsidRDefault="00E74B55" w:rsidP="00917C9A">
                      <w:pPr>
                        <w:pStyle w:val="TOCHeading"/>
                        <w:rPr>
                          <w:sz w:val="28"/>
                          <w:szCs w:val="28"/>
                        </w:rPr>
                      </w:pPr>
                    </w:p>
                    <w:p w14:paraId="610C17DA" w14:textId="77777777" w:rsidR="00F66D3D" w:rsidRPr="00F26ECD" w:rsidRDefault="00F66D3D">
                      <w:pPr>
                        <w:rPr>
                          <w:sz w:val="18"/>
                          <w:szCs w:val="18"/>
                        </w:rPr>
                      </w:pPr>
                    </w:p>
                    <w:p w14:paraId="27FC02A7" w14:textId="77777777" w:rsidR="00F66D3D" w:rsidRPr="00F26ECD" w:rsidRDefault="00F66D3D">
                      <w:pPr>
                        <w:rPr>
                          <w:sz w:val="18"/>
                          <w:szCs w:val="18"/>
                        </w:rPr>
                      </w:pPr>
                    </w:p>
                    <w:p w14:paraId="09FE8F32" w14:textId="77777777" w:rsidR="00F66D3D" w:rsidRPr="00F26ECD" w:rsidRDefault="00F66D3D">
                      <w:pPr>
                        <w:rPr>
                          <w:sz w:val="18"/>
                          <w:szCs w:val="18"/>
                        </w:rPr>
                      </w:pPr>
                    </w:p>
                    <w:p w14:paraId="05C8326E" w14:textId="77777777" w:rsidR="00F66D3D" w:rsidRPr="00F26ECD" w:rsidRDefault="00F66D3D">
                      <w:pPr>
                        <w:rPr>
                          <w:sz w:val="18"/>
                          <w:szCs w:val="18"/>
                        </w:rPr>
                      </w:pPr>
                    </w:p>
                    <w:p w14:paraId="6C436174" w14:textId="77777777" w:rsidR="00F66D3D" w:rsidRPr="00F26ECD" w:rsidRDefault="00F66D3D">
                      <w:pPr>
                        <w:rPr>
                          <w:sz w:val="18"/>
                          <w:szCs w:val="18"/>
                        </w:rPr>
                      </w:pPr>
                    </w:p>
                    <w:p w14:paraId="6FFE8185" w14:textId="77777777" w:rsidR="00F66D3D" w:rsidRPr="00F26ECD" w:rsidRDefault="00F66D3D">
                      <w:pPr>
                        <w:rPr>
                          <w:sz w:val="18"/>
                          <w:szCs w:val="18"/>
                        </w:rPr>
                      </w:pPr>
                    </w:p>
                    <w:p w14:paraId="11BBB831" w14:textId="77777777" w:rsidR="00F66D3D" w:rsidRPr="00F26ECD" w:rsidRDefault="00F66D3D">
                      <w:pPr>
                        <w:rPr>
                          <w:sz w:val="18"/>
                          <w:szCs w:val="18"/>
                        </w:rPr>
                      </w:pPr>
                    </w:p>
                    <w:p w14:paraId="6995E06D" w14:textId="77777777" w:rsidR="00F66D3D" w:rsidRPr="00F26ECD" w:rsidRDefault="00F66D3D">
                      <w:pPr>
                        <w:rPr>
                          <w:sz w:val="18"/>
                          <w:szCs w:val="18"/>
                        </w:rPr>
                      </w:pPr>
                    </w:p>
                    <w:p w14:paraId="35CFB161" w14:textId="77777777" w:rsidR="00F66D3D" w:rsidRPr="00F26ECD" w:rsidRDefault="00F66D3D">
                      <w:pPr>
                        <w:rPr>
                          <w:sz w:val="18"/>
                          <w:szCs w:val="18"/>
                        </w:rPr>
                      </w:pPr>
                    </w:p>
                    <w:p w14:paraId="7BD4B2C5" w14:textId="77777777" w:rsidR="00F66D3D" w:rsidRPr="00F26ECD" w:rsidRDefault="00F66D3D">
                      <w:pPr>
                        <w:rPr>
                          <w:sz w:val="18"/>
                          <w:szCs w:val="18"/>
                        </w:rPr>
                      </w:pPr>
                    </w:p>
                    <w:p w14:paraId="29DB3C49" w14:textId="77777777" w:rsidR="00F66D3D" w:rsidRPr="00F26ECD" w:rsidRDefault="00F66D3D">
                      <w:pPr>
                        <w:rPr>
                          <w:sz w:val="18"/>
                          <w:szCs w:val="18"/>
                        </w:rPr>
                      </w:pPr>
                    </w:p>
                    <w:p w14:paraId="5AA474CA" w14:textId="77777777" w:rsidR="00F66D3D" w:rsidRPr="00F26ECD" w:rsidRDefault="00F66D3D">
                      <w:pPr>
                        <w:rPr>
                          <w:sz w:val="18"/>
                          <w:szCs w:val="18"/>
                        </w:rPr>
                      </w:pPr>
                    </w:p>
                    <w:p w14:paraId="72215307" w14:textId="77777777" w:rsidR="00F66D3D" w:rsidRPr="00F26ECD" w:rsidRDefault="00F66D3D">
                      <w:pPr>
                        <w:rPr>
                          <w:sz w:val="18"/>
                          <w:szCs w:val="18"/>
                        </w:rPr>
                      </w:pPr>
                    </w:p>
                  </w:txbxContent>
                </v:textbox>
                <w10:wrap type="square" anchorx="margin" anchory="margin"/>
              </v:shape>
            </w:pict>
          </mc:Fallback>
        </mc:AlternateContent>
      </w:r>
      <w:r w:rsidR="007E0554">
        <w:rPr>
          <w:b/>
        </w:rPr>
        <w:t>COL 101</w:t>
      </w:r>
      <w:r w:rsidR="00B81C1F">
        <w:rPr>
          <w:b/>
        </w:rPr>
        <w:t xml:space="preserve">: </w:t>
      </w:r>
      <w:r w:rsidR="007E0554">
        <w:rPr>
          <w:b/>
        </w:rPr>
        <w:t xml:space="preserve">College and Career Success </w:t>
      </w:r>
      <w:r w:rsidR="007E0554">
        <w:rPr>
          <w:b/>
        </w:rPr>
        <w:br/>
        <w:t xml:space="preserve">     </w:t>
      </w:r>
      <w:proofErr w:type="gramStart"/>
      <w:r w:rsidR="007E0554">
        <w:rPr>
          <w:b/>
        </w:rPr>
        <w:t xml:space="preserve">   (</w:t>
      </w:r>
      <w:proofErr w:type="gramEnd"/>
      <w:r w:rsidR="007E0554">
        <w:rPr>
          <w:b/>
        </w:rPr>
        <w:t>STEM Pathway Focus)</w:t>
      </w:r>
      <w:r w:rsidR="00F26413">
        <w:rPr>
          <w:b/>
        </w:rPr>
        <w:t xml:space="preserve"> </w:t>
      </w:r>
    </w:p>
    <w:p w14:paraId="59B267BF" w14:textId="03EFFC0A" w:rsidR="00F2590C" w:rsidRPr="001A6D70" w:rsidRDefault="00E52ED0" w:rsidP="00F2590C">
      <w:pPr>
        <w:rPr>
          <w:rFonts w:ascii="Andale Mono" w:hAnsi="Andale Mono"/>
          <w:b/>
        </w:rPr>
      </w:pPr>
      <w:r>
        <w:rPr>
          <w:rFonts w:ascii="Andale Mono" w:hAnsi="Andale Mono"/>
          <w:b/>
        </w:rPr>
        <w:t>Fall</w:t>
      </w:r>
      <w:r w:rsidR="00F2590C" w:rsidRPr="001A6D70">
        <w:rPr>
          <w:rFonts w:ascii="Andale Mono" w:hAnsi="Andale Mono"/>
          <w:b/>
        </w:rPr>
        <w:t xml:space="preserve"> Quarter </w:t>
      </w:r>
      <w:r w:rsidR="002326FF">
        <w:rPr>
          <w:rFonts w:ascii="Andale Mono" w:hAnsi="Andale Mono"/>
          <w:b/>
        </w:rPr>
        <w:t>202</w:t>
      </w:r>
      <w:r w:rsidR="003A5F3C">
        <w:rPr>
          <w:rFonts w:ascii="Andale Mono" w:hAnsi="Andale Mono"/>
          <w:b/>
        </w:rPr>
        <w:t>4</w:t>
      </w:r>
      <w:r w:rsidR="00AD4E8E">
        <w:rPr>
          <w:rFonts w:ascii="Andale Mono" w:hAnsi="Andale Mono"/>
          <w:b/>
        </w:rPr>
        <w:t xml:space="preserve"> </w:t>
      </w:r>
      <w:r w:rsidR="007E0554">
        <w:rPr>
          <w:rFonts w:ascii="Andale Mono" w:hAnsi="Andale Mono"/>
          <w:b/>
        </w:rPr>
        <w:t>–</w:t>
      </w:r>
      <w:r w:rsidR="003A5F3C">
        <w:rPr>
          <w:rFonts w:ascii="Andale Mono" w:hAnsi="Andale Mono"/>
          <w:b/>
        </w:rPr>
        <w:t xml:space="preserve"> </w:t>
      </w:r>
      <w:r w:rsidR="00AD4E8E">
        <w:rPr>
          <w:rFonts w:ascii="Andale Mono" w:hAnsi="Andale Mono"/>
          <w:b/>
        </w:rPr>
        <w:t>Hybrid</w:t>
      </w:r>
      <w:r w:rsidR="007E0554">
        <w:rPr>
          <w:rFonts w:ascii="Andale Mono" w:hAnsi="Andale Mono"/>
          <w:b/>
        </w:rPr>
        <w:t>/Late Start</w:t>
      </w:r>
      <w:r w:rsidR="00AD4E8E">
        <w:rPr>
          <w:rFonts w:ascii="Andale Mono" w:hAnsi="Andale Mono"/>
          <w:b/>
        </w:rPr>
        <w:t xml:space="preserve"> section</w:t>
      </w:r>
    </w:p>
    <w:p w14:paraId="037B3818" w14:textId="77777777" w:rsidR="00BE4BA8" w:rsidRPr="004312D6" w:rsidRDefault="00BE4BA8" w:rsidP="00957123">
      <w:pPr>
        <w:pStyle w:val="Heading1"/>
        <w:jc w:val="both"/>
        <w:rPr>
          <w:b/>
        </w:rPr>
      </w:pPr>
      <w:bookmarkStart w:id="0" w:name="_Toc509386059"/>
      <w:bookmarkStart w:id="1" w:name="_Toc510519455"/>
      <w:bookmarkStart w:id="2" w:name="_Toc510519730"/>
      <w:bookmarkStart w:id="3" w:name="_Toc513565969"/>
      <w:bookmarkStart w:id="4" w:name="_Toc513566254"/>
      <w:bookmarkStart w:id="5" w:name="_Toc513566343"/>
      <w:bookmarkStart w:id="6" w:name="_Toc515994811"/>
      <w:bookmarkStart w:id="7" w:name="_Toc515994951"/>
      <w:bookmarkStart w:id="8" w:name="_Toc515995090"/>
      <w:bookmarkStart w:id="9" w:name="_Toc515995136"/>
      <w:bookmarkStart w:id="10" w:name="_Toc515996157"/>
      <w:bookmarkStart w:id="11" w:name="_Toc524353254"/>
      <w:bookmarkStart w:id="12" w:name="_Toc524353412"/>
      <w:bookmarkStart w:id="13" w:name="_Toc524358438"/>
      <w:bookmarkStart w:id="14" w:name="_Toc524358515"/>
      <w:bookmarkStart w:id="15" w:name="_Toc524358585"/>
      <w:bookmarkStart w:id="16" w:name="_Toc524358665"/>
      <w:bookmarkStart w:id="17" w:name="_Toc114669825"/>
      <w:bookmarkStart w:id="18" w:name="_Toc115262104"/>
      <w:bookmarkStart w:id="19" w:name="_Toc115262164"/>
      <w:bookmarkStart w:id="20" w:name="_Toc123138165"/>
      <w:bookmarkStart w:id="21" w:name="_Toc127028447"/>
      <w:bookmarkStart w:id="22" w:name="_Toc176869892"/>
      <w:bookmarkStart w:id="23" w:name="_Toc176870115"/>
      <w:bookmarkStart w:id="24" w:name="_Toc176945529"/>
      <w:bookmarkStart w:id="25" w:name="_Toc176946035"/>
      <w:bookmarkStart w:id="26" w:name="_Toc176946108"/>
      <w:bookmarkStart w:id="27" w:name="_Toc176946611"/>
      <w:bookmarkStart w:id="28" w:name="_Toc176946676"/>
      <w:bookmarkStart w:id="29" w:name="_Toc176946703"/>
      <w:bookmarkStart w:id="30" w:name="_Toc176947547"/>
      <w:r w:rsidRPr="004312D6">
        <w:rPr>
          <w:b/>
        </w:rPr>
        <w:t>Course Details</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p>
    <w:tbl>
      <w:tblPr>
        <w:tblpPr w:leftFromText="180" w:rightFromText="180" w:vertAnchor="text" w:tblpX="-118" w:tblpY="1"/>
        <w:tblOverlap w:val="never"/>
        <w:tblW w:w="0" w:type="auto"/>
        <w:tblBorders>
          <w:top w:val="nil"/>
          <w:left w:val="nil"/>
          <w:right w:val="nil"/>
        </w:tblBorders>
        <w:tblLayout w:type="fixed"/>
        <w:tblLook w:val="0000" w:firstRow="0" w:lastRow="0" w:firstColumn="0" w:lastColumn="0" w:noHBand="0" w:noVBand="0"/>
      </w:tblPr>
      <w:tblGrid>
        <w:gridCol w:w="1250"/>
        <w:gridCol w:w="5130"/>
      </w:tblGrid>
      <w:tr w:rsidR="002326FF" w:rsidRPr="00BE4BA8" w14:paraId="4CD8823C" w14:textId="77777777" w:rsidTr="002326FF">
        <w:tc>
          <w:tcPr>
            <w:tcW w:w="1250"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2923B0A2" w14:textId="0AEB78B2" w:rsidR="002326FF" w:rsidRPr="00BE4BA8" w:rsidRDefault="002326FF" w:rsidP="002326FF">
            <w:pPr>
              <w:spacing w:after="0"/>
              <w:rPr>
                <w:b/>
                <w:bCs/>
                <w:sz w:val="28"/>
                <w:szCs w:val="28"/>
              </w:rPr>
            </w:pPr>
            <w:r w:rsidRPr="00C357FE">
              <w:rPr>
                <w:b/>
                <w:bCs/>
                <w:sz w:val="24"/>
                <w:szCs w:val="24"/>
              </w:rPr>
              <w:t>Instructor</w:t>
            </w:r>
          </w:p>
        </w:tc>
        <w:tc>
          <w:tcPr>
            <w:tcW w:w="5130"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43A3488B" w14:textId="77777777" w:rsidR="002326FF" w:rsidRPr="00C357FE" w:rsidRDefault="002326FF" w:rsidP="002326FF">
            <w:pPr>
              <w:spacing w:after="0"/>
              <w:jc w:val="left"/>
              <w:rPr>
                <w:sz w:val="24"/>
                <w:szCs w:val="24"/>
              </w:rPr>
            </w:pPr>
            <w:r>
              <w:rPr>
                <w:sz w:val="24"/>
                <w:szCs w:val="24"/>
              </w:rPr>
              <w:t xml:space="preserve">Dr. </w:t>
            </w:r>
            <w:r w:rsidRPr="00C357FE">
              <w:rPr>
                <w:sz w:val="24"/>
                <w:szCs w:val="24"/>
              </w:rPr>
              <w:t xml:space="preserve">Crystal Hess - </w:t>
            </w:r>
            <w:hyperlink r:id="rId8" w:history="1">
              <w:r w:rsidRPr="00C357FE">
                <w:rPr>
                  <w:rStyle w:val="Hyperlink"/>
                  <w:sz w:val="24"/>
                  <w:szCs w:val="24"/>
                </w:rPr>
                <w:t>chess@shoreline.edu</w:t>
              </w:r>
            </w:hyperlink>
          </w:p>
          <w:p w14:paraId="0B899E9C" w14:textId="048F49AF" w:rsidR="002326FF" w:rsidRDefault="002326FF" w:rsidP="00926B33">
            <w:pPr>
              <w:pStyle w:val="ListParagraph"/>
              <w:numPr>
                <w:ilvl w:val="0"/>
                <w:numId w:val="12"/>
              </w:numPr>
              <w:spacing w:after="0"/>
              <w:jc w:val="left"/>
              <w:rPr>
                <w:sz w:val="24"/>
                <w:szCs w:val="24"/>
              </w:rPr>
            </w:pPr>
            <w:r w:rsidRPr="00E90A9E">
              <w:rPr>
                <w:sz w:val="24"/>
                <w:szCs w:val="24"/>
              </w:rPr>
              <w:t xml:space="preserve">I prefer messages to be sent </w:t>
            </w:r>
            <w:r>
              <w:rPr>
                <w:sz w:val="24"/>
                <w:szCs w:val="24"/>
              </w:rPr>
              <w:t>via</w:t>
            </w:r>
            <w:r w:rsidRPr="00E90A9E">
              <w:rPr>
                <w:sz w:val="24"/>
                <w:szCs w:val="24"/>
              </w:rPr>
              <w:t xml:space="preserve"> Canvas</w:t>
            </w:r>
          </w:p>
          <w:p w14:paraId="70000BFB" w14:textId="13FDA428" w:rsidR="002326FF" w:rsidRPr="002326FF" w:rsidRDefault="002326FF" w:rsidP="00926B33">
            <w:pPr>
              <w:pStyle w:val="ListParagraph"/>
              <w:numPr>
                <w:ilvl w:val="0"/>
                <w:numId w:val="12"/>
              </w:numPr>
              <w:spacing w:after="0"/>
              <w:jc w:val="left"/>
              <w:rPr>
                <w:sz w:val="24"/>
                <w:szCs w:val="24"/>
              </w:rPr>
            </w:pPr>
            <w:r w:rsidRPr="002326FF">
              <w:rPr>
                <w:sz w:val="24"/>
                <w:szCs w:val="24"/>
              </w:rPr>
              <w:t xml:space="preserve">Typical response time is &lt;24 hours, </w:t>
            </w:r>
            <w:r>
              <w:rPr>
                <w:sz w:val="24"/>
                <w:szCs w:val="24"/>
              </w:rPr>
              <w:br/>
            </w:r>
            <w:r w:rsidRPr="002326FF">
              <w:rPr>
                <w:sz w:val="24"/>
                <w:szCs w:val="24"/>
                <w:u w:val="single"/>
              </w:rPr>
              <w:t>this excludes weekends and holidays</w:t>
            </w:r>
          </w:p>
        </w:tc>
      </w:tr>
      <w:tr w:rsidR="002326FF" w:rsidRPr="00BE4BA8" w14:paraId="5CDFE90C" w14:textId="77777777" w:rsidTr="002326FF">
        <w:tblPrEx>
          <w:tblBorders>
            <w:top w:val="none" w:sz="0" w:space="0" w:color="auto"/>
          </w:tblBorders>
        </w:tblPrEx>
        <w:tc>
          <w:tcPr>
            <w:tcW w:w="1250" w:type="dxa"/>
            <w:tcBorders>
              <w:top w:val="single" w:sz="8" w:space="0" w:color="D7DBDF"/>
              <w:left w:val="single" w:sz="8" w:space="0" w:color="D7DBDF"/>
              <w:bottom w:val="single" w:sz="8" w:space="0" w:color="D7DBDF"/>
              <w:right w:val="single" w:sz="8" w:space="0" w:color="D7DBDF"/>
            </w:tcBorders>
            <w:shd w:val="clear" w:color="auto" w:fill="F4F6F9"/>
            <w:tcMar>
              <w:top w:w="260" w:type="nil"/>
              <w:left w:w="120" w:type="nil"/>
              <w:bottom w:w="120" w:type="nil"/>
              <w:right w:w="260" w:type="nil"/>
            </w:tcMar>
            <w:vAlign w:val="center"/>
          </w:tcPr>
          <w:p w14:paraId="290920EC" w14:textId="358DA9D8" w:rsidR="002326FF" w:rsidRPr="00BE4BA8" w:rsidRDefault="002326FF" w:rsidP="002326FF">
            <w:pPr>
              <w:spacing w:after="0"/>
              <w:rPr>
                <w:b/>
                <w:bCs/>
                <w:sz w:val="28"/>
                <w:szCs w:val="28"/>
              </w:rPr>
            </w:pPr>
            <w:r w:rsidRPr="00C357FE">
              <w:rPr>
                <w:b/>
                <w:bCs/>
                <w:sz w:val="24"/>
                <w:szCs w:val="24"/>
              </w:rPr>
              <w:t>Office Hours</w:t>
            </w:r>
          </w:p>
        </w:tc>
        <w:tc>
          <w:tcPr>
            <w:tcW w:w="5130" w:type="dxa"/>
            <w:tcBorders>
              <w:top w:val="single" w:sz="8" w:space="0" w:color="D7DBDF"/>
              <w:left w:val="single" w:sz="8" w:space="0" w:color="D7DBDF"/>
              <w:bottom w:val="single" w:sz="8" w:space="0" w:color="D7DBDF"/>
              <w:right w:val="single" w:sz="8" w:space="0" w:color="D7DBDF"/>
            </w:tcBorders>
            <w:shd w:val="clear" w:color="auto" w:fill="F4F6F9"/>
            <w:tcMar>
              <w:top w:w="260" w:type="nil"/>
              <w:left w:w="120" w:type="nil"/>
              <w:bottom w:w="120" w:type="nil"/>
              <w:right w:w="260" w:type="nil"/>
            </w:tcMar>
            <w:vAlign w:val="center"/>
          </w:tcPr>
          <w:p w14:paraId="5537A2E7" w14:textId="754198B4" w:rsidR="00697D74" w:rsidRPr="00697D74" w:rsidRDefault="00697D74" w:rsidP="00697D74">
            <w:pPr>
              <w:spacing w:after="0"/>
              <w:jc w:val="left"/>
              <w:rPr>
                <w:sz w:val="24"/>
                <w:szCs w:val="24"/>
              </w:rPr>
            </w:pPr>
            <w:r w:rsidRPr="00697D74">
              <w:rPr>
                <w:sz w:val="24"/>
                <w:szCs w:val="24"/>
              </w:rPr>
              <w:t>Mondays 1</w:t>
            </w:r>
            <w:r w:rsidR="003A5F3C">
              <w:rPr>
                <w:sz w:val="24"/>
                <w:szCs w:val="24"/>
              </w:rPr>
              <w:t>2:30</w:t>
            </w:r>
            <w:r w:rsidRPr="00697D74">
              <w:rPr>
                <w:sz w:val="24"/>
                <w:szCs w:val="24"/>
              </w:rPr>
              <w:t xml:space="preserve"> </w:t>
            </w:r>
            <w:r w:rsidR="003A5F3C">
              <w:rPr>
                <w:sz w:val="24"/>
                <w:szCs w:val="24"/>
              </w:rPr>
              <w:t>P</w:t>
            </w:r>
            <w:r w:rsidRPr="00697D74">
              <w:rPr>
                <w:sz w:val="24"/>
                <w:szCs w:val="24"/>
              </w:rPr>
              <w:t xml:space="preserve">M </w:t>
            </w:r>
            <w:r w:rsidR="003A5F3C">
              <w:rPr>
                <w:sz w:val="24"/>
                <w:szCs w:val="24"/>
              </w:rPr>
              <w:t>–</w:t>
            </w:r>
            <w:r w:rsidRPr="00697D74">
              <w:rPr>
                <w:sz w:val="24"/>
                <w:szCs w:val="24"/>
              </w:rPr>
              <w:t xml:space="preserve"> </w:t>
            </w:r>
            <w:r w:rsidR="003A5F3C">
              <w:rPr>
                <w:sz w:val="24"/>
                <w:szCs w:val="24"/>
              </w:rPr>
              <w:t>2:0</w:t>
            </w:r>
            <w:r w:rsidRPr="00697D74">
              <w:rPr>
                <w:sz w:val="24"/>
                <w:szCs w:val="24"/>
              </w:rPr>
              <w:t>0 PM (</w:t>
            </w:r>
            <w:r w:rsidR="003A5F3C" w:rsidRPr="00697D74">
              <w:rPr>
                <w:sz w:val="24"/>
                <w:szCs w:val="24"/>
              </w:rPr>
              <w:t>campus</w:t>
            </w:r>
            <w:r w:rsidR="003A5F3C">
              <w:rPr>
                <w:sz w:val="24"/>
                <w:szCs w:val="24"/>
              </w:rPr>
              <w:t>, 6216</w:t>
            </w:r>
            <w:r w:rsidRPr="00697D74">
              <w:rPr>
                <w:sz w:val="24"/>
                <w:szCs w:val="24"/>
              </w:rPr>
              <w:t>)</w:t>
            </w:r>
          </w:p>
          <w:p w14:paraId="52714D43" w14:textId="39ED8458" w:rsidR="00697D74" w:rsidRPr="00697D74" w:rsidRDefault="003A5F3C" w:rsidP="00697D74">
            <w:pPr>
              <w:spacing w:after="0"/>
              <w:jc w:val="left"/>
              <w:rPr>
                <w:sz w:val="24"/>
                <w:szCs w:val="24"/>
              </w:rPr>
            </w:pPr>
            <w:r>
              <w:rPr>
                <w:sz w:val="24"/>
                <w:szCs w:val="24"/>
              </w:rPr>
              <w:t>Tuesdays</w:t>
            </w:r>
            <w:r w:rsidR="00697D74" w:rsidRPr="00697D74">
              <w:rPr>
                <w:sz w:val="24"/>
                <w:szCs w:val="24"/>
              </w:rPr>
              <w:t xml:space="preserve"> </w:t>
            </w:r>
            <w:r>
              <w:rPr>
                <w:sz w:val="24"/>
                <w:szCs w:val="24"/>
              </w:rPr>
              <w:t>10:00</w:t>
            </w:r>
            <w:r w:rsidR="00697D74" w:rsidRPr="00697D74">
              <w:rPr>
                <w:sz w:val="24"/>
                <w:szCs w:val="24"/>
              </w:rPr>
              <w:t xml:space="preserve"> </w:t>
            </w:r>
            <w:r>
              <w:rPr>
                <w:sz w:val="24"/>
                <w:szCs w:val="24"/>
              </w:rPr>
              <w:t>A</w:t>
            </w:r>
            <w:r w:rsidR="00697D74" w:rsidRPr="00697D74">
              <w:rPr>
                <w:sz w:val="24"/>
                <w:szCs w:val="24"/>
              </w:rPr>
              <w:t xml:space="preserve">M - </w:t>
            </w:r>
            <w:r>
              <w:rPr>
                <w:sz w:val="24"/>
                <w:szCs w:val="24"/>
              </w:rPr>
              <w:t>11</w:t>
            </w:r>
            <w:r w:rsidR="00697D74" w:rsidRPr="00697D74">
              <w:rPr>
                <w:sz w:val="24"/>
                <w:szCs w:val="24"/>
              </w:rPr>
              <w:t>:</w:t>
            </w:r>
            <w:r>
              <w:rPr>
                <w:sz w:val="24"/>
                <w:szCs w:val="24"/>
              </w:rPr>
              <w:t>30</w:t>
            </w:r>
            <w:r w:rsidR="00697D74" w:rsidRPr="00697D74">
              <w:rPr>
                <w:sz w:val="24"/>
                <w:szCs w:val="24"/>
              </w:rPr>
              <w:t xml:space="preserve"> PM (</w:t>
            </w:r>
            <w:r>
              <w:rPr>
                <w:sz w:val="24"/>
                <w:szCs w:val="24"/>
              </w:rPr>
              <w:t>online</w:t>
            </w:r>
            <w:r w:rsidR="00697D74" w:rsidRPr="00697D74">
              <w:rPr>
                <w:sz w:val="24"/>
                <w:szCs w:val="24"/>
              </w:rPr>
              <w:t>)</w:t>
            </w:r>
          </w:p>
          <w:p w14:paraId="5FADD8E8" w14:textId="7F501DF8" w:rsidR="00697D74" w:rsidRPr="00697D74" w:rsidRDefault="00697D74" w:rsidP="00697D74">
            <w:pPr>
              <w:spacing w:after="0"/>
              <w:jc w:val="left"/>
              <w:rPr>
                <w:sz w:val="24"/>
                <w:szCs w:val="24"/>
              </w:rPr>
            </w:pPr>
            <w:r w:rsidRPr="00697D74">
              <w:rPr>
                <w:sz w:val="24"/>
                <w:szCs w:val="24"/>
              </w:rPr>
              <w:t xml:space="preserve">Thursdays </w:t>
            </w:r>
            <w:r w:rsidR="003A5F3C">
              <w:rPr>
                <w:sz w:val="24"/>
                <w:szCs w:val="24"/>
              </w:rPr>
              <w:t>12:00</w:t>
            </w:r>
            <w:r w:rsidRPr="00697D74">
              <w:rPr>
                <w:sz w:val="24"/>
                <w:szCs w:val="24"/>
              </w:rPr>
              <w:t xml:space="preserve"> PM - </w:t>
            </w:r>
            <w:r w:rsidR="003A5F3C">
              <w:rPr>
                <w:sz w:val="24"/>
                <w:szCs w:val="24"/>
              </w:rPr>
              <w:t>1</w:t>
            </w:r>
            <w:r w:rsidRPr="00697D74">
              <w:rPr>
                <w:sz w:val="24"/>
                <w:szCs w:val="24"/>
              </w:rPr>
              <w:t xml:space="preserve">:00 PM (campus, </w:t>
            </w:r>
            <w:r w:rsidR="003A5F3C">
              <w:rPr>
                <w:sz w:val="24"/>
                <w:szCs w:val="24"/>
              </w:rPr>
              <w:t>6216</w:t>
            </w:r>
            <w:r w:rsidRPr="00697D74">
              <w:rPr>
                <w:sz w:val="24"/>
                <w:szCs w:val="24"/>
              </w:rPr>
              <w:t>)</w:t>
            </w:r>
          </w:p>
          <w:p w14:paraId="074AD527" w14:textId="2B781382" w:rsidR="002326FF" w:rsidRPr="00697D74" w:rsidRDefault="003A5F3C" w:rsidP="00697D74">
            <w:pPr>
              <w:spacing w:after="0"/>
              <w:jc w:val="left"/>
              <w:rPr>
                <w:sz w:val="24"/>
                <w:szCs w:val="24"/>
              </w:rPr>
            </w:pPr>
            <w:r>
              <w:rPr>
                <w:sz w:val="24"/>
                <w:szCs w:val="24"/>
              </w:rPr>
              <w:t>Or by appointment</w:t>
            </w:r>
          </w:p>
        </w:tc>
      </w:tr>
      <w:tr w:rsidR="002326FF" w:rsidRPr="00BE4BA8" w14:paraId="2C5282B2" w14:textId="77777777" w:rsidTr="002326FF">
        <w:tc>
          <w:tcPr>
            <w:tcW w:w="1250"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14FC4DD3" w14:textId="518BE198" w:rsidR="002326FF" w:rsidRPr="00BE4BA8" w:rsidRDefault="002326FF" w:rsidP="002326FF">
            <w:pPr>
              <w:spacing w:after="0"/>
              <w:rPr>
                <w:b/>
                <w:bCs/>
                <w:sz w:val="28"/>
                <w:szCs w:val="28"/>
              </w:rPr>
            </w:pPr>
            <w:r w:rsidRPr="00C357FE">
              <w:rPr>
                <w:b/>
                <w:bCs/>
                <w:sz w:val="24"/>
                <w:szCs w:val="24"/>
              </w:rPr>
              <w:t>Class Hours</w:t>
            </w:r>
          </w:p>
        </w:tc>
        <w:tc>
          <w:tcPr>
            <w:tcW w:w="5130"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32D8127C" w14:textId="42DECB6F" w:rsidR="007E0554" w:rsidRPr="007E0554" w:rsidRDefault="005B78EB" w:rsidP="002326FF">
            <w:pPr>
              <w:spacing w:after="0"/>
              <w:jc w:val="left"/>
              <w:rPr>
                <w:sz w:val="22"/>
                <w:szCs w:val="22"/>
              </w:rPr>
            </w:pPr>
            <w:r w:rsidRPr="007E0554">
              <w:rPr>
                <w:b/>
                <w:bCs/>
                <w:sz w:val="22"/>
                <w:szCs w:val="22"/>
              </w:rPr>
              <w:t>Section #</w:t>
            </w:r>
            <w:r w:rsidR="007E0554" w:rsidRPr="007E0554">
              <w:rPr>
                <w:b/>
                <w:bCs/>
                <w:sz w:val="22"/>
                <w:szCs w:val="22"/>
              </w:rPr>
              <w:t xml:space="preserve">45953 and Section #46044 </w:t>
            </w:r>
            <w:proofErr w:type="gramStart"/>
            <w:r w:rsidR="007E0554" w:rsidRPr="007E0554">
              <w:rPr>
                <w:b/>
                <w:bCs/>
                <w:sz w:val="22"/>
                <w:szCs w:val="22"/>
              </w:rPr>
              <w:t>meet together</w:t>
            </w:r>
            <w:proofErr w:type="gramEnd"/>
            <w:r w:rsidR="007E0554">
              <w:rPr>
                <w:b/>
                <w:bCs/>
                <w:sz w:val="22"/>
                <w:szCs w:val="22"/>
              </w:rPr>
              <w:t>.</w:t>
            </w:r>
            <w:r w:rsidRPr="007E0554">
              <w:rPr>
                <w:sz w:val="22"/>
                <w:szCs w:val="22"/>
              </w:rPr>
              <w:t xml:space="preserve">   </w:t>
            </w:r>
          </w:p>
          <w:p w14:paraId="066A5AE3" w14:textId="61346A1F" w:rsidR="005B78EB" w:rsidRPr="007E0554" w:rsidRDefault="002326FF" w:rsidP="007E0554">
            <w:pPr>
              <w:pStyle w:val="ListParagraph"/>
              <w:numPr>
                <w:ilvl w:val="0"/>
                <w:numId w:val="19"/>
              </w:numPr>
              <w:spacing w:after="0"/>
              <w:jc w:val="left"/>
              <w:rPr>
                <w:sz w:val="24"/>
                <w:szCs w:val="24"/>
              </w:rPr>
            </w:pPr>
            <w:r w:rsidRPr="007E0554">
              <w:rPr>
                <w:sz w:val="24"/>
                <w:szCs w:val="24"/>
              </w:rPr>
              <w:t xml:space="preserve">Online Material + </w:t>
            </w:r>
          </w:p>
          <w:p w14:paraId="411DB917" w14:textId="174C0FE9" w:rsidR="002326FF" w:rsidRPr="007E0554" w:rsidRDefault="007E0554" w:rsidP="007E0554">
            <w:pPr>
              <w:pStyle w:val="ListParagraph"/>
              <w:numPr>
                <w:ilvl w:val="0"/>
                <w:numId w:val="19"/>
              </w:numPr>
              <w:spacing w:after="0"/>
              <w:jc w:val="left"/>
              <w:rPr>
                <w:sz w:val="24"/>
                <w:szCs w:val="24"/>
              </w:rPr>
            </w:pPr>
            <w:r w:rsidRPr="007E0554">
              <w:rPr>
                <w:sz w:val="24"/>
                <w:szCs w:val="24"/>
              </w:rPr>
              <w:t>W</w:t>
            </w:r>
            <w:r w:rsidR="005B78EB" w:rsidRPr="007E0554">
              <w:rPr>
                <w:sz w:val="24"/>
                <w:szCs w:val="24"/>
              </w:rPr>
              <w:t xml:space="preserve"> 10:30am - 12:00pm in </w:t>
            </w:r>
            <w:r w:rsidRPr="007E0554">
              <w:rPr>
                <w:sz w:val="24"/>
                <w:szCs w:val="24"/>
              </w:rPr>
              <w:t>2912</w:t>
            </w:r>
          </w:p>
        </w:tc>
      </w:tr>
    </w:tbl>
    <w:p w14:paraId="746CAA3F" w14:textId="41B38609" w:rsidR="00BE4BA8" w:rsidRPr="004312D6" w:rsidRDefault="00AD7392" w:rsidP="004312D6">
      <w:pPr>
        <w:rPr>
          <w:b/>
          <w:sz w:val="32"/>
          <w:szCs w:val="28"/>
        </w:rPr>
      </w:pPr>
      <w:r>
        <w:rPr>
          <w:b/>
          <w:bCs/>
          <w:sz w:val="28"/>
          <w:szCs w:val="28"/>
        </w:rPr>
        <w:br/>
      </w:r>
      <w:r w:rsidR="007E0554">
        <w:rPr>
          <w:b/>
          <w:sz w:val="32"/>
          <w:szCs w:val="28"/>
        </w:rPr>
        <w:t>COL 101 – College and Career Success</w:t>
      </w:r>
      <w:r w:rsidR="00070285">
        <w:rPr>
          <w:b/>
          <w:sz w:val="32"/>
          <w:szCs w:val="28"/>
        </w:rPr>
        <w:t xml:space="preserve"> (</w:t>
      </w:r>
      <w:r w:rsidR="007E0554">
        <w:rPr>
          <w:b/>
          <w:bCs/>
          <w:sz w:val="32"/>
          <w:szCs w:val="28"/>
        </w:rPr>
        <w:t>3</w:t>
      </w:r>
      <w:r w:rsidR="00BE4BA8" w:rsidRPr="004312D6">
        <w:rPr>
          <w:b/>
          <w:bCs/>
          <w:sz w:val="32"/>
          <w:szCs w:val="28"/>
        </w:rPr>
        <w:t xml:space="preserve"> credits</w:t>
      </w:r>
      <w:r w:rsidR="00070285">
        <w:rPr>
          <w:b/>
          <w:bCs/>
          <w:sz w:val="32"/>
          <w:szCs w:val="28"/>
        </w:rPr>
        <w:t>)</w:t>
      </w:r>
    </w:p>
    <w:p w14:paraId="07CC2CF3" w14:textId="51E1017A" w:rsidR="009E2B2E" w:rsidRPr="00827BA3" w:rsidRDefault="007E0554" w:rsidP="009E2B2E">
      <w:pPr>
        <w:rPr>
          <w:smallCaps/>
          <w:sz w:val="24"/>
          <w:szCs w:val="24"/>
        </w:rPr>
      </w:pPr>
      <w:bookmarkStart w:id="31" w:name="_Toc515994813"/>
      <w:bookmarkStart w:id="32" w:name="_Toc515994952"/>
      <w:bookmarkStart w:id="33" w:name="_Toc515995091"/>
      <w:bookmarkStart w:id="34" w:name="_Toc515995137"/>
      <w:bookmarkStart w:id="35" w:name="_Toc515996158"/>
      <w:r w:rsidRPr="007E0554">
        <w:rPr>
          <w:sz w:val="24"/>
          <w:szCs w:val="24"/>
        </w:rPr>
        <w:t xml:space="preserve">In this first year course, students engage in self-discovery by identifying their personal, professional, and academic goals. Students collaborate with peers to explore how to make the most of the college resources available to them. By the end of the course, students will have developed skills that will help them in college and beyond, such as time management, </w:t>
      </w:r>
      <w:proofErr w:type="gramStart"/>
      <w:r w:rsidRPr="007E0554">
        <w:rPr>
          <w:sz w:val="24"/>
          <w:szCs w:val="24"/>
        </w:rPr>
        <w:t>goal-setting</w:t>
      </w:r>
      <w:proofErr w:type="gramEnd"/>
      <w:r w:rsidRPr="007E0554">
        <w:rPr>
          <w:sz w:val="24"/>
          <w:szCs w:val="24"/>
        </w:rPr>
        <w:t>, and advocating for themselves. Student option grading. </w:t>
      </w:r>
      <w:r w:rsidR="00EA3980" w:rsidRPr="00EA3980">
        <w:rPr>
          <w:i/>
          <w:iCs/>
          <w:sz w:val="24"/>
          <w:szCs w:val="24"/>
        </w:rPr>
        <w:t xml:space="preserve">Prerequisite: </w:t>
      </w:r>
      <w:r w:rsidRPr="007E0554">
        <w:rPr>
          <w:i/>
          <w:iCs/>
          <w:sz w:val="24"/>
          <w:szCs w:val="24"/>
        </w:rPr>
        <w:t>Placement into EAP 90 or ENGL 90, or instructor permission.</w:t>
      </w:r>
    </w:p>
    <w:p w14:paraId="3EE515B5" w14:textId="77777777" w:rsidR="00BE4BA8" w:rsidRDefault="00DD42CB" w:rsidP="00957123">
      <w:pPr>
        <w:pStyle w:val="Heading2"/>
        <w:jc w:val="both"/>
        <w:rPr>
          <w:b/>
        </w:rPr>
      </w:pPr>
      <w:bookmarkStart w:id="36" w:name="_Toc524353255"/>
      <w:bookmarkStart w:id="37" w:name="_Toc524353413"/>
      <w:bookmarkStart w:id="38" w:name="_Toc524358439"/>
      <w:bookmarkStart w:id="39" w:name="_Toc524358516"/>
      <w:bookmarkStart w:id="40" w:name="_Toc524358586"/>
      <w:bookmarkStart w:id="41" w:name="_Toc524358666"/>
      <w:bookmarkStart w:id="42" w:name="_Toc114669826"/>
      <w:bookmarkStart w:id="43" w:name="_Toc115262105"/>
      <w:bookmarkStart w:id="44" w:name="_Toc115262165"/>
      <w:bookmarkStart w:id="45" w:name="_Toc123138166"/>
      <w:bookmarkStart w:id="46" w:name="_Toc127028448"/>
      <w:bookmarkStart w:id="47" w:name="_Toc176869893"/>
      <w:bookmarkStart w:id="48" w:name="_Toc176870116"/>
      <w:bookmarkStart w:id="49" w:name="_Toc176945530"/>
      <w:bookmarkStart w:id="50" w:name="_Toc176946036"/>
      <w:bookmarkStart w:id="51" w:name="_Toc176946109"/>
      <w:bookmarkStart w:id="52" w:name="_Toc176946612"/>
      <w:bookmarkStart w:id="53" w:name="_Toc176946677"/>
      <w:bookmarkStart w:id="54" w:name="_Toc176946704"/>
      <w:bookmarkStart w:id="55" w:name="_Toc176947548"/>
      <w:r>
        <w:rPr>
          <w:b/>
        </w:rPr>
        <w:t>Course Outcomes</w:t>
      </w:r>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p>
    <w:p w14:paraId="60D3BBD2" w14:textId="77777777" w:rsidR="007E0554" w:rsidRPr="007E0554" w:rsidRDefault="007E0554" w:rsidP="007E0554">
      <w:pPr>
        <w:pStyle w:val="ListParagraph"/>
        <w:numPr>
          <w:ilvl w:val="0"/>
          <w:numId w:val="16"/>
        </w:numPr>
        <w:rPr>
          <w:sz w:val="22"/>
          <w:szCs w:val="22"/>
        </w:rPr>
      </w:pPr>
      <w:bookmarkStart w:id="56" w:name="_Toc515994821"/>
      <w:bookmarkStart w:id="57" w:name="_Toc515994954"/>
      <w:bookmarkStart w:id="58" w:name="_Toc515995093"/>
      <w:bookmarkStart w:id="59" w:name="_Toc515995139"/>
      <w:bookmarkStart w:id="60" w:name="_Toc515996160"/>
      <w:bookmarkStart w:id="61" w:name="_Toc524353257"/>
      <w:bookmarkStart w:id="62" w:name="_Toc524353415"/>
      <w:bookmarkStart w:id="63" w:name="_Toc524358441"/>
      <w:bookmarkStart w:id="64" w:name="_Toc524358518"/>
      <w:bookmarkStart w:id="65" w:name="_Toc524358588"/>
      <w:bookmarkStart w:id="66" w:name="_Toc524358668"/>
      <w:bookmarkStart w:id="67" w:name="_Toc114669828"/>
      <w:bookmarkStart w:id="68" w:name="_Toc115262107"/>
      <w:bookmarkStart w:id="69" w:name="_Toc115262167"/>
      <w:bookmarkStart w:id="70" w:name="_Toc123138168"/>
      <w:bookmarkStart w:id="71" w:name="_Toc127028450"/>
      <w:bookmarkStart w:id="72" w:name="_Toc176869894"/>
      <w:bookmarkStart w:id="73" w:name="_Toc176870117"/>
      <w:bookmarkStart w:id="74" w:name="_Toc176945531"/>
      <w:bookmarkStart w:id="75" w:name="_Toc176946037"/>
      <w:bookmarkStart w:id="76" w:name="_Toc176946110"/>
      <w:bookmarkStart w:id="77" w:name="_Toc176946613"/>
      <w:bookmarkStart w:id="78" w:name="_Toc176946678"/>
      <w:bookmarkStart w:id="79" w:name="_Toc176946705"/>
      <w:bookmarkStart w:id="80" w:name="_Toc176947549"/>
      <w:bookmarkStart w:id="81" w:name="_Toc513565972"/>
      <w:bookmarkStart w:id="82" w:name="_Toc513566257"/>
      <w:bookmarkStart w:id="83" w:name="_Toc513566346"/>
      <w:bookmarkStart w:id="84" w:name="_Toc509386062"/>
      <w:bookmarkStart w:id="85" w:name="_Toc510519458"/>
      <w:bookmarkStart w:id="86" w:name="_Toc510519733"/>
      <w:r w:rsidRPr="007E0554">
        <w:rPr>
          <w:sz w:val="22"/>
          <w:szCs w:val="22"/>
        </w:rPr>
        <w:t>Choose an academic pathway by exploring individual strengths, values, interests, and personal and career goals. </w:t>
      </w:r>
    </w:p>
    <w:p w14:paraId="35D94D7E" w14:textId="77777777" w:rsidR="007E0554" w:rsidRPr="007E0554" w:rsidRDefault="007E0554" w:rsidP="007E0554">
      <w:pPr>
        <w:pStyle w:val="ListParagraph"/>
        <w:numPr>
          <w:ilvl w:val="0"/>
          <w:numId w:val="16"/>
        </w:numPr>
        <w:rPr>
          <w:sz w:val="22"/>
          <w:szCs w:val="22"/>
        </w:rPr>
      </w:pPr>
      <w:r w:rsidRPr="007E0554">
        <w:rPr>
          <w:sz w:val="22"/>
          <w:szCs w:val="22"/>
        </w:rPr>
        <w:t>Identify and use campus resources in support of student’s educational goals. </w:t>
      </w:r>
    </w:p>
    <w:p w14:paraId="6C7EAB52" w14:textId="77777777" w:rsidR="007E0554" w:rsidRPr="007E0554" w:rsidRDefault="007E0554" w:rsidP="007E0554">
      <w:pPr>
        <w:pStyle w:val="ListParagraph"/>
        <w:numPr>
          <w:ilvl w:val="0"/>
          <w:numId w:val="16"/>
        </w:numPr>
        <w:rPr>
          <w:sz w:val="22"/>
          <w:szCs w:val="22"/>
        </w:rPr>
      </w:pPr>
      <w:r w:rsidRPr="007E0554">
        <w:rPr>
          <w:sz w:val="22"/>
          <w:szCs w:val="22"/>
        </w:rPr>
        <w:t>Collaborate with diverse peers and instructor(s) to foster interpersonal skills and a sense of belonging. </w:t>
      </w:r>
    </w:p>
    <w:p w14:paraId="55FEB8FC" w14:textId="32D06048" w:rsidR="007E0554" w:rsidRPr="007E0554" w:rsidRDefault="007E0554" w:rsidP="007E0554">
      <w:pPr>
        <w:pStyle w:val="ListParagraph"/>
        <w:numPr>
          <w:ilvl w:val="0"/>
          <w:numId w:val="16"/>
        </w:numPr>
        <w:rPr>
          <w:sz w:val="22"/>
          <w:szCs w:val="22"/>
        </w:rPr>
      </w:pPr>
      <w:r w:rsidRPr="007E0554">
        <w:rPr>
          <w:sz w:val="22"/>
          <w:szCs w:val="22"/>
        </w:rPr>
        <w:t>Identify and develop skills for professional and academic success, including specific practical and applicable strategies. </w:t>
      </w:r>
    </w:p>
    <w:p w14:paraId="048B3078" w14:textId="761B0C2F" w:rsidR="00770C5F" w:rsidRPr="00770C5F" w:rsidRDefault="000E6AB6" w:rsidP="00770C5F">
      <w:pPr>
        <w:pStyle w:val="Heading1"/>
        <w:jc w:val="both"/>
        <w:rPr>
          <w:b/>
        </w:rPr>
      </w:pPr>
      <w:bookmarkStart w:id="87" w:name="_Toc515994822"/>
      <w:bookmarkStart w:id="88" w:name="_Toc515994955"/>
      <w:bookmarkStart w:id="89" w:name="_Toc515995094"/>
      <w:bookmarkStart w:id="90" w:name="_Toc515995140"/>
      <w:bookmarkStart w:id="91" w:name="_Toc515996161"/>
      <w:bookmarkStart w:id="92" w:name="_Toc524353258"/>
      <w:bookmarkStart w:id="93" w:name="_Toc524353416"/>
      <w:bookmarkStart w:id="94" w:name="_Toc524358442"/>
      <w:bookmarkStart w:id="95" w:name="_Toc524358519"/>
      <w:bookmarkStart w:id="96" w:name="_Toc524358589"/>
      <w:bookmarkStart w:id="97" w:name="_Toc524358669"/>
      <w:bookmarkStart w:id="98" w:name="_Toc114669829"/>
      <w:bookmarkStart w:id="99" w:name="_Toc115262108"/>
      <w:bookmarkStart w:id="100" w:name="_Toc115262168"/>
      <w:bookmarkStart w:id="101" w:name="_Toc123138169"/>
      <w:bookmarkStart w:id="102" w:name="_Toc127028451"/>
      <w:bookmarkStart w:id="103" w:name="_Toc176869895"/>
      <w:bookmarkStart w:id="104" w:name="_Toc176870118"/>
      <w:bookmarkStart w:id="105" w:name="_Toc176945532"/>
      <w:bookmarkStart w:id="106" w:name="_Toc176946038"/>
      <w:bookmarkStart w:id="107" w:name="_Toc176946111"/>
      <w:bookmarkStart w:id="108" w:name="_Toc176946614"/>
      <w:bookmarkStart w:id="109" w:name="_Toc176946679"/>
      <w:bookmarkStart w:id="110" w:name="_Toc176946706"/>
      <w:bookmarkStart w:id="111" w:name="_Toc176947550"/>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r>
        <w:rPr>
          <w:b/>
        </w:rPr>
        <w:lastRenderedPageBreak/>
        <w:br/>
      </w:r>
      <w:r w:rsidR="00B16932">
        <w:rPr>
          <w:b/>
        </w:rPr>
        <w:t>Required Materials</w:t>
      </w:r>
      <w:bookmarkEnd w:id="81"/>
      <w:bookmarkEnd w:id="82"/>
      <w:bookmarkEnd w:id="83"/>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p>
    <w:tbl>
      <w:tblPr>
        <w:tblStyle w:val="TableGrid"/>
        <w:tblW w:w="0" w:type="auto"/>
        <w:shd w:val="clear" w:color="auto" w:fill="FFF2CC" w:themeFill="accent4" w:themeFillTint="33"/>
        <w:tblLook w:val="04A0" w:firstRow="1" w:lastRow="0" w:firstColumn="1" w:lastColumn="0" w:noHBand="0" w:noVBand="1"/>
      </w:tblPr>
      <w:tblGrid>
        <w:gridCol w:w="9350"/>
      </w:tblGrid>
      <w:tr w:rsidR="00770C5F" w14:paraId="1388C600" w14:textId="77777777" w:rsidTr="00770C5F">
        <w:tc>
          <w:tcPr>
            <w:tcW w:w="9350" w:type="dxa"/>
            <w:shd w:val="clear" w:color="auto" w:fill="FFF2CC" w:themeFill="accent4" w:themeFillTint="33"/>
          </w:tcPr>
          <w:p w14:paraId="65638EEA" w14:textId="77777777" w:rsidR="00770C5F" w:rsidRPr="00025B54" w:rsidRDefault="00770C5F" w:rsidP="00770C5F">
            <w:pPr>
              <w:pStyle w:val="Heading2"/>
              <w:rPr>
                <w:b/>
              </w:rPr>
            </w:pPr>
            <w:bookmarkStart w:id="112" w:name="_Toc509386063"/>
            <w:bookmarkStart w:id="113" w:name="_Toc510519459"/>
            <w:bookmarkStart w:id="114" w:name="_Toc510519734"/>
            <w:bookmarkStart w:id="115" w:name="_Toc513565974"/>
            <w:bookmarkStart w:id="116" w:name="_Toc513566259"/>
            <w:bookmarkStart w:id="117" w:name="_Toc513566348"/>
            <w:bookmarkStart w:id="118" w:name="_Toc515994824"/>
            <w:bookmarkStart w:id="119" w:name="_Toc515994957"/>
            <w:bookmarkStart w:id="120" w:name="_Toc515995096"/>
            <w:bookmarkStart w:id="121" w:name="_Toc515995142"/>
            <w:bookmarkStart w:id="122" w:name="_Toc515996163"/>
            <w:bookmarkStart w:id="123" w:name="_Toc524353260"/>
            <w:bookmarkStart w:id="124" w:name="_Toc524353418"/>
            <w:bookmarkStart w:id="125" w:name="_Toc524358444"/>
            <w:bookmarkStart w:id="126" w:name="_Toc524358521"/>
            <w:bookmarkStart w:id="127" w:name="_Toc524358591"/>
            <w:bookmarkStart w:id="128" w:name="_Toc524358671"/>
            <w:bookmarkStart w:id="129" w:name="_Toc114669831"/>
            <w:bookmarkStart w:id="130" w:name="_Toc115262110"/>
            <w:bookmarkStart w:id="131" w:name="_Toc115262170"/>
            <w:bookmarkStart w:id="132" w:name="_Toc123138171"/>
            <w:bookmarkStart w:id="133" w:name="_Toc127028453"/>
            <w:bookmarkStart w:id="134" w:name="_Toc176869897"/>
            <w:bookmarkStart w:id="135" w:name="_Toc176870120"/>
            <w:bookmarkStart w:id="136" w:name="_Toc176945534"/>
            <w:bookmarkStart w:id="137" w:name="_Toc176946040"/>
            <w:bookmarkStart w:id="138" w:name="_Toc176946113"/>
            <w:bookmarkStart w:id="139" w:name="_Toc176946616"/>
            <w:bookmarkStart w:id="140" w:name="_Toc176946681"/>
            <w:bookmarkStart w:id="141" w:name="_Toc176946708"/>
            <w:bookmarkStart w:id="142" w:name="_Toc176947552"/>
            <w:r w:rsidRPr="00025B54">
              <w:rPr>
                <w:b/>
              </w:rPr>
              <w:t>Text</w:t>
            </w:r>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p>
          <w:p w14:paraId="76B044CC" w14:textId="721F23AD" w:rsidR="007E0554" w:rsidRPr="007E0554" w:rsidRDefault="007E0554" w:rsidP="007E0554">
            <w:pPr>
              <w:pStyle w:val="ListParagraph"/>
              <w:numPr>
                <w:ilvl w:val="0"/>
                <w:numId w:val="18"/>
              </w:numPr>
              <w:rPr>
                <w:sz w:val="22"/>
                <w:szCs w:val="22"/>
              </w:rPr>
            </w:pPr>
            <w:hyperlink r:id="rId9" w:tgtFrame="_blank" w:history="1">
              <w:r w:rsidRPr="007E0554">
                <w:rPr>
                  <w:rStyle w:val="Hyperlink"/>
                  <w:sz w:val="22"/>
                  <w:szCs w:val="22"/>
                </w:rPr>
                <w:t>Online Textbook: College Success</w:t>
              </w:r>
            </w:hyperlink>
            <w:r w:rsidRPr="007E0554">
              <w:rPr>
                <w:sz w:val="22"/>
                <w:szCs w:val="22"/>
              </w:rPr>
              <w:t xml:space="preserve"> (available free, online)</w:t>
            </w:r>
          </w:p>
          <w:p w14:paraId="640E4C0F" w14:textId="77777777" w:rsidR="00770C5F" w:rsidRDefault="00770C5F" w:rsidP="007E0554"/>
        </w:tc>
      </w:tr>
    </w:tbl>
    <w:p w14:paraId="75D7DE4F" w14:textId="459AA7D0" w:rsidR="00B16932" w:rsidRPr="00025B54" w:rsidRDefault="009F5961" w:rsidP="00B16932">
      <w:pPr>
        <w:pStyle w:val="Heading2"/>
        <w:rPr>
          <w:b/>
        </w:rPr>
      </w:pPr>
      <w:bookmarkStart w:id="143" w:name="_Toc513565975"/>
      <w:bookmarkStart w:id="144" w:name="_Toc513566260"/>
      <w:bookmarkStart w:id="145" w:name="_Toc513566349"/>
      <w:bookmarkStart w:id="146" w:name="_Toc515994825"/>
      <w:bookmarkStart w:id="147" w:name="_Toc515994958"/>
      <w:bookmarkStart w:id="148" w:name="_Toc515995097"/>
      <w:bookmarkStart w:id="149" w:name="_Toc515995143"/>
      <w:bookmarkStart w:id="150" w:name="_Toc515996164"/>
      <w:bookmarkStart w:id="151" w:name="_Toc524353261"/>
      <w:bookmarkStart w:id="152" w:name="_Toc524353419"/>
      <w:bookmarkStart w:id="153" w:name="_Toc524358445"/>
      <w:bookmarkStart w:id="154" w:name="_Toc524358522"/>
      <w:bookmarkStart w:id="155" w:name="_Toc524358592"/>
      <w:bookmarkStart w:id="156" w:name="_Toc524358672"/>
      <w:bookmarkStart w:id="157" w:name="_Toc114669832"/>
      <w:bookmarkStart w:id="158" w:name="_Toc115262111"/>
      <w:bookmarkStart w:id="159" w:name="_Toc115262171"/>
      <w:bookmarkStart w:id="160" w:name="_Toc123138172"/>
      <w:bookmarkStart w:id="161" w:name="_Toc127028454"/>
      <w:bookmarkStart w:id="162" w:name="_Toc176869898"/>
      <w:bookmarkStart w:id="163" w:name="_Toc176870121"/>
      <w:bookmarkStart w:id="164" w:name="_Toc176945535"/>
      <w:bookmarkStart w:id="165" w:name="_Toc176946041"/>
      <w:bookmarkStart w:id="166" w:name="_Toc176946114"/>
      <w:bookmarkStart w:id="167" w:name="_Toc176946617"/>
      <w:bookmarkStart w:id="168" w:name="_Toc176946682"/>
      <w:bookmarkStart w:id="169" w:name="_Toc176946709"/>
      <w:bookmarkStart w:id="170" w:name="_Toc176947553"/>
      <w:bookmarkStart w:id="171" w:name="_Toc509386064"/>
      <w:bookmarkStart w:id="172" w:name="_Toc510519460"/>
      <w:bookmarkStart w:id="173" w:name="_Toc510519735"/>
      <w:bookmarkEnd w:id="84"/>
      <w:bookmarkEnd w:id="85"/>
      <w:bookmarkEnd w:id="86"/>
      <w:r w:rsidRPr="00025B54">
        <w:rPr>
          <w:b/>
        </w:rPr>
        <w:t>Computer</w:t>
      </w:r>
      <w:bookmarkEnd w:id="143"/>
      <w:bookmarkEnd w:id="144"/>
      <w:bookmarkEnd w:id="145"/>
      <w:bookmarkEnd w:id="146"/>
      <w:bookmarkEnd w:id="147"/>
      <w:bookmarkEnd w:id="148"/>
      <w:bookmarkEnd w:id="149"/>
      <w:bookmarkEnd w:id="150"/>
      <w:r w:rsidR="004F47F4">
        <w:rPr>
          <w:b/>
        </w:rPr>
        <w:t xml:space="preserve"> &amp; Technical</w:t>
      </w:r>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p>
    <w:p w14:paraId="75787841" w14:textId="579B1DAE" w:rsidR="009F5961" w:rsidRPr="009F5961" w:rsidRDefault="009F5961" w:rsidP="00926B33">
      <w:pPr>
        <w:pStyle w:val="ListParagraph"/>
        <w:numPr>
          <w:ilvl w:val="0"/>
          <w:numId w:val="6"/>
        </w:numPr>
        <w:rPr>
          <w:sz w:val="32"/>
          <w:szCs w:val="32"/>
        </w:rPr>
      </w:pPr>
      <w:r w:rsidRPr="009F5961">
        <w:rPr>
          <w:sz w:val="28"/>
        </w:rPr>
        <w:t xml:space="preserve">It is expected that when students enroll for this </w:t>
      </w:r>
      <w:r w:rsidR="004B62E8" w:rsidRPr="009F5961">
        <w:rPr>
          <w:sz w:val="28"/>
        </w:rPr>
        <w:t>course,</w:t>
      </w:r>
      <w:r w:rsidRPr="009F5961">
        <w:rPr>
          <w:sz w:val="28"/>
        </w:rPr>
        <w:t xml:space="preserve"> they will be able to use a computer, be able to upload and download files</w:t>
      </w:r>
      <w:r>
        <w:rPr>
          <w:sz w:val="28"/>
        </w:rPr>
        <w:t>,</w:t>
      </w:r>
      <w:r w:rsidRPr="009F5961">
        <w:rPr>
          <w:sz w:val="28"/>
        </w:rPr>
        <w:t xml:space="preserve"> and successfully navigate browsers and websites. </w:t>
      </w:r>
    </w:p>
    <w:p w14:paraId="29AA43AF" w14:textId="30E03C6C" w:rsidR="009F5961" w:rsidRPr="009F5961" w:rsidRDefault="00B16932" w:rsidP="00926B33">
      <w:pPr>
        <w:pStyle w:val="ListParagraph"/>
        <w:numPr>
          <w:ilvl w:val="0"/>
          <w:numId w:val="6"/>
        </w:numPr>
        <w:rPr>
          <w:sz w:val="32"/>
          <w:szCs w:val="32"/>
        </w:rPr>
      </w:pPr>
      <w:r w:rsidRPr="008874A7">
        <w:rPr>
          <w:sz w:val="28"/>
        </w:rPr>
        <w:t xml:space="preserve">Students </w:t>
      </w:r>
      <w:r w:rsidR="00912807">
        <w:rPr>
          <w:sz w:val="28"/>
        </w:rPr>
        <w:t>will receive homework</w:t>
      </w:r>
      <w:r w:rsidR="009F5961">
        <w:rPr>
          <w:sz w:val="28"/>
        </w:rPr>
        <w:t xml:space="preserve"> throughout the course that must be completed on a computer with Internet access. The school library computers can be used for these purposes</w:t>
      </w:r>
      <w:r w:rsidR="004B62E8">
        <w:rPr>
          <w:sz w:val="28"/>
        </w:rPr>
        <w:t>, if necessary</w:t>
      </w:r>
      <w:r w:rsidR="009F5961">
        <w:rPr>
          <w:sz w:val="28"/>
        </w:rPr>
        <w:t>.</w:t>
      </w:r>
    </w:p>
    <w:p w14:paraId="2B4F014E" w14:textId="3D4C3178" w:rsidR="00370036" w:rsidRDefault="009F5961" w:rsidP="00163801">
      <w:pPr>
        <w:pStyle w:val="ListParagraph"/>
        <w:numPr>
          <w:ilvl w:val="0"/>
          <w:numId w:val="7"/>
        </w:numPr>
        <w:spacing w:before="100" w:beforeAutospacing="1" w:after="100" w:afterAutospacing="1"/>
        <w:rPr>
          <w:rFonts w:cs="Times New Roman"/>
          <w:sz w:val="28"/>
          <w:szCs w:val="28"/>
        </w:rPr>
      </w:pPr>
      <w:r w:rsidRPr="009F5961">
        <w:rPr>
          <w:rFonts w:cs="Times New Roman"/>
          <w:b/>
          <w:sz w:val="28"/>
          <w:szCs w:val="28"/>
        </w:rPr>
        <w:t xml:space="preserve">Need help? </w:t>
      </w:r>
      <w:r w:rsidRPr="00163801">
        <w:rPr>
          <w:rFonts w:cs="Times New Roman"/>
          <w:sz w:val="28"/>
          <w:szCs w:val="28"/>
        </w:rPr>
        <w:t xml:space="preserve">Canvas </w:t>
      </w:r>
      <w:r w:rsidR="00A61394" w:rsidRPr="00163801">
        <w:rPr>
          <w:rFonts w:cs="Times New Roman"/>
          <w:sz w:val="28"/>
          <w:szCs w:val="28"/>
        </w:rPr>
        <w:t xml:space="preserve">support can be found </w:t>
      </w:r>
      <w:hyperlink r:id="rId10" w:history="1">
        <w:r w:rsidR="00A61394" w:rsidRPr="00163801">
          <w:rPr>
            <w:rStyle w:val="Hyperlink"/>
            <w:rFonts w:cs="Times New Roman"/>
            <w:sz w:val="28"/>
            <w:szCs w:val="28"/>
          </w:rPr>
          <w:t>here</w:t>
        </w:r>
      </w:hyperlink>
      <w:r w:rsidR="00A61394" w:rsidRPr="00163801">
        <w:rPr>
          <w:rFonts w:cs="Times New Roman"/>
          <w:sz w:val="28"/>
          <w:szCs w:val="28"/>
        </w:rPr>
        <w:t xml:space="preserve"> or in </w:t>
      </w:r>
      <w:r w:rsidR="000029AB" w:rsidRPr="00163801">
        <w:rPr>
          <w:rFonts w:cs="Times New Roman"/>
          <w:sz w:val="28"/>
          <w:szCs w:val="28"/>
        </w:rPr>
        <w:t>Room 4228 (in Library)</w:t>
      </w:r>
      <w:r w:rsidR="00163801">
        <w:rPr>
          <w:rFonts w:cs="Times New Roman"/>
          <w:sz w:val="28"/>
          <w:szCs w:val="28"/>
        </w:rPr>
        <w:t xml:space="preserve">. </w:t>
      </w:r>
      <w:r w:rsidR="00011069" w:rsidRPr="00163801">
        <w:rPr>
          <w:rFonts w:cs="Times New Roman"/>
          <w:sz w:val="28"/>
          <w:szCs w:val="28"/>
        </w:rPr>
        <w:t xml:space="preserve">Technology </w:t>
      </w:r>
      <w:r w:rsidR="00A61394" w:rsidRPr="00163801">
        <w:rPr>
          <w:rFonts w:cs="Times New Roman"/>
          <w:sz w:val="28"/>
          <w:szCs w:val="28"/>
        </w:rPr>
        <w:t>s</w:t>
      </w:r>
      <w:r w:rsidR="00011069" w:rsidRPr="00163801">
        <w:rPr>
          <w:rFonts w:cs="Times New Roman"/>
          <w:sz w:val="28"/>
          <w:szCs w:val="28"/>
        </w:rPr>
        <w:t xml:space="preserve">upport can be found </w:t>
      </w:r>
      <w:hyperlink r:id="rId11" w:history="1">
        <w:r w:rsidR="00011069" w:rsidRPr="00163801">
          <w:rPr>
            <w:rStyle w:val="Hyperlink"/>
            <w:rFonts w:cs="Times New Roman"/>
            <w:sz w:val="28"/>
            <w:szCs w:val="28"/>
          </w:rPr>
          <w:t>here</w:t>
        </w:r>
      </w:hyperlink>
      <w:r w:rsidR="00011069" w:rsidRPr="00163801">
        <w:rPr>
          <w:rFonts w:cs="Times New Roman"/>
          <w:sz w:val="28"/>
          <w:szCs w:val="28"/>
        </w:rPr>
        <w:t xml:space="preserve"> or in </w:t>
      </w:r>
      <w:r w:rsidR="003458B0" w:rsidRPr="00163801">
        <w:rPr>
          <w:rFonts w:cs="Times New Roman"/>
          <w:sz w:val="28"/>
          <w:szCs w:val="28"/>
        </w:rPr>
        <w:t>Room 4122 (Library, Lower Level)</w:t>
      </w:r>
      <w:r w:rsidR="00011069" w:rsidRPr="00163801">
        <w:rPr>
          <w:rFonts w:cs="Times New Roman"/>
          <w:sz w:val="28"/>
          <w:szCs w:val="28"/>
        </w:rPr>
        <w:t>.</w:t>
      </w:r>
    </w:p>
    <w:p w14:paraId="386024AF" w14:textId="77777777" w:rsidR="00671F81" w:rsidRPr="00671F81" w:rsidRDefault="00671F81" w:rsidP="00671F81">
      <w:pPr>
        <w:spacing w:before="100" w:beforeAutospacing="1" w:after="100" w:afterAutospacing="1"/>
        <w:ind w:left="720"/>
        <w:rPr>
          <w:rFonts w:cs="Times New Roman"/>
          <w:sz w:val="28"/>
          <w:szCs w:val="28"/>
        </w:rPr>
      </w:pPr>
    </w:p>
    <w:p w14:paraId="10F1C982" w14:textId="77777777" w:rsidR="00DF00FB" w:rsidRPr="00B96A1C" w:rsidRDefault="00DF00FB" w:rsidP="00B96A1C">
      <w:pPr>
        <w:pStyle w:val="Heading1"/>
        <w:rPr>
          <w:b/>
        </w:rPr>
      </w:pPr>
      <w:bookmarkStart w:id="174" w:name="_Toc513565976"/>
      <w:bookmarkStart w:id="175" w:name="_Toc513566261"/>
      <w:bookmarkStart w:id="176" w:name="_Toc513566350"/>
      <w:bookmarkStart w:id="177" w:name="_Toc515994826"/>
      <w:bookmarkStart w:id="178" w:name="_Toc515994959"/>
      <w:bookmarkStart w:id="179" w:name="_Toc515995098"/>
      <w:bookmarkStart w:id="180" w:name="_Toc515995144"/>
      <w:bookmarkStart w:id="181" w:name="_Toc515996165"/>
      <w:bookmarkStart w:id="182" w:name="_Toc524353262"/>
      <w:bookmarkStart w:id="183" w:name="_Toc524353420"/>
      <w:bookmarkStart w:id="184" w:name="_Toc524358446"/>
      <w:bookmarkStart w:id="185" w:name="_Toc524358523"/>
      <w:bookmarkStart w:id="186" w:name="_Toc524358593"/>
      <w:bookmarkStart w:id="187" w:name="_Toc524358673"/>
      <w:bookmarkStart w:id="188" w:name="_Toc114669833"/>
      <w:bookmarkStart w:id="189" w:name="_Toc115262112"/>
      <w:bookmarkStart w:id="190" w:name="_Toc115262172"/>
      <w:bookmarkStart w:id="191" w:name="_Toc123138173"/>
      <w:bookmarkStart w:id="192" w:name="_Toc127028455"/>
      <w:bookmarkStart w:id="193" w:name="_Toc176869899"/>
      <w:bookmarkStart w:id="194" w:name="_Toc176870122"/>
      <w:bookmarkStart w:id="195" w:name="_Toc176945536"/>
      <w:bookmarkStart w:id="196" w:name="_Toc176946042"/>
      <w:bookmarkStart w:id="197" w:name="_Toc176946115"/>
      <w:bookmarkStart w:id="198" w:name="_Toc176946618"/>
      <w:bookmarkStart w:id="199" w:name="_Toc176946683"/>
      <w:bookmarkStart w:id="200" w:name="_Toc176946710"/>
      <w:bookmarkStart w:id="201" w:name="_Toc176947554"/>
      <w:r w:rsidRPr="00B96A1C">
        <w:rPr>
          <w:b/>
        </w:rPr>
        <w:t>Academic Integrity</w:t>
      </w:r>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p>
    <w:p w14:paraId="3996F487" w14:textId="6940AB74" w:rsidR="00126603" w:rsidRPr="00126603" w:rsidRDefault="00126603" w:rsidP="00126603">
      <w:pPr>
        <w:pStyle w:val="Heading2"/>
        <w:rPr>
          <w:b/>
        </w:rPr>
      </w:pPr>
      <w:bookmarkStart w:id="202" w:name="_Toc176945537"/>
      <w:bookmarkStart w:id="203" w:name="_Toc176946043"/>
      <w:bookmarkStart w:id="204" w:name="_Toc176946116"/>
      <w:bookmarkStart w:id="205" w:name="_Toc176946619"/>
      <w:bookmarkStart w:id="206" w:name="_Toc176946684"/>
      <w:bookmarkStart w:id="207" w:name="_Toc176946711"/>
      <w:bookmarkStart w:id="208" w:name="_Toc176947555"/>
      <w:proofErr w:type="spellStart"/>
      <w:r w:rsidRPr="00126603">
        <w:rPr>
          <w:b/>
        </w:rPr>
        <w:t>Shoreline</w:t>
      </w:r>
      <w:r w:rsidR="00163801">
        <w:rPr>
          <w:b/>
        </w:rPr>
        <w:t>CC’s</w:t>
      </w:r>
      <w:proofErr w:type="spellEnd"/>
      <w:r w:rsidR="00163801">
        <w:rPr>
          <w:b/>
        </w:rPr>
        <w:t xml:space="preserve"> </w:t>
      </w:r>
      <w:r w:rsidRPr="00126603">
        <w:rPr>
          <w:b/>
        </w:rPr>
        <w:t>Policy</w:t>
      </w:r>
      <w:bookmarkEnd w:id="202"/>
      <w:bookmarkEnd w:id="203"/>
      <w:bookmarkEnd w:id="204"/>
      <w:bookmarkEnd w:id="205"/>
      <w:bookmarkEnd w:id="206"/>
      <w:bookmarkEnd w:id="207"/>
      <w:bookmarkEnd w:id="208"/>
    </w:p>
    <w:p w14:paraId="26CC2E3C" w14:textId="20933262" w:rsidR="00076459" w:rsidRPr="00126603" w:rsidRDefault="00DB4099" w:rsidP="00126603">
      <w:pPr>
        <w:rPr>
          <w:sz w:val="28"/>
          <w:szCs w:val="28"/>
        </w:rPr>
      </w:pPr>
      <w:r w:rsidRPr="0093644A">
        <w:rPr>
          <w:sz w:val="28"/>
          <w:szCs w:val="28"/>
        </w:rPr>
        <w:t xml:space="preserve">Academic integrity is a commitment, even in the face of adversity, to </w:t>
      </w:r>
      <w:r>
        <w:rPr>
          <w:sz w:val="28"/>
          <w:szCs w:val="28"/>
        </w:rPr>
        <w:t xml:space="preserve">actively engage in the learning process by using appropriate resources, asking for help, and doing your best to learn and grow your skillset toward the course outcomes. This means that you should showcase your own learning throughout the course. </w:t>
      </w:r>
      <w:r w:rsidRPr="009B5350">
        <w:rPr>
          <w:sz w:val="28"/>
          <w:szCs w:val="28"/>
        </w:rPr>
        <w:t>Any student found guilty of cheating and/or plagiarism will receive a zero for the assignment. If it happens a second time, you may fail the course. </w:t>
      </w:r>
      <w:r w:rsidR="00126603">
        <w:rPr>
          <w:rFonts w:cs="Times New Roman"/>
          <w:sz w:val="28"/>
          <w:szCs w:val="28"/>
        </w:rPr>
        <w:t>See</w:t>
      </w:r>
      <w:r w:rsidR="00B23998">
        <w:rPr>
          <w:rFonts w:cs="Times New Roman"/>
          <w:sz w:val="28"/>
          <w:szCs w:val="28"/>
        </w:rPr>
        <w:t xml:space="preserve">: </w:t>
      </w:r>
      <w:hyperlink r:id="rId12" w:history="1">
        <w:r w:rsidR="00DF00FB" w:rsidRPr="00DE7B10">
          <w:rPr>
            <w:rStyle w:val="Hyperlink"/>
            <w:sz w:val="28"/>
          </w:rPr>
          <w:t>Shoreline Dishonesty</w:t>
        </w:r>
        <w:r w:rsidR="00B23998" w:rsidRPr="00DE7B10">
          <w:rPr>
            <w:rStyle w:val="Hyperlink"/>
            <w:sz w:val="28"/>
          </w:rPr>
          <w:t xml:space="preserve"> in Academics Policy (#5033)</w:t>
        </w:r>
      </w:hyperlink>
      <w:r w:rsidR="00B23998" w:rsidRPr="000A74CE">
        <w:rPr>
          <w:sz w:val="28"/>
        </w:rPr>
        <w:t xml:space="preserve"> </w:t>
      </w:r>
      <w:bookmarkStart w:id="209" w:name="_Toc513565977"/>
      <w:bookmarkStart w:id="210" w:name="_Toc513566262"/>
      <w:bookmarkStart w:id="211" w:name="_Toc513566351"/>
    </w:p>
    <w:p w14:paraId="64AB02E1" w14:textId="6EF13BEC" w:rsidR="00126603" w:rsidRPr="00126603" w:rsidRDefault="00126603" w:rsidP="00126603">
      <w:pPr>
        <w:pStyle w:val="Heading2"/>
        <w:rPr>
          <w:b/>
        </w:rPr>
      </w:pPr>
      <w:bookmarkStart w:id="212" w:name="_Toc176945538"/>
      <w:bookmarkStart w:id="213" w:name="_Toc176946044"/>
      <w:bookmarkStart w:id="214" w:name="_Toc176946117"/>
      <w:bookmarkStart w:id="215" w:name="_Toc176946620"/>
      <w:bookmarkStart w:id="216" w:name="_Toc176946685"/>
      <w:bookmarkStart w:id="217" w:name="_Toc176946712"/>
      <w:bookmarkStart w:id="218" w:name="_Toc176947556"/>
      <w:bookmarkStart w:id="219" w:name="_Toc515994827"/>
      <w:bookmarkStart w:id="220" w:name="_Toc515994960"/>
      <w:bookmarkStart w:id="221" w:name="_Toc515995099"/>
      <w:bookmarkStart w:id="222" w:name="_Toc515995145"/>
      <w:bookmarkStart w:id="223" w:name="_Toc515996166"/>
      <w:bookmarkStart w:id="224" w:name="_Toc524353263"/>
      <w:bookmarkStart w:id="225" w:name="_Toc524353421"/>
      <w:bookmarkStart w:id="226" w:name="_Toc524358447"/>
      <w:bookmarkStart w:id="227" w:name="_Toc524358524"/>
      <w:bookmarkStart w:id="228" w:name="_Toc524358594"/>
      <w:bookmarkStart w:id="229" w:name="_Toc524358674"/>
      <w:bookmarkStart w:id="230" w:name="_Toc114669834"/>
      <w:bookmarkStart w:id="231" w:name="_Toc115262113"/>
      <w:bookmarkStart w:id="232" w:name="_Toc115262173"/>
      <w:bookmarkStart w:id="233" w:name="_Toc123138174"/>
      <w:r>
        <w:rPr>
          <w:b/>
        </w:rPr>
        <w:t xml:space="preserve">Course </w:t>
      </w:r>
      <w:r w:rsidRPr="00126603">
        <w:rPr>
          <w:b/>
        </w:rPr>
        <w:t>Academic Integrity</w:t>
      </w:r>
      <w:bookmarkEnd w:id="212"/>
      <w:bookmarkEnd w:id="213"/>
      <w:bookmarkEnd w:id="214"/>
      <w:bookmarkEnd w:id="215"/>
      <w:bookmarkEnd w:id="216"/>
      <w:bookmarkEnd w:id="217"/>
      <w:bookmarkEnd w:id="218"/>
    </w:p>
    <w:p w14:paraId="0F9A5CAA" w14:textId="470E8E3B" w:rsidR="00126603" w:rsidRPr="00126603" w:rsidRDefault="00126603" w:rsidP="004D3D23">
      <w:pPr>
        <w:rPr>
          <w:sz w:val="28"/>
          <w:szCs w:val="28"/>
        </w:rPr>
      </w:pPr>
      <w:r w:rsidRPr="00126603">
        <w:rPr>
          <w:sz w:val="28"/>
          <w:szCs w:val="28"/>
        </w:rPr>
        <w:t>In th</w:t>
      </w:r>
      <w:r w:rsidRPr="004D3D23">
        <w:rPr>
          <w:sz w:val="28"/>
          <w:szCs w:val="28"/>
        </w:rPr>
        <w:t>is</w:t>
      </w:r>
      <w:r w:rsidRPr="00126603">
        <w:rPr>
          <w:sz w:val="28"/>
          <w:szCs w:val="28"/>
        </w:rPr>
        <w:t xml:space="preserve"> course, maintaining academic integrity is crucial for your success and the integrity of the learning environment. The following guidelines outline expectations for collaboration</w:t>
      </w:r>
      <w:r w:rsidR="00874CEB">
        <w:rPr>
          <w:sz w:val="28"/>
          <w:szCs w:val="28"/>
        </w:rPr>
        <w:t xml:space="preserve"> and resource use</w:t>
      </w:r>
      <w:r w:rsidRPr="00126603">
        <w:rPr>
          <w:sz w:val="28"/>
          <w:szCs w:val="28"/>
        </w:rPr>
        <w:t>:</w:t>
      </w:r>
    </w:p>
    <w:p w14:paraId="2FE1A0F4" w14:textId="6AE38EB1" w:rsidR="00126603" w:rsidRPr="00126603" w:rsidRDefault="00126603" w:rsidP="00B10868">
      <w:pPr>
        <w:numPr>
          <w:ilvl w:val="0"/>
          <w:numId w:val="14"/>
        </w:numPr>
        <w:spacing w:before="100" w:beforeAutospacing="1" w:after="120" w:line="240" w:lineRule="auto"/>
        <w:jc w:val="left"/>
        <w:rPr>
          <w:rFonts w:eastAsia="Times New Roman" w:cstheme="minorHAnsi"/>
          <w:color w:val="000000"/>
          <w:sz w:val="28"/>
          <w:szCs w:val="28"/>
        </w:rPr>
      </w:pPr>
      <w:r w:rsidRPr="00126603">
        <w:rPr>
          <w:rFonts w:eastAsia="Times New Roman" w:cstheme="minorHAnsi"/>
          <w:b/>
          <w:bCs/>
          <w:color w:val="000000"/>
          <w:sz w:val="28"/>
          <w:szCs w:val="28"/>
        </w:rPr>
        <w:lastRenderedPageBreak/>
        <w:t>Collaboration:</w:t>
      </w:r>
    </w:p>
    <w:p w14:paraId="7DE87725" w14:textId="204DD882" w:rsidR="00126603" w:rsidRPr="00126603" w:rsidRDefault="00F25EB3" w:rsidP="00B10868">
      <w:pPr>
        <w:numPr>
          <w:ilvl w:val="1"/>
          <w:numId w:val="14"/>
        </w:numPr>
        <w:spacing w:before="100" w:beforeAutospacing="1" w:after="120" w:line="240" w:lineRule="auto"/>
        <w:jc w:val="left"/>
        <w:rPr>
          <w:rFonts w:eastAsia="Times New Roman" w:cstheme="minorHAnsi"/>
          <w:color w:val="000000"/>
          <w:sz w:val="28"/>
          <w:szCs w:val="28"/>
        </w:rPr>
      </w:pPr>
      <w:r>
        <w:rPr>
          <w:rFonts w:eastAsia="Times New Roman" w:cstheme="minorHAnsi"/>
          <w:b/>
          <w:bCs/>
          <w:color w:val="000000"/>
          <w:sz w:val="28"/>
          <w:szCs w:val="28"/>
        </w:rPr>
        <w:t>Learning Assignments</w:t>
      </w:r>
      <w:r w:rsidR="00126603" w:rsidRPr="00126603">
        <w:rPr>
          <w:rFonts w:eastAsia="Times New Roman" w:cstheme="minorHAnsi"/>
          <w:b/>
          <w:bCs/>
          <w:color w:val="000000"/>
          <w:sz w:val="28"/>
          <w:szCs w:val="28"/>
        </w:rPr>
        <w:t>:</w:t>
      </w:r>
      <w:r w:rsidR="00126603" w:rsidRPr="00126603">
        <w:rPr>
          <w:rFonts w:eastAsia="Times New Roman" w:cstheme="minorHAnsi"/>
          <w:color w:val="000000"/>
          <w:sz w:val="28"/>
          <w:szCs w:val="28"/>
        </w:rPr>
        <w:t> Collaboration with peers</w:t>
      </w:r>
      <w:r w:rsidR="00295078" w:rsidRPr="00B10868">
        <w:rPr>
          <w:rFonts w:eastAsia="Times New Roman" w:cstheme="minorHAnsi"/>
          <w:color w:val="000000"/>
          <w:sz w:val="28"/>
          <w:szCs w:val="28"/>
        </w:rPr>
        <w:t xml:space="preserve"> and </w:t>
      </w:r>
      <w:r>
        <w:rPr>
          <w:rFonts w:eastAsia="Times New Roman" w:cstheme="minorHAnsi"/>
          <w:color w:val="000000"/>
          <w:sz w:val="28"/>
          <w:szCs w:val="28"/>
        </w:rPr>
        <w:t>mentors</w:t>
      </w:r>
      <w:r w:rsidR="00126603" w:rsidRPr="00126603">
        <w:rPr>
          <w:rFonts w:eastAsia="Times New Roman" w:cstheme="minorHAnsi"/>
          <w:color w:val="000000"/>
          <w:sz w:val="28"/>
          <w:szCs w:val="28"/>
        </w:rPr>
        <w:t xml:space="preserve"> on </w:t>
      </w:r>
      <w:r>
        <w:rPr>
          <w:rFonts w:eastAsia="Times New Roman" w:cstheme="minorHAnsi"/>
          <w:color w:val="000000"/>
          <w:sz w:val="28"/>
          <w:szCs w:val="28"/>
        </w:rPr>
        <w:t>these assignments</w:t>
      </w:r>
      <w:r w:rsidR="00126603" w:rsidRPr="00126603">
        <w:rPr>
          <w:rFonts w:eastAsia="Times New Roman" w:cstheme="minorHAnsi"/>
          <w:color w:val="000000"/>
          <w:sz w:val="28"/>
          <w:szCs w:val="28"/>
        </w:rPr>
        <w:t xml:space="preserve"> is allowed and encouraged. You are encouraged to discuss and study </w:t>
      </w:r>
      <w:r w:rsidR="00295078" w:rsidRPr="00B10868">
        <w:rPr>
          <w:rFonts w:eastAsia="Times New Roman" w:cstheme="minorHAnsi"/>
          <w:color w:val="000000"/>
          <w:sz w:val="28"/>
          <w:szCs w:val="28"/>
        </w:rPr>
        <w:t>course</w:t>
      </w:r>
      <w:r w:rsidR="00126603" w:rsidRPr="00126603">
        <w:rPr>
          <w:rFonts w:eastAsia="Times New Roman" w:cstheme="minorHAnsi"/>
          <w:color w:val="000000"/>
          <w:sz w:val="28"/>
          <w:szCs w:val="28"/>
        </w:rPr>
        <w:t xml:space="preserve"> materials collaboratively </w:t>
      </w:r>
      <w:r>
        <w:rPr>
          <w:rFonts w:eastAsia="Times New Roman" w:cstheme="minorHAnsi"/>
          <w:color w:val="000000"/>
          <w:sz w:val="28"/>
          <w:szCs w:val="28"/>
        </w:rPr>
        <w:t>with peers and work together to enhance your learning.</w:t>
      </w:r>
    </w:p>
    <w:p w14:paraId="0DDD507E" w14:textId="77777777" w:rsidR="00D812AB" w:rsidRDefault="00F25EB3" w:rsidP="00B10868">
      <w:pPr>
        <w:numPr>
          <w:ilvl w:val="1"/>
          <w:numId w:val="14"/>
        </w:numPr>
        <w:spacing w:before="100" w:beforeAutospacing="1" w:after="120" w:line="240" w:lineRule="auto"/>
        <w:jc w:val="left"/>
        <w:rPr>
          <w:rFonts w:eastAsia="Times New Roman" w:cstheme="minorHAnsi"/>
          <w:color w:val="000000"/>
          <w:sz w:val="28"/>
          <w:szCs w:val="28"/>
        </w:rPr>
      </w:pPr>
      <w:r>
        <w:rPr>
          <w:rFonts w:eastAsia="Times New Roman" w:cstheme="minorHAnsi"/>
          <w:b/>
          <w:bCs/>
          <w:color w:val="000000"/>
          <w:sz w:val="28"/>
          <w:szCs w:val="28"/>
        </w:rPr>
        <w:t>Portfolio</w:t>
      </w:r>
      <w:r w:rsidR="00126603" w:rsidRPr="00126603">
        <w:rPr>
          <w:rFonts w:eastAsia="Times New Roman" w:cstheme="minorHAnsi"/>
          <w:b/>
          <w:bCs/>
          <w:color w:val="000000"/>
          <w:sz w:val="28"/>
          <w:szCs w:val="28"/>
        </w:rPr>
        <w:t>:</w:t>
      </w:r>
      <w:r w:rsidR="00126603" w:rsidRPr="00126603">
        <w:rPr>
          <w:rFonts w:eastAsia="Times New Roman" w:cstheme="minorHAnsi"/>
          <w:color w:val="000000"/>
          <w:sz w:val="28"/>
          <w:szCs w:val="28"/>
        </w:rPr>
        <w:t xml:space="preserve"> These </w:t>
      </w:r>
      <w:r>
        <w:rPr>
          <w:rFonts w:eastAsia="Times New Roman" w:cstheme="minorHAnsi"/>
          <w:color w:val="000000"/>
          <w:sz w:val="28"/>
          <w:szCs w:val="28"/>
        </w:rPr>
        <w:t>culminating</w:t>
      </w:r>
      <w:r w:rsidR="00295078" w:rsidRPr="00B10868">
        <w:rPr>
          <w:rFonts w:eastAsia="Times New Roman" w:cstheme="minorHAnsi"/>
          <w:color w:val="000000"/>
          <w:sz w:val="28"/>
          <w:szCs w:val="28"/>
        </w:rPr>
        <w:t xml:space="preserve"> activitie</w:t>
      </w:r>
      <w:r w:rsidR="00126603" w:rsidRPr="00126603">
        <w:rPr>
          <w:rFonts w:eastAsia="Times New Roman" w:cstheme="minorHAnsi"/>
          <w:color w:val="000000"/>
          <w:sz w:val="28"/>
          <w:szCs w:val="28"/>
        </w:rPr>
        <w:t xml:space="preserve">s </w:t>
      </w:r>
      <w:r w:rsidR="00D812AB">
        <w:rPr>
          <w:rFonts w:eastAsia="Times New Roman" w:cstheme="minorHAnsi"/>
          <w:color w:val="000000"/>
          <w:sz w:val="28"/>
          <w:szCs w:val="28"/>
        </w:rPr>
        <w:t xml:space="preserve">will be unique to your needs and future, so they will be completed mostly </w:t>
      </w:r>
      <w:r w:rsidR="00126603" w:rsidRPr="00126603">
        <w:rPr>
          <w:rFonts w:eastAsia="Times New Roman" w:cstheme="minorHAnsi"/>
          <w:color w:val="000000"/>
          <w:sz w:val="28"/>
          <w:szCs w:val="28"/>
        </w:rPr>
        <w:t>independently</w:t>
      </w:r>
      <w:r>
        <w:rPr>
          <w:rFonts w:eastAsia="Times New Roman" w:cstheme="minorHAnsi"/>
          <w:color w:val="000000"/>
          <w:sz w:val="28"/>
          <w:szCs w:val="28"/>
        </w:rPr>
        <w:t xml:space="preserve">, though you receive support in class or in office hours as needed. </w:t>
      </w:r>
    </w:p>
    <w:p w14:paraId="5A2FC3B8" w14:textId="6ED8CA7F" w:rsidR="00126603" w:rsidRPr="00126603" w:rsidRDefault="00F25EB3" w:rsidP="00B10868">
      <w:pPr>
        <w:numPr>
          <w:ilvl w:val="1"/>
          <w:numId w:val="14"/>
        </w:numPr>
        <w:spacing w:before="100" w:beforeAutospacing="1" w:after="120" w:line="240" w:lineRule="auto"/>
        <w:jc w:val="left"/>
        <w:rPr>
          <w:rFonts w:eastAsia="Times New Roman" w:cstheme="minorHAnsi"/>
          <w:color w:val="000000"/>
          <w:sz w:val="28"/>
          <w:szCs w:val="28"/>
        </w:rPr>
      </w:pPr>
      <w:r w:rsidRPr="00F25EB3">
        <w:rPr>
          <w:rFonts w:eastAsia="Times New Roman" w:cstheme="minorHAnsi"/>
          <w:i/>
          <w:iCs/>
          <w:color w:val="000000"/>
          <w:sz w:val="28"/>
          <w:szCs w:val="28"/>
        </w:rPr>
        <w:t>There are no exams in this course.</w:t>
      </w:r>
    </w:p>
    <w:p w14:paraId="75745EA7" w14:textId="77777777" w:rsidR="00126603" w:rsidRPr="00126603" w:rsidRDefault="00126603" w:rsidP="00B10868">
      <w:pPr>
        <w:numPr>
          <w:ilvl w:val="0"/>
          <w:numId w:val="14"/>
        </w:numPr>
        <w:spacing w:before="100" w:beforeAutospacing="1" w:after="120" w:line="240" w:lineRule="auto"/>
        <w:jc w:val="left"/>
        <w:rPr>
          <w:rFonts w:eastAsia="Times New Roman" w:cstheme="minorHAnsi"/>
          <w:color w:val="000000"/>
          <w:sz w:val="28"/>
          <w:szCs w:val="28"/>
        </w:rPr>
      </w:pPr>
      <w:r w:rsidRPr="00126603">
        <w:rPr>
          <w:rFonts w:eastAsia="Times New Roman" w:cstheme="minorHAnsi"/>
          <w:b/>
          <w:bCs/>
          <w:color w:val="000000"/>
          <w:sz w:val="28"/>
          <w:szCs w:val="28"/>
        </w:rPr>
        <w:t>Use of Resources:</w:t>
      </w:r>
    </w:p>
    <w:p w14:paraId="0C6033B1" w14:textId="01C2C771" w:rsidR="00126603" w:rsidRPr="00126603" w:rsidRDefault="00295078" w:rsidP="00B10868">
      <w:pPr>
        <w:numPr>
          <w:ilvl w:val="1"/>
          <w:numId w:val="14"/>
        </w:numPr>
        <w:spacing w:before="100" w:beforeAutospacing="1" w:after="120" w:line="240" w:lineRule="auto"/>
        <w:jc w:val="left"/>
        <w:rPr>
          <w:rFonts w:eastAsia="Times New Roman" w:cstheme="minorHAnsi"/>
          <w:color w:val="000000"/>
          <w:sz w:val="28"/>
          <w:szCs w:val="28"/>
        </w:rPr>
      </w:pPr>
      <w:r w:rsidRPr="00B10868">
        <w:rPr>
          <w:rFonts w:eastAsia="Times New Roman" w:cstheme="minorHAnsi"/>
          <w:b/>
          <w:bCs/>
          <w:color w:val="000000"/>
          <w:sz w:val="28"/>
          <w:szCs w:val="28"/>
        </w:rPr>
        <w:t>Course</w:t>
      </w:r>
      <w:r w:rsidR="00126603" w:rsidRPr="00126603">
        <w:rPr>
          <w:rFonts w:eastAsia="Times New Roman" w:cstheme="minorHAnsi"/>
          <w:b/>
          <w:bCs/>
          <w:color w:val="000000"/>
          <w:sz w:val="28"/>
          <w:szCs w:val="28"/>
        </w:rPr>
        <w:t xml:space="preserve"> and Online Resources:</w:t>
      </w:r>
      <w:r w:rsidR="00126603" w:rsidRPr="00126603">
        <w:rPr>
          <w:rFonts w:eastAsia="Times New Roman" w:cstheme="minorHAnsi"/>
          <w:color w:val="000000"/>
          <w:sz w:val="28"/>
          <w:szCs w:val="28"/>
        </w:rPr>
        <w:t xml:space="preserve"> You may use </w:t>
      </w:r>
      <w:r w:rsidRPr="00B10868">
        <w:rPr>
          <w:rFonts w:eastAsia="Times New Roman" w:cstheme="minorHAnsi"/>
          <w:color w:val="000000"/>
          <w:sz w:val="28"/>
          <w:szCs w:val="28"/>
        </w:rPr>
        <w:t>course Canvas</w:t>
      </w:r>
      <w:r w:rsidR="00126603" w:rsidRPr="00126603">
        <w:rPr>
          <w:rFonts w:eastAsia="Times New Roman" w:cstheme="minorHAnsi"/>
          <w:color w:val="000000"/>
          <w:sz w:val="28"/>
          <w:szCs w:val="28"/>
        </w:rPr>
        <w:t xml:space="preserve"> materials and online resources for all assignments </w:t>
      </w:r>
      <w:r w:rsidR="00126603" w:rsidRPr="00126603">
        <w:rPr>
          <w:rFonts w:eastAsia="Times New Roman" w:cstheme="minorHAnsi"/>
          <w:i/>
          <w:iCs/>
          <w:color w:val="000000"/>
          <w:sz w:val="28"/>
          <w:szCs w:val="28"/>
        </w:rPr>
        <w:t>except for "Exams."</w:t>
      </w:r>
      <w:r w:rsidR="00126603" w:rsidRPr="00126603">
        <w:rPr>
          <w:rFonts w:eastAsia="Times New Roman" w:cstheme="minorHAnsi"/>
          <w:color w:val="000000"/>
          <w:sz w:val="28"/>
          <w:szCs w:val="28"/>
        </w:rPr>
        <w:t xml:space="preserve"> </w:t>
      </w:r>
      <w:r w:rsidR="00735BA5" w:rsidRPr="00B10868">
        <w:rPr>
          <w:rFonts w:eastAsia="Times New Roman" w:cstheme="minorHAnsi"/>
          <w:color w:val="000000"/>
          <w:sz w:val="28"/>
          <w:szCs w:val="28"/>
        </w:rPr>
        <w:t xml:space="preserve">These resources include our online textbook, canvas assignments and materials, </w:t>
      </w:r>
      <w:r w:rsidR="00B44D84" w:rsidRPr="00B10868">
        <w:rPr>
          <w:rFonts w:eastAsia="Times New Roman" w:cstheme="minorHAnsi"/>
          <w:color w:val="000000"/>
          <w:sz w:val="28"/>
          <w:szCs w:val="28"/>
        </w:rPr>
        <w:t xml:space="preserve">as well as supplemental resources you find online. </w:t>
      </w:r>
      <w:r w:rsidR="00126603" w:rsidRPr="00126603">
        <w:rPr>
          <w:rFonts w:eastAsia="Times New Roman" w:cstheme="minorHAnsi"/>
          <w:color w:val="000000"/>
          <w:sz w:val="28"/>
          <w:szCs w:val="28"/>
        </w:rPr>
        <w:t xml:space="preserve">While utilizing </w:t>
      </w:r>
      <w:r w:rsidRPr="00B10868">
        <w:rPr>
          <w:rFonts w:eastAsia="Times New Roman" w:cstheme="minorHAnsi"/>
          <w:color w:val="000000"/>
          <w:sz w:val="28"/>
          <w:szCs w:val="28"/>
        </w:rPr>
        <w:t>resources and</w:t>
      </w:r>
      <w:r w:rsidR="00126603" w:rsidRPr="00126603">
        <w:rPr>
          <w:rFonts w:eastAsia="Times New Roman" w:cstheme="minorHAnsi"/>
          <w:color w:val="000000"/>
          <w:sz w:val="28"/>
          <w:szCs w:val="28"/>
        </w:rPr>
        <w:t xml:space="preserve"> tools can aid your learning, be mindful that over-reliance on external sources may impact your overall understanding and development of programming skills.</w:t>
      </w:r>
    </w:p>
    <w:p w14:paraId="61ABCCEA" w14:textId="77777777" w:rsidR="00126603" w:rsidRPr="00126603" w:rsidRDefault="00126603" w:rsidP="00B10868">
      <w:pPr>
        <w:numPr>
          <w:ilvl w:val="0"/>
          <w:numId w:val="14"/>
        </w:numPr>
        <w:spacing w:before="100" w:beforeAutospacing="1" w:after="120" w:line="240" w:lineRule="auto"/>
        <w:jc w:val="left"/>
        <w:rPr>
          <w:rFonts w:eastAsia="Times New Roman" w:cstheme="minorHAnsi"/>
          <w:color w:val="000000"/>
          <w:sz w:val="28"/>
          <w:szCs w:val="28"/>
        </w:rPr>
      </w:pPr>
      <w:r w:rsidRPr="00126603">
        <w:rPr>
          <w:rFonts w:eastAsia="Times New Roman" w:cstheme="minorHAnsi"/>
          <w:b/>
          <w:bCs/>
          <w:color w:val="000000"/>
          <w:sz w:val="28"/>
          <w:szCs w:val="28"/>
        </w:rPr>
        <w:t>Artificial Intelligence (AI):</w:t>
      </w:r>
    </w:p>
    <w:p w14:paraId="16E10F04" w14:textId="26836FA6" w:rsidR="00126603" w:rsidRPr="00126603" w:rsidRDefault="00126603" w:rsidP="00B10868">
      <w:pPr>
        <w:numPr>
          <w:ilvl w:val="1"/>
          <w:numId w:val="14"/>
        </w:numPr>
        <w:spacing w:before="100" w:beforeAutospacing="1" w:after="120" w:line="240" w:lineRule="auto"/>
        <w:jc w:val="left"/>
        <w:rPr>
          <w:rFonts w:eastAsia="Times New Roman" w:cstheme="minorHAnsi"/>
          <w:color w:val="000000"/>
          <w:sz w:val="28"/>
          <w:szCs w:val="28"/>
        </w:rPr>
      </w:pPr>
      <w:r w:rsidRPr="00126603">
        <w:rPr>
          <w:rFonts w:eastAsia="Times New Roman" w:cstheme="minorHAnsi"/>
          <w:b/>
          <w:bCs/>
          <w:color w:val="000000"/>
          <w:sz w:val="28"/>
          <w:szCs w:val="28"/>
        </w:rPr>
        <w:t>Learning Activities:</w:t>
      </w:r>
      <w:r w:rsidRPr="00126603">
        <w:rPr>
          <w:rFonts w:eastAsia="Times New Roman" w:cstheme="minorHAnsi"/>
          <w:color w:val="000000"/>
          <w:sz w:val="28"/>
          <w:szCs w:val="28"/>
        </w:rPr>
        <w:t> AI tools may be used for learning purposes</w:t>
      </w:r>
      <w:r w:rsidR="00E83D8F" w:rsidRPr="00B10868">
        <w:rPr>
          <w:rFonts w:eastAsia="Times New Roman" w:cstheme="minorHAnsi"/>
          <w:color w:val="000000"/>
          <w:sz w:val="28"/>
          <w:szCs w:val="28"/>
        </w:rPr>
        <w:t xml:space="preserve">, but usage </w:t>
      </w:r>
      <w:r w:rsidRPr="00126603">
        <w:rPr>
          <w:rFonts w:eastAsia="Times New Roman" w:cstheme="minorHAnsi"/>
          <w:color w:val="000000"/>
          <w:sz w:val="28"/>
          <w:szCs w:val="28"/>
        </w:rPr>
        <w:t xml:space="preserve">should be disclosed to the teacher and peers. </w:t>
      </w:r>
      <w:r w:rsidR="0072548C" w:rsidRPr="00B10868">
        <w:rPr>
          <w:rFonts w:eastAsia="Times New Roman" w:cstheme="minorHAnsi"/>
          <w:color w:val="000000"/>
          <w:sz w:val="28"/>
          <w:szCs w:val="28"/>
        </w:rPr>
        <w:t>AI</w:t>
      </w:r>
      <w:r w:rsidRPr="00126603">
        <w:rPr>
          <w:rFonts w:eastAsia="Times New Roman" w:cstheme="minorHAnsi"/>
          <w:color w:val="000000"/>
          <w:sz w:val="28"/>
          <w:szCs w:val="28"/>
        </w:rPr>
        <w:t xml:space="preserve"> can </w:t>
      </w:r>
      <w:r w:rsidR="00322664" w:rsidRPr="00B10868">
        <w:rPr>
          <w:rFonts w:eastAsia="Times New Roman" w:cstheme="minorHAnsi"/>
          <w:color w:val="000000"/>
          <w:sz w:val="28"/>
          <w:szCs w:val="28"/>
        </w:rPr>
        <w:t>be a tool for</w:t>
      </w:r>
      <w:r w:rsidRPr="00126603">
        <w:rPr>
          <w:rFonts w:eastAsia="Times New Roman" w:cstheme="minorHAnsi"/>
          <w:color w:val="000000"/>
          <w:sz w:val="28"/>
          <w:szCs w:val="28"/>
        </w:rPr>
        <w:t xml:space="preserve"> gaining a deeper understanding of </w:t>
      </w:r>
      <w:r w:rsidR="00754D38" w:rsidRPr="00B10868">
        <w:rPr>
          <w:rFonts w:eastAsia="Times New Roman" w:cstheme="minorHAnsi"/>
          <w:color w:val="000000"/>
          <w:sz w:val="28"/>
          <w:szCs w:val="28"/>
        </w:rPr>
        <w:t>unfamiliar material; however, it is our responsibility to recognize when</w:t>
      </w:r>
      <w:r w:rsidR="00D45748" w:rsidRPr="00B10868">
        <w:rPr>
          <w:rFonts w:eastAsia="Times New Roman" w:cstheme="minorHAnsi"/>
          <w:color w:val="000000"/>
          <w:sz w:val="28"/>
          <w:szCs w:val="28"/>
        </w:rPr>
        <w:t xml:space="preserve"> AI usage is hurting, rather than helping</w:t>
      </w:r>
      <w:r w:rsidR="00755395" w:rsidRPr="00B10868">
        <w:rPr>
          <w:rFonts w:eastAsia="Times New Roman" w:cstheme="minorHAnsi"/>
          <w:color w:val="000000"/>
          <w:sz w:val="28"/>
          <w:szCs w:val="28"/>
        </w:rPr>
        <w:t>, our ability to learn.</w:t>
      </w:r>
    </w:p>
    <w:p w14:paraId="5309D668" w14:textId="6C583AE9" w:rsidR="00126603" w:rsidRPr="00126603" w:rsidRDefault="00126603" w:rsidP="00B10868">
      <w:pPr>
        <w:numPr>
          <w:ilvl w:val="1"/>
          <w:numId w:val="14"/>
        </w:numPr>
        <w:spacing w:before="100" w:beforeAutospacing="1" w:after="120" w:line="240" w:lineRule="auto"/>
        <w:jc w:val="left"/>
        <w:rPr>
          <w:rFonts w:eastAsia="Times New Roman" w:cstheme="minorHAnsi"/>
          <w:color w:val="000000"/>
          <w:sz w:val="28"/>
          <w:szCs w:val="28"/>
        </w:rPr>
      </w:pPr>
      <w:r w:rsidRPr="00126603">
        <w:rPr>
          <w:rFonts w:eastAsia="Times New Roman" w:cstheme="minorHAnsi"/>
          <w:b/>
          <w:bCs/>
          <w:color w:val="000000"/>
          <w:sz w:val="28"/>
          <w:szCs w:val="28"/>
        </w:rPr>
        <w:t>Assessment Activities:</w:t>
      </w:r>
      <w:r w:rsidRPr="00126603">
        <w:rPr>
          <w:rFonts w:eastAsia="Times New Roman" w:cstheme="minorHAnsi"/>
          <w:color w:val="000000"/>
          <w:sz w:val="28"/>
          <w:szCs w:val="28"/>
        </w:rPr>
        <w:t> The use of AI for assessment-related activities, including "Quizzes," "Exams," and "Long Programs," is generally discouraged. These assessments are designed to evaluate your individual understanding and skills, and reliance on AI can compromise the integrity of these evaluations</w:t>
      </w:r>
      <w:r w:rsidR="00DC23F5" w:rsidRPr="00B10868">
        <w:rPr>
          <w:rFonts w:eastAsia="Times New Roman" w:cstheme="minorHAnsi"/>
          <w:color w:val="000000"/>
          <w:sz w:val="28"/>
          <w:szCs w:val="28"/>
        </w:rPr>
        <w:t xml:space="preserve">. Instead, </w:t>
      </w:r>
      <w:r w:rsidR="00DC23F5" w:rsidRPr="00B10868">
        <w:rPr>
          <w:rFonts w:ascii="Apple Color Emoji" w:eastAsia="Times New Roman" w:hAnsi="Apple Color Emoji" w:cs="Apple Color Emoji"/>
          <w:color w:val="000000"/>
          <w:sz w:val="28"/>
          <w:szCs w:val="28"/>
        </w:rPr>
        <w:t>🤔</w:t>
      </w:r>
      <w:r w:rsidR="0074136B" w:rsidRPr="00B10868">
        <w:rPr>
          <w:rFonts w:eastAsia="Times New Roman" w:cstheme="minorHAnsi"/>
          <w:color w:val="000000"/>
          <w:sz w:val="28"/>
          <w:szCs w:val="28"/>
        </w:rPr>
        <w:t xml:space="preserve"> </w:t>
      </w:r>
      <w:r w:rsidR="00C732DD" w:rsidRPr="00B10868">
        <w:rPr>
          <w:rFonts w:eastAsia="Times New Roman" w:cstheme="minorHAnsi"/>
          <w:color w:val="000000"/>
          <w:sz w:val="28"/>
          <w:szCs w:val="28"/>
        </w:rPr>
        <w:t>Try utilizing the strategies shared below for “Getting Unstuck”.</w:t>
      </w:r>
    </w:p>
    <w:p w14:paraId="15FB8BEA" w14:textId="77CBF348" w:rsidR="00DB4099" w:rsidRPr="00191ABD" w:rsidRDefault="004D3D23" w:rsidP="007E0554">
      <w:pPr>
        <w:spacing w:before="240"/>
        <w:rPr>
          <w:sz w:val="28"/>
          <w:szCs w:val="28"/>
        </w:rPr>
      </w:pPr>
      <w:r w:rsidRPr="004D3D23">
        <w:rPr>
          <w:sz w:val="28"/>
          <w:szCs w:val="28"/>
        </w:rPr>
        <w:t>By adhering to these principles, you contribute to a culture of honesty and academic excellence within our course</w:t>
      </w:r>
      <w:r w:rsidR="00663CF9">
        <w:rPr>
          <w:sz w:val="28"/>
          <w:szCs w:val="28"/>
        </w:rPr>
        <w:t xml:space="preserve">. </w:t>
      </w:r>
      <w:r>
        <w:rPr>
          <w:sz w:val="28"/>
          <w:szCs w:val="28"/>
        </w:rPr>
        <w:t>If</w:t>
      </w:r>
      <w:r w:rsidR="00126603" w:rsidRPr="00126603">
        <w:rPr>
          <w:sz w:val="28"/>
          <w:szCs w:val="28"/>
        </w:rPr>
        <w:t xml:space="preserve"> you have any questions or concerns about </w:t>
      </w:r>
      <w:r w:rsidR="00874CEB">
        <w:rPr>
          <w:sz w:val="28"/>
          <w:szCs w:val="28"/>
        </w:rPr>
        <w:t>Academic Integrity</w:t>
      </w:r>
      <w:r w:rsidR="00126603" w:rsidRPr="00126603">
        <w:rPr>
          <w:sz w:val="28"/>
          <w:szCs w:val="28"/>
        </w:rPr>
        <w:t>, please do not hesitate to seek clarification from your instructor.</w:t>
      </w:r>
      <w:r w:rsidR="00191ABD">
        <w:rPr>
          <w:sz w:val="28"/>
          <w:szCs w:val="28"/>
        </w:rPr>
        <w:br/>
      </w:r>
      <w:r w:rsidR="00DB4099" w:rsidRPr="00191ABD">
        <w:rPr>
          <w:b/>
        </w:rPr>
        <w:br w:type="page"/>
      </w:r>
    </w:p>
    <w:p w14:paraId="02167B82" w14:textId="37BE2E1B" w:rsidR="00BE4BA8" w:rsidRPr="00D808BB" w:rsidRDefault="00BE4BA8" w:rsidP="00957123">
      <w:pPr>
        <w:pStyle w:val="Heading1"/>
        <w:jc w:val="both"/>
        <w:rPr>
          <w:b/>
        </w:rPr>
      </w:pPr>
      <w:bookmarkStart w:id="234" w:name="_Toc127028456"/>
      <w:bookmarkStart w:id="235" w:name="_Toc176869900"/>
      <w:bookmarkStart w:id="236" w:name="_Toc176870123"/>
      <w:bookmarkStart w:id="237" w:name="_Toc176945540"/>
      <w:bookmarkStart w:id="238" w:name="_Toc176946046"/>
      <w:bookmarkStart w:id="239" w:name="_Toc176946119"/>
      <w:bookmarkStart w:id="240" w:name="_Toc176946622"/>
      <w:bookmarkStart w:id="241" w:name="_Toc176946687"/>
      <w:bookmarkStart w:id="242" w:name="_Toc176946714"/>
      <w:bookmarkStart w:id="243" w:name="_Toc176947558"/>
      <w:r w:rsidRPr="00D808BB">
        <w:rPr>
          <w:b/>
        </w:rPr>
        <w:lastRenderedPageBreak/>
        <w:t xml:space="preserve">Grading </w:t>
      </w:r>
      <w:bookmarkEnd w:id="171"/>
      <w:bookmarkEnd w:id="172"/>
      <w:bookmarkEnd w:id="173"/>
      <w:r w:rsidR="00001A3C">
        <w:rPr>
          <w:b/>
        </w:rPr>
        <w:t>and Assessment</w:t>
      </w:r>
      <w:bookmarkEnd w:id="209"/>
      <w:bookmarkEnd w:id="210"/>
      <w:bookmarkEnd w:id="211"/>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p>
    <w:p w14:paraId="338CD72F" w14:textId="0D61D288" w:rsidR="004E5076" w:rsidRDefault="00F118F9" w:rsidP="00001A3C">
      <w:pPr>
        <w:rPr>
          <w:sz w:val="28"/>
          <w:szCs w:val="28"/>
        </w:rPr>
      </w:pPr>
      <w:r>
        <w:rPr>
          <w:sz w:val="28"/>
          <w:szCs w:val="28"/>
        </w:rPr>
        <w:t>In this course, y</w:t>
      </w:r>
      <w:r w:rsidR="00001A3C" w:rsidRPr="00001A3C">
        <w:rPr>
          <w:sz w:val="28"/>
          <w:szCs w:val="28"/>
        </w:rPr>
        <w:t>ou will be assessed through</w:t>
      </w:r>
      <w:r w:rsidR="00001A3C">
        <w:rPr>
          <w:sz w:val="28"/>
          <w:szCs w:val="28"/>
        </w:rPr>
        <w:t xml:space="preserve"> </w:t>
      </w:r>
      <w:r w:rsidR="001D5477" w:rsidRPr="00001A3C">
        <w:rPr>
          <w:b/>
          <w:sz w:val="28"/>
          <w:szCs w:val="28"/>
        </w:rPr>
        <w:t>Learning Practice</w:t>
      </w:r>
      <w:r w:rsidR="001D5477">
        <w:rPr>
          <w:sz w:val="28"/>
          <w:szCs w:val="28"/>
        </w:rPr>
        <w:t xml:space="preserve"> </w:t>
      </w:r>
      <w:r w:rsidR="00001A3C">
        <w:rPr>
          <w:sz w:val="28"/>
          <w:szCs w:val="28"/>
        </w:rPr>
        <w:t>(</w:t>
      </w:r>
      <w:r w:rsidR="002E7DFB">
        <w:rPr>
          <w:sz w:val="28"/>
          <w:szCs w:val="28"/>
        </w:rPr>
        <w:t xml:space="preserve">smaller daily </w:t>
      </w:r>
      <w:r w:rsidR="001D5477">
        <w:rPr>
          <w:sz w:val="28"/>
          <w:szCs w:val="28"/>
        </w:rPr>
        <w:t>assignments</w:t>
      </w:r>
      <w:r w:rsidR="00001A3C">
        <w:rPr>
          <w:sz w:val="28"/>
          <w:szCs w:val="28"/>
        </w:rPr>
        <w:t xml:space="preserve">), </w:t>
      </w:r>
      <w:r w:rsidR="004A0B8E">
        <w:rPr>
          <w:b/>
          <w:bCs/>
          <w:sz w:val="28"/>
          <w:szCs w:val="28"/>
        </w:rPr>
        <w:t>Python</w:t>
      </w:r>
      <w:r w:rsidR="004A0B8E" w:rsidRPr="004447F2">
        <w:rPr>
          <w:b/>
          <w:bCs/>
          <w:sz w:val="28"/>
          <w:szCs w:val="28"/>
        </w:rPr>
        <w:t xml:space="preserve"> </w:t>
      </w:r>
      <w:r w:rsidR="004A0B8E">
        <w:rPr>
          <w:b/>
          <w:sz w:val="28"/>
          <w:szCs w:val="28"/>
        </w:rPr>
        <w:t>Programs</w:t>
      </w:r>
      <w:r w:rsidR="004A0B8E">
        <w:rPr>
          <w:sz w:val="28"/>
          <w:szCs w:val="28"/>
        </w:rPr>
        <w:t xml:space="preserve"> (longer pair assignments and individual </w:t>
      </w:r>
      <w:r w:rsidR="0049799B">
        <w:rPr>
          <w:sz w:val="28"/>
          <w:szCs w:val="28"/>
        </w:rPr>
        <w:t>long programs</w:t>
      </w:r>
      <w:r w:rsidR="004A0B8E">
        <w:rPr>
          <w:sz w:val="28"/>
          <w:szCs w:val="28"/>
        </w:rPr>
        <w:t>)</w:t>
      </w:r>
      <w:r w:rsidR="00001A3C">
        <w:rPr>
          <w:sz w:val="28"/>
          <w:szCs w:val="28"/>
        </w:rPr>
        <w:t xml:space="preserve">, </w:t>
      </w:r>
      <w:r w:rsidR="00001A3C" w:rsidRPr="00001A3C">
        <w:rPr>
          <w:b/>
          <w:bCs/>
          <w:sz w:val="28"/>
          <w:szCs w:val="28"/>
        </w:rPr>
        <w:t>Quizzes</w:t>
      </w:r>
      <w:r w:rsidR="00001A3C" w:rsidRPr="00001A3C">
        <w:rPr>
          <w:sz w:val="28"/>
          <w:szCs w:val="28"/>
        </w:rPr>
        <w:t xml:space="preserve">, </w:t>
      </w:r>
      <w:r w:rsidR="00001A3C">
        <w:rPr>
          <w:sz w:val="28"/>
          <w:szCs w:val="28"/>
        </w:rPr>
        <w:t xml:space="preserve">two </w:t>
      </w:r>
      <w:r w:rsidR="000B7E6E" w:rsidRPr="000B7E6E">
        <w:rPr>
          <w:b/>
          <w:sz w:val="28"/>
          <w:szCs w:val="28"/>
        </w:rPr>
        <w:t>Exams</w:t>
      </w:r>
      <w:r w:rsidR="000B7E6E">
        <w:rPr>
          <w:sz w:val="28"/>
          <w:szCs w:val="28"/>
        </w:rPr>
        <w:t xml:space="preserve"> (approximately week 5 and </w:t>
      </w:r>
      <w:r w:rsidR="00CE35EB">
        <w:rPr>
          <w:sz w:val="28"/>
          <w:szCs w:val="28"/>
        </w:rPr>
        <w:t>finals week).</w:t>
      </w:r>
      <w:r w:rsidR="00001A3C" w:rsidRPr="00001A3C">
        <w:rPr>
          <w:sz w:val="28"/>
          <w:szCs w:val="28"/>
        </w:rPr>
        <w:t xml:space="preserve">  </w:t>
      </w:r>
    </w:p>
    <w:p w14:paraId="3D27FF51" w14:textId="77777777" w:rsidR="000B7E6E" w:rsidRPr="00001A3C" w:rsidRDefault="000B7E6E" w:rsidP="00001A3C">
      <w:pPr>
        <w:rPr>
          <w:sz w:val="28"/>
          <w:szCs w:val="28"/>
        </w:rPr>
      </w:pPr>
      <w:r w:rsidRPr="000B7E6E">
        <w:rPr>
          <w:sz w:val="28"/>
          <w:szCs w:val="28"/>
        </w:rPr>
        <w:t xml:space="preserve">I strive to grade </w:t>
      </w:r>
      <w:r>
        <w:rPr>
          <w:sz w:val="28"/>
          <w:szCs w:val="28"/>
        </w:rPr>
        <w:t xml:space="preserve">daily and </w:t>
      </w:r>
      <w:r w:rsidRPr="000B7E6E">
        <w:rPr>
          <w:sz w:val="28"/>
          <w:szCs w:val="28"/>
        </w:rPr>
        <w:t xml:space="preserve">weekly </w:t>
      </w:r>
      <w:r>
        <w:rPr>
          <w:sz w:val="28"/>
          <w:szCs w:val="28"/>
        </w:rPr>
        <w:t>assignments within 5</w:t>
      </w:r>
      <w:r w:rsidRPr="000B7E6E">
        <w:rPr>
          <w:sz w:val="28"/>
          <w:szCs w:val="28"/>
        </w:rPr>
        <w:t xml:space="preserve"> days of </w:t>
      </w:r>
      <w:r>
        <w:rPr>
          <w:sz w:val="28"/>
          <w:szCs w:val="28"/>
        </w:rPr>
        <w:t>the due date</w:t>
      </w:r>
      <w:r w:rsidRPr="000B7E6E">
        <w:rPr>
          <w:sz w:val="28"/>
          <w:szCs w:val="28"/>
        </w:rPr>
        <w:t>.  The</w:t>
      </w:r>
      <w:r>
        <w:rPr>
          <w:sz w:val="28"/>
          <w:szCs w:val="28"/>
        </w:rPr>
        <w:t xml:space="preserve"> larger a</w:t>
      </w:r>
      <w:r w:rsidRPr="000B7E6E">
        <w:rPr>
          <w:sz w:val="28"/>
          <w:szCs w:val="28"/>
        </w:rPr>
        <w:t xml:space="preserve">ssignments take longer to grade and </w:t>
      </w:r>
      <w:r>
        <w:rPr>
          <w:sz w:val="28"/>
          <w:szCs w:val="28"/>
        </w:rPr>
        <w:t>are generally</w:t>
      </w:r>
      <w:r w:rsidRPr="000B7E6E">
        <w:rPr>
          <w:sz w:val="28"/>
          <w:szCs w:val="28"/>
        </w:rPr>
        <w:t xml:space="preserve"> </w:t>
      </w:r>
      <w:r>
        <w:rPr>
          <w:sz w:val="28"/>
          <w:szCs w:val="28"/>
        </w:rPr>
        <w:t>graded within 7-10</w:t>
      </w:r>
      <w:r w:rsidRPr="000B7E6E">
        <w:rPr>
          <w:sz w:val="28"/>
          <w:szCs w:val="28"/>
        </w:rPr>
        <w:t xml:space="preserve"> days.</w:t>
      </w:r>
    </w:p>
    <w:tbl>
      <w:tblPr>
        <w:tblW w:w="0" w:type="auto"/>
        <w:tblInd w:w="847" w:type="dxa"/>
        <w:tblBorders>
          <w:top w:val="nil"/>
          <w:left w:val="nil"/>
          <w:right w:val="nil"/>
        </w:tblBorders>
        <w:tblLook w:val="0000" w:firstRow="0" w:lastRow="0" w:firstColumn="0" w:lastColumn="0" w:noHBand="0" w:noVBand="0"/>
      </w:tblPr>
      <w:tblGrid>
        <w:gridCol w:w="3553"/>
        <w:gridCol w:w="1980"/>
      </w:tblGrid>
      <w:tr w:rsidR="00BE4BA8" w:rsidRPr="00BE4BA8" w14:paraId="51D085FB" w14:textId="77777777" w:rsidTr="00300C52">
        <w:trPr>
          <w:trHeight w:val="20"/>
        </w:trPr>
        <w:tc>
          <w:tcPr>
            <w:tcW w:w="3553"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427A9DB8" w14:textId="77777777" w:rsidR="00BE4BA8" w:rsidRPr="00BE4BA8" w:rsidRDefault="00BE4BA8" w:rsidP="009C61C2">
            <w:pPr>
              <w:spacing w:after="0" w:line="240" w:lineRule="auto"/>
              <w:rPr>
                <w:b/>
                <w:bCs/>
                <w:sz w:val="28"/>
                <w:szCs w:val="28"/>
              </w:rPr>
            </w:pPr>
            <w:r w:rsidRPr="00BE4BA8">
              <w:rPr>
                <w:b/>
                <w:bCs/>
                <w:sz w:val="28"/>
                <w:szCs w:val="28"/>
              </w:rPr>
              <w:t>Activity</w:t>
            </w:r>
          </w:p>
        </w:tc>
        <w:tc>
          <w:tcPr>
            <w:tcW w:w="1980"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750166C5" w14:textId="5D8257FE" w:rsidR="00BE4BA8" w:rsidRPr="00BE4BA8" w:rsidRDefault="00300C52" w:rsidP="009C61C2">
            <w:pPr>
              <w:spacing w:after="0" w:line="240" w:lineRule="auto"/>
              <w:rPr>
                <w:b/>
                <w:bCs/>
                <w:sz w:val="28"/>
                <w:szCs w:val="28"/>
              </w:rPr>
            </w:pPr>
            <w:r>
              <w:rPr>
                <w:b/>
                <w:bCs/>
                <w:sz w:val="28"/>
                <w:szCs w:val="28"/>
              </w:rPr>
              <w:t>Points Possible</w:t>
            </w:r>
          </w:p>
        </w:tc>
      </w:tr>
      <w:tr w:rsidR="00BE4BA8" w:rsidRPr="00BE4BA8" w14:paraId="797DCB07" w14:textId="77777777" w:rsidTr="00300C52">
        <w:tblPrEx>
          <w:tblBorders>
            <w:top w:val="none" w:sz="0" w:space="0" w:color="auto"/>
          </w:tblBorders>
        </w:tblPrEx>
        <w:trPr>
          <w:trHeight w:val="20"/>
        </w:trPr>
        <w:tc>
          <w:tcPr>
            <w:tcW w:w="3553"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47B0D61C" w14:textId="77777777" w:rsidR="00BE4BA8" w:rsidRPr="00BE4BA8" w:rsidRDefault="00BE4BA8" w:rsidP="009C61C2">
            <w:pPr>
              <w:spacing w:after="0" w:line="240" w:lineRule="auto"/>
              <w:rPr>
                <w:sz w:val="28"/>
                <w:szCs w:val="28"/>
              </w:rPr>
            </w:pPr>
            <w:r w:rsidRPr="00BE4BA8">
              <w:rPr>
                <w:sz w:val="28"/>
                <w:szCs w:val="28"/>
              </w:rPr>
              <w:t>Learning Practice</w:t>
            </w:r>
          </w:p>
        </w:tc>
        <w:tc>
          <w:tcPr>
            <w:tcW w:w="1980"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6612C789" w14:textId="58C1533B" w:rsidR="00BE4BA8" w:rsidRPr="00BE4BA8" w:rsidRDefault="00206949" w:rsidP="009C61C2">
            <w:pPr>
              <w:spacing w:after="0" w:line="240" w:lineRule="auto"/>
              <w:rPr>
                <w:sz w:val="28"/>
                <w:szCs w:val="28"/>
              </w:rPr>
            </w:pPr>
            <w:r>
              <w:rPr>
                <w:sz w:val="28"/>
                <w:szCs w:val="28"/>
              </w:rPr>
              <w:t>~</w:t>
            </w:r>
            <w:r w:rsidR="008A76B4">
              <w:rPr>
                <w:sz w:val="28"/>
                <w:szCs w:val="28"/>
              </w:rPr>
              <w:t>20</w:t>
            </w:r>
            <w:r>
              <w:rPr>
                <w:sz w:val="28"/>
                <w:szCs w:val="28"/>
              </w:rPr>
              <w:t xml:space="preserve"> pts</w:t>
            </w:r>
          </w:p>
        </w:tc>
      </w:tr>
      <w:tr w:rsidR="00300C52" w:rsidRPr="00BE4BA8" w14:paraId="4E9D5087" w14:textId="77777777" w:rsidTr="00300C52">
        <w:tblPrEx>
          <w:tblBorders>
            <w:top w:val="none" w:sz="0" w:space="0" w:color="auto"/>
          </w:tblBorders>
        </w:tblPrEx>
        <w:trPr>
          <w:trHeight w:val="20"/>
        </w:trPr>
        <w:tc>
          <w:tcPr>
            <w:tcW w:w="3553"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6270E584" w14:textId="5824342B" w:rsidR="00300C52" w:rsidRPr="00BE4BA8" w:rsidRDefault="00300C52" w:rsidP="009C61C2">
            <w:pPr>
              <w:spacing w:after="0" w:line="240" w:lineRule="auto"/>
              <w:rPr>
                <w:sz w:val="28"/>
                <w:szCs w:val="28"/>
              </w:rPr>
            </w:pPr>
            <w:r>
              <w:rPr>
                <w:sz w:val="28"/>
                <w:szCs w:val="28"/>
              </w:rPr>
              <w:t xml:space="preserve">Pair </w:t>
            </w:r>
            <w:r w:rsidR="00AE692D">
              <w:rPr>
                <w:sz w:val="28"/>
                <w:szCs w:val="28"/>
              </w:rPr>
              <w:t>Assignments</w:t>
            </w:r>
            <w:r>
              <w:rPr>
                <w:sz w:val="28"/>
                <w:szCs w:val="28"/>
              </w:rPr>
              <w:t xml:space="preserve"> (</w:t>
            </w:r>
            <w:r w:rsidR="00804E6A">
              <w:rPr>
                <w:sz w:val="28"/>
                <w:szCs w:val="28"/>
              </w:rPr>
              <w:t>6</w:t>
            </w:r>
            <w:r w:rsidR="003D020D">
              <w:rPr>
                <w:sz w:val="28"/>
                <w:szCs w:val="28"/>
              </w:rPr>
              <w:t>)</w:t>
            </w:r>
          </w:p>
        </w:tc>
        <w:tc>
          <w:tcPr>
            <w:tcW w:w="1980"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2021E00F" w14:textId="0A2A66FF" w:rsidR="00300C52" w:rsidRDefault="00206949" w:rsidP="009C61C2">
            <w:pPr>
              <w:spacing w:after="0" w:line="240" w:lineRule="auto"/>
              <w:rPr>
                <w:sz w:val="28"/>
                <w:szCs w:val="28"/>
              </w:rPr>
            </w:pPr>
            <w:r>
              <w:rPr>
                <w:sz w:val="28"/>
                <w:szCs w:val="28"/>
              </w:rPr>
              <w:t>~</w:t>
            </w:r>
            <w:r w:rsidR="003D020D">
              <w:rPr>
                <w:sz w:val="28"/>
                <w:szCs w:val="28"/>
              </w:rPr>
              <w:t>1</w:t>
            </w:r>
            <w:r w:rsidR="00804E6A">
              <w:rPr>
                <w:sz w:val="28"/>
                <w:szCs w:val="28"/>
              </w:rPr>
              <w:t>2</w:t>
            </w:r>
            <w:r>
              <w:rPr>
                <w:sz w:val="28"/>
                <w:szCs w:val="28"/>
              </w:rPr>
              <w:t xml:space="preserve"> pts</w:t>
            </w:r>
          </w:p>
        </w:tc>
      </w:tr>
      <w:tr w:rsidR="00BE4BA8" w:rsidRPr="00BE4BA8" w14:paraId="3416ACF9" w14:textId="77777777" w:rsidTr="00300C52">
        <w:tblPrEx>
          <w:tblBorders>
            <w:top w:val="none" w:sz="0" w:space="0" w:color="auto"/>
          </w:tblBorders>
        </w:tblPrEx>
        <w:trPr>
          <w:trHeight w:val="20"/>
        </w:trPr>
        <w:tc>
          <w:tcPr>
            <w:tcW w:w="3553" w:type="dxa"/>
            <w:tcBorders>
              <w:top w:val="single" w:sz="8" w:space="0" w:color="D7DBDF"/>
              <w:left w:val="single" w:sz="8" w:space="0" w:color="D7DBDF"/>
              <w:bottom w:val="single" w:sz="8" w:space="0" w:color="D7DBDF"/>
              <w:right w:val="single" w:sz="8" w:space="0" w:color="D7DBDF"/>
            </w:tcBorders>
            <w:shd w:val="clear" w:color="auto" w:fill="F4F6F9"/>
            <w:tcMar>
              <w:top w:w="260" w:type="nil"/>
              <w:left w:w="120" w:type="nil"/>
              <w:bottom w:w="120" w:type="nil"/>
              <w:right w:w="260" w:type="nil"/>
            </w:tcMar>
            <w:vAlign w:val="center"/>
          </w:tcPr>
          <w:p w14:paraId="69E2B9D6" w14:textId="63A25AEC" w:rsidR="00BE4BA8" w:rsidRPr="00BE4BA8" w:rsidRDefault="0049799B" w:rsidP="009C61C2">
            <w:pPr>
              <w:spacing w:after="0" w:line="240" w:lineRule="auto"/>
              <w:rPr>
                <w:sz w:val="28"/>
                <w:szCs w:val="28"/>
              </w:rPr>
            </w:pPr>
            <w:r>
              <w:rPr>
                <w:sz w:val="28"/>
                <w:szCs w:val="28"/>
              </w:rPr>
              <w:t xml:space="preserve">Individual </w:t>
            </w:r>
            <w:r w:rsidR="00206949">
              <w:rPr>
                <w:sz w:val="28"/>
                <w:szCs w:val="28"/>
              </w:rPr>
              <w:t>Long</w:t>
            </w:r>
            <w:r w:rsidR="00BE4BA8" w:rsidRPr="00BE4BA8">
              <w:rPr>
                <w:sz w:val="28"/>
                <w:szCs w:val="28"/>
              </w:rPr>
              <w:t> </w:t>
            </w:r>
            <w:r w:rsidR="00926B33">
              <w:rPr>
                <w:sz w:val="28"/>
                <w:szCs w:val="28"/>
              </w:rPr>
              <w:t>Programs</w:t>
            </w:r>
            <w:r w:rsidR="00C1539F">
              <w:rPr>
                <w:sz w:val="28"/>
                <w:szCs w:val="28"/>
              </w:rPr>
              <w:t xml:space="preserve"> </w:t>
            </w:r>
            <w:r w:rsidR="00C1539F" w:rsidRPr="00BE4BA8">
              <w:rPr>
                <w:sz w:val="28"/>
                <w:szCs w:val="28"/>
              </w:rPr>
              <w:t>(</w:t>
            </w:r>
            <w:r w:rsidR="00FD55FA">
              <w:rPr>
                <w:sz w:val="28"/>
                <w:szCs w:val="28"/>
              </w:rPr>
              <w:t>8</w:t>
            </w:r>
            <w:r w:rsidR="00C1539F" w:rsidRPr="00BE4BA8">
              <w:rPr>
                <w:sz w:val="28"/>
                <w:szCs w:val="28"/>
              </w:rPr>
              <w:t>)</w:t>
            </w:r>
          </w:p>
        </w:tc>
        <w:tc>
          <w:tcPr>
            <w:tcW w:w="1980" w:type="dxa"/>
            <w:tcBorders>
              <w:top w:val="single" w:sz="8" w:space="0" w:color="D7DBDF"/>
              <w:left w:val="single" w:sz="8" w:space="0" w:color="D7DBDF"/>
              <w:bottom w:val="single" w:sz="8" w:space="0" w:color="D7DBDF"/>
              <w:right w:val="single" w:sz="8" w:space="0" w:color="D7DBDF"/>
            </w:tcBorders>
            <w:shd w:val="clear" w:color="auto" w:fill="F4F6F9"/>
            <w:tcMar>
              <w:top w:w="260" w:type="nil"/>
              <w:left w:w="120" w:type="nil"/>
              <w:bottom w:w="120" w:type="nil"/>
              <w:right w:w="260" w:type="nil"/>
            </w:tcMar>
            <w:vAlign w:val="center"/>
          </w:tcPr>
          <w:p w14:paraId="3A002EF8" w14:textId="55AC3773" w:rsidR="00BE4BA8" w:rsidRPr="00BE4BA8" w:rsidRDefault="00206949" w:rsidP="009C61C2">
            <w:pPr>
              <w:spacing w:after="0" w:line="240" w:lineRule="auto"/>
              <w:rPr>
                <w:sz w:val="28"/>
                <w:szCs w:val="28"/>
              </w:rPr>
            </w:pPr>
            <w:r>
              <w:rPr>
                <w:sz w:val="28"/>
                <w:szCs w:val="28"/>
              </w:rPr>
              <w:t>~</w:t>
            </w:r>
            <w:r w:rsidR="008A76B4">
              <w:rPr>
                <w:sz w:val="28"/>
                <w:szCs w:val="28"/>
              </w:rPr>
              <w:t>2</w:t>
            </w:r>
            <w:r w:rsidR="00804E6A">
              <w:rPr>
                <w:sz w:val="28"/>
                <w:szCs w:val="28"/>
              </w:rPr>
              <w:t>4</w:t>
            </w:r>
            <w:r>
              <w:rPr>
                <w:sz w:val="28"/>
                <w:szCs w:val="28"/>
              </w:rPr>
              <w:t xml:space="preserve"> pts</w:t>
            </w:r>
          </w:p>
        </w:tc>
      </w:tr>
      <w:tr w:rsidR="00BE4BA8" w:rsidRPr="00BE4BA8" w14:paraId="554C6230" w14:textId="77777777" w:rsidTr="00300C52">
        <w:tblPrEx>
          <w:tblBorders>
            <w:top w:val="none" w:sz="0" w:space="0" w:color="auto"/>
          </w:tblBorders>
        </w:tblPrEx>
        <w:trPr>
          <w:trHeight w:val="20"/>
        </w:trPr>
        <w:tc>
          <w:tcPr>
            <w:tcW w:w="3553"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64F68DDE" w14:textId="7C936A9D" w:rsidR="00BE4BA8" w:rsidRPr="00BE4BA8" w:rsidRDefault="00BE4BA8" w:rsidP="009C61C2">
            <w:pPr>
              <w:spacing w:after="0" w:line="240" w:lineRule="auto"/>
              <w:rPr>
                <w:sz w:val="28"/>
                <w:szCs w:val="28"/>
              </w:rPr>
            </w:pPr>
            <w:r w:rsidRPr="00BE4BA8">
              <w:rPr>
                <w:sz w:val="28"/>
                <w:szCs w:val="28"/>
              </w:rPr>
              <w:t>Quizzes (</w:t>
            </w:r>
            <w:r w:rsidR="00A53042">
              <w:rPr>
                <w:sz w:val="28"/>
                <w:szCs w:val="28"/>
              </w:rPr>
              <w:t>10</w:t>
            </w:r>
            <w:r w:rsidRPr="00BE4BA8">
              <w:rPr>
                <w:sz w:val="28"/>
                <w:szCs w:val="28"/>
              </w:rPr>
              <w:t>)</w:t>
            </w:r>
          </w:p>
        </w:tc>
        <w:tc>
          <w:tcPr>
            <w:tcW w:w="1980"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61AD6D71" w14:textId="2CE3BCE2" w:rsidR="00BE4BA8" w:rsidRPr="00BE4BA8" w:rsidRDefault="00206949" w:rsidP="009C61C2">
            <w:pPr>
              <w:spacing w:after="0" w:line="240" w:lineRule="auto"/>
              <w:rPr>
                <w:sz w:val="28"/>
                <w:szCs w:val="28"/>
              </w:rPr>
            </w:pPr>
            <w:r>
              <w:rPr>
                <w:sz w:val="28"/>
                <w:szCs w:val="28"/>
              </w:rPr>
              <w:t>~</w:t>
            </w:r>
            <w:r w:rsidR="00A53042">
              <w:rPr>
                <w:sz w:val="28"/>
                <w:szCs w:val="28"/>
              </w:rPr>
              <w:t>20</w:t>
            </w:r>
            <w:r>
              <w:rPr>
                <w:sz w:val="28"/>
                <w:szCs w:val="28"/>
              </w:rPr>
              <w:t xml:space="preserve"> pts</w:t>
            </w:r>
          </w:p>
        </w:tc>
      </w:tr>
      <w:tr w:rsidR="00BE4BA8" w:rsidRPr="00BE4BA8" w14:paraId="194285F1" w14:textId="77777777" w:rsidTr="00300C52">
        <w:tblPrEx>
          <w:tblBorders>
            <w:top w:val="none" w:sz="0" w:space="0" w:color="auto"/>
          </w:tblBorders>
        </w:tblPrEx>
        <w:trPr>
          <w:trHeight w:val="20"/>
        </w:trPr>
        <w:tc>
          <w:tcPr>
            <w:tcW w:w="3553" w:type="dxa"/>
            <w:tcBorders>
              <w:top w:val="single" w:sz="8" w:space="0" w:color="D7DBDF"/>
              <w:left w:val="single" w:sz="8" w:space="0" w:color="D7DBDF"/>
              <w:bottom w:val="single" w:sz="8" w:space="0" w:color="D7DBDF"/>
              <w:right w:val="single" w:sz="8" w:space="0" w:color="D7DBDF"/>
            </w:tcBorders>
            <w:shd w:val="clear" w:color="auto" w:fill="F4F6F9"/>
            <w:tcMar>
              <w:top w:w="260" w:type="nil"/>
              <w:left w:w="120" w:type="nil"/>
              <w:bottom w:w="120" w:type="nil"/>
              <w:right w:w="260" w:type="nil"/>
            </w:tcMar>
            <w:vAlign w:val="center"/>
          </w:tcPr>
          <w:p w14:paraId="6E5FB8FB" w14:textId="62F53A51" w:rsidR="00BE4BA8" w:rsidRPr="00BE4BA8" w:rsidRDefault="005E346C" w:rsidP="009C61C2">
            <w:pPr>
              <w:spacing w:after="0" w:line="240" w:lineRule="auto"/>
              <w:rPr>
                <w:sz w:val="28"/>
                <w:szCs w:val="28"/>
              </w:rPr>
            </w:pPr>
            <w:r>
              <w:rPr>
                <w:sz w:val="28"/>
                <w:szCs w:val="28"/>
              </w:rPr>
              <w:t>Exams</w:t>
            </w:r>
            <w:r w:rsidR="00BE4BA8" w:rsidRPr="00BE4BA8">
              <w:rPr>
                <w:sz w:val="28"/>
                <w:szCs w:val="28"/>
              </w:rPr>
              <w:t xml:space="preserve"> (2)</w:t>
            </w:r>
          </w:p>
        </w:tc>
        <w:tc>
          <w:tcPr>
            <w:tcW w:w="1980" w:type="dxa"/>
            <w:tcBorders>
              <w:top w:val="single" w:sz="8" w:space="0" w:color="D7DBDF"/>
              <w:left w:val="single" w:sz="8" w:space="0" w:color="D7DBDF"/>
              <w:bottom w:val="single" w:sz="8" w:space="0" w:color="D7DBDF"/>
              <w:right w:val="single" w:sz="8" w:space="0" w:color="D7DBDF"/>
            </w:tcBorders>
            <w:shd w:val="clear" w:color="auto" w:fill="F4F6F9"/>
            <w:tcMar>
              <w:top w:w="260" w:type="nil"/>
              <w:left w:w="120" w:type="nil"/>
              <w:bottom w:w="120" w:type="nil"/>
              <w:right w:w="260" w:type="nil"/>
            </w:tcMar>
            <w:vAlign w:val="center"/>
          </w:tcPr>
          <w:p w14:paraId="69486473" w14:textId="738DB867" w:rsidR="00BE4BA8" w:rsidRPr="00BE4BA8" w:rsidRDefault="00206949" w:rsidP="009C61C2">
            <w:pPr>
              <w:spacing w:after="0" w:line="240" w:lineRule="auto"/>
              <w:rPr>
                <w:sz w:val="28"/>
                <w:szCs w:val="28"/>
              </w:rPr>
            </w:pPr>
            <w:r>
              <w:rPr>
                <w:sz w:val="28"/>
                <w:szCs w:val="28"/>
              </w:rPr>
              <w:t>~</w:t>
            </w:r>
            <w:r w:rsidR="00995CA6">
              <w:rPr>
                <w:sz w:val="28"/>
                <w:szCs w:val="28"/>
              </w:rPr>
              <w:t>3</w:t>
            </w:r>
            <w:r w:rsidR="00BE4BA8" w:rsidRPr="00BE4BA8">
              <w:rPr>
                <w:sz w:val="28"/>
                <w:szCs w:val="28"/>
              </w:rPr>
              <w:t>0</w:t>
            </w:r>
            <w:r>
              <w:rPr>
                <w:sz w:val="28"/>
                <w:szCs w:val="28"/>
              </w:rPr>
              <w:t xml:space="preserve"> pts</w:t>
            </w:r>
          </w:p>
        </w:tc>
      </w:tr>
      <w:tr w:rsidR="0064720F" w:rsidRPr="00BE4BA8" w14:paraId="1E56D461" w14:textId="77777777" w:rsidTr="00300C52">
        <w:tblPrEx>
          <w:tblBorders>
            <w:top w:val="none" w:sz="0" w:space="0" w:color="auto"/>
          </w:tblBorders>
        </w:tblPrEx>
        <w:trPr>
          <w:trHeight w:val="20"/>
        </w:trPr>
        <w:tc>
          <w:tcPr>
            <w:tcW w:w="3553" w:type="dxa"/>
            <w:tcBorders>
              <w:top w:val="single" w:sz="8" w:space="0" w:color="D7DBDF"/>
              <w:left w:val="single" w:sz="8" w:space="0" w:color="D7DBDF"/>
              <w:bottom w:val="single" w:sz="8" w:space="0" w:color="D7DBDF"/>
              <w:right w:val="single" w:sz="8" w:space="0" w:color="D7DBDF"/>
            </w:tcBorders>
            <w:shd w:val="clear" w:color="auto" w:fill="F4F6F9"/>
            <w:tcMar>
              <w:top w:w="260" w:type="nil"/>
              <w:left w:w="120" w:type="nil"/>
              <w:bottom w:w="120" w:type="nil"/>
              <w:right w:w="260" w:type="nil"/>
            </w:tcMar>
            <w:vAlign w:val="center"/>
          </w:tcPr>
          <w:p w14:paraId="7761BCFA" w14:textId="06860FF0" w:rsidR="0064720F" w:rsidRPr="0064720F" w:rsidRDefault="0064720F" w:rsidP="009C61C2">
            <w:pPr>
              <w:spacing w:after="0" w:line="240" w:lineRule="auto"/>
              <w:rPr>
                <w:b/>
                <w:bCs/>
                <w:sz w:val="28"/>
                <w:szCs w:val="28"/>
              </w:rPr>
            </w:pPr>
            <w:r w:rsidRPr="0064720F">
              <w:rPr>
                <w:b/>
                <w:bCs/>
                <w:sz w:val="28"/>
                <w:szCs w:val="28"/>
              </w:rPr>
              <w:t>TOTAL POSSIBLE</w:t>
            </w:r>
          </w:p>
        </w:tc>
        <w:tc>
          <w:tcPr>
            <w:tcW w:w="1980" w:type="dxa"/>
            <w:tcBorders>
              <w:top w:val="single" w:sz="8" w:space="0" w:color="D7DBDF"/>
              <w:left w:val="single" w:sz="8" w:space="0" w:color="D7DBDF"/>
              <w:bottom w:val="single" w:sz="8" w:space="0" w:color="D7DBDF"/>
              <w:right w:val="single" w:sz="8" w:space="0" w:color="D7DBDF"/>
            </w:tcBorders>
            <w:shd w:val="clear" w:color="auto" w:fill="F4F6F9"/>
            <w:tcMar>
              <w:top w:w="260" w:type="nil"/>
              <w:left w:w="120" w:type="nil"/>
              <w:bottom w:w="120" w:type="nil"/>
              <w:right w:w="260" w:type="nil"/>
            </w:tcMar>
            <w:vAlign w:val="center"/>
          </w:tcPr>
          <w:p w14:paraId="7B9BAD5D" w14:textId="106396C4" w:rsidR="0064720F" w:rsidRPr="0064720F" w:rsidRDefault="008A76B4" w:rsidP="009C61C2">
            <w:pPr>
              <w:spacing w:after="0" w:line="240" w:lineRule="auto"/>
              <w:rPr>
                <w:b/>
                <w:bCs/>
                <w:sz w:val="28"/>
                <w:szCs w:val="28"/>
              </w:rPr>
            </w:pPr>
            <w:r>
              <w:rPr>
                <w:b/>
                <w:bCs/>
                <w:sz w:val="28"/>
                <w:szCs w:val="28"/>
              </w:rPr>
              <w:t>~</w:t>
            </w:r>
            <w:r w:rsidR="00995CA6">
              <w:rPr>
                <w:b/>
                <w:bCs/>
                <w:sz w:val="28"/>
                <w:szCs w:val="28"/>
              </w:rPr>
              <w:t>1</w:t>
            </w:r>
            <w:r>
              <w:rPr>
                <w:b/>
                <w:bCs/>
                <w:sz w:val="28"/>
                <w:szCs w:val="28"/>
              </w:rPr>
              <w:t>05</w:t>
            </w:r>
            <w:r w:rsidR="00995CA6">
              <w:rPr>
                <w:b/>
                <w:bCs/>
                <w:sz w:val="28"/>
                <w:szCs w:val="28"/>
              </w:rPr>
              <w:t xml:space="preserve"> pts</w:t>
            </w:r>
          </w:p>
        </w:tc>
      </w:tr>
    </w:tbl>
    <w:p w14:paraId="18194AB9" w14:textId="77777777" w:rsidR="00DE1A62" w:rsidRDefault="00DE1A62" w:rsidP="00D376AE">
      <w:pPr>
        <w:pStyle w:val="Heading2"/>
        <w:rPr>
          <w:b/>
        </w:rPr>
      </w:pPr>
      <w:bookmarkStart w:id="244" w:name="_Toc524358525"/>
      <w:bookmarkStart w:id="245" w:name="_Toc524358595"/>
      <w:bookmarkStart w:id="246" w:name="_Toc524358675"/>
      <w:bookmarkStart w:id="247" w:name="_Toc114669835"/>
      <w:bookmarkStart w:id="248" w:name="_Toc115262114"/>
      <w:bookmarkStart w:id="249" w:name="_Toc115262174"/>
      <w:bookmarkStart w:id="250" w:name="_Toc123138175"/>
    </w:p>
    <w:p w14:paraId="14491C2C" w14:textId="60FFF685" w:rsidR="00F66D3D" w:rsidRPr="00D376AE" w:rsidRDefault="004C6CAA" w:rsidP="00D376AE">
      <w:pPr>
        <w:pStyle w:val="Heading2"/>
        <w:rPr>
          <w:b/>
        </w:rPr>
      </w:pPr>
      <w:bookmarkStart w:id="251" w:name="_Toc127028457"/>
      <w:bookmarkStart w:id="252" w:name="_Toc176869901"/>
      <w:bookmarkStart w:id="253" w:name="_Toc176870124"/>
      <w:bookmarkStart w:id="254" w:name="_Toc176945541"/>
      <w:bookmarkStart w:id="255" w:name="_Toc176946047"/>
      <w:bookmarkStart w:id="256" w:name="_Toc176946120"/>
      <w:bookmarkStart w:id="257" w:name="_Toc176946623"/>
      <w:bookmarkStart w:id="258" w:name="_Toc176946688"/>
      <w:bookmarkStart w:id="259" w:name="_Toc176946715"/>
      <w:bookmarkStart w:id="260" w:name="_Toc176947559"/>
      <w:r w:rsidRPr="00D376AE">
        <w:rPr>
          <w:b/>
        </w:rPr>
        <w:t>Purpose of Activities</w:t>
      </w:r>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p>
    <w:p w14:paraId="53CA8EE9" w14:textId="33FD0C20" w:rsidR="004C6CAA" w:rsidRPr="00206949" w:rsidRDefault="004C6CAA" w:rsidP="00926B33">
      <w:pPr>
        <w:pStyle w:val="ListParagraph"/>
        <w:numPr>
          <w:ilvl w:val="0"/>
          <w:numId w:val="11"/>
        </w:numPr>
        <w:rPr>
          <w:b/>
          <w:sz w:val="28"/>
          <w:szCs w:val="28"/>
        </w:rPr>
      </w:pPr>
      <w:r>
        <w:rPr>
          <w:b/>
          <w:sz w:val="28"/>
          <w:szCs w:val="28"/>
        </w:rPr>
        <w:t>Learning Practice</w:t>
      </w:r>
      <w:r>
        <w:rPr>
          <w:sz w:val="28"/>
          <w:szCs w:val="28"/>
        </w:rPr>
        <w:t xml:space="preserve"> gives you the opportunity to practice reading and writing small segments of code. These assignments are graded for completion.</w:t>
      </w:r>
      <w:r w:rsidR="007D3AA6">
        <w:rPr>
          <w:sz w:val="28"/>
          <w:szCs w:val="28"/>
        </w:rPr>
        <w:t xml:space="preserve"> (Course Objectives</w:t>
      </w:r>
      <w:r w:rsidR="00DB0622">
        <w:rPr>
          <w:sz w:val="28"/>
          <w:szCs w:val="28"/>
        </w:rPr>
        <w:t xml:space="preserve"> 3 and 5</w:t>
      </w:r>
      <w:r w:rsidR="007D3AA6">
        <w:rPr>
          <w:sz w:val="28"/>
          <w:szCs w:val="28"/>
        </w:rPr>
        <w:t>)</w:t>
      </w:r>
    </w:p>
    <w:p w14:paraId="0DC6F87A" w14:textId="4FFE8F11" w:rsidR="00206949" w:rsidRPr="00206949" w:rsidRDefault="00206949" w:rsidP="00926B33">
      <w:pPr>
        <w:pStyle w:val="ListParagraph"/>
        <w:numPr>
          <w:ilvl w:val="0"/>
          <w:numId w:val="11"/>
        </w:numPr>
        <w:rPr>
          <w:b/>
          <w:sz w:val="28"/>
          <w:szCs w:val="28"/>
        </w:rPr>
      </w:pPr>
      <w:r>
        <w:rPr>
          <w:b/>
          <w:sz w:val="28"/>
          <w:szCs w:val="28"/>
        </w:rPr>
        <w:t>Pair Programming</w:t>
      </w:r>
      <w:r>
        <w:rPr>
          <w:bCs/>
          <w:sz w:val="28"/>
          <w:szCs w:val="28"/>
        </w:rPr>
        <w:t xml:space="preserve"> creates a space for you to use vocabulary, negotiate use of different programming constructs, and test/debug with another person. These assignments must be completed with a partner.  (Course Objectives 1, 2, 3, 4, and 5)</w:t>
      </w:r>
    </w:p>
    <w:p w14:paraId="1CD97310" w14:textId="77DD5166" w:rsidR="004C6CAA" w:rsidRPr="004C6CAA" w:rsidRDefault="0049799B" w:rsidP="00926B33">
      <w:pPr>
        <w:pStyle w:val="ListParagraph"/>
        <w:numPr>
          <w:ilvl w:val="0"/>
          <w:numId w:val="11"/>
        </w:numPr>
        <w:rPr>
          <w:b/>
          <w:sz w:val="28"/>
          <w:szCs w:val="28"/>
        </w:rPr>
      </w:pPr>
      <w:r>
        <w:rPr>
          <w:b/>
          <w:sz w:val="28"/>
          <w:szCs w:val="28"/>
        </w:rPr>
        <w:t xml:space="preserve">Individual </w:t>
      </w:r>
      <w:r w:rsidR="00206949">
        <w:rPr>
          <w:b/>
          <w:sz w:val="28"/>
          <w:szCs w:val="28"/>
        </w:rPr>
        <w:t>Long</w:t>
      </w:r>
      <w:r w:rsidR="004C6CAA">
        <w:rPr>
          <w:b/>
          <w:sz w:val="28"/>
          <w:szCs w:val="28"/>
        </w:rPr>
        <w:t xml:space="preserve"> </w:t>
      </w:r>
      <w:r w:rsidR="00926B33">
        <w:rPr>
          <w:b/>
          <w:sz w:val="28"/>
          <w:szCs w:val="28"/>
        </w:rPr>
        <w:t>Programs</w:t>
      </w:r>
      <w:r w:rsidR="004C6CAA">
        <w:rPr>
          <w:sz w:val="28"/>
          <w:szCs w:val="28"/>
        </w:rPr>
        <w:t xml:space="preserve"> build in difficulty throughout the course, providing an opportunity to build software solutions to tackle varying problems.</w:t>
      </w:r>
      <w:r w:rsidR="007D3AA6">
        <w:rPr>
          <w:sz w:val="28"/>
          <w:szCs w:val="28"/>
        </w:rPr>
        <w:t xml:space="preserve"> (Course Objective 1</w:t>
      </w:r>
      <w:r w:rsidR="00DB0622">
        <w:rPr>
          <w:sz w:val="28"/>
          <w:szCs w:val="28"/>
        </w:rPr>
        <w:t>, 2, and 4</w:t>
      </w:r>
      <w:r w:rsidR="007D3AA6">
        <w:rPr>
          <w:sz w:val="28"/>
          <w:szCs w:val="28"/>
        </w:rPr>
        <w:t>)</w:t>
      </w:r>
    </w:p>
    <w:p w14:paraId="5D1FEE4C" w14:textId="77777777" w:rsidR="004C6CAA" w:rsidRPr="0070504B" w:rsidRDefault="004C6CAA" w:rsidP="00926B33">
      <w:pPr>
        <w:pStyle w:val="ListParagraph"/>
        <w:numPr>
          <w:ilvl w:val="0"/>
          <w:numId w:val="11"/>
        </w:numPr>
        <w:rPr>
          <w:b/>
          <w:sz w:val="28"/>
          <w:szCs w:val="28"/>
        </w:rPr>
      </w:pPr>
      <w:r>
        <w:rPr>
          <w:b/>
          <w:sz w:val="28"/>
          <w:szCs w:val="28"/>
        </w:rPr>
        <w:t>Quizzes</w:t>
      </w:r>
      <w:r>
        <w:rPr>
          <w:sz w:val="28"/>
          <w:szCs w:val="28"/>
        </w:rPr>
        <w:t xml:space="preserve"> </w:t>
      </w:r>
      <w:r w:rsidR="00DF50B8">
        <w:rPr>
          <w:sz w:val="28"/>
          <w:szCs w:val="28"/>
        </w:rPr>
        <w:t>provide a smaller-scale assessment of your understanding of</w:t>
      </w:r>
      <w:r w:rsidR="0070504B">
        <w:rPr>
          <w:sz w:val="28"/>
          <w:szCs w:val="28"/>
        </w:rPr>
        <w:t xml:space="preserve"> </w:t>
      </w:r>
      <w:r w:rsidR="00DF50B8">
        <w:rPr>
          <w:sz w:val="28"/>
          <w:szCs w:val="28"/>
        </w:rPr>
        <w:t xml:space="preserve">the previous week’s learning, </w:t>
      </w:r>
      <w:proofErr w:type="gramStart"/>
      <w:r w:rsidR="00DF50B8">
        <w:rPr>
          <w:sz w:val="28"/>
          <w:szCs w:val="28"/>
        </w:rPr>
        <w:t>including:</w:t>
      </w:r>
      <w:proofErr w:type="gramEnd"/>
      <w:r w:rsidR="00DF50B8">
        <w:rPr>
          <w:sz w:val="28"/>
          <w:szCs w:val="28"/>
        </w:rPr>
        <w:t xml:space="preserve"> using </w:t>
      </w:r>
      <w:r w:rsidR="0070504B">
        <w:rPr>
          <w:sz w:val="28"/>
          <w:szCs w:val="28"/>
        </w:rPr>
        <w:t>computing vocabulary, fix</w:t>
      </w:r>
      <w:r w:rsidR="00DF50B8">
        <w:rPr>
          <w:sz w:val="28"/>
          <w:szCs w:val="28"/>
        </w:rPr>
        <w:t>ing</w:t>
      </w:r>
      <w:r w:rsidR="0070504B">
        <w:rPr>
          <w:sz w:val="28"/>
          <w:szCs w:val="28"/>
        </w:rPr>
        <w:t xml:space="preserve"> broken code, and </w:t>
      </w:r>
      <w:r w:rsidR="00DF50B8">
        <w:rPr>
          <w:sz w:val="28"/>
          <w:szCs w:val="28"/>
        </w:rPr>
        <w:t>explaining how</w:t>
      </w:r>
      <w:r w:rsidR="0070504B">
        <w:rPr>
          <w:sz w:val="28"/>
          <w:szCs w:val="28"/>
        </w:rPr>
        <w:t xml:space="preserve"> code</w:t>
      </w:r>
      <w:r w:rsidR="00DF50B8">
        <w:rPr>
          <w:sz w:val="28"/>
          <w:szCs w:val="28"/>
        </w:rPr>
        <w:t xml:space="preserve"> works</w:t>
      </w:r>
      <w:r w:rsidR="0070504B">
        <w:rPr>
          <w:sz w:val="28"/>
          <w:szCs w:val="28"/>
        </w:rPr>
        <w:t>.</w:t>
      </w:r>
      <w:r w:rsidR="00DB0622">
        <w:rPr>
          <w:sz w:val="28"/>
          <w:szCs w:val="28"/>
        </w:rPr>
        <w:t xml:space="preserve"> (Course Objectives 2, 3, and 5)</w:t>
      </w:r>
    </w:p>
    <w:p w14:paraId="2D05D05F" w14:textId="5B6CF898" w:rsidR="0070504B" w:rsidRPr="0070504B" w:rsidRDefault="00CE35EB" w:rsidP="00926B33">
      <w:pPr>
        <w:pStyle w:val="ListParagraph"/>
        <w:numPr>
          <w:ilvl w:val="0"/>
          <w:numId w:val="11"/>
        </w:numPr>
        <w:rPr>
          <w:b/>
          <w:sz w:val="28"/>
          <w:szCs w:val="28"/>
        </w:rPr>
      </w:pPr>
      <w:r>
        <w:rPr>
          <w:b/>
          <w:sz w:val="28"/>
          <w:szCs w:val="28"/>
        </w:rPr>
        <w:t>Exams</w:t>
      </w:r>
      <w:r w:rsidR="0070504B">
        <w:rPr>
          <w:sz w:val="28"/>
          <w:szCs w:val="28"/>
        </w:rPr>
        <w:t xml:space="preserve"> </w:t>
      </w:r>
      <w:r w:rsidR="00EB6666">
        <w:rPr>
          <w:sz w:val="28"/>
          <w:szCs w:val="28"/>
        </w:rPr>
        <w:t>assess</w:t>
      </w:r>
      <w:r w:rsidR="0070504B">
        <w:rPr>
          <w:sz w:val="28"/>
          <w:szCs w:val="28"/>
        </w:rPr>
        <w:t xml:space="preserve"> your understanding of programming vocabulary and ability to read and write code quickly.</w:t>
      </w:r>
      <w:r w:rsidR="00DB0622">
        <w:rPr>
          <w:sz w:val="28"/>
          <w:szCs w:val="28"/>
        </w:rPr>
        <w:t xml:space="preserve"> (Course Objectives 2 and 3)</w:t>
      </w:r>
    </w:p>
    <w:p w14:paraId="4CC302F6" w14:textId="77777777" w:rsidR="0048417F" w:rsidRDefault="0048417F">
      <w:pPr>
        <w:rPr>
          <w:b/>
          <w:sz w:val="28"/>
          <w:szCs w:val="28"/>
        </w:rPr>
      </w:pPr>
      <w:r>
        <w:rPr>
          <w:b/>
          <w:sz w:val="28"/>
          <w:szCs w:val="28"/>
        </w:rPr>
        <w:br w:type="page"/>
      </w:r>
    </w:p>
    <w:p w14:paraId="3F8C4425" w14:textId="7758B0AE" w:rsidR="003D020D" w:rsidRPr="003D020D" w:rsidRDefault="003D020D" w:rsidP="003D020D">
      <w:pPr>
        <w:pStyle w:val="Heading2"/>
        <w:rPr>
          <w:b/>
          <w:bCs/>
        </w:rPr>
      </w:pPr>
      <w:bookmarkStart w:id="261" w:name="_Toc115262115"/>
      <w:bookmarkStart w:id="262" w:name="_Toc115262175"/>
      <w:bookmarkStart w:id="263" w:name="_Toc123138176"/>
      <w:bookmarkStart w:id="264" w:name="_Toc127028458"/>
      <w:bookmarkStart w:id="265" w:name="_Toc176869902"/>
      <w:bookmarkStart w:id="266" w:name="_Toc176870125"/>
      <w:bookmarkStart w:id="267" w:name="_Toc176945542"/>
      <w:bookmarkStart w:id="268" w:name="_Toc176946048"/>
      <w:bookmarkStart w:id="269" w:name="_Toc176946121"/>
      <w:bookmarkStart w:id="270" w:name="_Toc176946624"/>
      <w:bookmarkStart w:id="271" w:name="_Toc176946689"/>
      <w:bookmarkStart w:id="272" w:name="_Toc176946716"/>
      <w:bookmarkStart w:id="273" w:name="_Toc176947560"/>
      <w:r w:rsidRPr="003D020D">
        <w:rPr>
          <w:b/>
          <w:bCs/>
        </w:rPr>
        <w:lastRenderedPageBreak/>
        <w:t>GPA Calculation</w:t>
      </w:r>
      <w:bookmarkEnd w:id="261"/>
      <w:bookmarkEnd w:id="262"/>
      <w:bookmarkEnd w:id="263"/>
      <w:bookmarkEnd w:id="264"/>
      <w:bookmarkEnd w:id="265"/>
      <w:bookmarkEnd w:id="266"/>
      <w:bookmarkEnd w:id="267"/>
      <w:bookmarkEnd w:id="268"/>
      <w:bookmarkEnd w:id="269"/>
      <w:bookmarkEnd w:id="270"/>
      <w:bookmarkEnd w:id="271"/>
      <w:bookmarkEnd w:id="272"/>
      <w:bookmarkEnd w:id="273"/>
    </w:p>
    <w:p w14:paraId="55279650" w14:textId="1CDC03D8" w:rsidR="003D020D" w:rsidRPr="00460E16" w:rsidRDefault="003D020D" w:rsidP="003D020D">
      <w:pPr>
        <w:rPr>
          <w:bCs/>
          <w:sz w:val="28"/>
          <w:szCs w:val="28"/>
        </w:rPr>
      </w:pPr>
      <w:r>
        <w:rPr>
          <w:b/>
          <w:sz w:val="28"/>
          <w:szCs w:val="28"/>
        </w:rPr>
        <w:t>Your grade will be calculated as the cumulative points that you earn over the quarter.</w:t>
      </w:r>
      <w:r>
        <w:rPr>
          <w:bCs/>
          <w:sz w:val="28"/>
          <w:szCs w:val="28"/>
        </w:rPr>
        <w:t xml:space="preserve"> Expect that at the start of the quarter your grade will appear low as you build up points. This also means that your grade (total points and final GPA) will </w:t>
      </w:r>
      <w:r>
        <w:rPr>
          <w:bCs/>
          <w:i/>
          <w:iCs/>
          <w:sz w:val="28"/>
          <w:szCs w:val="28"/>
        </w:rPr>
        <w:t>never</w:t>
      </w:r>
      <w:r>
        <w:rPr>
          <w:bCs/>
          <w:sz w:val="28"/>
          <w:szCs w:val="28"/>
        </w:rPr>
        <w:t xml:space="preserve"> go down. </w:t>
      </w:r>
    </w:p>
    <w:p w14:paraId="6ABE5D4B" w14:textId="525A39E6" w:rsidR="003D020D" w:rsidRPr="001B61F0" w:rsidRDefault="003D020D" w:rsidP="003D020D">
      <w:pPr>
        <w:rPr>
          <w:sz w:val="28"/>
          <w:szCs w:val="28"/>
        </w:rPr>
      </w:pPr>
      <w:r w:rsidRPr="00414D5F">
        <w:rPr>
          <w:b/>
          <w:sz w:val="28"/>
          <w:szCs w:val="28"/>
        </w:rPr>
        <w:t>Final GPA decimal grading</w:t>
      </w:r>
      <w:r w:rsidRPr="00414D5F">
        <w:rPr>
          <w:sz w:val="28"/>
          <w:szCs w:val="28"/>
        </w:rPr>
        <w:t xml:space="preserve"> will be used in accordance with the following table.</w:t>
      </w:r>
      <w:r>
        <w:rPr>
          <w:sz w:val="28"/>
          <w:szCs w:val="28"/>
        </w:rPr>
        <w:t xml:space="preserve"> Alternatively, you have an option for pass/fail grading in this </w:t>
      </w:r>
      <w:bookmarkStart w:id="274" w:name="_MON_1710252744"/>
      <w:bookmarkEnd w:id="274"/>
      <w:r>
        <w:rPr>
          <w:sz w:val="28"/>
          <w:szCs w:val="28"/>
        </w:rPr>
        <w:t>course.</w:t>
      </w:r>
    </w:p>
    <w:bookmarkStart w:id="275" w:name="_MON_1710253092"/>
    <w:bookmarkEnd w:id="275"/>
    <w:p w14:paraId="1B93D105" w14:textId="4AE8AC13" w:rsidR="00BE4BA8" w:rsidRPr="00EB1B7C" w:rsidRDefault="0071131A" w:rsidP="00663CF9">
      <w:pPr>
        <w:spacing w:after="0"/>
        <w:ind w:firstLine="720"/>
        <w:contextualSpacing/>
        <w:jc w:val="center"/>
        <w:rPr>
          <w:rFonts w:ascii="Times New Roman" w:hAnsi="Times New Roman"/>
          <w:b/>
          <w:bCs/>
        </w:rPr>
      </w:pPr>
      <w:r w:rsidRPr="007851CD">
        <w:rPr>
          <w:rFonts w:ascii="Times New Roman" w:hAnsi="Times New Roman"/>
          <w:b/>
          <w:bCs/>
          <w:noProof/>
        </w:rPr>
        <w:object w:dxaOrig="6615" w:dyaOrig="5115" w14:anchorId="095B44F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83pt;height:218.15pt;mso-width-percent:0;mso-height-percent:0;mso-width-percent:0;mso-height-percent:0" o:ole="">
            <v:imagedata r:id="rId13" o:title=""/>
          </v:shape>
          <o:OLEObject Type="Embed" ProgID="Excel.Sheet.8" ShapeID="_x0000_i1025" DrawAspect="Content" ObjectID="_1788855630" r:id="rId14"/>
        </w:object>
      </w:r>
    </w:p>
    <w:p w14:paraId="1A58A61B" w14:textId="77777777" w:rsidR="001E0409" w:rsidRPr="004A51DD" w:rsidRDefault="001E0409" w:rsidP="001E0409">
      <w:pPr>
        <w:pStyle w:val="Heading2"/>
        <w:rPr>
          <w:b/>
        </w:rPr>
      </w:pPr>
      <w:bookmarkStart w:id="276" w:name="_Toc513565978"/>
      <w:bookmarkStart w:id="277" w:name="_Toc513566263"/>
      <w:bookmarkStart w:id="278" w:name="_Toc513566352"/>
      <w:bookmarkStart w:id="279" w:name="_Toc515994828"/>
      <w:bookmarkStart w:id="280" w:name="_Toc515994961"/>
      <w:bookmarkStart w:id="281" w:name="_Toc515995100"/>
      <w:bookmarkStart w:id="282" w:name="_Toc515995146"/>
      <w:bookmarkStart w:id="283" w:name="_Toc515996167"/>
      <w:bookmarkStart w:id="284" w:name="_Toc524353264"/>
      <w:bookmarkStart w:id="285" w:name="_Toc524353422"/>
      <w:bookmarkStart w:id="286" w:name="_Toc524358448"/>
      <w:bookmarkStart w:id="287" w:name="_Toc524358526"/>
      <w:bookmarkStart w:id="288" w:name="_Toc524358596"/>
      <w:bookmarkStart w:id="289" w:name="_Toc524358676"/>
      <w:bookmarkStart w:id="290" w:name="_Toc114669836"/>
      <w:bookmarkStart w:id="291" w:name="_Toc115262116"/>
      <w:bookmarkStart w:id="292" w:name="_Toc115262176"/>
      <w:bookmarkStart w:id="293" w:name="_Toc123138177"/>
      <w:bookmarkStart w:id="294" w:name="_Toc127028459"/>
      <w:bookmarkStart w:id="295" w:name="_Toc176869903"/>
      <w:bookmarkStart w:id="296" w:name="_Toc176870126"/>
      <w:bookmarkStart w:id="297" w:name="_Toc176945543"/>
      <w:bookmarkStart w:id="298" w:name="_Toc176946049"/>
      <w:bookmarkStart w:id="299" w:name="_Toc176946122"/>
      <w:bookmarkStart w:id="300" w:name="_Toc176946625"/>
      <w:bookmarkStart w:id="301" w:name="_Toc176946690"/>
      <w:bookmarkStart w:id="302" w:name="_Toc176946717"/>
      <w:bookmarkStart w:id="303" w:name="_Toc176947561"/>
      <w:r w:rsidRPr="004A51DD">
        <w:rPr>
          <w:b/>
        </w:rPr>
        <w:t>Late Policy</w:t>
      </w:r>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p>
    <w:p w14:paraId="13368C74" w14:textId="77777777" w:rsidR="00EB6666" w:rsidRDefault="00EB6666" w:rsidP="00926B33">
      <w:pPr>
        <w:pStyle w:val="ListParagraph"/>
        <w:numPr>
          <w:ilvl w:val="0"/>
          <w:numId w:val="7"/>
        </w:numPr>
        <w:rPr>
          <w:sz w:val="28"/>
        </w:rPr>
      </w:pPr>
      <w:r w:rsidRPr="001E0409">
        <w:rPr>
          <w:sz w:val="28"/>
        </w:rPr>
        <w:t>Students</w:t>
      </w:r>
      <w:r>
        <w:rPr>
          <w:sz w:val="28"/>
        </w:rPr>
        <w:t xml:space="preserve"> are expected to turn in all assignments by the due date and time.</w:t>
      </w:r>
    </w:p>
    <w:p w14:paraId="2EB6F105" w14:textId="77777777" w:rsidR="00EB6666" w:rsidRDefault="00EB6666" w:rsidP="00926B33">
      <w:pPr>
        <w:pStyle w:val="ListParagraph"/>
        <w:numPr>
          <w:ilvl w:val="0"/>
          <w:numId w:val="7"/>
        </w:numPr>
        <w:rPr>
          <w:sz w:val="28"/>
        </w:rPr>
      </w:pPr>
      <w:r>
        <w:rPr>
          <w:sz w:val="28"/>
        </w:rPr>
        <w:t xml:space="preserve">Assignments not submitted on-time may receive zero points. </w:t>
      </w:r>
    </w:p>
    <w:p w14:paraId="3B490D1B" w14:textId="77777777" w:rsidR="00EB6666" w:rsidRPr="00A653C5" w:rsidRDefault="00EB6666" w:rsidP="00926B33">
      <w:pPr>
        <w:pStyle w:val="ListParagraph"/>
        <w:numPr>
          <w:ilvl w:val="0"/>
          <w:numId w:val="7"/>
        </w:numPr>
        <w:jc w:val="left"/>
        <w:rPr>
          <w:sz w:val="28"/>
        </w:rPr>
      </w:pPr>
      <w:r>
        <w:rPr>
          <w:sz w:val="28"/>
        </w:rPr>
        <w:t xml:space="preserve">Alternate arrangements </w:t>
      </w:r>
      <w:r w:rsidRPr="00FF0DD0">
        <w:rPr>
          <w:i/>
          <w:sz w:val="28"/>
        </w:rPr>
        <w:t>may</w:t>
      </w:r>
      <w:r>
        <w:rPr>
          <w:sz w:val="28"/>
        </w:rPr>
        <w:t xml:space="preserve"> be approved for flexible due dates in special circumstances when the instructor is contacted </w:t>
      </w:r>
      <w:r>
        <w:rPr>
          <w:b/>
          <w:sz w:val="28"/>
        </w:rPr>
        <w:t>prior</w:t>
      </w:r>
      <w:r>
        <w:rPr>
          <w:sz w:val="28"/>
        </w:rPr>
        <w:t xml:space="preserve"> to the due date. </w:t>
      </w:r>
      <w:r w:rsidRPr="00FF0DD0">
        <w:rPr>
          <w:i/>
          <w:sz w:val="28"/>
        </w:rPr>
        <w:t>No day-of extensions will be given.</w:t>
      </w:r>
      <w:r>
        <w:rPr>
          <w:i/>
          <w:sz w:val="28"/>
        </w:rPr>
        <w:t xml:space="preserve"> </w:t>
      </w:r>
      <w:r w:rsidRPr="00A653C5">
        <w:rPr>
          <w:i/>
          <w:iCs/>
          <w:sz w:val="28"/>
        </w:rPr>
        <w:t>No assignments will be accepted beyond one week past an assignment’s due date.</w:t>
      </w:r>
    </w:p>
    <w:p w14:paraId="236E4D98" w14:textId="3514ECB9" w:rsidR="0040446B" w:rsidRPr="009734DC" w:rsidRDefault="000F494B" w:rsidP="00DE1A62">
      <w:pPr>
        <w:spacing w:before="100" w:beforeAutospacing="1" w:after="100" w:afterAutospacing="1"/>
        <w:contextualSpacing/>
        <w:jc w:val="left"/>
        <w:rPr>
          <w:sz w:val="28"/>
        </w:rPr>
      </w:pPr>
      <w:r>
        <w:rPr>
          <w:rFonts w:cs="Times New Roman"/>
          <w:sz w:val="28"/>
        </w:rPr>
        <w:t>More information available here</w:t>
      </w:r>
      <w:r w:rsidR="00594A91">
        <w:rPr>
          <w:rFonts w:cs="Times New Roman"/>
          <w:sz w:val="28"/>
        </w:rPr>
        <w:t xml:space="preserve">: </w:t>
      </w:r>
      <w:hyperlink r:id="rId15" w:history="1">
        <w:r w:rsidR="00594A91" w:rsidRPr="00DE7B10">
          <w:rPr>
            <w:rStyle w:val="Hyperlink"/>
            <w:sz w:val="28"/>
          </w:rPr>
          <w:t>Shoreline's full Grades Policy (#6260)</w:t>
        </w:r>
      </w:hyperlink>
      <w:r w:rsidR="00AF3858">
        <w:rPr>
          <w:rStyle w:val="Hyperlink"/>
          <w:sz w:val="28"/>
        </w:rPr>
        <w:br/>
      </w:r>
      <w:r w:rsidR="00AF3858">
        <w:rPr>
          <w:rStyle w:val="Hyperlink"/>
          <w:sz w:val="28"/>
        </w:rPr>
        <w:br/>
      </w:r>
      <w:r w:rsidR="00AF3858">
        <w:rPr>
          <w:rStyle w:val="Hyperlink"/>
          <w:sz w:val="28"/>
        </w:rPr>
        <w:br/>
      </w:r>
      <w:r w:rsidR="00AF3858">
        <w:rPr>
          <w:rStyle w:val="Hyperlink"/>
          <w:sz w:val="28"/>
        </w:rPr>
        <w:br/>
      </w:r>
    </w:p>
    <w:p w14:paraId="59A39496" w14:textId="77777777" w:rsidR="00BE4BA8" w:rsidRPr="00491006" w:rsidRDefault="00BE4BA8" w:rsidP="00491006">
      <w:pPr>
        <w:pStyle w:val="Heading1"/>
        <w:rPr>
          <w:b/>
          <w:bCs/>
        </w:rPr>
      </w:pPr>
      <w:bookmarkStart w:id="304" w:name="_Toc509386065"/>
      <w:bookmarkStart w:id="305" w:name="_Toc510519461"/>
      <w:bookmarkStart w:id="306" w:name="_Toc510519736"/>
      <w:bookmarkStart w:id="307" w:name="_Toc513565979"/>
      <w:bookmarkStart w:id="308" w:name="_Toc513566264"/>
      <w:bookmarkStart w:id="309" w:name="_Toc513566353"/>
      <w:bookmarkStart w:id="310" w:name="_Toc515994829"/>
      <w:bookmarkStart w:id="311" w:name="_Toc515994962"/>
      <w:bookmarkStart w:id="312" w:name="_Toc515995101"/>
      <w:bookmarkStart w:id="313" w:name="_Toc515995147"/>
      <w:bookmarkStart w:id="314" w:name="_Toc515996168"/>
      <w:bookmarkStart w:id="315" w:name="_Toc524353265"/>
      <w:bookmarkStart w:id="316" w:name="_Toc524353423"/>
      <w:bookmarkStart w:id="317" w:name="_Toc524358449"/>
      <w:bookmarkStart w:id="318" w:name="_Toc524358527"/>
      <w:bookmarkStart w:id="319" w:name="_Toc524358597"/>
      <w:bookmarkStart w:id="320" w:name="_Toc524358677"/>
      <w:bookmarkStart w:id="321" w:name="_Toc114669837"/>
      <w:bookmarkStart w:id="322" w:name="_Toc115262117"/>
      <w:bookmarkStart w:id="323" w:name="_Toc115262177"/>
      <w:bookmarkStart w:id="324" w:name="_Toc123138178"/>
      <w:bookmarkStart w:id="325" w:name="_Toc127028460"/>
      <w:bookmarkStart w:id="326" w:name="_Toc176869904"/>
      <w:bookmarkStart w:id="327" w:name="_Toc176870127"/>
      <w:bookmarkStart w:id="328" w:name="_Toc176945544"/>
      <w:bookmarkStart w:id="329" w:name="_Toc176946050"/>
      <w:bookmarkStart w:id="330" w:name="_Toc176946123"/>
      <w:bookmarkStart w:id="331" w:name="_Toc176946626"/>
      <w:bookmarkStart w:id="332" w:name="_Toc176946691"/>
      <w:bookmarkStart w:id="333" w:name="_Toc176946718"/>
      <w:bookmarkStart w:id="334" w:name="_Toc176947562"/>
      <w:r w:rsidRPr="00491006">
        <w:rPr>
          <w:b/>
          <w:bCs/>
        </w:rPr>
        <w:lastRenderedPageBreak/>
        <w:t>Classroom Contract</w:t>
      </w:r>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p>
    <w:p w14:paraId="73882C8F" w14:textId="77777777" w:rsidR="00BE4BA8" w:rsidRPr="00BE4BA8" w:rsidRDefault="00BE4BA8" w:rsidP="00957123">
      <w:pPr>
        <w:rPr>
          <w:sz w:val="28"/>
          <w:szCs w:val="28"/>
        </w:rPr>
      </w:pPr>
      <w:r w:rsidRPr="00BE4BA8">
        <w:rPr>
          <w:sz w:val="28"/>
          <w:szCs w:val="28"/>
        </w:rPr>
        <w:t>You are expected to uphold the classroom contract as follows:</w:t>
      </w:r>
    </w:p>
    <w:p w14:paraId="4A2263A2" w14:textId="44B96BE4" w:rsidR="00BE4BA8" w:rsidRPr="00BE4BA8" w:rsidRDefault="00BE4BA8" w:rsidP="00926B33">
      <w:pPr>
        <w:numPr>
          <w:ilvl w:val="0"/>
          <w:numId w:val="1"/>
        </w:numPr>
        <w:spacing w:line="240" w:lineRule="auto"/>
        <w:rPr>
          <w:sz w:val="28"/>
          <w:szCs w:val="28"/>
        </w:rPr>
      </w:pPr>
      <w:r w:rsidRPr="00BE4BA8">
        <w:rPr>
          <w:b/>
          <w:bCs/>
          <w:sz w:val="28"/>
          <w:szCs w:val="28"/>
        </w:rPr>
        <w:t>Be Prepared</w:t>
      </w:r>
      <w:r w:rsidRPr="00BE4BA8">
        <w:rPr>
          <w:sz w:val="28"/>
          <w:szCs w:val="28"/>
        </w:rPr>
        <w:t>: You are expected to complete pre-work and homework before class starts so that you are ready to be engaged in conversations and activities.</w:t>
      </w:r>
      <w:r w:rsidR="00720880">
        <w:rPr>
          <w:sz w:val="28"/>
          <w:szCs w:val="28"/>
        </w:rPr>
        <w:t xml:space="preserve"> </w:t>
      </w:r>
    </w:p>
    <w:p w14:paraId="6F63B401" w14:textId="171F0F1A" w:rsidR="00BE4BA8" w:rsidRPr="00BE4BA8" w:rsidRDefault="00BE4BA8" w:rsidP="00926B33">
      <w:pPr>
        <w:numPr>
          <w:ilvl w:val="0"/>
          <w:numId w:val="1"/>
        </w:numPr>
        <w:spacing w:line="240" w:lineRule="auto"/>
        <w:rPr>
          <w:sz w:val="28"/>
          <w:szCs w:val="28"/>
        </w:rPr>
      </w:pPr>
      <w:r w:rsidRPr="00BE4BA8">
        <w:rPr>
          <w:b/>
          <w:bCs/>
          <w:sz w:val="28"/>
          <w:szCs w:val="28"/>
        </w:rPr>
        <w:t>Participate</w:t>
      </w:r>
      <w:r w:rsidRPr="00BE4BA8">
        <w:rPr>
          <w:sz w:val="28"/>
          <w:szCs w:val="28"/>
        </w:rPr>
        <w:t xml:space="preserve">: You are expected to be </w:t>
      </w:r>
      <w:r w:rsidR="00720880">
        <w:rPr>
          <w:sz w:val="28"/>
          <w:szCs w:val="28"/>
        </w:rPr>
        <w:t>actively engaged in your learning in class and online</w:t>
      </w:r>
      <w:r w:rsidRPr="00BE4BA8">
        <w:rPr>
          <w:sz w:val="28"/>
          <w:szCs w:val="28"/>
        </w:rPr>
        <w:t>. This means both asking questions and helping others.</w:t>
      </w:r>
      <w:r w:rsidR="00720880">
        <w:rPr>
          <w:sz w:val="28"/>
          <w:szCs w:val="28"/>
        </w:rPr>
        <w:t xml:space="preserve"> </w:t>
      </w:r>
    </w:p>
    <w:p w14:paraId="7EA76881" w14:textId="0AB8F2BC" w:rsidR="005B548E" w:rsidRPr="005B548E" w:rsidRDefault="00BE4BA8" w:rsidP="005B548E">
      <w:pPr>
        <w:numPr>
          <w:ilvl w:val="0"/>
          <w:numId w:val="1"/>
        </w:numPr>
        <w:spacing w:line="240" w:lineRule="auto"/>
        <w:rPr>
          <w:sz w:val="28"/>
          <w:szCs w:val="28"/>
        </w:rPr>
      </w:pPr>
      <w:r w:rsidRPr="00BE4BA8">
        <w:rPr>
          <w:b/>
          <w:bCs/>
          <w:sz w:val="28"/>
          <w:szCs w:val="28"/>
        </w:rPr>
        <w:t xml:space="preserve">Create space for learning: </w:t>
      </w:r>
      <w:r w:rsidRPr="00BE4BA8">
        <w:rPr>
          <w:sz w:val="28"/>
          <w:szCs w:val="28"/>
        </w:rPr>
        <w:t>You are expected to create and cultivate a space where learning is conducive for all learners.</w:t>
      </w:r>
      <w:r w:rsidR="00453C4D">
        <w:rPr>
          <w:sz w:val="28"/>
          <w:szCs w:val="28"/>
        </w:rPr>
        <w:t xml:space="preserve"> This means that you participate in the class without dominating the learning space.</w:t>
      </w:r>
      <w:bookmarkStart w:id="335" w:name="_Toc17729811"/>
      <w:bookmarkStart w:id="336" w:name="_Toc17730049"/>
      <w:bookmarkStart w:id="337" w:name="_Toc17750129"/>
      <w:bookmarkStart w:id="338" w:name="_Toc17750327"/>
      <w:bookmarkStart w:id="339" w:name="_Toc28800573"/>
      <w:bookmarkStart w:id="340" w:name="_Toc123823833"/>
      <w:bookmarkStart w:id="341" w:name="_Toc123823923"/>
    </w:p>
    <w:p w14:paraId="3530976F" w14:textId="2B44DF66" w:rsidR="0008320B" w:rsidRDefault="0008320B" w:rsidP="0008320B">
      <w:pPr>
        <w:pStyle w:val="Heading2"/>
        <w:rPr>
          <w:b/>
        </w:rPr>
      </w:pPr>
      <w:bookmarkStart w:id="342" w:name="_Toc127028461"/>
      <w:bookmarkStart w:id="343" w:name="_Toc176869905"/>
      <w:bookmarkStart w:id="344" w:name="_Toc176870128"/>
      <w:bookmarkStart w:id="345" w:name="_Toc176945545"/>
      <w:bookmarkStart w:id="346" w:name="_Toc176946051"/>
      <w:bookmarkStart w:id="347" w:name="_Toc176946124"/>
      <w:bookmarkStart w:id="348" w:name="_Toc176946627"/>
      <w:bookmarkStart w:id="349" w:name="_Toc176946692"/>
      <w:bookmarkStart w:id="350" w:name="_Toc176946719"/>
      <w:bookmarkStart w:id="351" w:name="_Toc176947563"/>
      <w:r>
        <w:rPr>
          <w:b/>
        </w:rPr>
        <w:t>Diversity, Equity, Inclusion, and Accessibility (DEIA)</w:t>
      </w:r>
      <w:bookmarkEnd w:id="342"/>
      <w:bookmarkEnd w:id="343"/>
      <w:bookmarkEnd w:id="344"/>
      <w:bookmarkEnd w:id="345"/>
      <w:bookmarkEnd w:id="346"/>
      <w:bookmarkEnd w:id="347"/>
      <w:bookmarkEnd w:id="348"/>
      <w:bookmarkEnd w:id="349"/>
      <w:bookmarkEnd w:id="350"/>
      <w:bookmarkEnd w:id="351"/>
    </w:p>
    <w:p w14:paraId="4A01DAFA" w14:textId="77777777" w:rsidR="00D27F9A" w:rsidRDefault="00D27F9A" w:rsidP="00D27F9A">
      <w:pPr>
        <w:rPr>
          <w:sz w:val="28"/>
          <w:szCs w:val="28"/>
        </w:rPr>
      </w:pPr>
      <w:r w:rsidRPr="00772D4E">
        <w:rPr>
          <w:sz w:val="28"/>
          <w:szCs w:val="28"/>
        </w:rPr>
        <w:t>It is</w:t>
      </w:r>
      <w:r>
        <w:rPr>
          <w:sz w:val="28"/>
          <w:szCs w:val="28"/>
        </w:rPr>
        <w:t xml:space="preserve"> my hope that our classroom is filled with a </w:t>
      </w:r>
      <w:r w:rsidRPr="006D661D">
        <w:rPr>
          <w:b/>
          <w:bCs/>
          <w:sz w:val="28"/>
          <w:szCs w:val="28"/>
        </w:rPr>
        <w:t>diversity</w:t>
      </w:r>
      <w:r>
        <w:rPr>
          <w:sz w:val="28"/>
          <w:szCs w:val="28"/>
        </w:rPr>
        <w:t xml:space="preserve"> of experience, backgrounds, and perspectives which we honor and celebrate. Having different lived experiences and different ways of thinking can make our interactions richer, our thinking more comprehensive, and—as a result—our products better. </w:t>
      </w:r>
    </w:p>
    <w:p w14:paraId="443A8E93" w14:textId="77777777" w:rsidR="00D27F9A" w:rsidRDefault="00D27F9A" w:rsidP="00D27F9A">
      <w:pPr>
        <w:rPr>
          <w:sz w:val="28"/>
          <w:szCs w:val="28"/>
        </w:rPr>
      </w:pPr>
      <w:r>
        <w:rPr>
          <w:sz w:val="28"/>
          <w:szCs w:val="28"/>
        </w:rPr>
        <w:t xml:space="preserve">Because every person has different needs and different ways of engaging, each student may need different resources and support on their learning journey. Acknowledging and honoring these differences means that we strive to provide an </w:t>
      </w:r>
      <w:r w:rsidRPr="00FB0B31">
        <w:rPr>
          <w:b/>
          <w:bCs/>
          <w:sz w:val="28"/>
          <w:szCs w:val="28"/>
        </w:rPr>
        <w:t>equitable</w:t>
      </w:r>
      <w:r>
        <w:rPr>
          <w:sz w:val="28"/>
          <w:szCs w:val="28"/>
        </w:rPr>
        <w:t xml:space="preserve"> learning experience (not necessarily an equal, standardized, experience) where each individual student gets the resources and support which they need. </w:t>
      </w:r>
    </w:p>
    <w:p w14:paraId="157C6A82" w14:textId="77777777" w:rsidR="00D27F9A" w:rsidRDefault="00D27F9A" w:rsidP="00D27F9A">
      <w:pPr>
        <w:rPr>
          <w:sz w:val="28"/>
          <w:szCs w:val="28"/>
        </w:rPr>
      </w:pPr>
      <w:r>
        <w:rPr>
          <w:sz w:val="28"/>
          <w:szCs w:val="28"/>
        </w:rPr>
        <w:t xml:space="preserve">Together, we must intentionally </w:t>
      </w:r>
      <w:r w:rsidRPr="006D661D">
        <w:rPr>
          <w:b/>
          <w:bCs/>
          <w:sz w:val="28"/>
          <w:szCs w:val="28"/>
        </w:rPr>
        <w:t>include</w:t>
      </w:r>
      <w:r>
        <w:rPr>
          <w:sz w:val="28"/>
          <w:szCs w:val="28"/>
        </w:rPr>
        <w:t xml:space="preserve"> our peers in our learning process by seeking their opinions, valuing divergent thinking, and finding ways to help each other feel a sense of belonging and success along the way. Sometimes this means stepping up to lead and sometimes this means stepping back to listen.</w:t>
      </w:r>
    </w:p>
    <w:p w14:paraId="610EAD2E" w14:textId="77777777" w:rsidR="00D27F9A" w:rsidRDefault="00D27F9A" w:rsidP="00D27F9A">
      <w:pPr>
        <w:rPr>
          <w:sz w:val="28"/>
          <w:szCs w:val="28"/>
        </w:rPr>
      </w:pPr>
      <w:r>
        <w:rPr>
          <w:sz w:val="28"/>
          <w:szCs w:val="28"/>
        </w:rPr>
        <w:t xml:space="preserve">To make learning </w:t>
      </w:r>
      <w:r w:rsidRPr="00FB0B31">
        <w:rPr>
          <w:b/>
          <w:bCs/>
          <w:sz w:val="28"/>
          <w:szCs w:val="28"/>
        </w:rPr>
        <w:t>accessible</w:t>
      </w:r>
      <w:r>
        <w:rPr>
          <w:sz w:val="28"/>
          <w:szCs w:val="28"/>
        </w:rPr>
        <w:t xml:space="preserve">, I strive to provide multiple ways of student engagement, a variety of representation in the material, and multiple ways of expressing learning. I also strive to honor accommodation needs (documented or undocumented) due to visible/invisible differences as well as </w:t>
      </w:r>
      <w:r w:rsidRPr="00AF65D1">
        <w:rPr>
          <w:sz w:val="28"/>
          <w:szCs w:val="28"/>
        </w:rPr>
        <w:t>temporary</w:t>
      </w:r>
      <w:r>
        <w:rPr>
          <w:sz w:val="28"/>
          <w:szCs w:val="28"/>
        </w:rPr>
        <w:t xml:space="preserve">/ </w:t>
      </w:r>
      <w:r w:rsidRPr="00AF65D1">
        <w:rPr>
          <w:sz w:val="28"/>
          <w:szCs w:val="28"/>
        </w:rPr>
        <w:t>relapsing</w:t>
      </w:r>
      <w:r>
        <w:rPr>
          <w:sz w:val="28"/>
          <w:szCs w:val="28"/>
        </w:rPr>
        <w:t>/</w:t>
      </w:r>
      <w:r w:rsidRPr="00AF65D1">
        <w:rPr>
          <w:sz w:val="28"/>
          <w:szCs w:val="28"/>
        </w:rPr>
        <w:t>remitting</w:t>
      </w:r>
      <w:r>
        <w:rPr>
          <w:sz w:val="28"/>
          <w:szCs w:val="28"/>
        </w:rPr>
        <w:t xml:space="preserve"> conditions</w:t>
      </w:r>
      <w:r w:rsidRPr="00AF65D1">
        <w:rPr>
          <w:sz w:val="28"/>
          <w:szCs w:val="28"/>
        </w:rPr>
        <w:t>, or long-term</w:t>
      </w:r>
      <w:r>
        <w:rPr>
          <w:sz w:val="28"/>
          <w:szCs w:val="28"/>
        </w:rPr>
        <w:t xml:space="preserve"> life situations. </w:t>
      </w:r>
    </w:p>
    <w:p w14:paraId="0B16A125" w14:textId="77777777" w:rsidR="00D27F9A" w:rsidRDefault="00D27F9A" w:rsidP="00D27F9A">
      <w:pPr>
        <w:rPr>
          <w:sz w:val="28"/>
          <w:szCs w:val="28"/>
        </w:rPr>
      </w:pPr>
      <w:r>
        <w:rPr>
          <w:sz w:val="28"/>
          <w:szCs w:val="28"/>
        </w:rPr>
        <w:lastRenderedPageBreak/>
        <w:t>W</w:t>
      </w:r>
      <w:r w:rsidRPr="00744AF2">
        <w:rPr>
          <w:sz w:val="28"/>
          <w:szCs w:val="28"/>
        </w:rPr>
        <w:t>e all play a</w:t>
      </w:r>
      <w:r>
        <w:rPr>
          <w:sz w:val="28"/>
          <w:szCs w:val="28"/>
        </w:rPr>
        <w:t xml:space="preserve"> role</w:t>
      </w:r>
      <w:r w:rsidRPr="00744AF2">
        <w:rPr>
          <w:sz w:val="28"/>
          <w:szCs w:val="28"/>
        </w:rPr>
        <w:t xml:space="preserve"> in </w:t>
      </w:r>
      <w:r>
        <w:rPr>
          <w:sz w:val="28"/>
          <w:szCs w:val="28"/>
        </w:rPr>
        <w:t>the</w:t>
      </w:r>
      <w:r w:rsidRPr="00744AF2">
        <w:rPr>
          <w:sz w:val="28"/>
          <w:szCs w:val="28"/>
        </w:rPr>
        <w:t xml:space="preserve"> ongoing effort to create a diverse</w:t>
      </w:r>
      <w:r>
        <w:rPr>
          <w:sz w:val="28"/>
          <w:szCs w:val="28"/>
        </w:rPr>
        <w:t>, equitable, inclusive, and accessible</w:t>
      </w:r>
      <w:r w:rsidRPr="00744AF2">
        <w:rPr>
          <w:sz w:val="28"/>
          <w:szCs w:val="28"/>
        </w:rPr>
        <w:t xml:space="preserve"> learning environment</w:t>
      </w:r>
      <w:r>
        <w:rPr>
          <w:sz w:val="28"/>
          <w:szCs w:val="28"/>
        </w:rPr>
        <w:t>. I hope you will join me in making our learning space a place where all learners find joy and success in learning Computer Science.</w:t>
      </w:r>
    </w:p>
    <w:p w14:paraId="6D3A87AA" w14:textId="77777777" w:rsidR="0008320B" w:rsidRPr="00163801" w:rsidRDefault="0008320B" w:rsidP="00163801">
      <w:pPr>
        <w:pStyle w:val="Heading2"/>
        <w:rPr>
          <w:b/>
        </w:rPr>
      </w:pPr>
      <w:bookmarkStart w:id="352" w:name="_Toc176946052"/>
      <w:bookmarkStart w:id="353" w:name="_Toc176946125"/>
      <w:bookmarkStart w:id="354" w:name="_Toc176946628"/>
      <w:bookmarkStart w:id="355" w:name="_Toc176946693"/>
      <w:bookmarkStart w:id="356" w:name="_Toc176946720"/>
      <w:bookmarkStart w:id="357" w:name="_Toc176947564"/>
      <w:r w:rsidRPr="00163801">
        <w:rPr>
          <w:b/>
        </w:rPr>
        <w:t>Campus Life Resources</w:t>
      </w:r>
      <w:bookmarkEnd w:id="352"/>
      <w:bookmarkEnd w:id="353"/>
      <w:bookmarkEnd w:id="354"/>
      <w:bookmarkEnd w:id="355"/>
      <w:bookmarkEnd w:id="356"/>
      <w:bookmarkEnd w:id="357"/>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08320B" w14:paraId="044C199C" w14:textId="77777777" w:rsidTr="00380267">
        <w:tc>
          <w:tcPr>
            <w:tcW w:w="4675" w:type="dxa"/>
          </w:tcPr>
          <w:p w14:paraId="79736869" w14:textId="77777777" w:rsidR="0008320B" w:rsidRPr="00744AF2" w:rsidRDefault="0008320B" w:rsidP="00926B33">
            <w:pPr>
              <w:pStyle w:val="ListParagraph"/>
              <w:numPr>
                <w:ilvl w:val="0"/>
                <w:numId w:val="13"/>
              </w:numPr>
              <w:shd w:val="clear" w:color="auto" w:fill="FFFFFF"/>
              <w:spacing w:before="100" w:beforeAutospacing="1" w:after="100" w:afterAutospacing="1"/>
              <w:jc w:val="left"/>
              <w:rPr>
                <w:rFonts w:ascii="Lato" w:hAnsi="Lato"/>
                <w:color w:val="2D3B45"/>
              </w:rPr>
            </w:pPr>
            <w:r w:rsidRPr="00744AF2">
              <w:rPr>
                <w:rStyle w:val="Strong"/>
                <w:rFonts w:ascii="Lato" w:hAnsi="Lato"/>
                <w:color w:val="2D3B45"/>
              </w:rPr>
              <w:t>Gender</w:t>
            </w:r>
          </w:p>
          <w:p w14:paraId="5B797476" w14:textId="77777777" w:rsidR="0008320B" w:rsidRPr="00744AF2" w:rsidRDefault="0008320B" w:rsidP="00926B33">
            <w:pPr>
              <w:pStyle w:val="ListParagraph"/>
              <w:numPr>
                <w:ilvl w:val="1"/>
                <w:numId w:val="13"/>
              </w:numPr>
              <w:shd w:val="clear" w:color="auto" w:fill="FFFFFF"/>
              <w:spacing w:beforeAutospacing="1" w:afterAutospacing="1"/>
              <w:jc w:val="left"/>
              <w:rPr>
                <w:rFonts w:ascii="Lato" w:hAnsi="Lato"/>
                <w:color w:val="2D3B45"/>
              </w:rPr>
            </w:pPr>
            <w:hyperlink r:id="rId16" w:tgtFrame="_blank" w:tooltip="How do I change my preferred name?" w:history="1">
              <w:r w:rsidRPr="00744AF2">
                <w:rPr>
                  <w:rStyle w:val="Hyperlink"/>
                  <w:rFonts w:ascii="Lato" w:hAnsi="Lato"/>
                </w:rPr>
                <w:t>How do I update the college with my preferred name?</w:t>
              </w:r>
            </w:hyperlink>
          </w:p>
          <w:p w14:paraId="5D75B77F" w14:textId="77777777" w:rsidR="0008320B" w:rsidRPr="00744AF2" w:rsidRDefault="0008320B" w:rsidP="00926B33">
            <w:pPr>
              <w:pStyle w:val="ListParagraph"/>
              <w:numPr>
                <w:ilvl w:val="1"/>
                <w:numId w:val="13"/>
              </w:numPr>
              <w:shd w:val="clear" w:color="auto" w:fill="FFFFFF"/>
              <w:spacing w:beforeAutospacing="1" w:afterAutospacing="1"/>
              <w:jc w:val="left"/>
              <w:rPr>
                <w:rFonts w:ascii="Lato" w:hAnsi="Lato"/>
                <w:color w:val="2D3B45"/>
              </w:rPr>
            </w:pPr>
            <w:hyperlink r:id="rId17" w:tgtFrame="_blank" w:tooltip="Where are the gender neutral restrooms?" w:history="1">
              <w:r w:rsidRPr="00744AF2">
                <w:rPr>
                  <w:rStyle w:val="Hyperlink"/>
                  <w:rFonts w:ascii="Lato" w:hAnsi="Lato"/>
                </w:rPr>
                <w:t xml:space="preserve">Where are </w:t>
              </w:r>
              <w:proofErr w:type="gramStart"/>
              <w:r w:rsidRPr="00744AF2">
                <w:rPr>
                  <w:rStyle w:val="Hyperlink"/>
                  <w:rFonts w:ascii="Lato" w:hAnsi="Lato"/>
                </w:rPr>
                <w:t>the all</w:t>
              </w:r>
              <w:proofErr w:type="gramEnd"/>
              <w:r w:rsidRPr="00744AF2">
                <w:rPr>
                  <w:rStyle w:val="Hyperlink"/>
                  <w:rFonts w:ascii="Lato" w:hAnsi="Lato"/>
                </w:rPr>
                <w:t xml:space="preserve"> gender restrooms on campus?</w:t>
              </w:r>
            </w:hyperlink>
          </w:p>
          <w:p w14:paraId="080D5ACE" w14:textId="77777777" w:rsidR="0008320B" w:rsidRPr="00744AF2" w:rsidRDefault="0008320B" w:rsidP="00926B33">
            <w:pPr>
              <w:pStyle w:val="ListParagraph"/>
              <w:numPr>
                <w:ilvl w:val="0"/>
                <w:numId w:val="13"/>
              </w:numPr>
              <w:shd w:val="clear" w:color="auto" w:fill="FFFFFF"/>
              <w:spacing w:before="100" w:beforeAutospacing="1" w:after="100" w:afterAutospacing="1"/>
              <w:jc w:val="left"/>
              <w:rPr>
                <w:rFonts w:ascii="Lato" w:hAnsi="Lato"/>
                <w:color w:val="2D3B45"/>
              </w:rPr>
            </w:pPr>
            <w:r w:rsidRPr="00744AF2">
              <w:rPr>
                <w:rStyle w:val="Strong"/>
                <w:rFonts w:ascii="Lato" w:hAnsi="Lato"/>
                <w:color w:val="2D3B45"/>
              </w:rPr>
              <w:t>Financial</w:t>
            </w:r>
          </w:p>
          <w:p w14:paraId="0361583F" w14:textId="77777777" w:rsidR="0008320B" w:rsidRPr="00744AF2" w:rsidRDefault="0008320B" w:rsidP="00926B33">
            <w:pPr>
              <w:pStyle w:val="ListParagraph"/>
              <w:numPr>
                <w:ilvl w:val="1"/>
                <w:numId w:val="13"/>
              </w:numPr>
              <w:shd w:val="clear" w:color="auto" w:fill="FFFFFF"/>
              <w:spacing w:beforeAutospacing="1" w:afterAutospacing="1"/>
              <w:jc w:val="left"/>
              <w:rPr>
                <w:rFonts w:ascii="Lato" w:hAnsi="Lato"/>
                <w:color w:val="2D3B45"/>
              </w:rPr>
            </w:pPr>
            <w:hyperlink r:id="rId18" w:tgtFrame="_blank" w:tooltip="Where can I find information on scholarships or financial aid?" w:history="1">
              <w:r w:rsidRPr="00744AF2">
                <w:rPr>
                  <w:rStyle w:val="Hyperlink"/>
                  <w:rFonts w:ascii="Lato" w:hAnsi="Lato"/>
                </w:rPr>
                <w:t>Where can I find information on scholarships or financial aid?</w:t>
              </w:r>
            </w:hyperlink>
          </w:p>
          <w:p w14:paraId="48832055" w14:textId="77777777" w:rsidR="0008320B" w:rsidRPr="00744AF2" w:rsidRDefault="0008320B" w:rsidP="00926B33">
            <w:pPr>
              <w:pStyle w:val="ListParagraph"/>
              <w:numPr>
                <w:ilvl w:val="1"/>
                <w:numId w:val="13"/>
              </w:numPr>
              <w:shd w:val="clear" w:color="auto" w:fill="FFFFFF"/>
              <w:spacing w:beforeAutospacing="1" w:afterAutospacing="1"/>
              <w:jc w:val="left"/>
              <w:rPr>
                <w:rFonts w:ascii="Lato" w:hAnsi="Lato"/>
                <w:color w:val="2D3B45"/>
              </w:rPr>
            </w:pPr>
            <w:hyperlink r:id="rId19" w:tgtFrame="_blank" w:history="1">
              <w:r w:rsidRPr="00744AF2">
                <w:rPr>
                  <w:rStyle w:val="Hyperlink"/>
                  <w:rFonts w:ascii="Lato" w:hAnsi="Lato"/>
                </w:rPr>
                <w:t>Where can I get an emergency short-term personal loan?</w:t>
              </w:r>
            </w:hyperlink>
          </w:p>
          <w:p w14:paraId="697C469A" w14:textId="77777777" w:rsidR="0008320B" w:rsidRPr="00744AF2" w:rsidRDefault="0008320B" w:rsidP="00926B33">
            <w:pPr>
              <w:pStyle w:val="ListParagraph"/>
              <w:numPr>
                <w:ilvl w:val="1"/>
                <w:numId w:val="13"/>
              </w:numPr>
              <w:shd w:val="clear" w:color="auto" w:fill="FFFFFF"/>
              <w:spacing w:beforeAutospacing="1" w:afterAutospacing="1"/>
              <w:jc w:val="left"/>
              <w:rPr>
                <w:rFonts w:ascii="Lato" w:hAnsi="Lato"/>
                <w:color w:val="2D3B45"/>
              </w:rPr>
            </w:pPr>
            <w:hyperlink r:id="rId20" w:tgtFrame="_blank" w:history="1">
              <w:r w:rsidRPr="00744AF2">
                <w:rPr>
                  <w:rStyle w:val="Hyperlink"/>
                  <w:rFonts w:ascii="Lato" w:hAnsi="Lato"/>
                </w:rPr>
                <w:t>Where is the Food Pantry / Benefits Hub?</w:t>
              </w:r>
            </w:hyperlink>
          </w:p>
        </w:tc>
        <w:tc>
          <w:tcPr>
            <w:tcW w:w="4675" w:type="dxa"/>
          </w:tcPr>
          <w:p w14:paraId="5FAD6719" w14:textId="77777777" w:rsidR="0008320B" w:rsidRPr="00744AF2" w:rsidRDefault="0008320B" w:rsidP="00926B33">
            <w:pPr>
              <w:pStyle w:val="ListParagraph"/>
              <w:numPr>
                <w:ilvl w:val="0"/>
                <w:numId w:val="13"/>
              </w:numPr>
              <w:shd w:val="clear" w:color="auto" w:fill="FFFFFF"/>
              <w:spacing w:before="100" w:beforeAutospacing="1" w:after="100" w:afterAutospacing="1"/>
              <w:jc w:val="left"/>
              <w:rPr>
                <w:rFonts w:ascii="Lato" w:hAnsi="Lato"/>
                <w:color w:val="2D3B45"/>
              </w:rPr>
            </w:pPr>
            <w:r w:rsidRPr="00744AF2">
              <w:rPr>
                <w:rStyle w:val="Strong"/>
                <w:rFonts w:ascii="Lato" w:hAnsi="Lato"/>
                <w:color w:val="2D3B45"/>
              </w:rPr>
              <w:t>Mental Health</w:t>
            </w:r>
          </w:p>
          <w:p w14:paraId="1A590C2A" w14:textId="77777777" w:rsidR="0008320B" w:rsidRPr="00744AF2" w:rsidRDefault="0008320B" w:rsidP="00926B33">
            <w:pPr>
              <w:pStyle w:val="ListParagraph"/>
              <w:numPr>
                <w:ilvl w:val="1"/>
                <w:numId w:val="13"/>
              </w:numPr>
              <w:shd w:val="clear" w:color="auto" w:fill="FFFFFF"/>
              <w:spacing w:beforeAutospacing="1" w:afterAutospacing="1"/>
              <w:jc w:val="left"/>
              <w:rPr>
                <w:rFonts w:ascii="Lato" w:hAnsi="Lato"/>
                <w:color w:val="2D3B45"/>
              </w:rPr>
            </w:pPr>
            <w:hyperlink r:id="rId21" w:tgtFrame="_blank" w:history="1">
              <w:r w:rsidRPr="00744AF2">
                <w:rPr>
                  <w:rStyle w:val="Hyperlink"/>
                  <w:rFonts w:ascii="Lato" w:hAnsi="Lato"/>
                </w:rPr>
                <w:t>Where can I talk to someone about mental health or counseling?</w:t>
              </w:r>
            </w:hyperlink>
          </w:p>
          <w:p w14:paraId="6534782E" w14:textId="77777777" w:rsidR="0008320B" w:rsidRPr="00744AF2" w:rsidRDefault="0008320B" w:rsidP="00926B33">
            <w:pPr>
              <w:pStyle w:val="ListParagraph"/>
              <w:numPr>
                <w:ilvl w:val="0"/>
                <w:numId w:val="13"/>
              </w:numPr>
              <w:shd w:val="clear" w:color="auto" w:fill="FFFFFF"/>
              <w:spacing w:before="100" w:beforeAutospacing="1" w:after="100" w:afterAutospacing="1"/>
              <w:jc w:val="left"/>
              <w:rPr>
                <w:rFonts w:ascii="Lato" w:hAnsi="Lato"/>
                <w:color w:val="2D3B45"/>
              </w:rPr>
            </w:pPr>
            <w:r w:rsidRPr="00744AF2">
              <w:rPr>
                <w:rStyle w:val="Strong"/>
                <w:rFonts w:ascii="Lato" w:hAnsi="Lato"/>
                <w:color w:val="2D3B45"/>
              </w:rPr>
              <w:t>Tell me about the...</w:t>
            </w:r>
          </w:p>
          <w:p w14:paraId="28F35D25" w14:textId="77777777" w:rsidR="0008320B" w:rsidRPr="00744AF2" w:rsidRDefault="0008320B" w:rsidP="00926B33">
            <w:pPr>
              <w:pStyle w:val="ListParagraph"/>
              <w:numPr>
                <w:ilvl w:val="1"/>
                <w:numId w:val="13"/>
              </w:numPr>
              <w:shd w:val="clear" w:color="auto" w:fill="FFFFFF"/>
              <w:spacing w:beforeAutospacing="1" w:afterAutospacing="1"/>
              <w:jc w:val="left"/>
              <w:rPr>
                <w:rFonts w:ascii="Lato" w:hAnsi="Lato"/>
                <w:color w:val="2D3B45"/>
              </w:rPr>
            </w:pPr>
            <w:hyperlink r:id="rId22" w:tgtFrame="_blank" w:history="1">
              <w:r w:rsidRPr="00744AF2">
                <w:rPr>
                  <w:rStyle w:val="Hyperlink"/>
                  <w:rFonts w:ascii="Lato" w:hAnsi="Lato"/>
                </w:rPr>
                <w:t>Multicultural Center</w:t>
              </w:r>
            </w:hyperlink>
          </w:p>
          <w:p w14:paraId="1B492584" w14:textId="77777777" w:rsidR="0008320B" w:rsidRPr="00744AF2" w:rsidRDefault="0008320B" w:rsidP="00926B33">
            <w:pPr>
              <w:pStyle w:val="ListParagraph"/>
              <w:numPr>
                <w:ilvl w:val="1"/>
                <w:numId w:val="13"/>
              </w:numPr>
              <w:shd w:val="clear" w:color="auto" w:fill="FFFFFF"/>
              <w:spacing w:beforeAutospacing="1" w:afterAutospacing="1"/>
              <w:jc w:val="left"/>
              <w:rPr>
                <w:rFonts w:ascii="Lato" w:hAnsi="Lato"/>
                <w:color w:val="2D3B45"/>
              </w:rPr>
            </w:pPr>
            <w:hyperlink r:id="rId23" w:tgtFrame="_blank" w:history="1">
              <w:r w:rsidRPr="00744AF2">
                <w:rPr>
                  <w:rStyle w:val="Hyperlink"/>
                  <w:rFonts w:ascii="Lato" w:hAnsi="Lato"/>
                </w:rPr>
                <w:t>Gender Equity Center</w:t>
              </w:r>
            </w:hyperlink>
          </w:p>
          <w:p w14:paraId="603100F5" w14:textId="77777777" w:rsidR="0008320B" w:rsidRPr="00744AF2" w:rsidRDefault="0008320B" w:rsidP="00926B33">
            <w:pPr>
              <w:pStyle w:val="ListParagraph"/>
              <w:numPr>
                <w:ilvl w:val="1"/>
                <w:numId w:val="13"/>
              </w:numPr>
              <w:shd w:val="clear" w:color="auto" w:fill="FFFFFF"/>
              <w:spacing w:beforeAutospacing="1" w:afterAutospacing="1"/>
              <w:jc w:val="left"/>
              <w:rPr>
                <w:rFonts w:ascii="Lato" w:hAnsi="Lato"/>
                <w:color w:val="2D3B45"/>
              </w:rPr>
            </w:pPr>
            <w:hyperlink r:id="rId24" w:tgtFrame="_blank" w:history="1">
              <w:r w:rsidRPr="00744AF2">
                <w:rPr>
                  <w:rStyle w:val="Hyperlink"/>
                  <w:rFonts w:ascii="Lato" w:hAnsi="Lato"/>
                </w:rPr>
                <w:t>Veteran and Military Services</w:t>
              </w:r>
            </w:hyperlink>
          </w:p>
          <w:p w14:paraId="52FEA632" w14:textId="77777777" w:rsidR="0008320B" w:rsidRPr="00744AF2" w:rsidRDefault="0008320B" w:rsidP="00926B33">
            <w:pPr>
              <w:pStyle w:val="ListParagraph"/>
              <w:numPr>
                <w:ilvl w:val="1"/>
                <w:numId w:val="13"/>
              </w:numPr>
              <w:shd w:val="clear" w:color="auto" w:fill="FFFFFF"/>
              <w:spacing w:beforeAutospacing="1" w:afterAutospacing="1"/>
              <w:jc w:val="left"/>
              <w:rPr>
                <w:rFonts w:ascii="Lato" w:hAnsi="Lato"/>
                <w:color w:val="2D3B45"/>
              </w:rPr>
            </w:pPr>
            <w:hyperlink r:id="rId25" w:tgtFrame="_blank" w:history="1">
              <w:r w:rsidRPr="00744AF2">
                <w:rPr>
                  <w:rStyle w:val="Hyperlink"/>
                  <w:rFonts w:ascii="Lato" w:hAnsi="Lato"/>
                </w:rPr>
                <w:t>Parent/Child Center</w:t>
              </w:r>
            </w:hyperlink>
          </w:p>
          <w:p w14:paraId="0E3ABB49" w14:textId="77777777" w:rsidR="0008320B" w:rsidRPr="00744AF2" w:rsidRDefault="0008320B" w:rsidP="00926B33">
            <w:pPr>
              <w:pStyle w:val="ListParagraph"/>
              <w:numPr>
                <w:ilvl w:val="1"/>
                <w:numId w:val="13"/>
              </w:numPr>
              <w:shd w:val="clear" w:color="auto" w:fill="FFFFFF"/>
              <w:spacing w:beforeAutospacing="1" w:afterAutospacing="1"/>
              <w:jc w:val="left"/>
              <w:rPr>
                <w:rFonts w:ascii="Lato" w:hAnsi="Lato"/>
                <w:color w:val="2D3B45"/>
              </w:rPr>
            </w:pPr>
            <w:hyperlink r:id="rId26" w:tgtFrame="_blank" w:history="1">
              <w:r w:rsidRPr="00744AF2">
                <w:rPr>
                  <w:rStyle w:val="Hyperlink"/>
                  <w:rFonts w:ascii="Lato" w:hAnsi="Lato"/>
                </w:rPr>
                <w:t>Living on campus in Student Housing</w:t>
              </w:r>
            </w:hyperlink>
          </w:p>
          <w:p w14:paraId="7E2FA14E" w14:textId="77777777" w:rsidR="0008320B" w:rsidRDefault="0008320B" w:rsidP="00926B33">
            <w:pPr>
              <w:pStyle w:val="ListParagraph"/>
              <w:numPr>
                <w:ilvl w:val="1"/>
                <w:numId w:val="13"/>
              </w:numPr>
              <w:shd w:val="clear" w:color="auto" w:fill="FFFFFF"/>
              <w:spacing w:before="100" w:beforeAutospacing="1" w:after="100" w:afterAutospacing="1"/>
              <w:jc w:val="left"/>
              <w:rPr>
                <w:sz w:val="28"/>
                <w:szCs w:val="28"/>
              </w:rPr>
            </w:pPr>
            <w:hyperlink r:id="rId27" w:tgtFrame="_blank" w:history="1">
              <w:r w:rsidRPr="00744AF2">
                <w:rPr>
                  <w:rStyle w:val="Hyperlink"/>
                  <w:rFonts w:ascii="Lato" w:hAnsi="Lato"/>
                </w:rPr>
                <w:t>Career Center</w:t>
              </w:r>
            </w:hyperlink>
          </w:p>
        </w:tc>
      </w:tr>
    </w:tbl>
    <w:p w14:paraId="2009B6A8" w14:textId="453E72A3" w:rsidR="009A4591" w:rsidRPr="00720880" w:rsidRDefault="009A4591" w:rsidP="005B548E">
      <w:pPr>
        <w:spacing w:after="120" w:line="240" w:lineRule="auto"/>
        <w:rPr>
          <w:sz w:val="28"/>
          <w:szCs w:val="28"/>
        </w:rPr>
      </w:pPr>
      <w:bookmarkStart w:id="358" w:name="_Toc510519463"/>
      <w:bookmarkStart w:id="359" w:name="_Toc510519738"/>
      <w:bookmarkStart w:id="360" w:name="_Toc513565981"/>
      <w:bookmarkStart w:id="361" w:name="_Toc513566266"/>
      <w:bookmarkStart w:id="362" w:name="_Toc513566355"/>
      <w:bookmarkStart w:id="363" w:name="_Toc515994831"/>
      <w:bookmarkStart w:id="364" w:name="_Toc515994964"/>
      <w:bookmarkStart w:id="365" w:name="_Toc515995103"/>
      <w:bookmarkStart w:id="366" w:name="_Toc515995149"/>
      <w:bookmarkStart w:id="367" w:name="_Toc515996170"/>
      <w:bookmarkStart w:id="368" w:name="_Toc524353268"/>
      <w:bookmarkStart w:id="369" w:name="_Toc524353426"/>
      <w:bookmarkStart w:id="370" w:name="_Toc524358452"/>
      <w:bookmarkStart w:id="371" w:name="_Toc524358530"/>
      <w:bookmarkStart w:id="372" w:name="_Toc524358600"/>
      <w:bookmarkStart w:id="373" w:name="_Toc524358680"/>
      <w:bookmarkStart w:id="374" w:name="_Toc114669840"/>
      <w:bookmarkStart w:id="375" w:name="_Toc115262120"/>
      <w:bookmarkStart w:id="376" w:name="_Toc115262180"/>
      <w:bookmarkStart w:id="377" w:name="_Toc123138181"/>
      <w:bookmarkStart w:id="378" w:name="_Toc509386067"/>
      <w:bookmarkEnd w:id="335"/>
      <w:bookmarkEnd w:id="336"/>
      <w:bookmarkEnd w:id="337"/>
      <w:bookmarkEnd w:id="338"/>
      <w:bookmarkEnd w:id="339"/>
      <w:bookmarkEnd w:id="340"/>
      <w:bookmarkEnd w:id="341"/>
      <w:r w:rsidRPr="00720880">
        <w:rPr>
          <w:b/>
        </w:rPr>
        <w:br w:type="page"/>
      </w:r>
    </w:p>
    <w:p w14:paraId="34CC4A95" w14:textId="477FFE1F" w:rsidR="009E1FED" w:rsidRPr="00B47FF8" w:rsidRDefault="009E1FED" w:rsidP="00B47FF8">
      <w:pPr>
        <w:pStyle w:val="Heading1"/>
        <w:rPr>
          <w:b/>
        </w:rPr>
      </w:pPr>
      <w:bookmarkStart w:id="379" w:name="_Toc127028463"/>
      <w:bookmarkStart w:id="380" w:name="_Toc176869907"/>
      <w:bookmarkStart w:id="381" w:name="_Toc176870130"/>
      <w:bookmarkStart w:id="382" w:name="_Toc176945546"/>
      <w:bookmarkStart w:id="383" w:name="_Toc176946053"/>
      <w:bookmarkStart w:id="384" w:name="_Toc176946126"/>
      <w:bookmarkStart w:id="385" w:name="_Toc176946629"/>
      <w:bookmarkStart w:id="386" w:name="_Toc176946694"/>
      <w:bookmarkStart w:id="387" w:name="_Toc176946721"/>
      <w:bookmarkStart w:id="388" w:name="_Toc176947565"/>
      <w:r w:rsidRPr="00B47FF8">
        <w:rPr>
          <w:b/>
        </w:rPr>
        <w:lastRenderedPageBreak/>
        <w:t>Letter of Re</w:t>
      </w:r>
      <w:r w:rsidR="00995544">
        <w:rPr>
          <w:b/>
        </w:rPr>
        <w:t>c</w:t>
      </w:r>
      <w:r w:rsidRPr="00B47FF8">
        <w:rPr>
          <w:b/>
        </w:rPr>
        <w:t xml:space="preserve"> Requests</w:t>
      </w:r>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9"/>
      <w:bookmarkEnd w:id="380"/>
      <w:bookmarkEnd w:id="381"/>
      <w:bookmarkEnd w:id="382"/>
      <w:bookmarkEnd w:id="383"/>
      <w:bookmarkEnd w:id="384"/>
      <w:bookmarkEnd w:id="385"/>
      <w:bookmarkEnd w:id="386"/>
      <w:bookmarkEnd w:id="387"/>
      <w:bookmarkEnd w:id="388"/>
    </w:p>
    <w:p w14:paraId="1C560D7F" w14:textId="58E26C7F" w:rsidR="00B40D85" w:rsidRPr="00B40D85" w:rsidRDefault="00B40D85" w:rsidP="00B40D85">
      <w:pPr>
        <w:rPr>
          <w:sz w:val="28"/>
          <w:szCs w:val="28"/>
        </w:rPr>
      </w:pPr>
      <w:bookmarkStart w:id="389" w:name="_Hlk127023365"/>
      <w:r w:rsidRPr="00B40D85">
        <w:rPr>
          <w:sz w:val="28"/>
          <w:szCs w:val="28"/>
        </w:rPr>
        <w:t xml:space="preserve">Letters of recommendation are often needed for applications to transfer universities, jobs, and internships. Instructors take pride in the letters that they write for students and can only craft strong letters for students whom they know well. Part of your job as a college student is to become the kind of student that a professor can speak highly of—hardworking, capable, and intellectually inquisitive. </w:t>
      </w:r>
    </w:p>
    <w:p w14:paraId="2C509309" w14:textId="77777777" w:rsidR="00B40D85" w:rsidRPr="00B40D85" w:rsidRDefault="00B40D85" w:rsidP="00B40D85">
      <w:pPr>
        <w:rPr>
          <w:b/>
          <w:iCs/>
          <w:sz w:val="28"/>
          <w:szCs w:val="24"/>
        </w:rPr>
      </w:pPr>
      <w:r w:rsidRPr="00B40D85">
        <w:rPr>
          <w:b/>
          <w:iCs/>
          <w:sz w:val="28"/>
          <w:szCs w:val="24"/>
        </w:rPr>
        <w:t>Before requesting a letter of recommendation, ask yourself:</w:t>
      </w:r>
    </w:p>
    <w:p w14:paraId="2A258834" w14:textId="77777777" w:rsidR="00B40D85" w:rsidRPr="00114B3C" w:rsidRDefault="00B40D85" w:rsidP="00926B33">
      <w:pPr>
        <w:pStyle w:val="ListParagraph"/>
        <w:numPr>
          <w:ilvl w:val="0"/>
          <w:numId w:val="5"/>
        </w:numPr>
        <w:spacing w:after="0" w:line="240" w:lineRule="auto"/>
        <w:ind w:right="630"/>
        <w:jc w:val="left"/>
        <w:rPr>
          <w:iCs/>
          <w:sz w:val="28"/>
          <w:szCs w:val="24"/>
        </w:rPr>
      </w:pPr>
      <w:r w:rsidRPr="00114B3C">
        <w:rPr>
          <w:iCs/>
          <w:sz w:val="28"/>
          <w:szCs w:val="24"/>
        </w:rPr>
        <w:t>Have I discussed my academic or career goals with this instructor?</w:t>
      </w:r>
    </w:p>
    <w:p w14:paraId="7CE6F4C0" w14:textId="77777777" w:rsidR="00B40D85" w:rsidRPr="00114B3C" w:rsidRDefault="00B40D85" w:rsidP="00926B33">
      <w:pPr>
        <w:pStyle w:val="ListParagraph"/>
        <w:numPr>
          <w:ilvl w:val="0"/>
          <w:numId w:val="5"/>
        </w:numPr>
        <w:spacing w:after="0" w:line="240" w:lineRule="auto"/>
        <w:ind w:right="630"/>
        <w:jc w:val="left"/>
        <w:rPr>
          <w:iCs/>
          <w:sz w:val="28"/>
          <w:szCs w:val="24"/>
        </w:rPr>
      </w:pPr>
      <w:r w:rsidRPr="00114B3C">
        <w:rPr>
          <w:iCs/>
          <w:sz w:val="28"/>
          <w:szCs w:val="24"/>
        </w:rPr>
        <w:t>Have I demonstrated an excellent work ethic or produced quality work in this course?</w:t>
      </w:r>
    </w:p>
    <w:p w14:paraId="43485CFD" w14:textId="77777777" w:rsidR="00B40D85" w:rsidRPr="00114B3C" w:rsidRDefault="00B40D85" w:rsidP="00926B33">
      <w:pPr>
        <w:pStyle w:val="ListParagraph"/>
        <w:numPr>
          <w:ilvl w:val="0"/>
          <w:numId w:val="5"/>
        </w:numPr>
        <w:spacing w:after="0" w:line="240" w:lineRule="auto"/>
        <w:ind w:right="630"/>
        <w:jc w:val="left"/>
        <w:rPr>
          <w:iCs/>
          <w:sz w:val="28"/>
          <w:szCs w:val="24"/>
        </w:rPr>
      </w:pPr>
      <w:r w:rsidRPr="00114B3C">
        <w:rPr>
          <w:iCs/>
          <w:sz w:val="28"/>
          <w:szCs w:val="24"/>
        </w:rPr>
        <w:t>Have I demonstrated responsibility for my learning and active participation in class (good attendance, thoughtful communication with the instructor and my peers)?</w:t>
      </w:r>
    </w:p>
    <w:p w14:paraId="4A243DD6" w14:textId="77777777" w:rsidR="00B40D85" w:rsidRPr="00114B3C" w:rsidRDefault="00B40D85" w:rsidP="00926B33">
      <w:pPr>
        <w:pStyle w:val="ListParagraph"/>
        <w:numPr>
          <w:ilvl w:val="0"/>
          <w:numId w:val="5"/>
        </w:numPr>
        <w:spacing w:after="0" w:line="240" w:lineRule="auto"/>
        <w:ind w:right="630"/>
        <w:jc w:val="left"/>
        <w:rPr>
          <w:iCs/>
          <w:sz w:val="28"/>
          <w:szCs w:val="24"/>
        </w:rPr>
      </w:pPr>
      <w:r w:rsidRPr="00114B3C">
        <w:rPr>
          <w:iCs/>
          <w:sz w:val="28"/>
          <w:szCs w:val="24"/>
        </w:rPr>
        <w:t>Have I shown or communicated a passion for the subject or concepts that were taught?</w:t>
      </w:r>
    </w:p>
    <w:p w14:paraId="6B65121B" w14:textId="77777777" w:rsidR="00B40D85" w:rsidRPr="00114B3C" w:rsidRDefault="00B40D85" w:rsidP="00926B33">
      <w:pPr>
        <w:pStyle w:val="ListParagraph"/>
        <w:numPr>
          <w:ilvl w:val="0"/>
          <w:numId w:val="5"/>
        </w:numPr>
        <w:spacing w:after="0" w:line="240" w:lineRule="auto"/>
        <w:ind w:right="630"/>
        <w:jc w:val="left"/>
        <w:rPr>
          <w:iCs/>
          <w:sz w:val="28"/>
          <w:szCs w:val="24"/>
        </w:rPr>
      </w:pPr>
      <w:r w:rsidRPr="00114B3C">
        <w:rPr>
          <w:iCs/>
          <w:sz w:val="28"/>
          <w:szCs w:val="24"/>
        </w:rPr>
        <w:t>Will this instructor be able to incorporate personal and specific details about my academic growth or trajectory?</w:t>
      </w:r>
    </w:p>
    <w:p w14:paraId="1F748E12" w14:textId="77777777" w:rsidR="00B40D85" w:rsidRPr="00B40D85" w:rsidRDefault="00B40D85" w:rsidP="00B40D85">
      <w:pPr>
        <w:pStyle w:val="ListParagraph"/>
        <w:spacing w:after="0"/>
        <w:jc w:val="left"/>
        <w:rPr>
          <w:iCs/>
          <w:sz w:val="28"/>
          <w:szCs w:val="24"/>
        </w:rPr>
      </w:pPr>
    </w:p>
    <w:p w14:paraId="557B108B" w14:textId="3D2551AB" w:rsidR="00B40D85" w:rsidRPr="00B40D85" w:rsidRDefault="00B40D85" w:rsidP="00B40D85">
      <w:pPr>
        <w:rPr>
          <w:iCs/>
          <w:sz w:val="28"/>
          <w:szCs w:val="24"/>
        </w:rPr>
      </w:pPr>
      <w:r w:rsidRPr="00B40D85">
        <w:rPr>
          <w:iCs/>
          <w:sz w:val="28"/>
          <w:szCs w:val="24"/>
        </w:rPr>
        <w:t xml:space="preserve">It is not necessary that the person writing your recommendation be able to speak to every bullet point above, but they should be able to </w:t>
      </w:r>
      <w:r w:rsidR="009A4591">
        <w:rPr>
          <w:iCs/>
          <w:sz w:val="28"/>
          <w:szCs w:val="24"/>
        </w:rPr>
        <w:t>address</w:t>
      </w:r>
      <w:r w:rsidRPr="00B40D85">
        <w:rPr>
          <w:iCs/>
          <w:sz w:val="28"/>
          <w:szCs w:val="24"/>
        </w:rPr>
        <w:t xml:space="preserve"> at least one.</w:t>
      </w:r>
    </w:p>
    <w:p w14:paraId="6D3693B0" w14:textId="2D8A9322" w:rsidR="00B40D85" w:rsidRPr="00B40D85" w:rsidRDefault="00B40D85" w:rsidP="00B40D85">
      <w:pPr>
        <w:rPr>
          <w:rFonts w:ascii="Calibri" w:hAnsi="Calibri" w:cs="Calibri"/>
          <w:color w:val="212121"/>
          <w:sz w:val="24"/>
          <w:szCs w:val="22"/>
        </w:rPr>
      </w:pPr>
      <w:r w:rsidRPr="00B40D85">
        <w:rPr>
          <w:iCs/>
          <w:sz w:val="28"/>
          <w:szCs w:val="24"/>
        </w:rPr>
        <w:t xml:space="preserve">Sometimes you are asked if you would like to </w:t>
      </w:r>
      <w:r w:rsidRPr="009A4591">
        <w:rPr>
          <w:b/>
          <w:bCs/>
          <w:iCs/>
          <w:sz w:val="28"/>
          <w:szCs w:val="24"/>
        </w:rPr>
        <w:t>waive your rights</w:t>
      </w:r>
      <w:r w:rsidRPr="00B40D85">
        <w:rPr>
          <w:iCs/>
          <w:sz w:val="28"/>
          <w:szCs w:val="24"/>
        </w:rPr>
        <w:t xml:space="preserve"> to read the letter. One advantage to waiving your rights is that the people reading the letter will know it was written candidly, which could make the letter more influential.  The disadvantage is that you won’t get to see what </w:t>
      </w:r>
      <w:r w:rsidR="00884114">
        <w:rPr>
          <w:iCs/>
          <w:sz w:val="28"/>
          <w:szCs w:val="24"/>
        </w:rPr>
        <w:t>was written</w:t>
      </w:r>
      <w:r w:rsidRPr="00B40D85">
        <w:rPr>
          <w:iCs/>
          <w:sz w:val="28"/>
          <w:szCs w:val="24"/>
        </w:rPr>
        <w:t xml:space="preserve">. Thus, it is important to ask your potential recommender if they can provide a </w:t>
      </w:r>
      <w:r w:rsidRPr="00B40D85">
        <w:rPr>
          <w:i/>
          <w:iCs/>
          <w:sz w:val="28"/>
          <w:szCs w:val="24"/>
        </w:rPr>
        <w:t>positive</w:t>
      </w:r>
      <w:r w:rsidRPr="00B40D85">
        <w:rPr>
          <w:iCs/>
          <w:sz w:val="28"/>
          <w:szCs w:val="24"/>
        </w:rPr>
        <w:t xml:space="preserve"> letter.  If </w:t>
      </w:r>
      <w:r w:rsidR="00884114">
        <w:rPr>
          <w:iCs/>
          <w:sz w:val="28"/>
          <w:szCs w:val="24"/>
        </w:rPr>
        <w:t>they</w:t>
      </w:r>
      <w:r w:rsidRPr="00B40D85">
        <w:rPr>
          <w:iCs/>
          <w:sz w:val="28"/>
          <w:szCs w:val="24"/>
        </w:rPr>
        <w:t xml:space="preserve"> can’t say “yes” or suggest you ask another person, then ask someone else.</w:t>
      </w:r>
    </w:p>
    <w:p w14:paraId="61CCB60E" w14:textId="7CC810D4" w:rsidR="00B40D85" w:rsidRPr="00B40D85" w:rsidRDefault="00884114" w:rsidP="00B40D85">
      <w:pPr>
        <w:rPr>
          <w:iCs/>
          <w:sz w:val="28"/>
          <w:szCs w:val="24"/>
        </w:rPr>
      </w:pPr>
      <w:r>
        <w:rPr>
          <w:b/>
          <w:iCs/>
          <w:sz w:val="28"/>
          <w:szCs w:val="24"/>
        </w:rPr>
        <w:t>R</w:t>
      </w:r>
      <w:r w:rsidR="00B40D85" w:rsidRPr="00B40D85">
        <w:rPr>
          <w:b/>
          <w:iCs/>
          <w:sz w:val="28"/>
          <w:szCs w:val="24"/>
        </w:rPr>
        <w:t>equests may be declined for a variety of reasons</w:t>
      </w:r>
      <w:r w:rsidR="00B40D85" w:rsidRPr="00B40D85">
        <w:rPr>
          <w:iCs/>
          <w:sz w:val="28"/>
          <w:szCs w:val="24"/>
        </w:rPr>
        <w:t>, including, but not limited to: insufficient time to write the letter, not knowing the student well enough to provide specific character observations, or too much time has elapsed since working with the student.</w:t>
      </w:r>
    </w:p>
    <w:p w14:paraId="05711F51" w14:textId="38859E38" w:rsidR="00B40D85" w:rsidRPr="00F65CA0" w:rsidRDefault="00B40D85" w:rsidP="00B40D85">
      <w:pPr>
        <w:rPr>
          <w:b/>
          <w:iCs/>
          <w:sz w:val="24"/>
          <w:szCs w:val="24"/>
        </w:rPr>
      </w:pPr>
      <w:r w:rsidRPr="00D06CDE">
        <w:rPr>
          <w:b/>
          <w:iCs/>
          <w:sz w:val="28"/>
          <w:szCs w:val="24"/>
        </w:rPr>
        <w:t>Requests for recommendations</w:t>
      </w:r>
      <w:r w:rsidRPr="00B40D85">
        <w:rPr>
          <w:b/>
          <w:iCs/>
          <w:sz w:val="28"/>
          <w:szCs w:val="24"/>
        </w:rPr>
        <w:t xml:space="preserve"> should come well in advance of the deadline for submission </w:t>
      </w:r>
      <w:r w:rsidRPr="00B40D85">
        <w:rPr>
          <w:iCs/>
          <w:sz w:val="28"/>
          <w:szCs w:val="24"/>
        </w:rPr>
        <w:t>(i.e., at least 14 days in advance of the deadline</w:t>
      </w:r>
      <w:r w:rsidR="00884114">
        <w:rPr>
          <w:iCs/>
          <w:sz w:val="28"/>
          <w:szCs w:val="24"/>
        </w:rPr>
        <w:t>)</w:t>
      </w:r>
      <w:r w:rsidRPr="00B40D85">
        <w:rPr>
          <w:iCs/>
          <w:sz w:val="28"/>
          <w:szCs w:val="24"/>
        </w:rPr>
        <w:tab/>
      </w:r>
      <w:bookmarkEnd w:id="389"/>
      <w:r w:rsidRPr="00F65CA0">
        <w:rPr>
          <w:b/>
          <w:iCs/>
          <w:sz w:val="24"/>
          <w:szCs w:val="24"/>
        </w:rPr>
        <w:tab/>
      </w:r>
      <w:r w:rsidRPr="00F65CA0">
        <w:rPr>
          <w:b/>
          <w:iCs/>
          <w:sz w:val="24"/>
          <w:szCs w:val="24"/>
        </w:rPr>
        <w:tab/>
      </w:r>
    </w:p>
    <w:p w14:paraId="0BBC3AF7" w14:textId="77777777" w:rsidR="00BE4BA8" w:rsidRPr="00D808BB" w:rsidRDefault="00001592" w:rsidP="00350FBA">
      <w:pPr>
        <w:pStyle w:val="Heading1"/>
        <w:rPr>
          <w:b/>
        </w:rPr>
      </w:pPr>
      <w:bookmarkStart w:id="390" w:name="_Toc515994832"/>
      <w:bookmarkStart w:id="391" w:name="_Toc515994965"/>
      <w:bookmarkStart w:id="392" w:name="_Toc515995104"/>
      <w:bookmarkStart w:id="393" w:name="_Toc515995150"/>
      <w:bookmarkStart w:id="394" w:name="_Toc515996171"/>
      <w:bookmarkStart w:id="395" w:name="_Toc524353269"/>
      <w:bookmarkStart w:id="396" w:name="_Toc524353427"/>
      <w:bookmarkStart w:id="397" w:name="_Toc524358453"/>
      <w:bookmarkStart w:id="398" w:name="_Toc524358531"/>
      <w:bookmarkStart w:id="399" w:name="_Toc524358601"/>
      <w:bookmarkStart w:id="400" w:name="_Toc524358681"/>
      <w:bookmarkStart w:id="401" w:name="_Toc114669841"/>
      <w:bookmarkStart w:id="402" w:name="_Toc115262121"/>
      <w:bookmarkStart w:id="403" w:name="_Toc115262181"/>
      <w:bookmarkStart w:id="404" w:name="_Toc123138182"/>
      <w:bookmarkStart w:id="405" w:name="_Toc127028464"/>
      <w:bookmarkStart w:id="406" w:name="_Toc176869908"/>
      <w:bookmarkStart w:id="407" w:name="_Toc176870131"/>
      <w:bookmarkStart w:id="408" w:name="_Toc176945547"/>
      <w:bookmarkStart w:id="409" w:name="_Toc176946054"/>
      <w:bookmarkStart w:id="410" w:name="_Toc176946127"/>
      <w:bookmarkStart w:id="411" w:name="_Toc176946630"/>
      <w:bookmarkStart w:id="412" w:name="_Toc176946695"/>
      <w:bookmarkStart w:id="413" w:name="_Toc176946722"/>
      <w:bookmarkStart w:id="414" w:name="_Toc176947566"/>
      <w:bookmarkEnd w:id="378"/>
      <w:r>
        <w:rPr>
          <w:b/>
        </w:rPr>
        <w:lastRenderedPageBreak/>
        <w:t>Student Services</w:t>
      </w:r>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p>
    <w:p w14:paraId="4F2EDF29" w14:textId="3ABEB83A" w:rsidR="00506D1D" w:rsidRDefault="00506D1D" w:rsidP="00506D1D">
      <w:pPr>
        <w:pStyle w:val="Heading2"/>
        <w:rPr>
          <w:b/>
        </w:rPr>
      </w:pPr>
      <w:bookmarkStart w:id="415" w:name="_Toc513565986"/>
      <w:bookmarkStart w:id="416" w:name="_Toc513566271"/>
      <w:bookmarkStart w:id="417" w:name="_Toc513566360"/>
      <w:bookmarkStart w:id="418" w:name="_Toc515994837"/>
      <w:bookmarkStart w:id="419" w:name="_Toc515994970"/>
      <w:bookmarkStart w:id="420" w:name="_Toc515995109"/>
      <w:bookmarkStart w:id="421" w:name="_Toc515995155"/>
      <w:bookmarkStart w:id="422" w:name="_Toc515996172"/>
      <w:bookmarkStart w:id="423" w:name="_Toc524353270"/>
      <w:bookmarkStart w:id="424" w:name="_Toc524353428"/>
      <w:bookmarkStart w:id="425" w:name="_Toc524358454"/>
      <w:bookmarkStart w:id="426" w:name="_Toc524358532"/>
      <w:bookmarkStart w:id="427" w:name="_Toc524358602"/>
      <w:bookmarkStart w:id="428" w:name="_Toc524358682"/>
      <w:bookmarkStart w:id="429" w:name="_Toc114669842"/>
      <w:bookmarkStart w:id="430" w:name="_Toc115262122"/>
      <w:bookmarkStart w:id="431" w:name="_Toc115262182"/>
      <w:bookmarkStart w:id="432" w:name="_Toc123138183"/>
      <w:bookmarkStart w:id="433" w:name="_Toc127028465"/>
      <w:bookmarkStart w:id="434" w:name="_Toc176869909"/>
      <w:bookmarkStart w:id="435" w:name="_Toc176870132"/>
      <w:bookmarkStart w:id="436" w:name="_Toc176945548"/>
      <w:bookmarkStart w:id="437" w:name="_Toc176946055"/>
      <w:bookmarkStart w:id="438" w:name="_Toc176946128"/>
      <w:bookmarkStart w:id="439" w:name="_Toc176946631"/>
      <w:bookmarkStart w:id="440" w:name="_Toc176946696"/>
      <w:bookmarkStart w:id="441" w:name="_Toc176946723"/>
      <w:bookmarkStart w:id="442" w:name="_Toc176947567"/>
      <w:bookmarkStart w:id="443" w:name="_Toc509386068"/>
      <w:bookmarkStart w:id="444" w:name="_Toc510519465"/>
      <w:bookmarkStart w:id="445" w:name="_Toc510519740"/>
      <w:bookmarkStart w:id="446" w:name="_Toc513565983"/>
      <w:bookmarkStart w:id="447" w:name="_Toc513566268"/>
      <w:bookmarkStart w:id="448" w:name="_Toc513566357"/>
      <w:bookmarkStart w:id="449" w:name="_Toc515994833"/>
      <w:bookmarkStart w:id="450" w:name="_Toc515994966"/>
      <w:bookmarkStart w:id="451" w:name="_Toc515995105"/>
      <w:bookmarkStart w:id="452" w:name="_Toc515995151"/>
      <w:r w:rsidRPr="00760BD4">
        <w:rPr>
          <w:b/>
        </w:rPr>
        <w:t>Closures / Cancelled Class</w:t>
      </w:r>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p>
    <w:p w14:paraId="54340208" w14:textId="77777777" w:rsidR="00506D1D" w:rsidRDefault="00506D1D" w:rsidP="00506D1D">
      <w:pPr>
        <w:rPr>
          <w:sz w:val="28"/>
        </w:rPr>
      </w:pPr>
      <w:r w:rsidRPr="00760BD4">
        <w:rPr>
          <w:sz w:val="28"/>
        </w:rPr>
        <w:t>There are two types of suspended operat</w:t>
      </w:r>
      <w:r>
        <w:rPr>
          <w:sz w:val="28"/>
        </w:rPr>
        <w:t xml:space="preserve">ions possible: campus is </w:t>
      </w:r>
      <w:proofErr w:type="gramStart"/>
      <w:r>
        <w:rPr>
          <w:sz w:val="28"/>
        </w:rPr>
        <w:t>closed</w:t>
      </w:r>
      <w:proofErr w:type="gramEnd"/>
      <w:r w:rsidRPr="00760BD4">
        <w:rPr>
          <w:sz w:val="28"/>
        </w:rPr>
        <w:t xml:space="preserve"> or classes are cancelled.  In the event of campus closure</w:t>
      </w:r>
      <w:r>
        <w:rPr>
          <w:sz w:val="28"/>
        </w:rPr>
        <w:t xml:space="preserve"> or cancelled class</w:t>
      </w:r>
      <w:r w:rsidRPr="00760BD4">
        <w:rPr>
          <w:sz w:val="28"/>
        </w:rPr>
        <w:t xml:space="preserve">, </w:t>
      </w:r>
      <w:r>
        <w:rPr>
          <w:sz w:val="28"/>
        </w:rPr>
        <w:t xml:space="preserve">students will be notified via Canvas of their expectations in relation to </w:t>
      </w:r>
      <w:proofErr w:type="gramStart"/>
      <w:r>
        <w:rPr>
          <w:sz w:val="28"/>
        </w:rPr>
        <w:t>school work</w:t>
      </w:r>
      <w:proofErr w:type="gramEnd"/>
      <w:r w:rsidRPr="00760BD4">
        <w:rPr>
          <w:sz w:val="28"/>
        </w:rPr>
        <w:t xml:space="preserve">.  </w:t>
      </w:r>
    </w:p>
    <w:p w14:paraId="6A3EDA73" w14:textId="77777777" w:rsidR="00506D1D" w:rsidRPr="00FF4715" w:rsidRDefault="00506D1D" w:rsidP="00506D1D">
      <w:pPr>
        <w:rPr>
          <w:sz w:val="28"/>
        </w:rPr>
      </w:pPr>
      <w:r>
        <w:rPr>
          <w:sz w:val="28"/>
        </w:rPr>
        <w:t xml:space="preserve">You can read Shoreline’s </w:t>
      </w:r>
      <w:hyperlink r:id="rId28" w:history="1">
        <w:r w:rsidRPr="00DE7B10">
          <w:rPr>
            <w:rStyle w:val="Hyperlink"/>
            <w:sz w:val="28"/>
          </w:rPr>
          <w:t>Suspended Operations Procedures</w:t>
        </w:r>
      </w:hyperlink>
      <w:r w:rsidRPr="00760BD4">
        <w:rPr>
          <w:sz w:val="28"/>
        </w:rPr>
        <w:t>.</w:t>
      </w:r>
    </w:p>
    <w:p w14:paraId="084F5D0D" w14:textId="7B0B1B2E" w:rsidR="00BE4BA8" w:rsidRPr="00D808BB" w:rsidRDefault="001D7B38" w:rsidP="00350FBA">
      <w:pPr>
        <w:pStyle w:val="Heading2"/>
        <w:rPr>
          <w:b/>
        </w:rPr>
      </w:pPr>
      <w:bookmarkStart w:id="453" w:name="_Toc114669843"/>
      <w:bookmarkStart w:id="454" w:name="_Toc115262123"/>
      <w:bookmarkStart w:id="455" w:name="_Toc115262183"/>
      <w:bookmarkStart w:id="456" w:name="_Toc123138184"/>
      <w:bookmarkStart w:id="457" w:name="_Toc127028466"/>
      <w:bookmarkStart w:id="458" w:name="_Toc176869910"/>
      <w:bookmarkStart w:id="459" w:name="_Toc176870133"/>
      <w:bookmarkStart w:id="460" w:name="_Toc176945549"/>
      <w:bookmarkStart w:id="461" w:name="_Toc176946056"/>
      <w:bookmarkStart w:id="462" w:name="_Toc176946129"/>
      <w:bookmarkStart w:id="463" w:name="_Toc176946632"/>
      <w:bookmarkStart w:id="464" w:name="_Toc176946697"/>
      <w:bookmarkStart w:id="465" w:name="_Toc176946724"/>
      <w:bookmarkStart w:id="466" w:name="_Toc176947568"/>
      <w:bookmarkEnd w:id="443"/>
      <w:bookmarkEnd w:id="444"/>
      <w:bookmarkEnd w:id="445"/>
      <w:bookmarkEnd w:id="446"/>
      <w:bookmarkEnd w:id="447"/>
      <w:bookmarkEnd w:id="448"/>
      <w:bookmarkEnd w:id="449"/>
      <w:bookmarkEnd w:id="450"/>
      <w:bookmarkEnd w:id="451"/>
      <w:bookmarkEnd w:id="452"/>
      <w:r>
        <w:rPr>
          <w:b/>
        </w:rPr>
        <w:t>Access and Accommodations</w:t>
      </w:r>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p>
    <w:p w14:paraId="67B16515" w14:textId="77777777" w:rsidR="00BE4BA8" w:rsidRPr="00BE4BA8" w:rsidRDefault="00BE4BA8" w:rsidP="00957123">
      <w:pPr>
        <w:rPr>
          <w:sz w:val="28"/>
          <w:szCs w:val="28"/>
        </w:rPr>
      </w:pPr>
      <w:r w:rsidRPr="00BE4BA8">
        <w:rPr>
          <w:sz w:val="28"/>
          <w:szCs w:val="28"/>
        </w:rPr>
        <w:t xml:space="preserve">Shoreline Community College is committed to providing educational programs without regard to disabling conditions as defined by Section 504 of the Rehabilitation Act of 1973. Reasonable accommodations will be made and no otherwise qualified individual with disabling conditions shall, </w:t>
      </w:r>
      <w:proofErr w:type="gramStart"/>
      <w:r w:rsidRPr="00BE4BA8">
        <w:rPr>
          <w:sz w:val="28"/>
          <w:szCs w:val="28"/>
        </w:rPr>
        <w:t>on the basis of</w:t>
      </w:r>
      <w:proofErr w:type="gramEnd"/>
      <w:r w:rsidRPr="00BE4BA8">
        <w:rPr>
          <w:sz w:val="28"/>
          <w:szCs w:val="28"/>
        </w:rPr>
        <w:t xml:space="preserve"> disability, be excluded from participation in, be denied the benefits of, or otherwise be subjected to discrimination under any program, activity or service administered by the college.</w:t>
      </w:r>
    </w:p>
    <w:p w14:paraId="1B7FBAA9" w14:textId="77777777" w:rsidR="00DD714D" w:rsidRPr="00293767" w:rsidRDefault="009353BC" w:rsidP="00957123">
      <w:pPr>
        <w:rPr>
          <w:color w:val="0563C1" w:themeColor="hyperlink"/>
          <w:sz w:val="28"/>
          <w:szCs w:val="28"/>
          <w:u w:val="single"/>
        </w:rPr>
      </w:pPr>
      <w:r>
        <w:rPr>
          <w:sz w:val="28"/>
          <w:szCs w:val="28"/>
        </w:rPr>
        <w:t>For more information:</w:t>
      </w:r>
      <w:r w:rsidR="00BE4BA8" w:rsidRPr="00BE4BA8">
        <w:rPr>
          <w:sz w:val="28"/>
          <w:szCs w:val="28"/>
        </w:rPr>
        <w:t xml:space="preserve"> </w:t>
      </w:r>
      <w:hyperlink r:id="rId29" w:history="1">
        <w:r w:rsidRPr="00DE7B10">
          <w:rPr>
            <w:rStyle w:val="Hyperlink"/>
            <w:sz w:val="28"/>
          </w:rPr>
          <w:t>http://www.shoreline.edu/oss/students-with-disabilities/</w:t>
        </w:r>
      </w:hyperlink>
    </w:p>
    <w:p w14:paraId="1465C283" w14:textId="77777777" w:rsidR="00884114" w:rsidRPr="00D808BB" w:rsidRDefault="00884114" w:rsidP="00884114">
      <w:pPr>
        <w:pStyle w:val="Heading2"/>
        <w:rPr>
          <w:b/>
        </w:rPr>
      </w:pPr>
      <w:bookmarkStart w:id="467" w:name="_Toc509386069"/>
      <w:bookmarkStart w:id="468" w:name="_Toc510519466"/>
      <w:bookmarkStart w:id="469" w:name="_Toc510519741"/>
      <w:bookmarkStart w:id="470" w:name="_Toc513565984"/>
      <w:bookmarkStart w:id="471" w:name="_Toc513566269"/>
      <w:bookmarkStart w:id="472" w:name="_Toc513566358"/>
      <w:bookmarkStart w:id="473" w:name="_Toc515994834"/>
      <w:bookmarkStart w:id="474" w:name="_Toc515994967"/>
      <w:bookmarkStart w:id="475" w:name="_Toc515995106"/>
      <w:bookmarkStart w:id="476" w:name="_Toc515995152"/>
      <w:bookmarkStart w:id="477" w:name="_Toc515996174"/>
      <w:bookmarkStart w:id="478" w:name="_Toc524353272"/>
      <w:bookmarkStart w:id="479" w:name="_Toc524353430"/>
      <w:bookmarkStart w:id="480" w:name="_Toc524358456"/>
      <w:bookmarkStart w:id="481" w:name="_Toc524358534"/>
      <w:bookmarkStart w:id="482" w:name="_Toc524358604"/>
      <w:bookmarkStart w:id="483" w:name="_Toc524358684"/>
      <w:bookmarkStart w:id="484" w:name="_Toc17729818"/>
      <w:bookmarkStart w:id="485" w:name="_Toc17730056"/>
      <w:bookmarkStart w:id="486" w:name="_Toc29034244"/>
      <w:bookmarkStart w:id="487" w:name="_Toc29034516"/>
      <w:bookmarkStart w:id="488" w:name="_Toc91059897"/>
      <w:bookmarkStart w:id="489" w:name="_Toc123823840"/>
      <w:bookmarkStart w:id="490" w:name="_Toc123823930"/>
      <w:bookmarkStart w:id="491" w:name="_Toc127028467"/>
      <w:bookmarkStart w:id="492" w:name="_Toc176869911"/>
      <w:bookmarkStart w:id="493" w:name="_Toc176870134"/>
      <w:bookmarkStart w:id="494" w:name="_Toc176945550"/>
      <w:bookmarkStart w:id="495" w:name="_Toc176946057"/>
      <w:bookmarkStart w:id="496" w:name="_Toc176946130"/>
      <w:bookmarkStart w:id="497" w:name="_Toc176946633"/>
      <w:bookmarkStart w:id="498" w:name="_Toc176946698"/>
      <w:bookmarkStart w:id="499" w:name="_Toc176946725"/>
      <w:bookmarkStart w:id="500" w:name="_Toc176947569"/>
      <w:r w:rsidRPr="00D808BB">
        <w:rPr>
          <w:b/>
        </w:rPr>
        <w:t>Tutoring Services</w:t>
      </w:r>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p>
    <w:p w14:paraId="1EE3E060" w14:textId="77777777" w:rsidR="00884114" w:rsidRDefault="00884114" w:rsidP="00884114">
      <w:pPr>
        <w:rPr>
          <w:sz w:val="28"/>
          <w:szCs w:val="28"/>
        </w:rPr>
      </w:pPr>
      <w:r w:rsidRPr="00BE4BA8">
        <w:rPr>
          <w:sz w:val="28"/>
          <w:szCs w:val="28"/>
        </w:rPr>
        <w:t xml:space="preserve">Tutoring Services provides students with free one-on-one tutoring support for any Shoreline Community College classes. </w:t>
      </w:r>
      <w:r>
        <w:rPr>
          <w:sz w:val="28"/>
          <w:szCs w:val="28"/>
        </w:rPr>
        <w:t>Students can receive 2 hours of free tutoring a week per class they are registered for in a quarter.</w:t>
      </w:r>
    </w:p>
    <w:p w14:paraId="4C0DB8D7" w14:textId="250B6759" w:rsidR="000D42F1" w:rsidRPr="00D808BB" w:rsidRDefault="00884114" w:rsidP="00957123">
      <w:pPr>
        <w:rPr>
          <w:sz w:val="28"/>
          <w:szCs w:val="28"/>
        </w:rPr>
      </w:pPr>
      <w:r w:rsidRPr="00BE4BA8">
        <w:rPr>
          <w:sz w:val="28"/>
          <w:szCs w:val="28"/>
        </w:rPr>
        <w:t xml:space="preserve">For more information and to apply for </w:t>
      </w:r>
      <w:r>
        <w:rPr>
          <w:sz w:val="28"/>
          <w:szCs w:val="28"/>
        </w:rPr>
        <w:t>tutoring</w:t>
      </w:r>
      <w:r w:rsidRPr="00BE4BA8">
        <w:rPr>
          <w:sz w:val="28"/>
          <w:szCs w:val="28"/>
        </w:rPr>
        <w:t xml:space="preserve"> assistance or to apply to become a tutor, please visit </w:t>
      </w:r>
      <w:r>
        <w:rPr>
          <w:sz w:val="28"/>
          <w:szCs w:val="28"/>
        </w:rPr>
        <w:t>the</w:t>
      </w:r>
      <w:r w:rsidRPr="00BE4BA8">
        <w:rPr>
          <w:sz w:val="28"/>
          <w:szCs w:val="28"/>
        </w:rPr>
        <w:t xml:space="preserve"> office in 4228 (Library), email </w:t>
      </w:r>
      <w:hyperlink r:id="rId30" w:history="1">
        <w:r w:rsidRPr="00DE7B10">
          <w:rPr>
            <w:rStyle w:val="Hyperlink"/>
            <w:sz w:val="28"/>
          </w:rPr>
          <w:t>pttutors@shoreline.edu</w:t>
        </w:r>
      </w:hyperlink>
      <w:r w:rsidRPr="00BE4BA8">
        <w:rPr>
          <w:sz w:val="28"/>
          <w:szCs w:val="28"/>
        </w:rPr>
        <w:t xml:space="preserve">, call 206-546-4776, or check out </w:t>
      </w:r>
      <w:r>
        <w:rPr>
          <w:sz w:val="28"/>
          <w:szCs w:val="28"/>
        </w:rPr>
        <w:t>the</w:t>
      </w:r>
      <w:r w:rsidRPr="00BE4BA8">
        <w:rPr>
          <w:sz w:val="28"/>
          <w:szCs w:val="28"/>
        </w:rPr>
        <w:t xml:space="preserve"> webpage: </w:t>
      </w:r>
      <w:hyperlink r:id="rId31" w:history="1">
        <w:r w:rsidRPr="00DE7B10">
          <w:rPr>
            <w:rStyle w:val="Hyperlink"/>
            <w:sz w:val="28"/>
          </w:rPr>
          <w:t>www.shoreline.edu/tutoring</w:t>
        </w:r>
      </w:hyperlink>
    </w:p>
    <w:p w14:paraId="307F1B1D" w14:textId="77777777" w:rsidR="00884114" w:rsidRDefault="00884114">
      <w:pPr>
        <w:rPr>
          <w:b/>
          <w:smallCaps/>
          <w:spacing w:val="5"/>
          <w:sz w:val="28"/>
          <w:szCs w:val="28"/>
        </w:rPr>
      </w:pPr>
      <w:bookmarkStart w:id="501" w:name="_Toc509386070"/>
      <w:bookmarkStart w:id="502" w:name="_Toc510519467"/>
      <w:bookmarkStart w:id="503" w:name="_Toc510519742"/>
      <w:bookmarkStart w:id="504" w:name="_Toc513565985"/>
      <w:bookmarkStart w:id="505" w:name="_Toc513566270"/>
      <w:bookmarkStart w:id="506" w:name="_Toc513566359"/>
      <w:bookmarkStart w:id="507" w:name="_Toc515994835"/>
      <w:bookmarkStart w:id="508" w:name="_Toc515994968"/>
      <w:bookmarkStart w:id="509" w:name="_Toc515995107"/>
      <w:bookmarkStart w:id="510" w:name="_Toc515995153"/>
      <w:bookmarkStart w:id="511" w:name="_Toc515996175"/>
      <w:bookmarkStart w:id="512" w:name="_Toc524353273"/>
      <w:bookmarkStart w:id="513" w:name="_Toc524353431"/>
      <w:bookmarkStart w:id="514" w:name="_Toc524358457"/>
      <w:bookmarkStart w:id="515" w:name="_Toc524358535"/>
      <w:bookmarkStart w:id="516" w:name="_Toc524358605"/>
      <w:bookmarkStart w:id="517" w:name="_Toc524358685"/>
      <w:bookmarkStart w:id="518" w:name="_Toc114669845"/>
      <w:bookmarkStart w:id="519" w:name="_Toc115262125"/>
      <w:bookmarkStart w:id="520" w:name="_Toc115262185"/>
      <w:bookmarkStart w:id="521" w:name="_Toc123138186"/>
      <w:r>
        <w:rPr>
          <w:b/>
        </w:rPr>
        <w:br w:type="page"/>
      </w:r>
    </w:p>
    <w:p w14:paraId="4578F6D5" w14:textId="418899BF" w:rsidR="00BE4BA8" w:rsidRPr="00D808BB" w:rsidRDefault="00BE4BA8" w:rsidP="00350FBA">
      <w:pPr>
        <w:pStyle w:val="Heading2"/>
        <w:rPr>
          <w:b/>
        </w:rPr>
      </w:pPr>
      <w:bookmarkStart w:id="522" w:name="_Toc127028468"/>
      <w:bookmarkStart w:id="523" w:name="_Toc176869912"/>
      <w:bookmarkStart w:id="524" w:name="_Toc176870135"/>
      <w:bookmarkStart w:id="525" w:name="_Toc176945551"/>
      <w:bookmarkStart w:id="526" w:name="_Toc176946058"/>
      <w:bookmarkStart w:id="527" w:name="_Toc176946131"/>
      <w:bookmarkStart w:id="528" w:name="_Toc176946634"/>
      <w:bookmarkStart w:id="529" w:name="_Toc176946699"/>
      <w:bookmarkStart w:id="530" w:name="_Toc176946726"/>
      <w:bookmarkStart w:id="531" w:name="_Toc176947570"/>
      <w:r w:rsidRPr="00D808BB">
        <w:rPr>
          <w:b/>
        </w:rPr>
        <w:lastRenderedPageBreak/>
        <w:t>Counseling Center</w:t>
      </w:r>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p>
    <w:p w14:paraId="4CA22457" w14:textId="77777777" w:rsidR="00BE4BA8" w:rsidRPr="00BE4BA8" w:rsidRDefault="00BE4BA8" w:rsidP="00957123">
      <w:pPr>
        <w:rPr>
          <w:sz w:val="28"/>
          <w:szCs w:val="28"/>
        </w:rPr>
      </w:pPr>
      <w:r w:rsidRPr="00BE4BA8">
        <w:rPr>
          <w:sz w:val="28"/>
          <w:szCs w:val="28"/>
        </w:rPr>
        <w:t xml:space="preserve">The Counseling Center </w:t>
      </w:r>
      <w:r w:rsidRPr="00C53FCF">
        <w:rPr>
          <w:sz w:val="28"/>
          <w:szCs w:val="28"/>
        </w:rPr>
        <w:t xml:space="preserve">provides </w:t>
      </w:r>
      <w:r w:rsidRPr="00C53FCF">
        <w:rPr>
          <w:bCs/>
          <w:sz w:val="28"/>
          <w:szCs w:val="28"/>
        </w:rPr>
        <w:t>free, confidential and professional counseling services, resources, and referral</w:t>
      </w:r>
      <w:r w:rsidRPr="00BE4BA8">
        <w:rPr>
          <w:sz w:val="28"/>
          <w:szCs w:val="28"/>
        </w:rPr>
        <w:t xml:space="preserve"> to support the academic and personal success, health, and well-being of our students and campus community.</w:t>
      </w:r>
    </w:p>
    <w:p w14:paraId="03590B14" w14:textId="77777777" w:rsidR="00BE4BA8" w:rsidRPr="00BE4BA8" w:rsidRDefault="00BE4BA8" w:rsidP="00957123">
      <w:pPr>
        <w:rPr>
          <w:sz w:val="28"/>
          <w:szCs w:val="28"/>
        </w:rPr>
      </w:pPr>
      <w:r w:rsidRPr="00BE4BA8">
        <w:rPr>
          <w:sz w:val="28"/>
          <w:szCs w:val="28"/>
        </w:rPr>
        <w:t>Students often visit the Counseling Center to discuss a wide variety of topics: depression, anxiety, relationship concerns, and stress management; indecision about major or career path; and academic concerns such as failing grades, struggling with a subject, or managing a learning disability. The Center also supports students who may be feeling suicidal or in crisis.</w:t>
      </w:r>
    </w:p>
    <w:p w14:paraId="0A0AC035" w14:textId="77777777" w:rsidR="00BE4BA8" w:rsidRPr="00627C1C" w:rsidRDefault="00BD222C" w:rsidP="00926B33">
      <w:pPr>
        <w:numPr>
          <w:ilvl w:val="0"/>
          <w:numId w:val="3"/>
        </w:numPr>
        <w:spacing w:after="0" w:line="240" w:lineRule="auto"/>
        <w:rPr>
          <w:sz w:val="28"/>
          <w:szCs w:val="28"/>
        </w:rPr>
      </w:pPr>
      <w:r>
        <w:rPr>
          <w:sz w:val="28"/>
          <w:szCs w:val="28"/>
        </w:rPr>
        <w:t xml:space="preserve">FOSS – 5245, </w:t>
      </w:r>
      <w:r w:rsidR="00BE4BA8" w:rsidRPr="00BE4BA8">
        <w:rPr>
          <w:sz w:val="28"/>
          <w:szCs w:val="28"/>
        </w:rPr>
        <w:t>206-546-4594</w:t>
      </w:r>
      <w:r>
        <w:rPr>
          <w:sz w:val="28"/>
          <w:szCs w:val="28"/>
        </w:rPr>
        <w:t xml:space="preserve">, </w:t>
      </w:r>
      <w:hyperlink r:id="rId32" w:history="1">
        <w:r w:rsidR="007C5264" w:rsidRPr="00627C1C">
          <w:rPr>
            <w:rStyle w:val="Hyperlink"/>
            <w:sz w:val="28"/>
          </w:rPr>
          <w:t>www.shoreline.edu/counseling-center</w:t>
        </w:r>
      </w:hyperlink>
    </w:p>
    <w:p w14:paraId="597C5EBC" w14:textId="77777777" w:rsidR="00350FBA" w:rsidRPr="00BE4BA8" w:rsidRDefault="00350FBA" w:rsidP="00350FBA">
      <w:pPr>
        <w:spacing w:after="0" w:line="240" w:lineRule="auto"/>
        <w:rPr>
          <w:sz w:val="28"/>
          <w:szCs w:val="28"/>
        </w:rPr>
      </w:pPr>
    </w:p>
    <w:p w14:paraId="134B35F4" w14:textId="77777777" w:rsidR="00BE4BA8" w:rsidRPr="00BE4BA8" w:rsidRDefault="00BE4BA8" w:rsidP="00957123">
      <w:pPr>
        <w:rPr>
          <w:sz w:val="28"/>
          <w:szCs w:val="28"/>
        </w:rPr>
      </w:pPr>
      <w:r w:rsidRPr="00BE4BA8">
        <w:rPr>
          <w:sz w:val="28"/>
          <w:szCs w:val="28"/>
        </w:rPr>
        <w:t>Need support when they are not available? For 24/7 emergency counseling, referral, or assistance please contact:</w:t>
      </w:r>
    </w:p>
    <w:p w14:paraId="47619B72" w14:textId="77777777" w:rsidR="00BE4BA8" w:rsidRPr="00BE4BA8" w:rsidRDefault="00BE4BA8" w:rsidP="00926B33">
      <w:pPr>
        <w:numPr>
          <w:ilvl w:val="0"/>
          <w:numId w:val="4"/>
        </w:numPr>
        <w:spacing w:after="0" w:line="240" w:lineRule="auto"/>
        <w:rPr>
          <w:sz w:val="28"/>
          <w:szCs w:val="28"/>
        </w:rPr>
      </w:pPr>
      <w:r w:rsidRPr="00BE4BA8">
        <w:rPr>
          <w:sz w:val="28"/>
          <w:szCs w:val="28"/>
        </w:rPr>
        <w:t xml:space="preserve">King County: </w:t>
      </w:r>
      <w:r w:rsidR="00BA2930" w:rsidRPr="00BE4BA8">
        <w:rPr>
          <w:sz w:val="28"/>
          <w:szCs w:val="28"/>
        </w:rPr>
        <w:t xml:space="preserve">24-Hour Crisis Line </w:t>
      </w:r>
      <w:r w:rsidRPr="00BE4BA8">
        <w:rPr>
          <w:sz w:val="28"/>
          <w:szCs w:val="28"/>
        </w:rPr>
        <w:t>| 866-427-4747</w:t>
      </w:r>
    </w:p>
    <w:p w14:paraId="06953B09" w14:textId="77777777" w:rsidR="00BE4BA8" w:rsidRPr="00BE4BA8" w:rsidRDefault="00BE4BA8" w:rsidP="00926B33">
      <w:pPr>
        <w:numPr>
          <w:ilvl w:val="0"/>
          <w:numId w:val="4"/>
        </w:numPr>
        <w:spacing w:after="0" w:line="240" w:lineRule="auto"/>
        <w:rPr>
          <w:sz w:val="28"/>
          <w:szCs w:val="28"/>
        </w:rPr>
      </w:pPr>
      <w:r w:rsidRPr="00BE4BA8">
        <w:rPr>
          <w:sz w:val="28"/>
          <w:szCs w:val="28"/>
        </w:rPr>
        <w:t>Snohomish County: 24-Hour Crisis Line | 800-584-3578</w:t>
      </w:r>
    </w:p>
    <w:p w14:paraId="26067AD9" w14:textId="77777777" w:rsidR="00BE4BA8" w:rsidRPr="00BE4BA8" w:rsidRDefault="00BE4BA8" w:rsidP="00926B33">
      <w:pPr>
        <w:numPr>
          <w:ilvl w:val="0"/>
          <w:numId w:val="4"/>
        </w:numPr>
        <w:spacing w:after="0" w:line="240" w:lineRule="auto"/>
        <w:rPr>
          <w:sz w:val="28"/>
          <w:szCs w:val="28"/>
        </w:rPr>
      </w:pPr>
      <w:r w:rsidRPr="00BE4BA8">
        <w:rPr>
          <w:sz w:val="28"/>
          <w:szCs w:val="28"/>
        </w:rPr>
        <w:t xml:space="preserve">Live Chat: </w:t>
      </w:r>
      <w:hyperlink r:id="rId33" w:history="1">
        <w:r w:rsidR="00E97D6E" w:rsidRPr="00DE7B10">
          <w:rPr>
            <w:rStyle w:val="Hyperlink"/>
            <w:sz w:val="28"/>
          </w:rPr>
          <w:t>crisischat.org</w:t>
        </w:r>
      </w:hyperlink>
      <w:r w:rsidR="00E97D6E">
        <w:rPr>
          <w:sz w:val="28"/>
          <w:szCs w:val="28"/>
        </w:rPr>
        <w:t xml:space="preserve"> </w:t>
      </w:r>
    </w:p>
    <w:p w14:paraId="61A3A19C" w14:textId="77777777" w:rsidR="00350FBA" w:rsidRDefault="00BE4BA8" w:rsidP="00926B33">
      <w:pPr>
        <w:numPr>
          <w:ilvl w:val="0"/>
          <w:numId w:val="4"/>
        </w:numPr>
        <w:spacing w:after="0" w:line="240" w:lineRule="auto"/>
        <w:rPr>
          <w:sz w:val="28"/>
          <w:szCs w:val="28"/>
        </w:rPr>
      </w:pPr>
      <w:r w:rsidRPr="00BE4BA8">
        <w:rPr>
          <w:sz w:val="28"/>
          <w:szCs w:val="28"/>
        </w:rPr>
        <w:t>Crisis Text Line: Text 741741</w:t>
      </w:r>
    </w:p>
    <w:p w14:paraId="5D7BC226" w14:textId="77777777" w:rsidR="00760BD4" w:rsidRPr="00001592" w:rsidRDefault="00BE4BA8" w:rsidP="00926B33">
      <w:pPr>
        <w:numPr>
          <w:ilvl w:val="0"/>
          <w:numId w:val="4"/>
        </w:numPr>
        <w:spacing w:after="0" w:line="240" w:lineRule="auto"/>
        <w:rPr>
          <w:sz w:val="28"/>
          <w:szCs w:val="28"/>
        </w:rPr>
      </w:pPr>
      <w:r w:rsidRPr="00350FBA">
        <w:rPr>
          <w:sz w:val="28"/>
          <w:szCs w:val="28"/>
        </w:rPr>
        <w:t>911 (for immediate health-related emergency)</w:t>
      </w:r>
    </w:p>
    <w:p w14:paraId="55E04A2C" w14:textId="77777777" w:rsidR="00FF4715" w:rsidRPr="00FF4715" w:rsidRDefault="00FF4715" w:rsidP="00FF4715">
      <w:pPr>
        <w:pStyle w:val="Heading2"/>
        <w:rPr>
          <w:b/>
        </w:rPr>
      </w:pPr>
      <w:bookmarkStart w:id="532" w:name="_Toc513565987"/>
      <w:bookmarkStart w:id="533" w:name="_Toc513566272"/>
      <w:bookmarkStart w:id="534" w:name="_Toc513566361"/>
      <w:bookmarkStart w:id="535" w:name="_Toc515994838"/>
      <w:bookmarkStart w:id="536" w:name="_Toc515994971"/>
      <w:bookmarkStart w:id="537" w:name="_Toc515995110"/>
      <w:bookmarkStart w:id="538" w:name="_Toc515995156"/>
      <w:bookmarkStart w:id="539" w:name="_Toc515996177"/>
      <w:bookmarkStart w:id="540" w:name="_Toc524353275"/>
      <w:bookmarkStart w:id="541" w:name="_Toc524353433"/>
      <w:bookmarkStart w:id="542" w:name="_Toc524358459"/>
      <w:bookmarkStart w:id="543" w:name="_Toc524358537"/>
      <w:bookmarkStart w:id="544" w:name="_Toc524358607"/>
      <w:bookmarkStart w:id="545" w:name="_Toc524358687"/>
      <w:bookmarkStart w:id="546" w:name="_Toc114669846"/>
      <w:bookmarkStart w:id="547" w:name="_Toc115262126"/>
      <w:bookmarkStart w:id="548" w:name="_Toc115262186"/>
      <w:bookmarkStart w:id="549" w:name="_Toc123138187"/>
      <w:bookmarkStart w:id="550" w:name="_Toc127028469"/>
      <w:bookmarkStart w:id="551" w:name="_Toc176869913"/>
      <w:bookmarkStart w:id="552" w:name="_Toc176870136"/>
      <w:bookmarkStart w:id="553" w:name="_Toc176945552"/>
      <w:bookmarkStart w:id="554" w:name="_Toc176946059"/>
      <w:bookmarkStart w:id="555" w:name="_Toc176946132"/>
      <w:bookmarkStart w:id="556" w:name="_Toc176946635"/>
      <w:bookmarkStart w:id="557" w:name="_Toc176946700"/>
      <w:bookmarkStart w:id="558" w:name="_Toc176946727"/>
      <w:bookmarkStart w:id="559" w:name="_Toc176947571"/>
      <w:r w:rsidRPr="00FF4715">
        <w:rPr>
          <w:b/>
        </w:rPr>
        <w:t>Additional Campus Resources</w:t>
      </w:r>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p>
    <w:p w14:paraId="188A6A9B" w14:textId="77777777" w:rsidR="00FF4715" w:rsidRDefault="00FF4715" w:rsidP="00D80565">
      <w:pPr>
        <w:rPr>
          <w:rFonts w:eastAsia="Times New Roman"/>
          <w:sz w:val="28"/>
          <w:szCs w:val="28"/>
        </w:rPr>
      </w:pPr>
      <w:bookmarkStart w:id="560" w:name="_Toc513565989"/>
      <w:r w:rsidRPr="00D80565">
        <w:rPr>
          <w:rFonts w:eastAsia="Times New Roman"/>
          <w:sz w:val="28"/>
          <w:szCs w:val="28"/>
        </w:rPr>
        <w:t xml:space="preserve">Check out the </w:t>
      </w:r>
      <w:hyperlink r:id="rId34" w:history="1">
        <w:r w:rsidRPr="00DE7B10">
          <w:rPr>
            <w:rStyle w:val="Hyperlink"/>
            <w:sz w:val="28"/>
          </w:rPr>
          <w:t>Current Students page</w:t>
        </w:r>
      </w:hyperlink>
      <w:r w:rsidRPr="00D80565">
        <w:rPr>
          <w:rFonts w:eastAsia="Times New Roman"/>
          <w:sz w:val="28"/>
          <w:szCs w:val="28"/>
        </w:rPr>
        <w:t xml:space="preserve"> for more information about</w:t>
      </w:r>
      <w:r w:rsidR="00D80565">
        <w:rPr>
          <w:rFonts w:eastAsia="Times New Roman"/>
          <w:sz w:val="28"/>
          <w:szCs w:val="28"/>
        </w:rPr>
        <w:t xml:space="preserve"> </w:t>
      </w:r>
      <w:r w:rsidRPr="00D80565">
        <w:rPr>
          <w:rFonts w:eastAsia="Times New Roman"/>
          <w:sz w:val="28"/>
          <w:szCs w:val="28"/>
        </w:rPr>
        <w:t>Academic Support, Student Services</w:t>
      </w:r>
      <w:r w:rsidR="00D80565">
        <w:rPr>
          <w:rFonts w:eastAsia="Times New Roman"/>
          <w:sz w:val="28"/>
          <w:szCs w:val="28"/>
        </w:rPr>
        <w:t>,</w:t>
      </w:r>
      <w:r w:rsidRPr="00D80565">
        <w:rPr>
          <w:rFonts w:eastAsia="Times New Roman"/>
          <w:sz w:val="28"/>
          <w:szCs w:val="28"/>
        </w:rPr>
        <w:t xml:space="preserve"> </w:t>
      </w:r>
      <w:r w:rsidR="00D80565">
        <w:rPr>
          <w:rFonts w:eastAsia="Times New Roman"/>
          <w:sz w:val="28"/>
          <w:szCs w:val="28"/>
        </w:rPr>
        <w:t xml:space="preserve">Campus Life, </w:t>
      </w:r>
      <w:r w:rsidRPr="00D80565">
        <w:rPr>
          <w:rFonts w:eastAsia="Times New Roman"/>
          <w:sz w:val="28"/>
          <w:szCs w:val="28"/>
        </w:rPr>
        <w:t>and much more.</w:t>
      </w:r>
      <w:bookmarkEnd w:id="560"/>
    </w:p>
    <w:p w14:paraId="11287003" w14:textId="77777777" w:rsidR="00765194" w:rsidRDefault="00765194">
      <w:pPr>
        <w:rPr>
          <w:b/>
          <w:smallCaps/>
          <w:spacing w:val="5"/>
          <w:sz w:val="32"/>
          <w:szCs w:val="32"/>
        </w:rPr>
      </w:pPr>
      <w:bookmarkStart w:id="561" w:name="_Toc515994839"/>
      <w:bookmarkStart w:id="562" w:name="_Toc515994972"/>
      <w:bookmarkStart w:id="563" w:name="_Toc515995111"/>
      <w:bookmarkStart w:id="564" w:name="_Toc515995157"/>
      <w:r>
        <w:rPr>
          <w:b/>
        </w:rPr>
        <w:br w:type="page"/>
      </w:r>
    </w:p>
    <w:p w14:paraId="575DE34D" w14:textId="77777777" w:rsidR="00EE0ECC" w:rsidRPr="00EE0ECC" w:rsidRDefault="00EE0ECC" w:rsidP="00EE0ECC">
      <w:pPr>
        <w:pStyle w:val="Heading1"/>
        <w:rPr>
          <w:b/>
        </w:rPr>
      </w:pPr>
      <w:bookmarkStart w:id="565" w:name="_Toc515996178"/>
      <w:bookmarkStart w:id="566" w:name="_Toc524353276"/>
      <w:bookmarkStart w:id="567" w:name="_Toc524353434"/>
      <w:bookmarkStart w:id="568" w:name="_Toc524358460"/>
      <w:bookmarkStart w:id="569" w:name="_Toc524358538"/>
      <w:bookmarkStart w:id="570" w:name="_Toc524358608"/>
      <w:bookmarkStart w:id="571" w:name="_Toc524358688"/>
      <w:bookmarkStart w:id="572" w:name="_Toc114669847"/>
      <w:bookmarkStart w:id="573" w:name="_Toc115262127"/>
      <w:bookmarkStart w:id="574" w:name="_Toc115262187"/>
      <w:bookmarkStart w:id="575" w:name="_Toc123138188"/>
      <w:bookmarkStart w:id="576" w:name="_Toc127028470"/>
      <w:bookmarkStart w:id="577" w:name="_Toc176869914"/>
      <w:bookmarkStart w:id="578" w:name="_Toc176870137"/>
      <w:bookmarkStart w:id="579" w:name="_Toc176945553"/>
      <w:bookmarkStart w:id="580" w:name="_Toc176946060"/>
      <w:bookmarkStart w:id="581" w:name="_Toc176946133"/>
      <w:bookmarkStart w:id="582" w:name="_Toc176946636"/>
      <w:bookmarkStart w:id="583" w:name="_Toc176946701"/>
      <w:bookmarkStart w:id="584" w:name="_Toc176946728"/>
      <w:bookmarkStart w:id="585" w:name="_Toc176947572"/>
      <w:r w:rsidRPr="00EE0ECC">
        <w:rPr>
          <w:b/>
        </w:rPr>
        <w:lastRenderedPageBreak/>
        <w:t>Privacy Policies</w:t>
      </w:r>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p>
    <w:p w14:paraId="47E5F45D" w14:textId="77777777" w:rsidR="00EE0ECC" w:rsidRPr="00EE0ECC" w:rsidRDefault="00EE0ECC" w:rsidP="00EE0ECC">
      <w:pPr>
        <w:rPr>
          <w:rFonts w:eastAsia="Times New Roman"/>
          <w:bCs/>
          <w:sz w:val="28"/>
          <w:szCs w:val="28"/>
        </w:rPr>
      </w:pPr>
      <w:r w:rsidRPr="00EE0ECC">
        <w:rPr>
          <w:rFonts w:eastAsia="Times New Roman"/>
          <w:bCs/>
          <w:sz w:val="28"/>
          <w:szCs w:val="28"/>
        </w:rPr>
        <w:t>To learn about the practices regarding personal information that may be collected from users in this course, check the privacy policies below:</w:t>
      </w:r>
    </w:p>
    <w:p w14:paraId="4EB3D6CE" w14:textId="77777777" w:rsidR="00EE0ECC" w:rsidRPr="00DE7B10" w:rsidRDefault="00EE0ECC" w:rsidP="00926B33">
      <w:pPr>
        <w:pStyle w:val="ListParagraph"/>
        <w:numPr>
          <w:ilvl w:val="0"/>
          <w:numId w:val="9"/>
        </w:numPr>
      </w:pPr>
      <w:hyperlink r:id="rId35" w:tgtFrame="_blank" w:history="1">
        <w:r w:rsidRPr="00DE7B10">
          <w:rPr>
            <w:rStyle w:val="Hyperlink"/>
            <w:sz w:val="28"/>
          </w:rPr>
          <w:t>Canvas</w:t>
        </w:r>
      </w:hyperlink>
    </w:p>
    <w:p w14:paraId="64448356" w14:textId="77777777" w:rsidR="00EE0ECC" w:rsidRPr="00DE7B10" w:rsidRDefault="00EE0ECC" w:rsidP="00926B33">
      <w:pPr>
        <w:pStyle w:val="ListParagraph"/>
        <w:numPr>
          <w:ilvl w:val="0"/>
          <w:numId w:val="9"/>
        </w:numPr>
      </w:pPr>
      <w:hyperlink r:id="rId36" w:tgtFrame="_blank" w:history="1">
        <w:r w:rsidRPr="00DE7B10">
          <w:rPr>
            <w:rStyle w:val="Hyperlink"/>
            <w:sz w:val="28"/>
          </w:rPr>
          <w:t>Panopto</w:t>
        </w:r>
      </w:hyperlink>
    </w:p>
    <w:p w14:paraId="336F66AA" w14:textId="77777777" w:rsidR="00EE0ECC" w:rsidRPr="00DE7B10" w:rsidRDefault="00EE0ECC" w:rsidP="00926B33">
      <w:pPr>
        <w:pStyle w:val="ListParagraph"/>
        <w:numPr>
          <w:ilvl w:val="0"/>
          <w:numId w:val="9"/>
        </w:numPr>
      </w:pPr>
      <w:hyperlink r:id="rId37" w:tgtFrame="_blank" w:history="1">
        <w:r w:rsidRPr="00DE7B10">
          <w:rPr>
            <w:rStyle w:val="Hyperlink"/>
            <w:sz w:val="28"/>
          </w:rPr>
          <w:t>Shoreline Privacy Policies</w:t>
        </w:r>
      </w:hyperlink>
    </w:p>
    <w:p w14:paraId="53C25B3A" w14:textId="77777777" w:rsidR="00EE0ECC" w:rsidRPr="00DE7B10" w:rsidRDefault="00EE0ECC" w:rsidP="00926B33">
      <w:pPr>
        <w:pStyle w:val="ListParagraph"/>
        <w:numPr>
          <w:ilvl w:val="0"/>
          <w:numId w:val="9"/>
        </w:numPr>
      </w:pPr>
      <w:hyperlink r:id="rId38" w:tgtFrame="_blank" w:history="1">
        <w:r w:rsidRPr="00DE7B10">
          <w:rPr>
            <w:rStyle w:val="Hyperlink"/>
            <w:sz w:val="28"/>
          </w:rPr>
          <w:t>Student Policies</w:t>
        </w:r>
      </w:hyperlink>
    </w:p>
    <w:p w14:paraId="6232A73F" w14:textId="77777777" w:rsidR="00EE0ECC" w:rsidRPr="00DE7B10" w:rsidRDefault="00EE0ECC" w:rsidP="00926B33">
      <w:pPr>
        <w:pStyle w:val="ListParagraph"/>
        <w:numPr>
          <w:ilvl w:val="0"/>
          <w:numId w:val="9"/>
        </w:numPr>
      </w:pPr>
      <w:hyperlink r:id="rId39" w:tgtFrame="_blank" w:history="1">
        <w:r w:rsidRPr="00DE7B10">
          <w:rPr>
            <w:rStyle w:val="Hyperlink"/>
            <w:sz w:val="28"/>
          </w:rPr>
          <w:t>Microsoft 365 </w:t>
        </w:r>
      </w:hyperlink>
    </w:p>
    <w:p w14:paraId="4C46FA4C" w14:textId="77777777" w:rsidR="00EE0ECC" w:rsidRPr="00DE7B10" w:rsidRDefault="00EE0ECC" w:rsidP="00926B33">
      <w:pPr>
        <w:pStyle w:val="ListParagraph"/>
        <w:numPr>
          <w:ilvl w:val="0"/>
          <w:numId w:val="9"/>
        </w:numPr>
      </w:pPr>
      <w:hyperlink r:id="rId40" w:tgtFrame="_blank" w:history="1">
        <w:r w:rsidRPr="00DE7B10">
          <w:rPr>
            <w:rStyle w:val="Hyperlink"/>
            <w:sz w:val="28"/>
          </w:rPr>
          <w:t xml:space="preserve">Google Privacy Policy </w:t>
        </w:r>
      </w:hyperlink>
    </w:p>
    <w:p w14:paraId="59FD0A5A" w14:textId="77777777" w:rsidR="00EE0ECC" w:rsidRPr="00EE0ECC" w:rsidRDefault="00EE0ECC" w:rsidP="00EE0ECC">
      <w:pPr>
        <w:pStyle w:val="Heading1"/>
        <w:rPr>
          <w:b/>
        </w:rPr>
      </w:pPr>
      <w:bookmarkStart w:id="586" w:name="_Toc515994840"/>
      <w:bookmarkStart w:id="587" w:name="_Toc515994973"/>
      <w:bookmarkStart w:id="588" w:name="_Toc515995112"/>
      <w:bookmarkStart w:id="589" w:name="_Toc515995158"/>
      <w:bookmarkStart w:id="590" w:name="_Toc515996179"/>
      <w:bookmarkStart w:id="591" w:name="_Toc524353277"/>
      <w:bookmarkStart w:id="592" w:name="_Toc524353435"/>
      <w:bookmarkStart w:id="593" w:name="_Toc524358461"/>
      <w:bookmarkStart w:id="594" w:name="_Toc524358539"/>
      <w:bookmarkStart w:id="595" w:name="_Toc524358609"/>
      <w:bookmarkStart w:id="596" w:name="_Toc524358689"/>
      <w:bookmarkStart w:id="597" w:name="_Toc114669848"/>
      <w:bookmarkStart w:id="598" w:name="_Toc115262128"/>
      <w:bookmarkStart w:id="599" w:name="_Toc115262188"/>
      <w:bookmarkStart w:id="600" w:name="_Toc123138189"/>
      <w:bookmarkStart w:id="601" w:name="_Toc127028471"/>
      <w:bookmarkStart w:id="602" w:name="_Toc176869915"/>
      <w:bookmarkStart w:id="603" w:name="_Toc176870138"/>
      <w:bookmarkStart w:id="604" w:name="_Toc176945554"/>
      <w:bookmarkStart w:id="605" w:name="_Toc176946061"/>
      <w:bookmarkStart w:id="606" w:name="_Toc176946134"/>
      <w:bookmarkStart w:id="607" w:name="_Toc176946637"/>
      <w:bookmarkStart w:id="608" w:name="_Toc176946702"/>
      <w:bookmarkStart w:id="609" w:name="_Toc176946729"/>
      <w:bookmarkStart w:id="610" w:name="_Toc176947573"/>
      <w:r>
        <w:rPr>
          <w:b/>
        </w:rPr>
        <w:t>Accessibility</w:t>
      </w:r>
      <w:r w:rsidRPr="00EE0ECC">
        <w:rPr>
          <w:b/>
        </w:rPr>
        <w:t xml:space="preserve"> Policies</w:t>
      </w:r>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p>
    <w:p w14:paraId="5B83093E" w14:textId="77777777" w:rsidR="00EE0ECC" w:rsidRPr="00EE0ECC" w:rsidRDefault="00EE0ECC" w:rsidP="00EE0ECC">
      <w:pPr>
        <w:rPr>
          <w:rFonts w:eastAsia="Times New Roman"/>
          <w:bCs/>
          <w:sz w:val="28"/>
          <w:szCs w:val="28"/>
        </w:rPr>
      </w:pPr>
      <w:r w:rsidRPr="00EE0ECC">
        <w:rPr>
          <w:rFonts w:eastAsia="Times New Roman"/>
          <w:bCs/>
          <w:sz w:val="28"/>
          <w:szCs w:val="28"/>
        </w:rPr>
        <w:t>Below are links to accessibility policies for sites used within this course:</w:t>
      </w:r>
    </w:p>
    <w:p w14:paraId="4D06749A" w14:textId="77777777" w:rsidR="00EE0ECC" w:rsidRPr="00DE7B10" w:rsidRDefault="00EE0ECC" w:rsidP="00926B33">
      <w:pPr>
        <w:pStyle w:val="ListParagraph"/>
        <w:numPr>
          <w:ilvl w:val="0"/>
          <w:numId w:val="10"/>
        </w:numPr>
        <w:rPr>
          <w:sz w:val="28"/>
          <w:szCs w:val="28"/>
        </w:rPr>
      </w:pPr>
      <w:hyperlink r:id="rId41" w:tgtFrame="_blank" w:history="1">
        <w:r w:rsidRPr="00DE7B10">
          <w:rPr>
            <w:rStyle w:val="Hyperlink"/>
            <w:sz w:val="28"/>
            <w:szCs w:val="28"/>
          </w:rPr>
          <w:t>Canvas</w:t>
        </w:r>
      </w:hyperlink>
    </w:p>
    <w:p w14:paraId="0BB41310" w14:textId="77777777" w:rsidR="007541F6" w:rsidRPr="00DE7B10" w:rsidRDefault="00EE0ECC" w:rsidP="00926B33">
      <w:pPr>
        <w:pStyle w:val="ListParagraph"/>
        <w:numPr>
          <w:ilvl w:val="0"/>
          <w:numId w:val="10"/>
        </w:numPr>
        <w:rPr>
          <w:sz w:val="28"/>
          <w:szCs w:val="28"/>
        </w:rPr>
      </w:pPr>
      <w:hyperlink r:id="rId42" w:history="1">
        <w:r w:rsidRPr="00DE7B10">
          <w:rPr>
            <w:rStyle w:val="Hyperlink"/>
            <w:sz w:val="28"/>
            <w:szCs w:val="28"/>
          </w:rPr>
          <w:t>Panopto Accessibility Features</w:t>
        </w:r>
      </w:hyperlink>
    </w:p>
    <w:p w14:paraId="164BFB7F" w14:textId="77777777" w:rsidR="00EE0ECC" w:rsidRPr="00DE7B10" w:rsidRDefault="00EE0ECC" w:rsidP="00926B33">
      <w:pPr>
        <w:pStyle w:val="ListParagraph"/>
        <w:numPr>
          <w:ilvl w:val="0"/>
          <w:numId w:val="10"/>
        </w:numPr>
        <w:rPr>
          <w:sz w:val="28"/>
          <w:szCs w:val="28"/>
        </w:rPr>
      </w:pPr>
      <w:hyperlink r:id="rId43" w:tgtFrame="_blank" w:history="1">
        <w:r w:rsidRPr="00DE7B10">
          <w:rPr>
            <w:rStyle w:val="Hyperlink"/>
            <w:sz w:val="28"/>
            <w:szCs w:val="28"/>
          </w:rPr>
          <w:t>Shoreline Community College</w:t>
        </w:r>
      </w:hyperlink>
      <w:r w:rsidRPr="00DE7B10">
        <w:rPr>
          <w:sz w:val="28"/>
          <w:szCs w:val="28"/>
        </w:rPr>
        <w:t> </w:t>
      </w:r>
      <w:hyperlink r:id="rId44" w:tgtFrame="_blank" w:history="1">
        <w:r w:rsidRPr="00DE7B10">
          <w:rPr>
            <w:rStyle w:val="Hyperlink"/>
            <w:sz w:val="28"/>
            <w:szCs w:val="28"/>
          </w:rPr>
          <w:t>(Audio Version)</w:t>
        </w:r>
      </w:hyperlink>
      <w:r w:rsidR="007541F6" w:rsidRPr="00DE7B10">
        <w:rPr>
          <w:sz w:val="28"/>
          <w:szCs w:val="28"/>
        </w:rPr>
        <w:t xml:space="preserve">  </w:t>
      </w:r>
    </w:p>
    <w:p w14:paraId="7BFBF0D4" w14:textId="77777777" w:rsidR="007541F6" w:rsidRPr="00DE7B10" w:rsidRDefault="007541F6" w:rsidP="00926B33">
      <w:pPr>
        <w:pStyle w:val="ListParagraph"/>
        <w:numPr>
          <w:ilvl w:val="0"/>
          <w:numId w:val="10"/>
        </w:numPr>
        <w:rPr>
          <w:sz w:val="28"/>
          <w:szCs w:val="28"/>
        </w:rPr>
      </w:pPr>
      <w:hyperlink r:id="rId45" w:tgtFrame="_blank" w:history="1">
        <w:r w:rsidRPr="00DE7B10">
          <w:rPr>
            <w:rStyle w:val="Hyperlink"/>
            <w:sz w:val="28"/>
            <w:szCs w:val="28"/>
          </w:rPr>
          <w:t>Microsoft Office 365</w:t>
        </w:r>
      </w:hyperlink>
    </w:p>
    <w:p w14:paraId="0B52EFFA" w14:textId="77777777" w:rsidR="007541F6" w:rsidRPr="00DE7B10" w:rsidRDefault="00EE0ECC" w:rsidP="00926B33">
      <w:pPr>
        <w:pStyle w:val="ListParagraph"/>
        <w:numPr>
          <w:ilvl w:val="0"/>
          <w:numId w:val="10"/>
        </w:numPr>
        <w:rPr>
          <w:sz w:val="28"/>
          <w:szCs w:val="28"/>
        </w:rPr>
      </w:pPr>
      <w:hyperlink r:id="rId46" w:tgtFrame="_blank" w:history="1">
        <w:r w:rsidRPr="00DE7B10">
          <w:rPr>
            <w:rStyle w:val="Hyperlink"/>
            <w:sz w:val="28"/>
            <w:szCs w:val="28"/>
          </w:rPr>
          <w:t>Google (covers YouTube)</w:t>
        </w:r>
      </w:hyperlink>
      <w:r w:rsidR="007541F6" w:rsidRPr="00DE7B10">
        <w:rPr>
          <w:sz w:val="28"/>
          <w:szCs w:val="28"/>
        </w:rPr>
        <w:t xml:space="preserve"> </w:t>
      </w:r>
    </w:p>
    <w:p w14:paraId="07CD0026" w14:textId="77777777" w:rsidR="007541F6" w:rsidRPr="007541F6" w:rsidRDefault="007541F6" w:rsidP="007541F6">
      <w:pPr>
        <w:jc w:val="left"/>
        <w:rPr>
          <w:sz w:val="28"/>
          <w:szCs w:val="28"/>
        </w:rPr>
      </w:pPr>
    </w:p>
    <w:sectPr w:rsidR="007541F6" w:rsidRPr="007541F6" w:rsidSect="003A6C76">
      <w:footerReference w:type="even" r:id="rId47"/>
      <w:footerReference w:type="default" r:id="rId48"/>
      <w:pgSz w:w="12240" w:h="15840"/>
      <w:pgMar w:top="1440" w:right="1440" w:bottom="108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E78884B" w14:textId="77777777" w:rsidR="0071131A" w:rsidRDefault="0071131A" w:rsidP="00804E6A">
      <w:pPr>
        <w:spacing w:after="0" w:line="240" w:lineRule="auto"/>
      </w:pPr>
      <w:r>
        <w:separator/>
      </w:r>
    </w:p>
  </w:endnote>
  <w:endnote w:type="continuationSeparator" w:id="0">
    <w:p w14:paraId="03F266F3" w14:textId="77777777" w:rsidR="0071131A" w:rsidRDefault="0071131A" w:rsidP="00804E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ndale Mono">
    <w:altName w:val="Calibri"/>
    <w:panose1 w:val="020B0509000000000004"/>
    <w:charset w:val="00"/>
    <w:family w:val="modern"/>
    <w:pitch w:val="fixed"/>
    <w:sig w:usb0="00000287" w:usb1="00000000" w:usb2="00000000" w:usb3="00000000" w:csb0="0000009F" w:csb1="00000000"/>
  </w:font>
  <w:font w:name="Apple Color Emoji">
    <w:panose1 w:val="00000000000000000000"/>
    <w:charset w:val="00"/>
    <w:family w:val="auto"/>
    <w:pitch w:val="variable"/>
    <w:sig w:usb0="00000003" w:usb1="18000000" w:usb2="14000000" w:usb3="00000000" w:csb0="00000001" w:csb1="00000000"/>
  </w:font>
  <w:font w:name="Lato">
    <w:panose1 w:val="020F0502020204030203"/>
    <w:charset w:val="00"/>
    <w:family w:val="swiss"/>
    <w:pitch w:val="variable"/>
    <w:sig w:usb0="E10002FF" w:usb1="5000ECF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219670521"/>
      <w:docPartObj>
        <w:docPartGallery w:val="Page Numbers (Bottom of Page)"/>
        <w:docPartUnique/>
      </w:docPartObj>
    </w:sdtPr>
    <w:sdtContent>
      <w:p w14:paraId="0B48D3A4" w14:textId="0CC7EFE2" w:rsidR="00804E6A" w:rsidRDefault="00804E6A" w:rsidP="00C04D3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09C67DA" w14:textId="77777777" w:rsidR="00804E6A" w:rsidRDefault="00804E6A" w:rsidP="00804E6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903827148"/>
      <w:docPartObj>
        <w:docPartGallery w:val="Page Numbers (Bottom of Page)"/>
        <w:docPartUnique/>
      </w:docPartObj>
    </w:sdtPr>
    <w:sdtContent>
      <w:p w14:paraId="0F4BD82F" w14:textId="01E0BDC5" w:rsidR="00804E6A" w:rsidRDefault="00804E6A" w:rsidP="00C04D3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801FCCB" w14:textId="77777777" w:rsidR="00804E6A" w:rsidRDefault="00804E6A" w:rsidP="00804E6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7B76456" w14:textId="77777777" w:rsidR="0071131A" w:rsidRDefault="0071131A" w:rsidP="00804E6A">
      <w:pPr>
        <w:spacing w:after="0" w:line="240" w:lineRule="auto"/>
      </w:pPr>
      <w:r>
        <w:separator/>
      </w:r>
    </w:p>
  </w:footnote>
  <w:footnote w:type="continuationSeparator" w:id="0">
    <w:p w14:paraId="4FEE01FD" w14:textId="77777777" w:rsidR="0071131A" w:rsidRDefault="0071131A" w:rsidP="00804E6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4"/>
    <w:multiLevelType w:val="hybridMultilevel"/>
    <w:tmpl w:val="00000004"/>
    <w:lvl w:ilvl="0" w:tplc="0000012D">
      <w:start w:val="1"/>
      <w:numFmt w:val="bullet"/>
      <w:lvlText w:val="•"/>
      <w:lvlJc w:val="left"/>
      <w:pPr>
        <w:ind w:left="720" w:hanging="360"/>
      </w:pPr>
    </w:lvl>
    <w:lvl w:ilvl="1" w:tplc="0000012E">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6"/>
    <w:multiLevelType w:val="hybridMultilevel"/>
    <w:tmpl w:val="00000006"/>
    <w:lvl w:ilvl="0" w:tplc="000001F5">
      <w:start w:val="1"/>
      <w:numFmt w:val="bullet"/>
      <w:lvlText w:val="•"/>
      <w:lvlJc w:val="left"/>
      <w:pPr>
        <w:ind w:left="720" w:hanging="360"/>
      </w:pPr>
    </w:lvl>
    <w:lvl w:ilvl="1" w:tplc="000001F6">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7"/>
    <w:multiLevelType w:val="hybridMultilevel"/>
    <w:tmpl w:val="00000007"/>
    <w:lvl w:ilvl="0" w:tplc="0000025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8"/>
    <w:multiLevelType w:val="hybridMultilevel"/>
    <w:tmpl w:val="00000008"/>
    <w:lvl w:ilvl="0" w:tplc="000002B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2709C6"/>
    <w:multiLevelType w:val="multilevel"/>
    <w:tmpl w:val="375C0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4350F88"/>
    <w:multiLevelType w:val="hybridMultilevel"/>
    <w:tmpl w:val="122C8288"/>
    <w:lvl w:ilvl="0" w:tplc="0190404A">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99138D"/>
    <w:multiLevelType w:val="hybridMultilevel"/>
    <w:tmpl w:val="91BC67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A851C94"/>
    <w:multiLevelType w:val="multilevel"/>
    <w:tmpl w:val="139CC1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B9C71A3"/>
    <w:multiLevelType w:val="hybridMultilevel"/>
    <w:tmpl w:val="8E249196"/>
    <w:lvl w:ilvl="0" w:tplc="5D68DC58">
      <w:start w:val="1"/>
      <w:numFmt w:val="decimal"/>
      <w:lvlText w:val="%1."/>
      <w:lvlJc w:val="left"/>
      <w:pPr>
        <w:ind w:left="740" w:hanging="3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E23502E"/>
    <w:multiLevelType w:val="hybridMultilevel"/>
    <w:tmpl w:val="838AC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6BA5D01"/>
    <w:multiLevelType w:val="hybridMultilevel"/>
    <w:tmpl w:val="906C1C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8534147"/>
    <w:multiLevelType w:val="hybridMultilevel"/>
    <w:tmpl w:val="10BAFA18"/>
    <w:lvl w:ilvl="0" w:tplc="DADCCEA8">
      <w:numFmt w:val="bullet"/>
      <w:lvlText w:val=""/>
      <w:lvlJc w:val="left"/>
      <w:pPr>
        <w:ind w:left="1080" w:hanging="360"/>
      </w:pPr>
      <w:rPr>
        <w:rFonts w:ascii="Symbol" w:eastAsiaTheme="minorHAnsi" w:hAnsi="Symbo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8A91938"/>
    <w:multiLevelType w:val="hybridMultilevel"/>
    <w:tmpl w:val="C0120926"/>
    <w:lvl w:ilvl="0" w:tplc="DADCCEA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FAE6776"/>
    <w:multiLevelType w:val="multilevel"/>
    <w:tmpl w:val="BF6E6F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4B67A3C"/>
    <w:multiLevelType w:val="hybridMultilevel"/>
    <w:tmpl w:val="A75014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3C1653F2"/>
    <w:multiLevelType w:val="hybridMultilevel"/>
    <w:tmpl w:val="52922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B7F7D21"/>
    <w:multiLevelType w:val="hybridMultilevel"/>
    <w:tmpl w:val="3CA624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CD17F88"/>
    <w:multiLevelType w:val="hybridMultilevel"/>
    <w:tmpl w:val="D6D435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02805A9"/>
    <w:multiLevelType w:val="hybridMultilevel"/>
    <w:tmpl w:val="88B4E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99763563">
    <w:abstractNumId w:val="0"/>
  </w:num>
  <w:num w:numId="2" w16cid:durableId="674839039">
    <w:abstractNumId w:val="1"/>
  </w:num>
  <w:num w:numId="3" w16cid:durableId="102187040">
    <w:abstractNumId w:val="2"/>
  </w:num>
  <w:num w:numId="4" w16cid:durableId="1894274780">
    <w:abstractNumId w:val="3"/>
  </w:num>
  <w:num w:numId="5" w16cid:durableId="1897082195">
    <w:abstractNumId w:val="12"/>
  </w:num>
  <w:num w:numId="6" w16cid:durableId="1826513496">
    <w:abstractNumId w:val="14"/>
  </w:num>
  <w:num w:numId="7" w16cid:durableId="1765761608">
    <w:abstractNumId w:val="11"/>
  </w:num>
  <w:num w:numId="8" w16cid:durableId="1717925527">
    <w:abstractNumId w:val="8"/>
  </w:num>
  <w:num w:numId="9" w16cid:durableId="2062509366">
    <w:abstractNumId w:val="18"/>
  </w:num>
  <w:num w:numId="10" w16cid:durableId="650137958">
    <w:abstractNumId w:val="15"/>
  </w:num>
  <w:num w:numId="11" w16cid:durableId="414936485">
    <w:abstractNumId w:val="10"/>
  </w:num>
  <w:num w:numId="12" w16cid:durableId="888884626">
    <w:abstractNumId w:val="5"/>
  </w:num>
  <w:num w:numId="13" w16cid:durableId="2117091818">
    <w:abstractNumId w:val="16"/>
  </w:num>
  <w:num w:numId="14" w16cid:durableId="1451120251">
    <w:abstractNumId w:val="13"/>
  </w:num>
  <w:num w:numId="15" w16cid:durableId="710685958">
    <w:abstractNumId w:val="7"/>
  </w:num>
  <w:num w:numId="16" w16cid:durableId="1789081887">
    <w:abstractNumId w:val="6"/>
  </w:num>
  <w:num w:numId="17" w16cid:durableId="380835769">
    <w:abstractNumId w:val="4"/>
  </w:num>
  <w:num w:numId="18" w16cid:durableId="631594265">
    <w:abstractNumId w:val="17"/>
  </w:num>
  <w:num w:numId="19" w16cid:durableId="1819180224">
    <w:abstractNumId w:val="9"/>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4BA8"/>
    <w:rsid w:val="00001592"/>
    <w:rsid w:val="00001A3C"/>
    <w:rsid w:val="000029AB"/>
    <w:rsid w:val="00011069"/>
    <w:rsid w:val="00025B54"/>
    <w:rsid w:val="0006036F"/>
    <w:rsid w:val="00064614"/>
    <w:rsid w:val="00070285"/>
    <w:rsid w:val="00076459"/>
    <w:rsid w:val="0008320B"/>
    <w:rsid w:val="0008539C"/>
    <w:rsid w:val="00086784"/>
    <w:rsid w:val="00096BBB"/>
    <w:rsid w:val="0009710E"/>
    <w:rsid w:val="000A6ED2"/>
    <w:rsid w:val="000A74CE"/>
    <w:rsid w:val="000B7E6E"/>
    <w:rsid w:val="000C540C"/>
    <w:rsid w:val="000D42F1"/>
    <w:rsid w:val="000E149D"/>
    <w:rsid w:val="000E1C06"/>
    <w:rsid w:val="000E2F28"/>
    <w:rsid w:val="000E6AB6"/>
    <w:rsid w:val="000F494B"/>
    <w:rsid w:val="001066F6"/>
    <w:rsid w:val="00114B3C"/>
    <w:rsid w:val="00117506"/>
    <w:rsid w:val="001255DE"/>
    <w:rsid w:val="00125BCB"/>
    <w:rsid w:val="00126603"/>
    <w:rsid w:val="00130C88"/>
    <w:rsid w:val="00133129"/>
    <w:rsid w:val="001340FE"/>
    <w:rsid w:val="00144B31"/>
    <w:rsid w:val="00163801"/>
    <w:rsid w:val="00191ABD"/>
    <w:rsid w:val="00191D0B"/>
    <w:rsid w:val="001A6D70"/>
    <w:rsid w:val="001A7201"/>
    <w:rsid w:val="001D5477"/>
    <w:rsid w:val="001D7B38"/>
    <w:rsid w:val="001E0409"/>
    <w:rsid w:val="00200842"/>
    <w:rsid w:val="00203E65"/>
    <w:rsid w:val="00204A4E"/>
    <w:rsid w:val="00206949"/>
    <w:rsid w:val="00207DAB"/>
    <w:rsid w:val="0022189A"/>
    <w:rsid w:val="00221C36"/>
    <w:rsid w:val="00231BFC"/>
    <w:rsid w:val="002326FF"/>
    <w:rsid w:val="00233BFA"/>
    <w:rsid w:val="002735FE"/>
    <w:rsid w:val="00273CA1"/>
    <w:rsid w:val="00291DEF"/>
    <w:rsid w:val="00292B97"/>
    <w:rsid w:val="00293767"/>
    <w:rsid w:val="00295078"/>
    <w:rsid w:val="002A0012"/>
    <w:rsid w:val="002E11B4"/>
    <w:rsid w:val="002E52FA"/>
    <w:rsid w:val="002E5ABA"/>
    <w:rsid w:val="002E7DFB"/>
    <w:rsid w:val="00300C52"/>
    <w:rsid w:val="003067E6"/>
    <w:rsid w:val="00311745"/>
    <w:rsid w:val="00322664"/>
    <w:rsid w:val="0032734D"/>
    <w:rsid w:val="00332036"/>
    <w:rsid w:val="00332C81"/>
    <w:rsid w:val="0033321F"/>
    <w:rsid w:val="00342BBC"/>
    <w:rsid w:val="003458B0"/>
    <w:rsid w:val="003463BE"/>
    <w:rsid w:val="00350FBA"/>
    <w:rsid w:val="003540F6"/>
    <w:rsid w:val="00370036"/>
    <w:rsid w:val="003771D7"/>
    <w:rsid w:val="00377C7D"/>
    <w:rsid w:val="003825C8"/>
    <w:rsid w:val="003961FB"/>
    <w:rsid w:val="00397B35"/>
    <w:rsid w:val="003A5F3C"/>
    <w:rsid w:val="003A6C76"/>
    <w:rsid w:val="003B324E"/>
    <w:rsid w:val="003B743D"/>
    <w:rsid w:val="003D020D"/>
    <w:rsid w:val="003F5802"/>
    <w:rsid w:val="0040446B"/>
    <w:rsid w:val="0040550F"/>
    <w:rsid w:val="00414639"/>
    <w:rsid w:val="004312D6"/>
    <w:rsid w:val="004365F2"/>
    <w:rsid w:val="00453C4D"/>
    <w:rsid w:val="0047097C"/>
    <w:rsid w:val="0048417F"/>
    <w:rsid w:val="00491006"/>
    <w:rsid w:val="0049799B"/>
    <w:rsid w:val="004A0B8E"/>
    <w:rsid w:val="004A51DD"/>
    <w:rsid w:val="004B62E8"/>
    <w:rsid w:val="004C0214"/>
    <w:rsid w:val="004C6CAA"/>
    <w:rsid w:val="004D2143"/>
    <w:rsid w:val="004D3D23"/>
    <w:rsid w:val="004D6F7B"/>
    <w:rsid w:val="004E5076"/>
    <w:rsid w:val="004E6707"/>
    <w:rsid w:val="004E6CBD"/>
    <w:rsid w:val="004F47F4"/>
    <w:rsid w:val="00506D1D"/>
    <w:rsid w:val="0052038D"/>
    <w:rsid w:val="00560532"/>
    <w:rsid w:val="0058383B"/>
    <w:rsid w:val="00586C72"/>
    <w:rsid w:val="00590C9E"/>
    <w:rsid w:val="00592410"/>
    <w:rsid w:val="00594A91"/>
    <w:rsid w:val="005A7BF1"/>
    <w:rsid w:val="005B0FDC"/>
    <w:rsid w:val="005B1B83"/>
    <w:rsid w:val="005B44F8"/>
    <w:rsid w:val="005B548E"/>
    <w:rsid w:val="005B67BD"/>
    <w:rsid w:val="005B78EB"/>
    <w:rsid w:val="005C3900"/>
    <w:rsid w:val="005E346C"/>
    <w:rsid w:val="00616569"/>
    <w:rsid w:val="00627C1C"/>
    <w:rsid w:val="00634A7A"/>
    <w:rsid w:val="00640A6F"/>
    <w:rsid w:val="00643C86"/>
    <w:rsid w:val="0064720F"/>
    <w:rsid w:val="00656E4B"/>
    <w:rsid w:val="0065754E"/>
    <w:rsid w:val="00663CF9"/>
    <w:rsid w:val="00665343"/>
    <w:rsid w:val="00671F81"/>
    <w:rsid w:val="006831D1"/>
    <w:rsid w:val="00687F35"/>
    <w:rsid w:val="00691B26"/>
    <w:rsid w:val="00692DE1"/>
    <w:rsid w:val="00696AD2"/>
    <w:rsid w:val="00697D74"/>
    <w:rsid w:val="006B0582"/>
    <w:rsid w:val="006B114B"/>
    <w:rsid w:val="006C4458"/>
    <w:rsid w:val="006C4CC7"/>
    <w:rsid w:val="006D08E9"/>
    <w:rsid w:val="006D62E5"/>
    <w:rsid w:val="006E5D53"/>
    <w:rsid w:val="00703E72"/>
    <w:rsid w:val="0070504B"/>
    <w:rsid w:val="0071131A"/>
    <w:rsid w:val="0071481B"/>
    <w:rsid w:val="00720880"/>
    <w:rsid w:val="0072548C"/>
    <w:rsid w:val="00726200"/>
    <w:rsid w:val="007331DC"/>
    <w:rsid w:val="00735BA5"/>
    <w:rsid w:val="00740824"/>
    <w:rsid w:val="0074136B"/>
    <w:rsid w:val="007515C1"/>
    <w:rsid w:val="00753724"/>
    <w:rsid w:val="007541F6"/>
    <w:rsid w:val="00754D38"/>
    <w:rsid w:val="00755395"/>
    <w:rsid w:val="00760BD4"/>
    <w:rsid w:val="00765194"/>
    <w:rsid w:val="00770C5F"/>
    <w:rsid w:val="00773B6E"/>
    <w:rsid w:val="0078209E"/>
    <w:rsid w:val="00787159"/>
    <w:rsid w:val="00793D4E"/>
    <w:rsid w:val="007B3506"/>
    <w:rsid w:val="007C5264"/>
    <w:rsid w:val="007D1B1C"/>
    <w:rsid w:val="007D3AA6"/>
    <w:rsid w:val="007D4EEE"/>
    <w:rsid w:val="007E0554"/>
    <w:rsid w:val="007E4E12"/>
    <w:rsid w:val="007F490B"/>
    <w:rsid w:val="00804E6A"/>
    <w:rsid w:val="00816364"/>
    <w:rsid w:val="00820154"/>
    <w:rsid w:val="00827519"/>
    <w:rsid w:val="00827BA3"/>
    <w:rsid w:val="008325F7"/>
    <w:rsid w:val="00843D39"/>
    <w:rsid w:val="00843F6E"/>
    <w:rsid w:val="00871404"/>
    <w:rsid w:val="00874CEB"/>
    <w:rsid w:val="008759D2"/>
    <w:rsid w:val="0088260A"/>
    <w:rsid w:val="00883224"/>
    <w:rsid w:val="00884114"/>
    <w:rsid w:val="008874A7"/>
    <w:rsid w:val="008A76B4"/>
    <w:rsid w:val="008B2D78"/>
    <w:rsid w:val="008D3807"/>
    <w:rsid w:val="008F19C0"/>
    <w:rsid w:val="008F4EF3"/>
    <w:rsid w:val="00912807"/>
    <w:rsid w:val="00917C9A"/>
    <w:rsid w:val="00926B33"/>
    <w:rsid w:val="00930621"/>
    <w:rsid w:val="009353BC"/>
    <w:rsid w:val="0095011D"/>
    <w:rsid w:val="009512D1"/>
    <w:rsid w:val="00957123"/>
    <w:rsid w:val="00963C00"/>
    <w:rsid w:val="00965AD6"/>
    <w:rsid w:val="00965F91"/>
    <w:rsid w:val="00971775"/>
    <w:rsid w:val="009734DC"/>
    <w:rsid w:val="00977933"/>
    <w:rsid w:val="0098406F"/>
    <w:rsid w:val="00995544"/>
    <w:rsid w:val="00995CA6"/>
    <w:rsid w:val="009A4591"/>
    <w:rsid w:val="009A6052"/>
    <w:rsid w:val="009C61C2"/>
    <w:rsid w:val="009E1FED"/>
    <w:rsid w:val="009E2B2E"/>
    <w:rsid w:val="009F5961"/>
    <w:rsid w:val="00A21A5A"/>
    <w:rsid w:val="00A42EDD"/>
    <w:rsid w:val="00A47830"/>
    <w:rsid w:val="00A51119"/>
    <w:rsid w:val="00A53042"/>
    <w:rsid w:val="00A551B7"/>
    <w:rsid w:val="00A5521E"/>
    <w:rsid w:val="00A61394"/>
    <w:rsid w:val="00A633BF"/>
    <w:rsid w:val="00A770C6"/>
    <w:rsid w:val="00A83CA8"/>
    <w:rsid w:val="00AC2463"/>
    <w:rsid w:val="00AC3486"/>
    <w:rsid w:val="00AD1360"/>
    <w:rsid w:val="00AD4E8E"/>
    <w:rsid w:val="00AD7392"/>
    <w:rsid w:val="00AE692D"/>
    <w:rsid w:val="00AF3858"/>
    <w:rsid w:val="00AF6FD8"/>
    <w:rsid w:val="00B039C7"/>
    <w:rsid w:val="00B10868"/>
    <w:rsid w:val="00B16932"/>
    <w:rsid w:val="00B23998"/>
    <w:rsid w:val="00B363CE"/>
    <w:rsid w:val="00B40D85"/>
    <w:rsid w:val="00B44D84"/>
    <w:rsid w:val="00B47FF8"/>
    <w:rsid w:val="00B561D3"/>
    <w:rsid w:val="00B6198C"/>
    <w:rsid w:val="00B62B15"/>
    <w:rsid w:val="00B65984"/>
    <w:rsid w:val="00B81C1F"/>
    <w:rsid w:val="00B85DC7"/>
    <w:rsid w:val="00B96A1C"/>
    <w:rsid w:val="00BA2930"/>
    <w:rsid w:val="00BA4F0D"/>
    <w:rsid w:val="00BD222C"/>
    <w:rsid w:val="00BD40C3"/>
    <w:rsid w:val="00BE3ADD"/>
    <w:rsid w:val="00BE4BA8"/>
    <w:rsid w:val="00BE7991"/>
    <w:rsid w:val="00BF5315"/>
    <w:rsid w:val="00C026D3"/>
    <w:rsid w:val="00C1539F"/>
    <w:rsid w:val="00C44B86"/>
    <w:rsid w:val="00C509CE"/>
    <w:rsid w:val="00C5301F"/>
    <w:rsid w:val="00C5397D"/>
    <w:rsid w:val="00C53FCF"/>
    <w:rsid w:val="00C60ABB"/>
    <w:rsid w:val="00C732DD"/>
    <w:rsid w:val="00C82BEF"/>
    <w:rsid w:val="00C82EA6"/>
    <w:rsid w:val="00C9760B"/>
    <w:rsid w:val="00CA0949"/>
    <w:rsid w:val="00CC5DB2"/>
    <w:rsid w:val="00CE22B4"/>
    <w:rsid w:val="00CE26B4"/>
    <w:rsid w:val="00CE35EB"/>
    <w:rsid w:val="00D06CDE"/>
    <w:rsid w:val="00D1451C"/>
    <w:rsid w:val="00D22B52"/>
    <w:rsid w:val="00D27F9A"/>
    <w:rsid w:val="00D376AE"/>
    <w:rsid w:val="00D37ECE"/>
    <w:rsid w:val="00D45748"/>
    <w:rsid w:val="00D51861"/>
    <w:rsid w:val="00D524A0"/>
    <w:rsid w:val="00D6051F"/>
    <w:rsid w:val="00D64C58"/>
    <w:rsid w:val="00D80565"/>
    <w:rsid w:val="00D808BB"/>
    <w:rsid w:val="00D812AB"/>
    <w:rsid w:val="00D83971"/>
    <w:rsid w:val="00D845AF"/>
    <w:rsid w:val="00D85FE8"/>
    <w:rsid w:val="00DB0622"/>
    <w:rsid w:val="00DB4099"/>
    <w:rsid w:val="00DC23F5"/>
    <w:rsid w:val="00DD42CB"/>
    <w:rsid w:val="00DD6F87"/>
    <w:rsid w:val="00DD714D"/>
    <w:rsid w:val="00DE1A62"/>
    <w:rsid w:val="00DE7B10"/>
    <w:rsid w:val="00DF00FB"/>
    <w:rsid w:val="00DF50B8"/>
    <w:rsid w:val="00E123DB"/>
    <w:rsid w:val="00E2235B"/>
    <w:rsid w:val="00E3205C"/>
    <w:rsid w:val="00E42366"/>
    <w:rsid w:val="00E52ED0"/>
    <w:rsid w:val="00E72AD7"/>
    <w:rsid w:val="00E74B55"/>
    <w:rsid w:val="00E83D8F"/>
    <w:rsid w:val="00E97D6E"/>
    <w:rsid w:val="00EA3980"/>
    <w:rsid w:val="00EB1B7C"/>
    <w:rsid w:val="00EB4E4E"/>
    <w:rsid w:val="00EB6666"/>
    <w:rsid w:val="00EC27E9"/>
    <w:rsid w:val="00EE0ECC"/>
    <w:rsid w:val="00F01CE7"/>
    <w:rsid w:val="00F118F9"/>
    <w:rsid w:val="00F16B7A"/>
    <w:rsid w:val="00F211F3"/>
    <w:rsid w:val="00F2590C"/>
    <w:rsid w:val="00F25EB3"/>
    <w:rsid w:val="00F26413"/>
    <w:rsid w:val="00F26ECD"/>
    <w:rsid w:val="00F27438"/>
    <w:rsid w:val="00F429A0"/>
    <w:rsid w:val="00F66D3D"/>
    <w:rsid w:val="00F7311F"/>
    <w:rsid w:val="00F901E8"/>
    <w:rsid w:val="00F93032"/>
    <w:rsid w:val="00F97CA6"/>
    <w:rsid w:val="00FB58B5"/>
    <w:rsid w:val="00FD02AC"/>
    <w:rsid w:val="00FD55FA"/>
    <w:rsid w:val="00FF47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B3F364"/>
  <w15:chartTrackingRefBased/>
  <w15:docId w15:val="{672C5A84-8055-0D4E-A1F8-1E18C33F39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FD02AC"/>
  </w:style>
  <w:style w:type="paragraph" w:styleId="Heading1">
    <w:name w:val="heading 1"/>
    <w:basedOn w:val="Normal"/>
    <w:next w:val="Normal"/>
    <w:link w:val="Heading1Char"/>
    <w:uiPriority w:val="9"/>
    <w:qFormat/>
    <w:rsid w:val="00FD02AC"/>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FD02AC"/>
    <w:pPr>
      <w:spacing w:before="240" w:after="80"/>
      <w:jc w:val="left"/>
      <w:outlineLvl w:val="1"/>
    </w:pPr>
    <w:rPr>
      <w:smallCaps/>
      <w:spacing w:val="5"/>
      <w:sz w:val="28"/>
      <w:szCs w:val="28"/>
    </w:rPr>
  </w:style>
  <w:style w:type="paragraph" w:styleId="Heading3">
    <w:name w:val="heading 3"/>
    <w:basedOn w:val="Normal"/>
    <w:next w:val="Normal"/>
    <w:link w:val="Heading3Char"/>
    <w:uiPriority w:val="9"/>
    <w:unhideWhenUsed/>
    <w:qFormat/>
    <w:rsid w:val="00FD02AC"/>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FD02AC"/>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FD02AC"/>
    <w:pPr>
      <w:spacing w:before="200" w:after="0"/>
      <w:jc w:val="left"/>
      <w:outlineLvl w:val="4"/>
    </w:pPr>
    <w:rPr>
      <w:smallCaps/>
      <w:color w:val="C45911" w:themeColor="accent2" w:themeShade="BF"/>
      <w:spacing w:val="10"/>
      <w:sz w:val="22"/>
      <w:szCs w:val="26"/>
    </w:rPr>
  </w:style>
  <w:style w:type="paragraph" w:styleId="Heading6">
    <w:name w:val="heading 6"/>
    <w:basedOn w:val="Normal"/>
    <w:next w:val="Normal"/>
    <w:link w:val="Heading6Char"/>
    <w:uiPriority w:val="9"/>
    <w:semiHidden/>
    <w:unhideWhenUsed/>
    <w:qFormat/>
    <w:rsid w:val="00FD02AC"/>
    <w:pPr>
      <w:spacing w:after="0"/>
      <w:jc w:val="left"/>
      <w:outlineLvl w:val="5"/>
    </w:pPr>
    <w:rPr>
      <w:smallCaps/>
      <w:color w:val="ED7D31" w:themeColor="accent2"/>
      <w:spacing w:val="5"/>
      <w:sz w:val="22"/>
    </w:rPr>
  </w:style>
  <w:style w:type="paragraph" w:styleId="Heading7">
    <w:name w:val="heading 7"/>
    <w:basedOn w:val="Normal"/>
    <w:next w:val="Normal"/>
    <w:link w:val="Heading7Char"/>
    <w:uiPriority w:val="9"/>
    <w:semiHidden/>
    <w:unhideWhenUsed/>
    <w:qFormat/>
    <w:rsid w:val="00FD02AC"/>
    <w:pPr>
      <w:spacing w:after="0"/>
      <w:jc w:val="left"/>
      <w:outlineLvl w:val="6"/>
    </w:pPr>
    <w:rPr>
      <w:b/>
      <w:smallCaps/>
      <w:color w:val="ED7D31" w:themeColor="accent2"/>
      <w:spacing w:val="10"/>
    </w:rPr>
  </w:style>
  <w:style w:type="paragraph" w:styleId="Heading8">
    <w:name w:val="heading 8"/>
    <w:basedOn w:val="Normal"/>
    <w:next w:val="Normal"/>
    <w:link w:val="Heading8Char"/>
    <w:uiPriority w:val="9"/>
    <w:semiHidden/>
    <w:unhideWhenUsed/>
    <w:qFormat/>
    <w:rsid w:val="00FD02AC"/>
    <w:pPr>
      <w:spacing w:after="0"/>
      <w:jc w:val="left"/>
      <w:outlineLvl w:val="7"/>
    </w:pPr>
    <w:rPr>
      <w:b/>
      <w:i/>
      <w:smallCaps/>
      <w:color w:val="C45911" w:themeColor="accent2" w:themeShade="BF"/>
    </w:rPr>
  </w:style>
  <w:style w:type="paragraph" w:styleId="Heading9">
    <w:name w:val="heading 9"/>
    <w:basedOn w:val="Normal"/>
    <w:next w:val="Normal"/>
    <w:link w:val="Heading9Char"/>
    <w:uiPriority w:val="9"/>
    <w:semiHidden/>
    <w:unhideWhenUsed/>
    <w:qFormat/>
    <w:rsid w:val="00FD02AC"/>
    <w:pPr>
      <w:spacing w:after="0"/>
      <w:jc w:val="left"/>
      <w:outlineLvl w:val="8"/>
    </w:pPr>
    <w:rPr>
      <w:b/>
      <w:i/>
      <w:smallCaps/>
      <w:color w:val="823B0B" w:themeColor="accent2"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E4BA8"/>
    <w:rPr>
      <w:color w:val="0563C1" w:themeColor="hyperlink"/>
      <w:u w:val="single"/>
    </w:rPr>
  </w:style>
  <w:style w:type="character" w:styleId="UnresolvedMention">
    <w:name w:val="Unresolved Mention"/>
    <w:basedOn w:val="DefaultParagraphFont"/>
    <w:uiPriority w:val="99"/>
    <w:rsid w:val="00BE4BA8"/>
    <w:rPr>
      <w:color w:val="808080"/>
      <w:shd w:val="clear" w:color="auto" w:fill="E6E6E6"/>
    </w:rPr>
  </w:style>
  <w:style w:type="character" w:customStyle="1" w:styleId="Heading1Char">
    <w:name w:val="Heading 1 Char"/>
    <w:basedOn w:val="DefaultParagraphFont"/>
    <w:link w:val="Heading1"/>
    <w:uiPriority w:val="9"/>
    <w:rsid w:val="00FD02AC"/>
    <w:rPr>
      <w:smallCaps/>
      <w:spacing w:val="5"/>
      <w:sz w:val="32"/>
      <w:szCs w:val="32"/>
    </w:rPr>
  </w:style>
  <w:style w:type="paragraph" w:styleId="Title">
    <w:name w:val="Title"/>
    <w:basedOn w:val="Normal"/>
    <w:next w:val="Normal"/>
    <w:link w:val="TitleChar"/>
    <w:uiPriority w:val="10"/>
    <w:qFormat/>
    <w:rsid w:val="00FD02AC"/>
    <w:pPr>
      <w:pBdr>
        <w:top w:val="single" w:sz="12" w:space="1" w:color="ED7D31"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FD02AC"/>
    <w:rPr>
      <w:smallCaps/>
      <w:sz w:val="48"/>
      <w:szCs w:val="48"/>
    </w:rPr>
  </w:style>
  <w:style w:type="character" w:customStyle="1" w:styleId="Heading2Char">
    <w:name w:val="Heading 2 Char"/>
    <w:basedOn w:val="DefaultParagraphFont"/>
    <w:link w:val="Heading2"/>
    <w:uiPriority w:val="9"/>
    <w:rsid w:val="00FD02AC"/>
    <w:rPr>
      <w:smallCaps/>
      <w:spacing w:val="5"/>
      <w:sz w:val="28"/>
      <w:szCs w:val="28"/>
    </w:rPr>
  </w:style>
  <w:style w:type="character" w:customStyle="1" w:styleId="Heading3Char">
    <w:name w:val="Heading 3 Char"/>
    <w:basedOn w:val="DefaultParagraphFont"/>
    <w:link w:val="Heading3"/>
    <w:uiPriority w:val="9"/>
    <w:rsid w:val="00FD02AC"/>
    <w:rPr>
      <w:smallCaps/>
      <w:spacing w:val="5"/>
      <w:sz w:val="24"/>
      <w:szCs w:val="24"/>
    </w:rPr>
  </w:style>
  <w:style w:type="character" w:customStyle="1" w:styleId="Heading4Char">
    <w:name w:val="Heading 4 Char"/>
    <w:basedOn w:val="DefaultParagraphFont"/>
    <w:link w:val="Heading4"/>
    <w:uiPriority w:val="9"/>
    <w:semiHidden/>
    <w:rsid w:val="00FD02AC"/>
    <w:rPr>
      <w:smallCaps/>
      <w:spacing w:val="10"/>
      <w:sz w:val="22"/>
      <w:szCs w:val="22"/>
    </w:rPr>
  </w:style>
  <w:style w:type="character" w:customStyle="1" w:styleId="Heading5Char">
    <w:name w:val="Heading 5 Char"/>
    <w:basedOn w:val="DefaultParagraphFont"/>
    <w:link w:val="Heading5"/>
    <w:uiPriority w:val="9"/>
    <w:semiHidden/>
    <w:rsid w:val="00FD02AC"/>
    <w:rPr>
      <w:smallCaps/>
      <w:color w:val="C45911" w:themeColor="accent2" w:themeShade="BF"/>
      <w:spacing w:val="10"/>
      <w:sz w:val="22"/>
      <w:szCs w:val="26"/>
    </w:rPr>
  </w:style>
  <w:style w:type="character" w:customStyle="1" w:styleId="Heading6Char">
    <w:name w:val="Heading 6 Char"/>
    <w:basedOn w:val="DefaultParagraphFont"/>
    <w:link w:val="Heading6"/>
    <w:uiPriority w:val="9"/>
    <w:semiHidden/>
    <w:rsid w:val="00FD02AC"/>
    <w:rPr>
      <w:smallCaps/>
      <w:color w:val="ED7D31" w:themeColor="accent2"/>
      <w:spacing w:val="5"/>
      <w:sz w:val="22"/>
    </w:rPr>
  </w:style>
  <w:style w:type="character" w:customStyle="1" w:styleId="Heading7Char">
    <w:name w:val="Heading 7 Char"/>
    <w:basedOn w:val="DefaultParagraphFont"/>
    <w:link w:val="Heading7"/>
    <w:uiPriority w:val="9"/>
    <w:semiHidden/>
    <w:rsid w:val="00FD02AC"/>
    <w:rPr>
      <w:b/>
      <w:smallCaps/>
      <w:color w:val="ED7D31" w:themeColor="accent2"/>
      <w:spacing w:val="10"/>
    </w:rPr>
  </w:style>
  <w:style w:type="character" w:customStyle="1" w:styleId="Heading8Char">
    <w:name w:val="Heading 8 Char"/>
    <w:basedOn w:val="DefaultParagraphFont"/>
    <w:link w:val="Heading8"/>
    <w:uiPriority w:val="9"/>
    <w:semiHidden/>
    <w:rsid w:val="00FD02AC"/>
    <w:rPr>
      <w:b/>
      <w:i/>
      <w:smallCaps/>
      <w:color w:val="C45911" w:themeColor="accent2" w:themeShade="BF"/>
    </w:rPr>
  </w:style>
  <w:style w:type="character" w:customStyle="1" w:styleId="Heading9Char">
    <w:name w:val="Heading 9 Char"/>
    <w:basedOn w:val="DefaultParagraphFont"/>
    <w:link w:val="Heading9"/>
    <w:uiPriority w:val="9"/>
    <w:semiHidden/>
    <w:rsid w:val="00FD02AC"/>
    <w:rPr>
      <w:b/>
      <w:i/>
      <w:smallCaps/>
      <w:color w:val="823B0B" w:themeColor="accent2" w:themeShade="7F"/>
    </w:rPr>
  </w:style>
  <w:style w:type="paragraph" w:styleId="Caption">
    <w:name w:val="caption"/>
    <w:basedOn w:val="Normal"/>
    <w:next w:val="Normal"/>
    <w:uiPriority w:val="35"/>
    <w:semiHidden/>
    <w:unhideWhenUsed/>
    <w:qFormat/>
    <w:rsid w:val="00FD02AC"/>
    <w:rPr>
      <w:b/>
      <w:bCs/>
      <w:caps/>
      <w:sz w:val="16"/>
      <w:szCs w:val="18"/>
    </w:rPr>
  </w:style>
  <w:style w:type="paragraph" w:styleId="Subtitle">
    <w:name w:val="Subtitle"/>
    <w:basedOn w:val="Normal"/>
    <w:next w:val="Normal"/>
    <w:link w:val="SubtitleChar"/>
    <w:uiPriority w:val="11"/>
    <w:qFormat/>
    <w:rsid w:val="00FD02AC"/>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FD02AC"/>
    <w:rPr>
      <w:rFonts w:asciiTheme="majorHAnsi" w:eastAsiaTheme="majorEastAsia" w:hAnsiTheme="majorHAnsi" w:cstheme="majorBidi"/>
      <w:szCs w:val="22"/>
    </w:rPr>
  </w:style>
  <w:style w:type="character" w:styleId="Strong">
    <w:name w:val="Strong"/>
    <w:uiPriority w:val="22"/>
    <w:qFormat/>
    <w:rsid w:val="00FD02AC"/>
    <w:rPr>
      <w:b/>
      <w:color w:val="ED7D31" w:themeColor="accent2"/>
    </w:rPr>
  </w:style>
  <w:style w:type="character" w:styleId="Emphasis">
    <w:name w:val="Emphasis"/>
    <w:uiPriority w:val="20"/>
    <w:qFormat/>
    <w:rsid w:val="00FD02AC"/>
    <w:rPr>
      <w:b/>
      <w:i/>
      <w:spacing w:val="10"/>
    </w:rPr>
  </w:style>
  <w:style w:type="paragraph" w:styleId="NoSpacing">
    <w:name w:val="No Spacing"/>
    <w:basedOn w:val="Normal"/>
    <w:link w:val="NoSpacingChar"/>
    <w:uiPriority w:val="1"/>
    <w:qFormat/>
    <w:rsid w:val="00FD02AC"/>
    <w:pPr>
      <w:spacing w:after="0" w:line="240" w:lineRule="auto"/>
    </w:pPr>
  </w:style>
  <w:style w:type="character" w:customStyle="1" w:styleId="NoSpacingChar">
    <w:name w:val="No Spacing Char"/>
    <w:basedOn w:val="DefaultParagraphFont"/>
    <w:link w:val="NoSpacing"/>
    <w:uiPriority w:val="1"/>
    <w:rsid w:val="00FD02AC"/>
  </w:style>
  <w:style w:type="paragraph" w:styleId="ListParagraph">
    <w:name w:val="List Paragraph"/>
    <w:basedOn w:val="Normal"/>
    <w:uiPriority w:val="34"/>
    <w:qFormat/>
    <w:rsid w:val="00FD02AC"/>
    <w:pPr>
      <w:ind w:left="720"/>
      <w:contextualSpacing/>
    </w:pPr>
  </w:style>
  <w:style w:type="paragraph" w:styleId="Quote">
    <w:name w:val="Quote"/>
    <w:basedOn w:val="Normal"/>
    <w:next w:val="Normal"/>
    <w:link w:val="QuoteChar"/>
    <w:uiPriority w:val="29"/>
    <w:qFormat/>
    <w:rsid w:val="00FD02AC"/>
    <w:rPr>
      <w:i/>
    </w:rPr>
  </w:style>
  <w:style w:type="character" w:customStyle="1" w:styleId="QuoteChar">
    <w:name w:val="Quote Char"/>
    <w:basedOn w:val="DefaultParagraphFont"/>
    <w:link w:val="Quote"/>
    <w:uiPriority w:val="29"/>
    <w:rsid w:val="00FD02AC"/>
    <w:rPr>
      <w:i/>
    </w:rPr>
  </w:style>
  <w:style w:type="paragraph" w:styleId="IntenseQuote">
    <w:name w:val="Intense Quote"/>
    <w:basedOn w:val="Normal"/>
    <w:next w:val="Normal"/>
    <w:link w:val="IntenseQuoteChar"/>
    <w:uiPriority w:val="30"/>
    <w:qFormat/>
    <w:rsid w:val="00FD02AC"/>
    <w:pPr>
      <w:pBdr>
        <w:top w:val="single" w:sz="8" w:space="10" w:color="C45911" w:themeColor="accent2" w:themeShade="BF"/>
        <w:left w:val="single" w:sz="8" w:space="10" w:color="C45911" w:themeColor="accent2" w:themeShade="BF"/>
        <w:bottom w:val="single" w:sz="8" w:space="10" w:color="C45911" w:themeColor="accent2" w:themeShade="BF"/>
        <w:right w:val="single" w:sz="8" w:space="10" w:color="C45911" w:themeColor="accent2" w:themeShade="BF"/>
      </w:pBdr>
      <w:shd w:val="clear" w:color="auto" w:fill="ED7D31"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FD02AC"/>
    <w:rPr>
      <w:b/>
      <w:i/>
      <w:color w:val="FFFFFF" w:themeColor="background1"/>
      <w:shd w:val="clear" w:color="auto" w:fill="ED7D31" w:themeFill="accent2"/>
    </w:rPr>
  </w:style>
  <w:style w:type="character" w:styleId="SubtleEmphasis">
    <w:name w:val="Subtle Emphasis"/>
    <w:uiPriority w:val="19"/>
    <w:qFormat/>
    <w:rsid w:val="00FD02AC"/>
    <w:rPr>
      <w:i/>
    </w:rPr>
  </w:style>
  <w:style w:type="character" w:styleId="IntenseEmphasis">
    <w:name w:val="Intense Emphasis"/>
    <w:uiPriority w:val="21"/>
    <w:qFormat/>
    <w:rsid w:val="00FD02AC"/>
    <w:rPr>
      <w:b/>
      <w:i/>
      <w:color w:val="ED7D31" w:themeColor="accent2"/>
      <w:spacing w:val="10"/>
    </w:rPr>
  </w:style>
  <w:style w:type="character" w:styleId="SubtleReference">
    <w:name w:val="Subtle Reference"/>
    <w:uiPriority w:val="31"/>
    <w:qFormat/>
    <w:rsid w:val="00FD02AC"/>
    <w:rPr>
      <w:b/>
    </w:rPr>
  </w:style>
  <w:style w:type="character" w:styleId="IntenseReference">
    <w:name w:val="Intense Reference"/>
    <w:uiPriority w:val="32"/>
    <w:qFormat/>
    <w:rsid w:val="00FD02AC"/>
    <w:rPr>
      <w:b/>
      <w:bCs/>
      <w:smallCaps/>
      <w:spacing w:val="5"/>
      <w:sz w:val="22"/>
      <w:szCs w:val="22"/>
      <w:u w:val="single"/>
    </w:rPr>
  </w:style>
  <w:style w:type="character" w:styleId="BookTitle">
    <w:name w:val="Book Title"/>
    <w:uiPriority w:val="33"/>
    <w:qFormat/>
    <w:rsid w:val="00FD02AC"/>
    <w:rPr>
      <w:rFonts w:asciiTheme="majorHAnsi" w:eastAsiaTheme="majorEastAsia" w:hAnsiTheme="majorHAnsi" w:cstheme="majorBidi"/>
      <w:i/>
      <w:iCs/>
      <w:sz w:val="20"/>
      <w:szCs w:val="20"/>
    </w:rPr>
  </w:style>
  <w:style w:type="paragraph" w:styleId="TOCHeading">
    <w:name w:val="TOC Heading"/>
    <w:basedOn w:val="Heading1"/>
    <w:next w:val="Normal"/>
    <w:uiPriority w:val="39"/>
    <w:unhideWhenUsed/>
    <w:qFormat/>
    <w:rsid w:val="00FD02AC"/>
    <w:pPr>
      <w:outlineLvl w:val="9"/>
    </w:pPr>
  </w:style>
  <w:style w:type="paragraph" w:customStyle="1" w:styleId="PersonalName">
    <w:name w:val="Personal Name"/>
    <w:basedOn w:val="Title"/>
    <w:rsid w:val="00FD02AC"/>
    <w:rPr>
      <w:b/>
      <w:caps/>
      <w:color w:val="000000"/>
      <w:sz w:val="28"/>
      <w:szCs w:val="28"/>
    </w:rPr>
  </w:style>
  <w:style w:type="character" w:styleId="FollowedHyperlink">
    <w:name w:val="FollowedHyperlink"/>
    <w:basedOn w:val="DefaultParagraphFont"/>
    <w:uiPriority w:val="99"/>
    <w:semiHidden/>
    <w:unhideWhenUsed/>
    <w:rsid w:val="004E5076"/>
    <w:rPr>
      <w:color w:val="954F72" w:themeColor="followedHyperlink"/>
      <w:u w:val="single"/>
    </w:rPr>
  </w:style>
  <w:style w:type="paragraph" w:styleId="TOC1">
    <w:name w:val="toc 1"/>
    <w:basedOn w:val="Normal"/>
    <w:next w:val="Normal"/>
    <w:autoRedefine/>
    <w:uiPriority w:val="39"/>
    <w:unhideWhenUsed/>
    <w:rsid w:val="004312D6"/>
    <w:pPr>
      <w:spacing w:before="120" w:after="0"/>
      <w:jc w:val="left"/>
    </w:pPr>
    <w:rPr>
      <w:rFonts w:cstheme="minorHAnsi"/>
      <w:b/>
      <w:bCs/>
      <w:i/>
      <w:iCs/>
      <w:sz w:val="24"/>
      <w:szCs w:val="24"/>
    </w:rPr>
  </w:style>
  <w:style w:type="paragraph" w:styleId="TOC2">
    <w:name w:val="toc 2"/>
    <w:basedOn w:val="Normal"/>
    <w:next w:val="Normal"/>
    <w:autoRedefine/>
    <w:uiPriority w:val="39"/>
    <w:unhideWhenUsed/>
    <w:rsid w:val="004312D6"/>
    <w:pPr>
      <w:spacing w:before="120" w:after="0"/>
      <w:ind w:left="200"/>
      <w:jc w:val="left"/>
    </w:pPr>
    <w:rPr>
      <w:rFonts w:cstheme="minorHAnsi"/>
      <w:b/>
      <w:bCs/>
      <w:sz w:val="22"/>
      <w:szCs w:val="22"/>
    </w:rPr>
  </w:style>
  <w:style w:type="paragraph" w:styleId="TOC3">
    <w:name w:val="toc 3"/>
    <w:basedOn w:val="Normal"/>
    <w:next w:val="Normal"/>
    <w:autoRedefine/>
    <w:uiPriority w:val="39"/>
    <w:unhideWhenUsed/>
    <w:rsid w:val="004312D6"/>
    <w:pPr>
      <w:spacing w:after="0"/>
      <w:ind w:left="400"/>
      <w:jc w:val="left"/>
    </w:pPr>
    <w:rPr>
      <w:rFonts w:cstheme="minorHAnsi"/>
    </w:rPr>
  </w:style>
  <w:style w:type="paragraph" w:styleId="TOC4">
    <w:name w:val="toc 4"/>
    <w:basedOn w:val="Normal"/>
    <w:next w:val="Normal"/>
    <w:autoRedefine/>
    <w:uiPriority w:val="39"/>
    <w:unhideWhenUsed/>
    <w:rsid w:val="004312D6"/>
    <w:pPr>
      <w:spacing w:after="0"/>
      <w:ind w:left="600"/>
      <w:jc w:val="left"/>
    </w:pPr>
    <w:rPr>
      <w:rFonts w:cstheme="minorHAnsi"/>
    </w:rPr>
  </w:style>
  <w:style w:type="paragraph" w:styleId="TOC5">
    <w:name w:val="toc 5"/>
    <w:basedOn w:val="Normal"/>
    <w:next w:val="Normal"/>
    <w:autoRedefine/>
    <w:uiPriority w:val="39"/>
    <w:unhideWhenUsed/>
    <w:rsid w:val="004312D6"/>
    <w:pPr>
      <w:spacing w:after="0"/>
      <w:ind w:left="800"/>
      <w:jc w:val="left"/>
    </w:pPr>
    <w:rPr>
      <w:rFonts w:cstheme="minorHAnsi"/>
    </w:rPr>
  </w:style>
  <w:style w:type="paragraph" w:styleId="TOC6">
    <w:name w:val="toc 6"/>
    <w:basedOn w:val="Normal"/>
    <w:next w:val="Normal"/>
    <w:autoRedefine/>
    <w:uiPriority w:val="39"/>
    <w:unhideWhenUsed/>
    <w:rsid w:val="004312D6"/>
    <w:pPr>
      <w:spacing w:after="0"/>
      <w:ind w:left="1000"/>
      <w:jc w:val="left"/>
    </w:pPr>
    <w:rPr>
      <w:rFonts w:cstheme="minorHAnsi"/>
    </w:rPr>
  </w:style>
  <w:style w:type="paragraph" w:styleId="TOC7">
    <w:name w:val="toc 7"/>
    <w:basedOn w:val="Normal"/>
    <w:next w:val="Normal"/>
    <w:autoRedefine/>
    <w:uiPriority w:val="39"/>
    <w:unhideWhenUsed/>
    <w:rsid w:val="004312D6"/>
    <w:pPr>
      <w:spacing w:after="0"/>
      <w:ind w:left="1200"/>
      <w:jc w:val="left"/>
    </w:pPr>
    <w:rPr>
      <w:rFonts w:cstheme="minorHAnsi"/>
    </w:rPr>
  </w:style>
  <w:style w:type="paragraph" w:styleId="TOC8">
    <w:name w:val="toc 8"/>
    <w:basedOn w:val="Normal"/>
    <w:next w:val="Normal"/>
    <w:autoRedefine/>
    <w:uiPriority w:val="39"/>
    <w:unhideWhenUsed/>
    <w:rsid w:val="004312D6"/>
    <w:pPr>
      <w:spacing w:after="0"/>
      <w:ind w:left="1400"/>
      <w:jc w:val="left"/>
    </w:pPr>
    <w:rPr>
      <w:rFonts w:cstheme="minorHAnsi"/>
    </w:rPr>
  </w:style>
  <w:style w:type="paragraph" w:styleId="TOC9">
    <w:name w:val="toc 9"/>
    <w:basedOn w:val="Normal"/>
    <w:next w:val="Normal"/>
    <w:autoRedefine/>
    <w:uiPriority w:val="39"/>
    <w:unhideWhenUsed/>
    <w:rsid w:val="004312D6"/>
    <w:pPr>
      <w:spacing w:after="0"/>
      <w:ind w:left="1600"/>
      <w:jc w:val="left"/>
    </w:pPr>
    <w:rPr>
      <w:rFonts w:cstheme="minorHAnsi"/>
    </w:rPr>
  </w:style>
  <w:style w:type="table" w:styleId="TableGrid">
    <w:name w:val="Table Grid"/>
    <w:basedOn w:val="TableNormal"/>
    <w:uiPriority w:val="39"/>
    <w:rsid w:val="00D145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804E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4E6A"/>
  </w:style>
  <w:style w:type="character" w:styleId="PageNumber">
    <w:name w:val="page number"/>
    <w:basedOn w:val="DefaultParagraphFont"/>
    <w:uiPriority w:val="99"/>
    <w:semiHidden/>
    <w:unhideWhenUsed/>
    <w:rsid w:val="00804E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295549">
      <w:bodyDiv w:val="1"/>
      <w:marLeft w:val="0"/>
      <w:marRight w:val="0"/>
      <w:marTop w:val="0"/>
      <w:marBottom w:val="0"/>
      <w:divBdr>
        <w:top w:val="none" w:sz="0" w:space="0" w:color="auto"/>
        <w:left w:val="none" w:sz="0" w:space="0" w:color="auto"/>
        <w:bottom w:val="none" w:sz="0" w:space="0" w:color="auto"/>
        <w:right w:val="none" w:sz="0" w:space="0" w:color="auto"/>
      </w:divBdr>
    </w:div>
    <w:div w:id="34236070">
      <w:bodyDiv w:val="1"/>
      <w:marLeft w:val="0"/>
      <w:marRight w:val="0"/>
      <w:marTop w:val="0"/>
      <w:marBottom w:val="0"/>
      <w:divBdr>
        <w:top w:val="none" w:sz="0" w:space="0" w:color="auto"/>
        <w:left w:val="none" w:sz="0" w:space="0" w:color="auto"/>
        <w:bottom w:val="none" w:sz="0" w:space="0" w:color="auto"/>
        <w:right w:val="none" w:sz="0" w:space="0" w:color="auto"/>
      </w:divBdr>
    </w:div>
    <w:div w:id="65494337">
      <w:bodyDiv w:val="1"/>
      <w:marLeft w:val="0"/>
      <w:marRight w:val="0"/>
      <w:marTop w:val="0"/>
      <w:marBottom w:val="0"/>
      <w:divBdr>
        <w:top w:val="none" w:sz="0" w:space="0" w:color="auto"/>
        <w:left w:val="none" w:sz="0" w:space="0" w:color="auto"/>
        <w:bottom w:val="none" w:sz="0" w:space="0" w:color="auto"/>
        <w:right w:val="none" w:sz="0" w:space="0" w:color="auto"/>
      </w:divBdr>
    </w:div>
    <w:div w:id="135221337">
      <w:bodyDiv w:val="1"/>
      <w:marLeft w:val="0"/>
      <w:marRight w:val="0"/>
      <w:marTop w:val="0"/>
      <w:marBottom w:val="0"/>
      <w:divBdr>
        <w:top w:val="none" w:sz="0" w:space="0" w:color="auto"/>
        <w:left w:val="none" w:sz="0" w:space="0" w:color="auto"/>
        <w:bottom w:val="none" w:sz="0" w:space="0" w:color="auto"/>
        <w:right w:val="none" w:sz="0" w:space="0" w:color="auto"/>
      </w:divBdr>
    </w:div>
    <w:div w:id="153646227">
      <w:bodyDiv w:val="1"/>
      <w:marLeft w:val="0"/>
      <w:marRight w:val="0"/>
      <w:marTop w:val="0"/>
      <w:marBottom w:val="0"/>
      <w:divBdr>
        <w:top w:val="none" w:sz="0" w:space="0" w:color="auto"/>
        <w:left w:val="none" w:sz="0" w:space="0" w:color="auto"/>
        <w:bottom w:val="none" w:sz="0" w:space="0" w:color="auto"/>
        <w:right w:val="none" w:sz="0" w:space="0" w:color="auto"/>
      </w:divBdr>
    </w:div>
    <w:div w:id="257980531">
      <w:bodyDiv w:val="1"/>
      <w:marLeft w:val="0"/>
      <w:marRight w:val="0"/>
      <w:marTop w:val="0"/>
      <w:marBottom w:val="0"/>
      <w:divBdr>
        <w:top w:val="none" w:sz="0" w:space="0" w:color="auto"/>
        <w:left w:val="none" w:sz="0" w:space="0" w:color="auto"/>
        <w:bottom w:val="none" w:sz="0" w:space="0" w:color="auto"/>
        <w:right w:val="none" w:sz="0" w:space="0" w:color="auto"/>
      </w:divBdr>
    </w:div>
    <w:div w:id="306857416">
      <w:bodyDiv w:val="1"/>
      <w:marLeft w:val="0"/>
      <w:marRight w:val="0"/>
      <w:marTop w:val="0"/>
      <w:marBottom w:val="0"/>
      <w:divBdr>
        <w:top w:val="none" w:sz="0" w:space="0" w:color="auto"/>
        <w:left w:val="none" w:sz="0" w:space="0" w:color="auto"/>
        <w:bottom w:val="none" w:sz="0" w:space="0" w:color="auto"/>
        <w:right w:val="none" w:sz="0" w:space="0" w:color="auto"/>
      </w:divBdr>
    </w:div>
    <w:div w:id="451216368">
      <w:bodyDiv w:val="1"/>
      <w:marLeft w:val="0"/>
      <w:marRight w:val="0"/>
      <w:marTop w:val="0"/>
      <w:marBottom w:val="0"/>
      <w:divBdr>
        <w:top w:val="none" w:sz="0" w:space="0" w:color="auto"/>
        <w:left w:val="none" w:sz="0" w:space="0" w:color="auto"/>
        <w:bottom w:val="none" w:sz="0" w:space="0" w:color="auto"/>
        <w:right w:val="none" w:sz="0" w:space="0" w:color="auto"/>
      </w:divBdr>
    </w:div>
    <w:div w:id="480856040">
      <w:bodyDiv w:val="1"/>
      <w:marLeft w:val="0"/>
      <w:marRight w:val="0"/>
      <w:marTop w:val="0"/>
      <w:marBottom w:val="0"/>
      <w:divBdr>
        <w:top w:val="none" w:sz="0" w:space="0" w:color="auto"/>
        <w:left w:val="none" w:sz="0" w:space="0" w:color="auto"/>
        <w:bottom w:val="none" w:sz="0" w:space="0" w:color="auto"/>
        <w:right w:val="none" w:sz="0" w:space="0" w:color="auto"/>
      </w:divBdr>
    </w:div>
    <w:div w:id="539781825">
      <w:bodyDiv w:val="1"/>
      <w:marLeft w:val="0"/>
      <w:marRight w:val="0"/>
      <w:marTop w:val="0"/>
      <w:marBottom w:val="0"/>
      <w:divBdr>
        <w:top w:val="none" w:sz="0" w:space="0" w:color="auto"/>
        <w:left w:val="none" w:sz="0" w:space="0" w:color="auto"/>
        <w:bottom w:val="none" w:sz="0" w:space="0" w:color="auto"/>
        <w:right w:val="none" w:sz="0" w:space="0" w:color="auto"/>
      </w:divBdr>
    </w:div>
    <w:div w:id="553809469">
      <w:bodyDiv w:val="1"/>
      <w:marLeft w:val="0"/>
      <w:marRight w:val="0"/>
      <w:marTop w:val="0"/>
      <w:marBottom w:val="0"/>
      <w:divBdr>
        <w:top w:val="none" w:sz="0" w:space="0" w:color="auto"/>
        <w:left w:val="none" w:sz="0" w:space="0" w:color="auto"/>
        <w:bottom w:val="none" w:sz="0" w:space="0" w:color="auto"/>
        <w:right w:val="none" w:sz="0" w:space="0" w:color="auto"/>
      </w:divBdr>
    </w:div>
    <w:div w:id="583683772">
      <w:bodyDiv w:val="1"/>
      <w:marLeft w:val="0"/>
      <w:marRight w:val="0"/>
      <w:marTop w:val="0"/>
      <w:marBottom w:val="0"/>
      <w:divBdr>
        <w:top w:val="none" w:sz="0" w:space="0" w:color="auto"/>
        <w:left w:val="none" w:sz="0" w:space="0" w:color="auto"/>
        <w:bottom w:val="none" w:sz="0" w:space="0" w:color="auto"/>
        <w:right w:val="none" w:sz="0" w:space="0" w:color="auto"/>
      </w:divBdr>
    </w:div>
    <w:div w:id="634137623">
      <w:bodyDiv w:val="1"/>
      <w:marLeft w:val="0"/>
      <w:marRight w:val="0"/>
      <w:marTop w:val="0"/>
      <w:marBottom w:val="0"/>
      <w:divBdr>
        <w:top w:val="none" w:sz="0" w:space="0" w:color="auto"/>
        <w:left w:val="none" w:sz="0" w:space="0" w:color="auto"/>
        <w:bottom w:val="none" w:sz="0" w:space="0" w:color="auto"/>
        <w:right w:val="none" w:sz="0" w:space="0" w:color="auto"/>
      </w:divBdr>
    </w:div>
    <w:div w:id="646202998">
      <w:bodyDiv w:val="1"/>
      <w:marLeft w:val="0"/>
      <w:marRight w:val="0"/>
      <w:marTop w:val="0"/>
      <w:marBottom w:val="0"/>
      <w:divBdr>
        <w:top w:val="none" w:sz="0" w:space="0" w:color="auto"/>
        <w:left w:val="none" w:sz="0" w:space="0" w:color="auto"/>
        <w:bottom w:val="none" w:sz="0" w:space="0" w:color="auto"/>
        <w:right w:val="none" w:sz="0" w:space="0" w:color="auto"/>
      </w:divBdr>
    </w:div>
    <w:div w:id="700517710">
      <w:bodyDiv w:val="1"/>
      <w:marLeft w:val="0"/>
      <w:marRight w:val="0"/>
      <w:marTop w:val="0"/>
      <w:marBottom w:val="0"/>
      <w:divBdr>
        <w:top w:val="none" w:sz="0" w:space="0" w:color="auto"/>
        <w:left w:val="none" w:sz="0" w:space="0" w:color="auto"/>
        <w:bottom w:val="none" w:sz="0" w:space="0" w:color="auto"/>
        <w:right w:val="none" w:sz="0" w:space="0" w:color="auto"/>
      </w:divBdr>
    </w:div>
    <w:div w:id="730691583">
      <w:bodyDiv w:val="1"/>
      <w:marLeft w:val="0"/>
      <w:marRight w:val="0"/>
      <w:marTop w:val="0"/>
      <w:marBottom w:val="0"/>
      <w:divBdr>
        <w:top w:val="none" w:sz="0" w:space="0" w:color="auto"/>
        <w:left w:val="none" w:sz="0" w:space="0" w:color="auto"/>
        <w:bottom w:val="none" w:sz="0" w:space="0" w:color="auto"/>
        <w:right w:val="none" w:sz="0" w:space="0" w:color="auto"/>
      </w:divBdr>
    </w:div>
    <w:div w:id="759523856">
      <w:bodyDiv w:val="1"/>
      <w:marLeft w:val="0"/>
      <w:marRight w:val="0"/>
      <w:marTop w:val="0"/>
      <w:marBottom w:val="0"/>
      <w:divBdr>
        <w:top w:val="none" w:sz="0" w:space="0" w:color="auto"/>
        <w:left w:val="none" w:sz="0" w:space="0" w:color="auto"/>
        <w:bottom w:val="none" w:sz="0" w:space="0" w:color="auto"/>
        <w:right w:val="none" w:sz="0" w:space="0" w:color="auto"/>
      </w:divBdr>
    </w:div>
    <w:div w:id="800726322">
      <w:bodyDiv w:val="1"/>
      <w:marLeft w:val="0"/>
      <w:marRight w:val="0"/>
      <w:marTop w:val="0"/>
      <w:marBottom w:val="0"/>
      <w:divBdr>
        <w:top w:val="none" w:sz="0" w:space="0" w:color="auto"/>
        <w:left w:val="none" w:sz="0" w:space="0" w:color="auto"/>
        <w:bottom w:val="none" w:sz="0" w:space="0" w:color="auto"/>
        <w:right w:val="none" w:sz="0" w:space="0" w:color="auto"/>
      </w:divBdr>
    </w:div>
    <w:div w:id="801311034">
      <w:bodyDiv w:val="1"/>
      <w:marLeft w:val="0"/>
      <w:marRight w:val="0"/>
      <w:marTop w:val="0"/>
      <w:marBottom w:val="0"/>
      <w:divBdr>
        <w:top w:val="none" w:sz="0" w:space="0" w:color="auto"/>
        <w:left w:val="none" w:sz="0" w:space="0" w:color="auto"/>
        <w:bottom w:val="none" w:sz="0" w:space="0" w:color="auto"/>
        <w:right w:val="none" w:sz="0" w:space="0" w:color="auto"/>
      </w:divBdr>
    </w:div>
    <w:div w:id="904031659">
      <w:bodyDiv w:val="1"/>
      <w:marLeft w:val="0"/>
      <w:marRight w:val="0"/>
      <w:marTop w:val="0"/>
      <w:marBottom w:val="0"/>
      <w:divBdr>
        <w:top w:val="none" w:sz="0" w:space="0" w:color="auto"/>
        <w:left w:val="none" w:sz="0" w:space="0" w:color="auto"/>
        <w:bottom w:val="none" w:sz="0" w:space="0" w:color="auto"/>
        <w:right w:val="none" w:sz="0" w:space="0" w:color="auto"/>
      </w:divBdr>
    </w:div>
    <w:div w:id="1002902434">
      <w:bodyDiv w:val="1"/>
      <w:marLeft w:val="0"/>
      <w:marRight w:val="0"/>
      <w:marTop w:val="0"/>
      <w:marBottom w:val="0"/>
      <w:divBdr>
        <w:top w:val="none" w:sz="0" w:space="0" w:color="auto"/>
        <w:left w:val="none" w:sz="0" w:space="0" w:color="auto"/>
        <w:bottom w:val="none" w:sz="0" w:space="0" w:color="auto"/>
        <w:right w:val="none" w:sz="0" w:space="0" w:color="auto"/>
      </w:divBdr>
    </w:div>
    <w:div w:id="1059748994">
      <w:bodyDiv w:val="1"/>
      <w:marLeft w:val="0"/>
      <w:marRight w:val="0"/>
      <w:marTop w:val="0"/>
      <w:marBottom w:val="0"/>
      <w:divBdr>
        <w:top w:val="none" w:sz="0" w:space="0" w:color="auto"/>
        <w:left w:val="none" w:sz="0" w:space="0" w:color="auto"/>
        <w:bottom w:val="none" w:sz="0" w:space="0" w:color="auto"/>
        <w:right w:val="none" w:sz="0" w:space="0" w:color="auto"/>
      </w:divBdr>
    </w:div>
    <w:div w:id="1068193187">
      <w:bodyDiv w:val="1"/>
      <w:marLeft w:val="0"/>
      <w:marRight w:val="0"/>
      <w:marTop w:val="0"/>
      <w:marBottom w:val="0"/>
      <w:divBdr>
        <w:top w:val="none" w:sz="0" w:space="0" w:color="auto"/>
        <w:left w:val="none" w:sz="0" w:space="0" w:color="auto"/>
        <w:bottom w:val="none" w:sz="0" w:space="0" w:color="auto"/>
        <w:right w:val="none" w:sz="0" w:space="0" w:color="auto"/>
      </w:divBdr>
    </w:div>
    <w:div w:id="1086460997">
      <w:bodyDiv w:val="1"/>
      <w:marLeft w:val="0"/>
      <w:marRight w:val="0"/>
      <w:marTop w:val="0"/>
      <w:marBottom w:val="0"/>
      <w:divBdr>
        <w:top w:val="none" w:sz="0" w:space="0" w:color="auto"/>
        <w:left w:val="none" w:sz="0" w:space="0" w:color="auto"/>
        <w:bottom w:val="none" w:sz="0" w:space="0" w:color="auto"/>
        <w:right w:val="none" w:sz="0" w:space="0" w:color="auto"/>
      </w:divBdr>
    </w:div>
    <w:div w:id="1102529370">
      <w:bodyDiv w:val="1"/>
      <w:marLeft w:val="0"/>
      <w:marRight w:val="0"/>
      <w:marTop w:val="0"/>
      <w:marBottom w:val="0"/>
      <w:divBdr>
        <w:top w:val="none" w:sz="0" w:space="0" w:color="auto"/>
        <w:left w:val="none" w:sz="0" w:space="0" w:color="auto"/>
        <w:bottom w:val="none" w:sz="0" w:space="0" w:color="auto"/>
        <w:right w:val="none" w:sz="0" w:space="0" w:color="auto"/>
      </w:divBdr>
    </w:div>
    <w:div w:id="1114400953">
      <w:bodyDiv w:val="1"/>
      <w:marLeft w:val="0"/>
      <w:marRight w:val="0"/>
      <w:marTop w:val="0"/>
      <w:marBottom w:val="0"/>
      <w:divBdr>
        <w:top w:val="none" w:sz="0" w:space="0" w:color="auto"/>
        <w:left w:val="none" w:sz="0" w:space="0" w:color="auto"/>
        <w:bottom w:val="none" w:sz="0" w:space="0" w:color="auto"/>
        <w:right w:val="none" w:sz="0" w:space="0" w:color="auto"/>
      </w:divBdr>
    </w:div>
    <w:div w:id="1133474931">
      <w:bodyDiv w:val="1"/>
      <w:marLeft w:val="0"/>
      <w:marRight w:val="0"/>
      <w:marTop w:val="0"/>
      <w:marBottom w:val="0"/>
      <w:divBdr>
        <w:top w:val="none" w:sz="0" w:space="0" w:color="auto"/>
        <w:left w:val="none" w:sz="0" w:space="0" w:color="auto"/>
        <w:bottom w:val="none" w:sz="0" w:space="0" w:color="auto"/>
        <w:right w:val="none" w:sz="0" w:space="0" w:color="auto"/>
      </w:divBdr>
    </w:div>
    <w:div w:id="1160006550">
      <w:bodyDiv w:val="1"/>
      <w:marLeft w:val="0"/>
      <w:marRight w:val="0"/>
      <w:marTop w:val="0"/>
      <w:marBottom w:val="0"/>
      <w:divBdr>
        <w:top w:val="none" w:sz="0" w:space="0" w:color="auto"/>
        <w:left w:val="none" w:sz="0" w:space="0" w:color="auto"/>
        <w:bottom w:val="none" w:sz="0" w:space="0" w:color="auto"/>
        <w:right w:val="none" w:sz="0" w:space="0" w:color="auto"/>
      </w:divBdr>
    </w:div>
    <w:div w:id="1164734915">
      <w:bodyDiv w:val="1"/>
      <w:marLeft w:val="0"/>
      <w:marRight w:val="0"/>
      <w:marTop w:val="0"/>
      <w:marBottom w:val="0"/>
      <w:divBdr>
        <w:top w:val="none" w:sz="0" w:space="0" w:color="auto"/>
        <w:left w:val="none" w:sz="0" w:space="0" w:color="auto"/>
        <w:bottom w:val="none" w:sz="0" w:space="0" w:color="auto"/>
        <w:right w:val="none" w:sz="0" w:space="0" w:color="auto"/>
      </w:divBdr>
    </w:div>
    <w:div w:id="1174300305">
      <w:bodyDiv w:val="1"/>
      <w:marLeft w:val="0"/>
      <w:marRight w:val="0"/>
      <w:marTop w:val="0"/>
      <w:marBottom w:val="0"/>
      <w:divBdr>
        <w:top w:val="none" w:sz="0" w:space="0" w:color="auto"/>
        <w:left w:val="none" w:sz="0" w:space="0" w:color="auto"/>
        <w:bottom w:val="none" w:sz="0" w:space="0" w:color="auto"/>
        <w:right w:val="none" w:sz="0" w:space="0" w:color="auto"/>
      </w:divBdr>
    </w:div>
    <w:div w:id="1196040790">
      <w:bodyDiv w:val="1"/>
      <w:marLeft w:val="0"/>
      <w:marRight w:val="0"/>
      <w:marTop w:val="0"/>
      <w:marBottom w:val="0"/>
      <w:divBdr>
        <w:top w:val="none" w:sz="0" w:space="0" w:color="auto"/>
        <w:left w:val="none" w:sz="0" w:space="0" w:color="auto"/>
        <w:bottom w:val="none" w:sz="0" w:space="0" w:color="auto"/>
        <w:right w:val="none" w:sz="0" w:space="0" w:color="auto"/>
      </w:divBdr>
    </w:div>
    <w:div w:id="1218399774">
      <w:bodyDiv w:val="1"/>
      <w:marLeft w:val="0"/>
      <w:marRight w:val="0"/>
      <w:marTop w:val="0"/>
      <w:marBottom w:val="0"/>
      <w:divBdr>
        <w:top w:val="none" w:sz="0" w:space="0" w:color="auto"/>
        <w:left w:val="none" w:sz="0" w:space="0" w:color="auto"/>
        <w:bottom w:val="none" w:sz="0" w:space="0" w:color="auto"/>
        <w:right w:val="none" w:sz="0" w:space="0" w:color="auto"/>
      </w:divBdr>
    </w:div>
    <w:div w:id="1281185580">
      <w:bodyDiv w:val="1"/>
      <w:marLeft w:val="0"/>
      <w:marRight w:val="0"/>
      <w:marTop w:val="0"/>
      <w:marBottom w:val="0"/>
      <w:divBdr>
        <w:top w:val="none" w:sz="0" w:space="0" w:color="auto"/>
        <w:left w:val="none" w:sz="0" w:space="0" w:color="auto"/>
        <w:bottom w:val="none" w:sz="0" w:space="0" w:color="auto"/>
        <w:right w:val="none" w:sz="0" w:space="0" w:color="auto"/>
      </w:divBdr>
    </w:div>
    <w:div w:id="1290815704">
      <w:bodyDiv w:val="1"/>
      <w:marLeft w:val="0"/>
      <w:marRight w:val="0"/>
      <w:marTop w:val="0"/>
      <w:marBottom w:val="0"/>
      <w:divBdr>
        <w:top w:val="none" w:sz="0" w:space="0" w:color="auto"/>
        <w:left w:val="none" w:sz="0" w:space="0" w:color="auto"/>
        <w:bottom w:val="none" w:sz="0" w:space="0" w:color="auto"/>
        <w:right w:val="none" w:sz="0" w:space="0" w:color="auto"/>
      </w:divBdr>
    </w:div>
    <w:div w:id="1324627726">
      <w:bodyDiv w:val="1"/>
      <w:marLeft w:val="0"/>
      <w:marRight w:val="0"/>
      <w:marTop w:val="0"/>
      <w:marBottom w:val="0"/>
      <w:divBdr>
        <w:top w:val="none" w:sz="0" w:space="0" w:color="auto"/>
        <w:left w:val="none" w:sz="0" w:space="0" w:color="auto"/>
        <w:bottom w:val="none" w:sz="0" w:space="0" w:color="auto"/>
        <w:right w:val="none" w:sz="0" w:space="0" w:color="auto"/>
      </w:divBdr>
    </w:div>
    <w:div w:id="1344631820">
      <w:bodyDiv w:val="1"/>
      <w:marLeft w:val="0"/>
      <w:marRight w:val="0"/>
      <w:marTop w:val="0"/>
      <w:marBottom w:val="0"/>
      <w:divBdr>
        <w:top w:val="none" w:sz="0" w:space="0" w:color="auto"/>
        <w:left w:val="none" w:sz="0" w:space="0" w:color="auto"/>
        <w:bottom w:val="none" w:sz="0" w:space="0" w:color="auto"/>
        <w:right w:val="none" w:sz="0" w:space="0" w:color="auto"/>
      </w:divBdr>
    </w:div>
    <w:div w:id="1500266056">
      <w:bodyDiv w:val="1"/>
      <w:marLeft w:val="0"/>
      <w:marRight w:val="0"/>
      <w:marTop w:val="0"/>
      <w:marBottom w:val="0"/>
      <w:divBdr>
        <w:top w:val="none" w:sz="0" w:space="0" w:color="auto"/>
        <w:left w:val="none" w:sz="0" w:space="0" w:color="auto"/>
        <w:bottom w:val="none" w:sz="0" w:space="0" w:color="auto"/>
        <w:right w:val="none" w:sz="0" w:space="0" w:color="auto"/>
      </w:divBdr>
    </w:div>
    <w:div w:id="1555190617">
      <w:bodyDiv w:val="1"/>
      <w:marLeft w:val="0"/>
      <w:marRight w:val="0"/>
      <w:marTop w:val="0"/>
      <w:marBottom w:val="0"/>
      <w:divBdr>
        <w:top w:val="none" w:sz="0" w:space="0" w:color="auto"/>
        <w:left w:val="none" w:sz="0" w:space="0" w:color="auto"/>
        <w:bottom w:val="none" w:sz="0" w:space="0" w:color="auto"/>
        <w:right w:val="none" w:sz="0" w:space="0" w:color="auto"/>
      </w:divBdr>
    </w:div>
    <w:div w:id="1593470094">
      <w:bodyDiv w:val="1"/>
      <w:marLeft w:val="0"/>
      <w:marRight w:val="0"/>
      <w:marTop w:val="0"/>
      <w:marBottom w:val="0"/>
      <w:divBdr>
        <w:top w:val="none" w:sz="0" w:space="0" w:color="auto"/>
        <w:left w:val="none" w:sz="0" w:space="0" w:color="auto"/>
        <w:bottom w:val="none" w:sz="0" w:space="0" w:color="auto"/>
        <w:right w:val="none" w:sz="0" w:space="0" w:color="auto"/>
      </w:divBdr>
    </w:div>
    <w:div w:id="1603221264">
      <w:bodyDiv w:val="1"/>
      <w:marLeft w:val="0"/>
      <w:marRight w:val="0"/>
      <w:marTop w:val="0"/>
      <w:marBottom w:val="0"/>
      <w:divBdr>
        <w:top w:val="none" w:sz="0" w:space="0" w:color="auto"/>
        <w:left w:val="none" w:sz="0" w:space="0" w:color="auto"/>
        <w:bottom w:val="none" w:sz="0" w:space="0" w:color="auto"/>
        <w:right w:val="none" w:sz="0" w:space="0" w:color="auto"/>
      </w:divBdr>
    </w:div>
    <w:div w:id="1675693514">
      <w:bodyDiv w:val="1"/>
      <w:marLeft w:val="0"/>
      <w:marRight w:val="0"/>
      <w:marTop w:val="0"/>
      <w:marBottom w:val="0"/>
      <w:divBdr>
        <w:top w:val="none" w:sz="0" w:space="0" w:color="auto"/>
        <w:left w:val="none" w:sz="0" w:space="0" w:color="auto"/>
        <w:bottom w:val="none" w:sz="0" w:space="0" w:color="auto"/>
        <w:right w:val="none" w:sz="0" w:space="0" w:color="auto"/>
      </w:divBdr>
    </w:div>
    <w:div w:id="1709178978">
      <w:bodyDiv w:val="1"/>
      <w:marLeft w:val="0"/>
      <w:marRight w:val="0"/>
      <w:marTop w:val="0"/>
      <w:marBottom w:val="0"/>
      <w:divBdr>
        <w:top w:val="none" w:sz="0" w:space="0" w:color="auto"/>
        <w:left w:val="none" w:sz="0" w:space="0" w:color="auto"/>
        <w:bottom w:val="none" w:sz="0" w:space="0" w:color="auto"/>
        <w:right w:val="none" w:sz="0" w:space="0" w:color="auto"/>
      </w:divBdr>
    </w:div>
    <w:div w:id="1728458587">
      <w:bodyDiv w:val="1"/>
      <w:marLeft w:val="0"/>
      <w:marRight w:val="0"/>
      <w:marTop w:val="0"/>
      <w:marBottom w:val="0"/>
      <w:divBdr>
        <w:top w:val="none" w:sz="0" w:space="0" w:color="auto"/>
        <w:left w:val="none" w:sz="0" w:space="0" w:color="auto"/>
        <w:bottom w:val="none" w:sz="0" w:space="0" w:color="auto"/>
        <w:right w:val="none" w:sz="0" w:space="0" w:color="auto"/>
      </w:divBdr>
    </w:div>
    <w:div w:id="1819108079">
      <w:bodyDiv w:val="1"/>
      <w:marLeft w:val="0"/>
      <w:marRight w:val="0"/>
      <w:marTop w:val="0"/>
      <w:marBottom w:val="0"/>
      <w:divBdr>
        <w:top w:val="none" w:sz="0" w:space="0" w:color="auto"/>
        <w:left w:val="none" w:sz="0" w:space="0" w:color="auto"/>
        <w:bottom w:val="none" w:sz="0" w:space="0" w:color="auto"/>
        <w:right w:val="none" w:sz="0" w:space="0" w:color="auto"/>
      </w:divBdr>
    </w:div>
    <w:div w:id="1851480390">
      <w:bodyDiv w:val="1"/>
      <w:marLeft w:val="0"/>
      <w:marRight w:val="0"/>
      <w:marTop w:val="0"/>
      <w:marBottom w:val="0"/>
      <w:divBdr>
        <w:top w:val="none" w:sz="0" w:space="0" w:color="auto"/>
        <w:left w:val="none" w:sz="0" w:space="0" w:color="auto"/>
        <w:bottom w:val="none" w:sz="0" w:space="0" w:color="auto"/>
        <w:right w:val="none" w:sz="0" w:space="0" w:color="auto"/>
      </w:divBdr>
    </w:div>
    <w:div w:id="1952662497">
      <w:bodyDiv w:val="1"/>
      <w:marLeft w:val="0"/>
      <w:marRight w:val="0"/>
      <w:marTop w:val="0"/>
      <w:marBottom w:val="0"/>
      <w:divBdr>
        <w:top w:val="none" w:sz="0" w:space="0" w:color="auto"/>
        <w:left w:val="none" w:sz="0" w:space="0" w:color="auto"/>
        <w:bottom w:val="none" w:sz="0" w:space="0" w:color="auto"/>
        <w:right w:val="none" w:sz="0" w:space="0" w:color="auto"/>
      </w:divBdr>
    </w:div>
    <w:div w:id="1963145903">
      <w:bodyDiv w:val="1"/>
      <w:marLeft w:val="0"/>
      <w:marRight w:val="0"/>
      <w:marTop w:val="0"/>
      <w:marBottom w:val="0"/>
      <w:divBdr>
        <w:top w:val="none" w:sz="0" w:space="0" w:color="auto"/>
        <w:left w:val="none" w:sz="0" w:space="0" w:color="auto"/>
        <w:bottom w:val="none" w:sz="0" w:space="0" w:color="auto"/>
        <w:right w:val="none" w:sz="0" w:space="0" w:color="auto"/>
      </w:divBdr>
    </w:div>
    <w:div w:id="2029478289">
      <w:bodyDiv w:val="1"/>
      <w:marLeft w:val="0"/>
      <w:marRight w:val="0"/>
      <w:marTop w:val="0"/>
      <w:marBottom w:val="0"/>
      <w:divBdr>
        <w:top w:val="none" w:sz="0" w:space="0" w:color="auto"/>
        <w:left w:val="none" w:sz="0" w:space="0" w:color="auto"/>
        <w:bottom w:val="none" w:sz="0" w:space="0" w:color="auto"/>
        <w:right w:val="none" w:sz="0" w:space="0" w:color="auto"/>
      </w:divBdr>
    </w:div>
    <w:div w:id="2104105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emf"/><Relationship Id="rId18" Type="http://schemas.openxmlformats.org/officeDocument/2006/relationships/hyperlink" Target="https://www.shoreline.edu/apply-and-aid/financial-aid/sources-on-campus.aspx" TargetMode="External"/><Relationship Id="rId26" Type="http://schemas.openxmlformats.org/officeDocument/2006/relationships/hyperlink" Target="https://www.shoreline.edu/housing/" TargetMode="External"/><Relationship Id="rId39" Type="http://schemas.openxmlformats.org/officeDocument/2006/relationships/hyperlink" Target="http://www.microsoft.com/online/legal/v2/?docid=22&amp;langid=en-us" TargetMode="External"/><Relationship Id="rId21" Type="http://schemas.openxmlformats.org/officeDocument/2006/relationships/hyperlink" Target="https://www.shoreline.edu/counseling-center/" TargetMode="External"/><Relationship Id="rId34" Type="http://schemas.openxmlformats.org/officeDocument/2006/relationships/hyperlink" Target="https://www.shoreline.edu/currentstudents/" TargetMode="External"/><Relationship Id="rId42" Type="http://schemas.openxmlformats.org/officeDocument/2006/relationships/hyperlink" Target="https://support.panopto.com/articles/Documentation/accessibility-features" TargetMode="External"/><Relationship Id="rId47" Type="http://schemas.openxmlformats.org/officeDocument/2006/relationships/footer" Target="footer1.xml"/><Relationship Id="rId50"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www.shoreline.edu/apply-and-aid/name-change.aspx" TargetMode="External"/><Relationship Id="rId29" Type="http://schemas.openxmlformats.org/officeDocument/2006/relationships/hyperlink" Target="http://www.shoreline.edu/oss/students-with-disabilities/" TargetMode="External"/><Relationship Id="rId11" Type="http://schemas.openxmlformats.org/officeDocument/2006/relationships/hyperlink" Target="https://www.shoreline.edu/tss/" TargetMode="External"/><Relationship Id="rId24" Type="http://schemas.openxmlformats.org/officeDocument/2006/relationships/hyperlink" Target="https://www.shoreline.edu/oss/veterans/" TargetMode="External"/><Relationship Id="rId32" Type="http://schemas.openxmlformats.org/officeDocument/2006/relationships/hyperlink" Target="http://www.shoreline.edu/counseling-center" TargetMode="External"/><Relationship Id="rId37" Type="http://schemas.openxmlformats.org/officeDocument/2006/relationships/hyperlink" Target="https://www.shoreline.edu/currentstudents/privacyandnondiscrimination.aspx" TargetMode="External"/><Relationship Id="rId40" Type="http://schemas.openxmlformats.org/officeDocument/2006/relationships/hyperlink" Target="https://www.google.com/intl/en/policies/privacy/" TargetMode="External"/><Relationship Id="rId45" Type="http://schemas.openxmlformats.org/officeDocument/2006/relationships/hyperlink" Target="https://support.office.com/en-US/article/Accessibility-in-Office-365-ACA7ACCF-58A0-4467-BE5C-24A7E7933A9D?ui=en-US&amp;rs=en-US&amp;ad=US" TargetMode="External"/><Relationship Id="rId5" Type="http://schemas.openxmlformats.org/officeDocument/2006/relationships/webSettings" Target="webSettings.xml"/><Relationship Id="rId15" Type="http://schemas.openxmlformats.org/officeDocument/2006/relationships/hyperlink" Target="https://www.shoreline.edu/about-shoreline/policies-procedures/documents/6260GradesPolicy.pdf" TargetMode="External"/><Relationship Id="rId23" Type="http://schemas.openxmlformats.org/officeDocument/2006/relationships/hyperlink" Target="https://www.shoreline.edu/gender-equity-center/default.aspx" TargetMode="External"/><Relationship Id="rId28" Type="http://schemas.openxmlformats.org/officeDocument/2006/relationships/hyperlink" Target="https://www.shoreline.edu/about-shoreline/policies-procedures/documents/6030SuspendedOperationsProcedure.pdf" TargetMode="External"/><Relationship Id="rId36" Type="http://schemas.openxmlformats.org/officeDocument/2006/relationships/hyperlink" Target="https://www.panopto.com/privacy/" TargetMode="External"/><Relationship Id="rId49" Type="http://schemas.openxmlformats.org/officeDocument/2006/relationships/fontTable" Target="fontTable.xml"/><Relationship Id="rId10" Type="http://schemas.openxmlformats.org/officeDocument/2006/relationships/hyperlink" Target="https://www.shoreline.edu/elearning-services/" TargetMode="External"/><Relationship Id="rId19" Type="http://schemas.openxmlformats.org/officeDocument/2006/relationships/hyperlink" Target="https://www.shoreline.edu/multicultural/short-term-emergency-loan.aspx" TargetMode="External"/><Relationship Id="rId31" Type="http://schemas.openxmlformats.org/officeDocument/2006/relationships/hyperlink" Target="http://www.shoreline.edu/tutoring" TargetMode="External"/><Relationship Id="rId44" Type="http://schemas.openxmlformats.org/officeDocument/2006/relationships/hyperlink" Target="http://intranet.shoreline.edu/policies/documents/5000/5114.pdf" TargetMode="External"/><Relationship Id="rId4" Type="http://schemas.openxmlformats.org/officeDocument/2006/relationships/settings" Target="settings.xml"/><Relationship Id="rId9" Type="http://schemas.openxmlformats.org/officeDocument/2006/relationships/hyperlink" Target="https://openstax.org/books/college-success/pages/1-introduction" TargetMode="External"/><Relationship Id="rId14" Type="http://schemas.openxmlformats.org/officeDocument/2006/relationships/oleObject" Target="embeddings/Microsoft_Excel_97_-_2004_Worksheet.xls"/><Relationship Id="rId22" Type="http://schemas.openxmlformats.org/officeDocument/2006/relationships/hyperlink" Target="https://www.shoreline.edu/multicultural/" TargetMode="External"/><Relationship Id="rId27" Type="http://schemas.openxmlformats.org/officeDocument/2006/relationships/hyperlink" Target="https://www.shoreline.edu/job-career-services/career-center/default.aspx" TargetMode="External"/><Relationship Id="rId30" Type="http://schemas.openxmlformats.org/officeDocument/2006/relationships/hyperlink" Target="mailto:pttutors@shoreline.edu" TargetMode="External"/><Relationship Id="rId35" Type="http://schemas.openxmlformats.org/officeDocument/2006/relationships/hyperlink" Target="https://www.canvaslms.com/policies/privacy" TargetMode="External"/><Relationship Id="rId43" Type="http://schemas.openxmlformats.org/officeDocument/2006/relationships/hyperlink" Target="http://intranet.shoreline.edu/policies/documents/5000/5114.pdf" TargetMode="External"/><Relationship Id="rId48" Type="http://schemas.openxmlformats.org/officeDocument/2006/relationships/footer" Target="footer2.xml"/><Relationship Id="rId8" Type="http://schemas.openxmlformats.org/officeDocument/2006/relationships/hyperlink" Target="mailto:chess@shoreline.edu" TargetMode="External"/><Relationship Id="rId3" Type="http://schemas.openxmlformats.org/officeDocument/2006/relationships/styles" Target="styles.xml"/><Relationship Id="rId12" Type="http://schemas.openxmlformats.org/officeDocument/2006/relationships/hyperlink" Target="http://intranet.shoreline.edu/faculty-senate/Agendas/POLICY/draft5033%20clean%206.2FINAL.pdf" TargetMode="External"/><Relationship Id="rId17" Type="http://schemas.openxmlformats.org/officeDocument/2006/relationships/hyperlink" Target="https://www.shoreline.edu/map/all-gender-bathrooms.aspx" TargetMode="External"/><Relationship Id="rId25" Type="http://schemas.openxmlformats.org/officeDocument/2006/relationships/hyperlink" Target="https://www.shoreline.edu/parentchildcenter/" TargetMode="External"/><Relationship Id="rId33" Type="http://schemas.openxmlformats.org/officeDocument/2006/relationships/hyperlink" Target="http://crisischat.org/" TargetMode="External"/><Relationship Id="rId38" Type="http://schemas.openxmlformats.org/officeDocument/2006/relationships/hyperlink" Target="https://www.shoreline.edu/currentstudents/student-policies.aspx" TargetMode="External"/><Relationship Id="rId46" Type="http://schemas.openxmlformats.org/officeDocument/2006/relationships/hyperlink" Target="https://www.google.com/accessibility/products-features.html" TargetMode="External"/><Relationship Id="rId20" Type="http://schemas.openxmlformats.org/officeDocument/2006/relationships/hyperlink" Target="https://www.shoreline.edu/apply-and-aid/funding-and-aid/financial-aid/benefits-hub/default.aspx" TargetMode="External"/><Relationship Id="rId41" Type="http://schemas.openxmlformats.org/officeDocument/2006/relationships/hyperlink" Target="https://www.canvaslms.com/accessibility"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C0D1F2-5F94-9545-A626-DE8BDAD0F5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892</TotalTime>
  <Pages>11</Pages>
  <Words>2750</Words>
  <Characters>15679</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Hess, Crystal</dc:creator>
  <cp:keywords/>
  <dc:description/>
  <cp:lastModifiedBy>Dr. Crystal Hess</cp:lastModifiedBy>
  <cp:revision>9</cp:revision>
  <cp:lastPrinted>2024-09-11T18:46:00Z</cp:lastPrinted>
  <dcterms:created xsi:type="dcterms:W3CDTF">2024-09-11T18:46:00Z</dcterms:created>
  <dcterms:modified xsi:type="dcterms:W3CDTF">2024-09-26T18:34:00Z</dcterms:modified>
</cp:coreProperties>
</file>