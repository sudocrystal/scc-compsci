
<file path=[Content_Types].xml><?xml version="1.0" encoding="utf-8"?>
<Types xmlns="http://schemas.openxmlformats.org/package/2006/content-types">
  <Default Extension="emf" ContentType="image/x-emf"/>
  <Default Extension="rels" ContentType="application/vnd.openxmlformats-package.relationships+xml"/>
  <Default Extension="xls" ContentType="application/vnd.ms-exce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CD2232" w14:textId="7E073423" w:rsidR="00BE4BA8" w:rsidRPr="00917AC0" w:rsidRDefault="00B81C1F" w:rsidP="00917AC0">
      <w:pPr>
        <w:pStyle w:val="Title"/>
        <w:spacing w:after="100"/>
        <w:ind w:right="-990" w:hanging="720"/>
        <w:rPr>
          <w:b/>
          <w:sz w:val="48"/>
          <w:szCs w:val="48"/>
        </w:rPr>
      </w:pPr>
      <w:r w:rsidRPr="00917AC0">
        <w:rPr>
          <w:b/>
          <w:sz w:val="48"/>
          <w:szCs w:val="48"/>
        </w:rPr>
        <w:t>CS 1</w:t>
      </w:r>
      <w:r w:rsidR="0073117D" w:rsidRPr="00917AC0">
        <w:rPr>
          <w:b/>
          <w:sz w:val="48"/>
          <w:szCs w:val="48"/>
        </w:rPr>
        <w:t>4</w:t>
      </w:r>
      <w:r w:rsidR="000F7B62">
        <w:rPr>
          <w:b/>
          <w:sz w:val="48"/>
          <w:szCs w:val="48"/>
        </w:rPr>
        <w:t>1</w:t>
      </w:r>
      <w:r w:rsidRPr="00917AC0">
        <w:rPr>
          <w:b/>
          <w:sz w:val="48"/>
          <w:szCs w:val="48"/>
        </w:rPr>
        <w:t xml:space="preserve">: </w:t>
      </w:r>
      <w:r w:rsidR="0073117D" w:rsidRPr="00917AC0">
        <w:rPr>
          <w:b/>
          <w:sz w:val="48"/>
          <w:szCs w:val="48"/>
        </w:rPr>
        <w:t xml:space="preserve">Computer Science </w:t>
      </w:r>
      <w:r w:rsidR="000F7B62">
        <w:rPr>
          <w:b/>
          <w:sz w:val="48"/>
          <w:szCs w:val="48"/>
        </w:rPr>
        <w:t>I</w:t>
      </w:r>
      <w:r w:rsidR="00F26413" w:rsidRPr="00917AC0">
        <w:rPr>
          <w:b/>
          <w:sz w:val="48"/>
          <w:szCs w:val="48"/>
        </w:rPr>
        <w:t xml:space="preserve"> </w:t>
      </w:r>
    </w:p>
    <w:p w14:paraId="59B267BF" w14:textId="07599B97" w:rsidR="00F2590C" w:rsidRPr="001A6D70" w:rsidRDefault="0073117D" w:rsidP="00F2590C">
      <w:pPr>
        <w:rPr>
          <w:rFonts w:ascii="Andale Mono" w:hAnsi="Andale Mono"/>
          <w:b/>
        </w:rPr>
      </w:pPr>
      <w:commentRangeStart w:id="0"/>
      <w:r>
        <w:rPr>
          <w:rFonts w:ascii="Andale Mono" w:hAnsi="Andale Mono"/>
          <w:b/>
        </w:rPr>
        <w:t>Fall</w:t>
      </w:r>
      <w:r w:rsidR="00F2590C" w:rsidRPr="001A6D70">
        <w:rPr>
          <w:rFonts w:ascii="Andale Mono" w:hAnsi="Andale Mono"/>
          <w:b/>
        </w:rPr>
        <w:t xml:space="preserve"> Quarter </w:t>
      </w:r>
      <w:commentRangeEnd w:id="0"/>
      <w:r w:rsidR="009B0926">
        <w:rPr>
          <w:rStyle w:val="CommentReference"/>
        </w:rPr>
        <w:commentReference w:id="0"/>
      </w:r>
      <w:r w:rsidR="00F2590C" w:rsidRPr="001A6D70">
        <w:rPr>
          <w:rFonts w:ascii="Andale Mono" w:hAnsi="Andale Mono"/>
          <w:b/>
        </w:rPr>
        <w:t>2019</w:t>
      </w:r>
    </w:p>
    <w:p w14:paraId="037B3818" w14:textId="77777777" w:rsidR="00BE4BA8" w:rsidRPr="004312D6" w:rsidRDefault="00BE4BA8" w:rsidP="00197987">
      <w:pPr>
        <w:pStyle w:val="Heading1"/>
        <w:spacing w:line="240" w:lineRule="auto"/>
        <w:jc w:val="both"/>
        <w:rPr>
          <w:b w:val="0"/>
        </w:rPr>
      </w:pPr>
      <w:bookmarkStart w:id="1" w:name="_Toc509386059"/>
      <w:bookmarkStart w:id="2" w:name="_Toc510519455"/>
      <w:bookmarkStart w:id="3" w:name="_Toc510519730"/>
      <w:bookmarkStart w:id="4" w:name="_Toc513565969"/>
      <w:bookmarkStart w:id="5" w:name="_Toc513566254"/>
      <w:bookmarkStart w:id="6" w:name="_Toc513566343"/>
      <w:bookmarkStart w:id="7" w:name="_Toc515994811"/>
      <w:bookmarkStart w:id="8" w:name="_Toc515994951"/>
      <w:bookmarkStart w:id="9" w:name="_Toc515995090"/>
      <w:bookmarkStart w:id="10" w:name="_Toc515995136"/>
      <w:bookmarkStart w:id="11" w:name="_Toc515996157"/>
      <w:bookmarkStart w:id="12" w:name="_Toc524353254"/>
      <w:bookmarkStart w:id="13" w:name="_Toc524353412"/>
      <w:bookmarkStart w:id="14" w:name="_Toc524358438"/>
      <w:bookmarkStart w:id="15" w:name="_Toc524358515"/>
      <w:bookmarkStart w:id="16" w:name="_Toc524358585"/>
      <w:bookmarkStart w:id="17" w:name="_Toc524358665"/>
      <w:bookmarkStart w:id="18" w:name="_Toc17750109"/>
      <w:bookmarkStart w:id="19" w:name="_Toc17750314"/>
      <w:commentRangeStart w:id="20"/>
      <w:r w:rsidRPr="004312D6">
        <w:t>Course Details</w:t>
      </w:r>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commentRangeEnd w:id="20"/>
      <w:r w:rsidR="009B0926">
        <w:rPr>
          <w:rStyle w:val="CommentReference"/>
          <w:smallCaps/>
        </w:rPr>
        <w:commentReference w:id="20"/>
      </w:r>
    </w:p>
    <w:tbl>
      <w:tblPr>
        <w:tblW w:w="0" w:type="auto"/>
        <w:tblBorders>
          <w:top w:val="nil"/>
          <w:left w:val="nil"/>
          <w:right w:val="nil"/>
        </w:tblBorders>
        <w:tblLayout w:type="fixed"/>
        <w:tblLook w:val="0000" w:firstRow="0" w:lastRow="0" w:firstColumn="0" w:lastColumn="0" w:noHBand="0" w:noVBand="0"/>
      </w:tblPr>
      <w:tblGrid>
        <w:gridCol w:w="1368"/>
        <w:gridCol w:w="5012"/>
      </w:tblGrid>
      <w:tr w:rsidR="00BE4BA8" w:rsidRPr="00BE4BA8" w14:paraId="4CD8823C" w14:textId="77777777" w:rsidTr="009E316C">
        <w:tc>
          <w:tcPr>
            <w:tcW w:w="1368"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2923B0A2" w14:textId="77777777" w:rsidR="00BE4BA8" w:rsidRPr="00A1267E" w:rsidRDefault="00BE4BA8" w:rsidP="009E316C">
            <w:pPr>
              <w:spacing w:after="0"/>
              <w:rPr>
                <w:b/>
                <w:bCs/>
                <w:sz w:val="24"/>
                <w:szCs w:val="24"/>
              </w:rPr>
            </w:pPr>
            <w:r w:rsidRPr="00A1267E">
              <w:rPr>
                <w:b/>
                <w:bCs/>
                <w:sz w:val="24"/>
                <w:szCs w:val="24"/>
              </w:rPr>
              <w:t>Instructor</w:t>
            </w:r>
          </w:p>
        </w:tc>
        <w:tc>
          <w:tcPr>
            <w:tcW w:w="5012"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70000BFB" w14:textId="3576AA9F" w:rsidR="00BE4BA8" w:rsidRPr="00A1267E" w:rsidRDefault="00BE4BA8" w:rsidP="009E316C">
            <w:pPr>
              <w:spacing w:before="100" w:beforeAutospacing="1" w:after="100" w:afterAutospacing="1"/>
              <w:contextualSpacing/>
              <w:rPr>
                <w:rFonts w:cs="Times New Roman"/>
                <w:sz w:val="24"/>
                <w:szCs w:val="24"/>
              </w:rPr>
            </w:pPr>
          </w:p>
        </w:tc>
      </w:tr>
      <w:tr w:rsidR="003B1691" w:rsidRPr="00BE4BA8" w14:paraId="5CDFE90C" w14:textId="77777777" w:rsidTr="009E316C">
        <w:tblPrEx>
          <w:tblBorders>
            <w:top w:val="none" w:sz="0" w:space="0" w:color="auto"/>
          </w:tblBorders>
        </w:tblPrEx>
        <w:tc>
          <w:tcPr>
            <w:tcW w:w="1368" w:type="dxa"/>
            <w:tcBorders>
              <w:top w:val="single" w:sz="8" w:space="0" w:color="D7DBDF"/>
              <w:left w:val="single" w:sz="8" w:space="0" w:color="D7DBDF"/>
              <w:bottom w:val="single" w:sz="8" w:space="0" w:color="D7DBDF"/>
              <w:right w:val="single" w:sz="8" w:space="0" w:color="D7DBDF"/>
            </w:tcBorders>
            <w:shd w:val="clear" w:color="auto" w:fill="F4F6F9"/>
            <w:tcMar>
              <w:top w:w="260" w:type="nil"/>
              <w:left w:w="120" w:type="nil"/>
              <w:bottom w:w="120" w:type="nil"/>
              <w:right w:w="260" w:type="nil"/>
            </w:tcMar>
            <w:vAlign w:val="center"/>
          </w:tcPr>
          <w:p w14:paraId="290920EC" w14:textId="453AC498" w:rsidR="003B1691" w:rsidRPr="00A1267E" w:rsidRDefault="009B0926" w:rsidP="009E316C">
            <w:pPr>
              <w:spacing w:after="0"/>
              <w:rPr>
                <w:b/>
                <w:bCs/>
                <w:sz w:val="24"/>
                <w:szCs w:val="24"/>
              </w:rPr>
            </w:pPr>
            <w:r>
              <w:rPr>
                <w:b/>
                <w:bCs/>
                <w:sz w:val="24"/>
                <w:szCs w:val="24"/>
              </w:rPr>
              <w:t>Class</w:t>
            </w:r>
            <w:r w:rsidR="003B1691" w:rsidRPr="00A1267E">
              <w:rPr>
                <w:b/>
                <w:bCs/>
                <w:sz w:val="24"/>
                <w:szCs w:val="24"/>
              </w:rPr>
              <w:t xml:space="preserve"> Hours</w:t>
            </w:r>
          </w:p>
        </w:tc>
        <w:tc>
          <w:tcPr>
            <w:tcW w:w="5012" w:type="dxa"/>
            <w:tcBorders>
              <w:top w:val="single" w:sz="8" w:space="0" w:color="D7DBDF"/>
              <w:left w:val="single" w:sz="8" w:space="0" w:color="D7DBDF"/>
              <w:bottom w:val="single" w:sz="8" w:space="0" w:color="D7DBDF"/>
              <w:right w:val="single" w:sz="8" w:space="0" w:color="D7DBDF"/>
            </w:tcBorders>
            <w:shd w:val="clear" w:color="auto" w:fill="F4F6F9"/>
            <w:tcMar>
              <w:top w:w="260" w:type="nil"/>
              <w:left w:w="120" w:type="nil"/>
              <w:bottom w:w="120" w:type="nil"/>
              <w:right w:w="260" w:type="nil"/>
            </w:tcMar>
            <w:vAlign w:val="center"/>
          </w:tcPr>
          <w:p w14:paraId="074AD527" w14:textId="448E583A" w:rsidR="003B1691" w:rsidRPr="00A1267E" w:rsidRDefault="003B1691" w:rsidP="009E316C">
            <w:pPr>
              <w:spacing w:after="0"/>
              <w:rPr>
                <w:sz w:val="24"/>
                <w:szCs w:val="24"/>
              </w:rPr>
            </w:pPr>
          </w:p>
        </w:tc>
      </w:tr>
      <w:tr w:rsidR="003B1691" w:rsidRPr="00BE4BA8" w14:paraId="2C5282B2" w14:textId="77777777" w:rsidTr="009E316C">
        <w:tc>
          <w:tcPr>
            <w:tcW w:w="1368"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14FC4DD3" w14:textId="419815E5" w:rsidR="003B1691" w:rsidRPr="00A1267E" w:rsidRDefault="009B0926" w:rsidP="009E316C">
            <w:pPr>
              <w:spacing w:after="0"/>
              <w:rPr>
                <w:b/>
                <w:bCs/>
                <w:sz w:val="24"/>
                <w:szCs w:val="24"/>
              </w:rPr>
            </w:pPr>
            <w:r>
              <w:rPr>
                <w:b/>
                <w:bCs/>
                <w:sz w:val="24"/>
                <w:szCs w:val="24"/>
              </w:rPr>
              <w:t>Office</w:t>
            </w:r>
            <w:r w:rsidR="003B1691" w:rsidRPr="00A1267E">
              <w:rPr>
                <w:b/>
                <w:bCs/>
                <w:sz w:val="24"/>
                <w:szCs w:val="24"/>
              </w:rPr>
              <w:t xml:space="preserve"> Hours</w:t>
            </w:r>
          </w:p>
        </w:tc>
        <w:tc>
          <w:tcPr>
            <w:tcW w:w="5012"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411DB917" w14:textId="23DB7726" w:rsidR="003B1691" w:rsidRPr="00A1267E" w:rsidRDefault="003B1691" w:rsidP="009E316C">
            <w:pPr>
              <w:spacing w:after="0"/>
              <w:rPr>
                <w:sz w:val="24"/>
                <w:szCs w:val="24"/>
              </w:rPr>
            </w:pPr>
          </w:p>
        </w:tc>
      </w:tr>
    </w:tbl>
    <w:p w14:paraId="2C64517B" w14:textId="4536F6DC" w:rsidR="000F7B62" w:rsidRPr="00A4347F" w:rsidRDefault="000F7B62" w:rsidP="000F7B62">
      <w:pPr>
        <w:pStyle w:val="Heading1"/>
      </w:pPr>
      <w:bookmarkStart w:id="21" w:name="_Toc17729801"/>
      <w:bookmarkStart w:id="22" w:name="_Toc17730039"/>
      <w:bookmarkStart w:id="23" w:name="_Toc17750119"/>
      <w:bookmarkStart w:id="24" w:name="_Toc17750317"/>
      <w:bookmarkStart w:id="25" w:name="_Toc509386062"/>
      <w:bookmarkStart w:id="26" w:name="_Toc510519458"/>
      <w:bookmarkStart w:id="27" w:name="_Toc510519733"/>
      <w:bookmarkStart w:id="28" w:name="_Toc513565972"/>
      <w:bookmarkStart w:id="29" w:name="_Toc513566257"/>
      <w:bookmarkStart w:id="30" w:name="_Toc513566346"/>
      <w:r w:rsidRPr="00A4347F">
        <w:t>CS&amp; 141 - Computer Science I (5 credits</w:t>
      </w:r>
      <w:r>
        <w:t>)</w:t>
      </w:r>
    </w:p>
    <w:p w14:paraId="1F96B79F" w14:textId="77777777" w:rsidR="000F7B62" w:rsidRPr="00C619EC" w:rsidRDefault="000F7B62" w:rsidP="000F7B62">
      <w:pPr>
        <w:rPr>
          <w:sz w:val="24"/>
          <w:szCs w:val="21"/>
        </w:rPr>
      </w:pPr>
      <w:bookmarkStart w:id="31" w:name="_Toc524333828"/>
      <w:bookmarkStart w:id="32" w:name="_Toc510520683"/>
      <w:bookmarkStart w:id="33" w:name="_Toc510520752"/>
      <w:bookmarkStart w:id="34" w:name="_Toc510520854"/>
      <w:r w:rsidRPr="00C619EC">
        <w:rPr>
          <w:sz w:val="24"/>
          <w:szCs w:val="21"/>
        </w:rPr>
        <w:t>This course will explore common computational problem-solving techniques useful to computer scientists, but also to anyone who has large data sets, repetitive processes or other needs for computation. Topics include: fundamental programming-in-the-small abilities and concepts, including procedural programming (methods, parameters, return, values), basic control structures (sequence, if/else, for loop, while loop), file processing, arrays, and an introduction to defining objects.</w:t>
      </w:r>
      <w:bookmarkEnd w:id="31"/>
    </w:p>
    <w:p w14:paraId="740F23BA" w14:textId="34BC406E" w:rsidR="000F7B62" w:rsidRPr="002C156B" w:rsidRDefault="000F7B62" w:rsidP="000F7B62">
      <w:pPr>
        <w:rPr>
          <w:b/>
          <w:bCs/>
          <w:sz w:val="24"/>
          <w:szCs w:val="21"/>
        </w:rPr>
      </w:pPr>
      <w:bookmarkStart w:id="35" w:name="_Toc524333829"/>
      <w:r w:rsidRPr="002C156B">
        <w:rPr>
          <w:b/>
          <w:bCs/>
          <w:sz w:val="24"/>
          <w:szCs w:val="21"/>
        </w:rPr>
        <w:t>Due to the amount of material and quick pace for consumption, prior programming experience is expected.</w:t>
      </w:r>
      <w:bookmarkEnd w:id="35"/>
    </w:p>
    <w:p w14:paraId="52ECCC86" w14:textId="77777777" w:rsidR="000F7B62" w:rsidRPr="00CE6322" w:rsidRDefault="000F7B62" w:rsidP="000F7B62">
      <w:pPr>
        <w:pStyle w:val="Heading2"/>
        <w:jc w:val="both"/>
        <w:rPr>
          <w:b w:val="0"/>
        </w:rPr>
      </w:pPr>
      <w:bookmarkStart w:id="36" w:name="_Toc524333831"/>
      <w:bookmarkStart w:id="37" w:name="_Toc524333869"/>
      <w:bookmarkStart w:id="38" w:name="_Toc524334001"/>
      <w:bookmarkStart w:id="39" w:name="_Toc524353176"/>
      <w:bookmarkStart w:id="40" w:name="_Toc17727688"/>
      <w:bookmarkStart w:id="41" w:name="_Toc17729800"/>
      <w:bookmarkStart w:id="42" w:name="_Toc17730038"/>
      <w:r>
        <w:t>Course Outcomes</w:t>
      </w:r>
      <w:bookmarkEnd w:id="36"/>
      <w:bookmarkEnd w:id="37"/>
      <w:bookmarkEnd w:id="38"/>
      <w:bookmarkEnd w:id="39"/>
      <w:bookmarkEnd w:id="40"/>
      <w:bookmarkEnd w:id="41"/>
      <w:bookmarkEnd w:id="42"/>
    </w:p>
    <w:p w14:paraId="616F03B3" w14:textId="77777777" w:rsidR="000F7B62" w:rsidRPr="00F7376F" w:rsidRDefault="000F7B62" w:rsidP="000F7B62">
      <w:pPr>
        <w:pStyle w:val="ListParagraph"/>
        <w:numPr>
          <w:ilvl w:val="0"/>
          <w:numId w:val="44"/>
        </w:numPr>
        <w:jc w:val="both"/>
        <w:rPr>
          <w:sz w:val="24"/>
          <w:szCs w:val="24"/>
        </w:rPr>
      </w:pPr>
      <w:r w:rsidRPr="00F7376F">
        <w:rPr>
          <w:sz w:val="24"/>
          <w:szCs w:val="24"/>
        </w:rPr>
        <w:t>Develop solutions to small-scale problems, such as determining the best candidate for an admissions process, analyzing text for keywords, or playing a game of word guess.</w:t>
      </w:r>
    </w:p>
    <w:p w14:paraId="7AEDCDC1" w14:textId="77777777" w:rsidR="000F7B62" w:rsidRPr="00F7376F" w:rsidRDefault="000F7B62" w:rsidP="000F7B62">
      <w:pPr>
        <w:pStyle w:val="ListParagraph"/>
        <w:numPr>
          <w:ilvl w:val="0"/>
          <w:numId w:val="44"/>
        </w:numPr>
        <w:jc w:val="both"/>
        <w:rPr>
          <w:sz w:val="24"/>
          <w:szCs w:val="24"/>
        </w:rPr>
      </w:pPr>
      <w:r w:rsidRPr="00F7376F">
        <w:rPr>
          <w:sz w:val="24"/>
          <w:szCs w:val="24"/>
        </w:rPr>
        <w:t>Design and implement solutions to partially ambiguous problems, such as analyzing a set of data for patterns and information or building upon an existing code base.</w:t>
      </w:r>
    </w:p>
    <w:p w14:paraId="0FFB5C41" w14:textId="77777777" w:rsidR="000F7B62" w:rsidRPr="00F7376F" w:rsidRDefault="000F7B62" w:rsidP="000F7B62">
      <w:pPr>
        <w:pStyle w:val="ListParagraph"/>
        <w:numPr>
          <w:ilvl w:val="0"/>
          <w:numId w:val="44"/>
        </w:numPr>
        <w:jc w:val="both"/>
        <w:rPr>
          <w:sz w:val="24"/>
          <w:szCs w:val="24"/>
        </w:rPr>
      </w:pPr>
      <w:r w:rsidRPr="00F7376F">
        <w:rPr>
          <w:sz w:val="24"/>
          <w:szCs w:val="24"/>
        </w:rPr>
        <w:t>Identify and use programming language constructs and coding patterns, such as iteration, methods, classes, arrays, fencepost problems, and token-based processing.</w:t>
      </w:r>
    </w:p>
    <w:p w14:paraId="390ED5E6" w14:textId="77777777" w:rsidR="000F7B62" w:rsidRPr="00F7376F" w:rsidRDefault="000F7B62" w:rsidP="000F7B62">
      <w:pPr>
        <w:pStyle w:val="ListParagraph"/>
        <w:numPr>
          <w:ilvl w:val="0"/>
          <w:numId w:val="44"/>
        </w:numPr>
        <w:jc w:val="both"/>
        <w:rPr>
          <w:sz w:val="24"/>
          <w:szCs w:val="24"/>
        </w:rPr>
      </w:pPr>
      <w:r w:rsidRPr="00F7376F">
        <w:rPr>
          <w:sz w:val="24"/>
          <w:szCs w:val="24"/>
        </w:rPr>
        <w:t>Break down problems into logical pieces using repetition, methods, and classes.</w:t>
      </w:r>
    </w:p>
    <w:p w14:paraId="09309972" w14:textId="77777777" w:rsidR="000F7B62" w:rsidRPr="00F7376F" w:rsidRDefault="000F7B62" w:rsidP="000F7B62">
      <w:pPr>
        <w:pStyle w:val="ListParagraph"/>
        <w:numPr>
          <w:ilvl w:val="0"/>
          <w:numId w:val="44"/>
        </w:numPr>
        <w:jc w:val="both"/>
        <w:rPr>
          <w:sz w:val="24"/>
          <w:szCs w:val="24"/>
        </w:rPr>
      </w:pPr>
      <w:r w:rsidRPr="00F7376F">
        <w:rPr>
          <w:sz w:val="24"/>
          <w:szCs w:val="24"/>
        </w:rPr>
        <w:t>Test and debug solutions until they meet specifications.</w:t>
      </w:r>
    </w:p>
    <w:p w14:paraId="3500961A" w14:textId="619FC44C" w:rsidR="000F7B62" w:rsidRPr="000F7B62" w:rsidRDefault="000F7B62" w:rsidP="000F7B62">
      <w:pPr>
        <w:pStyle w:val="ListParagraph"/>
        <w:numPr>
          <w:ilvl w:val="0"/>
          <w:numId w:val="44"/>
        </w:numPr>
        <w:jc w:val="both"/>
        <w:rPr>
          <w:sz w:val="24"/>
          <w:szCs w:val="24"/>
        </w:rPr>
      </w:pPr>
      <w:r w:rsidRPr="00F7376F">
        <w:rPr>
          <w:sz w:val="24"/>
          <w:szCs w:val="24"/>
        </w:rPr>
        <w:t>Examine and compare reasoning, design, and effectiveness of alternative solutions.</w:t>
      </w:r>
    </w:p>
    <w:p w14:paraId="03DA9607" w14:textId="77777777" w:rsidR="000F7B62" w:rsidRPr="00CE6322" w:rsidRDefault="000F7B62" w:rsidP="000F7B62">
      <w:pPr>
        <w:pStyle w:val="Heading2"/>
        <w:rPr>
          <w:b w:val="0"/>
        </w:rPr>
      </w:pPr>
      <w:bookmarkStart w:id="43" w:name="_Toc524333830"/>
      <w:bookmarkStart w:id="44" w:name="_Toc524333868"/>
      <w:bookmarkStart w:id="45" w:name="_Toc524334000"/>
      <w:bookmarkStart w:id="46" w:name="_Toc524353175"/>
      <w:bookmarkStart w:id="47" w:name="_Toc17727687"/>
      <w:bookmarkStart w:id="48" w:name="_Toc17729799"/>
      <w:bookmarkStart w:id="49" w:name="_Toc17730037"/>
      <w:r w:rsidRPr="000F7B62">
        <w:t>Prerequisites</w:t>
      </w:r>
      <w:bookmarkEnd w:id="32"/>
      <w:bookmarkEnd w:id="33"/>
      <w:bookmarkEnd w:id="34"/>
      <w:bookmarkEnd w:id="43"/>
      <w:bookmarkEnd w:id="44"/>
      <w:bookmarkEnd w:id="45"/>
      <w:bookmarkEnd w:id="46"/>
      <w:bookmarkEnd w:id="47"/>
      <w:bookmarkEnd w:id="48"/>
      <w:bookmarkEnd w:id="49"/>
    </w:p>
    <w:p w14:paraId="73BA3CF8" w14:textId="77777777" w:rsidR="000F7B62" w:rsidRPr="000F7B62" w:rsidRDefault="000F7B62" w:rsidP="000F7B62">
      <w:pPr>
        <w:rPr>
          <w:sz w:val="24"/>
          <w:szCs w:val="24"/>
        </w:rPr>
      </w:pPr>
      <w:bookmarkStart w:id="50" w:name="_Toc510520684"/>
      <w:r w:rsidRPr="000F7B62">
        <w:rPr>
          <w:sz w:val="24"/>
          <w:szCs w:val="24"/>
        </w:rPr>
        <w:t>ENGL&amp; 101 (may be taken concurrently) and MATH&amp; 141 or MATH 111 with grades of 2.0 or better. CS 121 or ENGR 202 with a grade of 2.0 or better.</w:t>
      </w:r>
      <w:bookmarkEnd w:id="50"/>
      <w:r w:rsidRPr="000F7B62">
        <w:rPr>
          <w:sz w:val="24"/>
          <w:szCs w:val="24"/>
        </w:rPr>
        <w:t xml:space="preserve"> </w:t>
      </w:r>
    </w:p>
    <w:p w14:paraId="7E5B8BCA" w14:textId="77777777" w:rsidR="009E316C" w:rsidRDefault="009E316C">
      <w:pPr>
        <w:rPr>
          <w:b/>
          <w:smallCaps/>
          <w:spacing w:val="5"/>
          <w:sz w:val="32"/>
          <w:szCs w:val="32"/>
        </w:rPr>
      </w:pPr>
      <w:r>
        <w:rPr>
          <w:b/>
        </w:rPr>
        <w:br w:type="page"/>
      </w:r>
    </w:p>
    <w:p w14:paraId="4C66128F" w14:textId="02B895E8" w:rsidR="003B1691" w:rsidRPr="005A1B58" w:rsidRDefault="003B1691" w:rsidP="003B1691">
      <w:pPr>
        <w:pStyle w:val="Heading1"/>
        <w:rPr>
          <w:b w:val="0"/>
        </w:rPr>
      </w:pPr>
      <w:r w:rsidRPr="005A1B58">
        <w:lastRenderedPageBreak/>
        <w:t>Required Materials</w:t>
      </w:r>
      <w:bookmarkEnd w:id="21"/>
      <w:bookmarkEnd w:id="22"/>
      <w:bookmarkEnd w:id="23"/>
      <w:bookmarkEnd w:id="24"/>
    </w:p>
    <w:p w14:paraId="02E2C8CD" w14:textId="77777777" w:rsidR="003B1691" w:rsidRPr="008E5DEF" w:rsidRDefault="003B1691" w:rsidP="003B1691">
      <w:pPr>
        <w:pStyle w:val="Heading2"/>
        <w:rPr>
          <w:b w:val="0"/>
        </w:rPr>
      </w:pPr>
      <w:bookmarkStart w:id="51" w:name="_Toc510520686"/>
      <w:bookmarkStart w:id="52" w:name="_Toc510520754"/>
      <w:bookmarkStart w:id="53" w:name="_Toc510520856"/>
      <w:bookmarkStart w:id="54" w:name="_Toc524333832"/>
      <w:bookmarkStart w:id="55" w:name="_Toc524333870"/>
      <w:bookmarkStart w:id="56" w:name="_Toc524334002"/>
      <w:bookmarkStart w:id="57" w:name="_Toc524353177"/>
      <w:bookmarkStart w:id="58" w:name="_Toc17727689"/>
      <w:bookmarkStart w:id="59" w:name="_Toc17729802"/>
      <w:bookmarkStart w:id="60" w:name="_Toc17730040"/>
      <w:bookmarkStart w:id="61" w:name="_Toc17750120"/>
      <w:bookmarkStart w:id="62" w:name="_Toc17750318"/>
      <w:r w:rsidRPr="008E5DEF">
        <w:t>Text</w:t>
      </w:r>
      <w:bookmarkEnd w:id="51"/>
      <w:bookmarkEnd w:id="52"/>
      <w:bookmarkEnd w:id="53"/>
      <w:bookmarkEnd w:id="54"/>
      <w:bookmarkEnd w:id="55"/>
      <w:bookmarkEnd w:id="56"/>
      <w:bookmarkEnd w:id="57"/>
      <w:bookmarkEnd w:id="58"/>
      <w:r w:rsidRPr="008E5DEF">
        <w:t>book</w:t>
      </w:r>
      <w:bookmarkEnd w:id="59"/>
      <w:bookmarkEnd w:id="60"/>
      <w:bookmarkEnd w:id="61"/>
      <w:bookmarkEnd w:id="62"/>
    </w:p>
    <w:p w14:paraId="513E1393" w14:textId="77777777" w:rsidR="003B1691" w:rsidRPr="00482F9C" w:rsidRDefault="003B1691" w:rsidP="003B1691">
      <w:pPr>
        <w:pStyle w:val="ListParagraph"/>
        <w:numPr>
          <w:ilvl w:val="0"/>
          <w:numId w:val="19"/>
        </w:numPr>
        <w:spacing w:before="100" w:beforeAutospacing="1" w:after="100" w:afterAutospacing="1" w:line="240" w:lineRule="auto"/>
        <w:rPr>
          <w:rFonts w:eastAsia="Times New Roman" w:cs="Times New Roman"/>
          <w:sz w:val="28"/>
          <w:szCs w:val="28"/>
        </w:rPr>
      </w:pPr>
      <w:r w:rsidRPr="00482F9C">
        <w:rPr>
          <w:rFonts w:eastAsia="Times New Roman" w:cs="Times New Roman"/>
          <w:sz w:val="28"/>
          <w:szCs w:val="28"/>
        </w:rPr>
        <w:t>Building Java Programs: A Back to Basics Approach,</w:t>
      </w:r>
    </w:p>
    <w:p w14:paraId="5581C399" w14:textId="0977E991" w:rsidR="003B1691" w:rsidRPr="00482F9C" w:rsidRDefault="003B1691" w:rsidP="003B1691">
      <w:pPr>
        <w:pStyle w:val="ListParagraph"/>
        <w:spacing w:before="100" w:beforeAutospacing="1" w:after="100" w:afterAutospacing="1" w:line="240" w:lineRule="auto"/>
        <w:rPr>
          <w:rFonts w:eastAsia="Times New Roman" w:cs="Times New Roman"/>
          <w:sz w:val="28"/>
          <w:szCs w:val="28"/>
        </w:rPr>
      </w:pPr>
      <w:r w:rsidRPr="00482F9C">
        <w:rPr>
          <w:rFonts w:eastAsia="Times New Roman" w:cs="Times New Roman"/>
          <w:sz w:val="28"/>
          <w:szCs w:val="28"/>
        </w:rPr>
        <w:t>4</w:t>
      </w:r>
      <w:r w:rsidRPr="00482F9C">
        <w:rPr>
          <w:rFonts w:eastAsia="Times New Roman" w:cs="Times New Roman"/>
          <w:sz w:val="28"/>
          <w:szCs w:val="28"/>
          <w:vertAlign w:val="superscript"/>
        </w:rPr>
        <w:t>th</w:t>
      </w:r>
      <w:r w:rsidRPr="00482F9C">
        <w:rPr>
          <w:rFonts w:eastAsia="Times New Roman" w:cs="Times New Roman"/>
          <w:sz w:val="28"/>
          <w:szCs w:val="28"/>
        </w:rPr>
        <w:t xml:space="preserve"> Edition (preferred, but </w:t>
      </w:r>
      <w:r w:rsidR="009B0926">
        <w:rPr>
          <w:rFonts w:eastAsia="Times New Roman" w:cs="Times New Roman"/>
          <w:sz w:val="28"/>
          <w:szCs w:val="28"/>
        </w:rPr>
        <w:t>newer/</w:t>
      </w:r>
      <w:r w:rsidRPr="00482F9C">
        <w:rPr>
          <w:rFonts w:eastAsia="Times New Roman" w:cs="Times New Roman"/>
          <w:sz w:val="28"/>
          <w:szCs w:val="28"/>
        </w:rPr>
        <w:t>older versions should work)</w:t>
      </w:r>
      <w:r w:rsidRPr="00482F9C">
        <w:rPr>
          <w:rFonts w:eastAsia="Times New Roman" w:cs="Times New Roman"/>
          <w:sz w:val="28"/>
          <w:szCs w:val="28"/>
        </w:rPr>
        <w:br/>
        <w:t xml:space="preserve">by Stuart </w:t>
      </w:r>
      <w:proofErr w:type="spellStart"/>
      <w:r w:rsidRPr="00482F9C">
        <w:rPr>
          <w:rFonts w:eastAsia="Times New Roman" w:cs="Times New Roman"/>
          <w:sz w:val="28"/>
          <w:szCs w:val="28"/>
        </w:rPr>
        <w:t>Reges</w:t>
      </w:r>
      <w:proofErr w:type="spellEnd"/>
      <w:r w:rsidRPr="00482F9C">
        <w:rPr>
          <w:rFonts w:eastAsia="Times New Roman" w:cs="Times New Roman"/>
          <w:sz w:val="28"/>
          <w:szCs w:val="28"/>
        </w:rPr>
        <w:t xml:space="preserve"> and Marty Stepp (same book is used for CS143)</w:t>
      </w:r>
    </w:p>
    <w:p w14:paraId="63470C86" w14:textId="047713C2" w:rsidR="00E46BE8" w:rsidRPr="003B1691" w:rsidRDefault="003B1691" w:rsidP="007331DC">
      <w:pPr>
        <w:pStyle w:val="ListParagraph"/>
        <w:numPr>
          <w:ilvl w:val="1"/>
          <w:numId w:val="19"/>
        </w:numPr>
        <w:spacing w:before="100" w:beforeAutospacing="1" w:after="100" w:afterAutospacing="1" w:line="240" w:lineRule="auto"/>
        <w:rPr>
          <w:rFonts w:eastAsia="Times New Roman" w:cs="Times New Roman"/>
          <w:color w:val="2D3B45"/>
          <w:sz w:val="24"/>
          <w:szCs w:val="28"/>
        </w:rPr>
      </w:pPr>
      <w:r w:rsidRPr="00482F9C">
        <w:rPr>
          <w:rFonts w:eastAsia="Times New Roman" w:cs="Times New Roman"/>
          <w:sz w:val="24"/>
          <w:szCs w:val="28"/>
        </w:rPr>
        <w:t>Available @ the Bookstore or Amazon: </w:t>
      </w:r>
      <w:hyperlink r:id="rId11" w:tgtFrame="_blank" w:history="1">
        <w:r w:rsidRPr="00874BE8">
          <w:rPr>
            <w:rFonts w:eastAsia="Times New Roman" w:cs="Times New Roman"/>
            <w:color w:val="0000FF"/>
            <w:sz w:val="24"/>
            <w:szCs w:val="28"/>
            <w:u w:val="single"/>
          </w:rPr>
          <w:t>Student Value Edition</w:t>
        </w:r>
      </w:hyperlink>
      <w:r w:rsidRPr="00874BE8">
        <w:rPr>
          <w:rFonts w:eastAsia="Times New Roman" w:cs="Times New Roman"/>
          <w:color w:val="2D3B45"/>
          <w:sz w:val="24"/>
          <w:szCs w:val="28"/>
        </w:rPr>
        <w:t>, </w:t>
      </w:r>
      <w:hyperlink r:id="rId12" w:tgtFrame="_blank" w:history="1">
        <w:r w:rsidRPr="00874BE8">
          <w:rPr>
            <w:rFonts w:eastAsia="Times New Roman" w:cs="Times New Roman"/>
            <w:color w:val="0000FF"/>
            <w:sz w:val="24"/>
            <w:szCs w:val="28"/>
            <w:u w:val="single"/>
          </w:rPr>
          <w:t>Regular Edition</w:t>
        </w:r>
      </w:hyperlink>
    </w:p>
    <w:p w14:paraId="0F0699BE" w14:textId="77777777" w:rsidR="003B1691" w:rsidRDefault="003B1691" w:rsidP="003B1691">
      <w:pPr>
        <w:pStyle w:val="ListParagraph"/>
        <w:spacing w:after="0"/>
        <w:rPr>
          <w:rFonts w:eastAsia="Times New Roman" w:cs="Times New Roman"/>
          <w:i/>
          <w:sz w:val="24"/>
          <w:szCs w:val="28"/>
        </w:rPr>
      </w:pPr>
    </w:p>
    <w:p w14:paraId="1CE6FD37" w14:textId="14A97D38" w:rsidR="003B1691" w:rsidRDefault="003B1691" w:rsidP="003B1691">
      <w:pPr>
        <w:pStyle w:val="ListParagraph"/>
        <w:spacing w:after="0"/>
        <w:jc w:val="center"/>
        <w:rPr>
          <w:rFonts w:eastAsia="Times New Roman" w:cs="Times New Roman"/>
          <w:sz w:val="24"/>
          <w:szCs w:val="28"/>
        </w:rPr>
      </w:pPr>
      <w:r w:rsidRPr="00482F9C">
        <w:rPr>
          <w:rFonts w:eastAsia="Times New Roman" w:cs="Times New Roman"/>
          <w:i/>
          <w:sz w:val="24"/>
          <w:szCs w:val="28"/>
        </w:rPr>
        <w:t>Approximate</w:t>
      </w:r>
      <w:r w:rsidRPr="00482F9C">
        <w:rPr>
          <w:rFonts w:eastAsia="Times New Roman" w:cs="Times New Roman"/>
          <w:sz w:val="24"/>
          <w:szCs w:val="28"/>
        </w:rPr>
        <w:t xml:space="preserve"> Topic Coverage</w:t>
      </w:r>
    </w:p>
    <w:tbl>
      <w:tblPr>
        <w:tblW w:w="0" w:type="auto"/>
        <w:jc w:val="center"/>
        <w:tblBorders>
          <w:top w:val="outset" w:sz="6" w:space="0" w:color="auto"/>
          <w:left w:val="outset" w:sz="6" w:space="0" w:color="auto"/>
          <w:bottom w:val="outset" w:sz="6" w:space="0" w:color="auto"/>
          <w:right w:val="outset" w:sz="6" w:space="0" w:color="auto"/>
        </w:tblBorders>
        <w:tblCellMar>
          <w:top w:w="100" w:type="dxa"/>
          <w:left w:w="100" w:type="dxa"/>
          <w:bottom w:w="100" w:type="dxa"/>
          <w:right w:w="100" w:type="dxa"/>
        </w:tblCellMar>
        <w:tblLook w:val="04A0" w:firstRow="1" w:lastRow="0" w:firstColumn="1" w:lastColumn="0" w:noHBand="0" w:noVBand="1"/>
      </w:tblPr>
      <w:tblGrid>
        <w:gridCol w:w="988"/>
        <w:gridCol w:w="4332"/>
      </w:tblGrid>
      <w:tr w:rsidR="000F1A2F" w:rsidRPr="00482F9C" w14:paraId="55F64872" w14:textId="77777777" w:rsidTr="00F146E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76850F2" w14:textId="77777777" w:rsidR="000F1A2F" w:rsidRPr="00482F9C" w:rsidRDefault="000F1A2F" w:rsidP="00F146E4">
            <w:pPr>
              <w:spacing w:after="0" w:line="240" w:lineRule="auto"/>
              <w:contextualSpacing/>
              <w:rPr>
                <w:rFonts w:eastAsia="Times New Roman" w:cs="Times New Roman"/>
                <w:szCs w:val="28"/>
              </w:rPr>
            </w:pPr>
            <w:r w:rsidRPr="00482F9C">
              <w:rPr>
                <w:rFonts w:eastAsia="Times New Roman" w:cs="Times New Roman"/>
                <w:szCs w:val="28"/>
              </w:rPr>
              <w:t>Week 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7F610FC" w14:textId="77777777" w:rsidR="000F1A2F" w:rsidRPr="00482F9C" w:rsidRDefault="000F1A2F" w:rsidP="00F146E4">
            <w:pPr>
              <w:spacing w:after="0" w:line="240" w:lineRule="auto"/>
              <w:contextualSpacing/>
              <w:rPr>
                <w:rFonts w:eastAsia="Times New Roman" w:cs="Times New Roman"/>
                <w:szCs w:val="28"/>
              </w:rPr>
            </w:pPr>
            <w:r w:rsidRPr="00482F9C">
              <w:rPr>
                <w:rFonts w:eastAsia="Times New Roman" w:cs="Times New Roman"/>
                <w:szCs w:val="28"/>
              </w:rPr>
              <w:t>Chapter 1: Introduction to Java</w:t>
            </w:r>
            <w:r w:rsidRPr="00482F9C">
              <w:rPr>
                <w:rFonts w:eastAsia="Times New Roman" w:cs="Times New Roman"/>
                <w:szCs w:val="28"/>
              </w:rPr>
              <w:br/>
            </w:r>
          </w:p>
        </w:tc>
      </w:tr>
      <w:tr w:rsidR="000F1A2F" w:rsidRPr="00482F9C" w14:paraId="7C154291" w14:textId="77777777" w:rsidTr="00F146E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4462064" w14:textId="77777777" w:rsidR="000F1A2F" w:rsidRPr="00482F9C" w:rsidRDefault="000F1A2F" w:rsidP="00F146E4">
            <w:pPr>
              <w:spacing w:after="0" w:line="240" w:lineRule="auto"/>
              <w:contextualSpacing/>
              <w:rPr>
                <w:rFonts w:eastAsia="Times New Roman" w:cs="Times New Roman"/>
                <w:szCs w:val="28"/>
              </w:rPr>
            </w:pPr>
            <w:r w:rsidRPr="00482F9C">
              <w:rPr>
                <w:rFonts w:eastAsia="Times New Roman" w:cs="Times New Roman"/>
                <w:szCs w:val="28"/>
              </w:rPr>
              <w:t>Week 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1559A81" w14:textId="77777777" w:rsidR="000F1A2F" w:rsidRPr="00482F9C" w:rsidRDefault="000F1A2F" w:rsidP="00F146E4">
            <w:pPr>
              <w:spacing w:after="0" w:line="240" w:lineRule="auto"/>
              <w:contextualSpacing/>
              <w:rPr>
                <w:rFonts w:eastAsia="Times New Roman" w:cs="Times New Roman"/>
                <w:szCs w:val="28"/>
              </w:rPr>
            </w:pPr>
            <w:r w:rsidRPr="00482F9C">
              <w:rPr>
                <w:rFonts w:eastAsia="Times New Roman" w:cs="Times New Roman"/>
                <w:szCs w:val="28"/>
              </w:rPr>
              <w:t xml:space="preserve">Chapter 2: Primitive Data and Definite Loops </w:t>
            </w:r>
          </w:p>
        </w:tc>
      </w:tr>
      <w:tr w:rsidR="000F1A2F" w:rsidRPr="00482F9C" w14:paraId="63CB6AAE" w14:textId="77777777" w:rsidTr="00F146E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6A7B0AE" w14:textId="77777777" w:rsidR="000F1A2F" w:rsidRPr="00482F9C" w:rsidRDefault="000F1A2F" w:rsidP="00F146E4">
            <w:pPr>
              <w:spacing w:after="0" w:line="240" w:lineRule="auto"/>
              <w:contextualSpacing/>
              <w:rPr>
                <w:rFonts w:eastAsia="Times New Roman" w:cs="Times New Roman"/>
                <w:szCs w:val="28"/>
              </w:rPr>
            </w:pPr>
            <w:r w:rsidRPr="00482F9C">
              <w:rPr>
                <w:rFonts w:eastAsia="Times New Roman" w:cs="Times New Roman"/>
                <w:szCs w:val="28"/>
              </w:rPr>
              <w:t>Week 3</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A31F4B9" w14:textId="77777777" w:rsidR="000F1A2F" w:rsidRPr="00482F9C" w:rsidRDefault="000F1A2F" w:rsidP="00F146E4">
            <w:pPr>
              <w:spacing w:after="0" w:line="240" w:lineRule="auto"/>
              <w:contextualSpacing/>
              <w:rPr>
                <w:rFonts w:eastAsia="Times New Roman" w:cs="Times New Roman"/>
                <w:szCs w:val="28"/>
              </w:rPr>
            </w:pPr>
            <w:r w:rsidRPr="00482F9C">
              <w:rPr>
                <w:rFonts w:eastAsia="Times New Roman" w:cs="Times New Roman"/>
                <w:szCs w:val="28"/>
              </w:rPr>
              <w:t>Chapter 3: Parameters and Objects</w:t>
            </w:r>
          </w:p>
          <w:p w14:paraId="69866486" w14:textId="77777777" w:rsidR="000F1A2F" w:rsidRPr="00482F9C" w:rsidRDefault="000F1A2F" w:rsidP="00F146E4">
            <w:pPr>
              <w:spacing w:after="0" w:line="240" w:lineRule="auto"/>
              <w:contextualSpacing/>
              <w:rPr>
                <w:rFonts w:eastAsia="Times New Roman" w:cs="Times New Roman"/>
                <w:szCs w:val="28"/>
              </w:rPr>
            </w:pPr>
            <w:r w:rsidRPr="00482F9C">
              <w:rPr>
                <w:rFonts w:eastAsia="Times New Roman" w:cs="Times New Roman"/>
                <w:szCs w:val="28"/>
              </w:rPr>
              <w:t>Chapter 4: Conditional Execution</w:t>
            </w:r>
          </w:p>
        </w:tc>
      </w:tr>
      <w:tr w:rsidR="000F1A2F" w:rsidRPr="00482F9C" w14:paraId="0C845CE2" w14:textId="77777777" w:rsidTr="00F146E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DC874AC" w14:textId="77777777" w:rsidR="000F1A2F" w:rsidRPr="00482F9C" w:rsidRDefault="000F1A2F" w:rsidP="00F146E4">
            <w:pPr>
              <w:spacing w:after="0" w:line="240" w:lineRule="auto"/>
              <w:contextualSpacing/>
              <w:rPr>
                <w:rFonts w:eastAsia="Times New Roman" w:cs="Times New Roman"/>
                <w:szCs w:val="28"/>
              </w:rPr>
            </w:pPr>
            <w:r w:rsidRPr="00482F9C">
              <w:rPr>
                <w:rFonts w:eastAsia="Times New Roman" w:cs="Times New Roman"/>
                <w:szCs w:val="28"/>
              </w:rPr>
              <w:t>Week 4</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E30ADB2" w14:textId="77777777" w:rsidR="000F1A2F" w:rsidRPr="00482F9C" w:rsidRDefault="000F1A2F" w:rsidP="00F146E4">
            <w:pPr>
              <w:spacing w:after="0" w:line="240" w:lineRule="auto"/>
              <w:contextualSpacing/>
              <w:rPr>
                <w:rFonts w:eastAsia="Times New Roman" w:cs="Times New Roman"/>
                <w:szCs w:val="28"/>
              </w:rPr>
            </w:pPr>
            <w:r w:rsidRPr="00482F9C">
              <w:rPr>
                <w:rFonts w:eastAsia="Times New Roman" w:cs="Times New Roman"/>
                <w:szCs w:val="28"/>
              </w:rPr>
              <w:t>Chapter 5: Program Logic and Indefinite Loops</w:t>
            </w:r>
          </w:p>
        </w:tc>
      </w:tr>
      <w:tr w:rsidR="000F1A2F" w:rsidRPr="00482F9C" w14:paraId="4F43EA06" w14:textId="77777777" w:rsidTr="00F146E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4CEC0E10" w14:textId="77777777" w:rsidR="000F1A2F" w:rsidRPr="00482F9C" w:rsidRDefault="000F1A2F" w:rsidP="00F146E4">
            <w:pPr>
              <w:spacing w:after="0" w:line="240" w:lineRule="auto"/>
              <w:contextualSpacing/>
              <w:rPr>
                <w:rFonts w:eastAsia="Times New Roman" w:cs="Times New Roman"/>
                <w:szCs w:val="28"/>
              </w:rPr>
            </w:pPr>
            <w:r w:rsidRPr="00482F9C">
              <w:rPr>
                <w:rFonts w:eastAsia="Times New Roman" w:cs="Times New Roman"/>
                <w:szCs w:val="28"/>
              </w:rPr>
              <w:t>Week 5</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16E44BFD" w14:textId="77777777" w:rsidR="000F1A2F" w:rsidRPr="00482F9C" w:rsidRDefault="000F1A2F" w:rsidP="00F146E4">
            <w:pPr>
              <w:spacing w:after="0" w:line="240" w:lineRule="auto"/>
              <w:contextualSpacing/>
              <w:rPr>
                <w:rFonts w:eastAsia="Times New Roman" w:cs="Times New Roman"/>
                <w:szCs w:val="28"/>
              </w:rPr>
            </w:pPr>
            <w:r w:rsidRPr="00482F9C">
              <w:rPr>
                <w:rFonts w:eastAsia="Times New Roman" w:cs="Times New Roman"/>
                <w:szCs w:val="28"/>
              </w:rPr>
              <w:t>(Review)</w:t>
            </w:r>
          </w:p>
        </w:tc>
      </w:tr>
      <w:tr w:rsidR="000F1A2F" w:rsidRPr="00482F9C" w14:paraId="0887E684" w14:textId="77777777" w:rsidTr="00F146E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B75BC19" w14:textId="77777777" w:rsidR="000F1A2F" w:rsidRPr="00482F9C" w:rsidRDefault="000F1A2F" w:rsidP="00F146E4">
            <w:pPr>
              <w:spacing w:after="0" w:line="240" w:lineRule="auto"/>
              <w:contextualSpacing/>
              <w:rPr>
                <w:rFonts w:eastAsia="Times New Roman" w:cs="Times New Roman"/>
                <w:szCs w:val="28"/>
              </w:rPr>
            </w:pPr>
            <w:r w:rsidRPr="00482F9C">
              <w:rPr>
                <w:rFonts w:eastAsia="Times New Roman" w:cs="Times New Roman"/>
                <w:szCs w:val="28"/>
              </w:rPr>
              <w:t>Week 6</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EBDF5B4" w14:textId="77777777" w:rsidR="000F1A2F" w:rsidRPr="00482F9C" w:rsidRDefault="000F1A2F" w:rsidP="00F146E4">
            <w:pPr>
              <w:spacing w:after="0" w:line="240" w:lineRule="auto"/>
              <w:contextualSpacing/>
              <w:rPr>
                <w:rFonts w:eastAsia="Times New Roman" w:cs="Times New Roman"/>
                <w:szCs w:val="28"/>
              </w:rPr>
            </w:pPr>
            <w:r w:rsidRPr="00482F9C">
              <w:rPr>
                <w:rFonts w:eastAsia="Times New Roman" w:cs="Times New Roman"/>
                <w:szCs w:val="28"/>
              </w:rPr>
              <w:t>(Midterm)</w:t>
            </w:r>
          </w:p>
        </w:tc>
      </w:tr>
      <w:tr w:rsidR="000F1A2F" w:rsidRPr="00482F9C" w14:paraId="6246541E" w14:textId="77777777" w:rsidTr="00F146E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0A30DA0" w14:textId="77777777" w:rsidR="000F1A2F" w:rsidRPr="00482F9C" w:rsidRDefault="000F1A2F" w:rsidP="00F146E4">
            <w:pPr>
              <w:spacing w:after="0" w:line="240" w:lineRule="auto"/>
              <w:contextualSpacing/>
              <w:rPr>
                <w:rFonts w:eastAsia="Times New Roman" w:cs="Times New Roman"/>
                <w:szCs w:val="28"/>
              </w:rPr>
            </w:pPr>
            <w:r w:rsidRPr="00482F9C">
              <w:rPr>
                <w:rFonts w:eastAsia="Times New Roman" w:cs="Times New Roman"/>
                <w:szCs w:val="28"/>
              </w:rPr>
              <w:t>Week 7</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A4E8B63" w14:textId="77777777" w:rsidR="000F1A2F" w:rsidRPr="00482F9C" w:rsidRDefault="000F1A2F" w:rsidP="00F146E4">
            <w:pPr>
              <w:spacing w:after="0" w:line="240" w:lineRule="auto"/>
              <w:contextualSpacing/>
              <w:rPr>
                <w:rFonts w:eastAsia="Times New Roman" w:cs="Times New Roman"/>
                <w:szCs w:val="28"/>
              </w:rPr>
            </w:pPr>
            <w:r w:rsidRPr="00482F9C">
              <w:rPr>
                <w:rFonts w:eastAsia="Times New Roman" w:cs="Times New Roman"/>
                <w:szCs w:val="28"/>
              </w:rPr>
              <w:t>Chapter 6: File Processing</w:t>
            </w:r>
          </w:p>
        </w:tc>
      </w:tr>
      <w:tr w:rsidR="000F1A2F" w:rsidRPr="00482F9C" w14:paraId="3C5B1A9A" w14:textId="77777777" w:rsidTr="00F146E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F15E61B" w14:textId="77777777" w:rsidR="000F1A2F" w:rsidRPr="00482F9C" w:rsidRDefault="000F1A2F" w:rsidP="00F146E4">
            <w:pPr>
              <w:spacing w:after="0" w:line="240" w:lineRule="auto"/>
              <w:contextualSpacing/>
              <w:rPr>
                <w:rFonts w:eastAsia="Times New Roman" w:cs="Times New Roman"/>
                <w:szCs w:val="28"/>
              </w:rPr>
            </w:pPr>
            <w:r w:rsidRPr="00482F9C">
              <w:rPr>
                <w:rFonts w:eastAsia="Times New Roman" w:cs="Times New Roman"/>
                <w:szCs w:val="28"/>
              </w:rPr>
              <w:t>Week 8</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629602B" w14:textId="77777777" w:rsidR="000F1A2F" w:rsidRPr="00482F9C" w:rsidRDefault="000F1A2F" w:rsidP="00F146E4">
            <w:pPr>
              <w:spacing w:after="0" w:line="240" w:lineRule="auto"/>
              <w:contextualSpacing/>
              <w:rPr>
                <w:rFonts w:eastAsia="Times New Roman" w:cs="Times New Roman"/>
                <w:szCs w:val="28"/>
              </w:rPr>
            </w:pPr>
            <w:r w:rsidRPr="00482F9C">
              <w:rPr>
                <w:rFonts w:eastAsia="Times New Roman" w:cs="Times New Roman"/>
                <w:szCs w:val="28"/>
              </w:rPr>
              <w:t>Chapter 7: Arrays</w:t>
            </w:r>
          </w:p>
        </w:tc>
      </w:tr>
      <w:tr w:rsidR="000F1A2F" w:rsidRPr="00482F9C" w14:paraId="3218C749" w14:textId="77777777" w:rsidTr="00F146E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E185CA4" w14:textId="77777777" w:rsidR="000F1A2F" w:rsidRPr="00482F9C" w:rsidRDefault="000F1A2F" w:rsidP="00F146E4">
            <w:pPr>
              <w:spacing w:after="0" w:line="240" w:lineRule="auto"/>
              <w:contextualSpacing/>
              <w:rPr>
                <w:rFonts w:eastAsia="Times New Roman" w:cs="Times New Roman"/>
                <w:szCs w:val="28"/>
              </w:rPr>
            </w:pPr>
            <w:r w:rsidRPr="00482F9C">
              <w:rPr>
                <w:rFonts w:eastAsia="Times New Roman" w:cs="Times New Roman"/>
                <w:szCs w:val="28"/>
              </w:rPr>
              <w:t>Week 9</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7A6B91F" w14:textId="77777777" w:rsidR="000F1A2F" w:rsidRPr="00482F9C" w:rsidRDefault="000F1A2F" w:rsidP="00F146E4">
            <w:pPr>
              <w:spacing w:after="0" w:line="240" w:lineRule="auto"/>
              <w:contextualSpacing/>
              <w:rPr>
                <w:rFonts w:eastAsia="Times New Roman" w:cs="Times New Roman"/>
                <w:szCs w:val="28"/>
              </w:rPr>
            </w:pPr>
            <w:r w:rsidRPr="00482F9C">
              <w:rPr>
                <w:rFonts w:eastAsia="Times New Roman" w:cs="Times New Roman"/>
                <w:szCs w:val="28"/>
              </w:rPr>
              <w:t>Chapter 8: Classes</w:t>
            </w:r>
          </w:p>
        </w:tc>
      </w:tr>
      <w:tr w:rsidR="000F1A2F" w:rsidRPr="00482F9C" w14:paraId="131B4418" w14:textId="77777777" w:rsidTr="00F146E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BA1FA02" w14:textId="77777777" w:rsidR="000F1A2F" w:rsidRPr="00482F9C" w:rsidRDefault="000F1A2F" w:rsidP="00F146E4">
            <w:pPr>
              <w:spacing w:after="0" w:line="240" w:lineRule="auto"/>
              <w:contextualSpacing/>
              <w:rPr>
                <w:rFonts w:eastAsia="Times New Roman" w:cs="Times New Roman"/>
                <w:szCs w:val="28"/>
              </w:rPr>
            </w:pPr>
            <w:r w:rsidRPr="00482F9C">
              <w:rPr>
                <w:rFonts w:eastAsia="Times New Roman" w:cs="Times New Roman"/>
                <w:szCs w:val="28"/>
              </w:rPr>
              <w:t>Week 10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0010B4D" w14:textId="77777777" w:rsidR="000F1A2F" w:rsidRPr="00482F9C" w:rsidRDefault="000F1A2F" w:rsidP="00F146E4">
            <w:pPr>
              <w:spacing w:after="0" w:line="240" w:lineRule="auto"/>
              <w:contextualSpacing/>
              <w:rPr>
                <w:rFonts w:eastAsia="Times New Roman" w:cs="Times New Roman"/>
                <w:szCs w:val="28"/>
              </w:rPr>
            </w:pPr>
            <w:r w:rsidRPr="00482F9C">
              <w:rPr>
                <w:rFonts w:eastAsia="Times New Roman" w:cs="Times New Roman"/>
                <w:szCs w:val="28"/>
              </w:rPr>
              <w:t>Chapter 9: Inheritance and Interfaces</w:t>
            </w:r>
          </w:p>
        </w:tc>
      </w:tr>
      <w:tr w:rsidR="000F1A2F" w:rsidRPr="00482F9C" w14:paraId="04203688" w14:textId="77777777" w:rsidTr="00F146E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8100C43" w14:textId="77777777" w:rsidR="000F1A2F" w:rsidRPr="00482F9C" w:rsidRDefault="000F1A2F" w:rsidP="00F146E4">
            <w:pPr>
              <w:spacing w:after="0" w:line="240" w:lineRule="auto"/>
              <w:contextualSpacing/>
              <w:rPr>
                <w:rFonts w:eastAsia="Times New Roman" w:cs="Times New Roman"/>
                <w:szCs w:val="28"/>
              </w:rPr>
            </w:pPr>
            <w:r w:rsidRPr="00482F9C">
              <w:rPr>
                <w:rFonts w:eastAsia="Times New Roman" w:cs="Times New Roman"/>
                <w:szCs w:val="28"/>
              </w:rPr>
              <w:t>Week 11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AB31B04" w14:textId="77777777" w:rsidR="000F1A2F" w:rsidRPr="00482F9C" w:rsidRDefault="000F1A2F" w:rsidP="00F146E4">
            <w:pPr>
              <w:spacing w:after="0" w:line="240" w:lineRule="auto"/>
              <w:contextualSpacing/>
              <w:rPr>
                <w:rFonts w:eastAsia="Times New Roman" w:cs="Times New Roman"/>
                <w:szCs w:val="28"/>
              </w:rPr>
            </w:pPr>
            <w:r w:rsidRPr="00482F9C">
              <w:rPr>
                <w:rFonts w:eastAsia="Times New Roman" w:cs="Times New Roman"/>
                <w:szCs w:val="28"/>
              </w:rPr>
              <w:t xml:space="preserve">Chapter 10: </w:t>
            </w:r>
            <w:proofErr w:type="spellStart"/>
            <w:r w:rsidRPr="00482F9C">
              <w:rPr>
                <w:rFonts w:eastAsia="Times New Roman" w:cs="Times New Roman"/>
                <w:szCs w:val="28"/>
              </w:rPr>
              <w:t>ArrayLists</w:t>
            </w:r>
            <w:proofErr w:type="spellEnd"/>
          </w:p>
        </w:tc>
      </w:tr>
    </w:tbl>
    <w:p w14:paraId="45358757" w14:textId="77777777" w:rsidR="000F1A2F" w:rsidRPr="00482F9C" w:rsidRDefault="000F1A2F" w:rsidP="003B1691">
      <w:pPr>
        <w:pStyle w:val="ListParagraph"/>
        <w:spacing w:after="0"/>
        <w:jc w:val="center"/>
        <w:rPr>
          <w:rFonts w:eastAsia="Times New Roman" w:cs="Times New Roman"/>
          <w:sz w:val="24"/>
          <w:szCs w:val="28"/>
        </w:rPr>
      </w:pPr>
    </w:p>
    <w:p w14:paraId="41B45E09" w14:textId="77777777" w:rsidR="003B1691" w:rsidRPr="00CE6322" w:rsidRDefault="003B1691" w:rsidP="003B1691">
      <w:pPr>
        <w:pStyle w:val="Heading2"/>
        <w:rPr>
          <w:b w:val="0"/>
        </w:rPr>
      </w:pPr>
      <w:bookmarkStart w:id="63" w:name="_Toc510520687"/>
      <w:bookmarkStart w:id="64" w:name="_Toc510520755"/>
      <w:bookmarkStart w:id="65" w:name="_Toc510520857"/>
      <w:bookmarkStart w:id="66" w:name="_Toc524333833"/>
      <w:bookmarkStart w:id="67" w:name="_Toc524333871"/>
      <w:bookmarkStart w:id="68" w:name="_Toc524334003"/>
      <w:bookmarkStart w:id="69" w:name="_Toc524353178"/>
      <w:bookmarkStart w:id="70" w:name="_Toc17727690"/>
      <w:bookmarkStart w:id="71" w:name="_Toc17729803"/>
      <w:bookmarkStart w:id="72" w:name="_Toc17730041"/>
      <w:bookmarkStart w:id="73" w:name="_Toc17750121"/>
      <w:bookmarkStart w:id="74" w:name="_Toc17750319"/>
      <w:bookmarkStart w:id="75" w:name="_Toc515994822"/>
      <w:bookmarkStart w:id="76" w:name="_Toc515994955"/>
      <w:r w:rsidRPr="00CE6322">
        <w:t>Software</w:t>
      </w:r>
      <w:bookmarkEnd w:id="63"/>
      <w:bookmarkEnd w:id="64"/>
      <w:bookmarkEnd w:id="65"/>
      <w:bookmarkEnd w:id="66"/>
      <w:bookmarkEnd w:id="67"/>
      <w:bookmarkEnd w:id="68"/>
      <w:bookmarkEnd w:id="69"/>
      <w:bookmarkEnd w:id="70"/>
      <w:bookmarkEnd w:id="71"/>
      <w:bookmarkEnd w:id="72"/>
      <w:bookmarkEnd w:id="73"/>
      <w:bookmarkEnd w:id="74"/>
    </w:p>
    <w:bookmarkStart w:id="77" w:name="_Hlk15735056"/>
    <w:p w14:paraId="3F884D45" w14:textId="77777777" w:rsidR="003B1691" w:rsidRPr="00D4433D" w:rsidRDefault="003B1691" w:rsidP="003B1691">
      <w:pPr>
        <w:numPr>
          <w:ilvl w:val="0"/>
          <w:numId w:val="3"/>
        </w:numPr>
        <w:spacing w:after="0"/>
        <w:rPr>
          <w:sz w:val="28"/>
          <w:szCs w:val="28"/>
        </w:rPr>
      </w:pPr>
      <w:r>
        <w:rPr>
          <w:sz w:val="20"/>
          <w:szCs w:val="20"/>
        </w:rPr>
        <w:fldChar w:fldCharType="begin"/>
      </w:r>
      <w:r>
        <w:instrText xml:space="preserve"> HYPERLINK "http://www.oracle.com/technetwork/java/javase/downloads/index.html" </w:instrText>
      </w:r>
      <w:r>
        <w:rPr>
          <w:sz w:val="20"/>
          <w:szCs w:val="20"/>
        </w:rPr>
        <w:fldChar w:fldCharType="separate"/>
      </w:r>
      <w:r w:rsidRPr="002335B0">
        <w:rPr>
          <w:rStyle w:val="Hyperlink"/>
          <w:i/>
          <w:iCs/>
          <w:sz w:val="28"/>
          <w:szCs w:val="28"/>
        </w:rPr>
        <w:t>Java Development Kit (JDK)</w:t>
      </w:r>
      <w:r>
        <w:rPr>
          <w:rStyle w:val="Hyperlink"/>
          <w:i/>
          <w:iCs/>
          <w:sz w:val="28"/>
          <w:szCs w:val="28"/>
        </w:rPr>
        <w:fldChar w:fldCharType="end"/>
      </w:r>
      <w:r>
        <w:rPr>
          <w:i/>
          <w:iCs/>
          <w:sz w:val="28"/>
          <w:szCs w:val="28"/>
        </w:rPr>
        <w:t xml:space="preserve"> (freely available online)</w:t>
      </w:r>
    </w:p>
    <w:commentRangeStart w:id="78"/>
    <w:p w14:paraId="6B092D46" w14:textId="77777777" w:rsidR="003B1691" w:rsidRPr="004F28FD" w:rsidRDefault="00633DE6" w:rsidP="003B1691">
      <w:pPr>
        <w:numPr>
          <w:ilvl w:val="0"/>
          <w:numId w:val="3"/>
        </w:numPr>
        <w:spacing w:after="0"/>
        <w:rPr>
          <w:sz w:val="28"/>
          <w:szCs w:val="28"/>
        </w:rPr>
      </w:pPr>
      <w:r>
        <w:fldChar w:fldCharType="begin"/>
      </w:r>
      <w:r>
        <w:instrText xml:space="preserve"> HYPERLINK "http://www.jgrasp.org/" </w:instrText>
      </w:r>
      <w:r>
        <w:fldChar w:fldCharType="separate"/>
      </w:r>
      <w:proofErr w:type="spellStart"/>
      <w:r w:rsidR="003B1691" w:rsidRPr="002335B0">
        <w:rPr>
          <w:rStyle w:val="Hyperlink"/>
          <w:i/>
          <w:iCs/>
          <w:sz w:val="28"/>
          <w:szCs w:val="28"/>
        </w:rPr>
        <w:t>JGrasp</w:t>
      </w:r>
      <w:proofErr w:type="spellEnd"/>
      <w:r w:rsidR="003B1691" w:rsidRPr="002335B0">
        <w:rPr>
          <w:rStyle w:val="Hyperlink"/>
          <w:i/>
          <w:iCs/>
          <w:sz w:val="28"/>
          <w:szCs w:val="28"/>
        </w:rPr>
        <w:t xml:space="preserve"> IDE</w:t>
      </w:r>
      <w:r>
        <w:rPr>
          <w:rStyle w:val="Hyperlink"/>
          <w:i/>
          <w:iCs/>
          <w:sz w:val="28"/>
          <w:szCs w:val="28"/>
        </w:rPr>
        <w:fldChar w:fldCharType="end"/>
      </w:r>
      <w:r w:rsidR="003B1691">
        <w:rPr>
          <w:i/>
          <w:iCs/>
          <w:sz w:val="28"/>
          <w:szCs w:val="28"/>
        </w:rPr>
        <w:t xml:space="preserve"> (freely available online)</w:t>
      </w:r>
      <w:commentRangeEnd w:id="78"/>
      <w:r w:rsidR="009B0926">
        <w:rPr>
          <w:rStyle w:val="CommentReference"/>
        </w:rPr>
        <w:commentReference w:id="78"/>
      </w:r>
    </w:p>
    <w:p w14:paraId="2D5244B0" w14:textId="77777777" w:rsidR="00201A7F" w:rsidRDefault="00201A7F">
      <w:pPr>
        <w:rPr>
          <w:b/>
          <w:smallCaps/>
          <w:spacing w:val="5"/>
          <w:sz w:val="28"/>
          <w:szCs w:val="28"/>
        </w:rPr>
      </w:pPr>
      <w:bookmarkStart w:id="79" w:name="_Toc17729804"/>
      <w:bookmarkStart w:id="80" w:name="_Toc17730042"/>
      <w:r>
        <w:rPr>
          <w:b/>
        </w:rPr>
        <w:br w:type="page"/>
      </w:r>
    </w:p>
    <w:p w14:paraId="5A1AD522" w14:textId="348A00ED" w:rsidR="003B1691" w:rsidRPr="00025B54" w:rsidRDefault="003B1691" w:rsidP="003B1691">
      <w:pPr>
        <w:pStyle w:val="Heading2"/>
        <w:rPr>
          <w:b w:val="0"/>
        </w:rPr>
      </w:pPr>
      <w:bookmarkStart w:id="81" w:name="_Toc17750122"/>
      <w:bookmarkStart w:id="82" w:name="_Toc17750320"/>
      <w:r w:rsidRPr="00025B54">
        <w:lastRenderedPageBreak/>
        <w:t>Computer</w:t>
      </w:r>
      <w:r>
        <w:t xml:space="preserve"> &amp; Technical Requirements</w:t>
      </w:r>
      <w:bookmarkEnd w:id="79"/>
      <w:bookmarkEnd w:id="80"/>
      <w:bookmarkEnd w:id="81"/>
      <w:bookmarkEnd w:id="82"/>
    </w:p>
    <w:p w14:paraId="526F592F" w14:textId="77777777" w:rsidR="003B1691" w:rsidRPr="009F5961" w:rsidRDefault="003B1691" w:rsidP="003B1691">
      <w:pPr>
        <w:pStyle w:val="ListParagraph"/>
        <w:numPr>
          <w:ilvl w:val="0"/>
          <w:numId w:val="12"/>
        </w:numPr>
        <w:rPr>
          <w:sz w:val="32"/>
          <w:szCs w:val="32"/>
        </w:rPr>
      </w:pPr>
      <w:r w:rsidRPr="009F5961">
        <w:rPr>
          <w:sz w:val="28"/>
        </w:rPr>
        <w:t xml:space="preserve">It is expected that when students enroll for this </w:t>
      </w:r>
      <w:proofErr w:type="gramStart"/>
      <w:r w:rsidRPr="009F5961">
        <w:rPr>
          <w:sz w:val="28"/>
        </w:rPr>
        <w:t>course</w:t>
      </w:r>
      <w:proofErr w:type="gramEnd"/>
      <w:r w:rsidRPr="009F5961">
        <w:rPr>
          <w:sz w:val="28"/>
        </w:rPr>
        <w:t xml:space="preserve"> they will be able to use a computer, be able to upload and download files</w:t>
      </w:r>
      <w:r>
        <w:rPr>
          <w:sz w:val="28"/>
        </w:rPr>
        <w:t>,</w:t>
      </w:r>
      <w:r w:rsidRPr="009F5961">
        <w:rPr>
          <w:sz w:val="28"/>
        </w:rPr>
        <w:t xml:space="preserve"> and successfully navigate browsers and websites. </w:t>
      </w:r>
    </w:p>
    <w:p w14:paraId="14BD4621" w14:textId="77777777" w:rsidR="003B1691" w:rsidRPr="009F5961" w:rsidRDefault="003B1691" w:rsidP="003B1691">
      <w:pPr>
        <w:pStyle w:val="ListParagraph"/>
        <w:numPr>
          <w:ilvl w:val="0"/>
          <w:numId w:val="12"/>
        </w:numPr>
        <w:rPr>
          <w:sz w:val="32"/>
          <w:szCs w:val="32"/>
        </w:rPr>
      </w:pPr>
      <w:r w:rsidRPr="008874A7">
        <w:rPr>
          <w:sz w:val="28"/>
        </w:rPr>
        <w:t xml:space="preserve">Students </w:t>
      </w:r>
      <w:r>
        <w:rPr>
          <w:sz w:val="28"/>
        </w:rPr>
        <w:t>will receive homework throughout the course that must be completed on a computer with Internet access. The school library computers can be used for these purposes.</w:t>
      </w:r>
    </w:p>
    <w:p w14:paraId="3C38229A" w14:textId="77777777" w:rsidR="003B1691" w:rsidRDefault="003B1691" w:rsidP="003B1691">
      <w:pPr>
        <w:pStyle w:val="ListParagraph"/>
        <w:numPr>
          <w:ilvl w:val="0"/>
          <w:numId w:val="15"/>
        </w:numPr>
        <w:spacing w:before="100" w:beforeAutospacing="1" w:after="100" w:afterAutospacing="1"/>
        <w:rPr>
          <w:rFonts w:cs="Times New Roman"/>
          <w:sz w:val="28"/>
          <w:szCs w:val="28"/>
        </w:rPr>
      </w:pPr>
      <w:r w:rsidRPr="009F5961">
        <w:rPr>
          <w:rFonts w:cs="Times New Roman"/>
          <w:b/>
          <w:sz w:val="28"/>
          <w:szCs w:val="28"/>
        </w:rPr>
        <w:t xml:space="preserve">Need help? </w:t>
      </w:r>
      <w:r w:rsidRPr="009F5961">
        <w:rPr>
          <w:rFonts w:cs="Times New Roman"/>
          <w:sz w:val="28"/>
          <w:szCs w:val="28"/>
        </w:rPr>
        <w:t>Canvas questions</w:t>
      </w:r>
      <w:r>
        <w:rPr>
          <w:rFonts w:cs="Times New Roman"/>
          <w:sz w:val="28"/>
          <w:szCs w:val="28"/>
        </w:rPr>
        <w:t xml:space="preserve"> can be directed to</w:t>
      </w:r>
      <w:r w:rsidRPr="009F5961">
        <w:rPr>
          <w:rFonts w:cs="Times New Roman"/>
          <w:sz w:val="28"/>
          <w:szCs w:val="28"/>
        </w:rPr>
        <w:t xml:space="preserve"> </w:t>
      </w:r>
      <w:r>
        <w:rPr>
          <w:rFonts w:cs="Times New Roman"/>
          <w:sz w:val="28"/>
          <w:szCs w:val="28"/>
        </w:rPr>
        <w:t xml:space="preserve">Shoreline </w:t>
      </w:r>
      <w:r w:rsidRPr="009F5961">
        <w:rPr>
          <w:rFonts w:cs="Times New Roman"/>
          <w:sz w:val="28"/>
          <w:szCs w:val="28"/>
        </w:rPr>
        <w:t xml:space="preserve">e-Learning at </w:t>
      </w:r>
      <w:hyperlink r:id="rId13" w:history="1">
        <w:r w:rsidRPr="00820154">
          <w:rPr>
            <w:rStyle w:val="Hyperlink"/>
            <w:sz w:val="28"/>
            <w:szCs w:val="28"/>
          </w:rPr>
          <w:t>elearning@shoreline.edu</w:t>
        </w:r>
      </w:hyperlink>
      <w:r w:rsidRPr="00820154">
        <w:rPr>
          <w:sz w:val="28"/>
          <w:szCs w:val="28"/>
        </w:rPr>
        <w:t xml:space="preserve">, (206) 546-6966, visit Building 1200, or </w:t>
      </w:r>
      <w:hyperlink r:id="rId14" w:history="1">
        <w:r w:rsidRPr="00820154">
          <w:rPr>
            <w:rStyle w:val="Hyperlink"/>
            <w:sz w:val="28"/>
            <w:szCs w:val="28"/>
          </w:rPr>
          <w:t>24hour Canvas Support via chat or telephone</w:t>
        </w:r>
      </w:hyperlink>
      <w:r w:rsidRPr="00820154">
        <w:rPr>
          <w:sz w:val="28"/>
          <w:szCs w:val="28"/>
        </w:rPr>
        <w:t>. Canvas and</w:t>
      </w:r>
      <w:r w:rsidRPr="009F5961">
        <w:rPr>
          <w:rFonts w:cs="Times New Roman"/>
          <w:sz w:val="28"/>
          <w:szCs w:val="28"/>
        </w:rPr>
        <w:t xml:space="preserve"> basic computing support is also available on campus at the </w:t>
      </w:r>
      <w:hyperlink r:id="rId15" w:history="1">
        <w:r w:rsidRPr="00DE7B10">
          <w:rPr>
            <w:rStyle w:val="Hyperlink"/>
            <w:sz w:val="28"/>
          </w:rPr>
          <w:t>Shoreline Business Technology &amp; eLearning Center</w:t>
        </w:r>
      </w:hyperlink>
      <w:r w:rsidRPr="009F5961">
        <w:rPr>
          <w:rFonts w:cs="Times New Roman"/>
          <w:sz w:val="28"/>
          <w:szCs w:val="28"/>
        </w:rPr>
        <w:t xml:space="preserve"> in Building 1300, Room 1304. </w:t>
      </w:r>
    </w:p>
    <w:p w14:paraId="509433C7" w14:textId="77777777" w:rsidR="003B1691" w:rsidRPr="004F28FD" w:rsidRDefault="003B1691" w:rsidP="003B1691">
      <w:pPr>
        <w:pStyle w:val="ListParagraph"/>
        <w:numPr>
          <w:ilvl w:val="0"/>
          <w:numId w:val="15"/>
        </w:numPr>
        <w:spacing w:before="100" w:beforeAutospacing="1" w:after="100" w:afterAutospacing="1"/>
        <w:rPr>
          <w:rFonts w:cs="Times New Roman"/>
          <w:sz w:val="28"/>
          <w:szCs w:val="28"/>
        </w:rPr>
      </w:pPr>
      <w:r w:rsidRPr="009F5961">
        <w:rPr>
          <w:rFonts w:cs="Times New Roman"/>
          <w:sz w:val="28"/>
          <w:szCs w:val="28"/>
        </w:rPr>
        <w:t>More</w:t>
      </w:r>
      <w:r w:rsidRPr="00820154">
        <w:rPr>
          <w:sz w:val="28"/>
          <w:szCs w:val="28"/>
        </w:rPr>
        <w:t xml:space="preserve"> </w:t>
      </w:r>
      <w:hyperlink r:id="rId16" w:history="1">
        <w:r w:rsidRPr="00820154">
          <w:rPr>
            <w:rStyle w:val="Hyperlink"/>
            <w:sz w:val="28"/>
            <w:szCs w:val="28"/>
          </w:rPr>
          <w:t>information on general technical requirements</w:t>
        </w:r>
      </w:hyperlink>
      <w:r w:rsidRPr="009F5961">
        <w:rPr>
          <w:rFonts w:cs="Times New Roman"/>
          <w:sz w:val="28"/>
          <w:szCs w:val="28"/>
        </w:rPr>
        <w:t xml:space="preserve"> can be found here.  </w:t>
      </w:r>
    </w:p>
    <w:p w14:paraId="60933E38" w14:textId="77777777" w:rsidR="003B1691" w:rsidRDefault="003B1691" w:rsidP="003B1691">
      <w:pPr>
        <w:pStyle w:val="Heading1"/>
        <w:jc w:val="both"/>
        <w:rPr>
          <w:b w:val="0"/>
        </w:rPr>
      </w:pPr>
      <w:bookmarkStart w:id="83" w:name="_Toc510520688"/>
      <w:bookmarkStart w:id="84" w:name="_Toc510520756"/>
      <w:bookmarkStart w:id="85" w:name="_Toc510520858"/>
      <w:bookmarkStart w:id="86" w:name="_Toc524333834"/>
      <w:bookmarkStart w:id="87" w:name="_Toc524333872"/>
      <w:bookmarkStart w:id="88" w:name="_Toc524334004"/>
      <w:bookmarkStart w:id="89" w:name="_Toc524353179"/>
      <w:bookmarkStart w:id="90" w:name="_Toc17727691"/>
      <w:bookmarkStart w:id="91" w:name="_Toc17729805"/>
      <w:bookmarkStart w:id="92" w:name="_Toc17730043"/>
      <w:bookmarkStart w:id="93" w:name="_Toc17750123"/>
      <w:bookmarkStart w:id="94" w:name="_Toc17750321"/>
      <w:bookmarkEnd w:id="77"/>
      <w:commentRangeStart w:id="95"/>
      <w:r w:rsidRPr="00CE6322">
        <w:t xml:space="preserve">Grading </w:t>
      </w:r>
      <w:bookmarkEnd w:id="83"/>
      <w:bookmarkEnd w:id="84"/>
      <w:bookmarkEnd w:id="85"/>
      <w:bookmarkEnd w:id="86"/>
      <w:bookmarkEnd w:id="87"/>
      <w:bookmarkEnd w:id="88"/>
      <w:bookmarkEnd w:id="89"/>
      <w:bookmarkEnd w:id="90"/>
      <w:r>
        <w:t>and Assessment</w:t>
      </w:r>
      <w:bookmarkEnd w:id="91"/>
      <w:bookmarkEnd w:id="92"/>
      <w:bookmarkEnd w:id="93"/>
      <w:bookmarkEnd w:id="94"/>
      <w:commentRangeEnd w:id="95"/>
      <w:r w:rsidR="009B0926">
        <w:rPr>
          <w:rStyle w:val="CommentReference"/>
          <w:smallCaps/>
        </w:rPr>
        <w:commentReference w:id="95"/>
      </w:r>
    </w:p>
    <w:p w14:paraId="673B0463" w14:textId="1DCF90AB" w:rsidR="003B1691" w:rsidRPr="00414D5F" w:rsidRDefault="009B0926" w:rsidP="003B1691">
      <w:pPr>
        <w:rPr>
          <w:sz w:val="28"/>
          <w:szCs w:val="28"/>
        </w:rPr>
      </w:pPr>
      <w:r>
        <w:rPr>
          <w:sz w:val="28"/>
          <w:szCs w:val="28"/>
        </w:rPr>
        <w:t>Below is the breakdown of grading categories:</w:t>
      </w:r>
    </w:p>
    <w:tbl>
      <w:tblPr>
        <w:tblW w:w="0" w:type="auto"/>
        <w:tblInd w:w="847" w:type="dxa"/>
        <w:tblBorders>
          <w:top w:val="nil"/>
          <w:left w:val="nil"/>
          <w:right w:val="nil"/>
        </w:tblBorders>
        <w:tblLook w:val="0000" w:firstRow="0" w:lastRow="0" w:firstColumn="0" w:lastColumn="0" w:noHBand="0" w:noVBand="0"/>
      </w:tblPr>
      <w:tblGrid>
        <w:gridCol w:w="3553"/>
        <w:gridCol w:w="1800"/>
      </w:tblGrid>
      <w:tr w:rsidR="003B1691" w:rsidRPr="00BE4BA8" w14:paraId="3FBB919F" w14:textId="77777777" w:rsidTr="00FA31B9">
        <w:trPr>
          <w:trHeight w:val="20"/>
        </w:trPr>
        <w:tc>
          <w:tcPr>
            <w:tcW w:w="3553"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13DAAFD7" w14:textId="77777777" w:rsidR="003B1691" w:rsidRPr="00BE4BA8" w:rsidRDefault="003B1691" w:rsidP="00FA31B9">
            <w:pPr>
              <w:spacing w:after="0" w:line="240" w:lineRule="auto"/>
              <w:rPr>
                <w:b/>
                <w:bCs/>
                <w:sz w:val="28"/>
                <w:szCs w:val="28"/>
              </w:rPr>
            </w:pPr>
            <w:r w:rsidRPr="00BE4BA8">
              <w:rPr>
                <w:b/>
                <w:bCs/>
                <w:sz w:val="28"/>
                <w:szCs w:val="28"/>
              </w:rPr>
              <w:t>Activity</w:t>
            </w:r>
          </w:p>
        </w:tc>
        <w:tc>
          <w:tcPr>
            <w:tcW w:w="1800"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47987B36" w14:textId="77777777" w:rsidR="003B1691" w:rsidRPr="00BE4BA8" w:rsidRDefault="003B1691" w:rsidP="00FA31B9">
            <w:pPr>
              <w:spacing w:after="0" w:line="240" w:lineRule="auto"/>
              <w:rPr>
                <w:b/>
                <w:bCs/>
                <w:sz w:val="28"/>
                <w:szCs w:val="28"/>
              </w:rPr>
            </w:pPr>
            <w:r w:rsidRPr="00BE4BA8">
              <w:rPr>
                <w:b/>
                <w:bCs/>
                <w:sz w:val="28"/>
                <w:szCs w:val="28"/>
              </w:rPr>
              <w:t>Percentage</w:t>
            </w:r>
          </w:p>
        </w:tc>
      </w:tr>
      <w:tr w:rsidR="003B1691" w:rsidRPr="00BE4BA8" w14:paraId="599BBDBC" w14:textId="77777777" w:rsidTr="00FA31B9">
        <w:tblPrEx>
          <w:tblBorders>
            <w:top w:val="none" w:sz="0" w:space="0" w:color="auto"/>
          </w:tblBorders>
        </w:tblPrEx>
        <w:trPr>
          <w:trHeight w:val="20"/>
        </w:trPr>
        <w:tc>
          <w:tcPr>
            <w:tcW w:w="3553"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19CE53C9" w14:textId="1739C56C" w:rsidR="003B1691" w:rsidRPr="00BE4BA8" w:rsidRDefault="000F1A2F" w:rsidP="00FA31B9">
            <w:pPr>
              <w:spacing w:after="0" w:line="240" w:lineRule="auto"/>
              <w:rPr>
                <w:sz w:val="28"/>
                <w:szCs w:val="28"/>
              </w:rPr>
            </w:pPr>
            <w:r>
              <w:rPr>
                <w:sz w:val="28"/>
                <w:szCs w:val="28"/>
              </w:rPr>
              <w:t>Learning Practice</w:t>
            </w:r>
          </w:p>
        </w:tc>
        <w:tc>
          <w:tcPr>
            <w:tcW w:w="1800"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1B710363" w14:textId="02139953" w:rsidR="003B1691" w:rsidRPr="00BE4BA8" w:rsidRDefault="000F1A2F" w:rsidP="00FA31B9">
            <w:pPr>
              <w:spacing w:after="0" w:line="240" w:lineRule="auto"/>
              <w:rPr>
                <w:sz w:val="28"/>
                <w:szCs w:val="28"/>
              </w:rPr>
            </w:pPr>
            <w:r>
              <w:rPr>
                <w:sz w:val="28"/>
                <w:szCs w:val="28"/>
              </w:rPr>
              <w:t>20</w:t>
            </w:r>
          </w:p>
        </w:tc>
      </w:tr>
      <w:tr w:rsidR="003B1691" w:rsidRPr="00BE4BA8" w14:paraId="3E412517" w14:textId="77777777" w:rsidTr="00FA31B9">
        <w:tblPrEx>
          <w:tblBorders>
            <w:top w:val="none" w:sz="0" w:space="0" w:color="auto"/>
          </w:tblBorders>
        </w:tblPrEx>
        <w:trPr>
          <w:trHeight w:val="20"/>
        </w:trPr>
        <w:tc>
          <w:tcPr>
            <w:tcW w:w="3553" w:type="dxa"/>
            <w:tcBorders>
              <w:top w:val="single" w:sz="8" w:space="0" w:color="D7DBDF"/>
              <w:left w:val="single" w:sz="8" w:space="0" w:color="D7DBDF"/>
              <w:bottom w:val="single" w:sz="8" w:space="0" w:color="D7DBDF"/>
              <w:right w:val="single" w:sz="8" w:space="0" w:color="D7DBDF"/>
            </w:tcBorders>
            <w:shd w:val="clear" w:color="auto" w:fill="F4F6F9"/>
            <w:tcMar>
              <w:top w:w="260" w:type="nil"/>
              <w:left w:w="120" w:type="nil"/>
              <w:bottom w:w="120" w:type="nil"/>
              <w:right w:w="260" w:type="nil"/>
            </w:tcMar>
            <w:vAlign w:val="center"/>
          </w:tcPr>
          <w:p w14:paraId="46CACE28" w14:textId="68A2788E" w:rsidR="003B1691" w:rsidRPr="00BE4BA8" w:rsidRDefault="000F1A2F" w:rsidP="00FA31B9">
            <w:pPr>
              <w:spacing w:after="0" w:line="240" w:lineRule="auto"/>
              <w:rPr>
                <w:sz w:val="28"/>
                <w:szCs w:val="28"/>
              </w:rPr>
            </w:pPr>
            <w:r>
              <w:rPr>
                <w:sz w:val="28"/>
                <w:szCs w:val="28"/>
              </w:rPr>
              <w:t>Long Homework</w:t>
            </w:r>
          </w:p>
        </w:tc>
        <w:tc>
          <w:tcPr>
            <w:tcW w:w="1800" w:type="dxa"/>
            <w:tcBorders>
              <w:top w:val="single" w:sz="8" w:space="0" w:color="D7DBDF"/>
              <w:left w:val="single" w:sz="8" w:space="0" w:color="D7DBDF"/>
              <w:bottom w:val="single" w:sz="8" w:space="0" w:color="D7DBDF"/>
              <w:right w:val="single" w:sz="8" w:space="0" w:color="D7DBDF"/>
            </w:tcBorders>
            <w:shd w:val="clear" w:color="auto" w:fill="F4F6F9"/>
            <w:tcMar>
              <w:top w:w="260" w:type="nil"/>
              <w:left w:w="120" w:type="nil"/>
              <w:bottom w:w="120" w:type="nil"/>
              <w:right w:w="260" w:type="nil"/>
            </w:tcMar>
            <w:vAlign w:val="center"/>
          </w:tcPr>
          <w:p w14:paraId="6D53ADD8" w14:textId="1F488EEF" w:rsidR="003B1691" w:rsidRPr="00BE4BA8" w:rsidRDefault="000F1A2F" w:rsidP="00FA31B9">
            <w:pPr>
              <w:spacing w:after="0" w:line="240" w:lineRule="auto"/>
              <w:rPr>
                <w:sz w:val="28"/>
                <w:szCs w:val="28"/>
              </w:rPr>
            </w:pPr>
            <w:r>
              <w:rPr>
                <w:sz w:val="28"/>
                <w:szCs w:val="28"/>
              </w:rPr>
              <w:t>30</w:t>
            </w:r>
          </w:p>
        </w:tc>
      </w:tr>
      <w:tr w:rsidR="003B1691" w:rsidRPr="00BE4BA8" w14:paraId="300E6991" w14:textId="77777777" w:rsidTr="00FA31B9">
        <w:tblPrEx>
          <w:tblBorders>
            <w:top w:val="none" w:sz="0" w:space="0" w:color="auto"/>
          </w:tblBorders>
        </w:tblPrEx>
        <w:trPr>
          <w:trHeight w:val="20"/>
        </w:trPr>
        <w:tc>
          <w:tcPr>
            <w:tcW w:w="3553"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6438B34D" w14:textId="17503531" w:rsidR="003B1691" w:rsidRPr="00BE4BA8" w:rsidRDefault="000F1A2F" w:rsidP="00FA31B9">
            <w:pPr>
              <w:spacing w:after="0" w:line="240" w:lineRule="auto"/>
              <w:rPr>
                <w:sz w:val="28"/>
                <w:szCs w:val="28"/>
              </w:rPr>
            </w:pPr>
            <w:r>
              <w:rPr>
                <w:sz w:val="28"/>
                <w:szCs w:val="28"/>
              </w:rPr>
              <w:t>Midterm Exam</w:t>
            </w:r>
          </w:p>
        </w:tc>
        <w:tc>
          <w:tcPr>
            <w:tcW w:w="1800"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6E4389E8" w14:textId="77777777" w:rsidR="003B1691" w:rsidRPr="00BE4BA8" w:rsidRDefault="003B1691" w:rsidP="00FA31B9">
            <w:pPr>
              <w:spacing w:after="0" w:line="240" w:lineRule="auto"/>
              <w:rPr>
                <w:sz w:val="28"/>
                <w:szCs w:val="28"/>
              </w:rPr>
            </w:pPr>
            <w:r>
              <w:rPr>
                <w:sz w:val="28"/>
                <w:szCs w:val="28"/>
              </w:rPr>
              <w:t>2</w:t>
            </w:r>
            <w:r w:rsidRPr="00BE4BA8">
              <w:rPr>
                <w:sz w:val="28"/>
                <w:szCs w:val="28"/>
              </w:rPr>
              <w:t>0</w:t>
            </w:r>
          </w:p>
        </w:tc>
      </w:tr>
      <w:tr w:rsidR="003B1691" w:rsidRPr="00BE4BA8" w14:paraId="345BBE89" w14:textId="77777777" w:rsidTr="00FA31B9">
        <w:tblPrEx>
          <w:tblBorders>
            <w:top w:val="none" w:sz="0" w:space="0" w:color="auto"/>
          </w:tblBorders>
        </w:tblPrEx>
        <w:trPr>
          <w:trHeight w:val="20"/>
        </w:trPr>
        <w:tc>
          <w:tcPr>
            <w:tcW w:w="3553" w:type="dxa"/>
            <w:tcBorders>
              <w:top w:val="single" w:sz="8" w:space="0" w:color="D7DBDF"/>
              <w:left w:val="single" w:sz="8" w:space="0" w:color="D7DBDF"/>
              <w:bottom w:val="single" w:sz="8" w:space="0" w:color="D7DBDF"/>
              <w:right w:val="single" w:sz="8" w:space="0" w:color="D7DBDF"/>
            </w:tcBorders>
            <w:shd w:val="clear" w:color="auto" w:fill="F4F6F9"/>
            <w:tcMar>
              <w:top w:w="260" w:type="nil"/>
              <w:left w:w="120" w:type="nil"/>
              <w:bottom w:w="120" w:type="nil"/>
              <w:right w:w="260" w:type="nil"/>
            </w:tcMar>
            <w:vAlign w:val="center"/>
          </w:tcPr>
          <w:p w14:paraId="33F4A2E3" w14:textId="53A89A74" w:rsidR="003B1691" w:rsidRPr="00BE4BA8" w:rsidRDefault="000F1A2F" w:rsidP="00FA31B9">
            <w:pPr>
              <w:spacing w:after="0" w:line="240" w:lineRule="auto"/>
              <w:rPr>
                <w:sz w:val="28"/>
                <w:szCs w:val="28"/>
              </w:rPr>
            </w:pPr>
            <w:r>
              <w:rPr>
                <w:sz w:val="28"/>
                <w:szCs w:val="28"/>
              </w:rPr>
              <w:t>Final Exam</w:t>
            </w:r>
          </w:p>
        </w:tc>
        <w:tc>
          <w:tcPr>
            <w:tcW w:w="1800" w:type="dxa"/>
            <w:tcBorders>
              <w:top w:val="single" w:sz="8" w:space="0" w:color="D7DBDF"/>
              <w:left w:val="single" w:sz="8" w:space="0" w:color="D7DBDF"/>
              <w:bottom w:val="single" w:sz="8" w:space="0" w:color="D7DBDF"/>
              <w:right w:val="single" w:sz="8" w:space="0" w:color="D7DBDF"/>
            </w:tcBorders>
            <w:shd w:val="clear" w:color="auto" w:fill="F4F6F9"/>
            <w:tcMar>
              <w:top w:w="260" w:type="nil"/>
              <w:left w:w="120" w:type="nil"/>
              <w:bottom w:w="120" w:type="nil"/>
              <w:right w:w="260" w:type="nil"/>
            </w:tcMar>
            <w:vAlign w:val="center"/>
          </w:tcPr>
          <w:p w14:paraId="4B19B5AE" w14:textId="68DD5EC6" w:rsidR="003B1691" w:rsidRPr="00BE4BA8" w:rsidRDefault="000F1A2F" w:rsidP="00FA31B9">
            <w:pPr>
              <w:spacing w:after="0" w:line="240" w:lineRule="auto"/>
              <w:rPr>
                <w:sz w:val="28"/>
                <w:szCs w:val="28"/>
              </w:rPr>
            </w:pPr>
            <w:r>
              <w:rPr>
                <w:sz w:val="28"/>
                <w:szCs w:val="28"/>
              </w:rPr>
              <w:t>30</w:t>
            </w:r>
          </w:p>
        </w:tc>
      </w:tr>
    </w:tbl>
    <w:p w14:paraId="0E218DBA" w14:textId="6EEC816B" w:rsidR="003B1691" w:rsidRPr="0096710C" w:rsidRDefault="003B1691" w:rsidP="009A0088">
      <w:pPr>
        <w:pStyle w:val="Heading2"/>
        <w:rPr>
          <w:smallCaps/>
          <w:spacing w:val="5"/>
          <w:sz w:val="32"/>
          <w:szCs w:val="32"/>
        </w:rPr>
      </w:pPr>
      <w:bookmarkStart w:id="96" w:name="_Toc524353180"/>
      <w:bookmarkStart w:id="97" w:name="_Toc17727692"/>
      <w:bookmarkStart w:id="98" w:name="_Toc17729807"/>
      <w:bookmarkStart w:id="99" w:name="_Toc17730045"/>
      <w:bookmarkStart w:id="100" w:name="_Toc17750125"/>
      <w:bookmarkStart w:id="101" w:name="_Toc17750323"/>
      <w:commentRangeStart w:id="102"/>
      <w:r w:rsidRPr="004A51DD">
        <w:t>Late Policy</w:t>
      </w:r>
      <w:bookmarkEnd w:id="96"/>
      <w:bookmarkEnd w:id="97"/>
      <w:bookmarkEnd w:id="98"/>
      <w:bookmarkEnd w:id="99"/>
      <w:bookmarkEnd w:id="100"/>
      <w:bookmarkEnd w:id="101"/>
      <w:commentRangeEnd w:id="102"/>
      <w:r w:rsidR="009B0926" w:rsidRPr="0096710C">
        <w:rPr>
          <w:spacing w:val="5"/>
          <w:sz w:val="32"/>
          <w:szCs w:val="32"/>
        </w:rPr>
        <w:commentReference w:id="102"/>
      </w:r>
    </w:p>
    <w:p w14:paraId="3846C96D" w14:textId="77777777" w:rsidR="003B1691" w:rsidRDefault="003B1691" w:rsidP="003B1691">
      <w:pPr>
        <w:pStyle w:val="ListParagraph"/>
        <w:numPr>
          <w:ilvl w:val="0"/>
          <w:numId w:val="15"/>
        </w:numPr>
        <w:rPr>
          <w:sz w:val="28"/>
        </w:rPr>
      </w:pPr>
      <w:r w:rsidRPr="001E0409">
        <w:rPr>
          <w:sz w:val="28"/>
        </w:rPr>
        <w:t>Students</w:t>
      </w:r>
      <w:r>
        <w:rPr>
          <w:sz w:val="28"/>
        </w:rPr>
        <w:t xml:space="preserve"> are expected to turn in all assignments by the due date and time.</w:t>
      </w:r>
    </w:p>
    <w:p w14:paraId="0EAA1E90" w14:textId="77777777" w:rsidR="003B1691" w:rsidRDefault="003B1691" w:rsidP="003B1691">
      <w:pPr>
        <w:pStyle w:val="ListParagraph"/>
        <w:numPr>
          <w:ilvl w:val="0"/>
          <w:numId w:val="15"/>
        </w:numPr>
        <w:rPr>
          <w:sz w:val="28"/>
        </w:rPr>
      </w:pPr>
      <w:r>
        <w:rPr>
          <w:sz w:val="28"/>
        </w:rPr>
        <w:t>Assignments not submitted on-time</w:t>
      </w:r>
      <w:bookmarkStart w:id="103" w:name="_GoBack"/>
      <w:bookmarkEnd w:id="103"/>
      <w:r>
        <w:rPr>
          <w:sz w:val="28"/>
        </w:rPr>
        <w:t xml:space="preserve"> may receive zero points. </w:t>
      </w:r>
    </w:p>
    <w:p w14:paraId="2F632420" w14:textId="77777777" w:rsidR="003B1691" w:rsidRDefault="003B1691" w:rsidP="003B1691">
      <w:pPr>
        <w:pStyle w:val="ListParagraph"/>
        <w:numPr>
          <w:ilvl w:val="0"/>
          <w:numId w:val="15"/>
        </w:numPr>
        <w:rPr>
          <w:sz w:val="28"/>
        </w:rPr>
      </w:pPr>
      <w:r>
        <w:rPr>
          <w:sz w:val="28"/>
        </w:rPr>
        <w:t xml:space="preserve">Alternate arrangements </w:t>
      </w:r>
      <w:r w:rsidRPr="00FF0DD0">
        <w:rPr>
          <w:i/>
          <w:sz w:val="28"/>
        </w:rPr>
        <w:t>may</w:t>
      </w:r>
      <w:r>
        <w:rPr>
          <w:sz w:val="28"/>
        </w:rPr>
        <w:t xml:space="preserve"> be approved for flexible due dates in special circumstances when the instructor is contacted </w:t>
      </w:r>
      <w:r>
        <w:rPr>
          <w:b/>
          <w:sz w:val="28"/>
        </w:rPr>
        <w:t>prior</w:t>
      </w:r>
      <w:r>
        <w:rPr>
          <w:sz w:val="28"/>
        </w:rPr>
        <w:t xml:space="preserve"> to the due date. </w:t>
      </w:r>
      <w:r w:rsidRPr="00FF0DD0">
        <w:rPr>
          <w:i/>
          <w:sz w:val="28"/>
        </w:rPr>
        <w:t>No day-of extensions will be given.</w:t>
      </w:r>
    </w:p>
    <w:p w14:paraId="096DA0BE" w14:textId="77777777" w:rsidR="003B1691" w:rsidRPr="00FF0DD0" w:rsidRDefault="003B1691" w:rsidP="003B1691">
      <w:pPr>
        <w:pStyle w:val="ListParagraph"/>
        <w:numPr>
          <w:ilvl w:val="0"/>
          <w:numId w:val="15"/>
        </w:numPr>
        <w:rPr>
          <w:sz w:val="28"/>
        </w:rPr>
      </w:pPr>
      <w:r>
        <w:rPr>
          <w:sz w:val="28"/>
        </w:rPr>
        <w:t>Under no circumstance will an assignment be accepted beyond one week past an assignment’s due date.</w:t>
      </w:r>
    </w:p>
    <w:p w14:paraId="4DBC4694" w14:textId="77777777" w:rsidR="003B1691" w:rsidRPr="008E5DEF" w:rsidRDefault="003B1691" w:rsidP="003B1691">
      <w:pPr>
        <w:spacing w:before="100" w:beforeAutospacing="1" w:after="100" w:afterAutospacing="1"/>
        <w:contextualSpacing/>
        <w:rPr>
          <w:sz w:val="28"/>
        </w:rPr>
      </w:pPr>
      <w:r>
        <w:rPr>
          <w:rFonts w:cs="Times New Roman"/>
          <w:sz w:val="28"/>
        </w:rPr>
        <w:t xml:space="preserve">More information available here: </w:t>
      </w:r>
      <w:hyperlink r:id="rId17" w:history="1">
        <w:r w:rsidRPr="00DE7B10">
          <w:rPr>
            <w:rStyle w:val="Hyperlink"/>
            <w:sz w:val="28"/>
          </w:rPr>
          <w:t>Shoreline's full Grades Policy (#6260)</w:t>
        </w:r>
      </w:hyperlink>
    </w:p>
    <w:p w14:paraId="3EAA792E" w14:textId="6FC0D009" w:rsidR="003B1691" w:rsidRPr="009020E9" w:rsidRDefault="003B1691" w:rsidP="009020E9">
      <w:pPr>
        <w:pStyle w:val="Heading2"/>
      </w:pPr>
      <w:bookmarkStart w:id="104" w:name="_Toc17729808"/>
      <w:bookmarkStart w:id="105" w:name="_Toc17730046"/>
      <w:bookmarkStart w:id="106" w:name="_Toc17750126"/>
      <w:bookmarkStart w:id="107" w:name="_Toc17750324"/>
      <w:bookmarkEnd w:id="25"/>
      <w:bookmarkEnd w:id="26"/>
      <w:bookmarkEnd w:id="27"/>
      <w:bookmarkEnd w:id="28"/>
      <w:bookmarkEnd w:id="29"/>
      <w:bookmarkEnd w:id="30"/>
      <w:bookmarkEnd w:id="75"/>
      <w:bookmarkEnd w:id="76"/>
      <w:r w:rsidRPr="009020E9">
        <w:lastRenderedPageBreak/>
        <w:t>Academic Integrity</w:t>
      </w:r>
      <w:bookmarkEnd w:id="104"/>
      <w:bookmarkEnd w:id="105"/>
      <w:bookmarkEnd w:id="106"/>
      <w:bookmarkEnd w:id="107"/>
    </w:p>
    <w:p w14:paraId="2CF7B473" w14:textId="28074FE0" w:rsidR="003B1691" w:rsidRPr="009B5350" w:rsidRDefault="003B1691" w:rsidP="003B1691">
      <w:pPr>
        <w:rPr>
          <w:sz w:val="28"/>
          <w:szCs w:val="28"/>
        </w:rPr>
      </w:pPr>
      <w:r w:rsidRPr="009B5350">
        <w:rPr>
          <w:sz w:val="28"/>
          <w:szCs w:val="28"/>
        </w:rPr>
        <w:t xml:space="preserve">Academic honesty and integrity </w:t>
      </w:r>
      <w:r w:rsidR="009B0926" w:rsidRPr="009B5350">
        <w:rPr>
          <w:sz w:val="28"/>
          <w:szCs w:val="28"/>
        </w:rPr>
        <w:t>are</w:t>
      </w:r>
      <w:r w:rsidRPr="009B5350">
        <w:rPr>
          <w:sz w:val="28"/>
          <w:szCs w:val="28"/>
        </w:rPr>
        <w:t xml:space="preserve"> expected. Shoreline Community College has a strict policy on cheating and plagiarism. You are cheating if you copy, steal, borrow, consult, or use any means to obtain answers from classmates or unauthorized sources </w:t>
      </w:r>
      <w:r>
        <w:rPr>
          <w:sz w:val="28"/>
          <w:szCs w:val="28"/>
        </w:rPr>
        <w:t>for any assignment inside or out</w:t>
      </w:r>
      <w:r w:rsidRPr="009B5350">
        <w:rPr>
          <w:sz w:val="28"/>
          <w:szCs w:val="28"/>
        </w:rPr>
        <w:t>side class. Any student found guilty of cheating and/or plagiarism will receive a zero for the assignment. If it happens a second time, you may fail the course. </w:t>
      </w:r>
    </w:p>
    <w:p w14:paraId="35D27858" w14:textId="77777777" w:rsidR="003B1691" w:rsidRPr="008E5DEF" w:rsidRDefault="003B1691" w:rsidP="003B1691">
      <w:pPr>
        <w:rPr>
          <w:b/>
          <w:sz w:val="28"/>
          <w:szCs w:val="28"/>
        </w:rPr>
      </w:pPr>
      <w:bookmarkStart w:id="108" w:name="_Toc510520690"/>
      <w:bookmarkStart w:id="109" w:name="_Toc510520758"/>
      <w:bookmarkStart w:id="110" w:name="_Toc510520860"/>
      <w:bookmarkStart w:id="111" w:name="_Toc524333836"/>
      <w:bookmarkStart w:id="112" w:name="_Toc524333874"/>
      <w:bookmarkStart w:id="113" w:name="_Toc524334006"/>
      <w:bookmarkStart w:id="114" w:name="_Toc524353182"/>
      <w:bookmarkStart w:id="115" w:name="_Toc17727694"/>
      <w:commentRangeStart w:id="116"/>
      <w:r w:rsidRPr="008E5DEF">
        <w:rPr>
          <w:b/>
          <w:sz w:val="28"/>
          <w:szCs w:val="28"/>
        </w:rPr>
        <w:t>Long Homework</w:t>
      </w:r>
      <w:r>
        <w:rPr>
          <w:b/>
          <w:sz w:val="28"/>
          <w:szCs w:val="28"/>
        </w:rPr>
        <w:t xml:space="preserve"> Assignments</w:t>
      </w:r>
      <w:r w:rsidRPr="008E5DEF">
        <w:rPr>
          <w:b/>
          <w:sz w:val="28"/>
          <w:szCs w:val="28"/>
        </w:rPr>
        <w:t xml:space="preserve"> are individual</w:t>
      </w:r>
      <w:bookmarkEnd w:id="108"/>
      <w:bookmarkEnd w:id="109"/>
      <w:bookmarkEnd w:id="110"/>
      <w:bookmarkEnd w:id="111"/>
      <w:bookmarkEnd w:id="112"/>
      <w:bookmarkEnd w:id="113"/>
      <w:bookmarkEnd w:id="114"/>
      <w:bookmarkEnd w:id="115"/>
      <w:r>
        <w:rPr>
          <w:b/>
          <w:sz w:val="28"/>
          <w:szCs w:val="28"/>
        </w:rPr>
        <w:t xml:space="preserve">. </w:t>
      </w:r>
      <w:commentRangeEnd w:id="116"/>
      <w:r w:rsidR="009B0926">
        <w:rPr>
          <w:rStyle w:val="CommentReference"/>
        </w:rPr>
        <w:commentReference w:id="116"/>
      </w:r>
      <w:r w:rsidRPr="009B5350">
        <w:rPr>
          <w:sz w:val="28"/>
          <w:szCs w:val="28"/>
        </w:rPr>
        <w:t xml:space="preserve">All code you submit must be your own work. You may discuss general ideas of how to approach an assignment, but never specific details about the code to write. Any help you receive from or provide to classmates should be limited and should never involve details of how to code a solution. </w:t>
      </w:r>
    </w:p>
    <w:p w14:paraId="665F9644" w14:textId="77777777" w:rsidR="003B1691" w:rsidRPr="009B5350" w:rsidRDefault="003B1691" w:rsidP="003B1691">
      <w:pPr>
        <w:numPr>
          <w:ilvl w:val="0"/>
          <w:numId w:val="4"/>
        </w:numPr>
        <w:tabs>
          <w:tab w:val="num" w:pos="720"/>
        </w:tabs>
        <w:spacing w:line="240" w:lineRule="auto"/>
        <w:rPr>
          <w:sz w:val="28"/>
          <w:szCs w:val="28"/>
        </w:rPr>
      </w:pPr>
      <w:r w:rsidRPr="009B5350">
        <w:rPr>
          <w:sz w:val="28"/>
          <w:szCs w:val="28"/>
        </w:rPr>
        <w:t>You </w:t>
      </w:r>
      <w:r w:rsidRPr="009B5350">
        <w:rPr>
          <w:b/>
          <w:sz w:val="28"/>
          <w:szCs w:val="28"/>
        </w:rPr>
        <w:t>may not</w:t>
      </w:r>
      <w:r w:rsidRPr="009B5350">
        <w:rPr>
          <w:sz w:val="28"/>
          <w:szCs w:val="28"/>
        </w:rPr>
        <w:t> work as a partner with another student on an assignment.</w:t>
      </w:r>
    </w:p>
    <w:p w14:paraId="7C14A7C9" w14:textId="77777777" w:rsidR="003B1691" w:rsidRPr="009B5350" w:rsidRDefault="003B1691" w:rsidP="003B1691">
      <w:pPr>
        <w:numPr>
          <w:ilvl w:val="0"/>
          <w:numId w:val="4"/>
        </w:numPr>
        <w:tabs>
          <w:tab w:val="num" w:pos="720"/>
        </w:tabs>
        <w:spacing w:line="240" w:lineRule="auto"/>
        <w:rPr>
          <w:sz w:val="28"/>
          <w:szCs w:val="28"/>
        </w:rPr>
      </w:pPr>
      <w:r w:rsidRPr="009B5350">
        <w:rPr>
          <w:sz w:val="28"/>
          <w:szCs w:val="28"/>
        </w:rPr>
        <w:t>You </w:t>
      </w:r>
      <w:r w:rsidRPr="009B5350">
        <w:rPr>
          <w:b/>
          <w:sz w:val="28"/>
          <w:szCs w:val="28"/>
        </w:rPr>
        <w:t>may not</w:t>
      </w:r>
      <w:r w:rsidRPr="009B5350">
        <w:rPr>
          <w:sz w:val="28"/>
          <w:szCs w:val="28"/>
        </w:rPr>
        <w:t> show another student your solution to an assignment for any reason.</w:t>
      </w:r>
    </w:p>
    <w:p w14:paraId="3F75B83D" w14:textId="77777777" w:rsidR="003B1691" w:rsidRPr="009B5350" w:rsidRDefault="003B1691" w:rsidP="003B1691">
      <w:pPr>
        <w:numPr>
          <w:ilvl w:val="0"/>
          <w:numId w:val="4"/>
        </w:numPr>
        <w:tabs>
          <w:tab w:val="num" w:pos="720"/>
        </w:tabs>
        <w:spacing w:line="240" w:lineRule="auto"/>
        <w:rPr>
          <w:sz w:val="28"/>
          <w:szCs w:val="28"/>
        </w:rPr>
      </w:pPr>
      <w:r w:rsidRPr="009B5350">
        <w:rPr>
          <w:sz w:val="28"/>
          <w:szCs w:val="28"/>
        </w:rPr>
        <w:t>You </w:t>
      </w:r>
      <w:r w:rsidRPr="009B5350">
        <w:rPr>
          <w:b/>
          <w:sz w:val="28"/>
          <w:szCs w:val="28"/>
        </w:rPr>
        <w:t>may not</w:t>
      </w:r>
      <w:r w:rsidRPr="009B5350">
        <w:rPr>
          <w:sz w:val="28"/>
          <w:szCs w:val="28"/>
        </w:rPr>
        <w:t> look at another's solution for any reason.</w:t>
      </w:r>
    </w:p>
    <w:p w14:paraId="2229DD7F" w14:textId="77777777" w:rsidR="003B1691" w:rsidRPr="009B5350" w:rsidRDefault="003B1691" w:rsidP="003B1691">
      <w:pPr>
        <w:numPr>
          <w:ilvl w:val="0"/>
          <w:numId w:val="4"/>
        </w:numPr>
        <w:tabs>
          <w:tab w:val="num" w:pos="720"/>
        </w:tabs>
        <w:spacing w:line="240" w:lineRule="auto"/>
        <w:rPr>
          <w:sz w:val="28"/>
          <w:szCs w:val="28"/>
        </w:rPr>
      </w:pPr>
      <w:r w:rsidRPr="009B5350">
        <w:rPr>
          <w:sz w:val="28"/>
          <w:szCs w:val="28"/>
        </w:rPr>
        <w:t>You </w:t>
      </w:r>
      <w:r w:rsidRPr="009B5350">
        <w:rPr>
          <w:b/>
          <w:sz w:val="28"/>
          <w:szCs w:val="28"/>
        </w:rPr>
        <w:t>may not</w:t>
      </w:r>
      <w:r w:rsidRPr="009B5350">
        <w:rPr>
          <w:sz w:val="28"/>
          <w:szCs w:val="28"/>
        </w:rPr>
        <w:t> have another person "walk you through" an assignment, describe in detail how to solve it, or sit with you as you write it. You also may not provide such help to another student. This includes tutor</w:t>
      </w:r>
      <w:r>
        <w:rPr>
          <w:sz w:val="28"/>
          <w:szCs w:val="28"/>
        </w:rPr>
        <w:t>s</w:t>
      </w:r>
      <w:r w:rsidRPr="009B5350">
        <w:rPr>
          <w:sz w:val="28"/>
          <w:szCs w:val="28"/>
        </w:rPr>
        <w:t xml:space="preserve"> and current or former students.</w:t>
      </w:r>
    </w:p>
    <w:p w14:paraId="3B2302BD" w14:textId="77777777" w:rsidR="003B1691" w:rsidRDefault="003B1691" w:rsidP="003B1691">
      <w:pPr>
        <w:numPr>
          <w:ilvl w:val="0"/>
          <w:numId w:val="4"/>
        </w:numPr>
        <w:tabs>
          <w:tab w:val="num" w:pos="720"/>
        </w:tabs>
        <w:spacing w:line="240" w:lineRule="auto"/>
        <w:rPr>
          <w:sz w:val="28"/>
          <w:szCs w:val="28"/>
        </w:rPr>
      </w:pPr>
      <w:r w:rsidRPr="009B5350">
        <w:rPr>
          <w:sz w:val="28"/>
          <w:szCs w:val="28"/>
        </w:rPr>
        <w:t>You </w:t>
      </w:r>
      <w:r w:rsidRPr="009B5350">
        <w:rPr>
          <w:b/>
          <w:sz w:val="28"/>
          <w:szCs w:val="28"/>
        </w:rPr>
        <w:t>may not</w:t>
      </w:r>
      <w:r w:rsidRPr="009B5350">
        <w:rPr>
          <w:sz w:val="28"/>
          <w:szCs w:val="28"/>
        </w:rPr>
        <w:t> post your homework solution code online to ask others for help. This includes public message boards, forums, file sharing sites and services, or any other online system.</w:t>
      </w:r>
    </w:p>
    <w:p w14:paraId="492CEFF1" w14:textId="77777777" w:rsidR="003B1691" w:rsidRPr="009B5350" w:rsidRDefault="003B1691" w:rsidP="003B1691">
      <w:pPr>
        <w:spacing w:after="0" w:line="240" w:lineRule="auto"/>
        <w:ind w:left="720"/>
        <w:rPr>
          <w:sz w:val="28"/>
          <w:szCs w:val="28"/>
        </w:rPr>
      </w:pPr>
    </w:p>
    <w:p w14:paraId="5BFDBDE0" w14:textId="77777777" w:rsidR="003B1691" w:rsidRDefault="003B1691" w:rsidP="003B1691">
      <w:pPr>
        <w:rPr>
          <w:b/>
          <w:sz w:val="28"/>
          <w:szCs w:val="28"/>
        </w:rPr>
      </w:pPr>
      <w:r w:rsidRPr="009B5350">
        <w:rPr>
          <w:sz w:val="28"/>
          <w:szCs w:val="28"/>
        </w:rPr>
        <w:t>Please note that </w:t>
      </w:r>
      <w:r w:rsidRPr="009B5350">
        <w:rPr>
          <w:b/>
          <w:bCs/>
          <w:sz w:val="28"/>
          <w:szCs w:val="28"/>
        </w:rPr>
        <w:t xml:space="preserve">both parties involved in a cheating case are </w:t>
      </w:r>
      <w:r>
        <w:rPr>
          <w:b/>
          <w:bCs/>
          <w:sz w:val="28"/>
          <w:szCs w:val="28"/>
        </w:rPr>
        <w:t>equally guilty</w:t>
      </w:r>
      <w:r w:rsidRPr="009B5350">
        <w:rPr>
          <w:sz w:val="28"/>
          <w:szCs w:val="28"/>
        </w:rPr>
        <w:t>. That is, helping someone else cheat is just as bad as reading someone else’s solution. There are many resources for students who are struggling, and the right thing to do in this situation is to point them to these resources.</w:t>
      </w:r>
      <w:r>
        <w:rPr>
          <w:b/>
          <w:sz w:val="28"/>
          <w:szCs w:val="28"/>
        </w:rPr>
        <w:br w:type="page"/>
      </w:r>
    </w:p>
    <w:p w14:paraId="306A2599" w14:textId="77777777" w:rsidR="003B1691" w:rsidRDefault="003B1691" w:rsidP="003B1691">
      <w:pPr>
        <w:pStyle w:val="Heading2"/>
        <w:rPr>
          <w:b w:val="0"/>
        </w:rPr>
      </w:pPr>
      <w:bookmarkStart w:id="117" w:name="_Toc17729809"/>
      <w:bookmarkStart w:id="118" w:name="_Toc17730047"/>
      <w:bookmarkStart w:id="119" w:name="_Toc17750127"/>
      <w:bookmarkStart w:id="120" w:name="_Toc17750325"/>
      <w:commentRangeStart w:id="121"/>
      <w:r>
        <w:lastRenderedPageBreak/>
        <w:t>Mandatory Decimal Grading</w:t>
      </w:r>
      <w:bookmarkEnd w:id="117"/>
      <w:bookmarkEnd w:id="118"/>
      <w:bookmarkEnd w:id="119"/>
      <w:bookmarkEnd w:id="120"/>
      <w:commentRangeEnd w:id="121"/>
      <w:r w:rsidR="009B0926">
        <w:rPr>
          <w:rStyle w:val="CommentReference"/>
          <w:smallCaps/>
        </w:rPr>
        <w:commentReference w:id="121"/>
      </w:r>
    </w:p>
    <w:p w14:paraId="733135A5" w14:textId="1793C593" w:rsidR="003B1691" w:rsidRPr="00414D5F" w:rsidRDefault="003B1691" w:rsidP="003B1691">
      <w:pPr>
        <w:rPr>
          <w:sz w:val="28"/>
          <w:szCs w:val="28"/>
        </w:rPr>
      </w:pPr>
      <w:r w:rsidRPr="00414D5F">
        <w:rPr>
          <w:b/>
          <w:sz w:val="28"/>
          <w:szCs w:val="28"/>
        </w:rPr>
        <w:t>Final GPA decimal grading</w:t>
      </w:r>
      <w:r w:rsidRPr="00414D5F">
        <w:rPr>
          <w:sz w:val="28"/>
          <w:szCs w:val="28"/>
        </w:rPr>
        <w:t xml:space="preserve"> will be used in accordance with the following table.</w:t>
      </w:r>
    </w:p>
    <w:p w14:paraId="41E3FDB1" w14:textId="77777777" w:rsidR="003B1691" w:rsidRPr="008E5DEF" w:rsidRDefault="00372DD0" w:rsidP="003B1691">
      <w:pPr>
        <w:spacing w:after="0"/>
        <w:ind w:firstLine="720"/>
        <w:contextualSpacing/>
        <w:rPr>
          <w:rFonts w:ascii="Times New Roman" w:hAnsi="Times New Roman"/>
          <w:b/>
          <w:bCs/>
        </w:rPr>
      </w:pPr>
      <w:r w:rsidRPr="007851CD">
        <w:rPr>
          <w:rFonts w:ascii="Times New Roman" w:hAnsi="Times New Roman"/>
          <w:b/>
          <w:bCs/>
          <w:noProof/>
        </w:rPr>
        <w:object w:dxaOrig="6769" w:dyaOrig="4919" w14:anchorId="3B2C084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90.25pt;height:209.75pt;mso-width-percent:0;mso-height-percent:0;mso-width-percent:0;mso-height-percent:0" o:ole="">
            <v:imagedata r:id="rId18" o:title=""/>
          </v:shape>
          <o:OLEObject Type="Embed" ProgID="Excel.Sheet.8" ShapeID="_x0000_i1025" DrawAspect="Content" ObjectID="_1637584287" r:id="rId19"/>
        </w:object>
      </w:r>
    </w:p>
    <w:p w14:paraId="628847CA" w14:textId="77777777" w:rsidR="003B1691" w:rsidRDefault="003B1691" w:rsidP="003B1691">
      <w:bookmarkStart w:id="122" w:name="_Toc509386065"/>
      <w:bookmarkStart w:id="123" w:name="_Toc510519461"/>
      <w:bookmarkStart w:id="124" w:name="_Toc510519736"/>
      <w:bookmarkStart w:id="125" w:name="_Toc513565979"/>
      <w:bookmarkStart w:id="126" w:name="_Toc513566264"/>
      <w:bookmarkStart w:id="127" w:name="_Toc513566353"/>
      <w:bookmarkStart w:id="128" w:name="_Toc515994829"/>
      <w:bookmarkStart w:id="129" w:name="_Toc515994962"/>
      <w:bookmarkStart w:id="130" w:name="_Toc515995101"/>
      <w:bookmarkStart w:id="131" w:name="_Toc515995147"/>
      <w:bookmarkStart w:id="132" w:name="_Toc515996168"/>
      <w:bookmarkStart w:id="133" w:name="_Toc524353265"/>
      <w:bookmarkStart w:id="134" w:name="_Toc524353423"/>
      <w:bookmarkStart w:id="135" w:name="_Toc524358449"/>
      <w:bookmarkStart w:id="136" w:name="_Toc524358527"/>
      <w:bookmarkStart w:id="137" w:name="_Toc524358597"/>
      <w:bookmarkStart w:id="138" w:name="_Toc524358677"/>
    </w:p>
    <w:p w14:paraId="02883286" w14:textId="6D01E441" w:rsidR="009B0926" w:rsidRPr="009020E9" w:rsidRDefault="009B0926" w:rsidP="009020E9">
      <w:pPr>
        <w:pStyle w:val="Heading2"/>
      </w:pPr>
      <w:bookmarkStart w:id="139" w:name="_Toc510520693"/>
      <w:bookmarkStart w:id="140" w:name="_Toc510520761"/>
      <w:bookmarkStart w:id="141" w:name="_Toc510520863"/>
      <w:bookmarkStart w:id="142" w:name="_Toc524333839"/>
      <w:bookmarkStart w:id="143" w:name="_Toc524333877"/>
      <w:bookmarkStart w:id="144" w:name="_Toc524334009"/>
      <w:bookmarkStart w:id="145" w:name="_Toc524353185"/>
      <w:bookmarkStart w:id="146" w:name="_Toc17727697"/>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r w:rsidRPr="009020E9">
        <w:t>Tutoring Services</w:t>
      </w:r>
    </w:p>
    <w:p w14:paraId="3E06DFB9" w14:textId="70E04135" w:rsidR="009B0926" w:rsidRDefault="009B0926" w:rsidP="009B0926">
      <w:pPr>
        <w:rPr>
          <w:bCs/>
          <w:sz w:val="28"/>
          <w:szCs w:val="28"/>
        </w:rPr>
      </w:pPr>
      <w:r>
        <w:rPr>
          <w:bCs/>
          <w:sz w:val="28"/>
          <w:szCs w:val="28"/>
        </w:rPr>
        <w:t xml:space="preserve">Shoreline provides excellent tutoring services! </w:t>
      </w:r>
    </w:p>
    <w:p w14:paraId="66327AAD" w14:textId="1C186E51" w:rsidR="009B0926" w:rsidRPr="00291844" w:rsidRDefault="009B0926" w:rsidP="009B0926">
      <w:pPr>
        <w:pStyle w:val="ListParagraph"/>
        <w:numPr>
          <w:ilvl w:val="0"/>
          <w:numId w:val="43"/>
        </w:numPr>
        <w:rPr>
          <w:bCs/>
          <w:sz w:val="28"/>
          <w:szCs w:val="28"/>
        </w:rPr>
      </w:pPr>
      <w:r>
        <w:rPr>
          <w:bCs/>
          <w:sz w:val="28"/>
          <w:szCs w:val="28"/>
        </w:rPr>
        <w:t xml:space="preserve">You can </w:t>
      </w:r>
      <w:r w:rsidR="00291844">
        <w:rPr>
          <w:bCs/>
          <w:sz w:val="28"/>
          <w:szCs w:val="28"/>
        </w:rPr>
        <w:t xml:space="preserve">request </w:t>
      </w:r>
      <w:r w:rsidR="00291844" w:rsidRPr="00291844">
        <w:rPr>
          <w:b/>
          <w:sz w:val="28"/>
          <w:szCs w:val="28"/>
        </w:rPr>
        <w:t>2-hours of FREE tutoring a week</w:t>
      </w:r>
      <w:r w:rsidR="00291844">
        <w:rPr>
          <w:bCs/>
          <w:sz w:val="28"/>
          <w:szCs w:val="28"/>
        </w:rPr>
        <w:t xml:space="preserve"> through Campus Tutoring Services. </w:t>
      </w:r>
      <w:hyperlink r:id="rId20" w:history="1">
        <w:r w:rsidR="00291844" w:rsidRPr="00291844">
          <w:rPr>
            <w:rStyle w:val="Hyperlink"/>
            <w:bCs/>
          </w:rPr>
          <w:t>https://www.shoreline.edu/apply-and-aid/learning-support-centers/tutoring.aspx</w:t>
        </w:r>
      </w:hyperlink>
      <w:r w:rsidR="00291844" w:rsidRPr="00291844">
        <w:rPr>
          <w:bCs/>
        </w:rPr>
        <w:t xml:space="preserve"> </w:t>
      </w:r>
    </w:p>
    <w:p w14:paraId="704CC854" w14:textId="54ED864B" w:rsidR="00291844" w:rsidRPr="009B0926" w:rsidRDefault="00291844" w:rsidP="009B0926">
      <w:pPr>
        <w:pStyle w:val="ListParagraph"/>
        <w:numPr>
          <w:ilvl w:val="0"/>
          <w:numId w:val="43"/>
        </w:numPr>
        <w:rPr>
          <w:bCs/>
          <w:sz w:val="28"/>
          <w:szCs w:val="28"/>
        </w:rPr>
      </w:pPr>
      <w:r>
        <w:rPr>
          <w:bCs/>
          <w:sz w:val="28"/>
          <w:szCs w:val="28"/>
        </w:rPr>
        <w:t xml:space="preserve">You can utilize weekly </w:t>
      </w:r>
      <w:r w:rsidRPr="00291844">
        <w:rPr>
          <w:b/>
          <w:sz w:val="28"/>
          <w:szCs w:val="28"/>
        </w:rPr>
        <w:t>drop-in tutoring in the CSELC</w:t>
      </w:r>
      <w:r>
        <w:rPr>
          <w:bCs/>
          <w:sz w:val="28"/>
          <w:szCs w:val="28"/>
        </w:rPr>
        <w:t xml:space="preserve"> (Computer Science and Engineering Learning Center). Ask your instructor for hours. </w:t>
      </w:r>
      <w:hyperlink r:id="rId21" w:history="1">
        <w:r w:rsidRPr="006F1FFF">
          <w:rPr>
            <w:rStyle w:val="Hyperlink"/>
            <w:bCs/>
          </w:rPr>
          <w:t>https://www.shoreline.edu/apply-and-aid/learning-support-centers/computer-science-engineering.aspx</w:t>
        </w:r>
      </w:hyperlink>
      <w:r>
        <w:rPr>
          <w:bCs/>
        </w:rPr>
        <w:t xml:space="preserve"> </w:t>
      </w:r>
    </w:p>
    <w:p w14:paraId="4C117782" w14:textId="16C70B0B" w:rsidR="003B1691" w:rsidRPr="009B0926" w:rsidRDefault="003B1691" w:rsidP="003B1691">
      <w:pPr>
        <w:rPr>
          <w:b/>
          <w:smallCaps/>
          <w:spacing w:val="5"/>
          <w:sz w:val="32"/>
          <w:szCs w:val="32"/>
        </w:rPr>
      </w:pPr>
      <w:r>
        <w:rPr>
          <w:b/>
        </w:rPr>
        <w:br w:type="page"/>
      </w:r>
    </w:p>
    <w:p w14:paraId="5522A26C" w14:textId="77777777" w:rsidR="003B1691" w:rsidRPr="00EC06BF" w:rsidRDefault="003B1691" w:rsidP="004A2C84">
      <w:pPr>
        <w:pStyle w:val="Heading1"/>
      </w:pPr>
      <w:bookmarkStart w:id="147" w:name="_Toc17729814"/>
      <w:bookmarkStart w:id="148" w:name="_Toc17730052"/>
      <w:bookmarkStart w:id="149" w:name="_Toc17750132"/>
      <w:bookmarkStart w:id="150" w:name="_Toc17750330"/>
      <w:r w:rsidRPr="00EC06BF">
        <w:lastRenderedPageBreak/>
        <w:t>Letter of Recommendation Requests</w:t>
      </w:r>
      <w:bookmarkEnd w:id="139"/>
      <w:bookmarkEnd w:id="140"/>
      <w:bookmarkEnd w:id="141"/>
      <w:bookmarkEnd w:id="142"/>
      <w:bookmarkEnd w:id="143"/>
      <w:bookmarkEnd w:id="144"/>
      <w:bookmarkEnd w:id="145"/>
      <w:bookmarkEnd w:id="146"/>
      <w:bookmarkEnd w:id="147"/>
      <w:bookmarkEnd w:id="148"/>
      <w:bookmarkEnd w:id="149"/>
      <w:bookmarkEnd w:id="150"/>
    </w:p>
    <w:p w14:paraId="2CBDEE2A" w14:textId="77777777" w:rsidR="003B1691" w:rsidRPr="00EC06BF" w:rsidRDefault="003B1691" w:rsidP="003B1691">
      <w:pPr>
        <w:rPr>
          <w:iCs/>
          <w:sz w:val="28"/>
          <w:szCs w:val="28"/>
        </w:rPr>
      </w:pPr>
      <w:r w:rsidRPr="00EC06BF">
        <w:rPr>
          <w:iCs/>
          <w:sz w:val="28"/>
          <w:szCs w:val="28"/>
        </w:rPr>
        <w:t xml:space="preserve">Letters of recommendation are often needed for applications to transfer universities, jobs, and internships. Instructors take pride in the letters that they write for students and can only craft strong letters for students whom them know well. Part of your job as a college student is to become the kind of student that a professor can speak highly of in a letter of recommendation — hardworking, capable, and intellectually inquisitive. </w:t>
      </w:r>
    </w:p>
    <w:p w14:paraId="0D668E70" w14:textId="77777777" w:rsidR="003B1691" w:rsidRPr="00EC06BF" w:rsidRDefault="003B1691" w:rsidP="003B1691">
      <w:pPr>
        <w:rPr>
          <w:iCs/>
          <w:sz w:val="28"/>
          <w:szCs w:val="28"/>
        </w:rPr>
      </w:pPr>
      <w:r w:rsidRPr="00EC06BF">
        <w:rPr>
          <w:iCs/>
          <w:sz w:val="28"/>
          <w:szCs w:val="28"/>
        </w:rPr>
        <w:t>Before requesting a letter of recommendation, ask yourself:</w:t>
      </w:r>
    </w:p>
    <w:p w14:paraId="3273159C" w14:textId="77777777" w:rsidR="003B1691" w:rsidRPr="00EC06BF" w:rsidRDefault="003B1691" w:rsidP="003B1691">
      <w:pPr>
        <w:pStyle w:val="ListParagraph"/>
        <w:numPr>
          <w:ilvl w:val="0"/>
          <w:numId w:val="10"/>
        </w:numPr>
        <w:spacing w:after="0" w:line="240" w:lineRule="auto"/>
        <w:rPr>
          <w:iCs/>
          <w:sz w:val="28"/>
          <w:szCs w:val="28"/>
        </w:rPr>
      </w:pPr>
      <w:r w:rsidRPr="00EC06BF">
        <w:rPr>
          <w:iCs/>
          <w:sz w:val="28"/>
          <w:szCs w:val="28"/>
        </w:rPr>
        <w:t>Have I discussed my academic or career goals with this instructor?</w:t>
      </w:r>
    </w:p>
    <w:p w14:paraId="0410E0FC" w14:textId="77777777" w:rsidR="003B1691" w:rsidRPr="00EC06BF" w:rsidRDefault="003B1691" w:rsidP="003B1691">
      <w:pPr>
        <w:pStyle w:val="ListParagraph"/>
        <w:numPr>
          <w:ilvl w:val="0"/>
          <w:numId w:val="10"/>
        </w:numPr>
        <w:spacing w:after="0" w:line="240" w:lineRule="auto"/>
        <w:rPr>
          <w:iCs/>
          <w:sz w:val="28"/>
          <w:szCs w:val="28"/>
        </w:rPr>
      </w:pPr>
      <w:r w:rsidRPr="00EC06BF">
        <w:rPr>
          <w:iCs/>
          <w:sz w:val="28"/>
          <w:szCs w:val="28"/>
        </w:rPr>
        <w:t>Have I demonstrated an excellent work ethic or produced quality work in this course?</w:t>
      </w:r>
    </w:p>
    <w:p w14:paraId="1693D8D3" w14:textId="77777777" w:rsidR="003B1691" w:rsidRPr="00EC06BF" w:rsidRDefault="003B1691" w:rsidP="003B1691">
      <w:pPr>
        <w:pStyle w:val="ListParagraph"/>
        <w:numPr>
          <w:ilvl w:val="0"/>
          <w:numId w:val="10"/>
        </w:numPr>
        <w:spacing w:after="0" w:line="240" w:lineRule="auto"/>
        <w:rPr>
          <w:iCs/>
          <w:sz w:val="28"/>
          <w:szCs w:val="28"/>
        </w:rPr>
      </w:pPr>
      <w:r w:rsidRPr="00EC06BF">
        <w:rPr>
          <w:iCs/>
          <w:sz w:val="28"/>
          <w:szCs w:val="28"/>
        </w:rPr>
        <w:t>Have I shown or communicated a passion for the subject or concepts that were taught?</w:t>
      </w:r>
    </w:p>
    <w:p w14:paraId="40F1CFBF" w14:textId="77777777" w:rsidR="003B1691" w:rsidRPr="00EC06BF" w:rsidRDefault="003B1691" w:rsidP="003B1691">
      <w:pPr>
        <w:pStyle w:val="ListParagraph"/>
        <w:numPr>
          <w:ilvl w:val="0"/>
          <w:numId w:val="10"/>
        </w:numPr>
        <w:spacing w:after="0" w:line="240" w:lineRule="auto"/>
        <w:rPr>
          <w:iCs/>
          <w:sz w:val="28"/>
          <w:szCs w:val="28"/>
        </w:rPr>
      </w:pPr>
      <w:r w:rsidRPr="00EC06BF">
        <w:rPr>
          <w:iCs/>
          <w:sz w:val="28"/>
          <w:szCs w:val="28"/>
        </w:rPr>
        <w:t>Will this instructor be able to incorporate personal and specific details about my academic growth or trajectory?</w:t>
      </w:r>
    </w:p>
    <w:p w14:paraId="17BBBBF7" w14:textId="77777777" w:rsidR="003B1691" w:rsidRPr="00EC06BF" w:rsidRDefault="003B1691" w:rsidP="003B1691">
      <w:pPr>
        <w:pStyle w:val="ListParagraph"/>
        <w:spacing w:after="0" w:line="240" w:lineRule="auto"/>
        <w:rPr>
          <w:iCs/>
          <w:sz w:val="28"/>
          <w:szCs w:val="28"/>
        </w:rPr>
      </w:pPr>
    </w:p>
    <w:p w14:paraId="1826A396" w14:textId="77777777" w:rsidR="003B1691" w:rsidRPr="00EC06BF" w:rsidRDefault="003B1691" w:rsidP="003B1691">
      <w:pPr>
        <w:rPr>
          <w:iCs/>
          <w:sz w:val="28"/>
          <w:szCs w:val="28"/>
        </w:rPr>
      </w:pPr>
      <w:r w:rsidRPr="00EC06BF">
        <w:rPr>
          <w:iCs/>
          <w:sz w:val="28"/>
          <w:szCs w:val="28"/>
        </w:rPr>
        <w:t>It is not necessary that the person writing your recommendation be able to speak to every bullet point above, but they should be able to speak to at least one of them.</w:t>
      </w:r>
    </w:p>
    <w:p w14:paraId="1D5E7574" w14:textId="77777777" w:rsidR="003B1691" w:rsidRPr="00EC06BF" w:rsidRDefault="003B1691" w:rsidP="003B1691">
      <w:pPr>
        <w:rPr>
          <w:iCs/>
          <w:sz w:val="28"/>
          <w:szCs w:val="28"/>
        </w:rPr>
      </w:pPr>
      <w:r w:rsidRPr="00EC06BF">
        <w:rPr>
          <w:iCs/>
          <w:sz w:val="28"/>
          <w:szCs w:val="28"/>
        </w:rPr>
        <w:t>Remember that requests may be declined for a variety of reasons, including, but not limited to: insufficient time to write the letter, not knowing the student well enough to provide specific character observations, or too much time has elapsed since working with the student.</w:t>
      </w:r>
    </w:p>
    <w:p w14:paraId="4BCCB350" w14:textId="77777777" w:rsidR="003B1691" w:rsidRDefault="003B1691" w:rsidP="003B1691">
      <w:pPr>
        <w:rPr>
          <w:b/>
          <w:iCs/>
          <w:sz w:val="28"/>
          <w:szCs w:val="28"/>
        </w:rPr>
      </w:pPr>
      <w:r w:rsidRPr="00EC06BF">
        <w:rPr>
          <w:b/>
          <w:iCs/>
          <w:sz w:val="28"/>
          <w:szCs w:val="28"/>
        </w:rPr>
        <w:t>Requests for recommendations should come well in advance of the deadline for submission (i.e., at least 14 days in advance of the deadline, but the more notice the better).</w:t>
      </w:r>
    </w:p>
    <w:p w14:paraId="0707EB8B" w14:textId="77777777" w:rsidR="003B1691" w:rsidRPr="00EC06BF" w:rsidRDefault="003B1691" w:rsidP="003B1691">
      <w:pPr>
        <w:rPr>
          <w:b/>
          <w:iCs/>
          <w:sz w:val="28"/>
          <w:szCs w:val="28"/>
        </w:rPr>
      </w:pPr>
      <w:r>
        <w:rPr>
          <w:b/>
          <w:iCs/>
          <w:sz w:val="28"/>
          <w:szCs w:val="28"/>
        </w:rPr>
        <w:br w:type="page"/>
      </w:r>
    </w:p>
    <w:p w14:paraId="55E3E10D" w14:textId="77777777" w:rsidR="003B1691" w:rsidRPr="00D808BB" w:rsidRDefault="003B1691" w:rsidP="003B1691">
      <w:pPr>
        <w:pStyle w:val="Heading1"/>
        <w:rPr>
          <w:b w:val="0"/>
        </w:rPr>
      </w:pPr>
      <w:bookmarkStart w:id="151" w:name="_Toc515994832"/>
      <w:bookmarkStart w:id="152" w:name="_Toc515994965"/>
      <w:bookmarkStart w:id="153" w:name="_Toc515995104"/>
      <w:bookmarkStart w:id="154" w:name="_Toc515995150"/>
      <w:bookmarkStart w:id="155" w:name="_Toc515996171"/>
      <w:bookmarkStart w:id="156" w:name="_Toc524353269"/>
      <w:bookmarkStart w:id="157" w:name="_Toc524353427"/>
      <w:bookmarkStart w:id="158" w:name="_Toc524358453"/>
      <w:bookmarkStart w:id="159" w:name="_Toc524358531"/>
      <w:bookmarkStart w:id="160" w:name="_Toc524358601"/>
      <w:bookmarkStart w:id="161" w:name="_Toc524358681"/>
      <w:bookmarkStart w:id="162" w:name="_Toc17729815"/>
      <w:bookmarkStart w:id="163" w:name="_Toc17730053"/>
      <w:bookmarkStart w:id="164" w:name="_Toc17750133"/>
      <w:bookmarkStart w:id="165" w:name="_Toc17750331"/>
      <w:r>
        <w:lastRenderedPageBreak/>
        <w:t>Student Services</w:t>
      </w:r>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p>
    <w:p w14:paraId="223D9A59" w14:textId="77777777" w:rsidR="003B1691" w:rsidRDefault="003B1691" w:rsidP="003B1691">
      <w:pPr>
        <w:pStyle w:val="Heading2"/>
        <w:rPr>
          <w:b w:val="0"/>
        </w:rPr>
      </w:pPr>
      <w:bookmarkStart w:id="166" w:name="_Toc513565986"/>
      <w:bookmarkStart w:id="167" w:name="_Toc513566271"/>
      <w:bookmarkStart w:id="168" w:name="_Toc513566360"/>
      <w:bookmarkStart w:id="169" w:name="_Toc515994837"/>
      <w:bookmarkStart w:id="170" w:name="_Toc515994970"/>
      <w:bookmarkStart w:id="171" w:name="_Toc515995109"/>
      <w:bookmarkStart w:id="172" w:name="_Toc515995155"/>
      <w:bookmarkStart w:id="173" w:name="_Toc515996172"/>
      <w:bookmarkStart w:id="174" w:name="_Toc524353270"/>
      <w:bookmarkStart w:id="175" w:name="_Toc524353428"/>
      <w:bookmarkStart w:id="176" w:name="_Toc524358454"/>
      <w:bookmarkStart w:id="177" w:name="_Toc524358532"/>
      <w:bookmarkStart w:id="178" w:name="_Toc524358602"/>
      <w:bookmarkStart w:id="179" w:name="_Toc524358682"/>
      <w:bookmarkStart w:id="180" w:name="_Toc17729816"/>
      <w:bookmarkStart w:id="181" w:name="_Toc17730054"/>
      <w:bookmarkStart w:id="182" w:name="_Toc17750134"/>
      <w:bookmarkStart w:id="183" w:name="_Toc17750332"/>
      <w:bookmarkStart w:id="184" w:name="_Toc509386068"/>
      <w:bookmarkStart w:id="185" w:name="_Toc510519465"/>
      <w:bookmarkStart w:id="186" w:name="_Toc510519740"/>
      <w:bookmarkStart w:id="187" w:name="_Toc513565983"/>
      <w:bookmarkStart w:id="188" w:name="_Toc513566268"/>
      <w:bookmarkStart w:id="189" w:name="_Toc513566357"/>
      <w:bookmarkStart w:id="190" w:name="_Toc515994833"/>
      <w:bookmarkStart w:id="191" w:name="_Toc515994966"/>
      <w:bookmarkStart w:id="192" w:name="_Toc515995105"/>
      <w:bookmarkStart w:id="193" w:name="_Toc515995151"/>
      <w:r w:rsidRPr="00760BD4">
        <w:t>Campus Closures / Cancelled Class</w:t>
      </w:r>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p>
    <w:p w14:paraId="30570E04" w14:textId="77777777" w:rsidR="003B1691" w:rsidRDefault="003B1691" w:rsidP="003B1691">
      <w:pPr>
        <w:rPr>
          <w:sz w:val="28"/>
        </w:rPr>
      </w:pPr>
      <w:r w:rsidRPr="00760BD4">
        <w:rPr>
          <w:sz w:val="28"/>
        </w:rPr>
        <w:t>There are two types of suspended operat</w:t>
      </w:r>
      <w:r>
        <w:rPr>
          <w:sz w:val="28"/>
        </w:rPr>
        <w:t>ions possible: campus is closed</w:t>
      </w:r>
      <w:r w:rsidRPr="00760BD4">
        <w:rPr>
          <w:sz w:val="28"/>
        </w:rPr>
        <w:t xml:space="preserve"> or classes are cancelled.  In the event of campus closure</w:t>
      </w:r>
      <w:r>
        <w:rPr>
          <w:sz w:val="28"/>
        </w:rPr>
        <w:t xml:space="preserve"> or cancelled class</w:t>
      </w:r>
      <w:r w:rsidRPr="00760BD4">
        <w:rPr>
          <w:sz w:val="28"/>
        </w:rPr>
        <w:t xml:space="preserve">, </w:t>
      </w:r>
      <w:r>
        <w:rPr>
          <w:sz w:val="28"/>
        </w:rPr>
        <w:t>students will be notified via Canvas of their expectations in relation to school work</w:t>
      </w:r>
      <w:r w:rsidRPr="00760BD4">
        <w:rPr>
          <w:sz w:val="28"/>
        </w:rPr>
        <w:t xml:space="preserve">.  </w:t>
      </w:r>
    </w:p>
    <w:p w14:paraId="16C18673" w14:textId="77777777" w:rsidR="003B1691" w:rsidRPr="00FF4715" w:rsidRDefault="003B1691" w:rsidP="003B1691">
      <w:pPr>
        <w:rPr>
          <w:sz w:val="28"/>
        </w:rPr>
      </w:pPr>
      <w:r>
        <w:rPr>
          <w:sz w:val="28"/>
        </w:rPr>
        <w:t xml:space="preserve">You can read Shoreline’s </w:t>
      </w:r>
      <w:hyperlink r:id="rId22" w:history="1">
        <w:r w:rsidRPr="00DE7B10">
          <w:rPr>
            <w:rStyle w:val="Hyperlink"/>
            <w:sz w:val="28"/>
          </w:rPr>
          <w:t>Suspended Operations Procedures</w:t>
        </w:r>
      </w:hyperlink>
      <w:r w:rsidRPr="00760BD4">
        <w:rPr>
          <w:sz w:val="28"/>
        </w:rPr>
        <w:t>.</w:t>
      </w:r>
    </w:p>
    <w:p w14:paraId="194F98D6" w14:textId="77777777" w:rsidR="003B1691" w:rsidRPr="00D808BB" w:rsidRDefault="003B1691" w:rsidP="003B1691">
      <w:pPr>
        <w:pStyle w:val="Heading2"/>
        <w:rPr>
          <w:b w:val="0"/>
        </w:rPr>
      </w:pPr>
      <w:bookmarkStart w:id="194" w:name="_Toc515996173"/>
      <w:bookmarkStart w:id="195" w:name="_Toc524353271"/>
      <w:bookmarkStart w:id="196" w:name="_Toc524353429"/>
      <w:bookmarkStart w:id="197" w:name="_Toc524358455"/>
      <w:bookmarkStart w:id="198" w:name="_Toc524358533"/>
      <w:bookmarkStart w:id="199" w:name="_Toc524358603"/>
      <w:bookmarkStart w:id="200" w:name="_Toc524358683"/>
      <w:bookmarkStart w:id="201" w:name="_Toc17729817"/>
      <w:bookmarkStart w:id="202" w:name="_Toc17730055"/>
      <w:bookmarkStart w:id="203" w:name="_Toc17750135"/>
      <w:bookmarkStart w:id="204" w:name="_Toc17750333"/>
      <w:r w:rsidRPr="00D808BB">
        <w:t>Students with Disabilities</w:t>
      </w:r>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p>
    <w:p w14:paraId="1DA6FFEB" w14:textId="77777777" w:rsidR="003B1691" w:rsidRPr="00BE4BA8" w:rsidRDefault="003B1691" w:rsidP="003B1691">
      <w:pPr>
        <w:rPr>
          <w:sz w:val="28"/>
          <w:szCs w:val="28"/>
        </w:rPr>
      </w:pPr>
      <w:r w:rsidRPr="00BE4BA8">
        <w:rPr>
          <w:sz w:val="28"/>
          <w:szCs w:val="28"/>
        </w:rPr>
        <w:t>Shoreline Community College is committed to providing educational programs without regard to disabling conditions as defined by Section 504 of the Rehabilitation Act of 1973. Reasonable accommodations will be made and no otherwise qualified individual with disabling conditions shall, on the basis of disability, be excluded from participation in, be denied the benefits of, or otherwise be subjected to discrimination under any program, activity or service administered by the college.</w:t>
      </w:r>
    </w:p>
    <w:p w14:paraId="2AB49A5D" w14:textId="77777777" w:rsidR="003B1691" w:rsidRPr="00293767" w:rsidRDefault="003B1691" w:rsidP="003B1691">
      <w:pPr>
        <w:rPr>
          <w:color w:val="0563C1" w:themeColor="hyperlink"/>
          <w:sz w:val="28"/>
          <w:szCs w:val="28"/>
          <w:u w:val="single"/>
        </w:rPr>
      </w:pPr>
      <w:r>
        <w:rPr>
          <w:sz w:val="28"/>
          <w:szCs w:val="28"/>
        </w:rPr>
        <w:t>For more information:</w:t>
      </w:r>
      <w:r w:rsidRPr="00BE4BA8">
        <w:rPr>
          <w:sz w:val="28"/>
          <w:szCs w:val="28"/>
        </w:rPr>
        <w:t xml:space="preserve"> </w:t>
      </w:r>
      <w:hyperlink r:id="rId23" w:history="1">
        <w:r w:rsidRPr="00DE7B10">
          <w:rPr>
            <w:rStyle w:val="Hyperlink"/>
            <w:sz w:val="28"/>
          </w:rPr>
          <w:t>http://www.shoreline.edu/oss/students-with-disabilities/</w:t>
        </w:r>
      </w:hyperlink>
    </w:p>
    <w:p w14:paraId="6D9299E7" w14:textId="77777777" w:rsidR="003B1691" w:rsidRPr="00D808BB" w:rsidRDefault="003B1691" w:rsidP="003B1691">
      <w:pPr>
        <w:pStyle w:val="Heading2"/>
        <w:rPr>
          <w:b w:val="0"/>
        </w:rPr>
      </w:pPr>
      <w:bookmarkStart w:id="205" w:name="_Toc509386069"/>
      <w:bookmarkStart w:id="206" w:name="_Toc510519466"/>
      <w:bookmarkStart w:id="207" w:name="_Toc510519741"/>
      <w:bookmarkStart w:id="208" w:name="_Toc513565984"/>
      <w:bookmarkStart w:id="209" w:name="_Toc513566269"/>
      <w:bookmarkStart w:id="210" w:name="_Toc513566358"/>
      <w:bookmarkStart w:id="211" w:name="_Toc515994834"/>
      <w:bookmarkStart w:id="212" w:name="_Toc515994967"/>
      <w:bookmarkStart w:id="213" w:name="_Toc515995106"/>
      <w:bookmarkStart w:id="214" w:name="_Toc515995152"/>
      <w:bookmarkStart w:id="215" w:name="_Toc515996174"/>
      <w:bookmarkStart w:id="216" w:name="_Toc524353272"/>
      <w:bookmarkStart w:id="217" w:name="_Toc524353430"/>
      <w:bookmarkStart w:id="218" w:name="_Toc524358456"/>
      <w:bookmarkStart w:id="219" w:name="_Toc524358534"/>
      <w:bookmarkStart w:id="220" w:name="_Toc524358604"/>
      <w:bookmarkStart w:id="221" w:name="_Toc524358684"/>
      <w:bookmarkStart w:id="222" w:name="_Toc17729818"/>
      <w:bookmarkStart w:id="223" w:name="_Toc17730056"/>
      <w:bookmarkStart w:id="224" w:name="_Toc17750136"/>
      <w:bookmarkStart w:id="225" w:name="_Toc17750334"/>
      <w:r w:rsidRPr="00D808BB">
        <w:t>Tutoring Services</w:t>
      </w:r>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p>
    <w:p w14:paraId="2C2734FF" w14:textId="77777777" w:rsidR="003B1691" w:rsidRDefault="003B1691" w:rsidP="003B1691">
      <w:pPr>
        <w:rPr>
          <w:sz w:val="28"/>
          <w:szCs w:val="28"/>
        </w:rPr>
      </w:pPr>
      <w:r w:rsidRPr="00BE4BA8">
        <w:rPr>
          <w:sz w:val="28"/>
          <w:szCs w:val="28"/>
        </w:rPr>
        <w:t xml:space="preserve">Tutoring Services provides students with free one-on-one tutoring support for any Shoreline Community College classes. </w:t>
      </w:r>
      <w:r>
        <w:rPr>
          <w:sz w:val="28"/>
          <w:szCs w:val="28"/>
        </w:rPr>
        <w:t>Students can receive 2 hours of free tutoring a week per class they are registered for in a quarter.</w:t>
      </w:r>
    </w:p>
    <w:p w14:paraId="7728DAB3" w14:textId="77777777" w:rsidR="003B1691" w:rsidRDefault="003B1691" w:rsidP="003B1691">
      <w:pPr>
        <w:rPr>
          <w:sz w:val="28"/>
          <w:szCs w:val="28"/>
        </w:rPr>
      </w:pPr>
      <w:r>
        <w:rPr>
          <w:sz w:val="28"/>
          <w:szCs w:val="28"/>
        </w:rPr>
        <w:t>They</w:t>
      </w:r>
      <w:r w:rsidRPr="00BE4BA8">
        <w:rPr>
          <w:sz w:val="28"/>
          <w:szCs w:val="28"/>
        </w:rPr>
        <w:t xml:space="preserve"> also </w:t>
      </w:r>
      <w:r>
        <w:rPr>
          <w:sz w:val="28"/>
          <w:szCs w:val="28"/>
        </w:rPr>
        <w:t>have</w:t>
      </w:r>
      <w:r w:rsidRPr="00BE4BA8">
        <w:rPr>
          <w:sz w:val="28"/>
          <w:szCs w:val="28"/>
        </w:rPr>
        <w:t xml:space="preserve"> drop-in learning centers, such as the </w:t>
      </w:r>
      <w:r>
        <w:rPr>
          <w:sz w:val="28"/>
          <w:szCs w:val="28"/>
        </w:rPr>
        <w:t xml:space="preserve">Computer Science and Engineering Learning Center, </w:t>
      </w:r>
      <w:r w:rsidRPr="00BE4BA8">
        <w:rPr>
          <w:sz w:val="28"/>
          <w:szCs w:val="28"/>
        </w:rPr>
        <w:t xml:space="preserve">Biology/Chemistry Learning Center, Business Technology &amp; eLearning Center, Physics Learning Center, Conversation Groups, and more (schedules and availability vary). </w:t>
      </w:r>
    </w:p>
    <w:p w14:paraId="755AEA7A" w14:textId="77777777" w:rsidR="003B1691" w:rsidRPr="00BE4BA8" w:rsidRDefault="003B1691" w:rsidP="003B1691">
      <w:pPr>
        <w:rPr>
          <w:sz w:val="28"/>
          <w:szCs w:val="28"/>
        </w:rPr>
      </w:pPr>
      <w:r w:rsidRPr="00BE4BA8">
        <w:rPr>
          <w:sz w:val="28"/>
          <w:szCs w:val="28"/>
        </w:rPr>
        <w:t xml:space="preserve">For more information and to apply for </w:t>
      </w:r>
      <w:r>
        <w:rPr>
          <w:sz w:val="28"/>
          <w:szCs w:val="28"/>
        </w:rPr>
        <w:t>tutoring</w:t>
      </w:r>
      <w:r w:rsidRPr="00BE4BA8">
        <w:rPr>
          <w:sz w:val="28"/>
          <w:szCs w:val="28"/>
        </w:rPr>
        <w:t xml:space="preserve"> assistance or to apply to become a tutor, please visit our office in 4228 (Library), email </w:t>
      </w:r>
      <w:hyperlink r:id="rId24" w:history="1">
        <w:r w:rsidRPr="00DE7B10">
          <w:rPr>
            <w:rStyle w:val="Hyperlink"/>
            <w:sz w:val="28"/>
          </w:rPr>
          <w:t>pttutors@shoreline.edu</w:t>
        </w:r>
      </w:hyperlink>
      <w:r w:rsidRPr="00BE4BA8">
        <w:rPr>
          <w:sz w:val="28"/>
          <w:szCs w:val="28"/>
        </w:rPr>
        <w:t xml:space="preserve">, call 206-546-4776, or check out </w:t>
      </w:r>
      <w:r>
        <w:rPr>
          <w:sz w:val="28"/>
          <w:szCs w:val="28"/>
        </w:rPr>
        <w:t>the</w:t>
      </w:r>
      <w:r w:rsidRPr="00BE4BA8">
        <w:rPr>
          <w:sz w:val="28"/>
          <w:szCs w:val="28"/>
        </w:rPr>
        <w:t xml:space="preserve"> webpage: </w:t>
      </w:r>
      <w:hyperlink r:id="rId25" w:history="1">
        <w:r w:rsidRPr="00DE7B10">
          <w:rPr>
            <w:rStyle w:val="Hyperlink"/>
            <w:sz w:val="28"/>
          </w:rPr>
          <w:t>www.shoreline.edu/tutoring</w:t>
        </w:r>
      </w:hyperlink>
      <w:r w:rsidRPr="00BE4BA8">
        <w:rPr>
          <w:sz w:val="28"/>
          <w:szCs w:val="28"/>
        </w:rPr>
        <w:t>.</w:t>
      </w:r>
    </w:p>
    <w:p w14:paraId="3BE2486D" w14:textId="4A1B18B9" w:rsidR="003B1691" w:rsidRDefault="003B1691" w:rsidP="003B1691">
      <w:pPr>
        <w:rPr>
          <w:sz w:val="28"/>
          <w:szCs w:val="28"/>
        </w:rPr>
      </w:pPr>
    </w:p>
    <w:p w14:paraId="0C9040A2" w14:textId="77777777" w:rsidR="00201A7F" w:rsidRPr="00D808BB" w:rsidRDefault="00201A7F" w:rsidP="003B1691">
      <w:pPr>
        <w:rPr>
          <w:sz w:val="28"/>
          <w:szCs w:val="28"/>
        </w:rPr>
      </w:pPr>
    </w:p>
    <w:p w14:paraId="73014C0B" w14:textId="77777777" w:rsidR="003B1691" w:rsidRPr="00D808BB" w:rsidRDefault="003B1691" w:rsidP="003B1691">
      <w:pPr>
        <w:pStyle w:val="Heading2"/>
        <w:rPr>
          <w:b w:val="0"/>
        </w:rPr>
      </w:pPr>
      <w:bookmarkStart w:id="226" w:name="_Toc509386070"/>
      <w:bookmarkStart w:id="227" w:name="_Toc510519467"/>
      <w:bookmarkStart w:id="228" w:name="_Toc510519742"/>
      <w:bookmarkStart w:id="229" w:name="_Toc513565985"/>
      <w:bookmarkStart w:id="230" w:name="_Toc513566270"/>
      <w:bookmarkStart w:id="231" w:name="_Toc513566359"/>
      <w:bookmarkStart w:id="232" w:name="_Toc515994835"/>
      <w:bookmarkStart w:id="233" w:name="_Toc515994968"/>
      <w:bookmarkStart w:id="234" w:name="_Toc515995107"/>
      <w:bookmarkStart w:id="235" w:name="_Toc515995153"/>
      <w:bookmarkStart w:id="236" w:name="_Toc515996175"/>
      <w:bookmarkStart w:id="237" w:name="_Toc524353273"/>
      <w:bookmarkStart w:id="238" w:name="_Toc524353431"/>
      <w:bookmarkStart w:id="239" w:name="_Toc524358457"/>
      <w:bookmarkStart w:id="240" w:name="_Toc524358535"/>
      <w:bookmarkStart w:id="241" w:name="_Toc524358605"/>
      <w:bookmarkStart w:id="242" w:name="_Toc524358685"/>
      <w:bookmarkStart w:id="243" w:name="_Toc17729819"/>
      <w:bookmarkStart w:id="244" w:name="_Toc17730057"/>
      <w:bookmarkStart w:id="245" w:name="_Toc17750137"/>
      <w:bookmarkStart w:id="246" w:name="_Toc17750335"/>
      <w:r w:rsidRPr="00D808BB">
        <w:lastRenderedPageBreak/>
        <w:t>Counseling Center</w:t>
      </w:r>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p>
    <w:p w14:paraId="13CF4905" w14:textId="77777777" w:rsidR="003B1691" w:rsidRPr="00BE4BA8" w:rsidRDefault="003B1691" w:rsidP="003B1691">
      <w:pPr>
        <w:rPr>
          <w:sz w:val="28"/>
          <w:szCs w:val="28"/>
        </w:rPr>
      </w:pPr>
      <w:r w:rsidRPr="00BE4BA8">
        <w:rPr>
          <w:sz w:val="28"/>
          <w:szCs w:val="28"/>
        </w:rPr>
        <w:t xml:space="preserve">The Counseling Center </w:t>
      </w:r>
      <w:r w:rsidRPr="00C53FCF">
        <w:rPr>
          <w:sz w:val="28"/>
          <w:szCs w:val="28"/>
        </w:rPr>
        <w:t xml:space="preserve">provides </w:t>
      </w:r>
      <w:r w:rsidRPr="00C53FCF">
        <w:rPr>
          <w:bCs/>
          <w:sz w:val="28"/>
          <w:szCs w:val="28"/>
        </w:rPr>
        <w:t>free, confidential and professional counseling services, resources, and referral</w:t>
      </w:r>
      <w:r w:rsidRPr="00BE4BA8">
        <w:rPr>
          <w:sz w:val="28"/>
          <w:szCs w:val="28"/>
        </w:rPr>
        <w:t xml:space="preserve"> to support the academic and personal success, health, and well-being of our students and campus community.</w:t>
      </w:r>
    </w:p>
    <w:p w14:paraId="12310495" w14:textId="77777777" w:rsidR="003B1691" w:rsidRPr="00BE4BA8" w:rsidRDefault="003B1691" w:rsidP="003B1691">
      <w:pPr>
        <w:rPr>
          <w:sz w:val="28"/>
          <w:szCs w:val="28"/>
        </w:rPr>
      </w:pPr>
      <w:r w:rsidRPr="00BE4BA8">
        <w:rPr>
          <w:sz w:val="28"/>
          <w:szCs w:val="28"/>
        </w:rPr>
        <w:t>Students often visit the Counseling Center to discuss a wide variety of topics: depression, anxiety, relationship concerns, and stress management; indecision about major or career path; and academic concerns such as failing grades, struggling with a subject, or managing a learning disability. The Center also supports students who may be feeling suicidal or in crisis.</w:t>
      </w:r>
    </w:p>
    <w:p w14:paraId="7D8991B4" w14:textId="77777777" w:rsidR="003B1691" w:rsidRPr="00627C1C" w:rsidRDefault="003B1691" w:rsidP="003B1691">
      <w:pPr>
        <w:numPr>
          <w:ilvl w:val="0"/>
          <w:numId w:val="7"/>
        </w:numPr>
        <w:spacing w:after="0" w:line="240" w:lineRule="auto"/>
        <w:rPr>
          <w:sz w:val="28"/>
          <w:szCs w:val="28"/>
        </w:rPr>
      </w:pPr>
      <w:r>
        <w:rPr>
          <w:sz w:val="28"/>
          <w:szCs w:val="28"/>
        </w:rPr>
        <w:t xml:space="preserve">FOSS – 5245, </w:t>
      </w:r>
      <w:r w:rsidRPr="00BE4BA8">
        <w:rPr>
          <w:sz w:val="28"/>
          <w:szCs w:val="28"/>
        </w:rPr>
        <w:t>206-546-4594</w:t>
      </w:r>
      <w:r>
        <w:rPr>
          <w:sz w:val="28"/>
          <w:szCs w:val="28"/>
        </w:rPr>
        <w:t xml:space="preserve">, </w:t>
      </w:r>
      <w:hyperlink r:id="rId26" w:history="1">
        <w:r w:rsidRPr="00627C1C">
          <w:rPr>
            <w:rStyle w:val="Hyperlink"/>
            <w:sz w:val="28"/>
          </w:rPr>
          <w:t>www.shoreline.edu/counseling-center</w:t>
        </w:r>
      </w:hyperlink>
    </w:p>
    <w:p w14:paraId="21A7B4D5" w14:textId="77777777" w:rsidR="003B1691" w:rsidRPr="00BE4BA8" w:rsidRDefault="003B1691" w:rsidP="003B1691">
      <w:pPr>
        <w:spacing w:after="0" w:line="240" w:lineRule="auto"/>
        <w:rPr>
          <w:sz w:val="28"/>
          <w:szCs w:val="28"/>
        </w:rPr>
      </w:pPr>
    </w:p>
    <w:p w14:paraId="39D10E65" w14:textId="77777777" w:rsidR="003B1691" w:rsidRPr="00BE4BA8" w:rsidRDefault="003B1691" w:rsidP="003B1691">
      <w:pPr>
        <w:rPr>
          <w:sz w:val="28"/>
          <w:szCs w:val="28"/>
        </w:rPr>
      </w:pPr>
      <w:r w:rsidRPr="00BE4BA8">
        <w:rPr>
          <w:sz w:val="28"/>
          <w:szCs w:val="28"/>
        </w:rPr>
        <w:t>Need support when they are not available? For 24/7 emergency counseling, referral, or assistance please contact:</w:t>
      </w:r>
    </w:p>
    <w:p w14:paraId="24220951" w14:textId="77777777" w:rsidR="003B1691" w:rsidRPr="00BE4BA8" w:rsidRDefault="003B1691" w:rsidP="003B1691">
      <w:pPr>
        <w:numPr>
          <w:ilvl w:val="0"/>
          <w:numId w:val="8"/>
        </w:numPr>
        <w:spacing w:after="0" w:line="240" w:lineRule="auto"/>
        <w:rPr>
          <w:sz w:val="28"/>
          <w:szCs w:val="28"/>
        </w:rPr>
      </w:pPr>
      <w:r w:rsidRPr="00BE4BA8">
        <w:rPr>
          <w:sz w:val="28"/>
          <w:szCs w:val="28"/>
        </w:rPr>
        <w:t>King County: 24-Hour Crisis Line | 866-427-4747</w:t>
      </w:r>
    </w:p>
    <w:p w14:paraId="48CC2CFC" w14:textId="77777777" w:rsidR="003B1691" w:rsidRPr="00BE4BA8" w:rsidRDefault="003B1691" w:rsidP="003B1691">
      <w:pPr>
        <w:numPr>
          <w:ilvl w:val="0"/>
          <w:numId w:val="8"/>
        </w:numPr>
        <w:spacing w:after="0" w:line="240" w:lineRule="auto"/>
        <w:rPr>
          <w:sz w:val="28"/>
          <w:szCs w:val="28"/>
        </w:rPr>
      </w:pPr>
      <w:r w:rsidRPr="00BE4BA8">
        <w:rPr>
          <w:sz w:val="28"/>
          <w:szCs w:val="28"/>
        </w:rPr>
        <w:t>Snohomish County: 24-Hour Crisis Line | 800-584-3578</w:t>
      </w:r>
    </w:p>
    <w:p w14:paraId="5BE6A11A" w14:textId="77777777" w:rsidR="003B1691" w:rsidRPr="00BE4BA8" w:rsidRDefault="003B1691" w:rsidP="003B1691">
      <w:pPr>
        <w:numPr>
          <w:ilvl w:val="0"/>
          <w:numId w:val="8"/>
        </w:numPr>
        <w:spacing w:after="0" w:line="240" w:lineRule="auto"/>
        <w:rPr>
          <w:sz w:val="28"/>
          <w:szCs w:val="28"/>
        </w:rPr>
      </w:pPr>
      <w:r w:rsidRPr="00BE4BA8">
        <w:rPr>
          <w:sz w:val="28"/>
          <w:szCs w:val="28"/>
        </w:rPr>
        <w:t xml:space="preserve">Live Chat: </w:t>
      </w:r>
      <w:hyperlink r:id="rId27" w:history="1">
        <w:r w:rsidRPr="00DE7B10">
          <w:rPr>
            <w:rStyle w:val="Hyperlink"/>
            <w:sz w:val="28"/>
          </w:rPr>
          <w:t>crisischat.org</w:t>
        </w:r>
      </w:hyperlink>
      <w:r>
        <w:rPr>
          <w:sz w:val="28"/>
          <w:szCs w:val="28"/>
        </w:rPr>
        <w:t xml:space="preserve"> </w:t>
      </w:r>
    </w:p>
    <w:p w14:paraId="39BF4F51" w14:textId="77777777" w:rsidR="003B1691" w:rsidRDefault="003B1691" w:rsidP="003B1691">
      <w:pPr>
        <w:numPr>
          <w:ilvl w:val="0"/>
          <w:numId w:val="8"/>
        </w:numPr>
        <w:spacing w:after="0" w:line="240" w:lineRule="auto"/>
        <w:rPr>
          <w:sz w:val="28"/>
          <w:szCs w:val="28"/>
        </w:rPr>
      </w:pPr>
      <w:r w:rsidRPr="00BE4BA8">
        <w:rPr>
          <w:sz w:val="28"/>
          <w:szCs w:val="28"/>
        </w:rPr>
        <w:t>Crisis Text Line: Text 741741</w:t>
      </w:r>
    </w:p>
    <w:p w14:paraId="7B52AD57" w14:textId="77777777" w:rsidR="003B1691" w:rsidRPr="00001592" w:rsidRDefault="003B1691" w:rsidP="003B1691">
      <w:pPr>
        <w:numPr>
          <w:ilvl w:val="0"/>
          <w:numId w:val="8"/>
        </w:numPr>
        <w:spacing w:after="0" w:line="240" w:lineRule="auto"/>
        <w:rPr>
          <w:sz w:val="28"/>
          <w:szCs w:val="28"/>
        </w:rPr>
      </w:pPr>
      <w:r w:rsidRPr="00350FBA">
        <w:rPr>
          <w:sz w:val="28"/>
          <w:szCs w:val="28"/>
        </w:rPr>
        <w:t>911 (for immediate health-related emergency)</w:t>
      </w:r>
    </w:p>
    <w:p w14:paraId="2DD0D76C" w14:textId="77777777" w:rsidR="003B1691" w:rsidRPr="00293767" w:rsidRDefault="003B1691" w:rsidP="003B1691">
      <w:pPr>
        <w:pStyle w:val="Heading2"/>
        <w:rPr>
          <w:b w:val="0"/>
        </w:rPr>
      </w:pPr>
      <w:bookmarkStart w:id="247" w:name="_Toc515994836"/>
      <w:bookmarkStart w:id="248" w:name="_Toc515994969"/>
      <w:bookmarkStart w:id="249" w:name="_Toc515995108"/>
      <w:bookmarkStart w:id="250" w:name="_Toc515995154"/>
      <w:bookmarkStart w:id="251" w:name="_Toc515996176"/>
      <w:bookmarkStart w:id="252" w:name="_Toc524353274"/>
      <w:bookmarkStart w:id="253" w:name="_Toc524353432"/>
      <w:bookmarkStart w:id="254" w:name="_Toc524358458"/>
      <w:bookmarkStart w:id="255" w:name="_Toc524358536"/>
      <w:bookmarkStart w:id="256" w:name="_Toc524358606"/>
      <w:bookmarkStart w:id="257" w:name="_Toc524358686"/>
      <w:bookmarkStart w:id="258" w:name="_Toc17729820"/>
      <w:bookmarkStart w:id="259" w:name="_Toc17730058"/>
      <w:bookmarkStart w:id="260" w:name="_Toc17750138"/>
      <w:bookmarkStart w:id="261" w:name="_Toc17750336"/>
      <w:r>
        <w:t>Success Coaching</w:t>
      </w:r>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p>
    <w:p w14:paraId="3FE5049B" w14:textId="77777777" w:rsidR="003B1691" w:rsidRDefault="003B1691" w:rsidP="003B1691">
      <w:pPr>
        <w:spacing w:after="0" w:line="240" w:lineRule="auto"/>
        <w:rPr>
          <w:iCs/>
          <w:sz w:val="28"/>
          <w:szCs w:val="28"/>
        </w:rPr>
      </w:pPr>
      <w:r w:rsidRPr="00293767">
        <w:rPr>
          <w:iCs/>
          <w:sz w:val="28"/>
          <w:szCs w:val="28"/>
        </w:rPr>
        <w:t>Shoreline Community College provides students with </w:t>
      </w:r>
      <w:hyperlink r:id="rId28" w:tgtFrame="_blank" w:history="1">
        <w:r w:rsidRPr="00DE7B10">
          <w:rPr>
            <w:rStyle w:val="Hyperlink"/>
            <w:sz w:val="28"/>
          </w:rPr>
          <w:t>Success Coaching</w:t>
        </w:r>
      </w:hyperlink>
      <w:r>
        <w:rPr>
          <w:sz w:val="28"/>
          <w:szCs w:val="28"/>
        </w:rPr>
        <w:t xml:space="preserve"> </w:t>
      </w:r>
      <w:r w:rsidRPr="00293767">
        <w:rPr>
          <w:iCs/>
          <w:sz w:val="28"/>
          <w:szCs w:val="28"/>
        </w:rPr>
        <w:t xml:space="preserve">to help </w:t>
      </w:r>
      <w:r>
        <w:rPr>
          <w:iCs/>
          <w:sz w:val="28"/>
          <w:szCs w:val="28"/>
        </w:rPr>
        <w:t>students</w:t>
      </w:r>
      <w:r w:rsidRPr="00293767">
        <w:rPr>
          <w:iCs/>
          <w:sz w:val="28"/>
          <w:szCs w:val="28"/>
        </w:rPr>
        <w:t xml:space="preserve"> develop and grow </w:t>
      </w:r>
      <w:r>
        <w:rPr>
          <w:iCs/>
          <w:sz w:val="28"/>
          <w:szCs w:val="28"/>
        </w:rPr>
        <w:t>their</w:t>
      </w:r>
      <w:r w:rsidRPr="00293767">
        <w:rPr>
          <w:iCs/>
          <w:sz w:val="28"/>
          <w:szCs w:val="28"/>
        </w:rPr>
        <w:t xml:space="preserve"> academic skills. Coaching is an ongoing</w:t>
      </w:r>
      <w:r>
        <w:rPr>
          <w:iCs/>
          <w:sz w:val="28"/>
          <w:szCs w:val="28"/>
        </w:rPr>
        <w:t xml:space="preserve"> professional relationship where you work </w:t>
      </w:r>
      <w:r w:rsidRPr="00293767">
        <w:rPr>
          <w:iCs/>
          <w:sz w:val="28"/>
          <w:szCs w:val="28"/>
        </w:rPr>
        <w:t>on study strategies, goal planning, time management, balancing life’s priorities, focus, motivation, and organization. Coaches also help you identify and connect to other resources. Coaching is not </w:t>
      </w:r>
      <w:hyperlink r:id="rId29" w:tgtFrame="_blank" w:history="1">
        <w:r w:rsidRPr="00DE7B10">
          <w:rPr>
            <w:rStyle w:val="Hyperlink"/>
            <w:sz w:val="28"/>
          </w:rPr>
          <w:t>counseling </w:t>
        </w:r>
      </w:hyperlink>
      <w:r w:rsidRPr="00293767">
        <w:rPr>
          <w:iCs/>
          <w:sz w:val="28"/>
          <w:szCs w:val="28"/>
        </w:rPr>
        <w:t>, </w:t>
      </w:r>
      <w:hyperlink r:id="rId30" w:tgtFrame="_blank" w:history="1">
        <w:r w:rsidRPr="00DE7B10">
          <w:rPr>
            <w:rStyle w:val="Hyperlink"/>
            <w:sz w:val="28"/>
          </w:rPr>
          <w:t>advising</w:t>
        </w:r>
      </w:hyperlink>
      <w:r w:rsidRPr="00293767">
        <w:rPr>
          <w:iCs/>
          <w:sz w:val="28"/>
          <w:szCs w:val="28"/>
        </w:rPr>
        <w:t>, or </w:t>
      </w:r>
      <w:hyperlink r:id="rId31" w:tgtFrame="_blank" w:history="1">
        <w:r w:rsidRPr="00DE7B10">
          <w:rPr>
            <w:rStyle w:val="Hyperlink"/>
            <w:sz w:val="28"/>
          </w:rPr>
          <w:t>tutoring</w:t>
        </w:r>
      </w:hyperlink>
      <w:r w:rsidRPr="00293767">
        <w:rPr>
          <w:iCs/>
          <w:sz w:val="28"/>
          <w:szCs w:val="28"/>
        </w:rPr>
        <w:t>.</w:t>
      </w:r>
    </w:p>
    <w:p w14:paraId="4FEE74E4" w14:textId="77777777" w:rsidR="003B1691" w:rsidRPr="00293767" w:rsidRDefault="003B1691" w:rsidP="003B1691">
      <w:pPr>
        <w:spacing w:after="0" w:line="240" w:lineRule="auto"/>
        <w:rPr>
          <w:sz w:val="28"/>
          <w:szCs w:val="28"/>
        </w:rPr>
      </w:pPr>
    </w:p>
    <w:p w14:paraId="0A072CB8" w14:textId="77777777" w:rsidR="003B1691" w:rsidRDefault="003B1691" w:rsidP="003B1691">
      <w:pPr>
        <w:spacing w:after="0" w:line="240" w:lineRule="auto"/>
        <w:rPr>
          <w:sz w:val="28"/>
          <w:szCs w:val="28"/>
        </w:rPr>
      </w:pPr>
      <w:r w:rsidRPr="00293767">
        <w:rPr>
          <w:iCs/>
          <w:sz w:val="28"/>
          <w:szCs w:val="28"/>
        </w:rPr>
        <w:t>For more information: </w:t>
      </w:r>
      <w:hyperlink r:id="rId32" w:tgtFrame="_blank" w:history="1">
        <w:r w:rsidRPr="00DE7B10">
          <w:rPr>
            <w:rStyle w:val="Hyperlink"/>
            <w:sz w:val="28"/>
          </w:rPr>
          <w:t>shoreline.edu/advising/success-coaches.aspx </w:t>
        </w:r>
      </w:hyperlink>
      <w:r w:rsidRPr="00293767">
        <w:rPr>
          <w:sz w:val="28"/>
          <w:szCs w:val="28"/>
        </w:rPr>
        <w:t>. </w:t>
      </w:r>
    </w:p>
    <w:p w14:paraId="504B32CF" w14:textId="77777777" w:rsidR="003B1691" w:rsidRDefault="003B1691" w:rsidP="003B1691">
      <w:pPr>
        <w:spacing w:after="0" w:line="240" w:lineRule="auto"/>
        <w:rPr>
          <w:sz w:val="28"/>
          <w:szCs w:val="28"/>
        </w:rPr>
      </w:pPr>
      <w:r>
        <w:rPr>
          <w:iCs/>
          <w:sz w:val="28"/>
          <w:szCs w:val="28"/>
        </w:rPr>
        <w:t>To schedule an appointment:</w:t>
      </w:r>
      <w:r w:rsidRPr="00293767">
        <w:rPr>
          <w:iCs/>
          <w:sz w:val="28"/>
          <w:szCs w:val="28"/>
        </w:rPr>
        <w:t xml:space="preserve"> </w:t>
      </w:r>
      <w:hyperlink r:id="rId33" w:history="1">
        <w:r w:rsidRPr="00DE7B10">
          <w:rPr>
            <w:rStyle w:val="Hyperlink"/>
            <w:sz w:val="28"/>
          </w:rPr>
          <w:t>successcoaching@shoreline.edu</w:t>
        </w:r>
      </w:hyperlink>
      <w:r w:rsidRPr="00293767">
        <w:rPr>
          <w:iCs/>
          <w:sz w:val="28"/>
          <w:szCs w:val="28"/>
        </w:rPr>
        <w:t> or 206-546-4559.</w:t>
      </w:r>
    </w:p>
    <w:p w14:paraId="6FE9103B" w14:textId="77777777" w:rsidR="003B1691" w:rsidRPr="00FF4715" w:rsidRDefault="003B1691" w:rsidP="003B1691">
      <w:pPr>
        <w:pStyle w:val="Heading2"/>
        <w:rPr>
          <w:b w:val="0"/>
        </w:rPr>
      </w:pPr>
      <w:bookmarkStart w:id="262" w:name="_Toc513565987"/>
      <w:bookmarkStart w:id="263" w:name="_Toc513566272"/>
      <w:bookmarkStart w:id="264" w:name="_Toc513566361"/>
      <w:bookmarkStart w:id="265" w:name="_Toc515994838"/>
      <w:bookmarkStart w:id="266" w:name="_Toc515994971"/>
      <w:bookmarkStart w:id="267" w:name="_Toc515995110"/>
      <w:bookmarkStart w:id="268" w:name="_Toc515995156"/>
      <w:bookmarkStart w:id="269" w:name="_Toc515996177"/>
      <w:bookmarkStart w:id="270" w:name="_Toc524353275"/>
      <w:bookmarkStart w:id="271" w:name="_Toc524353433"/>
      <w:bookmarkStart w:id="272" w:name="_Toc524358459"/>
      <w:bookmarkStart w:id="273" w:name="_Toc524358537"/>
      <w:bookmarkStart w:id="274" w:name="_Toc524358607"/>
      <w:bookmarkStart w:id="275" w:name="_Toc524358687"/>
      <w:bookmarkStart w:id="276" w:name="_Toc17729821"/>
      <w:bookmarkStart w:id="277" w:name="_Toc17730059"/>
      <w:bookmarkStart w:id="278" w:name="_Toc17750139"/>
      <w:bookmarkStart w:id="279" w:name="_Toc17750337"/>
      <w:r w:rsidRPr="00FF4715">
        <w:t>Additional Campus Resources</w:t>
      </w:r>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p>
    <w:p w14:paraId="5B2089E3" w14:textId="77777777" w:rsidR="003B1691" w:rsidRDefault="003B1691" w:rsidP="003B1691">
      <w:pPr>
        <w:rPr>
          <w:rFonts w:eastAsia="Times New Roman"/>
          <w:sz w:val="28"/>
          <w:szCs w:val="28"/>
        </w:rPr>
      </w:pPr>
      <w:bookmarkStart w:id="280" w:name="_Toc513565989"/>
      <w:r w:rsidRPr="00D80565">
        <w:rPr>
          <w:rFonts w:eastAsia="Times New Roman"/>
          <w:sz w:val="28"/>
          <w:szCs w:val="28"/>
        </w:rPr>
        <w:t xml:space="preserve">Check out the </w:t>
      </w:r>
      <w:hyperlink r:id="rId34" w:history="1">
        <w:r w:rsidRPr="00DE7B10">
          <w:rPr>
            <w:rStyle w:val="Hyperlink"/>
            <w:sz w:val="28"/>
          </w:rPr>
          <w:t>Current Students page</w:t>
        </w:r>
      </w:hyperlink>
      <w:r w:rsidRPr="00D80565">
        <w:rPr>
          <w:rFonts w:eastAsia="Times New Roman"/>
          <w:sz w:val="28"/>
          <w:szCs w:val="28"/>
        </w:rPr>
        <w:t xml:space="preserve"> for more information about</w:t>
      </w:r>
      <w:r>
        <w:rPr>
          <w:rFonts w:eastAsia="Times New Roman"/>
          <w:sz w:val="28"/>
          <w:szCs w:val="28"/>
        </w:rPr>
        <w:t xml:space="preserve"> </w:t>
      </w:r>
      <w:r w:rsidRPr="00D80565">
        <w:rPr>
          <w:rFonts w:eastAsia="Times New Roman"/>
          <w:sz w:val="28"/>
          <w:szCs w:val="28"/>
        </w:rPr>
        <w:t>Academic Support, Student Services</w:t>
      </w:r>
      <w:r>
        <w:rPr>
          <w:rFonts w:eastAsia="Times New Roman"/>
          <w:sz w:val="28"/>
          <w:szCs w:val="28"/>
        </w:rPr>
        <w:t>,</w:t>
      </w:r>
      <w:r w:rsidRPr="00D80565">
        <w:rPr>
          <w:rFonts w:eastAsia="Times New Roman"/>
          <w:sz w:val="28"/>
          <w:szCs w:val="28"/>
        </w:rPr>
        <w:t xml:space="preserve"> </w:t>
      </w:r>
      <w:r>
        <w:rPr>
          <w:rFonts w:eastAsia="Times New Roman"/>
          <w:sz w:val="28"/>
          <w:szCs w:val="28"/>
        </w:rPr>
        <w:t xml:space="preserve">Campus Life, </w:t>
      </w:r>
      <w:r w:rsidRPr="00D80565">
        <w:rPr>
          <w:rFonts w:eastAsia="Times New Roman"/>
          <w:sz w:val="28"/>
          <w:szCs w:val="28"/>
        </w:rPr>
        <w:t>and much more.</w:t>
      </w:r>
      <w:bookmarkEnd w:id="280"/>
    </w:p>
    <w:p w14:paraId="0A56BD62" w14:textId="77777777" w:rsidR="003B1691" w:rsidRPr="004D4770" w:rsidRDefault="003B1691" w:rsidP="003B1691">
      <w:pPr>
        <w:pStyle w:val="Heading1"/>
        <w:rPr>
          <w:b w:val="0"/>
        </w:rPr>
      </w:pPr>
      <w:bookmarkStart w:id="281" w:name="_Toc515994839"/>
      <w:bookmarkStart w:id="282" w:name="_Toc515994972"/>
      <w:bookmarkStart w:id="283" w:name="_Toc515995111"/>
      <w:bookmarkStart w:id="284" w:name="_Toc515995157"/>
      <w:r>
        <w:br w:type="page"/>
      </w:r>
      <w:bookmarkStart w:id="285" w:name="_Toc515996178"/>
      <w:bookmarkStart w:id="286" w:name="_Toc524353276"/>
      <w:bookmarkStart w:id="287" w:name="_Toc524353434"/>
      <w:bookmarkStart w:id="288" w:name="_Toc524358460"/>
      <w:bookmarkStart w:id="289" w:name="_Toc524358538"/>
      <w:bookmarkStart w:id="290" w:name="_Toc524358608"/>
      <w:bookmarkStart w:id="291" w:name="_Toc524358688"/>
      <w:bookmarkStart w:id="292" w:name="_Toc17729822"/>
      <w:bookmarkStart w:id="293" w:name="_Toc17730060"/>
      <w:bookmarkStart w:id="294" w:name="_Toc17750140"/>
      <w:bookmarkStart w:id="295" w:name="_Toc17750338"/>
      <w:r w:rsidRPr="00EE0ECC">
        <w:lastRenderedPageBreak/>
        <w:t>Privacy Policies</w:t>
      </w:r>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p>
    <w:p w14:paraId="3CAC0C01" w14:textId="77777777" w:rsidR="003B1691" w:rsidRPr="00EE0ECC" w:rsidRDefault="003B1691" w:rsidP="003B1691">
      <w:pPr>
        <w:rPr>
          <w:rFonts w:eastAsia="Times New Roman"/>
          <w:bCs/>
          <w:sz w:val="28"/>
          <w:szCs w:val="28"/>
        </w:rPr>
      </w:pPr>
      <w:r w:rsidRPr="00EE0ECC">
        <w:rPr>
          <w:rFonts w:eastAsia="Times New Roman"/>
          <w:bCs/>
          <w:sz w:val="28"/>
          <w:szCs w:val="28"/>
        </w:rPr>
        <w:t>To learn about the practices regarding personal information that may be collected from users in this course, check the privacy policies below:</w:t>
      </w:r>
    </w:p>
    <w:p w14:paraId="2F554D11" w14:textId="77777777" w:rsidR="003B1691" w:rsidRPr="00DE7B10" w:rsidRDefault="00372DD0" w:rsidP="003B1691">
      <w:pPr>
        <w:pStyle w:val="ListParagraph"/>
        <w:numPr>
          <w:ilvl w:val="0"/>
          <w:numId w:val="33"/>
        </w:numPr>
      </w:pPr>
      <w:hyperlink r:id="rId35" w:history="1">
        <w:proofErr w:type="spellStart"/>
        <w:r w:rsidR="003B1691">
          <w:rPr>
            <w:rStyle w:val="Hyperlink"/>
            <w:sz w:val="28"/>
          </w:rPr>
          <w:t>PracticeIt</w:t>
        </w:r>
        <w:proofErr w:type="spellEnd"/>
      </w:hyperlink>
      <w:r w:rsidR="003B1691">
        <w:rPr>
          <w:rStyle w:val="Hyperlink"/>
          <w:sz w:val="28"/>
        </w:rPr>
        <w:t xml:space="preserve"> Privacy Policy</w:t>
      </w:r>
    </w:p>
    <w:p w14:paraId="767A62AF" w14:textId="77777777" w:rsidR="003B1691" w:rsidRPr="00DE7B10" w:rsidRDefault="00372DD0" w:rsidP="003B1691">
      <w:pPr>
        <w:pStyle w:val="ListParagraph"/>
        <w:numPr>
          <w:ilvl w:val="0"/>
          <w:numId w:val="33"/>
        </w:numPr>
      </w:pPr>
      <w:hyperlink r:id="rId36" w:tgtFrame="_blank" w:history="1">
        <w:r w:rsidR="003B1691" w:rsidRPr="00DE7B10">
          <w:rPr>
            <w:rStyle w:val="Hyperlink"/>
            <w:sz w:val="28"/>
          </w:rPr>
          <w:t>Canvas</w:t>
        </w:r>
      </w:hyperlink>
    </w:p>
    <w:p w14:paraId="5028C7CA" w14:textId="77777777" w:rsidR="003B1691" w:rsidRPr="00DE7B10" w:rsidRDefault="00372DD0" w:rsidP="003B1691">
      <w:pPr>
        <w:pStyle w:val="ListParagraph"/>
        <w:numPr>
          <w:ilvl w:val="0"/>
          <w:numId w:val="33"/>
        </w:numPr>
      </w:pPr>
      <w:hyperlink r:id="rId37" w:tgtFrame="_blank" w:history="1">
        <w:proofErr w:type="spellStart"/>
        <w:r w:rsidR="003B1691" w:rsidRPr="00DE7B10">
          <w:rPr>
            <w:rStyle w:val="Hyperlink"/>
            <w:sz w:val="28"/>
          </w:rPr>
          <w:t>Panopto</w:t>
        </w:r>
        <w:proofErr w:type="spellEnd"/>
      </w:hyperlink>
    </w:p>
    <w:p w14:paraId="47855FBB" w14:textId="77777777" w:rsidR="003B1691" w:rsidRPr="00DE7B10" w:rsidRDefault="00372DD0" w:rsidP="003B1691">
      <w:pPr>
        <w:pStyle w:val="ListParagraph"/>
        <w:numPr>
          <w:ilvl w:val="0"/>
          <w:numId w:val="33"/>
        </w:numPr>
      </w:pPr>
      <w:hyperlink r:id="rId38" w:tgtFrame="_blank" w:history="1">
        <w:r w:rsidR="003B1691" w:rsidRPr="00DE7B10">
          <w:rPr>
            <w:rStyle w:val="Hyperlink"/>
            <w:sz w:val="28"/>
          </w:rPr>
          <w:t>Shoreline Privacy Policies</w:t>
        </w:r>
      </w:hyperlink>
    </w:p>
    <w:p w14:paraId="62B6707C" w14:textId="77777777" w:rsidR="003B1691" w:rsidRPr="00DE7B10" w:rsidRDefault="00372DD0" w:rsidP="003B1691">
      <w:pPr>
        <w:pStyle w:val="ListParagraph"/>
        <w:numPr>
          <w:ilvl w:val="0"/>
          <w:numId w:val="33"/>
        </w:numPr>
      </w:pPr>
      <w:hyperlink r:id="rId39" w:tgtFrame="_blank" w:history="1">
        <w:r w:rsidR="003B1691" w:rsidRPr="00DE7B10">
          <w:rPr>
            <w:rStyle w:val="Hyperlink"/>
            <w:sz w:val="28"/>
          </w:rPr>
          <w:t>Student Policies</w:t>
        </w:r>
      </w:hyperlink>
    </w:p>
    <w:p w14:paraId="0C061FF0" w14:textId="77777777" w:rsidR="003B1691" w:rsidRPr="00DE7B10" w:rsidRDefault="00372DD0" w:rsidP="003B1691">
      <w:pPr>
        <w:pStyle w:val="ListParagraph"/>
        <w:numPr>
          <w:ilvl w:val="0"/>
          <w:numId w:val="33"/>
        </w:numPr>
      </w:pPr>
      <w:hyperlink r:id="rId40" w:tgtFrame="_blank" w:history="1">
        <w:r w:rsidR="003B1691" w:rsidRPr="00DE7B10">
          <w:rPr>
            <w:rStyle w:val="Hyperlink"/>
            <w:sz w:val="28"/>
          </w:rPr>
          <w:t>Microsoft 365 </w:t>
        </w:r>
      </w:hyperlink>
    </w:p>
    <w:p w14:paraId="6203FA53" w14:textId="77777777" w:rsidR="003B1691" w:rsidRPr="00DE7B10" w:rsidRDefault="00372DD0" w:rsidP="003B1691">
      <w:pPr>
        <w:pStyle w:val="ListParagraph"/>
        <w:numPr>
          <w:ilvl w:val="0"/>
          <w:numId w:val="33"/>
        </w:numPr>
      </w:pPr>
      <w:hyperlink r:id="rId41" w:tgtFrame="_blank" w:history="1">
        <w:r w:rsidR="003B1691" w:rsidRPr="00DE7B10">
          <w:rPr>
            <w:rStyle w:val="Hyperlink"/>
            <w:sz w:val="28"/>
          </w:rPr>
          <w:t xml:space="preserve">Google Privacy Policy </w:t>
        </w:r>
      </w:hyperlink>
    </w:p>
    <w:p w14:paraId="4DA72E93" w14:textId="77777777" w:rsidR="003B1691" w:rsidRPr="00EE0ECC" w:rsidRDefault="003B1691" w:rsidP="003B1691">
      <w:pPr>
        <w:pStyle w:val="Heading1"/>
        <w:rPr>
          <w:b w:val="0"/>
        </w:rPr>
      </w:pPr>
      <w:bookmarkStart w:id="296" w:name="_Toc515994840"/>
      <w:bookmarkStart w:id="297" w:name="_Toc515994973"/>
      <w:bookmarkStart w:id="298" w:name="_Toc515995112"/>
      <w:bookmarkStart w:id="299" w:name="_Toc515995158"/>
      <w:bookmarkStart w:id="300" w:name="_Toc515996179"/>
      <w:bookmarkStart w:id="301" w:name="_Toc524353277"/>
      <w:bookmarkStart w:id="302" w:name="_Toc524353435"/>
      <w:bookmarkStart w:id="303" w:name="_Toc524358461"/>
      <w:bookmarkStart w:id="304" w:name="_Toc524358539"/>
      <w:bookmarkStart w:id="305" w:name="_Toc524358609"/>
      <w:bookmarkStart w:id="306" w:name="_Toc524358689"/>
      <w:bookmarkStart w:id="307" w:name="_Toc17729823"/>
      <w:bookmarkStart w:id="308" w:name="_Toc17730061"/>
      <w:bookmarkStart w:id="309" w:name="_Toc17750141"/>
      <w:bookmarkStart w:id="310" w:name="_Toc17750339"/>
      <w:r>
        <w:t>Accessibility</w:t>
      </w:r>
      <w:r w:rsidRPr="00EE0ECC">
        <w:t xml:space="preserve"> Policies</w:t>
      </w:r>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p>
    <w:p w14:paraId="21B290E0" w14:textId="77777777" w:rsidR="003B1691" w:rsidRPr="00EE0ECC" w:rsidRDefault="003B1691" w:rsidP="003B1691">
      <w:pPr>
        <w:rPr>
          <w:rFonts w:eastAsia="Times New Roman"/>
          <w:bCs/>
          <w:sz w:val="28"/>
          <w:szCs w:val="28"/>
        </w:rPr>
      </w:pPr>
      <w:r w:rsidRPr="00EE0ECC">
        <w:rPr>
          <w:rFonts w:eastAsia="Times New Roman"/>
          <w:bCs/>
          <w:sz w:val="28"/>
          <w:szCs w:val="28"/>
        </w:rPr>
        <w:t>Below are links to accessibility policies for sites used within this course:</w:t>
      </w:r>
    </w:p>
    <w:p w14:paraId="5A6CA230" w14:textId="77777777" w:rsidR="003B1691" w:rsidRPr="00DE7B10" w:rsidRDefault="00372DD0" w:rsidP="003B1691">
      <w:pPr>
        <w:pStyle w:val="ListParagraph"/>
        <w:numPr>
          <w:ilvl w:val="0"/>
          <w:numId w:val="36"/>
        </w:numPr>
        <w:rPr>
          <w:sz w:val="28"/>
          <w:szCs w:val="28"/>
        </w:rPr>
      </w:pPr>
      <w:hyperlink r:id="rId42" w:tgtFrame="_blank" w:history="1">
        <w:r w:rsidR="003B1691" w:rsidRPr="00DE7B10">
          <w:rPr>
            <w:rStyle w:val="Hyperlink"/>
            <w:sz w:val="28"/>
            <w:szCs w:val="28"/>
          </w:rPr>
          <w:t>Canvas</w:t>
        </w:r>
      </w:hyperlink>
    </w:p>
    <w:p w14:paraId="1496E9DA" w14:textId="77777777" w:rsidR="003B1691" w:rsidRPr="00DE7B10" w:rsidRDefault="00372DD0" w:rsidP="003B1691">
      <w:pPr>
        <w:pStyle w:val="ListParagraph"/>
        <w:numPr>
          <w:ilvl w:val="0"/>
          <w:numId w:val="36"/>
        </w:numPr>
        <w:rPr>
          <w:sz w:val="28"/>
          <w:szCs w:val="28"/>
        </w:rPr>
      </w:pPr>
      <w:hyperlink r:id="rId43" w:history="1">
        <w:proofErr w:type="spellStart"/>
        <w:r w:rsidR="003B1691" w:rsidRPr="00DE7B10">
          <w:rPr>
            <w:rStyle w:val="Hyperlink"/>
            <w:sz w:val="28"/>
            <w:szCs w:val="28"/>
          </w:rPr>
          <w:t>Panopto</w:t>
        </w:r>
        <w:proofErr w:type="spellEnd"/>
        <w:r w:rsidR="003B1691" w:rsidRPr="00DE7B10">
          <w:rPr>
            <w:rStyle w:val="Hyperlink"/>
            <w:sz w:val="28"/>
            <w:szCs w:val="28"/>
          </w:rPr>
          <w:t xml:space="preserve"> Accessibility Features</w:t>
        </w:r>
      </w:hyperlink>
    </w:p>
    <w:p w14:paraId="7C95FE93" w14:textId="77777777" w:rsidR="003B1691" w:rsidRPr="00DE7B10" w:rsidRDefault="00372DD0" w:rsidP="003B1691">
      <w:pPr>
        <w:pStyle w:val="ListParagraph"/>
        <w:numPr>
          <w:ilvl w:val="0"/>
          <w:numId w:val="36"/>
        </w:numPr>
        <w:rPr>
          <w:sz w:val="28"/>
          <w:szCs w:val="28"/>
        </w:rPr>
      </w:pPr>
      <w:hyperlink r:id="rId44" w:tgtFrame="_blank" w:history="1">
        <w:r w:rsidR="003B1691" w:rsidRPr="00DE7B10">
          <w:rPr>
            <w:rStyle w:val="Hyperlink"/>
            <w:sz w:val="28"/>
            <w:szCs w:val="28"/>
          </w:rPr>
          <w:t>Shoreline Community College</w:t>
        </w:r>
      </w:hyperlink>
      <w:r w:rsidR="003B1691" w:rsidRPr="00DE7B10">
        <w:rPr>
          <w:sz w:val="28"/>
          <w:szCs w:val="28"/>
        </w:rPr>
        <w:t> </w:t>
      </w:r>
      <w:hyperlink r:id="rId45" w:tgtFrame="_blank" w:history="1">
        <w:r w:rsidR="003B1691" w:rsidRPr="00DE7B10">
          <w:rPr>
            <w:rStyle w:val="Hyperlink"/>
            <w:sz w:val="28"/>
            <w:szCs w:val="28"/>
          </w:rPr>
          <w:t>(Audio Version)</w:t>
        </w:r>
      </w:hyperlink>
      <w:r w:rsidR="003B1691" w:rsidRPr="00DE7B10">
        <w:rPr>
          <w:sz w:val="28"/>
          <w:szCs w:val="28"/>
        </w:rPr>
        <w:t xml:space="preserve">  </w:t>
      </w:r>
    </w:p>
    <w:p w14:paraId="215437F4" w14:textId="77777777" w:rsidR="003B1691" w:rsidRPr="00DE7B10" w:rsidRDefault="00372DD0" w:rsidP="003B1691">
      <w:pPr>
        <w:pStyle w:val="ListParagraph"/>
        <w:numPr>
          <w:ilvl w:val="0"/>
          <w:numId w:val="36"/>
        </w:numPr>
        <w:rPr>
          <w:sz w:val="28"/>
          <w:szCs w:val="28"/>
        </w:rPr>
      </w:pPr>
      <w:hyperlink r:id="rId46" w:tgtFrame="_blank" w:history="1">
        <w:r w:rsidR="003B1691" w:rsidRPr="00DE7B10">
          <w:rPr>
            <w:rStyle w:val="Hyperlink"/>
            <w:sz w:val="28"/>
            <w:szCs w:val="28"/>
          </w:rPr>
          <w:t>Microsoft Office 365</w:t>
        </w:r>
      </w:hyperlink>
    </w:p>
    <w:p w14:paraId="36F34A82" w14:textId="77777777" w:rsidR="003B1691" w:rsidRPr="00DE7B10" w:rsidRDefault="00372DD0" w:rsidP="003B1691">
      <w:pPr>
        <w:pStyle w:val="ListParagraph"/>
        <w:numPr>
          <w:ilvl w:val="0"/>
          <w:numId w:val="36"/>
        </w:numPr>
        <w:rPr>
          <w:sz w:val="28"/>
          <w:szCs w:val="28"/>
        </w:rPr>
      </w:pPr>
      <w:hyperlink r:id="rId47" w:tgtFrame="_blank" w:history="1">
        <w:r w:rsidR="003B1691" w:rsidRPr="00DE7B10">
          <w:rPr>
            <w:rStyle w:val="Hyperlink"/>
            <w:sz w:val="28"/>
            <w:szCs w:val="28"/>
          </w:rPr>
          <w:t>Google (covers YouTube)</w:t>
        </w:r>
      </w:hyperlink>
      <w:r w:rsidR="003B1691" w:rsidRPr="00DE7B10">
        <w:rPr>
          <w:sz w:val="28"/>
          <w:szCs w:val="28"/>
        </w:rPr>
        <w:t xml:space="preserve"> </w:t>
      </w:r>
    </w:p>
    <w:p w14:paraId="2E7E1FEA" w14:textId="77777777" w:rsidR="003B1691" w:rsidRPr="007541F6" w:rsidRDefault="003B1691" w:rsidP="003B1691">
      <w:pPr>
        <w:rPr>
          <w:sz w:val="28"/>
          <w:szCs w:val="28"/>
        </w:rPr>
      </w:pPr>
    </w:p>
    <w:p w14:paraId="07CD0026" w14:textId="77777777" w:rsidR="007541F6" w:rsidRPr="007541F6" w:rsidRDefault="007541F6" w:rsidP="003B1691">
      <w:pPr>
        <w:pStyle w:val="Heading1"/>
      </w:pPr>
    </w:p>
    <w:sectPr w:rsidR="007541F6" w:rsidRPr="007541F6" w:rsidSect="003A6C76">
      <w:footerReference w:type="even" r:id="rId48"/>
      <w:footerReference w:type="default" r:id="rId49"/>
      <w:pgSz w:w="12240" w:h="15840"/>
      <w:pgMar w:top="1440" w:right="1440" w:bottom="108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ess, Crystal" w:date="2019-12-11T10:23:00Z" w:initials="HC">
    <w:p w14:paraId="34C2BB0C" w14:textId="09A4FA9E" w:rsidR="009B0926" w:rsidRDefault="009B0926">
      <w:pPr>
        <w:pStyle w:val="CommentText"/>
      </w:pPr>
      <w:r>
        <w:rPr>
          <w:rStyle w:val="CommentReference"/>
        </w:rPr>
        <w:annotationRef/>
      </w:r>
      <w:r>
        <w:t>Update</w:t>
      </w:r>
    </w:p>
  </w:comment>
  <w:comment w:id="20" w:author="Hess, Crystal" w:date="2019-12-11T10:24:00Z" w:initials="HC">
    <w:p w14:paraId="028CBE9F" w14:textId="4C00A1F1" w:rsidR="009B0926" w:rsidRDefault="009B0926">
      <w:pPr>
        <w:pStyle w:val="CommentText"/>
      </w:pPr>
      <w:r>
        <w:rPr>
          <w:rStyle w:val="CommentReference"/>
        </w:rPr>
        <w:annotationRef/>
      </w:r>
      <w:r>
        <w:t>update</w:t>
      </w:r>
    </w:p>
  </w:comment>
  <w:comment w:id="78" w:author="Hess, Crystal" w:date="2019-12-11T10:26:00Z" w:initials="HC">
    <w:p w14:paraId="6FA37991" w14:textId="4A52619F" w:rsidR="009B0926" w:rsidRDefault="009B0926">
      <w:pPr>
        <w:pStyle w:val="CommentText"/>
      </w:pPr>
      <w:r>
        <w:rPr>
          <w:rStyle w:val="CommentReference"/>
        </w:rPr>
        <w:annotationRef/>
      </w:r>
      <w:r>
        <w:t>update if you use something different</w:t>
      </w:r>
    </w:p>
  </w:comment>
  <w:comment w:id="95" w:author="Hess, Crystal" w:date="2019-12-11T10:28:00Z" w:initials="HC">
    <w:p w14:paraId="3EEDC132" w14:textId="00432B7F" w:rsidR="009B0926" w:rsidRDefault="009B0926">
      <w:pPr>
        <w:pStyle w:val="CommentText"/>
      </w:pPr>
      <w:r>
        <w:rPr>
          <w:rStyle w:val="CommentReference"/>
        </w:rPr>
        <w:annotationRef/>
      </w:r>
      <w:r>
        <w:t>check this – exams and long homework should remain as is – you can change what you do with the other 40% (practice/reflection)</w:t>
      </w:r>
    </w:p>
  </w:comment>
  <w:comment w:id="102" w:author="Hess, Crystal" w:date="2019-12-11T10:29:00Z" w:initials="HC">
    <w:p w14:paraId="2BE86208" w14:textId="01EB8494" w:rsidR="009B0926" w:rsidRDefault="009B0926">
      <w:pPr>
        <w:pStyle w:val="CommentText"/>
      </w:pPr>
      <w:r>
        <w:rPr>
          <w:rStyle w:val="CommentReference"/>
        </w:rPr>
        <w:annotationRef/>
      </w:r>
      <w:r>
        <w:t>update or remove as you like</w:t>
      </w:r>
    </w:p>
  </w:comment>
  <w:comment w:id="116" w:author="Hess, Crystal" w:date="2019-12-11T10:30:00Z" w:initials="HC">
    <w:p w14:paraId="567792FE" w14:textId="03D69286" w:rsidR="009B0926" w:rsidRDefault="009B0926">
      <w:pPr>
        <w:pStyle w:val="CommentText"/>
      </w:pPr>
      <w:r>
        <w:rPr>
          <w:rStyle w:val="CommentReference"/>
        </w:rPr>
        <w:annotationRef/>
      </w:r>
      <w:r>
        <w:t>remove this section if you want</w:t>
      </w:r>
    </w:p>
  </w:comment>
  <w:comment w:id="121" w:author="Hess, Crystal" w:date="2019-12-11T10:30:00Z" w:initials="HC">
    <w:p w14:paraId="59BFDF31" w14:textId="5DC7EA13" w:rsidR="009B0926" w:rsidRDefault="009B0926">
      <w:pPr>
        <w:pStyle w:val="CommentText"/>
      </w:pPr>
      <w:r>
        <w:rPr>
          <w:rStyle w:val="CommentReference"/>
        </w:rPr>
        <w:annotationRef/>
      </w:r>
      <w:r>
        <w:t>this is already entered into Canvas shell – if you want to change talk to Crystal about where you need to update in canvas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4C2BB0C" w15:done="0"/>
  <w15:commentEx w15:paraId="028CBE9F" w15:done="0"/>
  <w15:commentEx w15:paraId="6FA37991" w15:done="0"/>
  <w15:commentEx w15:paraId="3EEDC132" w15:done="0"/>
  <w15:commentEx w15:paraId="2BE86208" w15:done="0"/>
  <w15:commentEx w15:paraId="567792FE" w15:done="0"/>
  <w15:commentEx w15:paraId="59BFDF3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4C2BB0C" w16cid:durableId="219B4232"/>
  <w16cid:commentId w16cid:paraId="028CBE9F" w16cid:durableId="219B425A"/>
  <w16cid:commentId w16cid:paraId="6FA37991" w16cid:durableId="219B42BC"/>
  <w16cid:commentId w16cid:paraId="3EEDC132" w16cid:durableId="219B4347"/>
  <w16cid:commentId w16cid:paraId="2BE86208" w16cid:durableId="219B4397"/>
  <w16cid:commentId w16cid:paraId="567792FE" w16cid:durableId="219B43C5"/>
  <w16cid:commentId w16cid:paraId="59BFDF31" w16cid:durableId="219B43D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9F3109" w14:textId="77777777" w:rsidR="00372DD0" w:rsidRDefault="00372DD0" w:rsidP="003B1691">
      <w:pPr>
        <w:spacing w:after="0" w:line="240" w:lineRule="auto"/>
      </w:pPr>
      <w:r>
        <w:separator/>
      </w:r>
    </w:p>
  </w:endnote>
  <w:endnote w:type="continuationSeparator" w:id="0">
    <w:p w14:paraId="38FB410E" w14:textId="77777777" w:rsidR="00372DD0" w:rsidRDefault="00372DD0" w:rsidP="003B16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ndale Mono">
    <w:panose1 w:val="020B0509000000000004"/>
    <w:charset w:val="00"/>
    <w:family w:val="modern"/>
    <w:pitch w:val="fixed"/>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870489816"/>
      <w:docPartObj>
        <w:docPartGallery w:val="Page Numbers (Bottom of Page)"/>
        <w:docPartUnique/>
      </w:docPartObj>
    </w:sdtPr>
    <w:sdtEndPr>
      <w:rPr>
        <w:rStyle w:val="PageNumber"/>
      </w:rPr>
    </w:sdtEndPr>
    <w:sdtContent>
      <w:p w14:paraId="1DBC1077" w14:textId="1D5DEFA3" w:rsidR="00FA31B9" w:rsidRDefault="00FA31B9" w:rsidP="00FA31B9">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393F21D" w14:textId="77777777" w:rsidR="00FA31B9" w:rsidRDefault="00FA31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074843716"/>
      <w:docPartObj>
        <w:docPartGallery w:val="Page Numbers (Bottom of Page)"/>
        <w:docPartUnique/>
      </w:docPartObj>
    </w:sdtPr>
    <w:sdtEndPr>
      <w:rPr>
        <w:rStyle w:val="PageNumber"/>
      </w:rPr>
    </w:sdtEndPr>
    <w:sdtContent>
      <w:p w14:paraId="4863BA82" w14:textId="64C2CFAB" w:rsidR="00FA31B9" w:rsidRDefault="00FA31B9" w:rsidP="00FA31B9">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63C7510" w14:textId="77777777" w:rsidR="00FA31B9" w:rsidRDefault="00FA31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88CB1C" w14:textId="77777777" w:rsidR="00372DD0" w:rsidRDefault="00372DD0" w:rsidP="003B1691">
      <w:pPr>
        <w:spacing w:after="0" w:line="240" w:lineRule="auto"/>
      </w:pPr>
      <w:r>
        <w:separator/>
      </w:r>
    </w:p>
  </w:footnote>
  <w:footnote w:type="continuationSeparator" w:id="0">
    <w:p w14:paraId="6DFFBE45" w14:textId="77777777" w:rsidR="00372DD0" w:rsidRDefault="00372DD0" w:rsidP="003B169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0000006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000000CA">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1"/>
      <w:numFmt w:val="bullet"/>
      <w:lvlText w:val="•"/>
      <w:lvlJc w:val="left"/>
      <w:pPr>
        <w:ind w:left="720" w:hanging="360"/>
      </w:pPr>
    </w:lvl>
    <w:lvl w:ilvl="1" w:tplc="0000012E">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00000005"/>
    <w:lvl w:ilvl="0" w:tplc="0000019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00000006"/>
    <w:lvl w:ilvl="0" w:tplc="000001F5">
      <w:start w:val="1"/>
      <w:numFmt w:val="bullet"/>
      <w:lvlText w:val="•"/>
      <w:lvlJc w:val="left"/>
      <w:pPr>
        <w:ind w:left="720" w:hanging="360"/>
      </w:pPr>
    </w:lvl>
    <w:lvl w:ilvl="1" w:tplc="000001F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7"/>
    <w:multiLevelType w:val="hybridMultilevel"/>
    <w:tmpl w:val="00000007"/>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0008"/>
    <w:multiLevelType w:val="hybridMultilevel"/>
    <w:tmpl w:val="00000008"/>
    <w:lvl w:ilvl="0" w:tplc="000002B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54737A4"/>
    <w:multiLevelType w:val="hybridMultilevel"/>
    <w:tmpl w:val="969A3D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05FF29F0"/>
    <w:multiLevelType w:val="multilevel"/>
    <w:tmpl w:val="40AC7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7C8243B"/>
    <w:multiLevelType w:val="hybridMultilevel"/>
    <w:tmpl w:val="5156DDFC"/>
    <w:lvl w:ilvl="0" w:tplc="DADCCEA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BDD5417"/>
    <w:multiLevelType w:val="hybridMultilevel"/>
    <w:tmpl w:val="BCC20A3C"/>
    <w:lvl w:ilvl="0" w:tplc="5D68DC58">
      <w:start w:val="1"/>
      <w:numFmt w:val="decimal"/>
      <w:lvlText w:val="%1."/>
      <w:lvlJc w:val="left"/>
      <w:pPr>
        <w:ind w:left="740" w:hanging="3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BE876F2"/>
    <w:multiLevelType w:val="hybridMultilevel"/>
    <w:tmpl w:val="C4F8E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D454542"/>
    <w:multiLevelType w:val="hybridMultilevel"/>
    <w:tmpl w:val="5BF2BB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1AEF6A9E"/>
    <w:multiLevelType w:val="hybridMultilevel"/>
    <w:tmpl w:val="D7EE5E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B9C71A3"/>
    <w:multiLevelType w:val="hybridMultilevel"/>
    <w:tmpl w:val="8E249196"/>
    <w:lvl w:ilvl="0" w:tplc="5D68DC58">
      <w:start w:val="1"/>
      <w:numFmt w:val="decimal"/>
      <w:lvlText w:val="%1."/>
      <w:lvlJc w:val="left"/>
      <w:pPr>
        <w:ind w:left="740" w:hanging="3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C3F5748"/>
    <w:multiLevelType w:val="hybridMultilevel"/>
    <w:tmpl w:val="C4AEF2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5B83311"/>
    <w:multiLevelType w:val="hybridMultilevel"/>
    <w:tmpl w:val="A5A41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5D47DEB"/>
    <w:multiLevelType w:val="hybridMultilevel"/>
    <w:tmpl w:val="0ED2C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6BA5D01"/>
    <w:multiLevelType w:val="hybridMultilevel"/>
    <w:tmpl w:val="906C1C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8534147"/>
    <w:multiLevelType w:val="hybridMultilevel"/>
    <w:tmpl w:val="10BAFA18"/>
    <w:lvl w:ilvl="0" w:tplc="DADCCEA8">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28A91938"/>
    <w:multiLevelType w:val="hybridMultilevel"/>
    <w:tmpl w:val="C0120926"/>
    <w:lvl w:ilvl="0" w:tplc="DADCCEA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4B67A3C"/>
    <w:multiLevelType w:val="hybridMultilevel"/>
    <w:tmpl w:val="A750146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37D768F9"/>
    <w:multiLevelType w:val="hybridMultilevel"/>
    <w:tmpl w:val="56F8EA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998421D"/>
    <w:multiLevelType w:val="hybridMultilevel"/>
    <w:tmpl w:val="31A622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9D55316"/>
    <w:multiLevelType w:val="hybridMultilevel"/>
    <w:tmpl w:val="8A7AE3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BAF5B47"/>
    <w:multiLevelType w:val="hybridMultilevel"/>
    <w:tmpl w:val="DA1E68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C1653F2"/>
    <w:multiLevelType w:val="hybridMultilevel"/>
    <w:tmpl w:val="52922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80F1D90"/>
    <w:multiLevelType w:val="hybridMultilevel"/>
    <w:tmpl w:val="C56AF7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15E4D3A"/>
    <w:multiLevelType w:val="hybridMultilevel"/>
    <w:tmpl w:val="FE28E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4440DA4"/>
    <w:multiLevelType w:val="hybridMultilevel"/>
    <w:tmpl w:val="EC0C1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9C3491C"/>
    <w:multiLevelType w:val="hybridMultilevel"/>
    <w:tmpl w:val="E97E0D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5E4550E5"/>
    <w:multiLevelType w:val="multilevel"/>
    <w:tmpl w:val="58E014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5053B9E"/>
    <w:multiLevelType w:val="hybridMultilevel"/>
    <w:tmpl w:val="9B58FE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AEF1849"/>
    <w:multiLevelType w:val="hybridMultilevel"/>
    <w:tmpl w:val="BFCEDE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7024569C"/>
    <w:multiLevelType w:val="multilevel"/>
    <w:tmpl w:val="CA7EE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02805A9"/>
    <w:multiLevelType w:val="hybridMultilevel"/>
    <w:tmpl w:val="88B4E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3F25120"/>
    <w:multiLevelType w:val="hybridMultilevel"/>
    <w:tmpl w:val="D9BEFD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75A1606B"/>
    <w:multiLevelType w:val="hybridMultilevel"/>
    <w:tmpl w:val="AC3AA0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5FE5535"/>
    <w:multiLevelType w:val="multilevel"/>
    <w:tmpl w:val="20861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72E027B"/>
    <w:multiLevelType w:val="multilevel"/>
    <w:tmpl w:val="BBB46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E88795A"/>
    <w:multiLevelType w:val="hybridMultilevel"/>
    <w:tmpl w:val="678CD1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7F786BA1"/>
    <w:multiLevelType w:val="hybridMultilevel"/>
    <w:tmpl w:val="B23C44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41"/>
  </w:num>
  <w:num w:numId="10">
    <w:abstractNumId w:val="21"/>
  </w:num>
  <w:num w:numId="11">
    <w:abstractNumId w:val="42"/>
  </w:num>
  <w:num w:numId="12">
    <w:abstractNumId w:val="22"/>
  </w:num>
  <w:num w:numId="13">
    <w:abstractNumId w:val="31"/>
  </w:num>
  <w:num w:numId="14">
    <w:abstractNumId w:val="8"/>
  </w:num>
  <w:num w:numId="15">
    <w:abstractNumId w:val="20"/>
  </w:num>
  <w:num w:numId="16">
    <w:abstractNumId w:val="32"/>
  </w:num>
  <w:num w:numId="17">
    <w:abstractNumId w:val="35"/>
  </w:num>
  <w:num w:numId="18">
    <w:abstractNumId w:val="10"/>
  </w:num>
  <w:num w:numId="19">
    <w:abstractNumId w:val="14"/>
  </w:num>
  <w:num w:numId="20">
    <w:abstractNumId w:val="25"/>
  </w:num>
  <w:num w:numId="21">
    <w:abstractNumId w:val="23"/>
  </w:num>
  <w:num w:numId="22">
    <w:abstractNumId w:val="16"/>
  </w:num>
  <w:num w:numId="23">
    <w:abstractNumId w:val="38"/>
  </w:num>
  <w:num w:numId="24">
    <w:abstractNumId w:val="33"/>
  </w:num>
  <w:num w:numId="25">
    <w:abstractNumId w:val="11"/>
  </w:num>
  <w:num w:numId="26">
    <w:abstractNumId w:val="40"/>
  </w:num>
  <w:num w:numId="27">
    <w:abstractNumId w:val="12"/>
  </w:num>
  <w:num w:numId="28">
    <w:abstractNumId w:val="9"/>
  </w:num>
  <w:num w:numId="29">
    <w:abstractNumId w:val="17"/>
  </w:num>
  <w:num w:numId="30">
    <w:abstractNumId w:val="18"/>
  </w:num>
  <w:num w:numId="31">
    <w:abstractNumId w:val="30"/>
  </w:num>
  <w:num w:numId="32">
    <w:abstractNumId w:val="15"/>
  </w:num>
  <w:num w:numId="33">
    <w:abstractNumId w:val="36"/>
  </w:num>
  <w:num w:numId="34">
    <w:abstractNumId w:val="29"/>
  </w:num>
  <w:num w:numId="35">
    <w:abstractNumId w:val="34"/>
  </w:num>
  <w:num w:numId="36">
    <w:abstractNumId w:val="27"/>
  </w:num>
  <w:num w:numId="37">
    <w:abstractNumId w:val="39"/>
  </w:num>
  <w:num w:numId="38">
    <w:abstractNumId w:val="19"/>
  </w:num>
  <w:num w:numId="39">
    <w:abstractNumId w:val="43"/>
  </w:num>
  <w:num w:numId="40">
    <w:abstractNumId w:val="28"/>
  </w:num>
  <w:num w:numId="41">
    <w:abstractNumId w:val="13"/>
  </w:num>
  <w:num w:numId="42">
    <w:abstractNumId w:val="37"/>
  </w:num>
  <w:num w:numId="43">
    <w:abstractNumId w:val="24"/>
  </w:num>
  <w:num w:numId="44">
    <w:abstractNumId w:val="2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ess, Crystal">
    <w15:presenceInfo w15:providerId="AD" w15:userId="S::chess@shoreline.edu::d3777ed6-0ec9-4e1a-8ff3-25e55cdf950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6"/>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4BA8"/>
    <w:rsid w:val="00001592"/>
    <w:rsid w:val="00001A3C"/>
    <w:rsid w:val="00025B54"/>
    <w:rsid w:val="0006036F"/>
    <w:rsid w:val="00070285"/>
    <w:rsid w:val="00076459"/>
    <w:rsid w:val="0008539C"/>
    <w:rsid w:val="00086784"/>
    <w:rsid w:val="00096BBB"/>
    <w:rsid w:val="0009710E"/>
    <w:rsid w:val="000A15B6"/>
    <w:rsid w:val="000A74CE"/>
    <w:rsid w:val="000B7E6E"/>
    <w:rsid w:val="000C540C"/>
    <w:rsid w:val="000D42F1"/>
    <w:rsid w:val="000E149D"/>
    <w:rsid w:val="000E1C06"/>
    <w:rsid w:val="000E2F28"/>
    <w:rsid w:val="000F1A2F"/>
    <w:rsid w:val="000F494B"/>
    <w:rsid w:val="000F7B62"/>
    <w:rsid w:val="001066F6"/>
    <w:rsid w:val="00114B3C"/>
    <w:rsid w:val="00117506"/>
    <w:rsid w:val="001255DE"/>
    <w:rsid w:val="00133605"/>
    <w:rsid w:val="00144B31"/>
    <w:rsid w:val="00197987"/>
    <w:rsid w:val="001A6D70"/>
    <w:rsid w:val="001A7201"/>
    <w:rsid w:val="001D5477"/>
    <w:rsid w:val="001E0409"/>
    <w:rsid w:val="00200842"/>
    <w:rsid w:val="00201A7F"/>
    <w:rsid w:val="00233BFA"/>
    <w:rsid w:val="002735FE"/>
    <w:rsid w:val="00291844"/>
    <w:rsid w:val="00291DEF"/>
    <w:rsid w:val="00293767"/>
    <w:rsid w:val="002C156B"/>
    <w:rsid w:val="002D1D72"/>
    <w:rsid w:val="002E52FA"/>
    <w:rsid w:val="002E5ABA"/>
    <w:rsid w:val="002E7DFB"/>
    <w:rsid w:val="00311745"/>
    <w:rsid w:val="00321AC4"/>
    <w:rsid w:val="0032734D"/>
    <w:rsid w:val="00332036"/>
    <w:rsid w:val="00332C81"/>
    <w:rsid w:val="00350FBA"/>
    <w:rsid w:val="0036093F"/>
    <w:rsid w:val="00370036"/>
    <w:rsid w:val="00372DD0"/>
    <w:rsid w:val="00377C7D"/>
    <w:rsid w:val="003825C8"/>
    <w:rsid w:val="00397B35"/>
    <w:rsid w:val="003A0EE2"/>
    <w:rsid w:val="003A6C76"/>
    <w:rsid w:val="003B1691"/>
    <w:rsid w:val="003B743D"/>
    <w:rsid w:val="003D16D0"/>
    <w:rsid w:val="0040446B"/>
    <w:rsid w:val="00414639"/>
    <w:rsid w:val="004312D6"/>
    <w:rsid w:val="004365F2"/>
    <w:rsid w:val="00453C4D"/>
    <w:rsid w:val="0047097C"/>
    <w:rsid w:val="0048417F"/>
    <w:rsid w:val="004A2C84"/>
    <w:rsid w:val="004A51DD"/>
    <w:rsid w:val="004C0214"/>
    <w:rsid w:val="004C6CAA"/>
    <w:rsid w:val="004D2143"/>
    <w:rsid w:val="004D6F7B"/>
    <w:rsid w:val="004E5076"/>
    <w:rsid w:val="004E6707"/>
    <w:rsid w:val="004F47F4"/>
    <w:rsid w:val="00506D1D"/>
    <w:rsid w:val="00513575"/>
    <w:rsid w:val="005175B1"/>
    <w:rsid w:val="0053016A"/>
    <w:rsid w:val="00554240"/>
    <w:rsid w:val="0058383B"/>
    <w:rsid w:val="00590C9E"/>
    <w:rsid w:val="00592410"/>
    <w:rsid w:val="00594A91"/>
    <w:rsid w:val="005A7BF1"/>
    <w:rsid w:val="005B1B83"/>
    <w:rsid w:val="005B67BD"/>
    <w:rsid w:val="005C3900"/>
    <w:rsid w:val="005E636B"/>
    <w:rsid w:val="005F15E8"/>
    <w:rsid w:val="006051C7"/>
    <w:rsid w:val="00627C1C"/>
    <w:rsid w:val="00633DE6"/>
    <w:rsid w:val="00634A7A"/>
    <w:rsid w:val="00640A6F"/>
    <w:rsid w:val="00665343"/>
    <w:rsid w:val="00667798"/>
    <w:rsid w:val="006831D1"/>
    <w:rsid w:val="00687F35"/>
    <w:rsid w:val="00692DE1"/>
    <w:rsid w:val="00696AD2"/>
    <w:rsid w:val="006B0582"/>
    <w:rsid w:val="006C4458"/>
    <w:rsid w:val="006C4CC7"/>
    <w:rsid w:val="006D08E9"/>
    <w:rsid w:val="006E5D53"/>
    <w:rsid w:val="0070504B"/>
    <w:rsid w:val="0071481B"/>
    <w:rsid w:val="00726200"/>
    <w:rsid w:val="0073117D"/>
    <w:rsid w:val="007331DC"/>
    <w:rsid w:val="007515C1"/>
    <w:rsid w:val="00753724"/>
    <w:rsid w:val="007541F6"/>
    <w:rsid w:val="00760BD4"/>
    <w:rsid w:val="00765194"/>
    <w:rsid w:val="00773B6E"/>
    <w:rsid w:val="00787159"/>
    <w:rsid w:val="00793D4E"/>
    <w:rsid w:val="007B3506"/>
    <w:rsid w:val="007C5264"/>
    <w:rsid w:val="007D1B1C"/>
    <w:rsid w:val="007D3AA6"/>
    <w:rsid w:val="007D4EEE"/>
    <w:rsid w:val="007E4E12"/>
    <w:rsid w:val="007F490B"/>
    <w:rsid w:val="00820154"/>
    <w:rsid w:val="00827519"/>
    <w:rsid w:val="008325F7"/>
    <w:rsid w:val="00843D39"/>
    <w:rsid w:val="00843F6E"/>
    <w:rsid w:val="00871404"/>
    <w:rsid w:val="008759D2"/>
    <w:rsid w:val="0088260A"/>
    <w:rsid w:val="00883224"/>
    <w:rsid w:val="0088322A"/>
    <w:rsid w:val="008874A7"/>
    <w:rsid w:val="008B2D78"/>
    <w:rsid w:val="009020E9"/>
    <w:rsid w:val="00912807"/>
    <w:rsid w:val="00917AC0"/>
    <w:rsid w:val="00930621"/>
    <w:rsid w:val="009353BC"/>
    <w:rsid w:val="009512D1"/>
    <w:rsid w:val="00957123"/>
    <w:rsid w:val="00965AD6"/>
    <w:rsid w:val="0096710C"/>
    <w:rsid w:val="009734DC"/>
    <w:rsid w:val="00977933"/>
    <w:rsid w:val="00982333"/>
    <w:rsid w:val="0098406F"/>
    <w:rsid w:val="009A0088"/>
    <w:rsid w:val="009A6052"/>
    <w:rsid w:val="009B0926"/>
    <w:rsid w:val="009C61C2"/>
    <w:rsid w:val="009E1FED"/>
    <w:rsid w:val="009E2B2E"/>
    <w:rsid w:val="009E316C"/>
    <w:rsid w:val="009F5961"/>
    <w:rsid w:val="00A1267E"/>
    <w:rsid w:val="00A21A5A"/>
    <w:rsid w:val="00A42EDD"/>
    <w:rsid w:val="00A47830"/>
    <w:rsid w:val="00A551B7"/>
    <w:rsid w:val="00A5521E"/>
    <w:rsid w:val="00A770C6"/>
    <w:rsid w:val="00A91BFB"/>
    <w:rsid w:val="00AA772B"/>
    <w:rsid w:val="00AB2BE8"/>
    <w:rsid w:val="00AB5FC9"/>
    <w:rsid w:val="00AC2463"/>
    <w:rsid w:val="00AC3486"/>
    <w:rsid w:val="00AD1360"/>
    <w:rsid w:val="00AD7392"/>
    <w:rsid w:val="00AE5C3A"/>
    <w:rsid w:val="00B039C7"/>
    <w:rsid w:val="00B16932"/>
    <w:rsid w:val="00B23998"/>
    <w:rsid w:val="00B363CE"/>
    <w:rsid w:val="00B40D85"/>
    <w:rsid w:val="00B47FF8"/>
    <w:rsid w:val="00B561D3"/>
    <w:rsid w:val="00B6198C"/>
    <w:rsid w:val="00B65984"/>
    <w:rsid w:val="00B77D61"/>
    <w:rsid w:val="00B81C1F"/>
    <w:rsid w:val="00B96A1C"/>
    <w:rsid w:val="00BA2930"/>
    <w:rsid w:val="00BA4F0D"/>
    <w:rsid w:val="00BD222C"/>
    <w:rsid w:val="00BD40C3"/>
    <w:rsid w:val="00BE1961"/>
    <w:rsid w:val="00BE3ADD"/>
    <w:rsid w:val="00BE4BA8"/>
    <w:rsid w:val="00BE7991"/>
    <w:rsid w:val="00C1539F"/>
    <w:rsid w:val="00C16496"/>
    <w:rsid w:val="00C44B86"/>
    <w:rsid w:val="00C5301F"/>
    <w:rsid w:val="00C5397D"/>
    <w:rsid w:val="00C53FCF"/>
    <w:rsid w:val="00C60ABB"/>
    <w:rsid w:val="00C619EC"/>
    <w:rsid w:val="00C82BEF"/>
    <w:rsid w:val="00C82EA6"/>
    <w:rsid w:val="00CA0949"/>
    <w:rsid w:val="00CB2807"/>
    <w:rsid w:val="00CC5DB2"/>
    <w:rsid w:val="00CE22B4"/>
    <w:rsid w:val="00CE26B4"/>
    <w:rsid w:val="00D06CDE"/>
    <w:rsid w:val="00D1451C"/>
    <w:rsid w:val="00D24198"/>
    <w:rsid w:val="00D376AE"/>
    <w:rsid w:val="00D51861"/>
    <w:rsid w:val="00D524A0"/>
    <w:rsid w:val="00D6051F"/>
    <w:rsid w:val="00D803CA"/>
    <w:rsid w:val="00D80565"/>
    <w:rsid w:val="00D808BB"/>
    <w:rsid w:val="00D845AF"/>
    <w:rsid w:val="00DB0622"/>
    <w:rsid w:val="00DD42CB"/>
    <w:rsid w:val="00DD6F87"/>
    <w:rsid w:val="00DD714D"/>
    <w:rsid w:val="00DE7B10"/>
    <w:rsid w:val="00DF00FB"/>
    <w:rsid w:val="00DF50B8"/>
    <w:rsid w:val="00E46BE8"/>
    <w:rsid w:val="00E72AD7"/>
    <w:rsid w:val="00E74B55"/>
    <w:rsid w:val="00E93F4F"/>
    <w:rsid w:val="00E97D6E"/>
    <w:rsid w:val="00EB1B7C"/>
    <w:rsid w:val="00EB4E4E"/>
    <w:rsid w:val="00EE0ECC"/>
    <w:rsid w:val="00F01CE7"/>
    <w:rsid w:val="00F118F9"/>
    <w:rsid w:val="00F211F3"/>
    <w:rsid w:val="00F2590C"/>
    <w:rsid w:val="00F26413"/>
    <w:rsid w:val="00F27438"/>
    <w:rsid w:val="00F429A0"/>
    <w:rsid w:val="00F66D3D"/>
    <w:rsid w:val="00F901E8"/>
    <w:rsid w:val="00FA31B9"/>
    <w:rsid w:val="00FD02AC"/>
    <w:rsid w:val="00FF47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B3F364"/>
  <w15:chartTrackingRefBased/>
  <w15:docId w15:val="{672C5A84-8055-0D4E-A1F8-1E18C33F3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917AC0"/>
  </w:style>
  <w:style w:type="paragraph" w:styleId="Heading1">
    <w:name w:val="heading 1"/>
    <w:basedOn w:val="Normal"/>
    <w:next w:val="Normal"/>
    <w:link w:val="Heading1Char"/>
    <w:uiPriority w:val="9"/>
    <w:qFormat/>
    <w:rsid w:val="00917AC0"/>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917AC0"/>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917AC0"/>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917AC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917AC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917AC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917AC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17AC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917AC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E4BA8"/>
    <w:rPr>
      <w:color w:val="0563C1" w:themeColor="hyperlink"/>
      <w:u w:val="single"/>
    </w:rPr>
  </w:style>
  <w:style w:type="character" w:styleId="UnresolvedMention">
    <w:name w:val="Unresolved Mention"/>
    <w:basedOn w:val="DefaultParagraphFont"/>
    <w:uiPriority w:val="99"/>
    <w:rsid w:val="00BE4BA8"/>
    <w:rPr>
      <w:color w:val="808080"/>
      <w:shd w:val="clear" w:color="auto" w:fill="E6E6E6"/>
    </w:rPr>
  </w:style>
  <w:style w:type="character" w:customStyle="1" w:styleId="Heading1Char">
    <w:name w:val="Heading 1 Char"/>
    <w:basedOn w:val="DefaultParagraphFont"/>
    <w:link w:val="Heading1"/>
    <w:uiPriority w:val="9"/>
    <w:rsid w:val="00917AC0"/>
    <w:rPr>
      <w:rFonts w:asciiTheme="majorHAnsi" w:eastAsiaTheme="majorEastAsia" w:hAnsiTheme="majorHAnsi" w:cstheme="majorBidi"/>
      <w:b/>
      <w:bCs/>
      <w:color w:val="2F5496" w:themeColor="accent1" w:themeShade="BF"/>
      <w:sz w:val="28"/>
      <w:szCs w:val="28"/>
    </w:rPr>
  </w:style>
  <w:style w:type="paragraph" w:styleId="Title">
    <w:name w:val="Title"/>
    <w:basedOn w:val="Normal"/>
    <w:next w:val="Normal"/>
    <w:link w:val="TitleChar"/>
    <w:uiPriority w:val="10"/>
    <w:qFormat/>
    <w:rsid w:val="00917AC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917AC0"/>
    <w:rPr>
      <w:rFonts w:asciiTheme="majorHAnsi" w:eastAsiaTheme="majorEastAsia" w:hAnsiTheme="majorHAnsi" w:cstheme="majorBidi"/>
      <w:color w:val="323E4F" w:themeColor="text2" w:themeShade="BF"/>
      <w:spacing w:val="5"/>
      <w:kern w:val="28"/>
      <w:sz w:val="52"/>
      <w:szCs w:val="52"/>
    </w:rPr>
  </w:style>
  <w:style w:type="character" w:customStyle="1" w:styleId="Heading2Char">
    <w:name w:val="Heading 2 Char"/>
    <w:basedOn w:val="DefaultParagraphFont"/>
    <w:link w:val="Heading2"/>
    <w:uiPriority w:val="9"/>
    <w:rsid w:val="00917AC0"/>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rsid w:val="00917AC0"/>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semiHidden/>
    <w:rsid w:val="00917AC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917AC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917AC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917AC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17AC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917AC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17AC0"/>
    <w:pPr>
      <w:spacing w:line="240" w:lineRule="auto"/>
    </w:pPr>
    <w:rPr>
      <w:b/>
      <w:bCs/>
      <w:color w:val="4472C4" w:themeColor="accent1"/>
      <w:sz w:val="18"/>
      <w:szCs w:val="18"/>
    </w:rPr>
  </w:style>
  <w:style w:type="paragraph" w:styleId="Subtitle">
    <w:name w:val="Subtitle"/>
    <w:basedOn w:val="Normal"/>
    <w:next w:val="Normal"/>
    <w:link w:val="SubtitleChar"/>
    <w:uiPriority w:val="11"/>
    <w:qFormat/>
    <w:rsid w:val="00917AC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917AC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917AC0"/>
    <w:rPr>
      <w:b/>
      <w:bCs/>
    </w:rPr>
  </w:style>
  <w:style w:type="character" w:styleId="Emphasis">
    <w:name w:val="Emphasis"/>
    <w:basedOn w:val="DefaultParagraphFont"/>
    <w:uiPriority w:val="20"/>
    <w:qFormat/>
    <w:rsid w:val="00917AC0"/>
    <w:rPr>
      <w:i/>
      <w:iCs/>
    </w:rPr>
  </w:style>
  <w:style w:type="paragraph" w:styleId="NoSpacing">
    <w:name w:val="No Spacing"/>
    <w:link w:val="NoSpacingChar"/>
    <w:uiPriority w:val="1"/>
    <w:qFormat/>
    <w:rsid w:val="00917AC0"/>
    <w:pPr>
      <w:spacing w:after="0" w:line="240" w:lineRule="auto"/>
    </w:pPr>
  </w:style>
  <w:style w:type="character" w:customStyle="1" w:styleId="NoSpacingChar">
    <w:name w:val="No Spacing Char"/>
    <w:basedOn w:val="DefaultParagraphFont"/>
    <w:link w:val="NoSpacing"/>
    <w:uiPriority w:val="1"/>
    <w:rsid w:val="00917AC0"/>
  </w:style>
  <w:style w:type="paragraph" w:styleId="ListParagraph">
    <w:name w:val="List Paragraph"/>
    <w:basedOn w:val="Normal"/>
    <w:uiPriority w:val="34"/>
    <w:qFormat/>
    <w:rsid w:val="00917AC0"/>
    <w:pPr>
      <w:ind w:left="720"/>
      <w:contextualSpacing/>
    </w:pPr>
  </w:style>
  <w:style w:type="paragraph" w:styleId="Quote">
    <w:name w:val="Quote"/>
    <w:basedOn w:val="Normal"/>
    <w:next w:val="Normal"/>
    <w:link w:val="QuoteChar"/>
    <w:uiPriority w:val="29"/>
    <w:qFormat/>
    <w:rsid w:val="00917AC0"/>
    <w:rPr>
      <w:i/>
      <w:iCs/>
      <w:color w:val="000000" w:themeColor="text1"/>
    </w:rPr>
  </w:style>
  <w:style w:type="character" w:customStyle="1" w:styleId="QuoteChar">
    <w:name w:val="Quote Char"/>
    <w:basedOn w:val="DefaultParagraphFont"/>
    <w:link w:val="Quote"/>
    <w:uiPriority w:val="29"/>
    <w:rsid w:val="00917AC0"/>
    <w:rPr>
      <w:i/>
      <w:iCs/>
      <w:color w:val="000000" w:themeColor="text1"/>
    </w:rPr>
  </w:style>
  <w:style w:type="paragraph" w:styleId="IntenseQuote">
    <w:name w:val="Intense Quote"/>
    <w:basedOn w:val="Normal"/>
    <w:next w:val="Normal"/>
    <w:link w:val="IntenseQuoteChar"/>
    <w:uiPriority w:val="30"/>
    <w:qFormat/>
    <w:rsid w:val="00917AC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917AC0"/>
    <w:rPr>
      <w:b/>
      <w:bCs/>
      <w:i/>
      <w:iCs/>
      <w:color w:val="4472C4" w:themeColor="accent1"/>
    </w:rPr>
  </w:style>
  <w:style w:type="character" w:styleId="SubtleEmphasis">
    <w:name w:val="Subtle Emphasis"/>
    <w:basedOn w:val="DefaultParagraphFont"/>
    <w:uiPriority w:val="19"/>
    <w:qFormat/>
    <w:rsid w:val="00917AC0"/>
    <w:rPr>
      <w:i/>
      <w:iCs/>
      <w:color w:val="808080" w:themeColor="text1" w:themeTint="7F"/>
    </w:rPr>
  </w:style>
  <w:style w:type="character" w:styleId="IntenseEmphasis">
    <w:name w:val="Intense Emphasis"/>
    <w:basedOn w:val="DefaultParagraphFont"/>
    <w:uiPriority w:val="21"/>
    <w:qFormat/>
    <w:rsid w:val="00917AC0"/>
    <w:rPr>
      <w:b/>
      <w:bCs/>
      <w:i/>
      <w:iCs/>
      <w:color w:val="4472C4" w:themeColor="accent1"/>
    </w:rPr>
  </w:style>
  <w:style w:type="character" w:styleId="SubtleReference">
    <w:name w:val="Subtle Reference"/>
    <w:basedOn w:val="DefaultParagraphFont"/>
    <w:uiPriority w:val="31"/>
    <w:qFormat/>
    <w:rsid w:val="00917AC0"/>
    <w:rPr>
      <w:smallCaps/>
      <w:color w:val="ED7D31" w:themeColor="accent2"/>
      <w:u w:val="single"/>
    </w:rPr>
  </w:style>
  <w:style w:type="character" w:styleId="IntenseReference">
    <w:name w:val="Intense Reference"/>
    <w:basedOn w:val="DefaultParagraphFont"/>
    <w:uiPriority w:val="32"/>
    <w:qFormat/>
    <w:rsid w:val="00917AC0"/>
    <w:rPr>
      <w:b/>
      <w:bCs/>
      <w:smallCaps/>
      <w:color w:val="ED7D31" w:themeColor="accent2"/>
      <w:spacing w:val="5"/>
      <w:u w:val="single"/>
    </w:rPr>
  </w:style>
  <w:style w:type="character" w:styleId="BookTitle">
    <w:name w:val="Book Title"/>
    <w:basedOn w:val="DefaultParagraphFont"/>
    <w:uiPriority w:val="33"/>
    <w:qFormat/>
    <w:rsid w:val="00917AC0"/>
    <w:rPr>
      <w:b/>
      <w:bCs/>
      <w:smallCaps/>
      <w:spacing w:val="5"/>
    </w:rPr>
  </w:style>
  <w:style w:type="paragraph" w:styleId="TOCHeading">
    <w:name w:val="TOC Heading"/>
    <w:basedOn w:val="Heading1"/>
    <w:next w:val="Normal"/>
    <w:uiPriority w:val="39"/>
    <w:unhideWhenUsed/>
    <w:qFormat/>
    <w:rsid w:val="00917AC0"/>
    <w:pPr>
      <w:outlineLvl w:val="9"/>
    </w:pPr>
  </w:style>
  <w:style w:type="paragraph" w:customStyle="1" w:styleId="PersonalName">
    <w:name w:val="Personal Name"/>
    <w:basedOn w:val="Title"/>
    <w:rsid w:val="00917AC0"/>
    <w:rPr>
      <w:b/>
      <w:caps/>
      <w:color w:val="000000"/>
      <w:sz w:val="28"/>
      <w:szCs w:val="28"/>
    </w:rPr>
  </w:style>
  <w:style w:type="character" w:styleId="FollowedHyperlink">
    <w:name w:val="FollowedHyperlink"/>
    <w:basedOn w:val="DefaultParagraphFont"/>
    <w:uiPriority w:val="99"/>
    <w:semiHidden/>
    <w:unhideWhenUsed/>
    <w:rsid w:val="004E5076"/>
    <w:rPr>
      <w:color w:val="954F72" w:themeColor="followedHyperlink"/>
      <w:u w:val="single"/>
    </w:rPr>
  </w:style>
  <w:style w:type="paragraph" w:styleId="TOC1">
    <w:name w:val="toc 1"/>
    <w:basedOn w:val="Normal"/>
    <w:next w:val="Normal"/>
    <w:autoRedefine/>
    <w:uiPriority w:val="39"/>
    <w:unhideWhenUsed/>
    <w:rsid w:val="004312D6"/>
    <w:pPr>
      <w:spacing w:before="120" w:after="0"/>
    </w:pPr>
    <w:rPr>
      <w:rFonts w:cstheme="minorHAnsi"/>
      <w:b/>
      <w:bCs/>
      <w:i/>
      <w:iCs/>
      <w:sz w:val="24"/>
      <w:szCs w:val="24"/>
    </w:rPr>
  </w:style>
  <w:style w:type="paragraph" w:styleId="TOC2">
    <w:name w:val="toc 2"/>
    <w:basedOn w:val="Normal"/>
    <w:next w:val="Normal"/>
    <w:autoRedefine/>
    <w:uiPriority w:val="39"/>
    <w:unhideWhenUsed/>
    <w:rsid w:val="004312D6"/>
    <w:pPr>
      <w:spacing w:before="120" w:after="0"/>
      <w:ind w:left="200"/>
    </w:pPr>
    <w:rPr>
      <w:rFonts w:cstheme="minorHAnsi"/>
      <w:b/>
      <w:bCs/>
    </w:rPr>
  </w:style>
  <w:style w:type="paragraph" w:styleId="TOC3">
    <w:name w:val="toc 3"/>
    <w:basedOn w:val="Normal"/>
    <w:next w:val="Normal"/>
    <w:autoRedefine/>
    <w:uiPriority w:val="39"/>
    <w:unhideWhenUsed/>
    <w:rsid w:val="004312D6"/>
    <w:pPr>
      <w:spacing w:after="0"/>
      <w:ind w:left="400"/>
    </w:pPr>
    <w:rPr>
      <w:rFonts w:cstheme="minorHAnsi"/>
    </w:rPr>
  </w:style>
  <w:style w:type="paragraph" w:styleId="TOC4">
    <w:name w:val="toc 4"/>
    <w:basedOn w:val="Normal"/>
    <w:next w:val="Normal"/>
    <w:autoRedefine/>
    <w:uiPriority w:val="39"/>
    <w:unhideWhenUsed/>
    <w:rsid w:val="004312D6"/>
    <w:pPr>
      <w:spacing w:after="0"/>
      <w:ind w:left="600"/>
    </w:pPr>
    <w:rPr>
      <w:rFonts w:cstheme="minorHAnsi"/>
    </w:rPr>
  </w:style>
  <w:style w:type="paragraph" w:styleId="TOC5">
    <w:name w:val="toc 5"/>
    <w:basedOn w:val="Normal"/>
    <w:next w:val="Normal"/>
    <w:autoRedefine/>
    <w:uiPriority w:val="39"/>
    <w:unhideWhenUsed/>
    <w:rsid w:val="004312D6"/>
    <w:pPr>
      <w:spacing w:after="0"/>
      <w:ind w:left="800"/>
    </w:pPr>
    <w:rPr>
      <w:rFonts w:cstheme="minorHAnsi"/>
    </w:rPr>
  </w:style>
  <w:style w:type="paragraph" w:styleId="TOC6">
    <w:name w:val="toc 6"/>
    <w:basedOn w:val="Normal"/>
    <w:next w:val="Normal"/>
    <w:autoRedefine/>
    <w:uiPriority w:val="39"/>
    <w:unhideWhenUsed/>
    <w:rsid w:val="004312D6"/>
    <w:pPr>
      <w:spacing w:after="0"/>
      <w:ind w:left="1000"/>
    </w:pPr>
    <w:rPr>
      <w:rFonts w:cstheme="minorHAnsi"/>
    </w:rPr>
  </w:style>
  <w:style w:type="paragraph" w:styleId="TOC7">
    <w:name w:val="toc 7"/>
    <w:basedOn w:val="Normal"/>
    <w:next w:val="Normal"/>
    <w:autoRedefine/>
    <w:uiPriority w:val="39"/>
    <w:unhideWhenUsed/>
    <w:rsid w:val="004312D6"/>
    <w:pPr>
      <w:spacing w:after="0"/>
      <w:ind w:left="1200"/>
    </w:pPr>
    <w:rPr>
      <w:rFonts w:cstheme="minorHAnsi"/>
    </w:rPr>
  </w:style>
  <w:style w:type="paragraph" w:styleId="TOC8">
    <w:name w:val="toc 8"/>
    <w:basedOn w:val="Normal"/>
    <w:next w:val="Normal"/>
    <w:autoRedefine/>
    <w:uiPriority w:val="39"/>
    <w:unhideWhenUsed/>
    <w:rsid w:val="004312D6"/>
    <w:pPr>
      <w:spacing w:after="0"/>
      <w:ind w:left="1400"/>
    </w:pPr>
    <w:rPr>
      <w:rFonts w:cstheme="minorHAnsi"/>
    </w:rPr>
  </w:style>
  <w:style w:type="paragraph" w:styleId="TOC9">
    <w:name w:val="toc 9"/>
    <w:basedOn w:val="Normal"/>
    <w:next w:val="Normal"/>
    <w:autoRedefine/>
    <w:uiPriority w:val="39"/>
    <w:unhideWhenUsed/>
    <w:rsid w:val="004312D6"/>
    <w:pPr>
      <w:spacing w:after="0"/>
      <w:ind w:left="1600"/>
    </w:pPr>
    <w:rPr>
      <w:rFonts w:cstheme="minorHAnsi"/>
    </w:rPr>
  </w:style>
  <w:style w:type="table" w:styleId="TableGrid">
    <w:name w:val="Table Grid"/>
    <w:basedOn w:val="TableNormal"/>
    <w:uiPriority w:val="39"/>
    <w:rsid w:val="00D145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3B16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1691"/>
  </w:style>
  <w:style w:type="character" w:styleId="PageNumber">
    <w:name w:val="page number"/>
    <w:basedOn w:val="DefaultParagraphFont"/>
    <w:uiPriority w:val="99"/>
    <w:semiHidden/>
    <w:unhideWhenUsed/>
    <w:rsid w:val="003B1691"/>
  </w:style>
  <w:style w:type="character" w:styleId="CommentReference">
    <w:name w:val="annotation reference"/>
    <w:basedOn w:val="DefaultParagraphFont"/>
    <w:uiPriority w:val="99"/>
    <w:semiHidden/>
    <w:unhideWhenUsed/>
    <w:rsid w:val="009B0926"/>
    <w:rPr>
      <w:sz w:val="16"/>
      <w:szCs w:val="16"/>
    </w:rPr>
  </w:style>
  <w:style w:type="paragraph" w:styleId="CommentText">
    <w:name w:val="annotation text"/>
    <w:basedOn w:val="Normal"/>
    <w:link w:val="CommentTextChar"/>
    <w:uiPriority w:val="99"/>
    <w:semiHidden/>
    <w:unhideWhenUsed/>
    <w:rsid w:val="009B0926"/>
    <w:pPr>
      <w:spacing w:line="240" w:lineRule="auto"/>
    </w:pPr>
  </w:style>
  <w:style w:type="character" w:customStyle="1" w:styleId="CommentTextChar">
    <w:name w:val="Comment Text Char"/>
    <w:basedOn w:val="DefaultParagraphFont"/>
    <w:link w:val="CommentText"/>
    <w:uiPriority w:val="99"/>
    <w:semiHidden/>
    <w:rsid w:val="009B0926"/>
  </w:style>
  <w:style w:type="paragraph" w:styleId="CommentSubject">
    <w:name w:val="annotation subject"/>
    <w:basedOn w:val="CommentText"/>
    <w:next w:val="CommentText"/>
    <w:link w:val="CommentSubjectChar"/>
    <w:uiPriority w:val="99"/>
    <w:semiHidden/>
    <w:unhideWhenUsed/>
    <w:rsid w:val="009B0926"/>
    <w:rPr>
      <w:b/>
      <w:bCs/>
    </w:rPr>
  </w:style>
  <w:style w:type="character" w:customStyle="1" w:styleId="CommentSubjectChar">
    <w:name w:val="Comment Subject Char"/>
    <w:basedOn w:val="CommentTextChar"/>
    <w:link w:val="CommentSubject"/>
    <w:uiPriority w:val="99"/>
    <w:semiHidden/>
    <w:rsid w:val="009B0926"/>
    <w:rPr>
      <w:b/>
      <w:bCs/>
    </w:rPr>
  </w:style>
  <w:style w:type="paragraph" w:styleId="BalloonText">
    <w:name w:val="Balloon Text"/>
    <w:basedOn w:val="Normal"/>
    <w:link w:val="BalloonTextChar"/>
    <w:uiPriority w:val="99"/>
    <w:semiHidden/>
    <w:unhideWhenUsed/>
    <w:rsid w:val="009B0926"/>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B0926"/>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494337">
      <w:bodyDiv w:val="1"/>
      <w:marLeft w:val="0"/>
      <w:marRight w:val="0"/>
      <w:marTop w:val="0"/>
      <w:marBottom w:val="0"/>
      <w:divBdr>
        <w:top w:val="none" w:sz="0" w:space="0" w:color="auto"/>
        <w:left w:val="none" w:sz="0" w:space="0" w:color="auto"/>
        <w:bottom w:val="none" w:sz="0" w:space="0" w:color="auto"/>
        <w:right w:val="none" w:sz="0" w:space="0" w:color="auto"/>
      </w:divBdr>
    </w:div>
    <w:div w:id="135221337">
      <w:bodyDiv w:val="1"/>
      <w:marLeft w:val="0"/>
      <w:marRight w:val="0"/>
      <w:marTop w:val="0"/>
      <w:marBottom w:val="0"/>
      <w:divBdr>
        <w:top w:val="none" w:sz="0" w:space="0" w:color="auto"/>
        <w:left w:val="none" w:sz="0" w:space="0" w:color="auto"/>
        <w:bottom w:val="none" w:sz="0" w:space="0" w:color="auto"/>
        <w:right w:val="none" w:sz="0" w:space="0" w:color="auto"/>
      </w:divBdr>
    </w:div>
    <w:div w:id="249582284">
      <w:bodyDiv w:val="1"/>
      <w:marLeft w:val="0"/>
      <w:marRight w:val="0"/>
      <w:marTop w:val="0"/>
      <w:marBottom w:val="0"/>
      <w:divBdr>
        <w:top w:val="none" w:sz="0" w:space="0" w:color="auto"/>
        <w:left w:val="none" w:sz="0" w:space="0" w:color="auto"/>
        <w:bottom w:val="none" w:sz="0" w:space="0" w:color="auto"/>
        <w:right w:val="none" w:sz="0" w:space="0" w:color="auto"/>
      </w:divBdr>
    </w:div>
    <w:div w:id="646202998">
      <w:bodyDiv w:val="1"/>
      <w:marLeft w:val="0"/>
      <w:marRight w:val="0"/>
      <w:marTop w:val="0"/>
      <w:marBottom w:val="0"/>
      <w:divBdr>
        <w:top w:val="none" w:sz="0" w:space="0" w:color="auto"/>
        <w:left w:val="none" w:sz="0" w:space="0" w:color="auto"/>
        <w:bottom w:val="none" w:sz="0" w:space="0" w:color="auto"/>
        <w:right w:val="none" w:sz="0" w:space="0" w:color="auto"/>
      </w:divBdr>
    </w:div>
    <w:div w:id="700517710">
      <w:bodyDiv w:val="1"/>
      <w:marLeft w:val="0"/>
      <w:marRight w:val="0"/>
      <w:marTop w:val="0"/>
      <w:marBottom w:val="0"/>
      <w:divBdr>
        <w:top w:val="none" w:sz="0" w:space="0" w:color="auto"/>
        <w:left w:val="none" w:sz="0" w:space="0" w:color="auto"/>
        <w:bottom w:val="none" w:sz="0" w:space="0" w:color="auto"/>
        <w:right w:val="none" w:sz="0" w:space="0" w:color="auto"/>
      </w:divBdr>
    </w:div>
    <w:div w:id="801311034">
      <w:bodyDiv w:val="1"/>
      <w:marLeft w:val="0"/>
      <w:marRight w:val="0"/>
      <w:marTop w:val="0"/>
      <w:marBottom w:val="0"/>
      <w:divBdr>
        <w:top w:val="none" w:sz="0" w:space="0" w:color="auto"/>
        <w:left w:val="none" w:sz="0" w:space="0" w:color="auto"/>
        <w:bottom w:val="none" w:sz="0" w:space="0" w:color="auto"/>
        <w:right w:val="none" w:sz="0" w:space="0" w:color="auto"/>
      </w:divBdr>
    </w:div>
    <w:div w:id="904031659">
      <w:bodyDiv w:val="1"/>
      <w:marLeft w:val="0"/>
      <w:marRight w:val="0"/>
      <w:marTop w:val="0"/>
      <w:marBottom w:val="0"/>
      <w:divBdr>
        <w:top w:val="none" w:sz="0" w:space="0" w:color="auto"/>
        <w:left w:val="none" w:sz="0" w:space="0" w:color="auto"/>
        <w:bottom w:val="none" w:sz="0" w:space="0" w:color="auto"/>
        <w:right w:val="none" w:sz="0" w:space="0" w:color="auto"/>
      </w:divBdr>
    </w:div>
    <w:div w:id="999819436">
      <w:bodyDiv w:val="1"/>
      <w:marLeft w:val="0"/>
      <w:marRight w:val="0"/>
      <w:marTop w:val="0"/>
      <w:marBottom w:val="0"/>
      <w:divBdr>
        <w:top w:val="none" w:sz="0" w:space="0" w:color="auto"/>
        <w:left w:val="none" w:sz="0" w:space="0" w:color="auto"/>
        <w:bottom w:val="none" w:sz="0" w:space="0" w:color="auto"/>
        <w:right w:val="none" w:sz="0" w:space="0" w:color="auto"/>
      </w:divBdr>
    </w:div>
    <w:div w:id="1059748994">
      <w:bodyDiv w:val="1"/>
      <w:marLeft w:val="0"/>
      <w:marRight w:val="0"/>
      <w:marTop w:val="0"/>
      <w:marBottom w:val="0"/>
      <w:divBdr>
        <w:top w:val="none" w:sz="0" w:space="0" w:color="auto"/>
        <w:left w:val="none" w:sz="0" w:space="0" w:color="auto"/>
        <w:bottom w:val="none" w:sz="0" w:space="0" w:color="auto"/>
        <w:right w:val="none" w:sz="0" w:space="0" w:color="auto"/>
      </w:divBdr>
    </w:div>
    <w:div w:id="1281185580">
      <w:bodyDiv w:val="1"/>
      <w:marLeft w:val="0"/>
      <w:marRight w:val="0"/>
      <w:marTop w:val="0"/>
      <w:marBottom w:val="0"/>
      <w:divBdr>
        <w:top w:val="none" w:sz="0" w:space="0" w:color="auto"/>
        <w:left w:val="none" w:sz="0" w:space="0" w:color="auto"/>
        <w:bottom w:val="none" w:sz="0" w:space="0" w:color="auto"/>
        <w:right w:val="none" w:sz="0" w:space="0" w:color="auto"/>
      </w:divBdr>
    </w:div>
    <w:div w:id="1324627726">
      <w:bodyDiv w:val="1"/>
      <w:marLeft w:val="0"/>
      <w:marRight w:val="0"/>
      <w:marTop w:val="0"/>
      <w:marBottom w:val="0"/>
      <w:divBdr>
        <w:top w:val="none" w:sz="0" w:space="0" w:color="auto"/>
        <w:left w:val="none" w:sz="0" w:space="0" w:color="auto"/>
        <w:bottom w:val="none" w:sz="0" w:space="0" w:color="auto"/>
        <w:right w:val="none" w:sz="0" w:space="0" w:color="auto"/>
      </w:divBdr>
    </w:div>
    <w:div w:id="1344631820">
      <w:bodyDiv w:val="1"/>
      <w:marLeft w:val="0"/>
      <w:marRight w:val="0"/>
      <w:marTop w:val="0"/>
      <w:marBottom w:val="0"/>
      <w:divBdr>
        <w:top w:val="none" w:sz="0" w:space="0" w:color="auto"/>
        <w:left w:val="none" w:sz="0" w:space="0" w:color="auto"/>
        <w:bottom w:val="none" w:sz="0" w:space="0" w:color="auto"/>
        <w:right w:val="none" w:sz="0" w:space="0" w:color="auto"/>
      </w:divBdr>
    </w:div>
    <w:div w:id="1555190617">
      <w:bodyDiv w:val="1"/>
      <w:marLeft w:val="0"/>
      <w:marRight w:val="0"/>
      <w:marTop w:val="0"/>
      <w:marBottom w:val="0"/>
      <w:divBdr>
        <w:top w:val="none" w:sz="0" w:space="0" w:color="auto"/>
        <w:left w:val="none" w:sz="0" w:space="0" w:color="auto"/>
        <w:bottom w:val="none" w:sz="0" w:space="0" w:color="auto"/>
        <w:right w:val="none" w:sz="0" w:space="0" w:color="auto"/>
      </w:divBdr>
    </w:div>
    <w:div w:id="1593470094">
      <w:bodyDiv w:val="1"/>
      <w:marLeft w:val="0"/>
      <w:marRight w:val="0"/>
      <w:marTop w:val="0"/>
      <w:marBottom w:val="0"/>
      <w:divBdr>
        <w:top w:val="none" w:sz="0" w:space="0" w:color="auto"/>
        <w:left w:val="none" w:sz="0" w:space="0" w:color="auto"/>
        <w:bottom w:val="none" w:sz="0" w:space="0" w:color="auto"/>
        <w:right w:val="none" w:sz="0" w:space="0" w:color="auto"/>
      </w:divBdr>
    </w:div>
    <w:div w:id="1675693514">
      <w:bodyDiv w:val="1"/>
      <w:marLeft w:val="0"/>
      <w:marRight w:val="0"/>
      <w:marTop w:val="0"/>
      <w:marBottom w:val="0"/>
      <w:divBdr>
        <w:top w:val="none" w:sz="0" w:space="0" w:color="auto"/>
        <w:left w:val="none" w:sz="0" w:space="0" w:color="auto"/>
        <w:bottom w:val="none" w:sz="0" w:space="0" w:color="auto"/>
        <w:right w:val="none" w:sz="0" w:space="0" w:color="auto"/>
      </w:divBdr>
    </w:div>
    <w:div w:id="2104105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elearning@shoreline.edu" TargetMode="External"/><Relationship Id="rId18" Type="http://schemas.openxmlformats.org/officeDocument/2006/relationships/image" Target="media/image1.emf"/><Relationship Id="rId26" Type="http://schemas.openxmlformats.org/officeDocument/2006/relationships/hyperlink" Target="http://www.shoreline.edu/counseling-center" TargetMode="External"/><Relationship Id="rId39" Type="http://schemas.openxmlformats.org/officeDocument/2006/relationships/hyperlink" Target="https://www.shoreline.edu/currentstudents/student-policies.aspx" TargetMode="External"/><Relationship Id="rId21" Type="http://schemas.openxmlformats.org/officeDocument/2006/relationships/hyperlink" Target="https://www.shoreline.edu/apply-and-aid/learning-support-centers/computer-science-engineering.aspx" TargetMode="External"/><Relationship Id="rId34" Type="http://schemas.openxmlformats.org/officeDocument/2006/relationships/hyperlink" Target="https://www.shoreline.edu/currentstudents/" TargetMode="External"/><Relationship Id="rId42" Type="http://schemas.openxmlformats.org/officeDocument/2006/relationships/hyperlink" Target="https://www.canvaslms.com/accessibility" TargetMode="External"/><Relationship Id="rId47" Type="http://schemas.openxmlformats.org/officeDocument/2006/relationships/hyperlink" Target="https://www.google.com/accessibility/products-features.html" TargetMode="External"/><Relationship Id="rId50"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ww.shoreline.edu/virtual-campus/elearning/tech.aspx" TargetMode="External"/><Relationship Id="rId29" Type="http://schemas.openxmlformats.org/officeDocument/2006/relationships/hyperlink" Target="http://www.shoreline.edu/counseling-services/" TargetMode="External"/><Relationship Id="rId11" Type="http://schemas.openxmlformats.org/officeDocument/2006/relationships/hyperlink" Target="http://a.co/hPqGU0I" TargetMode="External"/><Relationship Id="rId24" Type="http://schemas.openxmlformats.org/officeDocument/2006/relationships/hyperlink" Target="mailto:pttutors@shoreline.edu" TargetMode="External"/><Relationship Id="rId32" Type="http://schemas.openxmlformats.org/officeDocument/2006/relationships/hyperlink" Target="http://www.shoreline.edu/advising/success-coaches.aspx" TargetMode="External"/><Relationship Id="rId37" Type="http://schemas.openxmlformats.org/officeDocument/2006/relationships/hyperlink" Target="https://www.panopto.com/privacy/" TargetMode="External"/><Relationship Id="rId40" Type="http://schemas.openxmlformats.org/officeDocument/2006/relationships/hyperlink" Target="http://www.microsoft.com/online/legal/v2/?docid=22&amp;langid=en-us" TargetMode="External"/><Relationship Id="rId45" Type="http://schemas.openxmlformats.org/officeDocument/2006/relationships/hyperlink" Target="http://intranet.shoreline.edu/policies/documents/5000/5114.pdf" TargetMode="External"/><Relationship Id="rId5" Type="http://schemas.openxmlformats.org/officeDocument/2006/relationships/webSettings" Target="webSettings.xml"/><Relationship Id="rId15" Type="http://schemas.openxmlformats.org/officeDocument/2006/relationships/hyperlink" Target="http://www.shoreline.edu/apply-and-aid/learning-support-centers/business-computer-software.aspx" TargetMode="External"/><Relationship Id="rId23" Type="http://schemas.openxmlformats.org/officeDocument/2006/relationships/hyperlink" Target="http://www.shoreline.edu/oss/students-with-disabilities/" TargetMode="External"/><Relationship Id="rId28" Type="http://schemas.openxmlformats.org/officeDocument/2006/relationships/hyperlink" Target="https://www.shoreline.edu/advising/success-coaches.aspx" TargetMode="External"/><Relationship Id="rId36" Type="http://schemas.openxmlformats.org/officeDocument/2006/relationships/hyperlink" Target="https://www.canvaslms.com/policies/privacy" TargetMode="External"/><Relationship Id="rId49" Type="http://schemas.openxmlformats.org/officeDocument/2006/relationships/footer" Target="footer2.xml"/><Relationship Id="rId10" Type="http://schemas.microsoft.com/office/2016/09/relationships/commentsIds" Target="commentsIds.xml"/><Relationship Id="rId19" Type="http://schemas.openxmlformats.org/officeDocument/2006/relationships/oleObject" Target="embeddings/Microsoft_Excel_97_-_2004_Worksheet.xls"/><Relationship Id="rId31" Type="http://schemas.openxmlformats.org/officeDocument/2006/relationships/hyperlink" Target="http://www.shoreline.edu/enrollment-services/learning-support-centers/tutoring.aspx" TargetMode="External"/><Relationship Id="rId44" Type="http://schemas.openxmlformats.org/officeDocument/2006/relationships/hyperlink" Target="http://intranet.shoreline.edu/policies/documents/5000/5114.pdf" TargetMode="External"/><Relationship Id="rId52"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www.shoreline.edu/virtual-campus/elearning/canvas.aspx" TargetMode="External"/><Relationship Id="rId22" Type="http://schemas.openxmlformats.org/officeDocument/2006/relationships/hyperlink" Target="https://www.shoreline.edu/about-shoreline/policies-procedures/documents/6030SuspendedOperationsProcedure.pdf" TargetMode="External"/><Relationship Id="rId27" Type="http://schemas.openxmlformats.org/officeDocument/2006/relationships/hyperlink" Target="http://crisischat.org/" TargetMode="External"/><Relationship Id="rId30" Type="http://schemas.openxmlformats.org/officeDocument/2006/relationships/hyperlink" Target="http://www.shoreline.edu/advising/" TargetMode="External"/><Relationship Id="rId35" Type="http://schemas.openxmlformats.org/officeDocument/2006/relationships/hyperlink" Target="https://practiceit.cs.washington.edu/privacy-policy" TargetMode="External"/><Relationship Id="rId43" Type="http://schemas.openxmlformats.org/officeDocument/2006/relationships/hyperlink" Target="https://support.panopto.com/articles/Documentation/accessibility-features" TargetMode="External"/><Relationship Id="rId48" Type="http://schemas.openxmlformats.org/officeDocument/2006/relationships/footer" Target="footer1.xml"/><Relationship Id="rId8" Type="http://schemas.openxmlformats.org/officeDocument/2006/relationships/comments" Target="comments.xml"/><Relationship Id="rId51" Type="http://schemas.microsoft.com/office/2011/relationships/people" Target="people.xml"/><Relationship Id="rId3" Type="http://schemas.openxmlformats.org/officeDocument/2006/relationships/styles" Target="styles.xml"/><Relationship Id="rId12" Type="http://schemas.openxmlformats.org/officeDocument/2006/relationships/hyperlink" Target="http://a.co/8znVJ4k" TargetMode="External"/><Relationship Id="rId17" Type="http://schemas.openxmlformats.org/officeDocument/2006/relationships/hyperlink" Target="https://www.shoreline.edu/about-shoreline/policies-procedures/documents/6260GradesPolicy.pdf" TargetMode="External"/><Relationship Id="rId25" Type="http://schemas.openxmlformats.org/officeDocument/2006/relationships/hyperlink" Target="http://www.shoreline.edu/tutoring" TargetMode="External"/><Relationship Id="rId33" Type="http://schemas.openxmlformats.org/officeDocument/2006/relationships/hyperlink" Target="mailto:successcoaching@shoreline.edu" TargetMode="External"/><Relationship Id="rId38" Type="http://schemas.openxmlformats.org/officeDocument/2006/relationships/hyperlink" Target="https://www.shoreline.edu/currentstudents/privacyandnondiscrimination.aspx" TargetMode="External"/><Relationship Id="rId46" Type="http://schemas.openxmlformats.org/officeDocument/2006/relationships/hyperlink" Target="https://support.office.com/en-US/article/Accessibility-in-Office-365-ACA7ACCF-58A0-4467-BE5C-24A7E7933A9D?ui=en-US&amp;rs=en-US&amp;ad=US" TargetMode="External"/><Relationship Id="rId20" Type="http://schemas.openxmlformats.org/officeDocument/2006/relationships/hyperlink" Target="https://www.shoreline.edu/apply-and-aid/learning-support-centers/tutoring.aspx" TargetMode="External"/><Relationship Id="rId41" Type="http://schemas.openxmlformats.org/officeDocument/2006/relationships/hyperlink" Target="https://www.google.com/intl/en/policies/privacy/"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AEE281-068A-F848-B85F-76F06DD2AF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9</Pages>
  <Words>2179</Words>
  <Characters>12421</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Hess, Crystal</dc:creator>
  <cp:keywords/>
  <dc:description/>
  <cp:lastModifiedBy>Hess, Crystal</cp:lastModifiedBy>
  <cp:revision>17</cp:revision>
  <dcterms:created xsi:type="dcterms:W3CDTF">2019-12-11T18:38:00Z</dcterms:created>
  <dcterms:modified xsi:type="dcterms:W3CDTF">2019-12-11T23:45:00Z</dcterms:modified>
</cp:coreProperties>
</file>