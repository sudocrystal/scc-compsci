
<file path=[Content_Types].xml><?xml version="1.0" encoding="utf-8"?>
<Types xmlns="http://schemas.openxmlformats.org/package/2006/content-types">
  <Default Extension="emf" ContentType="image/x-emf"/>
  <Default Extension="rels" ContentType="application/vnd.openxmlformats-package.relationships+xml"/>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F8FA1" w14:textId="77777777" w:rsidR="00BE4BA8" w:rsidRPr="00211F9D" w:rsidRDefault="00BD0472" w:rsidP="003015F0">
      <w:pPr>
        <w:pStyle w:val="Title"/>
        <w:jc w:val="left"/>
        <w:rPr>
          <w:b/>
        </w:rPr>
      </w:pPr>
      <w:r w:rsidRPr="00B65984">
        <w:rPr>
          <w:b/>
          <w:noProof/>
        </w:rPr>
        <mc:AlternateContent>
          <mc:Choice Requires="wps">
            <w:drawing>
              <wp:anchor distT="0" distB="0" distL="114300" distR="114300" simplePos="0" relativeHeight="251659264" behindDoc="0" locked="0" layoutInCell="1" allowOverlap="1" wp14:anchorId="3EF98FFE" wp14:editId="0715D3AD">
                <wp:simplePos x="0" y="0"/>
                <wp:positionH relativeFrom="margin">
                  <wp:posOffset>4389120</wp:posOffset>
                </wp:positionH>
                <wp:positionV relativeFrom="margin">
                  <wp:posOffset>-91440</wp:posOffset>
                </wp:positionV>
                <wp:extent cx="2225040" cy="8595360"/>
                <wp:effectExtent l="0" t="0" r="10160" b="15240"/>
                <wp:wrapSquare wrapText="bothSides"/>
                <wp:docPr id="2" name="Text Box 2"/>
                <wp:cNvGraphicFramePr/>
                <a:graphic xmlns:a="http://schemas.openxmlformats.org/drawingml/2006/main">
                  <a:graphicData uri="http://schemas.microsoft.com/office/word/2010/wordprocessingShape">
                    <wps:wsp>
                      <wps:cNvSpPr txBox="1"/>
                      <wps:spPr>
                        <a:xfrm>
                          <a:off x="0" y="0"/>
                          <a:ext cx="2225040" cy="8595360"/>
                        </a:xfrm>
                        <a:prstGeom prst="rect">
                          <a:avLst/>
                        </a:prstGeom>
                        <a:solidFill>
                          <a:schemeClr val="lt1"/>
                        </a:solidFill>
                        <a:ln w="6350">
                          <a:solidFill>
                            <a:prstClr val="black"/>
                          </a:solidFill>
                        </a:ln>
                      </wps:spPr>
                      <wps:txb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533127D2"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F4532C" w14:textId="2ACB9424" w:rsidR="00F65364" w:rsidRDefault="00000000">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27795B" w14:textId="7676562E" w:rsidR="00F65364" w:rsidRDefault="00000000">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6B675EA4" w14:textId="6F028441" w:rsidR="00F65364" w:rsidRDefault="00000000">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77A69776" w14:textId="4F77F84D" w:rsidR="00F65364" w:rsidRDefault="00000000">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4D0D7AA2" w14:textId="10D2CE70" w:rsidR="00F65364" w:rsidRDefault="00000000">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192680EE" w14:textId="5DB9D337" w:rsidR="00F65364" w:rsidRDefault="00000000">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752CE966" w14:textId="4909FA29" w:rsidR="00F65364" w:rsidRDefault="00000000">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5702DE12" w14:textId="7FD70635" w:rsidR="00F65364" w:rsidRDefault="00000000">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240E47A9" w14:textId="2420FB84" w:rsidR="00F65364" w:rsidRDefault="00000000">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52DFE02E" w14:textId="46263B33" w:rsidR="00F65364" w:rsidRDefault="00000000">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71A830FB" w14:textId="4EEAFFC9" w:rsidR="00F65364" w:rsidRDefault="00000000">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BC5120">
                                    <w:rPr>
                                      <w:noProof/>
                                      <w:webHidden/>
                                    </w:rPr>
                                    <w:t>6</w:t>
                                  </w:r>
                                  <w:r w:rsidR="00F65364">
                                    <w:rPr>
                                      <w:noProof/>
                                      <w:webHidden/>
                                    </w:rPr>
                                    <w:fldChar w:fldCharType="end"/>
                                  </w:r>
                                </w:hyperlink>
                              </w:p>
                              <w:p w14:paraId="5C6BF914" w14:textId="111CD010" w:rsidR="00F65364" w:rsidRDefault="00000000">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353F63AF" w14:textId="11E3D448" w:rsidR="00F65364" w:rsidRDefault="00000000">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5BE00E3C" w14:textId="5DEE0F80" w:rsidR="00F65364" w:rsidRDefault="00000000">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3D8EEF96" w14:textId="6B3F6F60" w:rsidR="00F65364" w:rsidRDefault="00000000">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2F8A1487" w14:textId="5D6AC68C" w:rsidR="00F65364" w:rsidRDefault="00000000">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BC5120">
                                    <w:rPr>
                                      <w:noProof/>
                                      <w:webHidden/>
                                    </w:rPr>
                                    <w:t>9</w:t>
                                  </w:r>
                                  <w:r w:rsidR="00F65364">
                                    <w:rPr>
                                      <w:noProof/>
                                      <w:webHidden/>
                                    </w:rPr>
                                    <w:fldChar w:fldCharType="end"/>
                                  </w:r>
                                </w:hyperlink>
                              </w:p>
                              <w:p w14:paraId="5F423A03" w14:textId="6714AED9" w:rsidR="00F65364" w:rsidRDefault="00000000">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BC5120">
                                    <w:rPr>
                                      <w:noProof/>
                                      <w:webHidden/>
                                    </w:rPr>
                                    <w:t>10</w:t>
                                  </w:r>
                                  <w:r w:rsidR="00F65364">
                                    <w:rPr>
                                      <w:noProof/>
                                      <w:webHidden/>
                                    </w:rPr>
                                    <w:fldChar w:fldCharType="end"/>
                                  </w:r>
                                </w:hyperlink>
                              </w:p>
                              <w:p w14:paraId="0AB85D0F" w14:textId="3DACCC1F" w:rsidR="00F65364" w:rsidRDefault="00000000">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5DD6C55D" w14:textId="3AA55C1A" w:rsidR="00F65364" w:rsidRDefault="00000000">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135E747A" w14:textId="32B850A4" w:rsidR="00F65364" w:rsidRDefault="00000000">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29A7312E" w14:textId="174EF5B9" w:rsidR="00F65364" w:rsidRDefault="00000000">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0E1688C8" w14:textId="5F94B804" w:rsidR="00F65364" w:rsidRDefault="00000000">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118A16AF" w14:textId="0F193D5E" w:rsidR="00F65364" w:rsidRDefault="00000000">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7994E9A0" w14:textId="6EEE6604" w:rsidR="00F65364" w:rsidRDefault="00000000">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60D385DA" w14:textId="279C318A" w:rsidR="00F65364" w:rsidRDefault="00000000">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F98FFE" id="_x0000_t202" coordsize="21600,21600" o:spt="202" path="m,l,21600r21600,l21600,xe">
                <v:stroke joinstyle="miter"/>
                <v:path gradientshapeok="t" o:connecttype="rect"/>
              </v:shapetype>
              <v:shape id="Text Box 2" o:spid="_x0000_s1026" type="#_x0000_t202" style="position:absolute;margin-left:345.6pt;margin-top:-7.2pt;width:175.2pt;height:676.8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" fillcolor="white [3201]" strokeweight=".5pt">
                <v:textbox>
                  <w:txbxContent>
                    <w:sdt>
                      <w:sdtPr>
                        <w:rPr>
                          <w:smallCaps w:val="0"/>
                          <w:spacing w:val="0"/>
                          <w:sz w:val="20"/>
                          <w:szCs w:val="20"/>
                        </w:rPr>
                        <w:id w:val="-731226107"/>
                        <w:docPartObj>
                          <w:docPartGallery w:val="Table of Contents"/>
                          <w:docPartUnique/>
                        </w:docPartObj>
                      </w:sdtPr>
                      <w:sdtEndPr>
                        <w:rPr>
                          <w:b/>
                          <w:bCs/>
                          <w:noProof/>
                        </w:rPr>
                      </w:sdtEndPr>
                      <w:sdtContent>
                        <w:p w14:paraId="4D6D82B7" w14:textId="77777777" w:rsidR="00810D8F" w:rsidRDefault="00810D8F">
                          <w:pPr>
                            <w:pStyle w:val="TOCHeading"/>
                          </w:pPr>
                          <w:r>
                            <w:t>Contents</w:t>
                          </w:r>
                        </w:p>
                        <w:p w14:paraId="0B06CD08" w14:textId="533127D2" w:rsidR="00F65364" w:rsidRDefault="00810D8F">
                          <w:pPr>
                            <w:pStyle w:val="TOC1"/>
                            <w:tabs>
                              <w:tab w:val="right" w:leader="dot" w:pos="9350"/>
                            </w:tabs>
                            <w:rPr>
                              <w:rFonts w:cstheme="minorBidi"/>
                              <w:b w:val="0"/>
                              <w:bCs w:val="0"/>
                              <w:i w:val="0"/>
                              <w:iCs w:val="0"/>
                              <w:noProof/>
                              <w:sz w:val="22"/>
                              <w:szCs w:val="22"/>
                            </w:rPr>
                          </w:pPr>
                          <w:r>
                            <w:fldChar w:fldCharType="begin"/>
                          </w:r>
                          <w:r>
                            <w:instrText xml:space="preserve"> TOC \o "1-3" \h \z \u </w:instrText>
                          </w:r>
                          <w:r>
                            <w:fldChar w:fldCharType="separate"/>
                          </w:r>
                          <w:hyperlink w:anchor="_Toc91059876" w:history="1">
                            <w:r w:rsidR="00F65364" w:rsidRPr="00A84BC8">
                              <w:rPr>
                                <w:rStyle w:val="Hyperlink"/>
                                <w:noProof/>
                              </w:rPr>
                              <w:t>Course Details</w:t>
                            </w:r>
                            <w:r w:rsidR="00F65364">
                              <w:rPr>
                                <w:noProof/>
                                <w:webHidden/>
                              </w:rPr>
                              <w:tab/>
                            </w:r>
                            <w:r w:rsidR="00F65364">
                              <w:rPr>
                                <w:noProof/>
                                <w:webHidden/>
                              </w:rPr>
                              <w:fldChar w:fldCharType="begin"/>
                            </w:r>
                            <w:r w:rsidR="00F65364">
                              <w:rPr>
                                <w:noProof/>
                                <w:webHidden/>
                              </w:rPr>
                              <w:instrText xml:space="preserve"> PAGEREF _Toc91059876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F4532C" w14:textId="2ACB9424" w:rsidR="00F65364" w:rsidRDefault="00000000">
                          <w:pPr>
                            <w:pStyle w:val="TOC2"/>
                            <w:tabs>
                              <w:tab w:val="right" w:leader="dot" w:pos="9350"/>
                            </w:tabs>
                            <w:rPr>
                              <w:rFonts w:cstheme="minorBidi"/>
                              <w:b w:val="0"/>
                              <w:bCs w:val="0"/>
                              <w:noProof/>
                            </w:rPr>
                          </w:pPr>
                          <w:hyperlink w:anchor="_Toc91059877" w:history="1">
                            <w:r w:rsidR="00F65364" w:rsidRPr="00A84BC8">
                              <w:rPr>
                                <w:rStyle w:val="Hyperlink"/>
                                <w:noProof/>
                              </w:rPr>
                              <w:t>Prerequisites</w:t>
                            </w:r>
                            <w:r w:rsidR="00F65364">
                              <w:rPr>
                                <w:noProof/>
                                <w:webHidden/>
                              </w:rPr>
                              <w:tab/>
                            </w:r>
                            <w:r w:rsidR="00F65364">
                              <w:rPr>
                                <w:noProof/>
                                <w:webHidden/>
                              </w:rPr>
                              <w:fldChar w:fldCharType="begin"/>
                            </w:r>
                            <w:r w:rsidR="00F65364">
                              <w:rPr>
                                <w:noProof/>
                                <w:webHidden/>
                              </w:rPr>
                              <w:instrText xml:space="preserve"> PAGEREF _Toc91059877 \h </w:instrText>
                            </w:r>
                            <w:r w:rsidR="00F65364">
                              <w:rPr>
                                <w:noProof/>
                                <w:webHidden/>
                              </w:rPr>
                            </w:r>
                            <w:r w:rsidR="00F65364">
                              <w:rPr>
                                <w:noProof/>
                                <w:webHidden/>
                              </w:rPr>
                              <w:fldChar w:fldCharType="separate"/>
                            </w:r>
                            <w:r w:rsidR="00BC5120">
                              <w:rPr>
                                <w:noProof/>
                                <w:webHidden/>
                              </w:rPr>
                              <w:t>1</w:t>
                            </w:r>
                            <w:r w:rsidR="00F65364">
                              <w:rPr>
                                <w:noProof/>
                                <w:webHidden/>
                              </w:rPr>
                              <w:fldChar w:fldCharType="end"/>
                            </w:r>
                          </w:hyperlink>
                        </w:p>
                        <w:p w14:paraId="1E27795B" w14:textId="7676562E" w:rsidR="00F65364" w:rsidRDefault="00000000">
                          <w:pPr>
                            <w:pStyle w:val="TOC2"/>
                            <w:tabs>
                              <w:tab w:val="right" w:leader="dot" w:pos="9350"/>
                            </w:tabs>
                            <w:rPr>
                              <w:rFonts w:cstheme="minorBidi"/>
                              <w:b w:val="0"/>
                              <w:bCs w:val="0"/>
                              <w:noProof/>
                            </w:rPr>
                          </w:pPr>
                          <w:hyperlink w:anchor="_Toc91059878" w:history="1">
                            <w:r w:rsidR="00F65364" w:rsidRPr="00A84BC8">
                              <w:rPr>
                                <w:rStyle w:val="Hyperlink"/>
                                <w:noProof/>
                              </w:rPr>
                              <w:t>Course Outcomes</w:t>
                            </w:r>
                            <w:r w:rsidR="00F65364">
                              <w:rPr>
                                <w:noProof/>
                                <w:webHidden/>
                              </w:rPr>
                              <w:tab/>
                            </w:r>
                            <w:r w:rsidR="00F65364">
                              <w:rPr>
                                <w:noProof/>
                                <w:webHidden/>
                              </w:rPr>
                              <w:fldChar w:fldCharType="begin"/>
                            </w:r>
                            <w:r w:rsidR="00F65364">
                              <w:rPr>
                                <w:noProof/>
                                <w:webHidden/>
                              </w:rPr>
                              <w:instrText xml:space="preserve"> PAGEREF _Toc91059878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6B675EA4" w14:textId="6F028441" w:rsidR="00F65364" w:rsidRDefault="00000000">
                          <w:pPr>
                            <w:pStyle w:val="TOC2"/>
                            <w:tabs>
                              <w:tab w:val="right" w:leader="dot" w:pos="9350"/>
                            </w:tabs>
                            <w:rPr>
                              <w:rFonts w:cstheme="minorBidi"/>
                              <w:b w:val="0"/>
                              <w:bCs w:val="0"/>
                              <w:noProof/>
                            </w:rPr>
                          </w:pPr>
                          <w:hyperlink w:anchor="_Toc91059879" w:history="1">
                            <w:r w:rsidR="00F65364" w:rsidRPr="00A84BC8">
                              <w:rPr>
                                <w:rStyle w:val="Hyperlink"/>
                                <w:noProof/>
                              </w:rPr>
                              <w:t>Topic Coverage</w:t>
                            </w:r>
                            <w:r w:rsidR="00F65364">
                              <w:rPr>
                                <w:noProof/>
                                <w:webHidden/>
                              </w:rPr>
                              <w:tab/>
                            </w:r>
                            <w:r w:rsidR="00F65364">
                              <w:rPr>
                                <w:noProof/>
                                <w:webHidden/>
                              </w:rPr>
                              <w:fldChar w:fldCharType="begin"/>
                            </w:r>
                            <w:r w:rsidR="00F65364">
                              <w:rPr>
                                <w:noProof/>
                                <w:webHidden/>
                              </w:rPr>
                              <w:instrText xml:space="preserve"> PAGEREF _Toc91059879 \h </w:instrText>
                            </w:r>
                            <w:r w:rsidR="00F65364">
                              <w:rPr>
                                <w:noProof/>
                                <w:webHidden/>
                              </w:rPr>
                            </w:r>
                            <w:r w:rsidR="00F65364">
                              <w:rPr>
                                <w:noProof/>
                                <w:webHidden/>
                              </w:rPr>
                              <w:fldChar w:fldCharType="separate"/>
                            </w:r>
                            <w:r w:rsidR="00BC5120">
                              <w:rPr>
                                <w:noProof/>
                                <w:webHidden/>
                              </w:rPr>
                              <w:t>2</w:t>
                            </w:r>
                            <w:r w:rsidR="00F65364">
                              <w:rPr>
                                <w:noProof/>
                                <w:webHidden/>
                              </w:rPr>
                              <w:fldChar w:fldCharType="end"/>
                            </w:r>
                          </w:hyperlink>
                        </w:p>
                        <w:p w14:paraId="77A69776" w14:textId="4F77F84D" w:rsidR="00F65364" w:rsidRDefault="00000000">
                          <w:pPr>
                            <w:pStyle w:val="TOC1"/>
                            <w:tabs>
                              <w:tab w:val="right" w:leader="dot" w:pos="9350"/>
                            </w:tabs>
                            <w:rPr>
                              <w:rFonts w:cstheme="minorBidi"/>
                              <w:b w:val="0"/>
                              <w:bCs w:val="0"/>
                              <w:i w:val="0"/>
                              <w:iCs w:val="0"/>
                              <w:noProof/>
                              <w:sz w:val="22"/>
                              <w:szCs w:val="22"/>
                            </w:rPr>
                          </w:pPr>
                          <w:hyperlink w:anchor="_Toc91059880" w:history="1">
                            <w:r w:rsidR="00F65364" w:rsidRPr="00A84BC8">
                              <w:rPr>
                                <w:rStyle w:val="Hyperlink"/>
                                <w:noProof/>
                              </w:rPr>
                              <w:t>Required Materials</w:t>
                            </w:r>
                            <w:r w:rsidR="00F65364">
                              <w:rPr>
                                <w:noProof/>
                                <w:webHidden/>
                              </w:rPr>
                              <w:tab/>
                            </w:r>
                            <w:r w:rsidR="00F65364">
                              <w:rPr>
                                <w:noProof/>
                                <w:webHidden/>
                              </w:rPr>
                              <w:fldChar w:fldCharType="begin"/>
                            </w:r>
                            <w:r w:rsidR="00F65364">
                              <w:rPr>
                                <w:noProof/>
                                <w:webHidden/>
                              </w:rPr>
                              <w:instrText xml:space="preserve"> PAGEREF _Toc91059880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4D0D7AA2" w14:textId="10D2CE70" w:rsidR="00F65364" w:rsidRDefault="00000000">
                          <w:pPr>
                            <w:pStyle w:val="TOC2"/>
                            <w:tabs>
                              <w:tab w:val="right" w:leader="dot" w:pos="9350"/>
                            </w:tabs>
                            <w:rPr>
                              <w:rFonts w:cstheme="minorBidi"/>
                              <w:b w:val="0"/>
                              <w:bCs w:val="0"/>
                              <w:noProof/>
                            </w:rPr>
                          </w:pPr>
                          <w:hyperlink w:anchor="_Toc91059881" w:history="1">
                            <w:r w:rsidR="00F65364" w:rsidRPr="00A84BC8">
                              <w:rPr>
                                <w:rStyle w:val="Hyperlink"/>
                                <w:noProof/>
                              </w:rPr>
                              <w:t>Textbook</w:t>
                            </w:r>
                            <w:r w:rsidR="00F65364">
                              <w:rPr>
                                <w:noProof/>
                                <w:webHidden/>
                              </w:rPr>
                              <w:tab/>
                            </w:r>
                            <w:r w:rsidR="00F65364">
                              <w:rPr>
                                <w:noProof/>
                                <w:webHidden/>
                              </w:rPr>
                              <w:fldChar w:fldCharType="begin"/>
                            </w:r>
                            <w:r w:rsidR="00F65364">
                              <w:rPr>
                                <w:noProof/>
                                <w:webHidden/>
                              </w:rPr>
                              <w:instrText xml:space="preserve"> PAGEREF _Toc91059881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192680EE" w14:textId="5DB9D337" w:rsidR="00F65364" w:rsidRDefault="00000000">
                          <w:pPr>
                            <w:pStyle w:val="TOC2"/>
                            <w:tabs>
                              <w:tab w:val="right" w:leader="dot" w:pos="9350"/>
                            </w:tabs>
                            <w:rPr>
                              <w:rFonts w:cstheme="minorBidi"/>
                              <w:b w:val="0"/>
                              <w:bCs w:val="0"/>
                              <w:noProof/>
                            </w:rPr>
                          </w:pPr>
                          <w:hyperlink w:anchor="_Toc91059882" w:history="1">
                            <w:r w:rsidR="00F65364" w:rsidRPr="00A84BC8">
                              <w:rPr>
                                <w:rStyle w:val="Hyperlink"/>
                                <w:noProof/>
                              </w:rPr>
                              <w:t>Software</w:t>
                            </w:r>
                            <w:r w:rsidR="00F65364">
                              <w:rPr>
                                <w:noProof/>
                                <w:webHidden/>
                              </w:rPr>
                              <w:tab/>
                            </w:r>
                            <w:r w:rsidR="00F65364">
                              <w:rPr>
                                <w:noProof/>
                                <w:webHidden/>
                              </w:rPr>
                              <w:fldChar w:fldCharType="begin"/>
                            </w:r>
                            <w:r w:rsidR="00F65364">
                              <w:rPr>
                                <w:noProof/>
                                <w:webHidden/>
                              </w:rPr>
                              <w:instrText xml:space="preserve"> PAGEREF _Toc91059882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752CE966" w14:textId="4909FA29" w:rsidR="00F65364" w:rsidRDefault="00000000">
                          <w:pPr>
                            <w:pStyle w:val="TOC2"/>
                            <w:tabs>
                              <w:tab w:val="right" w:leader="dot" w:pos="9350"/>
                            </w:tabs>
                            <w:rPr>
                              <w:rFonts w:cstheme="minorBidi"/>
                              <w:b w:val="0"/>
                              <w:bCs w:val="0"/>
                              <w:noProof/>
                            </w:rPr>
                          </w:pPr>
                          <w:hyperlink w:anchor="_Toc91059883" w:history="1">
                            <w:r w:rsidR="00F65364" w:rsidRPr="00A84BC8">
                              <w:rPr>
                                <w:rStyle w:val="Hyperlink"/>
                                <w:noProof/>
                              </w:rPr>
                              <w:t>Computer &amp; Technical Requirements</w:t>
                            </w:r>
                            <w:r w:rsidR="00F65364">
                              <w:rPr>
                                <w:noProof/>
                                <w:webHidden/>
                              </w:rPr>
                              <w:tab/>
                            </w:r>
                            <w:r w:rsidR="00F65364">
                              <w:rPr>
                                <w:noProof/>
                                <w:webHidden/>
                              </w:rPr>
                              <w:fldChar w:fldCharType="begin"/>
                            </w:r>
                            <w:r w:rsidR="00F65364">
                              <w:rPr>
                                <w:noProof/>
                                <w:webHidden/>
                              </w:rPr>
                              <w:instrText xml:space="preserve"> PAGEREF _Toc91059883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5702DE12" w14:textId="7FD70635" w:rsidR="00F65364" w:rsidRDefault="00000000">
                          <w:pPr>
                            <w:pStyle w:val="TOC1"/>
                            <w:tabs>
                              <w:tab w:val="right" w:leader="dot" w:pos="9350"/>
                            </w:tabs>
                            <w:rPr>
                              <w:rFonts w:cstheme="minorBidi"/>
                              <w:b w:val="0"/>
                              <w:bCs w:val="0"/>
                              <w:i w:val="0"/>
                              <w:iCs w:val="0"/>
                              <w:noProof/>
                              <w:sz w:val="22"/>
                              <w:szCs w:val="22"/>
                            </w:rPr>
                          </w:pPr>
                          <w:hyperlink w:anchor="_Toc91059884" w:history="1">
                            <w:r w:rsidR="00F65364" w:rsidRPr="00A84BC8">
                              <w:rPr>
                                <w:rStyle w:val="Hyperlink"/>
                                <w:noProof/>
                              </w:rPr>
                              <w:t>Grading and Assessment</w:t>
                            </w:r>
                            <w:r w:rsidR="00F65364">
                              <w:rPr>
                                <w:noProof/>
                                <w:webHidden/>
                              </w:rPr>
                              <w:tab/>
                            </w:r>
                            <w:r w:rsidR="00F65364">
                              <w:rPr>
                                <w:noProof/>
                                <w:webHidden/>
                              </w:rPr>
                              <w:fldChar w:fldCharType="begin"/>
                            </w:r>
                            <w:r w:rsidR="00F65364">
                              <w:rPr>
                                <w:noProof/>
                                <w:webHidden/>
                              </w:rPr>
                              <w:instrText xml:space="preserve"> PAGEREF _Toc91059884 \h </w:instrText>
                            </w:r>
                            <w:r w:rsidR="00F65364">
                              <w:rPr>
                                <w:noProof/>
                                <w:webHidden/>
                              </w:rPr>
                            </w:r>
                            <w:r w:rsidR="00F65364">
                              <w:rPr>
                                <w:noProof/>
                                <w:webHidden/>
                              </w:rPr>
                              <w:fldChar w:fldCharType="separate"/>
                            </w:r>
                            <w:r w:rsidR="00BC5120">
                              <w:rPr>
                                <w:noProof/>
                                <w:webHidden/>
                              </w:rPr>
                              <w:t>3</w:t>
                            </w:r>
                            <w:r w:rsidR="00F65364">
                              <w:rPr>
                                <w:noProof/>
                                <w:webHidden/>
                              </w:rPr>
                              <w:fldChar w:fldCharType="end"/>
                            </w:r>
                          </w:hyperlink>
                        </w:p>
                        <w:p w14:paraId="240E47A9" w14:textId="2420FB84" w:rsidR="00F65364" w:rsidRDefault="00000000">
                          <w:pPr>
                            <w:pStyle w:val="TOC2"/>
                            <w:tabs>
                              <w:tab w:val="right" w:leader="dot" w:pos="9350"/>
                            </w:tabs>
                            <w:rPr>
                              <w:rFonts w:cstheme="minorBidi"/>
                              <w:b w:val="0"/>
                              <w:bCs w:val="0"/>
                              <w:noProof/>
                            </w:rPr>
                          </w:pPr>
                          <w:hyperlink w:anchor="_Toc91059885" w:history="1">
                            <w:r w:rsidR="00F65364" w:rsidRPr="00A84BC8">
                              <w:rPr>
                                <w:rStyle w:val="Hyperlink"/>
                                <w:noProof/>
                              </w:rPr>
                              <w:t>Purpose of Activities / Course Alignment</w:t>
                            </w:r>
                            <w:r w:rsidR="00F65364">
                              <w:rPr>
                                <w:noProof/>
                                <w:webHidden/>
                              </w:rPr>
                              <w:tab/>
                            </w:r>
                            <w:r w:rsidR="00F65364">
                              <w:rPr>
                                <w:noProof/>
                                <w:webHidden/>
                              </w:rPr>
                              <w:fldChar w:fldCharType="begin"/>
                            </w:r>
                            <w:r w:rsidR="00F65364">
                              <w:rPr>
                                <w:noProof/>
                                <w:webHidden/>
                              </w:rPr>
                              <w:instrText xml:space="preserve"> PAGEREF _Toc91059885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52DFE02E" w14:textId="46263B33" w:rsidR="00F65364" w:rsidRDefault="00000000">
                          <w:pPr>
                            <w:pStyle w:val="TOC2"/>
                            <w:tabs>
                              <w:tab w:val="right" w:leader="dot" w:pos="9350"/>
                            </w:tabs>
                            <w:rPr>
                              <w:rFonts w:cstheme="minorBidi"/>
                              <w:b w:val="0"/>
                              <w:bCs w:val="0"/>
                              <w:noProof/>
                            </w:rPr>
                          </w:pPr>
                          <w:hyperlink w:anchor="_Toc91059886" w:history="1">
                            <w:r w:rsidR="00F65364" w:rsidRPr="00A84BC8">
                              <w:rPr>
                                <w:rStyle w:val="Hyperlink"/>
                                <w:noProof/>
                              </w:rPr>
                              <w:t>Late Policy</w:t>
                            </w:r>
                            <w:r w:rsidR="00F65364">
                              <w:rPr>
                                <w:noProof/>
                                <w:webHidden/>
                              </w:rPr>
                              <w:tab/>
                            </w:r>
                            <w:r w:rsidR="00F65364">
                              <w:rPr>
                                <w:noProof/>
                                <w:webHidden/>
                              </w:rPr>
                              <w:fldChar w:fldCharType="begin"/>
                            </w:r>
                            <w:r w:rsidR="00F65364">
                              <w:rPr>
                                <w:noProof/>
                                <w:webHidden/>
                              </w:rPr>
                              <w:instrText xml:space="preserve"> PAGEREF _Toc91059886 \h </w:instrText>
                            </w:r>
                            <w:r w:rsidR="00F65364">
                              <w:rPr>
                                <w:noProof/>
                                <w:webHidden/>
                              </w:rPr>
                            </w:r>
                            <w:r w:rsidR="00F65364">
                              <w:rPr>
                                <w:noProof/>
                                <w:webHidden/>
                              </w:rPr>
                              <w:fldChar w:fldCharType="separate"/>
                            </w:r>
                            <w:r w:rsidR="00BC5120">
                              <w:rPr>
                                <w:noProof/>
                                <w:webHidden/>
                              </w:rPr>
                              <w:t>4</w:t>
                            </w:r>
                            <w:r w:rsidR="00F65364">
                              <w:rPr>
                                <w:noProof/>
                                <w:webHidden/>
                              </w:rPr>
                              <w:fldChar w:fldCharType="end"/>
                            </w:r>
                          </w:hyperlink>
                        </w:p>
                        <w:p w14:paraId="71A830FB" w14:textId="4EEAFFC9" w:rsidR="00F65364" w:rsidRDefault="00000000">
                          <w:pPr>
                            <w:pStyle w:val="TOC2"/>
                            <w:tabs>
                              <w:tab w:val="right" w:leader="dot" w:pos="9350"/>
                            </w:tabs>
                            <w:rPr>
                              <w:rFonts w:cstheme="minorBidi"/>
                              <w:b w:val="0"/>
                              <w:bCs w:val="0"/>
                              <w:noProof/>
                            </w:rPr>
                          </w:pPr>
                          <w:hyperlink w:anchor="_Toc91059887" w:history="1">
                            <w:r w:rsidR="00F65364" w:rsidRPr="00A84BC8">
                              <w:rPr>
                                <w:rStyle w:val="Hyperlink"/>
                                <w:noProof/>
                              </w:rPr>
                              <w:t>Academic Integrity</w:t>
                            </w:r>
                            <w:r w:rsidR="00F65364">
                              <w:rPr>
                                <w:noProof/>
                                <w:webHidden/>
                              </w:rPr>
                              <w:tab/>
                            </w:r>
                            <w:r w:rsidR="00F65364">
                              <w:rPr>
                                <w:noProof/>
                                <w:webHidden/>
                              </w:rPr>
                              <w:fldChar w:fldCharType="begin"/>
                            </w:r>
                            <w:r w:rsidR="00F65364">
                              <w:rPr>
                                <w:noProof/>
                                <w:webHidden/>
                              </w:rPr>
                              <w:instrText xml:space="preserve"> PAGEREF _Toc91059887 \h </w:instrText>
                            </w:r>
                            <w:r w:rsidR="00F65364">
                              <w:rPr>
                                <w:noProof/>
                                <w:webHidden/>
                              </w:rPr>
                            </w:r>
                            <w:r w:rsidR="00F65364">
                              <w:rPr>
                                <w:noProof/>
                                <w:webHidden/>
                              </w:rPr>
                              <w:fldChar w:fldCharType="separate"/>
                            </w:r>
                            <w:r w:rsidR="00BC5120">
                              <w:rPr>
                                <w:noProof/>
                                <w:webHidden/>
                              </w:rPr>
                              <w:t>6</w:t>
                            </w:r>
                            <w:r w:rsidR="00F65364">
                              <w:rPr>
                                <w:noProof/>
                                <w:webHidden/>
                              </w:rPr>
                              <w:fldChar w:fldCharType="end"/>
                            </w:r>
                          </w:hyperlink>
                        </w:p>
                        <w:p w14:paraId="5C6BF914" w14:textId="111CD010" w:rsidR="00F65364" w:rsidRDefault="00000000">
                          <w:pPr>
                            <w:pStyle w:val="TOC2"/>
                            <w:tabs>
                              <w:tab w:val="right" w:leader="dot" w:pos="9350"/>
                            </w:tabs>
                            <w:rPr>
                              <w:rFonts w:cstheme="minorBidi"/>
                              <w:b w:val="0"/>
                              <w:bCs w:val="0"/>
                              <w:noProof/>
                            </w:rPr>
                          </w:pPr>
                          <w:hyperlink w:anchor="_Toc91059888" w:history="1">
                            <w:r w:rsidR="00F65364" w:rsidRPr="00A84BC8">
                              <w:rPr>
                                <w:rStyle w:val="Hyperlink"/>
                                <w:noProof/>
                              </w:rPr>
                              <w:t>Mandatory Decimal Grading</w:t>
                            </w:r>
                            <w:r w:rsidR="00F65364">
                              <w:rPr>
                                <w:noProof/>
                                <w:webHidden/>
                              </w:rPr>
                              <w:tab/>
                            </w:r>
                            <w:r w:rsidR="00F65364">
                              <w:rPr>
                                <w:noProof/>
                                <w:webHidden/>
                              </w:rPr>
                              <w:fldChar w:fldCharType="begin"/>
                            </w:r>
                            <w:r w:rsidR="00F65364">
                              <w:rPr>
                                <w:noProof/>
                                <w:webHidden/>
                              </w:rPr>
                              <w:instrText xml:space="preserve"> PAGEREF _Toc91059888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353F63AF" w14:textId="11E3D448" w:rsidR="00F65364" w:rsidRDefault="00000000">
                          <w:pPr>
                            <w:pStyle w:val="TOC1"/>
                            <w:tabs>
                              <w:tab w:val="right" w:leader="dot" w:pos="9350"/>
                            </w:tabs>
                            <w:rPr>
                              <w:rFonts w:cstheme="minorBidi"/>
                              <w:b w:val="0"/>
                              <w:bCs w:val="0"/>
                              <w:i w:val="0"/>
                              <w:iCs w:val="0"/>
                              <w:noProof/>
                              <w:sz w:val="22"/>
                              <w:szCs w:val="22"/>
                            </w:rPr>
                          </w:pPr>
                          <w:hyperlink w:anchor="_Toc91059889" w:history="1">
                            <w:r w:rsidR="00F65364" w:rsidRPr="00A84BC8">
                              <w:rPr>
                                <w:rStyle w:val="Hyperlink"/>
                                <w:noProof/>
                              </w:rPr>
                              <w:t>Classroom Contract</w:t>
                            </w:r>
                            <w:r w:rsidR="00F65364">
                              <w:rPr>
                                <w:noProof/>
                                <w:webHidden/>
                              </w:rPr>
                              <w:tab/>
                            </w:r>
                            <w:r w:rsidR="00F65364">
                              <w:rPr>
                                <w:noProof/>
                                <w:webHidden/>
                              </w:rPr>
                              <w:fldChar w:fldCharType="begin"/>
                            </w:r>
                            <w:r w:rsidR="00F65364">
                              <w:rPr>
                                <w:noProof/>
                                <w:webHidden/>
                              </w:rPr>
                              <w:instrText xml:space="preserve"> PAGEREF _Toc91059889 \h </w:instrText>
                            </w:r>
                            <w:r w:rsidR="00F65364">
                              <w:rPr>
                                <w:noProof/>
                                <w:webHidden/>
                              </w:rPr>
                            </w:r>
                            <w:r w:rsidR="00F65364">
                              <w:rPr>
                                <w:noProof/>
                                <w:webHidden/>
                              </w:rPr>
                              <w:fldChar w:fldCharType="separate"/>
                            </w:r>
                            <w:r w:rsidR="00BC5120">
                              <w:rPr>
                                <w:noProof/>
                                <w:webHidden/>
                              </w:rPr>
                              <w:t>7</w:t>
                            </w:r>
                            <w:r w:rsidR="00F65364">
                              <w:rPr>
                                <w:noProof/>
                                <w:webHidden/>
                              </w:rPr>
                              <w:fldChar w:fldCharType="end"/>
                            </w:r>
                          </w:hyperlink>
                        </w:p>
                        <w:p w14:paraId="5BE00E3C" w14:textId="5DEE0F80" w:rsidR="00F65364" w:rsidRDefault="00000000">
                          <w:pPr>
                            <w:pStyle w:val="TOC2"/>
                            <w:tabs>
                              <w:tab w:val="right" w:leader="dot" w:pos="9350"/>
                            </w:tabs>
                            <w:rPr>
                              <w:rFonts w:cstheme="minorBidi"/>
                              <w:b w:val="0"/>
                              <w:bCs w:val="0"/>
                              <w:noProof/>
                            </w:rPr>
                          </w:pPr>
                          <w:hyperlink w:anchor="_Toc91059890" w:history="1">
                            <w:r w:rsidR="00F65364" w:rsidRPr="00A84BC8">
                              <w:rPr>
                                <w:rStyle w:val="Hyperlink"/>
                                <w:noProof/>
                              </w:rPr>
                              <w:t>Discussion Expectations</w:t>
                            </w:r>
                            <w:r w:rsidR="00F65364">
                              <w:rPr>
                                <w:noProof/>
                                <w:webHidden/>
                              </w:rPr>
                              <w:tab/>
                            </w:r>
                            <w:r w:rsidR="00F65364">
                              <w:rPr>
                                <w:noProof/>
                                <w:webHidden/>
                              </w:rPr>
                              <w:fldChar w:fldCharType="begin"/>
                            </w:r>
                            <w:r w:rsidR="00F65364">
                              <w:rPr>
                                <w:noProof/>
                                <w:webHidden/>
                              </w:rPr>
                              <w:instrText xml:space="preserve"> PAGEREF _Toc91059890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3D8EEF96" w14:textId="6B3F6F60" w:rsidR="00F65364" w:rsidRDefault="00000000">
                          <w:pPr>
                            <w:pStyle w:val="TOC2"/>
                            <w:tabs>
                              <w:tab w:val="right" w:leader="dot" w:pos="9350"/>
                            </w:tabs>
                            <w:rPr>
                              <w:rFonts w:cstheme="minorBidi"/>
                              <w:b w:val="0"/>
                              <w:bCs w:val="0"/>
                              <w:noProof/>
                            </w:rPr>
                          </w:pPr>
                          <w:hyperlink w:anchor="_Toc91059891" w:history="1">
                            <w:r w:rsidR="00F65364" w:rsidRPr="00A84BC8">
                              <w:rPr>
                                <w:rStyle w:val="Hyperlink"/>
                                <w:noProof/>
                              </w:rPr>
                              <w:t>How to be Successful</w:t>
                            </w:r>
                            <w:r w:rsidR="00F65364">
                              <w:rPr>
                                <w:noProof/>
                                <w:webHidden/>
                              </w:rPr>
                              <w:tab/>
                            </w:r>
                            <w:r w:rsidR="00F65364">
                              <w:rPr>
                                <w:noProof/>
                                <w:webHidden/>
                              </w:rPr>
                              <w:fldChar w:fldCharType="begin"/>
                            </w:r>
                            <w:r w:rsidR="00F65364">
                              <w:rPr>
                                <w:noProof/>
                                <w:webHidden/>
                              </w:rPr>
                              <w:instrText xml:space="preserve"> PAGEREF _Toc91059891 \h </w:instrText>
                            </w:r>
                            <w:r w:rsidR="00F65364">
                              <w:rPr>
                                <w:noProof/>
                                <w:webHidden/>
                              </w:rPr>
                            </w:r>
                            <w:r w:rsidR="00F65364">
                              <w:rPr>
                                <w:noProof/>
                                <w:webHidden/>
                              </w:rPr>
                              <w:fldChar w:fldCharType="separate"/>
                            </w:r>
                            <w:r w:rsidR="00BC5120">
                              <w:rPr>
                                <w:noProof/>
                                <w:webHidden/>
                              </w:rPr>
                              <w:t>8</w:t>
                            </w:r>
                            <w:r w:rsidR="00F65364">
                              <w:rPr>
                                <w:noProof/>
                                <w:webHidden/>
                              </w:rPr>
                              <w:fldChar w:fldCharType="end"/>
                            </w:r>
                          </w:hyperlink>
                        </w:p>
                        <w:p w14:paraId="2F8A1487" w14:textId="5D6AC68C" w:rsidR="00F65364" w:rsidRDefault="00000000">
                          <w:pPr>
                            <w:pStyle w:val="TOC2"/>
                            <w:tabs>
                              <w:tab w:val="right" w:leader="dot" w:pos="9350"/>
                            </w:tabs>
                            <w:rPr>
                              <w:rFonts w:cstheme="minorBidi"/>
                              <w:b w:val="0"/>
                              <w:bCs w:val="0"/>
                              <w:noProof/>
                            </w:rPr>
                          </w:pPr>
                          <w:hyperlink w:anchor="_Toc91059892" w:history="1">
                            <w:r w:rsidR="00F65364" w:rsidRPr="00A84BC8">
                              <w:rPr>
                                <w:rStyle w:val="Hyperlink"/>
                                <w:noProof/>
                              </w:rPr>
                              <w:t>Getting Unstuck</w:t>
                            </w:r>
                            <w:r w:rsidR="00F65364">
                              <w:rPr>
                                <w:noProof/>
                                <w:webHidden/>
                              </w:rPr>
                              <w:tab/>
                            </w:r>
                            <w:r w:rsidR="00F65364">
                              <w:rPr>
                                <w:noProof/>
                                <w:webHidden/>
                              </w:rPr>
                              <w:fldChar w:fldCharType="begin"/>
                            </w:r>
                            <w:r w:rsidR="00F65364">
                              <w:rPr>
                                <w:noProof/>
                                <w:webHidden/>
                              </w:rPr>
                              <w:instrText xml:space="preserve"> PAGEREF _Toc91059892 \h </w:instrText>
                            </w:r>
                            <w:r w:rsidR="00F65364">
                              <w:rPr>
                                <w:noProof/>
                                <w:webHidden/>
                              </w:rPr>
                            </w:r>
                            <w:r w:rsidR="00F65364">
                              <w:rPr>
                                <w:noProof/>
                                <w:webHidden/>
                              </w:rPr>
                              <w:fldChar w:fldCharType="separate"/>
                            </w:r>
                            <w:r w:rsidR="00BC5120">
                              <w:rPr>
                                <w:noProof/>
                                <w:webHidden/>
                              </w:rPr>
                              <w:t>9</w:t>
                            </w:r>
                            <w:r w:rsidR="00F65364">
                              <w:rPr>
                                <w:noProof/>
                                <w:webHidden/>
                              </w:rPr>
                              <w:fldChar w:fldCharType="end"/>
                            </w:r>
                          </w:hyperlink>
                        </w:p>
                        <w:p w14:paraId="5F423A03" w14:textId="6714AED9" w:rsidR="00F65364" w:rsidRDefault="00000000">
                          <w:pPr>
                            <w:pStyle w:val="TOC2"/>
                            <w:tabs>
                              <w:tab w:val="right" w:leader="dot" w:pos="9350"/>
                            </w:tabs>
                            <w:rPr>
                              <w:rFonts w:cstheme="minorBidi"/>
                              <w:b w:val="0"/>
                              <w:bCs w:val="0"/>
                              <w:noProof/>
                            </w:rPr>
                          </w:pPr>
                          <w:hyperlink w:anchor="_Toc91059893" w:history="1">
                            <w:r w:rsidR="00F65364" w:rsidRPr="00A84BC8">
                              <w:rPr>
                                <w:rStyle w:val="Hyperlink"/>
                                <w:noProof/>
                              </w:rPr>
                              <w:t>Letter of Recommendation Requests</w:t>
                            </w:r>
                            <w:r w:rsidR="00F65364">
                              <w:rPr>
                                <w:noProof/>
                                <w:webHidden/>
                              </w:rPr>
                              <w:tab/>
                            </w:r>
                            <w:r w:rsidR="00F65364">
                              <w:rPr>
                                <w:noProof/>
                                <w:webHidden/>
                              </w:rPr>
                              <w:fldChar w:fldCharType="begin"/>
                            </w:r>
                            <w:r w:rsidR="00F65364">
                              <w:rPr>
                                <w:noProof/>
                                <w:webHidden/>
                              </w:rPr>
                              <w:instrText xml:space="preserve"> PAGEREF _Toc91059893 \h </w:instrText>
                            </w:r>
                            <w:r w:rsidR="00F65364">
                              <w:rPr>
                                <w:noProof/>
                                <w:webHidden/>
                              </w:rPr>
                            </w:r>
                            <w:r w:rsidR="00F65364">
                              <w:rPr>
                                <w:noProof/>
                                <w:webHidden/>
                              </w:rPr>
                              <w:fldChar w:fldCharType="separate"/>
                            </w:r>
                            <w:r w:rsidR="00BC5120">
                              <w:rPr>
                                <w:noProof/>
                                <w:webHidden/>
                              </w:rPr>
                              <w:t>10</w:t>
                            </w:r>
                            <w:r w:rsidR="00F65364">
                              <w:rPr>
                                <w:noProof/>
                                <w:webHidden/>
                              </w:rPr>
                              <w:fldChar w:fldCharType="end"/>
                            </w:r>
                          </w:hyperlink>
                        </w:p>
                        <w:p w14:paraId="0AB85D0F" w14:textId="3DACCC1F" w:rsidR="00F65364" w:rsidRDefault="00000000">
                          <w:pPr>
                            <w:pStyle w:val="TOC1"/>
                            <w:tabs>
                              <w:tab w:val="right" w:leader="dot" w:pos="9350"/>
                            </w:tabs>
                            <w:rPr>
                              <w:rFonts w:cstheme="minorBidi"/>
                              <w:b w:val="0"/>
                              <w:bCs w:val="0"/>
                              <w:i w:val="0"/>
                              <w:iCs w:val="0"/>
                              <w:noProof/>
                              <w:sz w:val="22"/>
                              <w:szCs w:val="22"/>
                            </w:rPr>
                          </w:pPr>
                          <w:hyperlink w:anchor="_Toc91059894" w:history="1">
                            <w:r w:rsidR="00F65364" w:rsidRPr="00A84BC8">
                              <w:rPr>
                                <w:rStyle w:val="Hyperlink"/>
                                <w:noProof/>
                              </w:rPr>
                              <w:t>Student Services</w:t>
                            </w:r>
                            <w:r w:rsidR="00F65364">
                              <w:rPr>
                                <w:noProof/>
                                <w:webHidden/>
                              </w:rPr>
                              <w:tab/>
                            </w:r>
                            <w:r w:rsidR="00F65364">
                              <w:rPr>
                                <w:noProof/>
                                <w:webHidden/>
                              </w:rPr>
                              <w:fldChar w:fldCharType="begin"/>
                            </w:r>
                            <w:r w:rsidR="00F65364">
                              <w:rPr>
                                <w:noProof/>
                                <w:webHidden/>
                              </w:rPr>
                              <w:instrText xml:space="preserve"> PAGEREF _Toc91059894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5DD6C55D" w14:textId="3AA55C1A" w:rsidR="00F65364" w:rsidRDefault="00000000">
                          <w:pPr>
                            <w:pStyle w:val="TOC2"/>
                            <w:tabs>
                              <w:tab w:val="right" w:leader="dot" w:pos="9350"/>
                            </w:tabs>
                            <w:rPr>
                              <w:rFonts w:cstheme="minorBidi"/>
                              <w:b w:val="0"/>
                              <w:bCs w:val="0"/>
                              <w:noProof/>
                            </w:rPr>
                          </w:pPr>
                          <w:hyperlink w:anchor="_Toc91059895" w:history="1">
                            <w:r w:rsidR="00F65364" w:rsidRPr="00A84BC8">
                              <w:rPr>
                                <w:rStyle w:val="Hyperlink"/>
                                <w:noProof/>
                              </w:rPr>
                              <w:t>Campus Closures / Cancelled Class</w:t>
                            </w:r>
                            <w:r w:rsidR="00F65364">
                              <w:rPr>
                                <w:noProof/>
                                <w:webHidden/>
                              </w:rPr>
                              <w:tab/>
                            </w:r>
                            <w:r w:rsidR="00F65364">
                              <w:rPr>
                                <w:noProof/>
                                <w:webHidden/>
                              </w:rPr>
                              <w:fldChar w:fldCharType="begin"/>
                            </w:r>
                            <w:r w:rsidR="00F65364">
                              <w:rPr>
                                <w:noProof/>
                                <w:webHidden/>
                              </w:rPr>
                              <w:instrText xml:space="preserve"> PAGEREF _Toc91059895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135E747A" w14:textId="32B850A4" w:rsidR="00F65364" w:rsidRDefault="00000000">
                          <w:pPr>
                            <w:pStyle w:val="TOC2"/>
                            <w:tabs>
                              <w:tab w:val="right" w:leader="dot" w:pos="9350"/>
                            </w:tabs>
                            <w:rPr>
                              <w:rFonts w:cstheme="minorBidi"/>
                              <w:b w:val="0"/>
                              <w:bCs w:val="0"/>
                              <w:noProof/>
                            </w:rPr>
                          </w:pPr>
                          <w:hyperlink w:anchor="_Toc91059896" w:history="1">
                            <w:r w:rsidR="00F65364" w:rsidRPr="00A84BC8">
                              <w:rPr>
                                <w:rStyle w:val="Hyperlink"/>
                                <w:noProof/>
                              </w:rPr>
                              <w:t>Access and Accommodations</w:t>
                            </w:r>
                            <w:r w:rsidR="00F65364">
                              <w:rPr>
                                <w:noProof/>
                                <w:webHidden/>
                              </w:rPr>
                              <w:tab/>
                            </w:r>
                            <w:r w:rsidR="00F65364">
                              <w:rPr>
                                <w:noProof/>
                                <w:webHidden/>
                              </w:rPr>
                              <w:fldChar w:fldCharType="begin"/>
                            </w:r>
                            <w:r w:rsidR="00F65364">
                              <w:rPr>
                                <w:noProof/>
                                <w:webHidden/>
                              </w:rPr>
                              <w:instrText xml:space="preserve"> PAGEREF _Toc91059896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29A7312E" w14:textId="174EF5B9" w:rsidR="00F65364" w:rsidRDefault="00000000">
                          <w:pPr>
                            <w:pStyle w:val="TOC2"/>
                            <w:tabs>
                              <w:tab w:val="right" w:leader="dot" w:pos="9350"/>
                            </w:tabs>
                            <w:rPr>
                              <w:rFonts w:cstheme="minorBidi"/>
                              <w:b w:val="0"/>
                              <w:bCs w:val="0"/>
                              <w:noProof/>
                            </w:rPr>
                          </w:pPr>
                          <w:hyperlink w:anchor="_Toc91059897" w:history="1">
                            <w:r w:rsidR="00F65364" w:rsidRPr="00A84BC8">
                              <w:rPr>
                                <w:rStyle w:val="Hyperlink"/>
                                <w:noProof/>
                              </w:rPr>
                              <w:t>Tutoring Services</w:t>
                            </w:r>
                            <w:r w:rsidR="00F65364">
                              <w:rPr>
                                <w:noProof/>
                                <w:webHidden/>
                              </w:rPr>
                              <w:tab/>
                            </w:r>
                            <w:r w:rsidR="00F65364">
                              <w:rPr>
                                <w:noProof/>
                                <w:webHidden/>
                              </w:rPr>
                              <w:fldChar w:fldCharType="begin"/>
                            </w:r>
                            <w:r w:rsidR="00F65364">
                              <w:rPr>
                                <w:noProof/>
                                <w:webHidden/>
                              </w:rPr>
                              <w:instrText xml:space="preserve"> PAGEREF _Toc91059897 \h </w:instrText>
                            </w:r>
                            <w:r w:rsidR="00F65364">
                              <w:rPr>
                                <w:noProof/>
                                <w:webHidden/>
                              </w:rPr>
                            </w:r>
                            <w:r w:rsidR="00F65364">
                              <w:rPr>
                                <w:noProof/>
                                <w:webHidden/>
                              </w:rPr>
                              <w:fldChar w:fldCharType="separate"/>
                            </w:r>
                            <w:r w:rsidR="00BC5120">
                              <w:rPr>
                                <w:noProof/>
                                <w:webHidden/>
                              </w:rPr>
                              <w:t>11</w:t>
                            </w:r>
                            <w:r w:rsidR="00F65364">
                              <w:rPr>
                                <w:noProof/>
                                <w:webHidden/>
                              </w:rPr>
                              <w:fldChar w:fldCharType="end"/>
                            </w:r>
                          </w:hyperlink>
                        </w:p>
                        <w:p w14:paraId="0E1688C8" w14:textId="5F94B804" w:rsidR="00F65364" w:rsidRDefault="00000000">
                          <w:pPr>
                            <w:pStyle w:val="TOC2"/>
                            <w:tabs>
                              <w:tab w:val="right" w:leader="dot" w:pos="9350"/>
                            </w:tabs>
                            <w:rPr>
                              <w:rFonts w:cstheme="minorBidi"/>
                              <w:b w:val="0"/>
                              <w:bCs w:val="0"/>
                              <w:noProof/>
                            </w:rPr>
                          </w:pPr>
                          <w:hyperlink w:anchor="_Toc91059898" w:history="1">
                            <w:r w:rsidR="00F65364" w:rsidRPr="00A84BC8">
                              <w:rPr>
                                <w:rStyle w:val="Hyperlink"/>
                                <w:noProof/>
                              </w:rPr>
                              <w:t>Counseling Center</w:t>
                            </w:r>
                            <w:r w:rsidR="00F65364">
                              <w:rPr>
                                <w:noProof/>
                                <w:webHidden/>
                              </w:rPr>
                              <w:tab/>
                            </w:r>
                            <w:r w:rsidR="00F65364">
                              <w:rPr>
                                <w:noProof/>
                                <w:webHidden/>
                              </w:rPr>
                              <w:fldChar w:fldCharType="begin"/>
                            </w:r>
                            <w:r w:rsidR="00F65364">
                              <w:rPr>
                                <w:noProof/>
                                <w:webHidden/>
                              </w:rPr>
                              <w:instrText xml:space="preserve"> PAGEREF _Toc91059898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118A16AF" w14:textId="0F193D5E" w:rsidR="00F65364" w:rsidRDefault="00000000">
                          <w:pPr>
                            <w:pStyle w:val="TOC2"/>
                            <w:tabs>
                              <w:tab w:val="right" w:leader="dot" w:pos="9350"/>
                            </w:tabs>
                            <w:rPr>
                              <w:rFonts w:cstheme="minorBidi"/>
                              <w:b w:val="0"/>
                              <w:bCs w:val="0"/>
                              <w:noProof/>
                            </w:rPr>
                          </w:pPr>
                          <w:hyperlink w:anchor="_Toc91059899" w:history="1">
                            <w:r w:rsidR="00F65364" w:rsidRPr="00A84BC8">
                              <w:rPr>
                                <w:rStyle w:val="Hyperlink"/>
                                <w:noProof/>
                              </w:rPr>
                              <w:t>Additional Campus Resources</w:t>
                            </w:r>
                            <w:r w:rsidR="00F65364">
                              <w:rPr>
                                <w:noProof/>
                                <w:webHidden/>
                              </w:rPr>
                              <w:tab/>
                            </w:r>
                            <w:r w:rsidR="00F65364">
                              <w:rPr>
                                <w:noProof/>
                                <w:webHidden/>
                              </w:rPr>
                              <w:fldChar w:fldCharType="begin"/>
                            </w:r>
                            <w:r w:rsidR="00F65364">
                              <w:rPr>
                                <w:noProof/>
                                <w:webHidden/>
                              </w:rPr>
                              <w:instrText xml:space="preserve"> PAGEREF _Toc91059899 \h </w:instrText>
                            </w:r>
                            <w:r w:rsidR="00F65364">
                              <w:rPr>
                                <w:noProof/>
                                <w:webHidden/>
                              </w:rPr>
                            </w:r>
                            <w:r w:rsidR="00F65364">
                              <w:rPr>
                                <w:noProof/>
                                <w:webHidden/>
                              </w:rPr>
                              <w:fldChar w:fldCharType="separate"/>
                            </w:r>
                            <w:r w:rsidR="00BC5120">
                              <w:rPr>
                                <w:noProof/>
                                <w:webHidden/>
                              </w:rPr>
                              <w:t>12</w:t>
                            </w:r>
                            <w:r w:rsidR="00F65364">
                              <w:rPr>
                                <w:noProof/>
                                <w:webHidden/>
                              </w:rPr>
                              <w:fldChar w:fldCharType="end"/>
                            </w:r>
                          </w:hyperlink>
                        </w:p>
                        <w:p w14:paraId="7994E9A0" w14:textId="6EEE6604" w:rsidR="00F65364" w:rsidRDefault="00000000">
                          <w:pPr>
                            <w:pStyle w:val="TOC1"/>
                            <w:tabs>
                              <w:tab w:val="right" w:leader="dot" w:pos="9350"/>
                            </w:tabs>
                            <w:rPr>
                              <w:rFonts w:cstheme="minorBidi"/>
                              <w:b w:val="0"/>
                              <w:bCs w:val="0"/>
                              <w:i w:val="0"/>
                              <w:iCs w:val="0"/>
                              <w:noProof/>
                              <w:sz w:val="22"/>
                              <w:szCs w:val="22"/>
                            </w:rPr>
                          </w:pPr>
                          <w:hyperlink w:anchor="_Toc91059900" w:history="1">
                            <w:r w:rsidR="00F65364" w:rsidRPr="00A84BC8">
                              <w:rPr>
                                <w:rStyle w:val="Hyperlink"/>
                                <w:noProof/>
                              </w:rPr>
                              <w:t>Privacy Policies</w:t>
                            </w:r>
                            <w:r w:rsidR="00F65364">
                              <w:rPr>
                                <w:noProof/>
                                <w:webHidden/>
                              </w:rPr>
                              <w:tab/>
                            </w:r>
                            <w:r w:rsidR="00F65364">
                              <w:rPr>
                                <w:noProof/>
                                <w:webHidden/>
                              </w:rPr>
                              <w:fldChar w:fldCharType="begin"/>
                            </w:r>
                            <w:r w:rsidR="00F65364">
                              <w:rPr>
                                <w:noProof/>
                                <w:webHidden/>
                              </w:rPr>
                              <w:instrText xml:space="preserve"> PAGEREF _Toc91059900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60D385DA" w14:textId="279C318A" w:rsidR="00F65364" w:rsidRDefault="00000000">
                          <w:pPr>
                            <w:pStyle w:val="TOC1"/>
                            <w:tabs>
                              <w:tab w:val="right" w:leader="dot" w:pos="9350"/>
                            </w:tabs>
                            <w:rPr>
                              <w:rFonts w:cstheme="minorBidi"/>
                              <w:b w:val="0"/>
                              <w:bCs w:val="0"/>
                              <w:i w:val="0"/>
                              <w:iCs w:val="0"/>
                              <w:noProof/>
                              <w:sz w:val="22"/>
                              <w:szCs w:val="22"/>
                            </w:rPr>
                          </w:pPr>
                          <w:hyperlink w:anchor="_Toc91059901" w:history="1">
                            <w:r w:rsidR="00F65364" w:rsidRPr="00A84BC8">
                              <w:rPr>
                                <w:rStyle w:val="Hyperlink"/>
                                <w:noProof/>
                              </w:rPr>
                              <w:t>Accessibility Policies</w:t>
                            </w:r>
                            <w:r w:rsidR="00F65364">
                              <w:rPr>
                                <w:noProof/>
                                <w:webHidden/>
                              </w:rPr>
                              <w:tab/>
                            </w:r>
                            <w:r w:rsidR="00F65364">
                              <w:rPr>
                                <w:noProof/>
                                <w:webHidden/>
                              </w:rPr>
                              <w:fldChar w:fldCharType="begin"/>
                            </w:r>
                            <w:r w:rsidR="00F65364">
                              <w:rPr>
                                <w:noProof/>
                                <w:webHidden/>
                              </w:rPr>
                              <w:instrText xml:space="preserve"> PAGEREF _Toc91059901 \h </w:instrText>
                            </w:r>
                            <w:r w:rsidR="00F65364">
                              <w:rPr>
                                <w:noProof/>
                                <w:webHidden/>
                              </w:rPr>
                            </w:r>
                            <w:r w:rsidR="00F65364">
                              <w:rPr>
                                <w:noProof/>
                                <w:webHidden/>
                              </w:rPr>
                              <w:fldChar w:fldCharType="separate"/>
                            </w:r>
                            <w:r w:rsidR="00BC5120">
                              <w:rPr>
                                <w:noProof/>
                                <w:webHidden/>
                              </w:rPr>
                              <w:t>13</w:t>
                            </w:r>
                            <w:r w:rsidR="00F65364">
                              <w:rPr>
                                <w:noProof/>
                                <w:webHidden/>
                              </w:rPr>
                              <w:fldChar w:fldCharType="end"/>
                            </w:r>
                          </w:hyperlink>
                        </w:p>
                        <w:p w14:paraId="4E61BA88" w14:textId="2DC2D73C" w:rsidR="00810D8F" w:rsidRDefault="00810D8F">
                          <w:r>
                            <w:rPr>
                              <w:b/>
                              <w:bCs/>
                              <w:noProof/>
                            </w:rPr>
                            <w:fldChar w:fldCharType="end"/>
                          </w:r>
                        </w:p>
                      </w:sdtContent>
                    </w:sdt>
                    <w:p w14:paraId="163DD770" w14:textId="77777777" w:rsidR="00810D8F" w:rsidRDefault="00810D8F"/>
                    <w:p w14:paraId="5D7EA9F8" w14:textId="77777777" w:rsidR="005D3D5A" w:rsidRDefault="005D3D5A"/>
                    <w:p w14:paraId="5F4B7778" w14:textId="77777777" w:rsidR="003872C2" w:rsidRDefault="003872C2"/>
                    <w:p w14:paraId="6D331168" w14:textId="77777777" w:rsidR="00305EFD" w:rsidRDefault="00305EFD"/>
                    <w:p w14:paraId="5B2FA250" w14:textId="77777777" w:rsidR="002F3F14" w:rsidRDefault="002F3F14"/>
                    <w:p w14:paraId="4D72C7AE" w14:textId="77777777" w:rsidR="00164CDB" w:rsidRDefault="00164CDB"/>
                    <w:p w14:paraId="47633846" w14:textId="77777777" w:rsidR="007C4A37" w:rsidRDefault="007C4A37"/>
                    <w:p w14:paraId="4472BC02" w14:textId="77777777" w:rsidR="006F788E" w:rsidRDefault="006F788E"/>
                    <w:p w14:paraId="00A365C2" w14:textId="77777777" w:rsidR="00035ABF" w:rsidRDefault="00035ABF"/>
                    <w:p w14:paraId="17836C77" w14:textId="77777777" w:rsidR="00CE4454" w:rsidRDefault="00CE4454"/>
                    <w:p w14:paraId="27E4D26C" w14:textId="77777777" w:rsidR="001B6253" w:rsidRDefault="001B6253"/>
                    <w:p w14:paraId="10693944" w14:textId="77777777" w:rsidR="00211F9D" w:rsidRDefault="00211F9D" w:rsidP="00211F9D"/>
                    <w:p w14:paraId="2FC68E21" w14:textId="77777777" w:rsidR="00211F9D" w:rsidRDefault="00211F9D" w:rsidP="00211F9D"/>
                    <w:p w14:paraId="6F474E75" w14:textId="77777777" w:rsidR="00211F9D" w:rsidRDefault="00211F9D" w:rsidP="00211F9D"/>
                  </w:txbxContent>
                </v:textbox>
                <w10:wrap type="square" anchorx="margin" anchory="margin"/>
              </v:shape>
            </w:pict>
          </mc:Fallback>
        </mc:AlternateContent>
      </w:r>
      <w:r w:rsidR="0073254E" w:rsidRPr="00211F9D">
        <w:rPr>
          <w:b/>
        </w:rPr>
        <w:t>CS</w:t>
      </w:r>
      <w:r w:rsidR="004D52D2" w:rsidRPr="00211F9D">
        <w:rPr>
          <w:b/>
        </w:rPr>
        <w:t>&amp;</w:t>
      </w:r>
      <w:r w:rsidR="0073254E" w:rsidRPr="00211F9D">
        <w:rPr>
          <w:b/>
        </w:rPr>
        <w:t xml:space="preserve"> 14</w:t>
      </w:r>
      <w:r w:rsidR="00BE4BA8" w:rsidRPr="00211F9D">
        <w:rPr>
          <w:b/>
        </w:rPr>
        <w:t xml:space="preserve">1: </w:t>
      </w:r>
      <w:r w:rsidR="0073254E" w:rsidRPr="00211F9D">
        <w:rPr>
          <w:b/>
        </w:rPr>
        <w:t>Computer Science I (Java)</w:t>
      </w:r>
    </w:p>
    <w:p w14:paraId="1CD5F68C" w14:textId="5F297FFC" w:rsidR="00C357FE" w:rsidRPr="00C357FE" w:rsidRDefault="00BB0B64" w:rsidP="00BB0B64">
      <w:pPr>
        <w:spacing w:after="0"/>
        <w:rPr>
          <w:rFonts w:ascii="Andale Mono" w:hAnsi="Andale Mono"/>
          <w:b/>
        </w:rPr>
      </w:pPr>
      <w:bookmarkStart w:id="0" w:name="_Toc510520680"/>
      <w:bookmarkStart w:id="1" w:name="_Toc510520751"/>
      <w:bookmarkStart w:id="2" w:name="_Toc510520853"/>
      <w:bookmarkStart w:id="3" w:name="_Toc524333827"/>
      <w:bookmarkStart w:id="4" w:name="_Toc524333867"/>
      <w:bookmarkStart w:id="5" w:name="_Toc524333999"/>
      <w:bookmarkStart w:id="6" w:name="_Toc524353174"/>
      <w:r>
        <w:rPr>
          <w:rFonts w:ascii="Andale Mono" w:hAnsi="Andale Mono"/>
          <w:b/>
        </w:rPr>
        <w:t>Fall</w:t>
      </w:r>
      <w:r w:rsidR="003E5179">
        <w:rPr>
          <w:rFonts w:ascii="Andale Mono" w:hAnsi="Andale Mono"/>
          <w:b/>
        </w:rPr>
        <w:t xml:space="preserve"> 202</w:t>
      </w:r>
      <w:r w:rsidR="009B2A40">
        <w:rPr>
          <w:rFonts w:ascii="Andale Mono" w:hAnsi="Andale Mono"/>
          <w:b/>
        </w:rPr>
        <w:t>2</w:t>
      </w:r>
      <w:r w:rsidR="003E5179">
        <w:rPr>
          <w:rFonts w:ascii="Andale Mono" w:hAnsi="Andale Mono"/>
          <w:b/>
        </w:rPr>
        <w:t xml:space="preserve"> Quarter</w:t>
      </w:r>
    </w:p>
    <w:p w14:paraId="5760116E" w14:textId="77777777" w:rsidR="00BE4BA8" w:rsidRPr="00013847" w:rsidRDefault="00BE4BA8" w:rsidP="00957123">
      <w:pPr>
        <w:pStyle w:val="Heading1"/>
        <w:jc w:val="both"/>
        <w:rPr>
          <w:b/>
        </w:rPr>
      </w:pPr>
      <w:bookmarkStart w:id="7" w:name="_Toc17727686"/>
      <w:bookmarkStart w:id="8" w:name="_Toc17729798"/>
      <w:bookmarkStart w:id="9" w:name="_Toc17730036"/>
      <w:bookmarkStart w:id="10" w:name="_Toc29034223"/>
      <w:bookmarkStart w:id="11" w:name="_Toc29034495"/>
      <w:bookmarkStart w:id="12" w:name="_Toc91059876"/>
      <w:r w:rsidRPr="00013847">
        <w:rPr>
          <w:b/>
        </w:rPr>
        <w:t>Course Details</w:t>
      </w:r>
      <w:bookmarkEnd w:id="0"/>
      <w:bookmarkEnd w:id="1"/>
      <w:bookmarkEnd w:id="2"/>
      <w:bookmarkEnd w:id="3"/>
      <w:bookmarkEnd w:id="4"/>
      <w:bookmarkEnd w:id="5"/>
      <w:bookmarkEnd w:id="6"/>
      <w:bookmarkEnd w:id="7"/>
      <w:bookmarkEnd w:id="8"/>
      <w:bookmarkEnd w:id="9"/>
      <w:bookmarkEnd w:id="10"/>
      <w:bookmarkEnd w:id="11"/>
      <w:bookmarkEnd w:id="12"/>
    </w:p>
    <w:tbl>
      <w:tblPr>
        <w:tblpPr w:leftFromText="187" w:rightFromText="187" w:vertAnchor="text" w:horzAnchor="margin" w:tblpY="16"/>
        <w:tblOverlap w:val="never"/>
        <w:tblW w:w="0" w:type="auto"/>
        <w:tblBorders>
          <w:top w:val="nil"/>
          <w:left w:val="nil"/>
          <w:right w:val="nil"/>
        </w:tblBorders>
        <w:tblLayout w:type="fixed"/>
        <w:tblLook w:val="0000" w:firstRow="0" w:lastRow="0" w:firstColumn="0" w:lastColumn="0" w:noHBand="0" w:noVBand="0"/>
      </w:tblPr>
      <w:tblGrid>
        <w:gridCol w:w="1368"/>
        <w:gridCol w:w="5310"/>
      </w:tblGrid>
      <w:tr w:rsidR="0010401D" w:rsidRPr="00BE4BA8" w14:paraId="3DF44E43"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89881F" w14:textId="77777777" w:rsidR="0010401D" w:rsidRPr="00C357FE" w:rsidRDefault="0010401D" w:rsidP="00E41B6B">
            <w:pPr>
              <w:spacing w:after="0"/>
              <w:rPr>
                <w:b/>
                <w:bCs/>
                <w:sz w:val="24"/>
                <w:szCs w:val="24"/>
              </w:rPr>
            </w:pPr>
            <w:r w:rsidRPr="00C357FE">
              <w:rPr>
                <w:b/>
                <w:bCs/>
                <w:sz w:val="24"/>
                <w:szCs w:val="24"/>
              </w:rPr>
              <w:t>Instructor</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637DAF7" w14:textId="0ECC1D59" w:rsidR="0010401D" w:rsidRPr="00C357FE" w:rsidRDefault="00E90A9E" w:rsidP="00641FCB">
            <w:pPr>
              <w:spacing w:after="0"/>
              <w:jc w:val="left"/>
              <w:rPr>
                <w:sz w:val="24"/>
                <w:szCs w:val="24"/>
              </w:rPr>
            </w:pPr>
            <w:r>
              <w:rPr>
                <w:sz w:val="24"/>
                <w:szCs w:val="24"/>
              </w:rPr>
              <w:t xml:space="preserve">Dr. </w:t>
            </w:r>
            <w:r w:rsidR="0010401D" w:rsidRPr="00C357FE">
              <w:rPr>
                <w:sz w:val="24"/>
                <w:szCs w:val="24"/>
              </w:rPr>
              <w:t xml:space="preserve">Crystal Hess - </w:t>
            </w:r>
            <w:hyperlink r:id="rId8" w:history="1">
              <w:r w:rsidR="0010401D" w:rsidRPr="00C357FE">
                <w:rPr>
                  <w:rStyle w:val="Hyperlink"/>
                  <w:sz w:val="24"/>
                  <w:szCs w:val="24"/>
                </w:rPr>
                <w:t>chess@shoreline.edu</w:t>
              </w:r>
            </w:hyperlink>
          </w:p>
          <w:p w14:paraId="27D7F712" w14:textId="3ED808D6" w:rsidR="0010401D" w:rsidRPr="00E90A9E" w:rsidRDefault="0010401D" w:rsidP="00641FCB">
            <w:pPr>
              <w:pStyle w:val="ListParagraph"/>
              <w:numPr>
                <w:ilvl w:val="0"/>
                <w:numId w:val="26"/>
              </w:numPr>
              <w:spacing w:after="0"/>
              <w:jc w:val="left"/>
              <w:rPr>
                <w:sz w:val="24"/>
                <w:szCs w:val="24"/>
              </w:rPr>
            </w:pPr>
            <w:r w:rsidRPr="00E90A9E">
              <w:rPr>
                <w:sz w:val="24"/>
                <w:szCs w:val="24"/>
              </w:rPr>
              <w:t>I prefer messages</w:t>
            </w:r>
            <w:r w:rsidR="00641FCB">
              <w:rPr>
                <w:sz w:val="24"/>
                <w:szCs w:val="24"/>
              </w:rPr>
              <w:t xml:space="preserve"> to be</w:t>
            </w:r>
            <w:r w:rsidRPr="00E90A9E">
              <w:rPr>
                <w:sz w:val="24"/>
                <w:szCs w:val="24"/>
              </w:rPr>
              <w:t xml:space="preserve"> sent </w:t>
            </w:r>
            <w:r w:rsidR="00641FCB">
              <w:rPr>
                <w:sz w:val="24"/>
                <w:szCs w:val="24"/>
              </w:rPr>
              <w:t>via</w:t>
            </w:r>
            <w:r w:rsidRPr="00E90A9E">
              <w:rPr>
                <w:sz w:val="24"/>
                <w:szCs w:val="24"/>
              </w:rPr>
              <w:t xml:space="preserve"> Canvas.</w:t>
            </w:r>
          </w:p>
          <w:p w14:paraId="232E3001" w14:textId="35D3F560" w:rsidR="0010401D" w:rsidRPr="00E90A9E" w:rsidRDefault="00E90A9E" w:rsidP="00641FCB">
            <w:pPr>
              <w:pStyle w:val="ListParagraph"/>
              <w:numPr>
                <w:ilvl w:val="0"/>
                <w:numId w:val="26"/>
              </w:numPr>
              <w:spacing w:after="0"/>
              <w:jc w:val="left"/>
              <w:rPr>
                <w:sz w:val="28"/>
                <w:szCs w:val="28"/>
              </w:rPr>
            </w:pPr>
            <w:r w:rsidRPr="00E90A9E">
              <w:rPr>
                <w:sz w:val="24"/>
                <w:szCs w:val="24"/>
              </w:rPr>
              <w:t>T</w:t>
            </w:r>
            <w:r w:rsidR="0010401D" w:rsidRPr="00E90A9E">
              <w:rPr>
                <w:sz w:val="24"/>
                <w:szCs w:val="24"/>
              </w:rPr>
              <w:t xml:space="preserve">ypical response time is </w:t>
            </w:r>
            <w:r w:rsidRPr="00E90A9E">
              <w:rPr>
                <w:sz w:val="24"/>
                <w:szCs w:val="24"/>
              </w:rPr>
              <w:t>&lt;</w:t>
            </w:r>
            <w:r w:rsidR="0010401D" w:rsidRPr="00E90A9E">
              <w:rPr>
                <w:sz w:val="24"/>
                <w:szCs w:val="24"/>
              </w:rPr>
              <w:t xml:space="preserve">24 hours, </w:t>
            </w:r>
            <w:r>
              <w:rPr>
                <w:sz w:val="24"/>
                <w:szCs w:val="24"/>
              </w:rPr>
              <w:br/>
            </w:r>
            <w:r w:rsidR="0010401D" w:rsidRPr="00E90A9E">
              <w:rPr>
                <w:sz w:val="24"/>
                <w:szCs w:val="24"/>
                <w:u w:val="single"/>
              </w:rPr>
              <w:t>this excludes weekends and holidays</w:t>
            </w:r>
            <w:r w:rsidR="0010401D" w:rsidRPr="00E90A9E">
              <w:rPr>
                <w:sz w:val="24"/>
                <w:szCs w:val="24"/>
              </w:rPr>
              <w:t>.</w:t>
            </w:r>
          </w:p>
        </w:tc>
      </w:tr>
      <w:tr w:rsidR="0010401D" w:rsidRPr="00D6531A" w14:paraId="1571A088" w14:textId="77777777" w:rsidTr="00E41B6B">
        <w:tblPrEx>
          <w:tblBorders>
            <w:top w:val="none" w:sz="0" w:space="0" w:color="auto"/>
          </w:tblBorders>
        </w:tblPrEx>
        <w:tc>
          <w:tcPr>
            <w:tcW w:w="1368"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06B2725" w14:textId="77777777" w:rsidR="0010401D" w:rsidRPr="00C357FE" w:rsidRDefault="0010401D" w:rsidP="00E41B6B">
            <w:pPr>
              <w:spacing w:after="0"/>
              <w:rPr>
                <w:b/>
                <w:bCs/>
                <w:sz w:val="24"/>
                <w:szCs w:val="24"/>
              </w:rPr>
            </w:pPr>
            <w:r w:rsidRPr="00C357FE">
              <w:rPr>
                <w:b/>
                <w:bCs/>
                <w:sz w:val="24"/>
                <w:szCs w:val="24"/>
              </w:rPr>
              <w:t>Office Hours</w:t>
            </w:r>
          </w:p>
        </w:tc>
        <w:tc>
          <w:tcPr>
            <w:tcW w:w="531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05ABB17E" w14:textId="01018924" w:rsidR="00BB0B64" w:rsidRPr="00BB0B64" w:rsidRDefault="00BB0B64" w:rsidP="00641FCB">
            <w:pPr>
              <w:pStyle w:val="ListParagraph"/>
              <w:numPr>
                <w:ilvl w:val="0"/>
                <w:numId w:val="24"/>
              </w:numPr>
              <w:spacing w:after="0"/>
              <w:jc w:val="left"/>
              <w:rPr>
                <w:sz w:val="24"/>
                <w:szCs w:val="24"/>
              </w:rPr>
            </w:pPr>
            <w:r w:rsidRPr="00BB0B64">
              <w:rPr>
                <w:sz w:val="24"/>
                <w:szCs w:val="24"/>
              </w:rPr>
              <w:t>Mon 3-4:30pm (online)</w:t>
            </w:r>
            <w:r w:rsidRPr="00BB0B64">
              <w:rPr>
                <w:sz w:val="24"/>
                <w:szCs w:val="24"/>
              </w:rPr>
              <w:br/>
            </w:r>
            <w:hyperlink r:id="rId9" w:history="1">
              <w:r w:rsidRPr="00BB0B64">
                <w:rPr>
                  <w:rStyle w:val="Hyperlink"/>
                  <w:sz w:val="24"/>
                  <w:szCs w:val="24"/>
                </w:rPr>
                <w:t>https://us02web.zoom.us/j/87800767498</w:t>
              </w:r>
            </w:hyperlink>
            <w:r w:rsidRPr="00BB0B64">
              <w:rPr>
                <w:sz w:val="24"/>
                <w:szCs w:val="24"/>
              </w:rPr>
              <w:t xml:space="preserve"> </w:t>
            </w:r>
          </w:p>
          <w:p w14:paraId="2DF73309" w14:textId="6B6E40D6" w:rsidR="00BB0B64" w:rsidRPr="00BB0B64" w:rsidRDefault="00BB0B64" w:rsidP="00641FCB">
            <w:pPr>
              <w:pStyle w:val="ListParagraph"/>
              <w:numPr>
                <w:ilvl w:val="0"/>
                <w:numId w:val="24"/>
              </w:numPr>
              <w:spacing w:after="0"/>
              <w:jc w:val="left"/>
              <w:rPr>
                <w:sz w:val="24"/>
                <w:szCs w:val="24"/>
              </w:rPr>
            </w:pPr>
            <w:r w:rsidRPr="00BB0B64">
              <w:rPr>
                <w:sz w:val="24"/>
                <w:szCs w:val="24"/>
              </w:rPr>
              <w:t>Wed/Thu 11am-12:15pm (in-person)</w:t>
            </w:r>
          </w:p>
          <w:p w14:paraId="53EBBAFF" w14:textId="5C15E715" w:rsidR="00BB0B64" w:rsidRPr="00E90A9E" w:rsidRDefault="00BB0B64" w:rsidP="00641FCB">
            <w:pPr>
              <w:pStyle w:val="ListParagraph"/>
              <w:spacing w:after="0"/>
              <w:jc w:val="left"/>
              <w:rPr>
                <w:sz w:val="24"/>
                <w:szCs w:val="24"/>
              </w:rPr>
            </w:pPr>
            <w:r w:rsidRPr="00BB0B64">
              <w:rPr>
                <w:sz w:val="24"/>
                <w:szCs w:val="24"/>
              </w:rPr>
              <w:t>Crystal’s Office: 2813</w:t>
            </w:r>
          </w:p>
        </w:tc>
      </w:tr>
      <w:tr w:rsidR="0010401D" w:rsidRPr="00C357FE" w14:paraId="552292B6" w14:textId="77777777" w:rsidTr="00E41B6B">
        <w:tc>
          <w:tcPr>
            <w:tcW w:w="1368"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328375B" w14:textId="77777777" w:rsidR="0010401D" w:rsidRPr="00C357FE" w:rsidRDefault="0010401D" w:rsidP="00E41B6B">
            <w:pPr>
              <w:spacing w:after="0"/>
              <w:rPr>
                <w:b/>
                <w:bCs/>
                <w:sz w:val="24"/>
                <w:szCs w:val="24"/>
              </w:rPr>
            </w:pPr>
            <w:r w:rsidRPr="00C357FE">
              <w:rPr>
                <w:b/>
                <w:bCs/>
                <w:sz w:val="24"/>
                <w:szCs w:val="24"/>
              </w:rPr>
              <w:t>Class Hours</w:t>
            </w:r>
          </w:p>
        </w:tc>
        <w:tc>
          <w:tcPr>
            <w:tcW w:w="531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8E06F81" w14:textId="6717C57C" w:rsidR="00EB3CA3" w:rsidRPr="00C357FE" w:rsidRDefault="00BB0B64" w:rsidP="00641FCB">
            <w:pPr>
              <w:spacing w:after="0"/>
              <w:jc w:val="left"/>
              <w:rPr>
                <w:sz w:val="24"/>
                <w:szCs w:val="24"/>
              </w:rPr>
            </w:pPr>
            <w:r>
              <w:rPr>
                <w:sz w:val="24"/>
                <w:szCs w:val="24"/>
              </w:rPr>
              <w:t>Online Material +</w:t>
            </w:r>
            <w:r w:rsidR="00EB3CA3">
              <w:rPr>
                <w:sz w:val="24"/>
                <w:szCs w:val="24"/>
              </w:rPr>
              <w:t xml:space="preserve"> </w:t>
            </w:r>
            <w:r>
              <w:rPr>
                <w:sz w:val="24"/>
                <w:szCs w:val="24"/>
              </w:rPr>
              <w:br/>
              <w:t>T/Th</w:t>
            </w:r>
            <w:r w:rsidR="0010401D" w:rsidRPr="00D6531A">
              <w:rPr>
                <w:sz w:val="24"/>
                <w:szCs w:val="24"/>
              </w:rPr>
              <w:t xml:space="preserve"> 12:30pm - 2:</w:t>
            </w:r>
            <w:r w:rsidR="009B2A40">
              <w:rPr>
                <w:sz w:val="24"/>
                <w:szCs w:val="24"/>
              </w:rPr>
              <w:t>3</w:t>
            </w:r>
            <w:r w:rsidR="0010401D" w:rsidRPr="00D6531A">
              <w:rPr>
                <w:sz w:val="24"/>
                <w:szCs w:val="24"/>
              </w:rPr>
              <w:t>0pm</w:t>
            </w:r>
            <w:r>
              <w:rPr>
                <w:sz w:val="24"/>
                <w:szCs w:val="24"/>
              </w:rPr>
              <w:t xml:space="preserve"> in c</w:t>
            </w:r>
            <w:r w:rsidR="0010401D" w:rsidRPr="00D6531A">
              <w:rPr>
                <w:sz w:val="24"/>
                <w:szCs w:val="24"/>
              </w:rPr>
              <w:t xml:space="preserve">omputer </w:t>
            </w:r>
            <w:r>
              <w:rPr>
                <w:sz w:val="24"/>
                <w:szCs w:val="24"/>
              </w:rPr>
              <w:t>l</w:t>
            </w:r>
            <w:r w:rsidR="0010401D" w:rsidRPr="00D6531A">
              <w:rPr>
                <w:sz w:val="24"/>
                <w:szCs w:val="24"/>
              </w:rPr>
              <w:t xml:space="preserve">ab </w:t>
            </w:r>
            <w:r w:rsidR="00EB3CA3">
              <w:rPr>
                <w:sz w:val="24"/>
                <w:szCs w:val="24"/>
              </w:rPr>
              <w:t>1308</w:t>
            </w:r>
          </w:p>
        </w:tc>
      </w:tr>
    </w:tbl>
    <w:p w14:paraId="396FEC20" w14:textId="4295083C" w:rsidR="00BE4BA8" w:rsidRPr="00A4347F" w:rsidRDefault="00BB0B64" w:rsidP="00BC1FB0">
      <w:pPr>
        <w:spacing w:line="240" w:lineRule="auto"/>
        <w:rPr>
          <w:b/>
          <w:sz w:val="32"/>
          <w:szCs w:val="28"/>
        </w:rPr>
      </w:pPr>
      <w:r>
        <w:rPr>
          <w:b/>
          <w:sz w:val="32"/>
          <w:szCs w:val="28"/>
        </w:rPr>
        <w:br/>
      </w:r>
      <w:r w:rsidR="004667D6" w:rsidRPr="00A4347F">
        <w:rPr>
          <w:b/>
          <w:sz w:val="32"/>
          <w:szCs w:val="28"/>
        </w:rPr>
        <w:t>CS</w:t>
      </w:r>
      <w:r w:rsidR="004D52D2" w:rsidRPr="00A4347F">
        <w:rPr>
          <w:b/>
          <w:sz w:val="32"/>
          <w:szCs w:val="28"/>
        </w:rPr>
        <w:t xml:space="preserve">&amp; </w:t>
      </w:r>
      <w:r w:rsidR="004667D6" w:rsidRPr="00A4347F">
        <w:rPr>
          <w:b/>
          <w:sz w:val="32"/>
          <w:szCs w:val="28"/>
        </w:rPr>
        <w:t>14</w:t>
      </w:r>
      <w:r w:rsidR="00BE4BA8" w:rsidRPr="00A4347F">
        <w:rPr>
          <w:b/>
          <w:sz w:val="32"/>
          <w:szCs w:val="28"/>
        </w:rPr>
        <w:t xml:space="preserve">1 - Computer Science </w:t>
      </w:r>
      <w:r w:rsidR="004147D4" w:rsidRPr="00A4347F">
        <w:rPr>
          <w:b/>
          <w:sz w:val="32"/>
          <w:szCs w:val="28"/>
        </w:rPr>
        <w:t xml:space="preserve">I </w:t>
      </w:r>
      <w:r w:rsidR="00BE4BA8" w:rsidRPr="00A4347F">
        <w:rPr>
          <w:b/>
          <w:sz w:val="32"/>
          <w:szCs w:val="28"/>
        </w:rPr>
        <w:t>(</w:t>
      </w:r>
      <w:r w:rsidR="00BE4BA8" w:rsidRPr="00A4347F">
        <w:rPr>
          <w:b/>
          <w:bCs/>
          <w:sz w:val="32"/>
          <w:szCs w:val="28"/>
        </w:rPr>
        <w:t>5 credits</w:t>
      </w:r>
      <w:r w:rsidR="009F2054">
        <w:rPr>
          <w:b/>
          <w:bCs/>
          <w:sz w:val="32"/>
          <w:szCs w:val="28"/>
        </w:rPr>
        <w:t>)</w:t>
      </w:r>
    </w:p>
    <w:p w14:paraId="15C255EE" w14:textId="77777777" w:rsidR="003D1378" w:rsidRPr="006F788E" w:rsidRDefault="003D1378" w:rsidP="006F788E">
      <w:pPr>
        <w:rPr>
          <w:sz w:val="28"/>
        </w:rPr>
      </w:pPr>
      <w:bookmarkStart w:id="13" w:name="_Toc524333828"/>
      <w:bookmarkStart w:id="14" w:name="_Toc510520683"/>
      <w:bookmarkStart w:id="15" w:name="_Toc510520752"/>
      <w:bookmarkStart w:id="16" w:name="_Toc510520854"/>
      <w:r w:rsidRPr="006F788E">
        <w:rPr>
          <w:sz w:val="28"/>
        </w:rPr>
        <w:t>This course will explore common computational problem-solving techniques useful to computer scientists, but also to anyone who has large data sets, repetitive processes or other needs for computation. Topics include: fundamental programming-in-the-small abilities and concepts, including procedural programming (methods, parameters, return, values), basic control structures (sequence, if/else, for loop, while loop), file processing, arrays, and an introduction to defining objects.</w:t>
      </w:r>
      <w:bookmarkEnd w:id="13"/>
    </w:p>
    <w:p w14:paraId="5B6737D1" w14:textId="77777777" w:rsidR="00810D8F" w:rsidRPr="00810D8F" w:rsidRDefault="003D1378" w:rsidP="006F788E">
      <w:pPr>
        <w:rPr>
          <w:sz w:val="28"/>
        </w:rPr>
      </w:pPr>
      <w:bookmarkStart w:id="17" w:name="_Toc524333829"/>
      <w:r w:rsidRPr="006F788E">
        <w:rPr>
          <w:sz w:val="28"/>
        </w:rPr>
        <w:t>Due to the amount of material and quick pace for consumption, prior programming experience is expected.</w:t>
      </w:r>
      <w:bookmarkEnd w:id="17"/>
    </w:p>
    <w:p w14:paraId="21D53B26" w14:textId="77777777" w:rsidR="004147D4" w:rsidRPr="00CE6322" w:rsidRDefault="004147D4" w:rsidP="003D1378">
      <w:pPr>
        <w:pStyle w:val="Heading2"/>
        <w:jc w:val="both"/>
        <w:rPr>
          <w:b/>
        </w:rPr>
      </w:pPr>
      <w:bookmarkStart w:id="18" w:name="_Toc524333830"/>
      <w:bookmarkStart w:id="19" w:name="_Toc524333868"/>
      <w:bookmarkStart w:id="20" w:name="_Toc524334000"/>
      <w:bookmarkStart w:id="21" w:name="_Toc524353175"/>
      <w:bookmarkStart w:id="22" w:name="_Toc17727687"/>
      <w:bookmarkStart w:id="23" w:name="_Toc17729799"/>
      <w:bookmarkStart w:id="24" w:name="_Toc17730037"/>
      <w:bookmarkStart w:id="25" w:name="_Toc29034224"/>
      <w:bookmarkStart w:id="26" w:name="_Toc29034496"/>
      <w:bookmarkStart w:id="27" w:name="_Toc91059877"/>
      <w:r w:rsidRPr="00CE6322">
        <w:rPr>
          <w:b/>
        </w:rPr>
        <w:t>Prerequisite</w:t>
      </w:r>
      <w:r w:rsidR="00953956" w:rsidRPr="00CE6322">
        <w:rPr>
          <w:b/>
        </w:rPr>
        <w:t>s</w:t>
      </w:r>
      <w:bookmarkEnd w:id="14"/>
      <w:bookmarkEnd w:id="15"/>
      <w:bookmarkEnd w:id="16"/>
      <w:bookmarkEnd w:id="18"/>
      <w:bookmarkEnd w:id="19"/>
      <w:bookmarkEnd w:id="20"/>
      <w:bookmarkEnd w:id="21"/>
      <w:bookmarkEnd w:id="22"/>
      <w:bookmarkEnd w:id="23"/>
      <w:bookmarkEnd w:id="24"/>
      <w:bookmarkEnd w:id="25"/>
      <w:bookmarkEnd w:id="26"/>
      <w:bookmarkEnd w:id="27"/>
    </w:p>
    <w:p w14:paraId="0C4ADBB4" w14:textId="77777777" w:rsidR="00F7376F" w:rsidRPr="00C7558F" w:rsidRDefault="004147D4" w:rsidP="001B6253">
      <w:pPr>
        <w:rPr>
          <w:sz w:val="28"/>
          <w:szCs w:val="28"/>
        </w:rPr>
      </w:pPr>
      <w:bookmarkStart w:id="28" w:name="_Toc510520684"/>
      <w:r w:rsidRPr="001B6253">
        <w:rPr>
          <w:sz w:val="28"/>
          <w:szCs w:val="28"/>
        </w:rPr>
        <w:t>ENGL&amp; 101 (may be taken concurrently) and MATH&amp; 141 or MATH 111 with grades of 2.0 or better. CS 121 or ENGR 202 with a grade of 2.0 or better.</w:t>
      </w:r>
      <w:bookmarkEnd w:id="28"/>
      <w:r w:rsidRPr="001B6253">
        <w:rPr>
          <w:sz w:val="28"/>
          <w:szCs w:val="28"/>
        </w:rPr>
        <w:t xml:space="preserve"> </w:t>
      </w:r>
    </w:p>
    <w:p w14:paraId="2EDB3307" w14:textId="77777777" w:rsidR="00BE4BA8" w:rsidRPr="00CE6322" w:rsidRDefault="00F7376F" w:rsidP="004147D4">
      <w:pPr>
        <w:pStyle w:val="Heading2"/>
        <w:jc w:val="both"/>
        <w:rPr>
          <w:b/>
        </w:rPr>
      </w:pPr>
      <w:bookmarkStart w:id="29" w:name="_Toc524333831"/>
      <w:bookmarkStart w:id="30" w:name="_Toc524333869"/>
      <w:bookmarkStart w:id="31" w:name="_Toc524334001"/>
      <w:bookmarkStart w:id="32" w:name="_Toc524353176"/>
      <w:bookmarkStart w:id="33" w:name="_Toc17727688"/>
      <w:bookmarkStart w:id="34" w:name="_Toc17729800"/>
      <w:bookmarkStart w:id="35" w:name="_Toc17730038"/>
      <w:bookmarkStart w:id="36" w:name="_Toc29034225"/>
      <w:bookmarkStart w:id="37" w:name="_Toc29034497"/>
      <w:bookmarkStart w:id="38" w:name="_Toc91059878"/>
      <w:r>
        <w:rPr>
          <w:b/>
        </w:rPr>
        <w:lastRenderedPageBreak/>
        <w:t>Course Outcomes</w:t>
      </w:r>
      <w:bookmarkEnd w:id="29"/>
      <w:bookmarkEnd w:id="30"/>
      <w:bookmarkEnd w:id="31"/>
      <w:bookmarkEnd w:id="32"/>
      <w:bookmarkEnd w:id="33"/>
      <w:bookmarkEnd w:id="34"/>
      <w:bookmarkEnd w:id="35"/>
      <w:bookmarkEnd w:id="36"/>
      <w:bookmarkEnd w:id="37"/>
      <w:bookmarkEnd w:id="38"/>
    </w:p>
    <w:p w14:paraId="2A415495" w14:textId="77777777" w:rsidR="00F7376F" w:rsidRPr="00F7376F" w:rsidRDefault="00F7376F" w:rsidP="00F7376F">
      <w:pPr>
        <w:pStyle w:val="ListParagraph"/>
        <w:numPr>
          <w:ilvl w:val="0"/>
          <w:numId w:val="17"/>
        </w:numPr>
        <w:rPr>
          <w:sz w:val="24"/>
          <w:szCs w:val="24"/>
        </w:rPr>
      </w:pPr>
      <w:r w:rsidRPr="00F7376F">
        <w:rPr>
          <w:sz w:val="24"/>
          <w:szCs w:val="24"/>
        </w:rPr>
        <w:t>Develop solutions to small-scale problems, such as determining the best candidate for an admissions process, analyzing text for keywords, or playing a game of word guess.</w:t>
      </w:r>
    </w:p>
    <w:p w14:paraId="2756A515" w14:textId="77777777" w:rsidR="00F7376F" w:rsidRPr="00F7376F" w:rsidRDefault="00F7376F" w:rsidP="00F7376F">
      <w:pPr>
        <w:pStyle w:val="ListParagraph"/>
        <w:numPr>
          <w:ilvl w:val="0"/>
          <w:numId w:val="17"/>
        </w:numPr>
        <w:rPr>
          <w:sz w:val="24"/>
          <w:szCs w:val="24"/>
        </w:rPr>
      </w:pPr>
      <w:r w:rsidRPr="00F7376F">
        <w:rPr>
          <w:sz w:val="24"/>
          <w:szCs w:val="24"/>
        </w:rPr>
        <w:t>Design and implement solutions to partially ambiguous problems, such as analyzing a set of data for patterns and information or building upon an existing code base.</w:t>
      </w:r>
    </w:p>
    <w:p w14:paraId="4207DF03" w14:textId="77777777" w:rsidR="00F7376F" w:rsidRPr="00F7376F" w:rsidRDefault="00F7376F" w:rsidP="00F7376F">
      <w:pPr>
        <w:pStyle w:val="ListParagraph"/>
        <w:numPr>
          <w:ilvl w:val="0"/>
          <w:numId w:val="17"/>
        </w:numPr>
        <w:rPr>
          <w:sz w:val="24"/>
          <w:szCs w:val="24"/>
        </w:rPr>
      </w:pPr>
      <w:r w:rsidRPr="00F7376F">
        <w:rPr>
          <w:sz w:val="24"/>
          <w:szCs w:val="24"/>
        </w:rPr>
        <w:t>Identify and use programming language constructs and coding patterns, such as iteration, methods, classes, arrays, fencepost problems, and token-based processing.</w:t>
      </w:r>
    </w:p>
    <w:p w14:paraId="43033B66" w14:textId="77777777" w:rsidR="00F7376F" w:rsidRPr="00F7376F" w:rsidRDefault="00F7376F" w:rsidP="00F7376F">
      <w:pPr>
        <w:pStyle w:val="ListParagraph"/>
        <w:numPr>
          <w:ilvl w:val="0"/>
          <w:numId w:val="17"/>
        </w:numPr>
        <w:rPr>
          <w:sz w:val="24"/>
          <w:szCs w:val="24"/>
        </w:rPr>
      </w:pPr>
      <w:r w:rsidRPr="00F7376F">
        <w:rPr>
          <w:sz w:val="24"/>
          <w:szCs w:val="24"/>
        </w:rPr>
        <w:t>Break down problems into logical pieces using repetition, methods, and classes.</w:t>
      </w:r>
    </w:p>
    <w:p w14:paraId="6E0A9291" w14:textId="77777777" w:rsidR="00F7376F" w:rsidRPr="00F7376F" w:rsidRDefault="00F7376F" w:rsidP="00F7376F">
      <w:pPr>
        <w:pStyle w:val="ListParagraph"/>
        <w:numPr>
          <w:ilvl w:val="0"/>
          <w:numId w:val="17"/>
        </w:numPr>
        <w:rPr>
          <w:sz w:val="24"/>
          <w:szCs w:val="24"/>
        </w:rPr>
      </w:pPr>
      <w:r w:rsidRPr="00F7376F">
        <w:rPr>
          <w:sz w:val="24"/>
          <w:szCs w:val="24"/>
        </w:rPr>
        <w:t>Test and debug solutions until they meet specifications.</w:t>
      </w:r>
    </w:p>
    <w:p w14:paraId="26A5AEB4" w14:textId="77777777" w:rsidR="00CF4A06" w:rsidRDefault="00F7376F" w:rsidP="00F7376F">
      <w:pPr>
        <w:pStyle w:val="ListParagraph"/>
        <w:numPr>
          <w:ilvl w:val="0"/>
          <w:numId w:val="17"/>
        </w:numPr>
        <w:rPr>
          <w:sz w:val="24"/>
          <w:szCs w:val="24"/>
        </w:rPr>
      </w:pPr>
      <w:r w:rsidRPr="00F7376F">
        <w:rPr>
          <w:sz w:val="24"/>
          <w:szCs w:val="24"/>
        </w:rPr>
        <w:t>Examine and compare reasoning, design, and effectiveness of alternative solutions.</w:t>
      </w:r>
    </w:p>
    <w:p w14:paraId="3D2BE3C4" w14:textId="77777777" w:rsidR="003E5179" w:rsidRPr="003E5179" w:rsidRDefault="003E5179" w:rsidP="003E5179">
      <w:pPr>
        <w:pStyle w:val="Heading2"/>
        <w:jc w:val="both"/>
        <w:rPr>
          <w:b/>
        </w:rPr>
      </w:pPr>
      <w:bookmarkStart w:id="39" w:name="_Toc29034226"/>
      <w:bookmarkStart w:id="40" w:name="_Toc29034498"/>
      <w:bookmarkStart w:id="41" w:name="_Toc91059879"/>
      <w:r w:rsidRPr="003E5179">
        <w:rPr>
          <w:b/>
        </w:rPr>
        <w:t>Topic Coverage</w:t>
      </w:r>
      <w:bookmarkEnd w:id="39"/>
      <w:bookmarkEnd w:id="40"/>
      <w:bookmarkEnd w:id="41"/>
    </w:p>
    <w:p w14:paraId="57CDAEC4" w14:textId="77777777" w:rsidR="003E5179" w:rsidRPr="00482F9C" w:rsidRDefault="003E5179" w:rsidP="003E5179">
      <w:pPr>
        <w:pStyle w:val="ListParagraph"/>
        <w:spacing w:after="0"/>
        <w:jc w:val="center"/>
        <w:rPr>
          <w:rFonts w:eastAsia="Times New Roman" w:cs="Times New Roman"/>
          <w:sz w:val="24"/>
          <w:szCs w:val="28"/>
        </w:rPr>
      </w:pPr>
      <w:r>
        <w:rPr>
          <w:rFonts w:eastAsia="Times New Roman" w:cs="Times New Roman"/>
          <w:i/>
          <w:sz w:val="24"/>
          <w:szCs w:val="28"/>
        </w:rPr>
        <w:t>Estimated</w:t>
      </w:r>
      <w:r w:rsidRPr="00482F9C">
        <w:rPr>
          <w:rFonts w:eastAsia="Times New Roman" w:cs="Times New Roman"/>
          <w:sz w:val="24"/>
          <w:szCs w:val="28"/>
        </w:rPr>
        <w:t xml:space="preserve"> Topic Coverage</w:t>
      </w:r>
    </w:p>
    <w:tbl>
      <w:tblPr>
        <w:tblW w:w="0" w:type="auto"/>
        <w:jc w:val="center"/>
        <w:tblBorders>
          <w:top w:val="outset" w:sz="6" w:space="0" w:color="auto"/>
          <w:left w:val="outset" w:sz="6" w:space="0" w:color="auto"/>
          <w:bottom w:val="outset" w:sz="6" w:space="0" w:color="auto"/>
          <w:right w:val="outset" w:sz="6" w:space="0" w:color="auto"/>
        </w:tblBorders>
        <w:tblCellMar>
          <w:top w:w="100" w:type="dxa"/>
          <w:left w:w="100" w:type="dxa"/>
          <w:bottom w:w="100" w:type="dxa"/>
          <w:right w:w="100" w:type="dxa"/>
        </w:tblCellMar>
        <w:tblLook w:val="04A0" w:firstRow="1" w:lastRow="0" w:firstColumn="1" w:lastColumn="0" w:noHBand="0" w:noVBand="1"/>
      </w:tblPr>
      <w:tblGrid>
        <w:gridCol w:w="1274"/>
        <w:gridCol w:w="4332"/>
      </w:tblGrid>
      <w:tr w:rsidR="00DE0514" w:rsidRPr="00482F9C" w14:paraId="2F472768"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8B689DF"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DD3DC5E" w14:textId="1270563D"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1: Introduction to Java</w:t>
            </w:r>
          </w:p>
        </w:tc>
      </w:tr>
      <w:tr w:rsidR="00DE0514" w:rsidRPr="00482F9C" w14:paraId="1D9780DB"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BF91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B4866B1" w14:textId="34C9E66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2: Primitive Data and Definite Loops</w:t>
            </w:r>
          </w:p>
        </w:tc>
      </w:tr>
      <w:tr w:rsidR="00DE0514" w:rsidRPr="00482F9C" w14:paraId="13C5F3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57DC812F" w14:textId="7E2C64B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3</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154BC5E" w14:textId="24A2E8E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Chapter 3: Parameters and Objects </w:t>
            </w:r>
            <w:r>
              <w:rPr>
                <w:rFonts w:eastAsia="Times New Roman" w:cs="Times New Roman"/>
                <w:sz w:val="22"/>
                <w:szCs w:val="28"/>
              </w:rPr>
              <w:br/>
            </w:r>
            <w:r w:rsidRPr="00482F9C">
              <w:rPr>
                <w:rFonts w:eastAsia="Times New Roman" w:cs="Times New Roman"/>
                <w:sz w:val="22"/>
                <w:szCs w:val="28"/>
              </w:rPr>
              <w:t>Chapter 4: Conditional Execution</w:t>
            </w:r>
          </w:p>
        </w:tc>
      </w:tr>
      <w:tr w:rsidR="00DE0514" w:rsidRPr="00482F9C" w14:paraId="1086DCE0"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C22A63E" w14:textId="2A077EE2"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4</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850634D" w14:textId="226FFC2A"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4: Conditional Execution</w:t>
            </w:r>
          </w:p>
        </w:tc>
      </w:tr>
      <w:tr w:rsidR="00DE0514" w:rsidRPr="00482F9C" w14:paraId="7B9FE447"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0D426AA" w14:textId="72A04AB7" w:rsidR="00DE0514" w:rsidRPr="009B2A40" w:rsidRDefault="00DE0514" w:rsidP="008D204F">
            <w:pPr>
              <w:spacing w:after="0" w:line="240" w:lineRule="auto"/>
              <w:contextualSpacing/>
              <w:jc w:val="left"/>
              <w:rPr>
                <w:rFonts w:eastAsia="Times New Roman" w:cs="Times New Roman"/>
                <w:sz w:val="22"/>
                <w:szCs w:val="28"/>
              </w:rPr>
            </w:pPr>
            <w:r w:rsidRPr="009B2A40">
              <w:rPr>
                <w:rFonts w:eastAsia="Times New Roman" w:cs="Times New Roman"/>
                <w:sz w:val="22"/>
                <w:szCs w:val="28"/>
              </w:rPr>
              <w:t>Week 5</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5DBFE76" w14:textId="531E759B" w:rsidR="00DE0514" w:rsidRPr="00B048E4" w:rsidRDefault="00DE0514" w:rsidP="008D204F">
            <w:pPr>
              <w:spacing w:after="0" w:line="240" w:lineRule="auto"/>
              <w:contextualSpacing/>
              <w:jc w:val="left"/>
              <w:rPr>
                <w:rFonts w:eastAsia="Times New Roman" w:cs="Times New Roman"/>
                <w:b/>
                <w:bCs/>
                <w:sz w:val="22"/>
                <w:szCs w:val="28"/>
              </w:rPr>
            </w:pPr>
            <w:r w:rsidRPr="00482F9C">
              <w:rPr>
                <w:rFonts w:eastAsia="Times New Roman" w:cs="Times New Roman"/>
                <w:sz w:val="22"/>
                <w:szCs w:val="28"/>
              </w:rPr>
              <w:t>Chapter 5: Program Logic and Indefinite Loops</w:t>
            </w:r>
          </w:p>
        </w:tc>
      </w:tr>
      <w:tr w:rsidR="00DE0514" w:rsidRPr="00482F9C" w14:paraId="50760D0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7C54666E" w14:textId="294C1F89" w:rsidR="00DE0514" w:rsidRPr="009B2A40"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Week 6</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4CEA946E" w14:textId="6B960BD4"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1-5, Midterm Exam</w:t>
            </w:r>
          </w:p>
        </w:tc>
      </w:tr>
      <w:tr w:rsidR="00DE0514" w:rsidRPr="00482F9C" w14:paraId="6B5E01A3"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0057C7E" w14:textId="7A01D04E"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7</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2D85BBA0"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6: File Processing</w:t>
            </w:r>
          </w:p>
        </w:tc>
      </w:tr>
      <w:tr w:rsidR="00DE0514" w:rsidRPr="00482F9C" w14:paraId="253EB7F6"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1071A94D" w14:textId="6DD70FA8"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8</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378B5C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7: Arrays</w:t>
            </w:r>
          </w:p>
        </w:tc>
      </w:tr>
      <w:tr w:rsidR="00DE0514" w:rsidRPr="00482F9C" w14:paraId="0E930D59"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7224143B" w14:textId="53657F73"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9</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6D2920A7" w14:textId="77777777"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8: Classes</w:t>
            </w:r>
          </w:p>
        </w:tc>
      </w:tr>
      <w:tr w:rsidR="00DE0514" w:rsidRPr="00482F9C" w14:paraId="48D5D2B2"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3A73CF06" w14:textId="307D8FD4"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 xml:space="preserve">Week </w:t>
            </w:r>
            <w:r>
              <w:rPr>
                <w:rFonts w:eastAsia="Times New Roman" w:cs="Times New Roman"/>
                <w:sz w:val="22"/>
                <w:szCs w:val="28"/>
              </w:rPr>
              <w:t>10</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7D9DBCB" w14:textId="1CB7406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Chapter 9: Inheritance and Interfaces</w:t>
            </w:r>
            <w:r>
              <w:rPr>
                <w:rFonts w:eastAsia="Times New Roman" w:cs="Times New Roman"/>
                <w:sz w:val="22"/>
                <w:szCs w:val="28"/>
              </w:rPr>
              <w:br/>
            </w:r>
            <w:r w:rsidRPr="00482F9C">
              <w:rPr>
                <w:rFonts w:eastAsia="Times New Roman" w:cs="Times New Roman"/>
                <w:sz w:val="22"/>
                <w:szCs w:val="28"/>
              </w:rPr>
              <w:t>Chapter 10: ArrayList</w:t>
            </w:r>
            <w:r>
              <w:rPr>
                <w:rFonts w:eastAsia="Times New Roman" w:cs="Times New Roman"/>
                <w:sz w:val="22"/>
                <w:szCs w:val="28"/>
              </w:rPr>
              <w:t>s</w:t>
            </w:r>
          </w:p>
        </w:tc>
      </w:tr>
      <w:tr w:rsidR="00DE0514" w:rsidRPr="00482F9C" w14:paraId="380823DA"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4E00C3D7" w14:textId="0BDA9FF5" w:rsidR="00DE0514" w:rsidRPr="00482F9C" w:rsidRDefault="00DE0514" w:rsidP="008D204F">
            <w:pPr>
              <w:spacing w:after="0" w:line="240" w:lineRule="auto"/>
              <w:contextualSpacing/>
              <w:jc w:val="left"/>
              <w:rPr>
                <w:rFonts w:eastAsia="Times New Roman" w:cs="Times New Roman"/>
                <w:sz w:val="22"/>
                <w:szCs w:val="28"/>
              </w:rPr>
            </w:pPr>
            <w:r w:rsidRPr="00482F9C">
              <w:rPr>
                <w:rFonts w:eastAsia="Times New Roman" w:cs="Times New Roman"/>
                <w:sz w:val="22"/>
                <w:szCs w:val="28"/>
              </w:rPr>
              <w:t>Week 1</w:t>
            </w:r>
            <w:r>
              <w:rPr>
                <w:rFonts w:eastAsia="Times New Roman" w:cs="Times New Roman"/>
                <w:sz w:val="22"/>
                <w:szCs w:val="28"/>
              </w:rPr>
              <w:t>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14:paraId="0E65EC65" w14:textId="2F2A9803" w:rsidR="00DE0514" w:rsidRPr="00482F9C" w:rsidRDefault="00DE0514" w:rsidP="008D204F">
            <w:pPr>
              <w:spacing w:after="0" w:line="240" w:lineRule="auto"/>
              <w:contextualSpacing/>
              <w:jc w:val="left"/>
              <w:rPr>
                <w:rFonts w:eastAsia="Times New Roman" w:cs="Times New Roman"/>
                <w:sz w:val="22"/>
                <w:szCs w:val="28"/>
              </w:rPr>
            </w:pPr>
            <w:r>
              <w:rPr>
                <w:rFonts w:eastAsia="Times New Roman" w:cs="Times New Roman"/>
                <w:sz w:val="22"/>
                <w:szCs w:val="28"/>
              </w:rPr>
              <w:t>Chapters 1-10, ACM Graphics</w:t>
            </w:r>
          </w:p>
        </w:tc>
      </w:tr>
      <w:tr w:rsidR="00DE0514" w:rsidRPr="00482F9C" w14:paraId="5FCC3F2F" w14:textId="77777777" w:rsidTr="008D204F">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2B5441BB" w14:textId="3E33779B" w:rsidR="00DE0514" w:rsidRPr="00BC0C11" w:rsidRDefault="00000000" w:rsidP="008D204F">
            <w:pPr>
              <w:spacing w:after="0" w:line="240" w:lineRule="auto"/>
              <w:contextualSpacing/>
              <w:jc w:val="left"/>
              <w:rPr>
                <w:rFonts w:eastAsia="Times New Roman" w:cs="Times New Roman"/>
                <w:sz w:val="22"/>
                <w:szCs w:val="28"/>
              </w:rPr>
            </w:pPr>
            <w:hyperlink r:id="rId10" w:history="1">
              <w:r w:rsidR="00DE0514" w:rsidRPr="00BC0C11">
                <w:rPr>
                  <w:rStyle w:val="Hyperlink"/>
                  <w:rFonts w:eastAsia="Times New Roman" w:cs="Times New Roman"/>
                  <w:sz w:val="22"/>
                  <w:szCs w:val="28"/>
                </w:rPr>
                <w:t>Finals Week</w:t>
              </w:r>
            </w:hyperlink>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14:paraId="5A6A6D1C" w14:textId="37508144" w:rsidR="00DE0514" w:rsidRPr="00BC0C11" w:rsidRDefault="00DE0514" w:rsidP="008D204F">
            <w:pPr>
              <w:spacing w:after="0" w:line="240" w:lineRule="auto"/>
              <w:contextualSpacing/>
              <w:jc w:val="left"/>
              <w:rPr>
                <w:rFonts w:eastAsia="Times New Roman" w:cs="Times New Roman"/>
                <w:sz w:val="22"/>
                <w:szCs w:val="28"/>
              </w:rPr>
            </w:pPr>
            <w:r>
              <w:rPr>
                <w:rFonts w:ascii="Libre Franklin" w:hAnsi="Libre Franklin"/>
                <w:shd w:val="clear" w:color="auto" w:fill="FAFAFA"/>
              </w:rPr>
              <w:t>Final Exam</w:t>
            </w:r>
          </w:p>
        </w:tc>
      </w:tr>
    </w:tbl>
    <w:p w14:paraId="39A0E117" w14:textId="77777777" w:rsidR="003E5179" w:rsidRDefault="003E5179" w:rsidP="003E5179">
      <w:pPr>
        <w:rPr>
          <w:sz w:val="24"/>
          <w:szCs w:val="24"/>
        </w:rPr>
      </w:pPr>
    </w:p>
    <w:p w14:paraId="24873760" w14:textId="255D765D" w:rsidR="00B048E4" w:rsidRPr="003E5179" w:rsidRDefault="00C0796B" w:rsidP="003E5179">
      <w:pPr>
        <w:rPr>
          <w:sz w:val="24"/>
          <w:szCs w:val="24"/>
        </w:rPr>
      </w:pPr>
      <w:r w:rsidRPr="006D62E5">
        <w:rPr>
          <w:b/>
          <w:bCs/>
          <w:color w:val="1F4E79" w:themeColor="accent5" w:themeShade="80"/>
          <w:sz w:val="28"/>
          <w:szCs w:val="28"/>
        </w:rPr>
        <w:t>The course is a HYBRID course</w:t>
      </w:r>
      <w:r>
        <w:rPr>
          <w:color w:val="1F4E79" w:themeColor="accent5" w:themeShade="80"/>
          <w:sz w:val="28"/>
          <w:szCs w:val="28"/>
        </w:rPr>
        <w:t xml:space="preserve"> meaning that we will have in-person as well as online course material. Students are expected to attend in-person activities as this is NOT a fully online course.</w:t>
      </w:r>
    </w:p>
    <w:p w14:paraId="72643696" w14:textId="77777777" w:rsidR="005A1B58" w:rsidRPr="005A1B58" w:rsidRDefault="005A1B58" w:rsidP="005A1B58">
      <w:pPr>
        <w:pStyle w:val="Heading1"/>
        <w:rPr>
          <w:b/>
        </w:rPr>
      </w:pPr>
      <w:bookmarkStart w:id="42" w:name="_Toc17729801"/>
      <w:bookmarkStart w:id="43" w:name="_Toc17730039"/>
      <w:bookmarkStart w:id="44" w:name="_Toc29034227"/>
      <w:bookmarkStart w:id="45" w:name="_Toc29034499"/>
      <w:bookmarkStart w:id="46" w:name="_Toc91059880"/>
      <w:r w:rsidRPr="005A1B58">
        <w:rPr>
          <w:b/>
        </w:rPr>
        <w:lastRenderedPageBreak/>
        <w:t>Required Materials</w:t>
      </w:r>
      <w:bookmarkEnd w:id="42"/>
      <w:bookmarkEnd w:id="43"/>
      <w:bookmarkEnd w:id="44"/>
      <w:bookmarkEnd w:id="45"/>
      <w:bookmarkEnd w:id="46"/>
    </w:p>
    <w:p w14:paraId="098F1B19" w14:textId="77777777" w:rsidR="00BE4BA8" w:rsidRPr="008E5DEF" w:rsidRDefault="00866D9D" w:rsidP="008E5DEF">
      <w:pPr>
        <w:pStyle w:val="Heading2"/>
        <w:rPr>
          <w:b/>
        </w:rPr>
      </w:pPr>
      <w:bookmarkStart w:id="47" w:name="_Toc510520686"/>
      <w:bookmarkStart w:id="48" w:name="_Toc510520754"/>
      <w:bookmarkStart w:id="49" w:name="_Toc510520856"/>
      <w:bookmarkStart w:id="50" w:name="_Toc524333832"/>
      <w:bookmarkStart w:id="51" w:name="_Toc524333870"/>
      <w:bookmarkStart w:id="52" w:name="_Toc524334002"/>
      <w:bookmarkStart w:id="53" w:name="_Toc524353177"/>
      <w:bookmarkStart w:id="54" w:name="_Toc17727689"/>
      <w:bookmarkStart w:id="55" w:name="_Toc17729802"/>
      <w:bookmarkStart w:id="56" w:name="_Toc17730040"/>
      <w:bookmarkStart w:id="57" w:name="_Toc29034228"/>
      <w:bookmarkStart w:id="58" w:name="_Toc29034500"/>
      <w:bookmarkStart w:id="59" w:name="_Toc91059881"/>
      <w:r w:rsidRPr="008E5DEF">
        <w:rPr>
          <w:b/>
        </w:rPr>
        <w:t>Text</w:t>
      </w:r>
      <w:bookmarkEnd w:id="47"/>
      <w:bookmarkEnd w:id="48"/>
      <w:bookmarkEnd w:id="49"/>
      <w:bookmarkEnd w:id="50"/>
      <w:bookmarkEnd w:id="51"/>
      <w:bookmarkEnd w:id="52"/>
      <w:bookmarkEnd w:id="53"/>
      <w:bookmarkEnd w:id="54"/>
      <w:r w:rsidR="00720F69" w:rsidRPr="008E5DEF">
        <w:rPr>
          <w:b/>
        </w:rPr>
        <w:t>book</w:t>
      </w:r>
      <w:bookmarkEnd w:id="55"/>
      <w:bookmarkEnd w:id="56"/>
      <w:bookmarkEnd w:id="57"/>
      <w:bookmarkEnd w:id="58"/>
      <w:bookmarkEnd w:id="59"/>
    </w:p>
    <w:p w14:paraId="2C087701" w14:textId="517FCAA8" w:rsidR="0095486F" w:rsidRPr="00752C12" w:rsidRDefault="0095486F" w:rsidP="00752C12">
      <w:pPr>
        <w:pStyle w:val="ListParagraph"/>
        <w:numPr>
          <w:ilvl w:val="0"/>
          <w:numId w:val="13"/>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Building Java Programs: A Back to Basics Approach</w:t>
      </w:r>
      <w:r w:rsidR="00866D9D" w:rsidRPr="00482F9C">
        <w:rPr>
          <w:rFonts w:eastAsia="Times New Roman" w:cs="Times New Roman"/>
          <w:sz w:val="28"/>
          <w:szCs w:val="28"/>
        </w:rPr>
        <w:t>,</w:t>
      </w:r>
      <w:r w:rsidR="00752C12">
        <w:rPr>
          <w:rFonts w:eastAsia="Times New Roman" w:cs="Times New Roman"/>
          <w:sz w:val="28"/>
          <w:szCs w:val="28"/>
        </w:rPr>
        <w:t xml:space="preserve"> </w:t>
      </w:r>
      <w:r w:rsidR="00846D30" w:rsidRPr="00752C12">
        <w:rPr>
          <w:rFonts w:eastAsia="Times New Roman" w:cs="Times New Roman"/>
          <w:sz w:val="28"/>
          <w:szCs w:val="28"/>
        </w:rPr>
        <w:t>5</w:t>
      </w:r>
      <w:r w:rsidR="00866D9D" w:rsidRPr="00752C12">
        <w:rPr>
          <w:rFonts w:eastAsia="Times New Roman" w:cs="Times New Roman"/>
          <w:sz w:val="28"/>
          <w:szCs w:val="28"/>
          <w:vertAlign w:val="superscript"/>
        </w:rPr>
        <w:t>th</w:t>
      </w:r>
      <w:r w:rsidR="00866D9D" w:rsidRPr="00752C12">
        <w:rPr>
          <w:rFonts w:eastAsia="Times New Roman" w:cs="Times New Roman"/>
          <w:sz w:val="28"/>
          <w:szCs w:val="28"/>
        </w:rPr>
        <w:t xml:space="preserve"> Edition</w:t>
      </w:r>
      <w:r w:rsidRPr="00752C12">
        <w:rPr>
          <w:rFonts w:eastAsia="Times New Roman" w:cs="Times New Roman"/>
          <w:sz w:val="28"/>
          <w:szCs w:val="28"/>
        </w:rPr>
        <w:t xml:space="preserve"> </w:t>
      </w:r>
      <w:r w:rsidR="003B58F7" w:rsidRPr="00752C12">
        <w:rPr>
          <w:rFonts w:eastAsia="Times New Roman" w:cs="Times New Roman"/>
          <w:sz w:val="28"/>
          <w:szCs w:val="28"/>
        </w:rPr>
        <w:t>(older versions work)</w:t>
      </w:r>
      <w:r w:rsidR="00752C12">
        <w:rPr>
          <w:rFonts w:eastAsia="Times New Roman" w:cs="Times New Roman"/>
          <w:sz w:val="28"/>
          <w:szCs w:val="28"/>
        </w:rPr>
        <w:t xml:space="preserve"> </w:t>
      </w:r>
      <w:r w:rsidRPr="00752C12">
        <w:rPr>
          <w:rFonts w:eastAsia="Times New Roman" w:cs="Times New Roman"/>
          <w:sz w:val="28"/>
          <w:szCs w:val="28"/>
        </w:rPr>
        <w:t>by Reges and Stepp</w:t>
      </w:r>
      <w:r w:rsidR="0064374B" w:rsidRPr="00752C12">
        <w:rPr>
          <w:rFonts w:eastAsia="Times New Roman" w:cs="Times New Roman"/>
          <w:sz w:val="28"/>
          <w:szCs w:val="28"/>
        </w:rPr>
        <w:t xml:space="preserve"> (same book used for CS143)</w:t>
      </w:r>
    </w:p>
    <w:p w14:paraId="77BE5207" w14:textId="77777777" w:rsidR="00BE4BA8" w:rsidRPr="00CE6322" w:rsidRDefault="00D4433D" w:rsidP="008E5DEF">
      <w:pPr>
        <w:pStyle w:val="Heading2"/>
        <w:rPr>
          <w:b/>
        </w:rPr>
      </w:pPr>
      <w:bookmarkStart w:id="60" w:name="_Toc510520687"/>
      <w:bookmarkStart w:id="61" w:name="_Toc510520755"/>
      <w:bookmarkStart w:id="62" w:name="_Toc510520857"/>
      <w:bookmarkStart w:id="63" w:name="_Toc524333833"/>
      <w:bookmarkStart w:id="64" w:name="_Toc524333871"/>
      <w:bookmarkStart w:id="65" w:name="_Toc524334003"/>
      <w:bookmarkStart w:id="66" w:name="_Toc524353178"/>
      <w:bookmarkStart w:id="67" w:name="_Toc17727690"/>
      <w:bookmarkStart w:id="68" w:name="_Toc17729803"/>
      <w:bookmarkStart w:id="69" w:name="_Toc17730041"/>
      <w:bookmarkStart w:id="70" w:name="_Toc29034229"/>
      <w:bookmarkStart w:id="71" w:name="_Toc29034501"/>
      <w:bookmarkStart w:id="72" w:name="_Toc91059882"/>
      <w:r w:rsidRPr="00CE6322">
        <w:rPr>
          <w:b/>
        </w:rPr>
        <w:t>Software</w:t>
      </w:r>
      <w:bookmarkEnd w:id="60"/>
      <w:bookmarkEnd w:id="61"/>
      <w:bookmarkEnd w:id="62"/>
      <w:bookmarkEnd w:id="63"/>
      <w:bookmarkEnd w:id="64"/>
      <w:bookmarkEnd w:id="65"/>
      <w:bookmarkEnd w:id="66"/>
      <w:bookmarkEnd w:id="67"/>
      <w:bookmarkEnd w:id="68"/>
      <w:bookmarkEnd w:id="69"/>
      <w:bookmarkEnd w:id="70"/>
      <w:bookmarkEnd w:id="71"/>
      <w:bookmarkEnd w:id="72"/>
    </w:p>
    <w:p w14:paraId="5B5DBE2B" w14:textId="4F70CE6A" w:rsidR="00BE4BA8" w:rsidRPr="00D4433D" w:rsidRDefault="00D4433D" w:rsidP="000321D6">
      <w:pPr>
        <w:numPr>
          <w:ilvl w:val="0"/>
          <w:numId w:val="3"/>
        </w:numPr>
        <w:spacing w:after="0"/>
        <w:jc w:val="left"/>
        <w:rPr>
          <w:sz w:val="28"/>
          <w:szCs w:val="28"/>
        </w:rPr>
      </w:pPr>
      <w:bookmarkStart w:id="73" w:name="_Hlk15735056"/>
      <w:r w:rsidRPr="002A2C49">
        <w:rPr>
          <w:i/>
          <w:iCs/>
          <w:sz w:val="28"/>
          <w:szCs w:val="28"/>
        </w:rPr>
        <w:t>Java Development Kit (JDK)</w:t>
      </w:r>
      <w:r w:rsidR="008F1E2D">
        <w:rPr>
          <w:i/>
          <w:iCs/>
          <w:sz w:val="28"/>
          <w:szCs w:val="28"/>
        </w:rPr>
        <w:t xml:space="preserve"> (freely available online)</w:t>
      </w:r>
    </w:p>
    <w:p w14:paraId="3655598E" w14:textId="13EEBCED" w:rsidR="004F28FD" w:rsidRPr="004F28FD" w:rsidRDefault="00D4433D" w:rsidP="004F28FD">
      <w:pPr>
        <w:numPr>
          <w:ilvl w:val="0"/>
          <w:numId w:val="3"/>
        </w:numPr>
        <w:spacing w:after="0"/>
        <w:jc w:val="left"/>
        <w:rPr>
          <w:sz w:val="28"/>
          <w:szCs w:val="28"/>
        </w:rPr>
      </w:pPr>
      <w:r w:rsidRPr="002A2C49">
        <w:rPr>
          <w:i/>
          <w:iCs/>
          <w:sz w:val="28"/>
          <w:szCs w:val="28"/>
        </w:rPr>
        <w:t>JGrasp IDE</w:t>
      </w:r>
      <w:r w:rsidR="008F1E2D">
        <w:rPr>
          <w:i/>
          <w:iCs/>
          <w:sz w:val="28"/>
          <w:szCs w:val="28"/>
        </w:rPr>
        <w:t xml:space="preserve"> (freely available online)</w:t>
      </w:r>
    </w:p>
    <w:p w14:paraId="03595F93" w14:textId="77777777" w:rsidR="004F28FD" w:rsidRPr="00025B54" w:rsidRDefault="004F28FD" w:rsidP="008E5DEF">
      <w:pPr>
        <w:pStyle w:val="Heading2"/>
        <w:rPr>
          <w:b/>
        </w:rPr>
      </w:pPr>
      <w:bookmarkStart w:id="74" w:name="_Toc513565975"/>
      <w:bookmarkStart w:id="75" w:name="_Toc513566260"/>
      <w:bookmarkStart w:id="76" w:name="_Toc513566349"/>
      <w:bookmarkStart w:id="77" w:name="_Toc515994825"/>
      <w:bookmarkStart w:id="78" w:name="_Toc515994958"/>
      <w:bookmarkStart w:id="79" w:name="_Toc515995097"/>
      <w:bookmarkStart w:id="80" w:name="_Toc515995143"/>
      <w:bookmarkStart w:id="81" w:name="_Toc515996164"/>
      <w:bookmarkStart w:id="82" w:name="_Toc524353261"/>
      <w:bookmarkStart w:id="83" w:name="_Toc524353419"/>
      <w:bookmarkStart w:id="84" w:name="_Toc524358445"/>
      <w:bookmarkStart w:id="85" w:name="_Toc524358522"/>
      <w:bookmarkStart w:id="86" w:name="_Toc524358592"/>
      <w:bookmarkStart w:id="87" w:name="_Toc524358672"/>
      <w:bookmarkStart w:id="88" w:name="_Toc17729804"/>
      <w:bookmarkStart w:id="89" w:name="_Toc17730042"/>
      <w:bookmarkStart w:id="90" w:name="_Toc29034230"/>
      <w:bookmarkStart w:id="91" w:name="_Toc29034502"/>
      <w:bookmarkStart w:id="92" w:name="_Toc91059883"/>
      <w:r w:rsidRPr="00025B54">
        <w:rPr>
          <w:b/>
        </w:rPr>
        <w:t>Computer</w:t>
      </w:r>
      <w:bookmarkEnd w:id="74"/>
      <w:bookmarkEnd w:id="75"/>
      <w:bookmarkEnd w:id="76"/>
      <w:bookmarkEnd w:id="77"/>
      <w:bookmarkEnd w:id="78"/>
      <w:bookmarkEnd w:id="79"/>
      <w:bookmarkEnd w:id="80"/>
      <w:bookmarkEnd w:id="81"/>
      <w:r>
        <w:rPr>
          <w:b/>
        </w:rPr>
        <w:t xml:space="preserve"> &amp; Technical Requirements</w:t>
      </w:r>
      <w:bookmarkEnd w:id="82"/>
      <w:bookmarkEnd w:id="83"/>
      <w:bookmarkEnd w:id="84"/>
      <w:bookmarkEnd w:id="85"/>
      <w:bookmarkEnd w:id="86"/>
      <w:bookmarkEnd w:id="87"/>
      <w:bookmarkEnd w:id="88"/>
      <w:bookmarkEnd w:id="89"/>
      <w:bookmarkEnd w:id="90"/>
      <w:bookmarkEnd w:id="91"/>
      <w:bookmarkEnd w:id="92"/>
    </w:p>
    <w:p w14:paraId="16B44CB7" w14:textId="77777777" w:rsidR="004F28FD" w:rsidRPr="009F5961" w:rsidRDefault="004F28FD" w:rsidP="004F28FD">
      <w:pPr>
        <w:pStyle w:val="ListParagraph"/>
        <w:numPr>
          <w:ilvl w:val="0"/>
          <w:numId w:val="19"/>
        </w:numPr>
        <w:rPr>
          <w:sz w:val="32"/>
          <w:szCs w:val="32"/>
        </w:rPr>
      </w:pPr>
      <w:r w:rsidRPr="009F5961">
        <w:rPr>
          <w:sz w:val="28"/>
        </w:rPr>
        <w:t>It is expected that when students enroll for this course they will be able to use a computer, be able to upload and download files</w:t>
      </w:r>
      <w:r>
        <w:rPr>
          <w:sz w:val="28"/>
        </w:rPr>
        <w:t>,</w:t>
      </w:r>
      <w:r w:rsidRPr="009F5961">
        <w:rPr>
          <w:sz w:val="28"/>
        </w:rPr>
        <w:t xml:space="preserve"> and successfully navigate browsers and websites. </w:t>
      </w:r>
    </w:p>
    <w:p w14:paraId="1DEFD8CE" w14:textId="77777777" w:rsidR="004F28FD" w:rsidRPr="009F5961" w:rsidRDefault="004F28FD" w:rsidP="004F28FD">
      <w:pPr>
        <w:pStyle w:val="ListParagraph"/>
        <w:numPr>
          <w:ilvl w:val="0"/>
          <w:numId w:val="19"/>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155D25E3" w14:textId="77777777" w:rsid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1" w:history="1">
        <w:r w:rsidRPr="00820154">
          <w:rPr>
            <w:rStyle w:val="Hyperlink"/>
            <w:sz w:val="28"/>
            <w:szCs w:val="28"/>
          </w:rPr>
          <w:t>elearning@shoreline.edu</w:t>
        </w:r>
      </w:hyperlink>
      <w:r w:rsidRPr="00820154">
        <w:rPr>
          <w:sz w:val="28"/>
          <w:szCs w:val="28"/>
        </w:rPr>
        <w:t xml:space="preserve">, (206) 546-6966, visit Building 1200, or </w:t>
      </w:r>
      <w:hyperlink r:id="rId12"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3"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31834125" w14:textId="77777777" w:rsidR="004F28FD" w:rsidRPr="004F28FD" w:rsidRDefault="004F28FD" w:rsidP="004F28FD">
      <w:pPr>
        <w:pStyle w:val="ListParagraph"/>
        <w:numPr>
          <w:ilvl w:val="0"/>
          <w:numId w:val="18"/>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4"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1366ED74" w14:textId="77777777" w:rsidR="004E5076" w:rsidRDefault="00BE4BA8" w:rsidP="006942D2">
      <w:pPr>
        <w:pStyle w:val="Heading1"/>
        <w:jc w:val="both"/>
        <w:rPr>
          <w:b/>
        </w:rPr>
      </w:pPr>
      <w:bookmarkStart w:id="93" w:name="_Toc510520688"/>
      <w:bookmarkStart w:id="94" w:name="_Toc510520756"/>
      <w:bookmarkStart w:id="95" w:name="_Toc510520858"/>
      <w:bookmarkStart w:id="96" w:name="_Toc524333834"/>
      <w:bookmarkStart w:id="97" w:name="_Toc524333872"/>
      <w:bookmarkStart w:id="98" w:name="_Toc524334004"/>
      <w:bookmarkStart w:id="99" w:name="_Toc524353179"/>
      <w:bookmarkStart w:id="100" w:name="_Toc17727691"/>
      <w:bookmarkStart w:id="101" w:name="_Toc17729805"/>
      <w:bookmarkStart w:id="102" w:name="_Toc17730043"/>
      <w:bookmarkStart w:id="103" w:name="_Toc29034231"/>
      <w:bookmarkStart w:id="104" w:name="_Toc29034503"/>
      <w:bookmarkStart w:id="105" w:name="_Toc91059884"/>
      <w:bookmarkEnd w:id="73"/>
      <w:r w:rsidRPr="00CE6322">
        <w:rPr>
          <w:b/>
        </w:rPr>
        <w:t xml:space="preserve">Grading </w:t>
      </w:r>
      <w:bookmarkEnd w:id="93"/>
      <w:bookmarkEnd w:id="94"/>
      <w:bookmarkEnd w:id="95"/>
      <w:bookmarkEnd w:id="96"/>
      <w:bookmarkEnd w:id="97"/>
      <w:bookmarkEnd w:id="98"/>
      <w:bookmarkEnd w:id="99"/>
      <w:bookmarkEnd w:id="100"/>
      <w:r w:rsidR="007B5C9D">
        <w:rPr>
          <w:b/>
        </w:rPr>
        <w:t>and Assessment</w:t>
      </w:r>
      <w:bookmarkEnd w:id="101"/>
      <w:bookmarkEnd w:id="102"/>
      <w:bookmarkEnd w:id="103"/>
      <w:bookmarkEnd w:id="104"/>
      <w:bookmarkEnd w:id="105"/>
    </w:p>
    <w:p w14:paraId="6EB039C7" w14:textId="75B59A69" w:rsidR="007B5C9D" w:rsidRDefault="007B5C9D" w:rsidP="007B5C9D">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(daily practice assignments that are graded mostly for completion), </w:t>
      </w:r>
      <w:bookmarkStart w:id="106" w:name="_Hlk115258857"/>
      <w:r w:rsidR="004447F2" w:rsidRPr="004447F2">
        <w:rPr>
          <w:b/>
          <w:bCs/>
          <w:sz w:val="28"/>
          <w:szCs w:val="28"/>
        </w:rPr>
        <w:t xml:space="preserve">Java </w:t>
      </w:r>
      <w:r w:rsidR="004447F2">
        <w:rPr>
          <w:b/>
          <w:sz w:val="28"/>
          <w:szCs w:val="28"/>
        </w:rPr>
        <w:t>Programs</w:t>
      </w:r>
      <w:r w:rsidR="002867DB">
        <w:rPr>
          <w:sz w:val="28"/>
          <w:szCs w:val="28"/>
        </w:rPr>
        <w:t xml:space="preserve"> (longer</w:t>
      </w:r>
      <w:r w:rsidR="004447F2">
        <w:rPr>
          <w:sz w:val="28"/>
          <w:szCs w:val="28"/>
        </w:rPr>
        <w:t xml:space="preserve"> pair assignments and</w:t>
      </w:r>
      <w:r w:rsidR="002867DB">
        <w:rPr>
          <w:sz w:val="28"/>
          <w:szCs w:val="28"/>
        </w:rPr>
        <w:t xml:space="preserve"> individual homework)</w:t>
      </w:r>
      <w:r>
        <w:rPr>
          <w:sz w:val="28"/>
          <w:szCs w:val="28"/>
        </w:rPr>
        <w:t xml:space="preserve">, </w:t>
      </w:r>
      <w:bookmarkEnd w:id="106"/>
      <w:r w:rsidRPr="000B7E6E">
        <w:rPr>
          <w:b/>
          <w:sz w:val="28"/>
          <w:szCs w:val="28"/>
        </w:rPr>
        <w:t>Exam</w:t>
      </w:r>
      <w:r w:rsidR="00D53B1C">
        <w:rPr>
          <w:b/>
          <w:sz w:val="28"/>
          <w:szCs w:val="28"/>
        </w:rPr>
        <w:t>s</w:t>
      </w:r>
      <w:r>
        <w:rPr>
          <w:sz w:val="28"/>
          <w:szCs w:val="28"/>
        </w:rPr>
        <w:t xml:space="preserve"> (</w:t>
      </w:r>
      <w:r w:rsidR="00D53B1C">
        <w:rPr>
          <w:sz w:val="28"/>
          <w:szCs w:val="28"/>
        </w:rPr>
        <w:t>assessing your ability to apply information within time bounds</w:t>
      </w:r>
      <w:r>
        <w:rPr>
          <w:sz w:val="28"/>
          <w:szCs w:val="28"/>
        </w:rPr>
        <w:t>)</w:t>
      </w:r>
      <w:r w:rsidRPr="00001A3C">
        <w:rPr>
          <w:sz w:val="28"/>
          <w:szCs w:val="28"/>
        </w:rPr>
        <w:t>.  </w:t>
      </w:r>
    </w:p>
    <w:p w14:paraId="79A581CC" w14:textId="77777777" w:rsidR="00414D5F" w:rsidRPr="00414D5F" w:rsidRDefault="007B5C9D" w:rsidP="007B5C9D">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2479"/>
        <w:gridCol w:w="1959"/>
      </w:tblGrid>
      <w:tr w:rsidR="00BE4BA8" w:rsidRPr="00BE4BA8" w14:paraId="1D92936F" w14:textId="77777777" w:rsidTr="0009462B">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716EB6" w14:textId="77777777" w:rsidR="00BE4BA8" w:rsidRPr="004447F2" w:rsidRDefault="00BE4BA8" w:rsidP="008D7A35">
            <w:pPr>
              <w:spacing w:after="0" w:line="240" w:lineRule="auto"/>
              <w:rPr>
                <w:b/>
                <w:bCs/>
                <w:sz w:val="28"/>
                <w:szCs w:val="28"/>
              </w:rPr>
            </w:pPr>
            <w:r w:rsidRPr="004447F2">
              <w:rPr>
                <w:b/>
                <w:bCs/>
                <w:sz w:val="28"/>
                <w:szCs w:val="28"/>
              </w:rPr>
              <w:lastRenderedPageBreak/>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3B122D8" w14:textId="32381655" w:rsidR="00BE4BA8" w:rsidRPr="004447F2" w:rsidRDefault="00382B79" w:rsidP="008D7A35">
            <w:pPr>
              <w:spacing w:after="0" w:line="240" w:lineRule="auto"/>
              <w:rPr>
                <w:b/>
                <w:bCs/>
                <w:sz w:val="28"/>
                <w:szCs w:val="28"/>
              </w:rPr>
            </w:pPr>
            <w:r w:rsidRPr="004447F2">
              <w:rPr>
                <w:b/>
                <w:bCs/>
                <w:sz w:val="28"/>
                <w:szCs w:val="28"/>
              </w:rPr>
              <w:t>Possible Points</w:t>
            </w:r>
          </w:p>
        </w:tc>
      </w:tr>
      <w:tr w:rsidR="00BE4BA8" w:rsidRPr="00BE4BA8" w14:paraId="68ED822F"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B2ED06F" w14:textId="77777777" w:rsidR="00BE4BA8" w:rsidRPr="004447F2" w:rsidRDefault="00BE4BA8" w:rsidP="008D7A35">
            <w:pPr>
              <w:spacing w:after="0" w:line="240" w:lineRule="auto"/>
              <w:rPr>
                <w:sz w:val="28"/>
                <w:szCs w:val="28"/>
              </w:rPr>
            </w:pPr>
            <w:r w:rsidRPr="004447F2">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DFEF442" w14:textId="6E0FC627" w:rsidR="00BE4BA8" w:rsidRPr="004447F2" w:rsidRDefault="00D53B1C" w:rsidP="008D7A35">
            <w:pPr>
              <w:spacing w:after="0" w:line="240" w:lineRule="auto"/>
              <w:rPr>
                <w:sz w:val="28"/>
                <w:szCs w:val="28"/>
              </w:rPr>
            </w:pPr>
            <w:r w:rsidRPr="004447F2">
              <w:rPr>
                <w:sz w:val="28"/>
                <w:szCs w:val="28"/>
              </w:rPr>
              <w:t>~</w:t>
            </w:r>
            <w:r w:rsidR="00643AE8" w:rsidRPr="004447F2">
              <w:rPr>
                <w:sz w:val="28"/>
                <w:szCs w:val="28"/>
              </w:rPr>
              <w:t>4</w:t>
            </w:r>
            <w:r w:rsidR="00C04585" w:rsidRPr="004447F2">
              <w:rPr>
                <w:sz w:val="28"/>
                <w:szCs w:val="28"/>
              </w:rPr>
              <w:t>0</w:t>
            </w:r>
            <w:r w:rsidR="00985B66" w:rsidRPr="004447F2">
              <w:rPr>
                <w:sz w:val="28"/>
                <w:szCs w:val="28"/>
              </w:rPr>
              <w:t xml:space="preserve"> pts</w:t>
            </w:r>
          </w:p>
        </w:tc>
      </w:tr>
      <w:tr w:rsidR="00985B66" w:rsidRPr="00BE4BA8" w14:paraId="168E627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32A0E47" w14:textId="0F5C61C3" w:rsidR="00985B66" w:rsidRPr="004447F2" w:rsidRDefault="00985B66" w:rsidP="008D7A35">
            <w:pPr>
              <w:spacing w:after="0" w:line="240" w:lineRule="auto"/>
              <w:rPr>
                <w:sz w:val="28"/>
                <w:szCs w:val="28"/>
              </w:rPr>
            </w:pPr>
            <w:r w:rsidRPr="004447F2">
              <w:rPr>
                <w:sz w:val="28"/>
                <w:szCs w:val="28"/>
              </w:rPr>
              <w:t>Pair Programming</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F727F66" w14:textId="48FF0888" w:rsidR="00985B66" w:rsidRPr="004447F2" w:rsidRDefault="00985B66" w:rsidP="008D7A35">
            <w:pPr>
              <w:spacing w:after="0" w:line="240" w:lineRule="auto"/>
              <w:rPr>
                <w:sz w:val="28"/>
                <w:szCs w:val="28"/>
              </w:rPr>
            </w:pPr>
            <w:r w:rsidRPr="004447F2">
              <w:rPr>
                <w:sz w:val="28"/>
                <w:szCs w:val="28"/>
              </w:rPr>
              <w:t>~</w:t>
            </w:r>
            <w:r w:rsidR="00DE0514" w:rsidRPr="004447F2">
              <w:rPr>
                <w:sz w:val="28"/>
                <w:szCs w:val="28"/>
              </w:rPr>
              <w:t>10</w:t>
            </w:r>
            <w:r w:rsidRPr="004447F2">
              <w:rPr>
                <w:sz w:val="28"/>
                <w:szCs w:val="28"/>
              </w:rPr>
              <w:t xml:space="preserve"> pts</w:t>
            </w:r>
          </w:p>
        </w:tc>
      </w:tr>
      <w:tr w:rsidR="00BE4BA8" w:rsidRPr="00BE4BA8" w14:paraId="418C2E51"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7AA828CD" w14:textId="00B80B67" w:rsidR="00BE4BA8" w:rsidRPr="004447F2" w:rsidRDefault="00985B66" w:rsidP="008D7A35">
            <w:pPr>
              <w:spacing w:after="0" w:line="240" w:lineRule="auto"/>
              <w:rPr>
                <w:sz w:val="28"/>
                <w:szCs w:val="28"/>
              </w:rPr>
            </w:pPr>
            <w:r w:rsidRPr="004447F2">
              <w:rPr>
                <w:sz w:val="28"/>
                <w:szCs w:val="28"/>
              </w:rPr>
              <w:t>Individual</w:t>
            </w:r>
            <w:r w:rsidR="00BE4BA8" w:rsidRPr="004447F2">
              <w:rPr>
                <w:sz w:val="28"/>
                <w:szCs w:val="28"/>
              </w:rPr>
              <w:t> </w:t>
            </w:r>
            <w:r w:rsidR="00DE0514" w:rsidRPr="004447F2">
              <w:rPr>
                <w:sz w:val="28"/>
                <w:szCs w:val="28"/>
              </w:rPr>
              <w:t>Programs</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032379C" w14:textId="134BF456" w:rsidR="00BE4BA8" w:rsidRPr="004447F2" w:rsidRDefault="00D53B1C" w:rsidP="008D7A35">
            <w:pPr>
              <w:spacing w:after="0" w:line="240" w:lineRule="auto"/>
              <w:rPr>
                <w:sz w:val="28"/>
                <w:szCs w:val="28"/>
              </w:rPr>
            </w:pPr>
            <w:r w:rsidRPr="004447F2">
              <w:rPr>
                <w:sz w:val="28"/>
                <w:szCs w:val="28"/>
              </w:rPr>
              <w:t>~</w:t>
            </w:r>
            <w:r w:rsidR="00A653C5" w:rsidRPr="004447F2">
              <w:rPr>
                <w:sz w:val="28"/>
                <w:szCs w:val="28"/>
              </w:rPr>
              <w:t>2</w:t>
            </w:r>
            <w:r w:rsidR="00862E15" w:rsidRPr="004447F2">
              <w:rPr>
                <w:sz w:val="28"/>
                <w:szCs w:val="28"/>
              </w:rPr>
              <w:t>0</w:t>
            </w:r>
            <w:r w:rsidR="00985B66" w:rsidRPr="004447F2">
              <w:rPr>
                <w:sz w:val="28"/>
                <w:szCs w:val="28"/>
              </w:rPr>
              <w:t xml:space="preserve"> pts</w:t>
            </w:r>
          </w:p>
        </w:tc>
      </w:tr>
      <w:tr w:rsidR="00BE4BA8" w:rsidRPr="00BE4BA8" w14:paraId="2A138BB2"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9D9C0AD" w14:textId="1F0D7E5D" w:rsidR="00BE4BA8" w:rsidRPr="004447F2" w:rsidRDefault="00A653C5" w:rsidP="008D7A35">
            <w:pPr>
              <w:spacing w:after="0" w:line="240" w:lineRule="auto"/>
              <w:rPr>
                <w:sz w:val="28"/>
                <w:szCs w:val="28"/>
              </w:rPr>
            </w:pPr>
            <w:r w:rsidRPr="004447F2">
              <w:rPr>
                <w:sz w:val="28"/>
                <w:szCs w:val="28"/>
              </w:rPr>
              <w:t>Exams</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1C19239" w14:textId="24A76215" w:rsidR="00BE4BA8" w:rsidRPr="004447F2" w:rsidRDefault="00A653C5" w:rsidP="008D7A35">
            <w:pPr>
              <w:spacing w:after="0" w:line="240" w:lineRule="auto"/>
              <w:rPr>
                <w:sz w:val="28"/>
                <w:szCs w:val="28"/>
              </w:rPr>
            </w:pPr>
            <w:r w:rsidRPr="004447F2">
              <w:rPr>
                <w:sz w:val="28"/>
                <w:szCs w:val="28"/>
              </w:rPr>
              <w:t>~40</w:t>
            </w:r>
            <w:r w:rsidR="00985B66" w:rsidRPr="004447F2">
              <w:rPr>
                <w:sz w:val="28"/>
                <w:szCs w:val="28"/>
              </w:rPr>
              <w:t xml:space="preserve"> pts</w:t>
            </w:r>
          </w:p>
        </w:tc>
      </w:tr>
      <w:tr w:rsidR="00C04585" w:rsidRPr="00BE4BA8" w14:paraId="65E95203" w14:textId="77777777" w:rsidTr="0009462B">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5A87A4A" w14:textId="34B20D94" w:rsidR="00C04585" w:rsidRPr="004447F2" w:rsidRDefault="00265F99" w:rsidP="008D7A35">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B682892" w14:textId="53FDC347" w:rsidR="00C04585" w:rsidRPr="004447F2" w:rsidRDefault="00C04585" w:rsidP="008D7A35">
            <w:pPr>
              <w:spacing w:after="0" w:line="240" w:lineRule="auto"/>
              <w:rPr>
                <w:b/>
                <w:bCs/>
                <w:sz w:val="28"/>
                <w:szCs w:val="28"/>
              </w:rPr>
            </w:pPr>
            <w:r w:rsidRPr="004447F2">
              <w:rPr>
                <w:b/>
                <w:bCs/>
                <w:sz w:val="28"/>
                <w:szCs w:val="28"/>
              </w:rPr>
              <w:t>~1</w:t>
            </w:r>
            <w:r w:rsidR="00DE0514" w:rsidRPr="004447F2">
              <w:rPr>
                <w:b/>
                <w:bCs/>
                <w:sz w:val="28"/>
                <w:szCs w:val="28"/>
              </w:rPr>
              <w:t>10</w:t>
            </w:r>
            <w:r w:rsidRPr="004447F2">
              <w:rPr>
                <w:b/>
                <w:bCs/>
                <w:sz w:val="28"/>
                <w:szCs w:val="28"/>
              </w:rPr>
              <w:t xml:space="preserve"> pts</w:t>
            </w:r>
          </w:p>
        </w:tc>
      </w:tr>
    </w:tbl>
    <w:p w14:paraId="1593259D" w14:textId="77777777" w:rsidR="00414D5F" w:rsidRPr="00D376AE" w:rsidRDefault="008D7A35" w:rsidP="00414D5F">
      <w:pPr>
        <w:pStyle w:val="Heading2"/>
        <w:rPr>
          <w:b/>
        </w:rPr>
      </w:pPr>
      <w:r>
        <w:br/>
      </w:r>
      <w:bookmarkStart w:id="107" w:name="_Toc524358525"/>
      <w:bookmarkStart w:id="108" w:name="_Toc524358595"/>
      <w:bookmarkStart w:id="109" w:name="_Toc524358675"/>
      <w:bookmarkStart w:id="110" w:name="_Toc17729806"/>
      <w:bookmarkStart w:id="111" w:name="_Toc17730044"/>
      <w:bookmarkStart w:id="112" w:name="_Toc29034232"/>
      <w:bookmarkStart w:id="113" w:name="_Toc29034504"/>
      <w:bookmarkStart w:id="114" w:name="_Toc91059885"/>
      <w:r w:rsidR="00414D5F" w:rsidRPr="00D376AE">
        <w:rPr>
          <w:b/>
        </w:rPr>
        <w:t>Purpose of Activities / Course Alignment</w:t>
      </w:r>
      <w:bookmarkEnd w:id="107"/>
      <w:bookmarkEnd w:id="108"/>
      <w:bookmarkEnd w:id="109"/>
      <w:bookmarkEnd w:id="110"/>
      <w:bookmarkEnd w:id="111"/>
      <w:bookmarkEnd w:id="112"/>
      <w:bookmarkEnd w:id="113"/>
      <w:bookmarkEnd w:id="114"/>
    </w:p>
    <w:p w14:paraId="4916A717" w14:textId="4F3BB522" w:rsidR="00414D5F" w:rsidRPr="00985B66" w:rsidRDefault="00414D5F" w:rsidP="00414D5F">
      <w:pPr>
        <w:pStyle w:val="ListParagraph"/>
        <w:numPr>
          <w:ilvl w:val="0"/>
          <w:numId w:val="20"/>
        </w:numPr>
        <w:rPr>
          <w:b/>
          <w:sz w:val="28"/>
          <w:szCs w:val="28"/>
        </w:rPr>
      </w:pPr>
      <w:r>
        <w:rPr>
          <w:b/>
          <w:sz w:val="28"/>
          <w:szCs w:val="28"/>
        </w:rPr>
        <w:t>Learning Practice</w:t>
      </w:r>
      <w:r w:rsidR="00D53B1C">
        <w:rPr>
          <w:b/>
          <w:sz w:val="28"/>
          <w:szCs w:val="28"/>
        </w:rPr>
        <w:t xml:space="preserve"> </w:t>
      </w:r>
      <w:r w:rsidR="00D53B1C" w:rsidRPr="00A653C5">
        <w:rPr>
          <w:bCs/>
          <w:sz w:val="28"/>
          <w:szCs w:val="28"/>
        </w:rPr>
        <w:t>(</w:t>
      </w:r>
      <w:r w:rsidR="00A653C5" w:rsidRPr="00A653C5">
        <w:rPr>
          <w:bCs/>
          <w:sz w:val="28"/>
          <w:szCs w:val="28"/>
        </w:rPr>
        <w:t xml:space="preserve">including </w:t>
      </w:r>
      <w:r w:rsidR="00D53B1C" w:rsidRPr="00A653C5">
        <w:rPr>
          <w:bCs/>
          <w:sz w:val="28"/>
          <w:szCs w:val="28"/>
        </w:rPr>
        <w:t xml:space="preserve">Preview Quizzes, Practice Problems, Practice Reflections) </w:t>
      </w:r>
      <w:r w:rsidRPr="00A653C5">
        <w:rPr>
          <w:bCs/>
          <w:sz w:val="28"/>
          <w:szCs w:val="28"/>
        </w:rPr>
        <w:t xml:space="preserve">gives </w:t>
      </w:r>
      <w:r>
        <w:rPr>
          <w:sz w:val="28"/>
          <w:szCs w:val="28"/>
        </w:rPr>
        <w:t>you the opportunity to practice reading</w:t>
      </w:r>
      <w:r w:rsidR="00844451">
        <w:rPr>
          <w:sz w:val="28"/>
          <w:szCs w:val="28"/>
        </w:rPr>
        <w:t xml:space="preserve">, </w:t>
      </w:r>
      <w:r>
        <w:rPr>
          <w:sz w:val="28"/>
          <w:szCs w:val="28"/>
        </w:rPr>
        <w:t>writing</w:t>
      </w:r>
      <w:r w:rsidR="00844451">
        <w:rPr>
          <w:sz w:val="28"/>
          <w:szCs w:val="28"/>
        </w:rPr>
        <w:t>, and reflecting on</w:t>
      </w:r>
      <w:r>
        <w:rPr>
          <w:sz w:val="28"/>
          <w:szCs w:val="28"/>
        </w:rPr>
        <w:t xml:space="preserve"> small segments of code. These assignments are </w:t>
      </w:r>
      <w:r w:rsidR="00844451">
        <w:rPr>
          <w:sz w:val="28"/>
          <w:szCs w:val="28"/>
        </w:rPr>
        <w:t xml:space="preserve">mostly </w:t>
      </w:r>
      <w:r>
        <w:rPr>
          <w:sz w:val="28"/>
          <w:szCs w:val="28"/>
        </w:rPr>
        <w:t xml:space="preserve">graded for completion. (Course Objectives </w:t>
      </w:r>
      <w:r w:rsidR="00844451">
        <w:rPr>
          <w:sz w:val="28"/>
          <w:szCs w:val="28"/>
        </w:rPr>
        <w:t>3, 4, and 6</w:t>
      </w:r>
      <w:r>
        <w:rPr>
          <w:sz w:val="28"/>
          <w:szCs w:val="28"/>
        </w:rPr>
        <w:t>)</w:t>
      </w:r>
    </w:p>
    <w:p w14:paraId="40A0AF98" w14:textId="540B6977" w:rsidR="00985B66" w:rsidRPr="004C6CAA" w:rsidRDefault="00985B66" w:rsidP="00414D5F">
      <w:pPr>
        <w:pStyle w:val="ListParagraph"/>
        <w:numPr>
          <w:ilvl w:val="0"/>
          <w:numId w:val="20"/>
        </w:numPr>
        <w:rPr>
          <w:b/>
          <w:sz w:val="28"/>
          <w:szCs w:val="28"/>
        </w:rPr>
      </w:pPr>
      <w:r>
        <w:rPr>
          <w:b/>
          <w:sz w:val="28"/>
          <w:szCs w:val="28"/>
        </w:rPr>
        <w:t>Pair Programming</w:t>
      </w:r>
      <w:r>
        <w:rPr>
          <w:bCs/>
          <w:sz w:val="28"/>
          <w:szCs w:val="28"/>
        </w:rPr>
        <w:t xml:space="preserve"> creates a space for you to use vocabulary, negotiate use of different programming constructs, and test/debug with another person. These assignments must be completed with a partner.  (Course Objectives 1, 2, 3, 4, and 5)</w:t>
      </w:r>
    </w:p>
    <w:p w14:paraId="0514F9E5" w14:textId="3DE41BE0" w:rsidR="00414D5F" w:rsidRPr="004C6CAA" w:rsidRDefault="00D53B1C" w:rsidP="00414D5F">
      <w:pPr>
        <w:pStyle w:val="ListParagraph"/>
        <w:numPr>
          <w:ilvl w:val="0"/>
          <w:numId w:val="20"/>
        </w:numPr>
        <w:rPr>
          <w:b/>
          <w:sz w:val="28"/>
          <w:szCs w:val="28"/>
        </w:rPr>
      </w:pPr>
      <w:r>
        <w:rPr>
          <w:b/>
          <w:sz w:val="28"/>
          <w:szCs w:val="28"/>
        </w:rPr>
        <w:t>Long</w:t>
      </w:r>
      <w:r w:rsidR="00414D5F">
        <w:rPr>
          <w:b/>
          <w:sz w:val="28"/>
          <w:szCs w:val="28"/>
        </w:rPr>
        <w:t xml:space="preserve"> </w:t>
      </w:r>
      <w:r w:rsidR="00B467D8">
        <w:rPr>
          <w:b/>
          <w:sz w:val="28"/>
          <w:szCs w:val="28"/>
        </w:rPr>
        <w:t>Programs</w:t>
      </w:r>
      <w:r w:rsidR="00414D5F">
        <w:rPr>
          <w:sz w:val="28"/>
          <w:szCs w:val="28"/>
        </w:rPr>
        <w:t xml:space="preserve"> builds in difficulty throughout the course, providing an opportunity to build software solutions to tackle varying problems. (Course Objective</w:t>
      </w:r>
      <w:r w:rsidR="00844451">
        <w:rPr>
          <w:sz w:val="28"/>
          <w:szCs w:val="28"/>
        </w:rPr>
        <w:t>s</w:t>
      </w:r>
      <w:r w:rsidR="00414D5F">
        <w:rPr>
          <w:sz w:val="28"/>
          <w:szCs w:val="28"/>
        </w:rPr>
        <w:t xml:space="preserve"> 1</w:t>
      </w:r>
      <w:r w:rsidR="00844451">
        <w:rPr>
          <w:sz w:val="28"/>
          <w:szCs w:val="28"/>
        </w:rPr>
        <w:t>, 2, 3, 4, and 5</w:t>
      </w:r>
      <w:r w:rsidR="00414D5F">
        <w:rPr>
          <w:sz w:val="28"/>
          <w:szCs w:val="28"/>
        </w:rPr>
        <w:t>)</w:t>
      </w:r>
    </w:p>
    <w:p w14:paraId="37FF7132" w14:textId="63B5776C" w:rsidR="00414D5F" w:rsidRPr="0070504B" w:rsidRDefault="00844451" w:rsidP="00414D5F">
      <w:pPr>
        <w:pStyle w:val="ListParagraph"/>
        <w:numPr>
          <w:ilvl w:val="0"/>
          <w:numId w:val="20"/>
        </w:numPr>
        <w:rPr>
          <w:b/>
          <w:sz w:val="28"/>
          <w:szCs w:val="28"/>
        </w:rPr>
      </w:pPr>
      <w:r>
        <w:rPr>
          <w:b/>
          <w:sz w:val="28"/>
          <w:szCs w:val="28"/>
        </w:rPr>
        <w:t>Exams</w:t>
      </w:r>
      <w:r w:rsidR="00414D5F">
        <w:rPr>
          <w:sz w:val="28"/>
          <w:szCs w:val="28"/>
        </w:rPr>
        <w:t xml:space="preserve"> provide an assessment of your understanding of programming vocabulary and ability to read and write code quickly. (Course Objectives </w:t>
      </w:r>
      <w:r>
        <w:rPr>
          <w:sz w:val="28"/>
          <w:szCs w:val="28"/>
        </w:rPr>
        <w:t>3 and 4</w:t>
      </w:r>
      <w:r w:rsidR="00414D5F">
        <w:rPr>
          <w:sz w:val="28"/>
          <w:szCs w:val="28"/>
        </w:rPr>
        <w:t>)</w:t>
      </w:r>
    </w:p>
    <w:p w14:paraId="5DA666E0" w14:textId="77777777" w:rsidR="00F07B10" w:rsidRPr="004A51DD" w:rsidRDefault="00F07B10" w:rsidP="00F07B10">
      <w:pPr>
        <w:pStyle w:val="Heading2"/>
        <w:rPr>
          <w:b/>
        </w:rPr>
      </w:pPr>
      <w:bookmarkStart w:id="115" w:name="_Toc513565978"/>
      <w:bookmarkStart w:id="116" w:name="_Toc513566263"/>
      <w:bookmarkStart w:id="117" w:name="_Toc513566352"/>
      <w:bookmarkStart w:id="118" w:name="_Toc515994828"/>
      <w:bookmarkStart w:id="119" w:name="_Toc515994961"/>
      <w:bookmarkStart w:id="120" w:name="_Toc515995100"/>
      <w:bookmarkStart w:id="121" w:name="_Toc515995146"/>
      <w:bookmarkStart w:id="122" w:name="_Toc515996167"/>
      <w:bookmarkStart w:id="123" w:name="_Toc524353180"/>
      <w:bookmarkStart w:id="124" w:name="_Toc17727692"/>
      <w:bookmarkStart w:id="125" w:name="_Toc17729807"/>
      <w:bookmarkStart w:id="126" w:name="_Toc17730045"/>
      <w:bookmarkStart w:id="127" w:name="_Toc29034233"/>
      <w:bookmarkStart w:id="128" w:name="_Toc29034505"/>
      <w:bookmarkStart w:id="129" w:name="_Toc91059886"/>
      <w:r w:rsidRPr="004A51DD">
        <w:rPr>
          <w:b/>
        </w:rPr>
        <w:t>Late Policy</w:t>
      </w:r>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14:paraId="53C585CD" w14:textId="77777777" w:rsidR="00F07B10" w:rsidRDefault="00F07B10" w:rsidP="00F07B10">
      <w:pPr>
        <w:pStyle w:val="ListParagraph"/>
        <w:numPr>
          <w:ilvl w:val="0"/>
          <w:numId w:val="18"/>
        </w:numPr>
        <w:rPr>
          <w:sz w:val="28"/>
        </w:rPr>
      </w:pPr>
      <w:r w:rsidRPr="001E0409">
        <w:rPr>
          <w:sz w:val="28"/>
        </w:rPr>
        <w:t>Students</w:t>
      </w:r>
      <w:r>
        <w:rPr>
          <w:sz w:val="28"/>
        </w:rPr>
        <w:t xml:space="preserve"> are expected to turn in all assignments by the due date and time.</w:t>
      </w:r>
    </w:p>
    <w:p w14:paraId="5BAAEEED" w14:textId="77777777" w:rsidR="00F07B10" w:rsidRDefault="00F07B10" w:rsidP="00F07B10">
      <w:pPr>
        <w:pStyle w:val="ListParagraph"/>
        <w:numPr>
          <w:ilvl w:val="0"/>
          <w:numId w:val="18"/>
        </w:numPr>
        <w:rPr>
          <w:sz w:val="28"/>
        </w:rPr>
      </w:pPr>
      <w:r>
        <w:rPr>
          <w:sz w:val="28"/>
        </w:rPr>
        <w:t xml:space="preserve">Assignments not submitted on-time may receive zero points. </w:t>
      </w:r>
    </w:p>
    <w:p w14:paraId="662533BD" w14:textId="2A2FD9A8" w:rsidR="00F07B10" w:rsidRPr="00A653C5" w:rsidRDefault="00F07B10" w:rsidP="00A653C5">
      <w:pPr>
        <w:pStyle w:val="ListParagraph"/>
        <w:numPr>
          <w:ilvl w:val="0"/>
          <w:numId w:val="18"/>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sidR="00A653C5">
        <w:rPr>
          <w:i/>
          <w:sz w:val="28"/>
        </w:rPr>
        <w:t xml:space="preserve"> </w:t>
      </w:r>
      <w:r w:rsidR="00A653C5" w:rsidRPr="00A653C5">
        <w:rPr>
          <w:i/>
          <w:iCs/>
          <w:sz w:val="28"/>
        </w:rPr>
        <w:t>No</w:t>
      </w:r>
      <w:r w:rsidRPr="00A653C5">
        <w:rPr>
          <w:i/>
          <w:iCs/>
          <w:sz w:val="28"/>
        </w:rPr>
        <w:t xml:space="preserve"> assignment</w:t>
      </w:r>
      <w:r w:rsidR="00A653C5" w:rsidRPr="00A653C5">
        <w:rPr>
          <w:i/>
          <w:iCs/>
          <w:sz w:val="28"/>
        </w:rPr>
        <w:t>s</w:t>
      </w:r>
      <w:r w:rsidRPr="00A653C5">
        <w:rPr>
          <w:i/>
          <w:iCs/>
          <w:sz w:val="28"/>
        </w:rPr>
        <w:t xml:space="preserve"> </w:t>
      </w:r>
      <w:r w:rsidR="00A653C5" w:rsidRPr="00A653C5">
        <w:rPr>
          <w:i/>
          <w:iCs/>
          <w:sz w:val="28"/>
        </w:rPr>
        <w:t xml:space="preserve">will </w:t>
      </w:r>
      <w:r w:rsidRPr="00A653C5">
        <w:rPr>
          <w:i/>
          <w:iCs/>
          <w:sz w:val="28"/>
        </w:rPr>
        <w:t>be accepted beyond one week past an assignment’s due date.</w:t>
      </w:r>
    </w:p>
    <w:p w14:paraId="3C3EBB98" w14:textId="77777777" w:rsidR="008E5DEF" w:rsidRPr="00F50313" w:rsidRDefault="00F07B10" w:rsidP="00F50313">
      <w:pPr>
        <w:spacing w:before="100" w:beforeAutospacing="1" w:after="100" w:afterAutospacing="1"/>
        <w:contextualSpacing/>
        <w:rPr>
          <w:sz w:val="28"/>
        </w:rPr>
      </w:pPr>
      <w:r>
        <w:rPr>
          <w:rFonts w:cs="Times New Roman"/>
          <w:sz w:val="28"/>
        </w:rPr>
        <w:t xml:space="preserve">More information available here: </w:t>
      </w:r>
      <w:hyperlink r:id="rId15" w:history="1">
        <w:r w:rsidRPr="00DE7B10">
          <w:rPr>
            <w:rStyle w:val="Hyperlink"/>
            <w:sz w:val="28"/>
          </w:rPr>
          <w:t>Shoreline's full Grades Policy (#6260)</w:t>
        </w:r>
      </w:hyperlink>
      <w:bookmarkStart w:id="130" w:name="_Toc510520689"/>
      <w:bookmarkStart w:id="131" w:name="_Toc510520757"/>
      <w:bookmarkStart w:id="132" w:name="_Toc510520859"/>
      <w:bookmarkStart w:id="133" w:name="_Toc524333835"/>
      <w:bookmarkStart w:id="134" w:name="_Toc524333873"/>
      <w:bookmarkStart w:id="135" w:name="_Toc524334005"/>
      <w:bookmarkStart w:id="136" w:name="_Toc524353181"/>
      <w:bookmarkStart w:id="137" w:name="_Toc17727693"/>
      <w:r w:rsidR="008E5DEF">
        <w:rPr>
          <w:b/>
        </w:rPr>
        <w:br w:type="page"/>
      </w:r>
    </w:p>
    <w:p w14:paraId="4DAF7934" w14:textId="77777777" w:rsidR="008E5DEF" w:rsidRPr="00780FE7" w:rsidRDefault="008E5DEF" w:rsidP="00780FE7">
      <w:pPr>
        <w:pStyle w:val="Heading2"/>
        <w:rPr>
          <w:b/>
        </w:rPr>
      </w:pPr>
      <w:bookmarkStart w:id="138" w:name="_Toc17729808"/>
      <w:bookmarkStart w:id="139" w:name="_Toc17730046"/>
      <w:bookmarkStart w:id="140" w:name="_Toc29034234"/>
      <w:bookmarkStart w:id="141" w:name="_Toc29034506"/>
      <w:bookmarkStart w:id="142" w:name="_Toc91059887"/>
      <w:r w:rsidRPr="00780FE7">
        <w:rPr>
          <w:b/>
        </w:rPr>
        <w:lastRenderedPageBreak/>
        <w:t>Academic Integrity</w:t>
      </w:r>
      <w:bookmarkEnd w:id="130"/>
      <w:bookmarkEnd w:id="131"/>
      <w:bookmarkEnd w:id="132"/>
      <w:bookmarkEnd w:id="133"/>
      <w:bookmarkEnd w:id="134"/>
      <w:bookmarkEnd w:id="135"/>
      <w:bookmarkEnd w:id="136"/>
      <w:bookmarkEnd w:id="137"/>
      <w:bookmarkEnd w:id="138"/>
      <w:bookmarkEnd w:id="139"/>
      <w:bookmarkEnd w:id="140"/>
      <w:bookmarkEnd w:id="141"/>
      <w:bookmarkEnd w:id="142"/>
    </w:p>
    <w:p w14:paraId="5FC9A890" w14:textId="5E6A4FAB" w:rsidR="008E5DEF" w:rsidRPr="009B5350" w:rsidRDefault="008E5DEF" w:rsidP="008E5DEF">
      <w:pPr>
        <w:rPr>
          <w:sz w:val="28"/>
          <w:szCs w:val="28"/>
        </w:rPr>
      </w:pPr>
      <w:r w:rsidRPr="009B5350">
        <w:rPr>
          <w:sz w:val="28"/>
          <w:szCs w:val="28"/>
        </w:rPr>
        <w:t xml:space="preserve">Academic honesty and integrity </w:t>
      </w:r>
      <w:r w:rsidR="009A579E" w:rsidRPr="009B5350">
        <w:rPr>
          <w:sz w:val="28"/>
          <w:szCs w:val="28"/>
        </w:rPr>
        <w:t>are</w:t>
      </w:r>
      <w:r w:rsidRPr="009B5350">
        <w:rPr>
          <w:sz w:val="28"/>
          <w:szCs w:val="28"/>
        </w:rPr>
        <w:t xml:space="preserve"> expected. Shoreline Community College has a strict policy on cheating and plagiarism. You are cheating if you copy, steal, borrow, consult, or use any means to obtain answers from classmates or unauthorized sources </w:t>
      </w:r>
      <w:r>
        <w:rPr>
          <w:sz w:val="28"/>
          <w:szCs w:val="28"/>
        </w:rPr>
        <w:t>for any assignment inside or out</w:t>
      </w:r>
      <w:r w:rsidRPr="009B5350">
        <w:rPr>
          <w:sz w:val="28"/>
          <w:szCs w:val="28"/>
        </w:rPr>
        <w:t>side class. Any student found guilty of cheating and/or plagiarism will receive a zero for the assignment. If it happens a second time, you may fail the course. </w:t>
      </w:r>
    </w:p>
    <w:p w14:paraId="565492FF" w14:textId="4DEBF7D6" w:rsidR="008E5DEF" w:rsidRPr="008E5DEF" w:rsidRDefault="008E5DEF" w:rsidP="008E5DEF">
      <w:pPr>
        <w:rPr>
          <w:b/>
          <w:sz w:val="28"/>
          <w:szCs w:val="28"/>
        </w:rPr>
      </w:pPr>
      <w:bookmarkStart w:id="143" w:name="_Toc510520690"/>
      <w:bookmarkStart w:id="144" w:name="_Toc510520758"/>
      <w:bookmarkStart w:id="145" w:name="_Toc510520860"/>
      <w:bookmarkStart w:id="146" w:name="_Toc524333836"/>
      <w:bookmarkStart w:id="147" w:name="_Toc524333874"/>
      <w:bookmarkStart w:id="148" w:name="_Toc524334006"/>
      <w:bookmarkStart w:id="149" w:name="_Toc524353182"/>
      <w:bookmarkStart w:id="150" w:name="_Toc17727694"/>
      <w:r w:rsidRPr="008E5DEF">
        <w:rPr>
          <w:b/>
          <w:sz w:val="28"/>
          <w:szCs w:val="28"/>
        </w:rPr>
        <w:t>Long Homework</w:t>
      </w:r>
      <w:r>
        <w:rPr>
          <w:b/>
          <w:sz w:val="28"/>
          <w:szCs w:val="28"/>
        </w:rPr>
        <w:t xml:space="preserve"> Assignments</w:t>
      </w:r>
      <w:r w:rsidRPr="008E5DEF">
        <w:rPr>
          <w:b/>
          <w:sz w:val="28"/>
          <w:szCs w:val="28"/>
        </w:rPr>
        <w:t xml:space="preserve"> are individual</w:t>
      </w:r>
      <w:bookmarkEnd w:id="143"/>
      <w:bookmarkEnd w:id="144"/>
      <w:bookmarkEnd w:id="145"/>
      <w:bookmarkEnd w:id="146"/>
      <w:bookmarkEnd w:id="147"/>
      <w:bookmarkEnd w:id="148"/>
      <w:bookmarkEnd w:id="149"/>
      <w:bookmarkEnd w:id="150"/>
      <w:r>
        <w:rPr>
          <w:b/>
          <w:sz w:val="28"/>
          <w:szCs w:val="28"/>
        </w:rPr>
        <w:t xml:space="preserve">. </w:t>
      </w:r>
      <w:r w:rsidRPr="009B5350">
        <w:rPr>
          <w:sz w:val="28"/>
          <w:szCs w:val="28"/>
        </w:rPr>
        <w:t xml:space="preserve">All code you submit must be your own work. You may discuss general ideas of how to approach an assignment, but never specific details about the code to write. Any help you receive from or provide to classmates should be limited and should never involve details of how to code a solution. </w:t>
      </w:r>
    </w:p>
    <w:p w14:paraId="0598360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work as a partner with another student on an assignment.</w:t>
      </w:r>
    </w:p>
    <w:p w14:paraId="3B5E5C67"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show another student your solution to an assignment for any reason.</w:t>
      </w:r>
    </w:p>
    <w:p w14:paraId="2E0BA06E"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look at another's solution for any reason.</w:t>
      </w:r>
    </w:p>
    <w:p w14:paraId="0F165A9B" w14:textId="77777777" w:rsidR="008E5DEF" w:rsidRPr="009B5350"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have another person "walk you through" an assignment, describe in detail how to solve it, or sit with you as you write it. You also may not provide such help to another student. This includes tutor</w:t>
      </w:r>
      <w:r>
        <w:rPr>
          <w:sz w:val="28"/>
          <w:szCs w:val="28"/>
        </w:rPr>
        <w:t>s</w:t>
      </w:r>
      <w:r w:rsidRPr="009B5350">
        <w:rPr>
          <w:sz w:val="28"/>
          <w:szCs w:val="28"/>
        </w:rPr>
        <w:t xml:space="preserve"> and current or former students.</w:t>
      </w:r>
    </w:p>
    <w:p w14:paraId="679E9A16" w14:textId="77777777" w:rsidR="008E5DEF" w:rsidRDefault="008E5DEF" w:rsidP="008E5DEF">
      <w:pPr>
        <w:numPr>
          <w:ilvl w:val="0"/>
          <w:numId w:val="4"/>
        </w:numPr>
        <w:tabs>
          <w:tab w:val="num" w:pos="720"/>
        </w:tabs>
        <w:spacing w:line="240" w:lineRule="auto"/>
        <w:jc w:val="left"/>
        <w:rPr>
          <w:sz w:val="28"/>
          <w:szCs w:val="28"/>
        </w:rPr>
      </w:pPr>
      <w:r w:rsidRPr="009B5350">
        <w:rPr>
          <w:sz w:val="28"/>
          <w:szCs w:val="28"/>
        </w:rPr>
        <w:t>You </w:t>
      </w:r>
      <w:r w:rsidRPr="009B5350">
        <w:rPr>
          <w:b/>
          <w:sz w:val="28"/>
          <w:szCs w:val="28"/>
        </w:rPr>
        <w:t>may not</w:t>
      </w:r>
      <w:r w:rsidRPr="009B5350">
        <w:rPr>
          <w:sz w:val="28"/>
          <w:szCs w:val="28"/>
        </w:rPr>
        <w:t> post your homework solution code online to ask others for help. This includes public message boards, forums, file sharing sites and services, or any other online system.</w:t>
      </w:r>
    </w:p>
    <w:p w14:paraId="4A8A3D85" w14:textId="77777777" w:rsidR="008E5DEF" w:rsidRPr="009B5350" w:rsidRDefault="008E5DEF" w:rsidP="008E5DEF">
      <w:pPr>
        <w:spacing w:after="0" w:line="240" w:lineRule="auto"/>
        <w:ind w:left="720"/>
        <w:rPr>
          <w:sz w:val="28"/>
          <w:szCs w:val="28"/>
        </w:rPr>
      </w:pPr>
    </w:p>
    <w:p w14:paraId="3466F700" w14:textId="500C5907" w:rsidR="00F07B10" w:rsidRDefault="008E5DEF" w:rsidP="008E5DE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That is, helping someone else cheat is just as bad as reading someone else’s solution. There are resources for students who are struggling</w:t>
      </w:r>
      <w:r w:rsidR="00774A7D">
        <w:rPr>
          <w:sz w:val="28"/>
          <w:szCs w:val="28"/>
        </w:rPr>
        <w:t xml:space="preserve">; </w:t>
      </w:r>
      <w:r w:rsidRPr="009B5350">
        <w:rPr>
          <w:sz w:val="28"/>
          <w:szCs w:val="28"/>
        </w:rPr>
        <w:t xml:space="preserve">the right thing to do </w:t>
      </w:r>
      <w:r w:rsidR="00774A7D">
        <w:rPr>
          <w:sz w:val="28"/>
          <w:szCs w:val="28"/>
        </w:rPr>
        <w:t>if you are approached for excessive “help”</w:t>
      </w:r>
      <w:r w:rsidRPr="009B5350">
        <w:rPr>
          <w:sz w:val="28"/>
          <w:szCs w:val="28"/>
        </w:rPr>
        <w:t xml:space="preserve"> is to point the</w:t>
      </w:r>
      <w:r w:rsidR="00774A7D">
        <w:rPr>
          <w:sz w:val="28"/>
          <w:szCs w:val="28"/>
        </w:rPr>
        <w:t xml:space="preserve"> person</w:t>
      </w:r>
      <w:r w:rsidRPr="009B5350">
        <w:rPr>
          <w:sz w:val="28"/>
          <w:szCs w:val="28"/>
        </w:rPr>
        <w:t xml:space="preserve"> to </w:t>
      </w:r>
      <w:r w:rsidR="00774A7D">
        <w:rPr>
          <w:sz w:val="28"/>
          <w:szCs w:val="28"/>
        </w:rPr>
        <w:t>appropriate</w:t>
      </w:r>
      <w:r w:rsidRPr="009B5350">
        <w:rPr>
          <w:sz w:val="28"/>
          <w:szCs w:val="28"/>
        </w:rPr>
        <w:t xml:space="preserve"> resources.</w:t>
      </w:r>
      <w:r w:rsidR="00F07B10">
        <w:rPr>
          <w:b/>
          <w:sz w:val="28"/>
          <w:szCs w:val="28"/>
        </w:rPr>
        <w:br w:type="page"/>
      </w:r>
    </w:p>
    <w:p w14:paraId="6D1E931D" w14:textId="77777777" w:rsidR="00F07B10" w:rsidRDefault="00F07B10" w:rsidP="00F07B10">
      <w:pPr>
        <w:pStyle w:val="Heading2"/>
        <w:rPr>
          <w:b/>
        </w:rPr>
      </w:pPr>
      <w:bookmarkStart w:id="151" w:name="_Toc17729809"/>
      <w:bookmarkStart w:id="152" w:name="_Toc17730047"/>
      <w:bookmarkStart w:id="153" w:name="_Toc29034235"/>
      <w:bookmarkStart w:id="154" w:name="_Toc29034507"/>
      <w:bookmarkStart w:id="155" w:name="_Toc91059888"/>
      <w:r>
        <w:rPr>
          <w:b/>
        </w:rPr>
        <w:lastRenderedPageBreak/>
        <w:t>Mandatory Decimal Grading</w:t>
      </w:r>
      <w:bookmarkEnd w:id="151"/>
      <w:bookmarkEnd w:id="152"/>
      <w:bookmarkEnd w:id="153"/>
      <w:bookmarkEnd w:id="154"/>
      <w:bookmarkEnd w:id="155"/>
    </w:p>
    <w:p w14:paraId="4390EF2C" w14:textId="42AD0E07" w:rsidR="00AF4A51" w:rsidRPr="00460E16" w:rsidRDefault="00AF4A51" w:rsidP="00414D5F">
      <w:pPr>
        <w:rPr>
          <w:bCs/>
          <w:sz w:val="28"/>
          <w:szCs w:val="28"/>
        </w:rPr>
      </w:pPr>
      <w:r>
        <w:rPr>
          <w:b/>
          <w:sz w:val="28"/>
          <w:szCs w:val="28"/>
        </w:rPr>
        <w:t>Your grade will be calculated as the cumulative points that you earn over the quarter.</w:t>
      </w:r>
      <w:r>
        <w:rPr>
          <w:bCs/>
          <w:sz w:val="28"/>
          <w:szCs w:val="28"/>
        </w:rPr>
        <w:t xml:space="preserve"> Expect that </w:t>
      </w:r>
      <w:r w:rsidR="00460E16">
        <w:rPr>
          <w:bCs/>
          <w:sz w:val="28"/>
          <w:szCs w:val="28"/>
        </w:rPr>
        <w:t xml:space="preserve">at the start of the quarter your grade will appear low as you build up points. This also means that your grade (total points and final GPA) will </w:t>
      </w:r>
      <w:r w:rsidR="00460E16">
        <w:rPr>
          <w:bCs/>
          <w:i/>
          <w:iCs/>
          <w:sz w:val="28"/>
          <w:szCs w:val="28"/>
        </w:rPr>
        <w:t>never</w:t>
      </w:r>
      <w:r w:rsidR="00460E16">
        <w:rPr>
          <w:bCs/>
          <w:sz w:val="28"/>
          <w:szCs w:val="28"/>
        </w:rPr>
        <w:t xml:space="preserve"> go down. </w:t>
      </w:r>
    </w:p>
    <w:p w14:paraId="516AC701" w14:textId="6EA65924" w:rsidR="001778C0" w:rsidRPr="001B61F0" w:rsidRDefault="00414D5F" w:rsidP="001B61F0">
      <w:pPr>
        <w:rPr>
          <w:sz w:val="28"/>
          <w:szCs w:val="28"/>
        </w:rPr>
      </w:pPr>
      <w:r w:rsidRPr="00414D5F">
        <w:rPr>
          <w:b/>
          <w:sz w:val="28"/>
          <w:szCs w:val="28"/>
        </w:rPr>
        <w:t>Final GPA decimal grading</w:t>
      </w:r>
      <w:r w:rsidRPr="00414D5F">
        <w:rPr>
          <w:sz w:val="28"/>
          <w:szCs w:val="28"/>
        </w:rPr>
        <w:t xml:space="preserve"> will be used in accordance with the following table.</w:t>
      </w:r>
      <w:r w:rsidR="00F07B10">
        <w:rPr>
          <w:sz w:val="28"/>
          <w:szCs w:val="28"/>
        </w:rPr>
        <w:t xml:space="preserve"> There is not an option for pass/fail grading in this course as it is transfer-equivalent.</w:t>
      </w:r>
      <w:bookmarkStart w:id="156" w:name="_MON_1710252744"/>
      <w:bookmarkStart w:id="157" w:name="_Toc509386065"/>
      <w:bookmarkStart w:id="158" w:name="_Toc510519461"/>
      <w:bookmarkStart w:id="159" w:name="_Toc510519736"/>
      <w:bookmarkStart w:id="160" w:name="_Toc513565979"/>
      <w:bookmarkStart w:id="161" w:name="_Toc513566264"/>
      <w:bookmarkStart w:id="162" w:name="_Toc513566353"/>
      <w:bookmarkStart w:id="163" w:name="_Toc515994829"/>
      <w:bookmarkStart w:id="164" w:name="_Toc515994962"/>
      <w:bookmarkStart w:id="165" w:name="_Toc515995101"/>
      <w:bookmarkStart w:id="166" w:name="_Toc515995147"/>
      <w:bookmarkStart w:id="167" w:name="_Toc515996168"/>
      <w:bookmarkStart w:id="168" w:name="_Toc524353265"/>
      <w:bookmarkStart w:id="169" w:name="_Toc524353423"/>
      <w:bookmarkStart w:id="170" w:name="_Toc524358449"/>
      <w:bookmarkStart w:id="171" w:name="_Toc524358527"/>
      <w:bookmarkStart w:id="172" w:name="_Toc524358597"/>
      <w:bookmarkStart w:id="173" w:name="_Toc524358677"/>
      <w:bookmarkEnd w:id="156"/>
    </w:p>
    <w:bookmarkStart w:id="174" w:name="_MON_1710253092"/>
    <w:bookmarkEnd w:id="174"/>
    <w:p w14:paraId="0926150E" w14:textId="3D9D3EFD" w:rsidR="001B61F0" w:rsidRPr="002D20AB" w:rsidRDefault="00392391" w:rsidP="002D20AB">
      <w:pPr>
        <w:spacing w:after="0"/>
        <w:ind w:firstLine="720"/>
        <w:contextualSpacing/>
        <w:rPr>
          <w:rFonts w:ascii="Times New Roman" w:hAnsi="Times New Roman"/>
          <w:b/>
          <w:bCs/>
        </w:rPr>
      </w:pPr>
      <w:r w:rsidRPr="007851CD">
        <w:rPr>
          <w:rFonts w:ascii="Times New Roman" w:hAnsi="Times New Roman"/>
          <w:b/>
          <w:bCs/>
          <w:noProof/>
        </w:rPr>
        <w:object w:dxaOrig="6615" w:dyaOrig="5115" w14:anchorId="0F0ED1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2.75pt;height:218.25pt" o:ole="">
            <v:imagedata r:id="rId16" o:title=""/>
          </v:shape>
          <o:OLEObject Type="Embed" ProgID="Excel.Sheet.8" ShapeID="_x0000_i1025" DrawAspect="Content" ObjectID="_1734436135" r:id="rId17"/>
        </w:object>
      </w:r>
    </w:p>
    <w:p w14:paraId="086163C8" w14:textId="77777777" w:rsidR="008E5DEF" w:rsidRPr="00D808BB" w:rsidRDefault="008E5DEF" w:rsidP="008E5DEF">
      <w:pPr>
        <w:pStyle w:val="Heading1"/>
        <w:jc w:val="both"/>
        <w:rPr>
          <w:b/>
        </w:rPr>
      </w:pPr>
      <w:bookmarkStart w:id="175" w:name="_Toc17729810"/>
      <w:bookmarkStart w:id="176" w:name="_Toc17730048"/>
      <w:bookmarkStart w:id="177" w:name="_Toc29034236"/>
      <w:bookmarkStart w:id="178" w:name="_Toc29034508"/>
      <w:bookmarkStart w:id="179" w:name="_Toc91059889"/>
      <w:r w:rsidRPr="00D808BB">
        <w:rPr>
          <w:b/>
        </w:rPr>
        <w:t>Classroom Contract</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5"/>
      <w:bookmarkEnd w:id="176"/>
      <w:bookmarkEnd w:id="177"/>
      <w:bookmarkEnd w:id="178"/>
      <w:bookmarkEnd w:id="179"/>
    </w:p>
    <w:p w14:paraId="1B3DB125" w14:textId="77777777" w:rsidR="008E5DEF" w:rsidRPr="00BE4BA8" w:rsidRDefault="008E5DEF" w:rsidP="008E5DEF">
      <w:pPr>
        <w:rPr>
          <w:sz w:val="28"/>
          <w:szCs w:val="28"/>
        </w:rPr>
      </w:pPr>
      <w:r w:rsidRPr="00BE4BA8">
        <w:rPr>
          <w:sz w:val="28"/>
          <w:szCs w:val="28"/>
        </w:rPr>
        <w:t>You are expected to uphold the classroom contract as follows:</w:t>
      </w:r>
    </w:p>
    <w:p w14:paraId="28C1A8D7" w14:textId="11F07EB6" w:rsidR="008E5DEF" w:rsidRPr="00BE4BA8" w:rsidRDefault="008E5DEF" w:rsidP="008E5DEF">
      <w:pPr>
        <w:numPr>
          <w:ilvl w:val="0"/>
          <w:numId w:val="4"/>
        </w:numPr>
        <w:spacing w:line="240" w:lineRule="auto"/>
        <w:rPr>
          <w:sz w:val="28"/>
          <w:szCs w:val="28"/>
        </w:rPr>
      </w:pPr>
      <w:r w:rsidRPr="00BE4BA8">
        <w:rPr>
          <w:b/>
          <w:bCs/>
          <w:sz w:val="28"/>
          <w:szCs w:val="28"/>
        </w:rPr>
        <w:t>Be Prepared</w:t>
      </w:r>
      <w:r w:rsidRPr="00BE4BA8">
        <w:rPr>
          <w:sz w:val="28"/>
          <w:szCs w:val="28"/>
        </w:rPr>
        <w:t xml:space="preserve">: You are expected to complete all pre-work and homework before class starts so that you are ready to be engaged in </w:t>
      </w:r>
      <w:r w:rsidR="00AB7D51">
        <w:rPr>
          <w:sz w:val="28"/>
          <w:szCs w:val="28"/>
        </w:rPr>
        <w:t>classroom learning.</w:t>
      </w:r>
    </w:p>
    <w:p w14:paraId="28771620" w14:textId="77777777" w:rsidR="008E5DEF" w:rsidRPr="00BE4BA8" w:rsidRDefault="008E5DEF" w:rsidP="008E5DEF">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7B98912E" w14:textId="77777777" w:rsidR="008E5DEF" w:rsidRPr="00BE4BA8" w:rsidRDefault="008E5DEF" w:rsidP="008E5DEF">
      <w:pPr>
        <w:numPr>
          <w:ilvl w:val="0"/>
          <w:numId w:val="4"/>
        </w:numPr>
        <w:spacing w:line="240" w:lineRule="auto"/>
        <w:rPr>
          <w:sz w:val="28"/>
          <w:szCs w:val="28"/>
        </w:rPr>
      </w:pPr>
      <w:r w:rsidRPr="00BE4BA8">
        <w:rPr>
          <w:b/>
          <w:bCs/>
          <w:sz w:val="28"/>
          <w:szCs w:val="28"/>
        </w:rPr>
        <w:t>Participate</w:t>
      </w:r>
      <w:r w:rsidRPr="00BE4BA8">
        <w:rPr>
          <w:sz w:val="28"/>
          <w:szCs w:val="28"/>
        </w:rPr>
        <w:t>: You are expected to be an active contributor in class. This means both asking questions and helping others.</w:t>
      </w:r>
    </w:p>
    <w:p w14:paraId="3F07D323" w14:textId="5F72E0C8" w:rsidR="001778C0" w:rsidRPr="00AB7D51" w:rsidRDefault="008E5DEF" w:rsidP="00AB7D51">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 xml:space="preserve">You are expected to create and </w:t>
      </w:r>
      <w:r w:rsidR="00AB7D51">
        <w:rPr>
          <w:sz w:val="28"/>
          <w:szCs w:val="28"/>
        </w:rPr>
        <w:t>participate in</w:t>
      </w:r>
      <w:r w:rsidRPr="00BE4BA8">
        <w:rPr>
          <w:sz w:val="28"/>
          <w:szCs w:val="28"/>
        </w:rPr>
        <w:t xml:space="preserve"> a space where learning is conducive for all learners.</w:t>
      </w:r>
      <w:r>
        <w:rPr>
          <w:sz w:val="28"/>
          <w:szCs w:val="28"/>
        </w:rPr>
        <w:t xml:space="preserve"> This means that you participate in the class without dominating the learning space.</w:t>
      </w:r>
      <w:bookmarkStart w:id="180" w:name="_Toc524353266"/>
      <w:bookmarkStart w:id="181" w:name="_Toc524353424"/>
      <w:bookmarkStart w:id="182" w:name="_Toc524358450"/>
      <w:bookmarkStart w:id="183" w:name="_Toc524358528"/>
      <w:bookmarkStart w:id="184" w:name="_Toc524358598"/>
      <w:bookmarkStart w:id="185" w:name="_Toc524358678"/>
      <w:r w:rsidR="001778C0" w:rsidRPr="00AB7D51">
        <w:rPr>
          <w:b/>
        </w:rPr>
        <w:br w:type="page"/>
      </w:r>
    </w:p>
    <w:p w14:paraId="2A3BB331" w14:textId="77777777" w:rsidR="008E5DEF" w:rsidRPr="001778C0" w:rsidRDefault="008E5DEF" w:rsidP="001778C0">
      <w:pPr>
        <w:pStyle w:val="Heading2"/>
        <w:rPr>
          <w:b/>
        </w:rPr>
      </w:pPr>
      <w:bookmarkStart w:id="186" w:name="_Toc17729811"/>
      <w:bookmarkStart w:id="187" w:name="_Toc17730049"/>
      <w:bookmarkStart w:id="188" w:name="_Toc29034237"/>
      <w:bookmarkStart w:id="189" w:name="_Toc29034509"/>
      <w:bookmarkStart w:id="190" w:name="_Toc91059890"/>
      <w:r w:rsidRPr="001778C0">
        <w:rPr>
          <w:b/>
        </w:rPr>
        <w:lastRenderedPageBreak/>
        <w:t>Discussion Expectations</w:t>
      </w:r>
      <w:bookmarkEnd w:id="180"/>
      <w:bookmarkEnd w:id="181"/>
      <w:bookmarkEnd w:id="182"/>
      <w:bookmarkEnd w:id="183"/>
      <w:bookmarkEnd w:id="184"/>
      <w:bookmarkEnd w:id="185"/>
      <w:bookmarkEnd w:id="186"/>
      <w:bookmarkEnd w:id="187"/>
      <w:bookmarkEnd w:id="188"/>
      <w:bookmarkEnd w:id="189"/>
      <w:bookmarkEnd w:id="190"/>
    </w:p>
    <w:p w14:paraId="4F563199" w14:textId="77777777" w:rsidR="008E5DEF" w:rsidRPr="00871404" w:rsidRDefault="008E5DEF" w:rsidP="008E5DEF">
      <w:pPr>
        <w:rPr>
          <w:sz w:val="28"/>
          <w:szCs w:val="28"/>
        </w:rPr>
      </w:pPr>
      <w:r w:rsidRPr="00871404">
        <w:rPr>
          <w:sz w:val="28"/>
          <w:szCs w:val="28"/>
        </w:rPr>
        <w:t>(Adapted from Dr. Susan Shaw, Oregon State University &amp; Angela Velez-Solic, Indiana University Northwest)</w:t>
      </w:r>
    </w:p>
    <w:p w14:paraId="38B98968" w14:textId="77777777" w:rsidR="008E5DEF" w:rsidRPr="006831D1" w:rsidRDefault="008E5DEF" w:rsidP="008E5DEF">
      <w:pPr>
        <w:numPr>
          <w:ilvl w:val="0"/>
          <w:numId w:val="4"/>
        </w:numPr>
        <w:spacing w:after="0" w:line="240" w:lineRule="auto"/>
        <w:rPr>
          <w:sz w:val="28"/>
          <w:szCs w:val="28"/>
        </w:rPr>
      </w:pPr>
      <w:r>
        <w:rPr>
          <w:sz w:val="28"/>
          <w:szCs w:val="28"/>
        </w:rPr>
        <w:t xml:space="preserve">Commit </w:t>
      </w:r>
      <w:r w:rsidRPr="006831D1">
        <w:rPr>
          <w:sz w:val="28"/>
          <w:szCs w:val="28"/>
        </w:rPr>
        <w:t xml:space="preserve">to learning about, understanding, and supporting </w:t>
      </w:r>
      <w:r>
        <w:rPr>
          <w:sz w:val="28"/>
          <w:szCs w:val="28"/>
        </w:rPr>
        <w:t xml:space="preserve">your </w:t>
      </w:r>
      <w:r w:rsidRPr="006831D1">
        <w:rPr>
          <w:sz w:val="28"/>
          <w:szCs w:val="28"/>
        </w:rPr>
        <w:t>peers.</w:t>
      </w:r>
    </w:p>
    <w:p w14:paraId="40D937EB" w14:textId="77777777" w:rsidR="008E5DEF" w:rsidRPr="006831D1" w:rsidRDefault="008E5DEF" w:rsidP="008E5DEF">
      <w:pPr>
        <w:numPr>
          <w:ilvl w:val="0"/>
          <w:numId w:val="4"/>
        </w:numPr>
        <w:spacing w:after="0" w:line="240" w:lineRule="auto"/>
        <w:rPr>
          <w:sz w:val="28"/>
          <w:szCs w:val="28"/>
        </w:rPr>
      </w:pPr>
      <w:r w:rsidRPr="006831D1">
        <w:rPr>
          <w:sz w:val="28"/>
          <w:szCs w:val="28"/>
        </w:rPr>
        <w:t>Assume the best of others in the class and expect the best from them.</w:t>
      </w:r>
    </w:p>
    <w:p w14:paraId="684303BE" w14:textId="77777777" w:rsidR="008E5DEF" w:rsidRPr="006831D1" w:rsidRDefault="008E5DEF" w:rsidP="008E5DEF">
      <w:pPr>
        <w:numPr>
          <w:ilvl w:val="0"/>
          <w:numId w:val="4"/>
        </w:numPr>
        <w:spacing w:after="0" w:line="240" w:lineRule="auto"/>
        <w:rPr>
          <w:sz w:val="28"/>
          <w:szCs w:val="28"/>
        </w:rPr>
      </w:pPr>
      <w:r w:rsidRPr="006831D1">
        <w:rPr>
          <w:sz w:val="28"/>
          <w:szCs w:val="28"/>
        </w:rPr>
        <w:t>Recognize and value the experiences, abilities, and knowledge each person brings to class.</w:t>
      </w:r>
    </w:p>
    <w:p w14:paraId="6DF373E6" w14:textId="77777777" w:rsidR="008E5DEF" w:rsidRPr="006831D1" w:rsidRDefault="008E5DEF" w:rsidP="008E5DEF">
      <w:pPr>
        <w:numPr>
          <w:ilvl w:val="0"/>
          <w:numId w:val="4"/>
        </w:numPr>
        <w:spacing w:after="0" w:line="240" w:lineRule="auto"/>
        <w:rPr>
          <w:sz w:val="28"/>
          <w:szCs w:val="28"/>
        </w:rPr>
      </w:pPr>
      <w:r w:rsidRPr="006831D1">
        <w:rPr>
          <w:sz w:val="28"/>
          <w:szCs w:val="28"/>
        </w:rPr>
        <w:t>Participate actively in the discussions.</w:t>
      </w:r>
    </w:p>
    <w:p w14:paraId="2FB243A1" w14:textId="77777777" w:rsidR="008E5DEF" w:rsidRPr="006831D1" w:rsidRDefault="008E5DEF" w:rsidP="008E5DEF">
      <w:pPr>
        <w:numPr>
          <w:ilvl w:val="0"/>
          <w:numId w:val="4"/>
        </w:numPr>
        <w:spacing w:after="0" w:line="240" w:lineRule="auto"/>
        <w:rPr>
          <w:sz w:val="28"/>
          <w:szCs w:val="28"/>
        </w:rPr>
      </w:pPr>
      <w:r w:rsidRPr="006831D1">
        <w:rPr>
          <w:sz w:val="28"/>
          <w:szCs w:val="28"/>
        </w:rPr>
        <w:t>Think through and re-read your comments before you post them.</w:t>
      </w:r>
    </w:p>
    <w:p w14:paraId="64D941BE" w14:textId="77777777" w:rsidR="008E5DEF" w:rsidRPr="00CE26B4" w:rsidRDefault="008E5DEF" w:rsidP="008E5DEF">
      <w:pPr>
        <w:numPr>
          <w:ilvl w:val="0"/>
          <w:numId w:val="4"/>
        </w:numPr>
        <w:spacing w:after="0" w:line="240" w:lineRule="auto"/>
        <w:rPr>
          <w:sz w:val="28"/>
          <w:szCs w:val="28"/>
        </w:rPr>
      </w:pPr>
      <w:r w:rsidRPr="006831D1">
        <w:rPr>
          <w:sz w:val="28"/>
          <w:szCs w:val="28"/>
        </w:rPr>
        <w:t>Never make derogatory comments toward another person in the class.</w:t>
      </w:r>
      <w:r>
        <w:rPr>
          <w:sz w:val="28"/>
          <w:szCs w:val="28"/>
        </w:rPr>
        <w:t xml:space="preserve"> </w:t>
      </w:r>
      <w:r w:rsidRPr="006831D1">
        <w:rPr>
          <w:sz w:val="28"/>
          <w:szCs w:val="28"/>
        </w:rPr>
        <w:t>Do not demean or embarrass others.</w:t>
      </w:r>
    </w:p>
    <w:p w14:paraId="7DBBF015" w14:textId="77777777" w:rsidR="008E5DEF" w:rsidRPr="006831D1" w:rsidRDefault="008E5DEF" w:rsidP="008E5DEF">
      <w:pPr>
        <w:numPr>
          <w:ilvl w:val="0"/>
          <w:numId w:val="4"/>
        </w:numPr>
        <w:spacing w:after="0" w:line="240" w:lineRule="auto"/>
        <w:rPr>
          <w:sz w:val="28"/>
          <w:szCs w:val="28"/>
        </w:rPr>
      </w:pPr>
      <w:r w:rsidRPr="006831D1">
        <w:rPr>
          <w:sz w:val="28"/>
          <w:szCs w:val="28"/>
        </w:rPr>
        <w:t>Do not make sexist, racist, homophobic, or victim-blaming comments at all.</w:t>
      </w:r>
    </w:p>
    <w:p w14:paraId="2DF66292" w14:textId="77777777" w:rsidR="008E5DEF" w:rsidRPr="006831D1" w:rsidRDefault="008E5DEF" w:rsidP="008E5DEF">
      <w:pPr>
        <w:numPr>
          <w:ilvl w:val="0"/>
          <w:numId w:val="4"/>
        </w:numPr>
        <w:spacing w:after="0" w:line="240" w:lineRule="auto"/>
        <w:rPr>
          <w:sz w:val="28"/>
          <w:szCs w:val="28"/>
        </w:rPr>
      </w:pPr>
      <w:r>
        <w:rPr>
          <w:sz w:val="28"/>
          <w:szCs w:val="28"/>
        </w:rPr>
        <w:t>It is ok to d</w:t>
      </w:r>
      <w:r w:rsidRPr="006831D1">
        <w:rPr>
          <w:sz w:val="28"/>
          <w:szCs w:val="28"/>
        </w:rPr>
        <w:t>isagree with ideas, but do not make personal attacks. </w:t>
      </w:r>
    </w:p>
    <w:p w14:paraId="60304823" w14:textId="77777777" w:rsidR="008E5DEF" w:rsidRPr="006831D1" w:rsidRDefault="008E5DEF" w:rsidP="008E5DEF">
      <w:pPr>
        <w:numPr>
          <w:ilvl w:val="0"/>
          <w:numId w:val="4"/>
        </w:numPr>
        <w:spacing w:after="0" w:line="240" w:lineRule="auto"/>
        <w:rPr>
          <w:sz w:val="28"/>
          <w:szCs w:val="28"/>
        </w:rPr>
      </w:pPr>
      <w:r w:rsidRPr="006831D1">
        <w:rPr>
          <w:sz w:val="28"/>
          <w:szCs w:val="28"/>
        </w:rPr>
        <w:t>Be open to be</w:t>
      </w:r>
      <w:r>
        <w:rPr>
          <w:sz w:val="28"/>
          <w:szCs w:val="28"/>
        </w:rPr>
        <w:t>ing</w:t>
      </w:r>
      <w:r w:rsidRPr="006831D1">
        <w:rPr>
          <w:sz w:val="28"/>
          <w:szCs w:val="28"/>
        </w:rPr>
        <w:t xml:space="preserve"> challenged or confronted on your ideas or prejudices.</w:t>
      </w:r>
    </w:p>
    <w:p w14:paraId="374C6365" w14:textId="77777777" w:rsidR="008E5DEF" w:rsidRPr="006831D1" w:rsidRDefault="008E5DEF" w:rsidP="008E5DEF">
      <w:pPr>
        <w:numPr>
          <w:ilvl w:val="0"/>
          <w:numId w:val="4"/>
        </w:numPr>
        <w:spacing w:after="0" w:line="240" w:lineRule="auto"/>
        <w:rPr>
          <w:sz w:val="28"/>
          <w:szCs w:val="28"/>
        </w:rPr>
      </w:pPr>
      <w:r w:rsidRPr="006831D1">
        <w:rPr>
          <w:sz w:val="28"/>
          <w:szCs w:val="28"/>
        </w:rPr>
        <w:t>Challenge others with the intent of facilitating growth. </w:t>
      </w:r>
    </w:p>
    <w:p w14:paraId="088DFD20" w14:textId="77777777" w:rsidR="008E5DEF" w:rsidRPr="006831D1" w:rsidRDefault="008E5DEF" w:rsidP="008E5DEF">
      <w:pPr>
        <w:numPr>
          <w:ilvl w:val="0"/>
          <w:numId w:val="4"/>
        </w:numPr>
        <w:spacing w:after="0" w:line="240" w:lineRule="auto"/>
        <w:rPr>
          <w:sz w:val="28"/>
          <w:szCs w:val="28"/>
        </w:rPr>
      </w:pPr>
      <w:r w:rsidRPr="006831D1">
        <w:rPr>
          <w:sz w:val="28"/>
          <w:szCs w:val="28"/>
        </w:rPr>
        <w:t>Encourage others to develop and share their ideas.</w:t>
      </w:r>
    </w:p>
    <w:p w14:paraId="4A346986" w14:textId="77777777" w:rsidR="008E5DEF" w:rsidRPr="006831D1" w:rsidRDefault="008E5DEF" w:rsidP="008E5DEF">
      <w:pPr>
        <w:numPr>
          <w:ilvl w:val="0"/>
          <w:numId w:val="4"/>
        </w:numPr>
        <w:spacing w:after="0" w:line="240" w:lineRule="auto"/>
        <w:rPr>
          <w:sz w:val="28"/>
          <w:szCs w:val="28"/>
        </w:rPr>
      </w:pPr>
      <w:r w:rsidRPr="006831D1">
        <w:rPr>
          <w:sz w:val="28"/>
          <w:szCs w:val="28"/>
        </w:rPr>
        <w:t>Be willing to change.</w:t>
      </w:r>
    </w:p>
    <w:p w14:paraId="57C11CA9" w14:textId="77777777" w:rsidR="008E5DEF" w:rsidRPr="001778C0" w:rsidRDefault="008E5DEF" w:rsidP="009B5350">
      <w:pPr>
        <w:numPr>
          <w:ilvl w:val="0"/>
          <w:numId w:val="4"/>
        </w:numPr>
        <w:spacing w:after="0" w:line="240" w:lineRule="auto"/>
        <w:rPr>
          <w:sz w:val="28"/>
          <w:szCs w:val="28"/>
        </w:rPr>
      </w:pPr>
      <w:r w:rsidRPr="006831D1">
        <w:rPr>
          <w:sz w:val="28"/>
          <w:szCs w:val="28"/>
        </w:rPr>
        <w:t xml:space="preserve">Any form of hatred </w:t>
      </w:r>
      <w:r>
        <w:rPr>
          <w:sz w:val="28"/>
          <w:szCs w:val="28"/>
        </w:rPr>
        <w:t>is considered serious and inappropriate</w:t>
      </w:r>
      <w:r w:rsidRPr="006831D1">
        <w:rPr>
          <w:sz w:val="28"/>
          <w:szCs w:val="28"/>
        </w:rPr>
        <w:t>.</w:t>
      </w:r>
    </w:p>
    <w:p w14:paraId="26755736" w14:textId="77777777" w:rsidR="009B5350" w:rsidRPr="009B5350" w:rsidRDefault="009B5350" w:rsidP="00B730DB">
      <w:pPr>
        <w:pStyle w:val="Heading2"/>
        <w:rPr>
          <w:b/>
        </w:rPr>
      </w:pPr>
      <w:bookmarkStart w:id="191" w:name="_Toc510520691"/>
      <w:bookmarkStart w:id="192" w:name="_Toc510520759"/>
      <w:bookmarkStart w:id="193" w:name="_Toc510520861"/>
      <w:bookmarkStart w:id="194" w:name="_Toc524333837"/>
      <w:bookmarkStart w:id="195" w:name="_Toc524333875"/>
      <w:bookmarkStart w:id="196" w:name="_Toc524334007"/>
      <w:bookmarkStart w:id="197" w:name="_Toc524353183"/>
      <w:bookmarkStart w:id="198" w:name="_Toc17727695"/>
      <w:bookmarkStart w:id="199" w:name="_Toc17729812"/>
      <w:bookmarkStart w:id="200" w:name="_Toc17730050"/>
      <w:bookmarkStart w:id="201" w:name="_Toc29034238"/>
      <w:bookmarkStart w:id="202" w:name="_Toc29034510"/>
      <w:bookmarkStart w:id="203" w:name="_Toc91059891"/>
      <w:r w:rsidRPr="009B5350">
        <w:rPr>
          <w:b/>
        </w:rPr>
        <w:t>How to be Successful</w:t>
      </w:r>
      <w:bookmarkEnd w:id="191"/>
      <w:bookmarkEnd w:id="192"/>
      <w:bookmarkEnd w:id="193"/>
      <w:bookmarkEnd w:id="194"/>
      <w:bookmarkEnd w:id="195"/>
      <w:bookmarkEnd w:id="196"/>
      <w:bookmarkEnd w:id="197"/>
      <w:bookmarkEnd w:id="198"/>
      <w:bookmarkEnd w:id="199"/>
      <w:bookmarkEnd w:id="200"/>
      <w:bookmarkEnd w:id="201"/>
      <w:bookmarkEnd w:id="202"/>
      <w:bookmarkEnd w:id="203"/>
    </w:p>
    <w:p w14:paraId="7E9F87F5"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Participating in class lectures and practice problems will give you structured time to absorb new concepts, practice them, and ask questions to the Instructor and your peers.</w:t>
      </w:r>
    </w:p>
    <w:p w14:paraId="492FBDEF"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47966472" w14:textId="77777777" w:rsidR="009B5350" w:rsidRPr="009B5350" w:rsidRDefault="009B5350" w:rsidP="009B5350">
      <w:pPr>
        <w:numPr>
          <w:ilvl w:val="0"/>
          <w:numId w:val="4"/>
        </w:numPr>
        <w:tabs>
          <w:tab w:val="num" w:pos="720"/>
        </w:tabs>
        <w:spacing w:line="240" w:lineRule="auto"/>
        <w:rPr>
          <w:sz w:val="28"/>
          <w:szCs w:val="28"/>
        </w:rPr>
      </w:pPr>
      <w:r w:rsidRPr="009B5350">
        <w:rPr>
          <w:b/>
          <w:sz w:val="28"/>
          <w:szCs w:val="28"/>
        </w:rPr>
        <w:t>Practice</w:t>
      </w:r>
      <w:r w:rsidRPr="009B5350">
        <w:rPr>
          <w:sz w:val="28"/>
          <w:szCs w:val="28"/>
        </w:rPr>
        <w:t>: It is not enough in programming to just read about or listen to lectures about concepts. It is important to solve problems both in-class and on your own. You should work through practice problems (like on PracticeIt) until you are abl</w:t>
      </w:r>
      <w:r w:rsidR="008D3F34">
        <w:rPr>
          <w:sz w:val="28"/>
          <w:szCs w:val="28"/>
        </w:rPr>
        <w:t>e to solve them without the aid</w:t>
      </w:r>
      <w:r w:rsidRPr="009B5350">
        <w:rPr>
          <w:sz w:val="28"/>
          <w:szCs w:val="28"/>
        </w:rPr>
        <w:t xml:space="preserve"> of another person.</w:t>
      </w:r>
    </w:p>
    <w:p w14:paraId="6F985575" w14:textId="77777777" w:rsidR="009B5350" w:rsidRPr="009B5350" w:rsidRDefault="009B5350" w:rsidP="009B5350">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p>
    <w:p w14:paraId="421366DC" w14:textId="77777777" w:rsidR="001778C0" w:rsidRDefault="001778C0">
      <w:pPr>
        <w:rPr>
          <w:b/>
          <w:smallCaps/>
          <w:spacing w:val="5"/>
          <w:sz w:val="28"/>
          <w:szCs w:val="28"/>
        </w:rPr>
      </w:pPr>
      <w:bookmarkStart w:id="204" w:name="_Toc510520692"/>
      <w:bookmarkStart w:id="205" w:name="_Toc510520760"/>
      <w:bookmarkStart w:id="206" w:name="_Toc510520862"/>
      <w:bookmarkStart w:id="207" w:name="_Toc524333838"/>
      <w:bookmarkStart w:id="208" w:name="_Toc524333876"/>
      <w:bookmarkStart w:id="209" w:name="_Toc524334008"/>
      <w:bookmarkStart w:id="210" w:name="_Toc524353184"/>
      <w:bookmarkStart w:id="211" w:name="_Toc17727696"/>
      <w:r>
        <w:rPr>
          <w:b/>
        </w:rPr>
        <w:br w:type="page"/>
      </w:r>
    </w:p>
    <w:p w14:paraId="7D5DDB69" w14:textId="77777777" w:rsidR="00BE4BA8" w:rsidRPr="00815799" w:rsidRDefault="00BE4BA8" w:rsidP="00815799">
      <w:pPr>
        <w:pStyle w:val="Heading2"/>
        <w:rPr>
          <w:b/>
        </w:rPr>
      </w:pPr>
      <w:bookmarkStart w:id="212" w:name="_Toc17729813"/>
      <w:bookmarkStart w:id="213" w:name="_Toc17730051"/>
      <w:bookmarkStart w:id="214" w:name="_Toc29034239"/>
      <w:bookmarkStart w:id="215" w:name="_Toc29034511"/>
      <w:bookmarkStart w:id="216" w:name="_Toc91059892"/>
      <w:r w:rsidRPr="00815799">
        <w:rPr>
          <w:b/>
        </w:rPr>
        <w:lastRenderedPageBreak/>
        <w:t>Getting Unstuck</w:t>
      </w:r>
      <w:bookmarkEnd w:id="204"/>
      <w:bookmarkEnd w:id="205"/>
      <w:bookmarkEnd w:id="206"/>
      <w:bookmarkEnd w:id="207"/>
      <w:bookmarkEnd w:id="208"/>
      <w:bookmarkEnd w:id="209"/>
      <w:bookmarkEnd w:id="210"/>
      <w:bookmarkEnd w:id="211"/>
      <w:bookmarkEnd w:id="212"/>
      <w:bookmarkEnd w:id="213"/>
      <w:bookmarkEnd w:id="214"/>
      <w:bookmarkEnd w:id="215"/>
      <w:bookmarkEnd w:id="216"/>
    </w:p>
    <w:p w14:paraId="14B75504" w14:textId="77777777" w:rsidR="00BE4BA8" w:rsidRPr="00BE4BA8" w:rsidRDefault="00957123" w:rsidP="00957123">
      <w:pPr>
        <w:rPr>
          <w:sz w:val="28"/>
          <w:szCs w:val="28"/>
        </w:rPr>
      </w:pPr>
      <w:r>
        <w:rPr>
          <w:sz w:val="28"/>
          <w:szCs w:val="28"/>
        </w:rPr>
        <w:t>Getting stuck is part of the programming process</w:t>
      </w:r>
      <w:r w:rsidR="00BE4BA8" w:rsidRPr="00BE4BA8">
        <w:rPr>
          <w:sz w:val="28"/>
          <w:szCs w:val="28"/>
        </w:rPr>
        <w:t>. However, one of the most useful skills you may learn from this course is "how to get unstuck."</w:t>
      </w:r>
    </w:p>
    <w:p w14:paraId="58453652" w14:textId="77777777" w:rsidR="00BE4BA8" w:rsidRPr="00BE4BA8" w:rsidRDefault="00BE4BA8" w:rsidP="00957123">
      <w:pPr>
        <w:rPr>
          <w:sz w:val="28"/>
          <w:szCs w:val="28"/>
        </w:rPr>
      </w:pPr>
      <w:r w:rsidRPr="00BE4BA8">
        <w:rPr>
          <w:sz w:val="28"/>
          <w:szCs w:val="28"/>
        </w:rPr>
        <w:t>Here are some suggestions:</w:t>
      </w:r>
    </w:p>
    <w:p w14:paraId="7241C6A5" w14:textId="77777777" w:rsidR="00BE4BA8" w:rsidRPr="00BE4BA8" w:rsidRDefault="00117506" w:rsidP="00397B35">
      <w:pPr>
        <w:numPr>
          <w:ilvl w:val="0"/>
          <w:numId w:val="6"/>
        </w:numPr>
        <w:spacing w:line="240" w:lineRule="auto"/>
        <w:rPr>
          <w:sz w:val="28"/>
          <w:szCs w:val="28"/>
        </w:rPr>
      </w:pPr>
      <w:r>
        <w:rPr>
          <w:b/>
          <w:bCs/>
          <w:sz w:val="28"/>
          <w:szCs w:val="28"/>
        </w:rPr>
        <w:t>Make systematic changes</w:t>
      </w:r>
      <w:r w:rsidR="00BE4BA8" w:rsidRPr="00BE4BA8">
        <w:rPr>
          <w:b/>
          <w:bCs/>
          <w:sz w:val="28"/>
          <w:szCs w:val="28"/>
        </w:rPr>
        <w:t>.</w:t>
      </w:r>
      <w:r w:rsidR="00BE4BA8" w:rsidRPr="00BE4BA8">
        <w:rPr>
          <w:sz w:val="28"/>
          <w:szCs w:val="28"/>
        </w:rPr>
        <w:t xml:space="preserve"> </w:t>
      </w:r>
      <w:r w:rsidR="00F211F3">
        <w:rPr>
          <w:sz w:val="28"/>
          <w:szCs w:val="28"/>
        </w:rPr>
        <w:t xml:space="preserve"> </w:t>
      </w:r>
      <w:r w:rsidR="00BE4BA8" w:rsidRPr="00BE4BA8">
        <w:rPr>
          <w:sz w:val="28"/>
          <w:szCs w:val="28"/>
        </w:rPr>
        <w:t>Look carefully at the work you have just done. Try changing one thing and see what effect it has.</w:t>
      </w:r>
      <w:r>
        <w:rPr>
          <w:sz w:val="28"/>
          <w:szCs w:val="28"/>
        </w:rPr>
        <w:t xml:space="preserve"> </w:t>
      </w:r>
    </w:p>
    <w:p w14:paraId="606EA67E" w14:textId="77777777" w:rsidR="00BE4BA8" w:rsidRPr="00BE4BA8" w:rsidRDefault="00BE4BA8" w:rsidP="00397B35">
      <w:pPr>
        <w:numPr>
          <w:ilvl w:val="0"/>
          <w:numId w:val="6"/>
        </w:numPr>
        <w:spacing w:line="240" w:lineRule="auto"/>
        <w:rPr>
          <w:sz w:val="28"/>
          <w:szCs w:val="28"/>
        </w:rPr>
      </w:pPr>
      <w:r w:rsidRPr="00BE4BA8">
        <w:rPr>
          <w:b/>
          <w:bCs/>
          <w:sz w:val="28"/>
          <w:szCs w:val="28"/>
        </w:rPr>
        <w:t>Talk to a rubber</w:t>
      </w:r>
      <w:r w:rsidR="00D524A0">
        <w:rPr>
          <w:b/>
          <w:bCs/>
          <w:sz w:val="28"/>
          <w:szCs w:val="28"/>
        </w:rPr>
        <w:t xml:space="preserve"> </w:t>
      </w:r>
      <w:r w:rsidRPr="00BE4BA8">
        <w:rPr>
          <w:b/>
          <w:bCs/>
          <w:sz w:val="28"/>
          <w:szCs w:val="28"/>
        </w:rPr>
        <w:t>duck.</w:t>
      </w:r>
      <w:r w:rsidR="00957123">
        <w:rPr>
          <w:b/>
          <w:bCs/>
          <w:sz w:val="28"/>
          <w:szCs w:val="28"/>
        </w:rPr>
        <w:t xml:space="preserve"> </w:t>
      </w:r>
      <w:r w:rsidR="00F211F3">
        <w:rPr>
          <w:b/>
          <w:bCs/>
          <w:sz w:val="28"/>
          <w:szCs w:val="28"/>
        </w:rPr>
        <w:t xml:space="preserve"> </w:t>
      </w:r>
      <w:r w:rsidRPr="00BE4BA8">
        <w:rPr>
          <w:sz w:val="28"/>
          <w:szCs w:val="28"/>
        </w:rPr>
        <w:t xml:space="preserve">No really, this is actually </w:t>
      </w:r>
      <w:hyperlink r:id="rId18"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0FF62809" w14:textId="77777777" w:rsidR="00BE4BA8" w:rsidRPr="00BE4BA8" w:rsidRDefault="00BE4BA8" w:rsidP="00397B35">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716AA933" w14:textId="77777777" w:rsidR="00BE4BA8" w:rsidRPr="00BE4BA8" w:rsidRDefault="00BE4BA8" w:rsidP="00397B35">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sidR="00D524A0">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23E9F1C1" w14:textId="77777777" w:rsidR="00BE4BA8" w:rsidRPr="007845C4" w:rsidRDefault="00BE4BA8" w:rsidP="00957123">
      <w:pPr>
        <w:numPr>
          <w:ilvl w:val="0"/>
          <w:numId w:val="6"/>
        </w:numPr>
        <w:spacing w:line="240" w:lineRule="auto"/>
        <w:rPr>
          <w:sz w:val="28"/>
          <w:szCs w:val="28"/>
        </w:rPr>
      </w:pPr>
      <w:r w:rsidRPr="00BE4BA8">
        <w:rPr>
          <w:b/>
          <w:bCs/>
          <w:sz w:val="28"/>
          <w:szCs w:val="28"/>
        </w:rPr>
        <w:t xml:space="preserve">Ask the Instructor. </w:t>
      </w:r>
      <w:r w:rsidR="00C5301F">
        <w:rPr>
          <w:b/>
          <w:bCs/>
          <w:sz w:val="28"/>
          <w:szCs w:val="28"/>
        </w:rPr>
        <w:t xml:space="preserve"> </w:t>
      </w:r>
      <w:r w:rsidRPr="00BE4BA8">
        <w:rPr>
          <w:sz w:val="28"/>
          <w:szCs w:val="28"/>
        </w:rPr>
        <w:t>I'm here to help you. It's literally my job.</w:t>
      </w:r>
    </w:p>
    <w:p w14:paraId="60EC4610" w14:textId="77777777" w:rsidR="008E5DEF" w:rsidRDefault="008E5DEF">
      <w:pPr>
        <w:rPr>
          <w:b/>
          <w:smallCaps/>
          <w:spacing w:val="5"/>
          <w:sz w:val="28"/>
          <w:szCs w:val="28"/>
        </w:rPr>
      </w:pPr>
      <w:bookmarkStart w:id="217" w:name="_Toc510520693"/>
      <w:bookmarkStart w:id="218" w:name="_Toc510520761"/>
      <w:bookmarkStart w:id="219" w:name="_Toc510520863"/>
      <w:bookmarkStart w:id="220" w:name="_Toc524333839"/>
      <w:bookmarkStart w:id="221" w:name="_Toc524333877"/>
      <w:bookmarkStart w:id="222" w:name="_Toc524334009"/>
      <w:bookmarkStart w:id="223" w:name="_Toc524353185"/>
      <w:bookmarkStart w:id="224" w:name="_Toc17727697"/>
      <w:r>
        <w:rPr>
          <w:b/>
        </w:rPr>
        <w:br w:type="page"/>
      </w:r>
    </w:p>
    <w:p w14:paraId="6348C28E" w14:textId="77777777" w:rsidR="00EC06BF" w:rsidRPr="00EC06BF" w:rsidRDefault="00EC06BF" w:rsidP="00EC06BF">
      <w:pPr>
        <w:pStyle w:val="Heading2"/>
        <w:rPr>
          <w:b/>
        </w:rPr>
      </w:pPr>
      <w:bookmarkStart w:id="225" w:name="_Toc17729814"/>
      <w:bookmarkStart w:id="226" w:name="_Toc17730052"/>
      <w:bookmarkStart w:id="227" w:name="_Toc29034240"/>
      <w:bookmarkStart w:id="228" w:name="_Toc29034512"/>
      <w:bookmarkStart w:id="229" w:name="_Toc91059893"/>
      <w:r w:rsidRPr="00EC06BF">
        <w:rPr>
          <w:b/>
        </w:rPr>
        <w:lastRenderedPageBreak/>
        <w:t>Letter of Recommendation Requests</w:t>
      </w:r>
      <w:bookmarkEnd w:id="217"/>
      <w:bookmarkEnd w:id="218"/>
      <w:bookmarkEnd w:id="219"/>
      <w:bookmarkEnd w:id="220"/>
      <w:bookmarkEnd w:id="221"/>
      <w:bookmarkEnd w:id="222"/>
      <w:bookmarkEnd w:id="223"/>
      <w:bookmarkEnd w:id="224"/>
      <w:bookmarkEnd w:id="225"/>
      <w:bookmarkEnd w:id="226"/>
      <w:bookmarkEnd w:id="227"/>
      <w:bookmarkEnd w:id="228"/>
      <w:bookmarkEnd w:id="229"/>
    </w:p>
    <w:p w14:paraId="795CAD41" w14:textId="77777777" w:rsidR="00EC06BF" w:rsidRPr="00EC06BF" w:rsidRDefault="00EC06BF" w:rsidP="00EC06BF">
      <w:pPr>
        <w:rPr>
          <w:iCs/>
          <w:sz w:val="28"/>
          <w:szCs w:val="28"/>
        </w:rPr>
      </w:pPr>
      <w:r w:rsidRPr="00EC06BF">
        <w:rPr>
          <w:iCs/>
          <w:sz w:val="28"/>
          <w:szCs w:val="28"/>
        </w:rPr>
        <w:t xml:space="preserve">Letters of recommendation are often needed for applications to transfer universities, jobs, and internships. Instructors take pride in the letters that they write for students and can only craft strong letters for students whom them know well. Part of your job as a college student is to become the kind of student that a professor can speak highly of in a letter of recommendation — hardworking, capable, and intellectually inquisitive. </w:t>
      </w:r>
    </w:p>
    <w:p w14:paraId="736F977D" w14:textId="77777777" w:rsidR="00EC06BF" w:rsidRPr="00EC06BF" w:rsidRDefault="00EC06BF" w:rsidP="00EC06BF">
      <w:pPr>
        <w:rPr>
          <w:iCs/>
          <w:sz w:val="28"/>
          <w:szCs w:val="28"/>
        </w:rPr>
      </w:pPr>
      <w:r w:rsidRPr="00EC06BF">
        <w:rPr>
          <w:iCs/>
          <w:sz w:val="28"/>
          <w:szCs w:val="28"/>
        </w:rPr>
        <w:t>Before requesting a letter of recommendation, ask yourself:</w:t>
      </w:r>
    </w:p>
    <w:p w14:paraId="1B13807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discussed my academic or career goals with this instructor?</w:t>
      </w:r>
    </w:p>
    <w:p w14:paraId="5632FD1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demonstrated an excellent work ethic or produced quality work in this course?</w:t>
      </w:r>
    </w:p>
    <w:p w14:paraId="7D232760"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Have I shown or communicated a passion for the subject or concepts that were taught?</w:t>
      </w:r>
    </w:p>
    <w:p w14:paraId="48AA828A" w14:textId="77777777" w:rsidR="00EC06BF" w:rsidRPr="00EC06BF" w:rsidRDefault="00EC06BF" w:rsidP="00EC06BF">
      <w:pPr>
        <w:pStyle w:val="ListParagraph"/>
        <w:numPr>
          <w:ilvl w:val="0"/>
          <w:numId w:val="16"/>
        </w:numPr>
        <w:spacing w:after="0" w:line="240" w:lineRule="auto"/>
        <w:jc w:val="left"/>
        <w:rPr>
          <w:iCs/>
          <w:sz w:val="28"/>
          <w:szCs w:val="28"/>
        </w:rPr>
      </w:pPr>
      <w:r w:rsidRPr="00EC06BF">
        <w:rPr>
          <w:iCs/>
          <w:sz w:val="28"/>
          <w:szCs w:val="28"/>
        </w:rPr>
        <w:t>Will this instructor be able to incorporate personal and specific details about my academic growth or trajectory?</w:t>
      </w:r>
    </w:p>
    <w:p w14:paraId="505EBAEE" w14:textId="77777777" w:rsidR="00EC06BF" w:rsidRPr="00EC06BF" w:rsidRDefault="00EC06BF" w:rsidP="00EC06BF">
      <w:pPr>
        <w:pStyle w:val="ListParagraph"/>
        <w:spacing w:after="0" w:line="240" w:lineRule="auto"/>
        <w:jc w:val="left"/>
        <w:rPr>
          <w:iCs/>
          <w:sz w:val="28"/>
          <w:szCs w:val="28"/>
        </w:rPr>
      </w:pPr>
    </w:p>
    <w:p w14:paraId="5D360B49" w14:textId="77777777" w:rsidR="00EC06BF" w:rsidRPr="00EC06BF" w:rsidRDefault="00EC06BF" w:rsidP="00EC06BF">
      <w:pPr>
        <w:rPr>
          <w:iCs/>
          <w:sz w:val="28"/>
          <w:szCs w:val="28"/>
        </w:rPr>
      </w:pPr>
      <w:r w:rsidRPr="00EC06BF">
        <w:rPr>
          <w:iCs/>
          <w:sz w:val="28"/>
          <w:szCs w:val="28"/>
        </w:rPr>
        <w:t>It is not necessary that the person writing your recommendation be able to speak to every bullet point above, but they should be able to speak to at least one of them.</w:t>
      </w:r>
    </w:p>
    <w:p w14:paraId="7D5BCCA7" w14:textId="77777777" w:rsidR="00EC06BF" w:rsidRPr="00EC06BF" w:rsidRDefault="00EC06BF" w:rsidP="00EC06BF">
      <w:pPr>
        <w:rPr>
          <w:iCs/>
          <w:sz w:val="28"/>
          <w:szCs w:val="28"/>
        </w:rPr>
      </w:pPr>
      <w:r w:rsidRPr="00EC06BF">
        <w:rPr>
          <w:iCs/>
          <w:sz w:val="28"/>
          <w:szCs w:val="28"/>
        </w:rPr>
        <w:t>Remember that requests may be declined for a variety of reasons, including, but not limited to: insufficient time to write the letter, not knowing the student well enough to provide specific character observations, or too much time has elapsed since working with the student.</w:t>
      </w:r>
    </w:p>
    <w:p w14:paraId="45C71A67" w14:textId="77777777" w:rsidR="00EC06BF" w:rsidRDefault="00EC06BF" w:rsidP="00EC06BF">
      <w:pPr>
        <w:rPr>
          <w:b/>
          <w:iCs/>
          <w:sz w:val="28"/>
          <w:szCs w:val="28"/>
        </w:rPr>
      </w:pPr>
      <w:r w:rsidRPr="00EC06BF">
        <w:rPr>
          <w:b/>
          <w:iCs/>
          <w:sz w:val="28"/>
          <w:szCs w:val="28"/>
        </w:rPr>
        <w:t>Requests for recommendations should come well in advance of the deadline for submission (i.e., at least 14 days in advance of the deadline, but the more notice the better).</w:t>
      </w:r>
    </w:p>
    <w:p w14:paraId="024CC574" w14:textId="77777777" w:rsidR="00EC06BF" w:rsidRPr="00EC06BF" w:rsidRDefault="00EC06BF" w:rsidP="00EC06BF">
      <w:pPr>
        <w:rPr>
          <w:b/>
          <w:iCs/>
          <w:sz w:val="28"/>
          <w:szCs w:val="28"/>
        </w:rPr>
      </w:pPr>
      <w:r>
        <w:rPr>
          <w:b/>
          <w:iCs/>
          <w:sz w:val="28"/>
          <w:szCs w:val="28"/>
        </w:rPr>
        <w:br w:type="page"/>
      </w:r>
    </w:p>
    <w:p w14:paraId="563F930F" w14:textId="77777777" w:rsidR="001778C0" w:rsidRPr="00D808BB" w:rsidRDefault="001778C0" w:rsidP="001778C0">
      <w:pPr>
        <w:pStyle w:val="Heading1"/>
        <w:rPr>
          <w:b/>
        </w:rPr>
      </w:pPr>
      <w:bookmarkStart w:id="230" w:name="_Toc515994832"/>
      <w:bookmarkStart w:id="231" w:name="_Toc515994965"/>
      <w:bookmarkStart w:id="232" w:name="_Toc515995104"/>
      <w:bookmarkStart w:id="233" w:name="_Toc515995150"/>
      <w:bookmarkStart w:id="234" w:name="_Toc515996171"/>
      <w:bookmarkStart w:id="235" w:name="_Toc524353269"/>
      <w:bookmarkStart w:id="236" w:name="_Toc524353427"/>
      <w:bookmarkStart w:id="237" w:name="_Toc524358453"/>
      <w:bookmarkStart w:id="238" w:name="_Toc524358531"/>
      <w:bookmarkStart w:id="239" w:name="_Toc524358601"/>
      <w:bookmarkStart w:id="240" w:name="_Toc524358681"/>
      <w:bookmarkStart w:id="241" w:name="_Toc17729815"/>
      <w:bookmarkStart w:id="242" w:name="_Toc17730053"/>
      <w:bookmarkStart w:id="243" w:name="_Toc29034241"/>
      <w:bookmarkStart w:id="244" w:name="_Toc29034513"/>
      <w:bookmarkStart w:id="245" w:name="_Toc91059894"/>
      <w:r>
        <w:rPr>
          <w:b/>
        </w:rPr>
        <w:lastRenderedPageBreak/>
        <w:t>Student Services</w:t>
      </w:r>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p>
    <w:p w14:paraId="5FF98ED3" w14:textId="77777777" w:rsidR="001778C0" w:rsidRDefault="001778C0" w:rsidP="001778C0">
      <w:pPr>
        <w:pStyle w:val="Heading2"/>
        <w:rPr>
          <w:b/>
        </w:rPr>
      </w:pPr>
      <w:bookmarkStart w:id="246" w:name="_Toc513565986"/>
      <w:bookmarkStart w:id="247" w:name="_Toc513566271"/>
      <w:bookmarkStart w:id="248" w:name="_Toc513566360"/>
      <w:bookmarkStart w:id="249" w:name="_Toc515994837"/>
      <w:bookmarkStart w:id="250" w:name="_Toc515994970"/>
      <w:bookmarkStart w:id="251" w:name="_Toc515995109"/>
      <w:bookmarkStart w:id="252" w:name="_Toc515995155"/>
      <w:bookmarkStart w:id="253" w:name="_Toc515996172"/>
      <w:bookmarkStart w:id="254" w:name="_Toc524353270"/>
      <w:bookmarkStart w:id="255" w:name="_Toc524353428"/>
      <w:bookmarkStart w:id="256" w:name="_Toc524358454"/>
      <w:bookmarkStart w:id="257" w:name="_Toc524358532"/>
      <w:bookmarkStart w:id="258" w:name="_Toc524358602"/>
      <w:bookmarkStart w:id="259" w:name="_Toc524358682"/>
      <w:bookmarkStart w:id="260" w:name="_Toc17729816"/>
      <w:bookmarkStart w:id="261" w:name="_Toc17730054"/>
      <w:bookmarkStart w:id="262" w:name="_Toc29034242"/>
      <w:bookmarkStart w:id="263" w:name="_Toc29034514"/>
      <w:bookmarkStart w:id="264" w:name="_Toc91059895"/>
      <w:bookmarkStart w:id="265" w:name="_Toc509386068"/>
      <w:bookmarkStart w:id="266" w:name="_Toc510519465"/>
      <w:bookmarkStart w:id="267" w:name="_Toc510519740"/>
      <w:bookmarkStart w:id="268" w:name="_Toc513565983"/>
      <w:bookmarkStart w:id="269" w:name="_Toc513566268"/>
      <w:bookmarkStart w:id="270" w:name="_Toc513566357"/>
      <w:bookmarkStart w:id="271" w:name="_Toc515994833"/>
      <w:bookmarkStart w:id="272" w:name="_Toc515994966"/>
      <w:bookmarkStart w:id="273" w:name="_Toc515995105"/>
      <w:bookmarkStart w:id="274" w:name="_Toc515995151"/>
      <w:r w:rsidRPr="00760BD4">
        <w:rPr>
          <w:b/>
        </w:rPr>
        <w:t>Campus Closures / Cancelled Class</w:t>
      </w:r>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p>
    <w:p w14:paraId="03E92679" w14:textId="77777777" w:rsidR="001778C0" w:rsidRDefault="001778C0" w:rsidP="001778C0">
      <w:pPr>
        <w:rPr>
          <w:sz w:val="28"/>
        </w:rPr>
      </w:pPr>
      <w:r w:rsidRPr="00760BD4">
        <w:rPr>
          <w:sz w:val="28"/>
        </w:rPr>
        <w:t>There are two types of suspended operat</w:t>
      </w:r>
      <w:r>
        <w:rPr>
          <w:sz w:val="28"/>
        </w:rPr>
        <w:t>ions possible: campus is closed</w:t>
      </w:r>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students will be notified via Canvas of their expectations in relation to school work</w:t>
      </w:r>
      <w:r w:rsidRPr="00760BD4">
        <w:rPr>
          <w:sz w:val="28"/>
        </w:rPr>
        <w:t xml:space="preserve">.  </w:t>
      </w:r>
    </w:p>
    <w:p w14:paraId="2275A010" w14:textId="7237BE79" w:rsidR="001778C0" w:rsidRPr="00FF4715" w:rsidRDefault="001778C0" w:rsidP="001778C0">
      <w:pPr>
        <w:rPr>
          <w:sz w:val="28"/>
        </w:rPr>
      </w:pPr>
      <w:r>
        <w:rPr>
          <w:sz w:val="28"/>
        </w:rPr>
        <w:t xml:space="preserve">You can read Shoreline’s </w:t>
      </w:r>
      <w:hyperlink r:id="rId19" w:history="1">
        <w:r w:rsidRPr="00DE7B10">
          <w:rPr>
            <w:rStyle w:val="Hyperlink"/>
            <w:sz w:val="28"/>
          </w:rPr>
          <w:t>Suspended Operations Procedures</w:t>
        </w:r>
      </w:hyperlink>
    </w:p>
    <w:p w14:paraId="158A50D2" w14:textId="0683326F" w:rsidR="001778C0" w:rsidRPr="00D808BB" w:rsidRDefault="007E1380" w:rsidP="001778C0">
      <w:pPr>
        <w:pStyle w:val="Heading2"/>
        <w:rPr>
          <w:b/>
        </w:rPr>
      </w:pPr>
      <w:bookmarkStart w:id="275" w:name="_Toc91059896"/>
      <w:bookmarkEnd w:id="265"/>
      <w:bookmarkEnd w:id="266"/>
      <w:bookmarkEnd w:id="267"/>
      <w:bookmarkEnd w:id="268"/>
      <w:bookmarkEnd w:id="269"/>
      <w:bookmarkEnd w:id="270"/>
      <w:bookmarkEnd w:id="271"/>
      <w:bookmarkEnd w:id="272"/>
      <w:bookmarkEnd w:id="273"/>
      <w:bookmarkEnd w:id="274"/>
      <w:r>
        <w:rPr>
          <w:b/>
        </w:rPr>
        <w:t>Access and Accommodations</w:t>
      </w:r>
      <w:bookmarkEnd w:id="275"/>
    </w:p>
    <w:p w14:paraId="764B34F1" w14:textId="77777777" w:rsidR="001778C0" w:rsidRPr="00BE4BA8" w:rsidRDefault="001778C0" w:rsidP="001778C0">
      <w:pPr>
        <w:rPr>
          <w:sz w:val="28"/>
          <w:szCs w:val="28"/>
        </w:rPr>
      </w:pPr>
      <w:r w:rsidRPr="00BE4BA8">
        <w:rPr>
          <w:sz w:val="28"/>
          <w:szCs w:val="28"/>
        </w:rPr>
        <w:t>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on the basis of disability, be excluded from participation in, be denied the benefits of, or otherwise be subjected to discrimination under any program, activity or service administered by the college.</w:t>
      </w:r>
    </w:p>
    <w:p w14:paraId="3E3B0BA5" w14:textId="49A24B83" w:rsidR="001778C0" w:rsidRPr="00293767" w:rsidRDefault="001778C0" w:rsidP="001778C0">
      <w:pPr>
        <w:rPr>
          <w:color w:val="0563C1" w:themeColor="hyperlink"/>
          <w:sz w:val="28"/>
          <w:szCs w:val="28"/>
          <w:u w:val="single"/>
        </w:rPr>
      </w:pPr>
      <w:r>
        <w:rPr>
          <w:sz w:val="28"/>
          <w:szCs w:val="28"/>
        </w:rPr>
        <w:t>For more informati</w:t>
      </w:r>
      <w:r w:rsidRPr="007E1380">
        <w:rPr>
          <w:sz w:val="28"/>
          <w:szCs w:val="28"/>
        </w:rPr>
        <w:t xml:space="preserve">on: </w:t>
      </w:r>
      <w:hyperlink r:id="rId20" w:tgtFrame="_blank" w:history="1">
        <w:r w:rsidR="007E1380" w:rsidRPr="007E1380">
          <w:rPr>
            <w:rStyle w:val="Hyperlink"/>
            <w:sz w:val="28"/>
            <w:szCs w:val="28"/>
          </w:rPr>
          <w:t>Shoreline Student Accessibility Services</w:t>
        </w:r>
      </w:hyperlink>
    </w:p>
    <w:p w14:paraId="7A3A89C9" w14:textId="77777777" w:rsidR="001778C0" w:rsidRPr="00D808BB" w:rsidRDefault="001778C0" w:rsidP="001778C0">
      <w:pPr>
        <w:pStyle w:val="Heading2"/>
        <w:rPr>
          <w:b/>
        </w:rPr>
      </w:pPr>
      <w:bookmarkStart w:id="276" w:name="_Toc509386069"/>
      <w:bookmarkStart w:id="277" w:name="_Toc510519466"/>
      <w:bookmarkStart w:id="278" w:name="_Toc510519741"/>
      <w:bookmarkStart w:id="279" w:name="_Toc513565984"/>
      <w:bookmarkStart w:id="280" w:name="_Toc513566269"/>
      <w:bookmarkStart w:id="281" w:name="_Toc513566358"/>
      <w:bookmarkStart w:id="282" w:name="_Toc515994834"/>
      <w:bookmarkStart w:id="283" w:name="_Toc515994967"/>
      <w:bookmarkStart w:id="284" w:name="_Toc515995106"/>
      <w:bookmarkStart w:id="285" w:name="_Toc515995152"/>
      <w:bookmarkStart w:id="286" w:name="_Toc515996174"/>
      <w:bookmarkStart w:id="287" w:name="_Toc524353272"/>
      <w:bookmarkStart w:id="288" w:name="_Toc524353430"/>
      <w:bookmarkStart w:id="289" w:name="_Toc524358456"/>
      <w:bookmarkStart w:id="290" w:name="_Toc524358534"/>
      <w:bookmarkStart w:id="291" w:name="_Toc524358604"/>
      <w:bookmarkStart w:id="292" w:name="_Toc524358684"/>
      <w:bookmarkStart w:id="293" w:name="_Toc17729818"/>
      <w:bookmarkStart w:id="294" w:name="_Toc17730056"/>
      <w:bookmarkStart w:id="295" w:name="_Toc29034244"/>
      <w:bookmarkStart w:id="296" w:name="_Toc29034516"/>
      <w:bookmarkStart w:id="297" w:name="_Toc91059897"/>
      <w:r w:rsidRPr="00D808BB">
        <w:rPr>
          <w:b/>
        </w:rPr>
        <w:t>Tutoring Services</w:t>
      </w:r>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p>
    <w:p w14:paraId="32C4E3D9" w14:textId="77777777" w:rsidR="001778C0" w:rsidRDefault="001778C0" w:rsidP="001778C0">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4B1680EA" w14:textId="10FC48BD" w:rsidR="001778C0" w:rsidRPr="00BE4BA8" w:rsidRDefault="001778C0" w:rsidP="001778C0">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sidR="00DE0514">
        <w:rPr>
          <w:sz w:val="28"/>
          <w:szCs w:val="28"/>
        </w:rPr>
        <w:t>the</w:t>
      </w:r>
      <w:r w:rsidRPr="00BE4BA8">
        <w:rPr>
          <w:sz w:val="28"/>
          <w:szCs w:val="28"/>
        </w:rPr>
        <w:t xml:space="preserve"> office in 4228 (Library), email </w:t>
      </w:r>
      <w:hyperlink r:id="rId21"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22" w:history="1">
        <w:r w:rsidRPr="00DE7B10">
          <w:rPr>
            <w:rStyle w:val="Hyperlink"/>
            <w:sz w:val="28"/>
          </w:rPr>
          <w:t>www.shoreline.edu/tutoring</w:t>
        </w:r>
      </w:hyperlink>
    </w:p>
    <w:p w14:paraId="5FE01D76" w14:textId="77777777" w:rsidR="00DE0514" w:rsidRDefault="00DE0514">
      <w:pPr>
        <w:rPr>
          <w:b/>
          <w:smallCaps/>
          <w:spacing w:val="5"/>
          <w:sz w:val="28"/>
          <w:szCs w:val="28"/>
        </w:rPr>
      </w:pPr>
      <w:bookmarkStart w:id="298" w:name="_Toc509386070"/>
      <w:bookmarkStart w:id="299" w:name="_Toc510519467"/>
      <w:bookmarkStart w:id="300" w:name="_Toc510519742"/>
      <w:bookmarkStart w:id="301" w:name="_Toc513565985"/>
      <w:bookmarkStart w:id="302" w:name="_Toc513566270"/>
      <w:bookmarkStart w:id="303" w:name="_Toc513566359"/>
      <w:bookmarkStart w:id="304" w:name="_Toc515994835"/>
      <w:bookmarkStart w:id="305" w:name="_Toc515994968"/>
      <w:bookmarkStart w:id="306" w:name="_Toc515995107"/>
      <w:bookmarkStart w:id="307" w:name="_Toc515995153"/>
      <w:bookmarkStart w:id="308" w:name="_Toc515996175"/>
      <w:bookmarkStart w:id="309" w:name="_Toc524353273"/>
      <w:bookmarkStart w:id="310" w:name="_Toc524353431"/>
      <w:bookmarkStart w:id="311" w:name="_Toc524358457"/>
      <w:bookmarkStart w:id="312" w:name="_Toc524358535"/>
      <w:bookmarkStart w:id="313" w:name="_Toc524358605"/>
      <w:bookmarkStart w:id="314" w:name="_Toc524358685"/>
      <w:bookmarkStart w:id="315" w:name="_Toc17729819"/>
      <w:bookmarkStart w:id="316" w:name="_Toc17730057"/>
      <w:bookmarkStart w:id="317" w:name="_Toc29034245"/>
      <w:bookmarkStart w:id="318" w:name="_Toc29034517"/>
      <w:bookmarkStart w:id="319" w:name="_Toc91059898"/>
      <w:r>
        <w:rPr>
          <w:b/>
        </w:rPr>
        <w:br w:type="page"/>
      </w:r>
    </w:p>
    <w:p w14:paraId="2BF9FBCC" w14:textId="397F334F" w:rsidR="001778C0" w:rsidRPr="00D808BB" w:rsidRDefault="001778C0" w:rsidP="001778C0">
      <w:pPr>
        <w:pStyle w:val="Heading2"/>
        <w:rPr>
          <w:b/>
        </w:rPr>
      </w:pPr>
      <w:r w:rsidRPr="00D808BB">
        <w:rPr>
          <w:b/>
        </w:rPr>
        <w:lastRenderedPageBreak/>
        <w:t>Counseling Center</w:t>
      </w:r>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p>
    <w:p w14:paraId="303D79FB" w14:textId="77777777" w:rsidR="001778C0" w:rsidRPr="00BE4BA8" w:rsidRDefault="001778C0" w:rsidP="001778C0">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417D66DA" w14:textId="77777777" w:rsidR="001778C0" w:rsidRPr="00BE4BA8" w:rsidRDefault="001778C0" w:rsidP="001778C0">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02DF9CC7" w14:textId="77777777" w:rsidR="001778C0" w:rsidRPr="00627C1C" w:rsidRDefault="001778C0" w:rsidP="001778C0">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23" w:history="1">
        <w:r w:rsidRPr="00627C1C">
          <w:rPr>
            <w:rStyle w:val="Hyperlink"/>
            <w:sz w:val="28"/>
          </w:rPr>
          <w:t>www.shoreline.edu/counseling-center</w:t>
        </w:r>
      </w:hyperlink>
    </w:p>
    <w:p w14:paraId="578E4121" w14:textId="77777777" w:rsidR="001778C0" w:rsidRPr="00BE4BA8" w:rsidRDefault="001778C0" w:rsidP="001778C0">
      <w:pPr>
        <w:spacing w:after="0" w:line="240" w:lineRule="auto"/>
        <w:rPr>
          <w:sz w:val="28"/>
          <w:szCs w:val="28"/>
        </w:rPr>
      </w:pPr>
    </w:p>
    <w:p w14:paraId="076569BC" w14:textId="77777777" w:rsidR="001778C0" w:rsidRPr="00BE4BA8" w:rsidRDefault="001778C0" w:rsidP="001778C0">
      <w:pPr>
        <w:rPr>
          <w:sz w:val="28"/>
          <w:szCs w:val="28"/>
        </w:rPr>
      </w:pPr>
      <w:r w:rsidRPr="00BE4BA8">
        <w:rPr>
          <w:sz w:val="28"/>
          <w:szCs w:val="28"/>
        </w:rPr>
        <w:t>Need support when they are not available? For 24/7 emergency counseling, referral, or assistance please contact:</w:t>
      </w:r>
    </w:p>
    <w:p w14:paraId="5895F423" w14:textId="77777777" w:rsidR="001778C0" w:rsidRPr="00BE4BA8" w:rsidRDefault="001778C0" w:rsidP="001778C0">
      <w:pPr>
        <w:numPr>
          <w:ilvl w:val="0"/>
          <w:numId w:val="8"/>
        </w:numPr>
        <w:spacing w:after="0" w:line="240" w:lineRule="auto"/>
        <w:rPr>
          <w:sz w:val="28"/>
          <w:szCs w:val="28"/>
        </w:rPr>
      </w:pPr>
      <w:r w:rsidRPr="00BE4BA8">
        <w:rPr>
          <w:sz w:val="28"/>
          <w:szCs w:val="28"/>
        </w:rPr>
        <w:t>King County: 24-Hour Crisis Line | 866-427-4747</w:t>
      </w:r>
    </w:p>
    <w:p w14:paraId="0BC3CE51" w14:textId="77777777" w:rsidR="001778C0" w:rsidRPr="00BE4BA8" w:rsidRDefault="001778C0" w:rsidP="001778C0">
      <w:pPr>
        <w:numPr>
          <w:ilvl w:val="0"/>
          <w:numId w:val="8"/>
        </w:numPr>
        <w:spacing w:after="0" w:line="240" w:lineRule="auto"/>
        <w:rPr>
          <w:sz w:val="28"/>
          <w:szCs w:val="28"/>
        </w:rPr>
      </w:pPr>
      <w:r w:rsidRPr="00BE4BA8">
        <w:rPr>
          <w:sz w:val="28"/>
          <w:szCs w:val="28"/>
        </w:rPr>
        <w:t>Snohomish County: 24-Hour Crisis Line | 800-584-3578</w:t>
      </w:r>
    </w:p>
    <w:p w14:paraId="71CEA69B" w14:textId="77777777" w:rsidR="001778C0" w:rsidRPr="00BE4BA8" w:rsidRDefault="001778C0" w:rsidP="001778C0">
      <w:pPr>
        <w:numPr>
          <w:ilvl w:val="0"/>
          <w:numId w:val="8"/>
        </w:numPr>
        <w:spacing w:after="0" w:line="240" w:lineRule="auto"/>
        <w:rPr>
          <w:sz w:val="28"/>
          <w:szCs w:val="28"/>
        </w:rPr>
      </w:pPr>
      <w:r w:rsidRPr="00BE4BA8">
        <w:rPr>
          <w:sz w:val="28"/>
          <w:szCs w:val="28"/>
        </w:rPr>
        <w:t xml:space="preserve">Live Chat: </w:t>
      </w:r>
      <w:hyperlink r:id="rId24" w:history="1">
        <w:r w:rsidRPr="00DE7B10">
          <w:rPr>
            <w:rStyle w:val="Hyperlink"/>
            <w:sz w:val="28"/>
          </w:rPr>
          <w:t>crisischat.org</w:t>
        </w:r>
      </w:hyperlink>
      <w:r>
        <w:rPr>
          <w:sz w:val="28"/>
          <w:szCs w:val="28"/>
        </w:rPr>
        <w:t xml:space="preserve"> </w:t>
      </w:r>
    </w:p>
    <w:p w14:paraId="1FDA7675" w14:textId="77777777" w:rsidR="001778C0" w:rsidRDefault="001778C0" w:rsidP="001778C0">
      <w:pPr>
        <w:numPr>
          <w:ilvl w:val="0"/>
          <w:numId w:val="8"/>
        </w:numPr>
        <w:spacing w:after="0" w:line="240" w:lineRule="auto"/>
        <w:rPr>
          <w:sz w:val="28"/>
          <w:szCs w:val="28"/>
        </w:rPr>
      </w:pPr>
      <w:r w:rsidRPr="00BE4BA8">
        <w:rPr>
          <w:sz w:val="28"/>
          <w:szCs w:val="28"/>
        </w:rPr>
        <w:t>Crisis Text Line: Text 741741</w:t>
      </w:r>
    </w:p>
    <w:p w14:paraId="1AFF1A95" w14:textId="77777777" w:rsidR="001778C0" w:rsidRPr="00001592" w:rsidRDefault="001778C0" w:rsidP="001778C0">
      <w:pPr>
        <w:numPr>
          <w:ilvl w:val="0"/>
          <w:numId w:val="8"/>
        </w:numPr>
        <w:spacing w:after="0" w:line="240" w:lineRule="auto"/>
        <w:rPr>
          <w:sz w:val="28"/>
          <w:szCs w:val="28"/>
        </w:rPr>
      </w:pPr>
      <w:r w:rsidRPr="00350FBA">
        <w:rPr>
          <w:sz w:val="28"/>
          <w:szCs w:val="28"/>
        </w:rPr>
        <w:t>911 (for immediate health-related emergency)</w:t>
      </w:r>
    </w:p>
    <w:p w14:paraId="6FE862DC" w14:textId="77777777" w:rsidR="001778C0" w:rsidRPr="00FF4715" w:rsidRDefault="001778C0" w:rsidP="001778C0">
      <w:pPr>
        <w:pStyle w:val="Heading2"/>
        <w:rPr>
          <w:b/>
        </w:rPr>
      </w:pPr>
      <w:bookmarkStart w:id="320" w:name="_Toc513565987"/>
      <w:bookmarkStart w:id="321" w:name="_Toc513566272"/>
      <w:bookmarkStart w:id="322" w:name="_Toc513566361"/>
      <w:bookmarkStart w:id="323" w:name="_Toc515994838"/>
      <w:bookmarkStart w:id="324" w:name="_Toc515994971"/>
      <w:bookmarkStart w:id="325" w:name="_Toc515995110"/>
      <w:bookmarkStart w:id="326" w:name="_Toc515995156"/>
      <w:bookmarkStart w:id="327" w:name="_Toc515996177"/>
      <w:bookmarkStart w:id="328" w:name="_Toc524353275"/>
      <w:bookmarkStart w:id="329" w:name="_Toc524353433"/>
      <w:bookmarkStart w:id="330" w:name="_Toc524358459"/>
      <w:bookmarkStart w:id="331" w:name="_Toc524358537"/>
      <w:bookmarkStart w:id="332" w:name="_Toc524358607"/>
      <w:bookmarkStart w:id="333" w:name="_Toc524358687"/>
      <w:bookmarkStart w:id="334" w:name="_Toc17729821"/>
      <w:bookmarkStart w:id="335" w:name="_Toc17730059"/>
      <w:bookmarkStart w:id="336" w:name="_Toc29034247"/>
      <w:bookmarkStart w:id="337" w:name="_Toc29034519"/>
      <w:bookmarkStart w:id="338" w:name="_Toc91059899"/>
      <w:r w:rsidRPr="00FF4715">
        <w:rPr>
          <w:b/>
        </w:rPr>
        <w:t>Additional Campus Resources</w:t>
      </w:r>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p>
    <w:p w14:paraId="41259545" w14:textId="77777777" w:rsidR="001778C0" w:rsidRDefault="001778C0" w:rsidP="001778C0">
      <w:pPr>
        <w:rPr>
          <w:rFonts w:eastAsia="Times New Roman"/>
          <w:sz w:val="28"/>
          <w:szCs w:val="28"/>
        </w:rPr>
      </w:pPr>
      <w:bookmarkStart w:id="339" w:name="_Toc513565989"/>
      <w:r w:rsidRPr="00D80565">
        <w:rPr>
          <w:rFonts w:eastAsia="Times New Roman"/>
          <w:sz w:val="28"/>
          <w:szCs w:val="28"/>
        </w:rPr>
        <w:t xml:space="preserve">Check out the </w:t>
      </w:r>
      <w:hyperlink r:id="rId25"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339"/>
    </w:p>
    <w:p w14:paraId="59DC61F0" w14:textId="77777777" w:rsidR="001778C0" w:rsidRPr="004D4770" w:rsidRDefault="001778C0" w:rsidP="004D4770">
      <w:pPr>
        <w:pStyle w:val="Heading1"/>
        <w:rPr>
          <w:b/>
        </w:rPr>
      </w:pPr>
      <w:bookmarkStart w:id="340" w:name="_Toc515994839"/>
      <w:bookmarkStart w:id="341" w:name="_Toc515994972"/>
      <w:bookmarkStart w:id="342" w:name="_Toc515995111"/>
      <w:bookmarkStart w:id="343" w:name="_Toc515995157"/>
      <w:r>
        <w:rPr>
          <w:b/>
        </w:rPr>
        <w:br w:type="page"/>
      </w:r>
      <w:bookmarkStart w:id="344" w:name="_Toc515996178"/>
      <w:bookmarkStart w:id="345" w:name="_Toc524353276"/>
      <w:bookmarkStart w:id="346" w:name="_Toc524353434"/>
      <w:bookmarkStart w:id="347" w:name="_Toc524358460"/>
      <w:bookmarkStart w:id="348" w:name="_Toc524358538"/>
      <w:bookmarkStart w:id="349" w:name="_Toc524358608"/>
      <w:bookmarkStart w:id="350" w:name="_Toc524358688"/>
      <w:bookmarkStart w:id="351" w:name="_Toc17729822"/>
      <w:bookmarkStart w:id="352" w:name="_Toc17730060"/>
      <w:bookmarkStart w:id="353" w:name="_Toc29034248"/>
      <w:bookmarkStart w:id="354" w:name="_Toc29034520"/>
      <w:bookmarkStart w:id="355" w:name="_Toc91059900"/>
      <w:r w:rsidRPr="00EE0ECC">
        <w:rPr>
          <w:b/>
        </w:rPr>
        <w:lastRenderedPageBreak/>
        <w:t>Privacy Policies</w:t>
      </w:r>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p>
    <w:p w14:paraId="76A62746" w14:textId="77777777" w:rsidR="001778C0" w:rsidRPr="00EE0ECC" w:rsidRDefault="001778C0" w:rsidP="001778C0">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5F3DA8A1" w14:textId="77777777" w:rsidR="001778C0" w:rsidRPr="00DE7B10" w:rsidRDefault="00000000" w:rsidP="001778C0">
      <w:pPr>
        <w:pStyle w:val="ListParagraph"/>
        <w:numPr>
          <w:ilvl w:val="0"/>
          <w:numId w:val="21"/>
        </w:numPr>
      </w:pPr>
      <w:hyperlink r:id="rId26" w:history="1">
        <w:r w:rsidR="00546D35">
          <w:rPr>
            <w:rStyle w:val="Hyperlink"/>
            <w:sz w:val="28"/>
          </w:rPr>
          <w:t>PracticeIt</w:t>
        </w:r>
      </w:hyperlink>
      <w:r w:rsidR="00546D35">
        <w:rPr>
          <w:rStyle w:val="Hyperlink"/>
          <w:sz w:val="28"/>
        </w:rPr>
        <w:t xml:space="preserve"> Privacy Policy</w:t>
      </w:r>
    </w:p>
    <w:p w14:paraId="5B7B2099" w14:textId="77777777" w:rsidR="001778C0" w:rsidRPr="00DE7B10" w:rsidRDefault="00000000" w:rsidP="001778C0">
      <w:pPr>
        <w:pStyle w:val="ListParagraph"/>
        <w:numPr>
          <w:ilvl w:val="0"/>
          <w:numId w:val="21"/>
        </w:numPr>
      </w:pPr>
      <w:hyperlink r:id="rId27" w:tgtFrame="_blank" w:history="1">
        <w:r w:rsidR="001778C0" w:rsidRPr="00DE7B10">
          <w:rPr>
            <w:rStyle w:val="Hyperlink"/>
            <w:sz w:val="28"/>
          </w:rPr>
          <w:t>Canvas</w:t>
        </w:r>
      </w:hyperlink>
    </w:p>
    <w:p w14:paraId="1D9E6DF1" w14:textId="77777777" w:rsidR="001778C0" w:rsidRPr="00DE7B10" w:rsidRDefault="00000000" w:rsidP="001778C0">
      <w:pPr>
        <w:pStyle w:val="ListParagraph"/>
        <w:numPr>
          <w:ilvl w:val="0"/>
          <w:numId w:val="21"/>
        </w:numPr>
      </w:pPr>
      <w:hyperlink r:id="rId28" w:tgtFrame="_blank" w:history="1">
        <w:r w:rsidR="001778C0" w:rsidRPr="00DE7B10">
          <w:rPr>
            <w:rStyle w:val="Hyperlink"/>
            <w:sz w:val="28"/>
          </w:rPr>
          <w:t>Panopto</w:t>
        </w:r>
      </w:hyperlink>
    </w:p>
    <w:p w14:paraId="61EC80A7" w14:textId="77777777" w:rsidR="001778C0" w:rsidRPr="00DE7B10" w:rsidRDefault="00000000" w:rsidP="001778C0">
      <w:pPr>
        <w:pStyle w:val="ListParagraph"/>
        <w:numPr>
          <w:ilvl w:val="0"/>
          <w:numId w:val="21"/>
        </w:numPr>
      </w:pPr>
      <w:hyperlink r:id="rId29" w:tgtFrame="_blank" w:history="1">
        <w:r w:rsidR="001778C0" w:rsidRPr="00DE7B10">
          <w:rPr>
            <w:rStyle w:val="Hyperlink"/>
            <w:sz w:val="28"/>
          </w:rPr>
          <w:t>Shoreline Privacy Policies</w:t>
        </w:r>
      </w:hyperlink>
    </w:p>
    <w:p w14:paraId="49107928" w14:textId="77777777" w:rsidR="001778C0" w:rsidRPr="00DE7B10" w:rsidRDefault="00000000" w:rsidP="001778C0">
      <w:pPr>
        <w:pStyle w:val="ListParagraph"/>
        <w:numPr>
          <w:ilvl w:val="0"/>
          <w:numId w:val="21"/>
        </w:numPr>
      </w:pPr>
      <w:hyperlink r:id="rId30" w:tgtFrame="_blank" w:history="1">
        <w:r w:rsidR="001778C0" w:rsidRPr="00DE7B10">
          <w:rPr>
            <w:rStyle w:val="Hyperlink"/>
            <w:sz w:val="28"/>
          </w:rPr>
          <w:t>Student Policies</w:t>
        </w:r>
      </w:hyperlink>
    </w:p>
    <w:p w14:paraId="1804E25A" w14:textId="77777777" w:rsidR="001778C0" w:rsidRPr="00DE7B10" w:rsidRDefault="00000000" w:rsidP="001778C0">
      <w:pPr>
        <w:pStyle w:val="ListParagraph"/>
        <w:numPr>
          <w:ilvl w:val="0"/>
          <w:numId w:val="21"/>
        </w:numPr>
      </w:pPr>
      <w:hyperlink r:id="rId31" w:tgtFrame="_blank" w:history="1">
        <w:r w:rsidR="001778C0" w:rsidRPr="00DE7B10">
          <w:rPr>
            <w:rStyle w:val="Hyperlink"/>
            <w:sz w:val="28"/>
          </w:rPr>
          <w:t>Microsoft 365 </w:t>
        </w:r>
      </w:hyperlink>
    </w:p>
    <w:p w14:paraId="0E6C62FA" w14:textId="77777777" w:rsidR="001778C0" w:rsidRPr="00DE7B10" w:rsidRDefault="00000000" w:rsidP="001778C0">
      <w:pPr>
        <w:pStyle w:val="ListParagraph"/>
        <w:numPr>
          <w:ilvl w:val="0"/>
          <w:numId w:val="21"/>
        </w:numPr>
      </w:pPr>
      <w:hyperlink r:id="rId32" w:tgtFrame="_blank" w:history="1">
        <w:r w:rsidR="001778C0" w:rsidRPr="00DE7B10">
          <w:rPr>
            <w:rStyle w:val="Hyperlink"/>
            <w:sz w:val="28"/>
          </w:rPr>
          <w:t xml:space="preserve">Google Privacy Policy </w:t>
        </w:r>
      </w:hyperlink>
    </w:p>
    <w:p w14:paraId="6F1DC0D9" w14:textId="77777777" w:rsidR="001778C0" w:rsidRPr="00EE0ECC" w:rsidRDefault="001778C0" w:rsidP="001778C0">
      <w:pPr>
        <w:pStyle w:val="Heading1"/>
        <w:rPr>
          <w:b/>
        </w:rPr>
      </w:pPr>
      <w:bookmarkStart w:id="356" w:name="_Toc515994840"/>
      <w:bookmarkStart w:id="357" w:name="_Toc515994973"/>
      <w:bookmarkStart w:id="358" w:name="_Toc515995112"/>
      <w:bookmarkStart w:id="359" w:name="_Toc515995158"/>
      <w:bookmarkStart w:id="360" w:name="_Toc515996179"/>
      <w:bookmarkStart w:id="361" w:name="_Toc524353277"/>
      <w:bookmarkStart w:id="362" w:name="_Toc524353435"/>
      <w:bookmarkStart w:id="363" w:name="_Toc524358461"/>
      <w:bookmarkStart w:id="364" w:name="_Toc524358539"/>
      <w:bookmarkStart w:id="365" w:name="_Toc524358609"/>
      <w:bookmarkStart w:id="366" w:name="_Toc524358689"/>
      <w:bookmarkStart w:id="367" w:name="_Toc17729823"/>
      <w:bookmarkStart w:id="368" w:name="_Toc17730061"/>
      <w:bookmarkStart w:id="369" w:name="_Toc29034249"/>
      <w:bookmarkStart w:id="370" w:name="_Toc29034521"/>
      <w:bookmarkStart w:id="371" w:name="_Toc91059901"/>
      <w:r>
        <w:rPr>
          <w:b/>
        </w:rPr>
        <w:t>Accessibility</w:t>
      </w:r>
      <w:r w:rsidRPr="00EE0ECC">
        <w:rPr>
          <w:b/>
        </w:rPr>
        <w:t xml:space="preserve"> Policies</w:t>
      </w:r>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p>
    <w:p w14:paraId="637C2F3A" w14:textId="77777777" w:rsidR="001778C0" w:rsidRPr="00EE0ECC" w:rsidRDefault="001778C0" w:rsidP="001778C0">
      <w:pPr>
        <w:rPr>
          <w:rFonts w:eastAsia="Times New Roman"/>
          <w:bCs/>
          <w:sz w:val="28"/>
          <w:szCs w:val="28"/>
        </w:rPr>
      </w:pPr>
      <w:r w:rsidRPr="00EE0ECC">
        <w:rPr>
          <w:rFonts w:eastAsia="Times New Roman"/>
          <w:bCs/>
          <w:sz w:val="28"/>
          <w:szCs w:val="28"/>
        </w:rPr>
        <w:t>Below are links to accessibility policies for sites used within this course:</w:t>
      </w:r>
    </w:p>
    <w:p w14:paraId="2E2CC194" w14:textId="77777777" w:rsidR="001778C0" w:rsidRPr="00DE7B10" w:rsidRDefault="00000000" w:rsidP="001778C0">
      <w:pPr>
        <w:pStyle w:val="ListParagraph"/>
        <w:numPr>
          <w:ilvl w:val="0"/>
          <w:numId w:val="22"/>
        </w:numPr>
        <w:rPr>
          <w:sz w:val="28"/>
          <w:szCs w:val="28"/>
        </w:rPr>
      </w:pPr>
      <w:hyperlink r:id="rId33" w:tgtFrame="_blank" w:history="1">
        <w:r w:rsidR="001778C0" w:rsidRPr="00DE7B10">
          <w:rPr>
            <w:rStyle w:val="Hyperlink"/>
            <w:sz w:val="28"/>
            <w:szCs w:val="28"/>
          </w:rPr>
          <w:t>Canvas</w:t>
        </w:r>
      </w:hyperlink>
    </w:p>
    <w:p w14:paraId="060B07C3" w14:textId="77777777" w:rsidR="001778C0" w:rsidRPr="00DE7B10" w:rsidRDefault="00000000" w:rsidP="001778C0">
      <w:pPr>
        <w:pStyle w:val="ListParagraph"/>
        <w:numPr>
          <w:ilvl w:val="0"/>
          <w:numId w:val="22"/>
        </w:numPr>
        <w:rPr>
          <w:sz w:val="28"/>
          <w:szCs w:val="28"/>
        </w:rPr>
      </w:pPr>
      <w:hyperlink r:id="rId34" w:history="1">
        <w:r w:rsidR="001778C0" w:rsidRPr="00DE7B10">
          <w:rPr>
            <w:rStyle w:val="Hyperlink"/>
            <w:sz w:val="28"/>
            <w:szCs w:val="28"/>
          </w:rPr>
          <w:t>Panopto Accessibility Features</w:t>
        </w:r>
      </w:hyperlink>
    </w:p>
    <w:p w14:paraId="703571C5" w14:textId="77777777" w:rsidR="001778C0" w:rsidRPr="00DE7B10" w:rsidRDefault="00000000" w:rsidP="001778C0">
      <w:pPr>
        <w:pStyle w:val="ListParagraph"/>
        <w:numPr>
          <w:ilvl w:val="0"/>
          <w:numId w:val="22"/>
        </w:numPr>
        <w:rPr>
          <w:sz w:val="28"/>
          <w:szCs w:val="28"/>
        </w:rPr>
      </w:pPr>
      <w:hyperlink r:id="rId35" w:tgtFrame="_blank" w:history="1">
        <w:r w:rsidR="001778C0" w:rsidRPr="00DE7B10">
          <w:rPr>
            <w:rStyle w:val="Hyperlink"/>
            <w:sz w:val="28"/>
            <w:szCs w:val="28"/>
          </w:rPr>
          <w:t>Shoreline Community College</w:t>
        </w:r>
      </w:hyperlink>
      <w:r w:rsidR="001778C0" w:rsidRPr="00DE7B10">
        <w:rPr>
          <w:sz w:val="28"/>
          <w:szCs w:val="28"/>
        </w:rPr>
        <w:t> </w:t>
      </w:r>
      <w:hyperlink r:id="rId36" w:tgtFrame="_blank" w:history="1">
        <w:r w:rsidR="001778C0" w:rsidRPr="00DE7B10">
          <w:rPr>
            <w:rStyle w:val="Hyperlink"/>
            <w:sz w:val="28"/>
            <w:szCs w:val="28"/>
          </w:rPr>
          <w:t>(Audio Version)</w:t>
        </w:r>
      </w:hyperlink>
      <w:r w:rsidR="001778C0" w:rsidRPr="00DE7B10">
        <w:rPr>
          <w:sz w:val="28"/>
          <w:szCs w:val="28"/>
        </w:rPr>
        <w:t xml:space="preserve">  </w:t>
      </w:r>
    </w:p>
    <w:p w14:paraId="4D5A79AB" w14:textId="77777777" w:rsidR="001778C0" w:rsidRPr="00DE7B10" w:rsidRDefault="00000000" w:rsidP="001778C0">
      <w:pPr>
        <w:pStyle w:val="ListParagraph"/>
        <w:numPr>
          <w:ilvl w:val="0"/>
          <w:numId w:val="22"/>
        </w:numPr>
        <w:rPr>
          <w:sz w:val="28"/>
          <w:szCs w:val="28"/>
        </w:rPr>
      </w:pPr>
      <w:hyperlink r:id="rId37" w:tgtFrame="_blank" w:history="1">
        <w:r w:rsidR="001778C0" w:rsidRPr="00DE7B10">
          <w:rPr>
            <w:rStyle w:val="Hyperlink"/>
            <w:sz w:val="28"/>
            <w:szCs w:val="28"/>
          </w:rPr>
          <w:t>Microsoft Office 365</w:t>
        </w:r>
      </w:hyperlink>
    </w:p>
    <w:p w14:paraId="22FA6C91" w14:textId="77777777" w:rsidR="001778C0" w:rsidRPr="00DE7B10" w:rsidRDefault="00000000" w:rsidP="001778C0">
      <w:pPr>
        <w:pStyle w:val="ListParagraph"/>
        <w:numPr>
          <w:ilvl w:val="0"/>
          <w:numId w:val="22"/>
        </w:numPr>
        <w:rPr>
          <w:sz w:val="28"/>
          <w:szCs w:val="28"/>
        </w:rPr>
      </w:pPr>
      <w:hyperlink r:id="rId38" w:tgtFrame="_blank" w:history="1">
        <w:r w:rsidR="001778C0" w:rsidRPr="00DE7B10">
          <w:rPr>
            <w:rStyle w:val="Hyperlink"/>
            <w:sz w:val="28"/>
            <w:szCs w:val="28"/>
          </w:rPr>
          <w:t>Google (covers YouTube)</w:t>
        </w:r>
      </w:hyperlink>
      <w:r w:rsidR="001778C0" w:rsidRPr="00DE7B10">
        <w:rPr>
          <w:sz w:val="28"/>
          <w:szCs w:val="28"/>
        </w:rPr>
        <w:t xml:space="preserve"> </w:t>
      </w:r>
    </w:p>
    <w:p w14:paraId="7C23A92D" w14:textId="77777777" w:rsidR="001778C0" w:rsidRPr="007541F6" w:rsidRDefault="001778C0" w:rsidP="001778C0">
      <w:pPr>
        <w:jc w:val="left"/>
        <w:rPr>
          <w:sz w:val="28"/>
          <w:szCs w:val="28"/>
        </w:rPr>
      </w:pPr>
    </w:p>
    <w:p w14:paraId="7F1E0D84" w14:textId="77777777" w:rsidR="007B3506" w:rsidRPr="00350FBA" w:rsidRDefault="007B3506" w:rsidP="001778C0">
      <w:pPr>
        <w:pStyle w:val="Heading1"/>
        <w:rPr>
          <w:sz w:val="28"/>
          <w:szCs w:val="28"/>
        </w:rPr>
      </w:pPr>
    </w:p>
    <w:sectPr w:rsidR="007B3506" w:rsidRPr="00350FBA" w:rsidSect="00957123">
      <w:footerReference w:type="even" r:id="rId39"/>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A61555" w14:textId="77777777" w:rsidR="00E173E0" w:rsidRDefault="00E173E0" w:rsidP="00AF4F31">
      <w:pPr>
        <w:spacing w:after="0" w:line="240" w:lineRule="auto"/>
      </w:pPr>
      <w:r>
        <w:separator/>
      </w:r>
    </w:p>
  </w:endnote>
  <w:endnote w:type="continuationSeparator" w:id="0">
    <w:p w14:paraId="350C4395" w14:textId="77777777" w:rsidR="00E173E0" w:rsidRDefault="00E173E0" w:rsidP="00AF4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charset w:val="00"/>
    <w:family w:val="modern"/>
    <w:pitch w:val="fixed"/>
    <w:sig w:usb0="00000287" w:usb1="00000000" w:usb2="00000000" w:usb3="00000000" w:csb0="0000009F" w:csb1="00000000"/>
  </w:font>
  <w:font w:name="Libre Franklin">
    <w:charset w:val="00"/>
    <w:family w:val="auto"/>
    <w:pitch w:val="variable"/>
    <w:sig w:usb0="A00000FF" w:usb1="4000205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63972395"/>
      <w:docPartObj>
        <w:docPartGallery w:val="Page Numbers (Bottom of Page)"/>
        <w:docPartUnique/>
      </w:docPartObj>
    </w:sdtPr>
    <w:sdtContent>
      <w:p w14:paraId="4AC164FC"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84BE23F" w14:textId="77777777" w:rsidR="00AF4F31" w:rsidRDefault="00AF4F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00316678"/>
      <w:docPartObj>
        <w:docPartGallery w:val="Page Numbers (Bottom of Page)"/>
        <w:docPartUnique/>
      </w:docPartObj>
    </w:sdtPr>
    <w:sdtContent>
      <w:p w14:paraId="5EF89CB0" w14:textId="77777777" w:rsidR="00AF4F31" w:rsidRDefault="00AF4F31" w:rsidP="004A56A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A00194" w14:textId="77777777" w:rsidR="00AF4F31" w:rsidRDefault="00AF4F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16019" w14:textId="77777777" w:rsidR="00E173E0" w:rsidRDefault="00E173E0" w:rsidP="00AF4F31">
      <w:pPr>
        <w:spacing w:after="0" w:line="240" w:lineRule="auto"/>
      </w:pPr>
      <w:r>
        <w:separator/>
      </w:r>
    </w:p>
  </w:footnote>
  <w:footnote w:type="continuationSeparator" w:id="0">
    <w:p w14:paraId="35FD5DA7" w14:textId="77777777" w:rsidR="00E173E0" w:rsidRDefault="00E173E0" w:rsidP="00AF4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27A3ACC"/>
    <w:multiLevelType w:val="hybridMultilevel"/>
    <w:tmpl w:val="BF1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4350F88"/>
    <w:multiLevelType w:val="hybridMultilevel"/>
    <w:tmpl w:val="122C8288"/>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A4431D"/>
    <w:multiLevelType w:val="multilevel"/>
    <w:tmpl w:val="DA7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D03552"/>
    <w:multiLevelType w:val="multilevel"/>
    <w:tmpl w:val="83606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4384D"/>
    <w:multiLevelType w:val="hybridMultilevel"/>
    <w:tmpl w:val="83BC5B5A"/>
    <w:lvl w:ilvl="0" w:tplc="FC62EE74">
      <w:start w:val="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B02579"/>
    <w:multiLevelType w:val="multilevel"/>
    <w:tmpl w:val="92CE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BAF5B47"/>
    <w:multiLevelType w:val="hybridMultilevel"/>
    <w:tmpl w:val="DA1E6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F24F55"/>
    <w:multiLevelType w:val="multilevel"/>
    <w:tmpl w:val="7D90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8A35C3"/>
    <w:multiLevelType w:val="hybridMultilevel"/>
    <w:tmpl w:val="8DB04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0B688A"/>
    <w:multiLevelType w:val="hybridMultilevel"/>
    <w:tmpl w:val="E676B954"/>
    <w:lvl w:ilvl="0" w:tplc="479C8FC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9053514">
    <w:abstractNumId w:val="0"/>
  </w:num>
  <w:num w:numId="2" w16cid:durableId="801925490">
    <w:abstractNumId w:val="1"/>
  </w:num>
  <w:num w:numId="3" w16cid:durableId="1099595520">
    <w:abstractNumId w:val="2"/>
  </w:num>
  <w:num w:numId="4" w16cid:durableId="293293280">
    <w:abstractNumId w:val="3"/>
  </w:num>
  <w:num w:numId="5" w16cid:durableId="1925265640">
    <w:abstractNumId w:val="4"/>
  </w:num>
  <w:num w:numId="6" w16cid:durableId="97873423">
    <w:abstractNumId w:val="5"/>
  </w:num>
  <w:num w:numId="7" w16cid:durableId="2034958748">
    <w:abstractNumId w:val="6"/>
  </w:num>
  <w:num w:numId="8" w16cid:durableId="295263519">
    <w:abstractNumId w:val="7"/>
  </w:num>
  <w:num w:numId="9" w16cid:durableId="891038326">
    <w:abstractNumId w:val="24"/>
  </w:num>
  <w:num w:numId="10" w16cid:durableId="477038226">
    <w:abstractNumId w:val="17"/>
  </w:num>
  <w:num w:numId="11" w16cid:durableId="2080327418">
    <w:abstractNumId w:val="12"/>
  </w:num>
  <w:num w:numId="12" w16cid:durableId="1659379214">
    <w:abstractNumId w:val="23"/>
  </w:num>
  <w:num w:numId="13" w16cid:durableId="968895210">
    <w:abstractNumId w:val="11"/>
  </w:num>
  <w:num w:numId="14" w16cid:durableId="1823768527">
    <w:abstractNumId w:val="10"/>
  </w:num>
  <w:num w:numId="15" w16cid:durableId="1976568321">
    <w:abstractNumId w:val="21"/>
  </w:num>
  <w:num w:numId="16" w16cid:durableId="1269973736">
    <w:abstractNumId w:val="15"/>
  </w:num>
  <w:num w:numId="17" w16cid:durableId="721485856">
    <w:abstractNumId w:val="19"/>
  </w:num>
  <w:num w:numId="18" w16cid:durableId="45027827">
    <w:abstractNumId w:val="14"/>
  </w:num>
  <w:num w:numId="19" w16cid:durableId="1884057976">
    <w:abstractNumId w:val="18"/>
  </w:num>
  <w:num w:numId="20" w16cid:durableId="1278947928">
    <w:abstractNumId w:val="13"/>
  </w:num>
  <w:num w:numId="21" w16cid:durableId="1512601793">
    <w:abstractNumId w:val="22"/>
  </w:num>
  <w:num w:numId="22" w16cid:durableId="1386296620">
    <w:abstractNumId w:val="20"/>
  </w:num>
  <w:num w:numId="23" w16cid:durableId="489491133">
    <w:abstractNumId w:val="16"/>
  </w:num>
  <w:num w:numId="24" w16cid:durableId="836773329">
    <w:abstractNumId w:val="25"/>
  </w:num>
  <w:num w:numId="25" w16cid:durableId="2048479450">
    <w:abstractNumId w:val="8"/>
  </w:num>
  <w:num w:numId="26" w16cid:durableId="1482693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13847"/>
    <w:rsid w:val="000321D6"/>
    <w:rsid w:val="00035ABF"/>
    <w:rsid w:val="00040DA3"/>
    <w:rsid w:val="0005506A"/>
    <w:rsid w:val="0009462B"/>
    <w:rsid w:val="000A0F4E"/>
    <w:rsid w:val="000A6555"/>
    <w:rsid w:val="000B3BA4"/>
    <w:rsid w:val="000D5CCE"/>
    <w:rsid w:val="000E613F"/>
    <w:rsid w:val="0010401D"/>
    <w:rsid w:val="00104393"/>
    <w:rsid w:val="00112A52"/>
    <w:rsid w:val="00117506"/>
    <w:rsid w:val="00121446"/>
    <w:rsid w:val="00122677"/>
    <w:rsid w:val="001311AF"/>
    <w:rsid w:val="00142BBE"/>
    <w:rsid w:val="0015027F"/>
    <w:rsid w:val="00164CDB"/>
    <w:rsid w:val="001778C0"/>
    <w:rsid w:val="0018301A"/>
    <w:rsid w:val="00190FD0"/>
    <w:rsid w:val="001B61F0"/>
    <w:rsid w:val="001B6253"/>
    <w:rsid w:val="001B796B"/>
    <w:rsid w:val="001F6C8A"/>
    <w:rsid w:val="00211F9D"/>
    <w:rsid w:val="002159F6"/>
    <w:rsid w:val="00217218"/>
    <w:rsid w:val="002335B0"/>
    <w:rsid w:val="002469B8"/>
    <w:rsid w:val="00265F99"/>
    <w:rsid w:val="002735FE"/>
    <w:rsid w:val="002867DB"/>
    <w:rsid w:val="002A2C49"/>
    <w:rsid w:val="002C77A8"/>
    <w:rsid w:val="002D20AB"/>
    <w:rsid w:val="002D64D4"/>
    <w:rsid w:val="002F3E76"/>
    <w:rsid w:val="002F3F14"/>
    <w:rsid w:val="003015F0"/>
    <w:rsid w:val="00305EFD"/>
    <w:rsid w:val="00316727"/>
    <w:rsid w:val="003317F9"/>
    <w:rsid w:val="00341DF1"/>
    <w:rsid w:val="00350FBA"/>
    <w:rsid w:val="00381C66"/>
    <w:rsid w:val="00382B79"/>
    <w:rsid w:val="003872C2"/>
    <w:rsid w:val="00392391"/>
    <w:rsid w:val="00397B35"/>
    <w:rsid w:val="003B58F7"/>
    <w:rsid w:val="003D1378"/>
    <w:rsid w:val="003E5179"/>
    <w:rsid w:val="0040446B"/>
    <w:rsid w:val="00413CB0"/>
    <w:rsid w:val="004147D4"/>
    <w:rsid w:val="00414D5F"/>
    <w:rsid w:val="004447F2"/>
    <w:rsid w:val="00453C4D"/>
    <w:rsid w:val="00460E16"/>
    <w:rsid w:val="004667D6"/>
    <w:rsid w:val="00482896"/>
    <w:rsid w:val="00482F9C"/>
    <w:rsid w:val="004C0014"/>
    <w:rsid w:val="004C6C2C"/>
    <w:rsid w:val="004D2E9E"/>
    <w:rsid w:val="004D4770"/>
    <w:rsid w:val="004D52D2"/>
    <w:rsid w:val="004E5076"/>
    <w:rsid w:val="004F28FD"/>
    <w:rsid w:val="005002E3"/>
    <w:rsid w:val="00546D35"/>
    <w:rsid w:val="0056278A"/>
    <w:rsid w:val="005A1B58"/>
    <w:rsid w:val="005A28AB"/>
    <w:rsid w:val="005B1B83"/>
    <w:rsid w:val="005B30AE"/>
    <w:rsid w:val="005B67BD"/>
    <w:rsid w:val="005C1AC9"/>
    <w:rsid w:val="005C3B85"/>
    <w:rsid w:val="005D3D5A"/>
    <w:rsid w:val="005E1E96"/>
    <w:rsid w:val="00604A7C"/>
    <w:rsid w:val="00634A7A"/>
    <w:rsid w:val="00641FCB"/>
    <w:rsid w:val="0064374B"/>
    <w:rsid w:val="00643AE8"/>
    <w:rsid w:val="006455D9"/>
    <w:rsid w:val="00676A36"/>
    <w:rsid w:val="006942D2"/>
    <w:rsid w:val="006F304F"/>
    <w:rsid w:val="006F788E"/>
    <w:rsid w:val="00720F69"/>
    <w:rsid w:val="0073254E"/>
    <w:rsid w:val="00737E25"/>
    <w:rsid w:val="0075159A"/>
    <w:rsid w:val="00751D95"/>
    <w:rsid w:val="00752C12"/>
    <w:rsid w:val="00753724"/>
    <w:rsid w:val="007721FD"/>
    <w:rsid w:val="00774A7D"/>
    <w:rsid w:val="00780FE7"/>
    <w:rsid w:val="007845C4"/>
    <w:rsid w:val="00790CD9"/>
    <w:rsid w:val="007B3506"/>
    <w:rsid w:val="007B5C9D"/>
    <w:rsid w:val="007C4A37"/>
    <w:rsid w:val="007C5264"/>
    <w:rsid w:val="007D1B1C"/>
    <w:rsid w:val="007E1380"/>
    <w:rsid w:val="008041BC"/>
    <w:rsid w:val="00810D8F"/>
    <w:rsid w:val="00815799"/>
    <w:rsid w:val="00844451"/>
    <w:rsid w:val="00846D30"/>
    <w:rsid w:val="00850CB9"/>
    <w:rsid w:val="00862B94"/>
    <w:rsid w:val="00862E15"/>
    <w:rsid w:val="00866D9D"/>
    <w:rsid w:val="00874BE8"/>
    <w:rsid w:val="00893051"/>
    <w:rsid w:val="008D3F34"/>
    <w:rsid w:val="008D7A35"/>
    <w:rsid w:val="008E33FA"/>
    <w:rsid w:val="008E5DEF"/>
    <w:rsid w:val="008F1E2D"/>
    <w:rsid w:val="009131F8"/>
    <w:rsid w:val="009353BC"/>
    <w:rsid w:val="00943309"/>
    <w:rsid w:val="00953956"/>
    <w:rsid w:val="0095486F"/>
    <w:rsid w:val="00957123"/>
    <w:rsid w:val="00985B66"/>
    <w:rsid w:val="009A579E"/>
    <w:rsid w:val="009B2A40"/>
    <w:rsid w:val="009B47A1"/>
    <w:rsid w:val="009B5350"/>
    <w:rsid w:val="009E657C"/>
    <w:rsid w:val="009F2054"/>
    <w:rsid w:val="00A22811"/>
    <w:rsid w:val="00A34373"/>
    <w:rsid w:val="00A419D4"/>
    <w:rsid w:val="00A4347F"/>
    <w:rsid w:val="00A653C5"/>
    <w:rsid w:val="00AB7D51"/>
    <w:rsid w:val="00AC2463"/>
    <w:rsid w:val="00AD1360"/>
    <w:rsid w:val="00AF4A51"/>
    <w:rsid w:val="00AF4F31"/>
    <w:rsid w:val="00B048E4"/>
    <w:rsid w:val="00B04C71"/>
    <w:rsid w:val="00B05108"/>
    <w:rsid w:val="00B31363"/>
    <w:rsid w:val="00B43B8E"/>
    <w:rsid w:val="00B46576"/>
    <w:rsid w:val="00B467D8"/>
    <w:rsid w:val="00B730DB"/>
    <w:rsid w:val="00B95752"/>
    <w:rsid w:val="00BA2930"/>
    <w:rsid w:val="00BB0B64"/>
    <w:rsid w:val="00BC0C11"/>
    <w:rsid w:val="00BC1FB0"/>
    <w:rsid w:val="00BC5120"/>
    <w:rsid w:val="00BC6DAC"/>
    <w:rsid w:val="00BD0472"/>
    <w:rsid w:val="00BE3ADD"/>
    <w:rsid w:val="00BE4BA8"/>
    <w:rsid w:val="00BF6DB3"/>
    <w:rsid w:val="00C0383D"/>
    <w:rsid w:val="00C04585"/>
    <w:rsid w:val="00C0796B"/>
    <w:rsid w:val="00C137DC"/>
    <w:rsid w:val="00C1539F"/>
    <w:rsid w:val="00C357FE"/>
    <w:rsid w:val="00C51AE9"/>
    <w:rsid w:val="00C5301F"/>
    <w:rsid w:val="00C5397D"/>
    <w:rsid w:val="00C53FCF"/>
    <w:rsid w:val="00C562AE"/>
    <w:rsid w:val="00C56A1B"/>
    <w:rsid w:val="00C7558F"/>
    <w:rsid w:val="00C94E28"/>
    <w:rsid w:val="00CA2EA8"/>
    <w:rsid w:val="00CB3C9B"/>
    <w:rsid w:val="00CC279F"/>
    <w:rsid w:val="00CE3554"/>
    <w:rsid w:val="00CE3C7E"/>
    <w:rsid w:val="00CE4454"/>
    <w:rsid w:val="00CE6322"/>
    <w:rsid w:val="00CF4A06"/>
    <w:rsid w:val="00CF5171"/>
    <w:rsid w:val="00D00422"/>
    <w:rsid w:val="00D1686F"/>
    <w:rsid w:val="00D4433D"/>
    <w:rsid w:val="00D524A0"/>
    <w:rsid w:val="00D53B1C"/>
    <w:rsid w:val="00D70C73"/>
    <w:rsid w:val="00D845AF"/>
    <w:rsid w:val="00DE0514"/>
    <w:rsid w:val="00DE3618"/>
    <w:rsid w:val="00E173E0"/>
    <w:rsid w:val="00E4494A"/>
    <w:rsid w:val="00E46826"/>
    <w:rsid w:val="00E57D4D"/>
    <w:rsid w:val="00E63A64"/>
    <w:rsid w:val="00E90A9E"/>
    <w:rsid w:val="00E97D6E"/>
    <w:rsid w:val="00EB3CA3"/>
    <w:rsid w:val="00EC06BF"/>
    <w:rsid w:val="00ED7381"/>
    <w:rsid w:val="00EE1965"/>
    <w:rsid w:val="00EF6B4B"/>
    <w:rsid w:val="00F03A5E"/>
    <w:rsid w:val="00F07B10"/>
    <w:rsid w:val="00F211F3"/>
    <w:rsid w:val="00F30BF8"/>
    <w:rsid w:val="00F37B2C"/>
    <w:rsid w:val="00F414BA"/>
    <w:rsid w:val="00F50313"/>
    <w:rsid w:val="00F520D6"/>
    <w:rsid w:val="00F65364"/>
    <w:rsid w:val="00F7376F"/>
    <w:rsid w:val="00F811F8"/>
    <w:rsid w:val="00F901E8"/>
    <w:rsid w:val="00F90B58"/>
    <w:rsid w:val="00FA76A8"/>
    <w:rsid w:val="00FB16CA"/>
    <w:rsid w:val="00FC34B1"/>
    <w:rsid w:val="00FD02AC"/>
    <w:rsid w:val="00FF0D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4CF0E"/>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211F9D"/>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211F9D"/>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6F788E"/>
    <w:pPr>
      <w:spacing w:after="0"/>
      <w:ind w:left="400"/>
      <w:jc w:val="left"/>
    </w:pPr>
    <w:rPr>
      <w:rFonts w:cstheme="minorHAnsi"/>
    </w:rPr>
  </w:style>
  <w:style w:type="paragraph" w:styleId="TOC4">
    <w:name w:val="toc 4"/>
    <w:basedOn w:val="Normal"/>
    <w:next w:val="Normal"/>
    <w:autoRedefine/>
    <w:uiPriority w:val="39"/>
    <w:semiHidden/>
    <w:unhideWhenUsed/>
    <w:rsid w:val="006F788E"/>
    <w:pPr>
      <w:spacing w:after="0"/>
      <w:ind w:left="600"/>
      <w:jc w:val="left"/>
    </w:pPr>
    <w:rPr>
      <w:rFonts w:cstheme="minorHAnsi"/>
    </w:rPr>
  </w:style>
  <w:style w:type="paragraph" w:styleId="TOC5">
    <w:name w:val="toc 5"/>
    <w:basedOn w:val="Normal"/>
    <w:next w:val="Normal"/>
    <w:autoRedefine/>
    <w:uiPriority w:val="39"/>
    <w:semiHidden/>
    <w:unhideWhenUsed/>
    <w:rsid w:val="006F788E"/>
    <w:pPr>
      <w:spacing w:after="0"/>
      <w:ind w:left="800"/>
      <w:jc w:val="left"/>
    </w:pPr>
    <w:rPr>
      <w:rFonts w:cstheme="minorHAnsi"/>
    </w:rPr>
  </w:style>
  <w:style w:type="paragraph" w:styleId="TOC6">
    <w:name w:val="toc 6"/>
    <w:basedOn w:val="Normal"/>
    <w:next w:val="Normal"/>
    <w:autoRedefine/>
    <w:uiPriority w:val="39"/>
    <w:semiHidden/>
    <w:unhideWhenUsed/>
    <w:rsid w:val="006F788E"/>
    <w:pPr>
      <w:spacing w:after="0"/>
      <w:ind w:left="1000"/>
      <w:jc w:val="left"/>
    </w:pPr>
    <w:rPr>
      <w:rFonts w:cstheme="minorHAnsi"/>
    </w:rPr>
  </w:style>
  <w:style w:type="paragraph" w:styleId="TOC7">
    <w:name w:val="toc 7"/>
    <w:basedOn w:val="Normal"/>
    <w:next w:val="Normal"/>
    <w:autoRedefine/>
    <w:uiPriority w:val="39"/>
    <w:semiHidden/>
    <w:unhideWhenUsed/>
    <w:rsid w:val="006F788E"/>
    <w:pPr>
      <w:spacing w:after="0"/>
      <w:ind w:left="1200"/>
      <w:jc w:val="left"/>
    </w:pPr>
    <w:rPr>
      <w:rFonts w:cstheme="minorHAnsi"/>
    </w:rPr>
  </w:style>
  <w:style w:type="paragraph" w:styleId="TOC8">
    <w:name w:val="toc 8"/>
    <w:basedOn w:val="Normal"/>
    <w:next w:val="Normal"/>
    <w:autoRedefine/>
    <w:uiPriority w:val="39"/>
    <w:semiHidden/>
    <w:unhideWhenUsed/>
    <w:rsid w:val="006F788E"/>
    <w:pPr>
      <w:spacing w:after="0"/>
      <w:ind w:left="1400"/>
      <w:jc w:val="left"/>
    </w:pPr>
    <w:rPr>
      <w:rFonts w:cstheme="minorHAnsi"/>
    </w:rPr>
  </w:style>
  <w:style w:type="paragraph" w:styleId="TOC9">
    <w:name w:val="toc 9"/>
    <w:basedOn w:val="Normal"/>
    <w:next w:val="Normal"/>
    <w:autoRedefine/>
    <w:uiPriority w:val="39"/>
    <w:semiHidden/>
    <w:unhideWhenUsed/>
    <w:rsid w:val="006F788E"/>
    <w:pPr>
      <w:spacing w:after="0"/>
      <w:ind w:left="1600"/>
      <w:jc w:val="left"/>
    </w:pPr>
    <w:rPr>
      <w:rFonts w:cstheme="minorHAnsi"/>
    </w:rPr>
  </w:style>
  <w:style w:type="paragraph" w:styleId="Footer">
    <w:name w:val="footer"/>
    <w:basedOn w:val="Normal"/>
    <w:link w:val="FooterChar"/>
    <w:uiPriority w:val="99"/>
    <w:unhideWhenUsed/>
    <w:rsid w:val="00AF4F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F31"/>
  </w:style>
  <w:style w:type="character" w:styleId="PageNumber">
    <w:name w:val="page number"/>
    <w:basedOn w:val="DefaultParagraphFont"/>
    <w:uiPriority w:val="99"/>
    <w:semiHidden/>
    <w:unhideWhenUsed/>
    <w:rsid w:val="00AF4F31"/>
  </w:style>
  <w:style w:type="table" w:styleId="TableGrid">
    <w:name w:val="Table Grid"/>
    <w:basedOn w:val="TableNormal"/>
    <w:uiPriority w:val="39"/>
    <w:rsid w:val="00381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050576">
      <w:bodyDiv w:val="1"/>
      <w:marLeft w:val="0"/>
      <w:marRight w:val="0"/>
      <w:marTop w:val="0"/>
      <w:marBottom w:val="0"/>
      <w:divBdr>
        <w:top w:val="none" w:sz="0" w:space="0" w:color="auto"/>
        <w:left w:val="none" w:sz="0" w:space="0" w:color="auto"/>
        <w:bottom w:val="none" w:sz="0" w:space="0" w:color="auto"/>
        <w:right w:val="none" w:sz="0" w:space="0" w:color="auto"/>
      </w:divBdr>
    </w:div>
    <w:div w:id="207303330">
      <w:bodyDiv w:val="1"/>
      <w:marLeft w:val="0"/>
      <w:marRight w:val="0"/>
      <w:marTop w:val="0"/>
      <w:marBottom w:val="0"/>
      <w:divBdr>
        <w:top w:val="none" w:sz="0" w:space="0" w:color="auto"/>
        <w:left w:val="none" w:sz="0" w:space="0" w:color="auto"/>
        <w:bottom w:val="none" w:sz="0" w:space="0" w:color="auto"/>
        <w:right w:val="none" w:sz="0" w:space="0" w:color="auto"/>
      </w:divBdr>
    </w:div>
    <w:div w:id="254831095">
      <w:bodyDiv w:val="1"/>
      <w:marLeft w:val="0"/>
      <w:marRight w:val="0"/>
      <w:marTop w:val="0"/>
      <w:marBottom w:val="0"/>
      <w:divBdr>
        <w:top w:val="none" w:sz="0" w:space="0" w:color="auto"/>
        <w:left w:val="none" w:sz="0" w:space="0" w:color="auto"/>
        <w:bottom w:val="none" w:sz="0" w:space="0" w:color="auto"/>
        <w:right w:val="none" w:sz="0" w:space="0" w:color="auto"/>
      </w:divBdr>
    </w:div>
    <w:div w:id="264113938">
      <w:bodyDiv w:val="1"/>
      <w:marLeft w:val="0"/>
      <w:marRight w:val="0"/>
      <w:marTop w:val="0"/>
      <w:marBottom w:val="0"/>
      <w:divBdr>
        <w:top w:val="none" w:sz="0" w:space="0" w:color="auto"/>
        <w:left w:val="none" w:sz="0" w:space="0" w:color="auto"/>
        <w:bottom w:val="none" w:sz="0" w:space="0" w:color="auto"/>
        <w:right w:val="none" w:sz="0" w:space="0" w:color="auto"/>
      </w:divBdr>
    </w:div>
    <w:div w:id="273446617">
      <w:bodyDiv w:val="1"/>
      <w:marLeft w:val="0"/>
      <w:marRight w:val="0"/>
      <w:marTop w:val="0"/>
      <w:marBottom w:val="0"/>
      <w:divBdr>
        <w:top w:val="none" w:sz="0" w:space="0" w:color="auto"/>
        <w:left w:val="none" w:sz="0" w:space="0" w:color="auto"/>
        <w:bottom w:val="none" w:sz="0" w:space="0" w:color="auto"/>
        <w:right w:val="none" w:sz="0" w:space="0" w:color="auto"/>
      </w:divBdr>
    </w:div>
    <w:div w:id="405415651">
      <w:bodyDiv w:val="1"/>
      <w:marLeft w:val="0"/>
      <w:marRight w:val="0"/>
      <w:marTop w:val="0"/>
      <w:marBottom w:val="0"/>
      <w:divBdr>
        <w:top w:val="none" w:sz="0" w:space="0" w:color="auto"/>
        <w:left w:val="none" w:sz="0" w:space="0" w:color="auto"/>
        <w:bottom w:val="none" w:sz="0" w:space="0" w:color="auto"/>
        <w:right w:val="none" w:sz="0" w:space="0" w:color="auto"/>
      </w:divBdr>
    </w:div>
    <w:div w:id="461576021">
      <w:bodyDiv w:val="1"/>
      <w:marLeft w:val="0"/>
      <w:marRight w:val="0"/>
      <w:marTop w:val="0"/>
      <w:marBottom w:val="0"/>
      <w:divBdr>
        <w:top w:val="none" w:sz="0" w:space="0" w:color="auto"/>
        <w:left w:val="none" w:sz="0" w:space="0" w:color="auto"/>
        <w:bottom w:val="none" w:sz="0" w:space="0" w:color="auto"/>
        <w:right w:val="none" w:sz="0" w:space="0" w:color="auto"/>
      </w:divBdr>
    </w:div>
    <w:div w:id="462845117">
      <w:bodyDiv w:val="1"/>
      <w:marLeft w:val="0"/>
      <w:marRight w:val="0"/>
      <w:marTop w:val="0"/>
      <w:marBottom w:val="0"/>
      <w:divBdr>
        <w:top w:val="none" w:sz="0" w:space="0" w:color="auto"/>
        <w:left w:val="none" w:sz="0" w:space="0" w:color="auto"/>
        <w:bottom w:val="none" w:sz="0" w:space="0" w:color="auto"/>
        <w:right w:val="none" w:sz="0" w:space="0" w:color="auto"/>
      </w:divBdr>
    </w:div>
    <w:div w:id="537546502">
      <w:bodyDiv w:val="1"/>
      <w:marLeft w:val="0"/>
      <w:marRight w:val="0"/>
      <w:marTop w:val="0"/>
      <w:marBottom w:val="0"/>
      <w:divBdr>
        <w:top w:val="none" w:sz="0" w:space="0" w:color="auto"/>
        <w:left w:val="none" w:sz="0" w:space="0" w:color="auto"/>
        <w:bottom w:val="none" w:sz="0" w:space="0" w:color="auto"/>
        <w:right w:val="none" w:sz="0" w:space="0" w:color="auto"/>
      </w:divBdr>
    </w:div>
    <w:div w:id="563838359">
      <w:bodyDiv w:val="1"/>
      <w:marLeft w:val="0"/>
      <w:marRight w:val="0"/>
      <w:marTop w:val="0"/>
      <w:marBottom w:val="0"/>
      <w:divBdr>
        <w:top w:val="none" w:sz="0" w:space="0" w:color="auto"/>
        <w:left w:val="none" w:sz="0" w:space="0" w:color="auto"/>
        <w:bottom w:val="none" w:sz="0" w:space="0" w:color="auto"/>
        <w:right w:val="none" w:sz="0" w:space="0" w:color="auto"/>
      </w:divBdr>
    </w:div>
    <w:div w:id="701442312">
      <w:bodyDiv w:val="1"/>
      <w:marLeft w:val="0"/>
      <w:marRight w:val="0"/>
      <w:marTop w:val="0"/>
      <w:marBottom w:val="0"/>
      <w:divBdr>
        <w:top w:val="none" w:sz="0" w:space="0" w:color="auto"/>
        <w:left w:val="none" w:sz="0" w:space="0" w:color="auto"/>
        <w:bottom w:val="none" w:sz="0" w:space="0" w:color="auto"/>
        <w:right w:val="none" w:sz="0" w:space="0" w:color="auto"/>
      </w:divBdr>
    </w:div>
    <w:div w:id="714622415">
      <w:bodyDiv w:val="1"/>
      <w:marLeft w:val="0"/>
      <w:marRight w:val="0"/>
      <w:marTop w:val="0"/>
      <w:marBottom w:val="0"/>
      <w:divBdr>
        <w:top w:val="none" w:sz="0" w:space="0" w:color="auto"/>
        <w:left w:val="none" w:sz="0" w:space="0" w:color="auto"/>
        <w:bottom w:val="none" w:sz="0" w:space="0" w:color="auto"/>
        <w:right w:val="none" w:sz="0" w:space="0" w:color="auto"/>
      </w:divBdr>
    </w:div>
    <w:div w:id="859902447">
      <w:bodyDiv w:val="1"/>
      <w:marLeft w:val="0"/>
      <w:marRight w:val="0"/>
      <w:marTop w:val="0"/>
      <w:marBottom w:val="0"/>
      <w:divBdr>
        <w:top w:val="none" w:sz="0" w:space="0" w:color="auto"/>
        <w:left w:val="none" w:sz="0" w:space="0" w:color="auto"/>
        <w:bottom w:val="none" w:sz="0" w:space="0" w:color="auto"/>
        <w:right w:val="none" w:sz="0" w:space="0" w:color="auto"/>
      </w:divBdr>
    </w:div>
    <w:div w:id="1108043428">
      <w:bodyDiv w:val="1"/>
      <w:marLeft w:val="0"/>
      <w:marRight w:val="0"/>
      <w:marTop w:val="0"/>
      <w:marBottom w:val="0"/>
      <w:divBdr>
        <w:top w:val="none" w:sz="0" w:space="0" w:color="auto"/>
        <w:left w:val="none" w:sz="0" w:space="0" w:color="auto"/>
        <w:bottom w:val="none" w:sz="0" w:space="0" w:color="auto"/>
        <w:right w:val="none" w:sz="0" w:space="0" w:color="auto"/>
      </w:divBdr>
    </w:div>
    <w:div w:id="1263759358">
      <w:bodyDiv w:val="1"/>
      <w:marLeft w:val="0"/>
      <w:marRight w:val="0"/>
      <w:marTop w:val="0"/>
      <w:marBottom w:val="0"/>
      <w:divBdr>
        <w:top w:val="none" w:sz="0" w:space="0" w:color="auto"/>
        <w:left w:val="none" w:sz="0" w:space="0" w:color="auto"/>
        <w:bottom w:val="none" w:sz="0" w:space="0" w:color="auto"/>
        <w:right w:val="none" w:sz="0" w:space="0" w:color="auto"/>
      </w:divBdr>
    </w:div>
    <w:div w:id="1298531376">
      <w:bodyDiv w:val="1"/>
      <w:marLeft w:val="0"/>
      <w:marRight w:val="0"/>
      <w:marTop w:val="0"/>
      <w:marBottom w:val="0"/>
      <w:divBdr>
        <w:top w:val="none" w:sz="0" w:space="0" w:color="auto"/>
        <w:left w:val="none" w:sz="0" w:space="0" w:color="auto"/>
        <w:bottom w:val="none" w:sz="0" w:space="0" w:color="auto"/>
        <w:right w:val="none" w:sz="0" w:space="0" w:color="auto"/>
      </w:divBdr>
    </w:div>
    <w:div w:id="1399860794">
      <w:bodyDiv w:val="1"/>
      <w:marLeft w:val="0"/>
      <w:marRight w:val="0"/>
      <w:marTop w:val="0"/>
      <w:marBottom w:val="0"/>
      <w:divBdr>
        <w:top w:val="none" w:sz="0" w:space="0" w:color="auto"/>
        <w:left w:val="none" w:sz="0" w:space="0" w:color="auto"/>
        <w:bottom w:val="none" w:sz="0" w:space="0" w:color="auto"/>
        <w:right w:val="none" w:sz="0" w:space="0" w:color="auto"/>
      </w:divBdr>
    </w:div>
    <w:div w:id="1469860329">
      <w:bodyDiv w:val="1"/>
      <w:marLeft w:val="0"/>
      <w:marRight w:val="0"/>
      <w:marTop w:val="0"/>
      <w:marBottom w:val="0"/>
      <w:divBdr>
        <w:top w:val="none" w:sz="0" w:space="0" w:color="auto"/>
        <w:left w:val="none" w:sz="0" w:space="0" w:color="auto"/>
        <w:bottom w:val="none" w:sz="0" w:space="0" w:color="auto"/>
        <w:right w:val="none" w:sz="0" w:space="0" w:color="auto"/>
      </w:divBdr>
    </w:div>
    <w:div w:id="1584492809">
      <w:bodyDiv w:val="1"/>
      <w:marLeft w:val="0"/>
      <w:marRight w:val="0"/>
      <w:marTop w:val="0"/>
      <w:marBottom w:val="0"/>
      <w:divBdr>
        <w:top w:val="none" w:sz="0" w:space="0" w:color="auto"/>
        <w:left w:val="none" w:sz="0" w:space="0" w:color="auto"/>
        <w:bottom w:val="none" w:sz="0" w:space="0" w:color="auto"/>
        <w:right w:val="none" w:sz="0" w:space="0" w:color="auto"/>
      </w:divBdr>
    </w:div>
    <w:div w:id="1645423718">
      <w:bodyDiv w:val="1"/>
      <w:marLeft w:val="0"/>
      <w:marRight w:val="0"/>
      <w:marTop w:val="0"/>
      <w:marBottom w:val="0"/>
      <w:divBdr>
        <w:top w:val="none" w:sz="0" w:space="0" w:color="auto"/>
        <w:left w:val="none" w:sz="0" w:space="0" w:color="auto"/>
        <w:bottom w:val="none" w:sz="0" w:space="0" w:color="auto"/>
        <w:right w:val="none" w:sz="0" w:space="0" w:color="auto"/>
      </w:divBdr>
    </w:div>
    <w:div w:id="1665282287">
      <w:bodyDiv w:val="1"/>
      <w:marLeft w:val="0"/>
      <w:marRight w:val="0"/>
      <w:marTop w:val="0"/>
      <w:marBottom w:val="0"/>
      <w:divBdr>
        <w:top w:val="none" w:sz="0" w:space="0" w:color="auto"/>
        <w:left w:val="none" w:sz="0" w:space="0" w:color="auto"/>
        <w:bottom w:val="none" w:sz="0" w:space="0" w:color="auto"/>
        <w:right w:val="none" w:sz="0" w:space="0" w:color="auto"/>
      </w:divBdr>
    </w:div>
    <w:div w:id="1738436410">
      <w:bodyDiv w:val="1"/>
      <w:marLeft w:val="0"/>
      <w:marRight w:val="0"/>
      <w:marTop w:val="0"/>
      <w:marBottom w:val="0"/>
      <w:divBdr>
        <w:top w:val="none" w:sz="0" w:space="0" w:color="auto"/>
        <w:left w:val="none" w:sz="0" w:space="0" w:color="auto"/>
        <w:bottom w:val="none" w:sz="0" w:space="0" w:color="auto"/>
        <w:right w:val="none" w:sz="0" w:space="0" w:color="auto"/>
      </w:divBdr>
    </w:div>
    <w:div w:id="1817801513">
      <w:bodyDiv w:val="1"/>
      <w:marLeft w:val="0"/>
      <w:marRight w:val="0"/>
      <w:marTop w:val="0"/>
      <w:marBottom w:val="0"/>
      <w:divBdr>
        <w:top w:val="none" w:sz="0" w:space="0" w:color="auto"/>
        <w:left w:val="none" w:sz="0" w:space="0" w:color="auto"/>
        <w:bottom w:val="none" w:sz="0" w:space="0" w:color="auto"/>
        <w:right w:val="none" w:sz="0" w:space="0" w:color="auto"/>
      </w:divBdr>
    </w:div>
    <w:div w:id="1964380998">
      <w:bodyDiv w:val="1"/>
      <w:marLeft w:val="0"/>
      <w:marRight w:val="0"/>
      <w:marTop w:val="0"/>
      <w:marBottom w:val="0"/>
      <w:divBdr>
        <w:top w:val="none" w:sz="0" w:space="0" w:color="auto"/>
        <w:left w:val="none" w:sz="0" w:space="0" w:color="auto"/>
        <w:bottom w:val="none" w:sz="0" w:space="0" w:color="auto"/>
        <w:right w:val="none" w:sz="0" w:space="0" w:color="auto"/>
      </w:divBdr>
    </w:div>
    <w:div w:id="1979649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apply-and-aid/learning-support-centers/business-computer-software.aspx" TargetMode="External"/><Relationship Id="rId18" Type="http://schemas.openxmlformats.org/officeDocument/2006/relationships/hyperlink" Target="https://en.wikipedia.org/wiki/Rubber_duck_debugging" TargetMode="External"/><Relationship Id="rId26" Type="http://schemas.openxmlformats.org/officeDocument/2006/relationships/hyperlink" Target="https://practiceit.cs.washington.edu/privacy-policy" TargetMode="External"/><Relationship Id="rId39" Type="http://schemas.openxmlformats.org/officeDocument/2006/relationships/footer" Target="footer1.xml"/><Relationship Id="rId21" Type="http://schemas.openxmlformats.org/officeDocument/2006/relationships/hyperlink" Target="mailto:pttutors@shoreline.edu" TargetMode="External"/><Relationship Id="rId34" Type="http://schemas.openxmlformats.org/officeDocument/2006/relationships/hyperlink" Target="https://support.panopto.com/articles/Documentation/accessibility-features"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hyperlink" Target="http://www.shoreline.edu/oss/students-with-disabilities/default.aspx" TargetMode="External"/><Relationship Id="rId29" Type="http://schemas.openxmlformats.org/officeDocument/2006/relationships/hyperlink" Target="https://www.shoreline.edu/currentstudents/privacyandnondiscrimination.aspx"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learning@shoreline.edu" TargetMode="External"/><Relationship Id="rId24" Type="http://schemas.openxmlformats.org/officeDocument/2006/relationships/hyperlink" Target="http://crisischat.org/" TargetMode="External"/><Relationship Id="rId32" Type="http://schemas.openxmlformats.org/officeDocument/2006/relationships/hyperlink" Target="https://www.google.com/intl/en/policies/privacy/" TargetMode="External"/><Relationship Id="rId37" Type="http://schemas.openxmlformats.org/officeDocument/2006/relationships/hyperlink" Target="https://support.office.com/en-US/article/Accessibility-in-Office-365-ACA7ACCF-58A0-4467-BE5C-24A7E7933A9D?ui=en-US&amp;rs=en-US&amp;ad=US"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horeline.edu/about-shoreline/policies-procedures/documents/6260GradesPolicy.pdf" TargetMode="External"/><Relationship Id="rId23" Type="http://schemas.openxmlformats.org/officeDocument/2006/relationships/hyperlink" Target="http://www.shoreline.edu/counseling-center" TargetMode="External"/><Relationship Id="rId28" Type="http://schemas.openxmlformats.org/officeDocument/2006/relationships/hyperlink" Target="https://www.panopto.com/privacy/" TargetMode="External"/><Relationship Id="rId36" Type="http://schemas.openxmlformats.org/officeDocument/2006/relationships/hyperlink" Target="http://intranet.shoreline.edu/policies/documents/5000/5114.pdf" TargetMode="External"/><Relationship Id="rId10" Type="http://schemas.openxmlformats.org/officeDocument/2006/relationships/hyperlink" Target="https://www.shoreline.edu/apply-and-aid/registration/final-exams.aspx" TargetMode="External"/><Relationship Id="rId19" Type="http://schemas.openxmlformats.org/officeDocument/2006/relationships/hyperlink" Target="https://www.shoreline.edu/about-shoreline/policies-procedures/documents/6030SuspendedOperationsProcedure.pdf" TargetMode="External"/><Relationship Id="rId31" Type="http://schemas.openxmlformats.org/officeDocument/2006/relationships/hyperlink" Target="http://www.microsoft.com/online/legal/v2/?docid=22&amp;langid=en-us" TargetMode="External"/><Relationship Id="rId4" Type="http://schemas.openxmlformats.org/officeDocument/2006/relationships/settings" Target="settings.xml"/><Relationship Id="rId9" Type="http://schemas.openxmlformats.org/officeDocument/2006/relationships/hyperlink" Target="https://us02web.zoom.us/j/87800767498" TargetMode="External"/><Relationship Id="rId14" Type="http://schemas.openxmlformats.org/officeDocument/2006/relationships/hyperlink" Target="http://www.shoreline.edu/virtual-campus/elearning/tech.aspx" TargetMode="External"/><Relationship Id="rId22" Type="http://schemas.openxmlformats.org/officeDocument/2006/relationships/hyperlink" Target="http://www.shoreline.edu/tutoring" TargetMode="External"/><Relationship Id="rId27" Type="http://schemas.openxmlformats.org/officeDocument/2006/relationships/hyperlink" Target="https://www.canvaslms.com/policies/privacy" TargetMode="External"/><Relationship Id="rId30" Type="http://schemas.openxmlformats.org/officeDocument/2006/relationships/hyperlink" Target="https://www.shoreline.edu/currentstudents/student-policies.aspx" TargetMode="External"/><Relationship Id="rId35" Type="http://schemas.openxmlformats.org/officeDocument/2006/relationships/hyperlink" Target="http://intranet.shoreline.edu/policies/documents/5000/5114.pdf" TargetMode="External"/><Relationship Id="rId8" Type="http://schemas.openxmlformats.org/officeDocument/2006/relationships/hyperlink" Target="mailto:chess@shoreline.edu" TargetMode="External"/><Relationship Id="rId3" Type="http://schemas.openxmlformats.org/officeDocument/2006/relationships/styles" Target="styles.xml"/><Relationship Id="rId12" Type="http://schemas.openxmlformats.org/officeDocument/2006/relationships/hyperlink" Target="http://www.shoreline.edu/virtual-campus/elearning/canvas.aspx" TargetMode="External"/><Relationship Id="rId17" Type="http://schemas.openxmlformats.org/officeDocument/2006/relationships/oleObject" Target="embeddings/Microsoft_Excel_97-2003_Worksheet.xls"/><Relationship Id="rId25" Type="http://schemas.openxmlformats.org/officeDocument/2006/relationships/hyperlink" Target="https://www.shoreline.edu/currentstudents/" TargetMode="External"/><Relationship Id="rId33" Type="http://schemas.openxmlformats.org/officeDocument/2006/relationships/hyperlink" Target="https://www.canvaslms.com/accessibility" TargetMode="External"/><Relationship Id="rId38" Type="http://schemas.openxmlformats.org/officeDocument/2006/relationships/hyperlink" Target="https://www.google.com/accessibility/product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A6C57-5ADC-42E0-8032-CA980851D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1973</TotalTime>
  <Pages>12</Pages>
  <Words>2730</Words>
  <Characters>15564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Crystal Hess</cp:lastModifiedBy>
  <cp:revision>53</cp:revision>
  <cp:lastPrinted>2022-09-21T22:26:00Z</cp:lastPrinted>
  <dcterms:created xsi:type="dcterms:W3CDTF">2019-08-26T23:40:00Z</dcterms:created>
  <dcterms:modified xsi:type="dcterms:W3CDTF">2023-01-05T23:02:00Z</dcterms:modified>
</cp:coreProperties>
</file>