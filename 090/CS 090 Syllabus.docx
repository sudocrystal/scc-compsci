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2232" w14:textId="11A643B1" w:rsidR="00BE4BA8" w:rsidRDefault="00B81C1F" w:rsidP="00197987">
      <w:pPr>
        <w:pStyle w:val="Title"/>
        <w:spacing w:after="100"/>
        <w:ind w:hanging="720"/>
        <w:jc w:val="left"/>
        <w:rPr>
          <w:b/>
        </w:rPr>
      </w:pPr>
      <w:r>
        <w:rPr>
          <w:b/>
        </w:rPr>
        <w:t xml:space="preserve">CS </w:t>
      </w:r>
      <w:r w:rsidR="001B26A2">
        <w:rPr>
          <w:b/>
        </w:rPr>
        <w:t>090</w:t>
      </w:r>
      <w:r>
        <w:rPr>
          <w:b/>
        </w:rPr>
        <w:t xml:space="preserve">: </w:t>
      </w:r>
      <w:r w:rsidR="0073117D">
        <w:rPr>
          <w:b/>
        </w:rPr>
        <w:t xml:space="preserve">Computer Science </w:t>
      </w:r>
      <w:r w:rsidR="001B26A2">
        <w:rPr>
          <w:b/>
        </w:rPr>
        <w:t>Independent Study</w:t>
      </w:r>
      <w:r w:rsidR="00F26413">
        <w:rPr>
          <w:b/>
        </w:rPr>
        <w:t xml:space="preserve"> </w:t>
      </w:r>
    </w:p>
    <w:p w14:paraId="59B267BF" w14:textId="327F88D6" w:rsidR="00F2590C" w:rsidRDefault="00F41CFB" w:rsidP="00A406E1">
      <w:pPr>
        <w:spacing w:after="0"/>
        <w:jc w:val="right"/>
        <w:rPr>
          <w:rFonts w:ascii="Andale Mono" w:hAnsi="Andale Mono"/>
          <w:b/>
        </w:rPr>
      </w:pPr>
      <w:r>
        <w:rPr>
          <w:rFonts w:ascii="Andale Mono" w:hAnsi="Andale Mono"/>
          <w:b/>
        </w:rPr>
        <w:t>Winter 2020 Quarter</w:t>
      </w:r>
    </w:p>
    <w:sdt>
      <w:sdtPr>
        <w:rPr>
          <w:smallCaps w:val="0"/>
          <w:spacing w:val="0"/>
          <w:sz w:val="20"/>
          <w:szCs w:val="20"/>
        </w:rPr>
        <w:id w:val="-843471252"/>
        <w:docPartObj>
          <w:docPartGallery w:val="Table of Contents"/>
          <w:docPartUnique/>
        </w:docPartObj>
      </w:sdtPr>
      <w:sdtEndPr>
        <w:rPr>
          <w:b/>
          <w:bCs/>
          <w:noProof/>
        </w:rPr>
      </w:sdtEndPr>
      <w:sdtContent>
        <w:p w14:paraId="274E9496" w14:textId="325DC5CD" w:rsidR="001B26A2" w:rsidRDefault="001B26A2" w:rsidP="00885E9E">
          <w:pPr>
            <w:pStyle w:val="TOCHeading"/>
            <w:spacing w:before="0" w:after="0"/>
          </w:pPr>
          <w:r>
            <w:t>Contents</w:t>
          </w:r>
        </w:p>
        <w:p w14:paraId="28D8E01E" w14:textId="2CE5895B" w:rsidR="00C8622C" w:rsidRDefault="001B26A2">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29119139" w:history="1">
            <w:r w:rsidR="00C8622C" w:rsidRPr="00E14FBB">
              <w:rPr>
                <w:rStyle w:val="Hyperlink"/>
                <w:noProof/>
              </w:rPr>
              <w:t>Course Details</w:t>
            </w:r>
            <w:r w:rsidR="00C8622C">
              <w:rPr>
                <w:noProof/>
                <w:webHidden/>
              </w:rPr>
              <w:tab/>
            </w:r>
            <w:r w:rsidR="00C8622C">
              <w:rPr>
                <w:noProof/>
                <w:webHidden/>
              </w:rPr>
              <w:fldChar w:fldCharType="begin"/>
            </w:r>
            <w:r w:rsidR="00C8622C">
              <w:rPr>
                <w:noProof/>
                <w:webHidden/>
              </w:rPr>
              <w:instrText xml:space="preserve"> PAGEREF _Toc29119139 \h </w:instrText>
            </w:r>
            <w:r w:rsidR="00C8622C">
              <w:rPr>
                <w:noProof/>
                <w:webHidden/>
              </w:rPr>
            </w:r>
            <w:r w:rsidR="00C8622C">
              <w:rPr>
                <w:noProof/>
                <w:webHidden/>
              </w:rPr>
              <w:fldChar w:fldCharType="separate"/>
            </w:r>
            <w:r w:rsidR="00F81BFA">
              <w:rPr>
                <w:noProof/>
                <w:webHidden/>
              </w:rPr>
              <w:t>1</w:t>
            </w:r>
            <w:r w:rsidR="00C8622C">
              <w:rPr>
                <w:noProof/>
                <w:webHidden/>
              </w:rPr>
              <w:fldChar w:fldCharType="end"/>
            </w:r>
          </w:hyperlink>
        </w:p>
        <w:p w14:paraId="231ABA9D" w14:textId="63E672BE" w:rsidR="00C8622C" w:rsidRDefault="00FA2B45">
          <w:pPr>
            <w:pStyle w:val="TOC1"/>
            <w:tabs>
              <w:tab w:val="right" w:leader="dot" w:pos="9350"/>
            </w:tabs>
            <w:rPr>
              <w:rFonts w:cstheme="minorBidi"/>
              <w:b w:val="0"/>
              <w:bCs w:val="0"/>
              <w:i w:val="0"/>
              <w:iCs w:val="0"/>
              <w:noProof/>
              <w:sz w:val="22"/>
              <w:szCs w:val="22"/>
            </w:rPr>
          </w:pPr>
          <w:hyperlink w:anchor="_Toc29119140" w:history="1">
            <w:r w:rsidR="00C8622C" w:rsidRPr="00E14FBB">
              <w:rPr>
                <w:rStyle w:val="Hyperlink"/>
                <w:noProof/>
              </w:rPr>
              <w:t>Grading and Assessment</w:t>
            </w:r>
            <w:r w:rsidR="00C8622C">
              <w:rPr>
                <w:noProof/>
                <w:webHidden/>
              </w:rPr>
              <w:tab/>
            </w:r>
            <w:r w:rsidR="00C8622C">
              <w:rPr>
                <w:noProof/>
                <w:webHidden/>
              </w:rPr>
              <w:fldChar w:fldCharType="begin"/>
            </w:r>
            <w:r w:rsidR="00C8622C">
              <w:rPr>
                <w:noProof/>
                <w:webHidden/>
              </w:rPr>
              <w:instrText xml:space="preserve"> PAGEREF _Toc29119140 \h </w:instrText>
            </w:r>
            <w:r w:rsidR="00C8622C">
              <w:rPr>
                <w:noProof/>
                <w:webHidden/>
              </w:rPr>
            </w:r>
            <w:r w:rsidR="00C8622C">
              <w:rPr>
                <w:noProof/>
                <w:webHidden/>
              </w:rPr>
              <w:fldChar w:fldCharType="separate"/>
            </w:r>
            <w:r w:rsidR="00F81BFA">
              <w:rPr>
                <w:noProof/>
                <w:webHidden/>
              </w:rPr>
              <w:t>2</w:t>
            </w:r>
            <w:r w:rsidR="00C8622C">
              <w:rPr>
                <w:noProof/>
                <w:webHidden/>
              </w:rPr>
              <w:fldChar w:fldCharType="end"/>
            </w:r>
          </w:hyperlink>
        </w:p>
        <w:p w14:paraId="5375D919" w14:textId="3CE62B67" w:rsidR="00C8622C" w:rsidRDefault="00FA2B45">
          <w:pPr>
            <w:pStyle w:val="TOC1"/>
            <w:tabs>
              <w:tab w:val="right" w:leader="dot" w:pos="9350"/>
            </w:tabs>
            <w:rPr>
              <w:rFonts w:cstheme="minorBidi"/>
              <w:b w:val="0"/>
              <w:bCs w:val="0"/>
              <w:i w:val="0"/>
              <w:iCs w:val="0"/>
              <w:noProof/>
              <w:sz w:val="22"/>
              <w:szCs w:val="22"/>
            </w:rPr>
          </w:pPr>
          <w:hyperlink w:anchor="_Toc29119141" w:history="1">
            <w:r w:rsidR="00C8622C" w:rsidRPr="00E14FBB">
              <w:rPr>
                <w:rStyle w:val="Hyperlink"/>
                <w:noProof/>
              </w:rPr>
              <w:t>Letter of Recommendation Requests</w:t>
            </w:r>
            <w:r w:rsidR="00C8622C">
              <w:rPr>
                <w:noProof/>
                <w:webHidden/>
              </w:rPr>
              <w:tab/>
            </w:r>
            <w:r w:rsidR="00C8622C">
              <w:rPr>
                <w:noProof/>
                <w:webHidden/>
              </w:rPr>
              <w:fldChar w:fldCharType="begin"/>
            </w:r>
            <w:r w:rsidR="00C8622C">
              <w:rPr>
                <w:noProof/>
                <w:webHidden/>
              </w:rPr>
              <w:instrText xml:space="preserve"> PAGEREF _Toc29119141 \h </w:instrText>
            </w:r>
            <w:r w:rsidR="00C8622C">
              <w:rPr>
                <w:noProof/>
                <w:webHidden/>
              </w:rPr>
            </w:r>
            <w:r w:rsidR="00C8622C">
              <w:rPr>
                <w:noProof/>
                <w:webHidden/>
              </w:rPr>
              <w:fldChar w:fldCharType="separate"/>
            </w:r>
            <w:r w:rsidR="00F81BFA">
              <w:rPr>
                <w:noProof/>
                <w:webHidden/>
              </w:rPr>
              <w:t>4</w:t>
            </w:r>
            <w:r w:rsidR="00C8622C">
              <w:rPr>
                <w:noProof/>
                <w:webHidden/>
              </w:rPr>
              <w:fldChar w:fldCharType="end"/>
            </w:r>
          </w:hyperlink>
        </w:p>
        <w:p w14:paraId="6B167988" w14:textId="7C08ADDE" w:rsidR="00C8622C" w:rsidRDefault="00FA2B45">
          <w:pPr>
            <w:pStyle w:val="TOC1"/>
            <w:tabs>
              <w:tab w:val="right" w:leader="dot" w:pos="9350"/>
            </w:tabs>
            <w:rPr>
              <w:rFonts w:cstheme="minorBidi"/>
              <w:b w:val="0"/>
              <w:bCs w:val="0"/>
              <w:i w:val="0"/>
              <w:iCs w:val="0"/>
              <w:noProof/>
              <w:sz w:val="22"/>
              <w:szCs w:val="22"/>
            </w:rPr>
          </w:pPr>
          <w:hyperlink w:anchor="_Toc29119142" w:history="1">
            <w:r w:rsidR="00C8622C" w:rsidRPr="00E14FBB">
              <w:rPr>
                <w:rStyle w:val="Hyperlink"/>
                <w:noProof/>
              </w:rPr>
              <w:t>Student Services</w:t>
            </w:r>
            <w:r w:rsidR="00C8622C">
              <w:rPr>
                <w:noProof/>
                <w:webHidden/>
              </w:rPr>
              <w:tab/>
            </w:r>
            <w:r w:rsidR="00C8622C">
              <w:rPr>
                <w:noProof/>
                <w:webHidden/>
              </w:rPr>
              <w:fldChar w:fldCharType="begin"/>
            </w:r>
            <w:r w:rsidR="00C8622C">
              <w:rPr>
                <w:noProof/>
                <w:webHidden/>
              </w:rPr>
              <w:instrText xml:space="preserve"> PAGEREF _Toc29119142 \h </w:instrText>
            </w:r>
            <w:r w:rsidR="00C8622C">
              <w:rPr>
                <w:noProof/>
                <w:webHidden/>
              </w:rPr>
            </w:r>
            <w:r w:rsidR="00C8622C">
              <w:rPr>
                <w:noProof/>
                <w:webHidden/>
              </w:rPr>
              <w:fldChar w:fldCharType="separate"/>
            </w:r>
            <w:r w:rsidR="00F81BFA">
              <w:rPr>
                <w:noProof/>
                <w:webHidden/>
              </w:rPr>
              <w:t>5</w:t>
            </w:r>
            <w:r w:rsidR="00C8622C">
              <w:rPr>
                <w:noProof/>
                <w:webHidden/>
              </w:rPr>
              <w:fldChar w:fldCharType="end"/>
            </w:r>
          </w:hyperlink>
        </w:p>
        <w:p w14:paraId="5841545C" w14:textId="35F08DB4" w:rsidR="00C8622C" w:rsidRDefault="00FA2B45">
          <w:pPr>
            <w:pStyle w:val="TOC1"/>
            <w:tabs>
              <w:tab w:val="right" w:leader="dot" w:pos="9350"/>
            </w:tabs>
            <w:rPr>
              <w:rFonts w:cstheme="minorBidi"/>
              <w:b w:val="0"/>
              <w:bCs w:val="0"/>
              <w:i w:val="0"/>
              <w:iCs w:val="0"/>
              <w:noProof/>
              <w:sz w:val="22"/>
              <w:szCs w:val="22"/>
            </w:rPr>
          </w:pPr>
          <w:hyperlink w:anchor="_Toc29119143" w:history="1">
            <w:r w:rsidR="00C8622C" w:rsidRPr="00E14FBB">
              <w:rPr>
                <w:rStyle w:val="Hyperlink"/>
                <w:noProof/>
              </w:rPr>
              <w:t>Technical Requirements, Privacy and Accessibility Policies</w:t>
            </w:r>
            <w:r w:rsidR="00C8622C">
              <w:rPr>
                <w:noProof/>
                <w:webHidden/>
              </w:rPr>
              <w:tab/>
            </w:r>
            <w:r w:rsidR="00C8622C">
              <w:rPr>
                <w:noProof/>
                <w:webHidden/>
              </w:rPr>
              <w:fldChar w:fldCharType="begin"/>
            </w:r>
            <w:r w:rsidR="00C8622C">
              <w:rPr>
                <w:noProof/>
                <w:webHidden/>
              </w:rPr>
              <w:instrText xml:space="preserve"> PAGEREF _Toc29119143 \h </w:instrText>
            </w:r>
            <w:r w:rsidR="00C8622C">
              <w:rPr>
                <w:noProof/>
                <w:webHidden/>
              </w:rPr>
            </w:r>
            <w:r w:rsidR="00C8622C">
              <w:rPr>
                <w:noProof/>
                <w:webHidden/>
              </w:rPr>
              <w:fldChar w:fldCharType="separate"/>
            </w:r>
            <w:r w:rsidR="00F81BFA">
              <w:rPr>
                <w:noProof/>
                <w:webHidden/>
              </w:rPr>
              <w:t>7</w:t>
            </w:r>
            <w:r w:rsidR="00C8622C">
              <w:rPr>
                <w:noProof/>
                <w:webHidden/>
              </w:rPr>
              <w:fldChar w:fldCharType="end"/>
            </w:r>
          </w:hyperlink>
        </w:p>
        <w:p w14:paraId="3FB16D27" w14:textId="47086A0A" w:rsidR="001B26A2" w:rsidRPr="001B26A2" w:rsidRDefault="001B26A2" w:rsidP="00B3089D">
          <w:pPr>
            <w:spacing w:after="0"/>
          </w:pPr>
          <w:r>
            <w:rPr>
              <w:b/>
              <w:bCs/>
              <w:noProof/>
            </w:rPr>
            <w:fldChar w:fldCharType="end"/>
          </w:r>
        </w:p>
      </w:sdtContent>
    </w:sdt>
    <w:p w14:paraId="037B3818" w14:textId="77777777" w:rsidR="00BE4BA8" w:rsidRPr="004312D6" w:rsidRDefault="00BE4BA8" w:rsidP="00197987">
      <w:pPr>
        <w:pStyle w:val="Heading1"/>
        <w:spacing w:line="240" w:lineRule="auto"/>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7750109"/>
      <w:bookmarkStart w:id="18" w:name="_Toc17750314"/>
      <w:bookmarkStart w:id="19" w:name="_Toc28800559"/>
      <w:bookmarkStart w:id="20" w:name="_Toc29119139"/>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tbl>
      <w:tblPr>
        <w:tblW w:w="9353" w:type="dxa"/>
        <w:tblBorders>
          <w:top w:val="nil"/>
          <w:left w:val="nil"/>
          <w:right w:val="nil"/>
        </w:tblBorders>
        <w:tblLayout w:type="fixed"/>
        <w:tblLook w:val="0000" w:firstRow="0" w:lastRow="0" w:firstColumn="0" w:lastColumn="0" w:noHBand="0" w:noVBand="0"/>
      </w:tblPr>
      <w:tblGrid>
        <w:gridCol w:w="1520"/>
        <w:gridCol w:w="7833"/>
      </w:tblGrid>
      <w:tr w:rsidR="00BE4BA8" w:rsidRPr="00BE4BA8" w14:paraId="4CD8823C" w14:textId="77777777" w:rsidTr="00AE22E8">
        <w:tc>
          <w:tcPr>
            <w:tcW w:w="152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A1267E" w:rsidRDefault="00BE4BA8" w:rsidP="001B26A2">
            <w:pPr>
              <w:spacing w:after="0"/>
              <w:rPr>
                <w:b/>
                <w:bCs/>
                <w:sz w:val="24"/>
                <w:szCs w:val="24"/>
              </w:rPr>
            </w:pPr>
            <w:r w:rsidRPr="00A1267E">
              <w:rPr>
                <w:b/>
                <w:bCs/>
                <w:sz w:val="24"/>
                <w:szCs w:val="24"/>
              </w:rPr>
              <w:t>Instructor</w:t>
            </w:r>
          </w:p>
        </w:tc>
        <w:tc>
          <w:tcPr>
            <w:tcW w:w="783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0000BFB" w14:textId="194A412A" w:rsidR="00BE4BA8" w:rsidRPr="001B26A2" w:rsidRDefault="00BE4BA8" w:rsidP="001B26A2">
            <w:pPr>
              <w:spacing w:after="0"/>
              <w:jc w:val="left"/>
              <w:rPr>
                <w:sz w:val="24"/>
                <w:szCs w:val="24"/>
              </w:rPr>
            </w:pPr>
            <w:r w:rsidRPr="005E1A84">
              <w:rPr>
                <w:b/>
                <w:bCs/>
                <w:sz w:val="24"/>
                <w:szCs w:val="24"/>
              </w:rPr>
              <w:t>Crystal Hess</w:t>
            </w:r>
            <w:r w:rsidR="005E1A84">
              <w:rPr>
                <w:sz w:val="24"/>
                <w:szCs w:val="24"/>
              </w:rPr>
              <w:t xml:space="preserve"> - </w:t>
            </w:r>
            <w:hyperlink r:id="rId8" w:history="1">
              <w:r w:rsidR="000548BA" w:rsidRPr="00C35523">
                <w:rPr>
                  <w:rStyle w:val="Hyperlink"/>
                </w:rPr>
                <w:t>chess@shoreline.edu</w:t>
              </w:r>
            </w:hyperlink>
            <w:r w:rsidR="001B26A2" w:rsidRPr="005E1A84">
              <w:t xml:space="preserve">, BUT </w:t>
            </w:r>
            <w:r w:rsidR="00773B6E" w:rsidRPr="005E1A84">
              <w:rPr>
                <w:b/>
                <w:bCs/>
              </w:rPr>
              <w:t xml:space="preserve">I prefer messages </w:t>
            </w:r>
            <w:r w:rsidRPr="005E1A84">
              <w:rPr>
                <w:b/>
                <w:bCs/>
              </w:rPr>
              <w:t>sent through Canvas</w:t>
            </w:r>
            <w:r w:rsidR="001B26A2" w:rsidRPr="005E1A84">
              <w:rPr>
                <w:b/>
                <w:bCs/>
              </w:rPr>
              <w:t xml:space="preserve"> Inbox</w:t>
            </w:r>
            <w:r w:rsidR="00773B6E" w:rsidRPr="005E1A84">
              <w:br/>
              <w:t>Messages checked daily</w:t>
            </w:r>
            <w:r w:rsidR="000548BA">
              <w:t xml:space="preserve">. </w:t>
            </w:r>
            <w:r w:rsidR="00AE22E8">
              <w:br/>
            </w:r>
            <w:r w:rsidR="000548BA">
              <w:t>T</w:t>
            </w:r>
            <w:r w:rsidR="00773B6E" w:rsidRPr="005E1A84">
              <w:t xml:space="preserve">ypical response time within 24 hours, </w:t>
            </w:r>
            <w:r w:rsidR="001B26A2" w:rsidRPr="005E1A84">
              <w:rPr>
                <w:u w:val="single"/>
              </w:rPr>
              <w:t xml:space="preserve">excluding </w:t>
            </w:r>
            <w:r w:rsidR="00773B6E" w:rsidRPr="005E1A84">
              <w:rPr>
                <w:u w:val="single"/>
              </w:rPr>
              <w:t xml:space="preserve">weekends </w:t>
            </w:r>
            <w:r w:rsidR="000548BA">
              <w:rPr>
                <w:u w:val="single"/>
              </w:rPr>
              <w:t xml:space="preserve">/ </w:t>
            </w:r>
            <w:r w:rsidR="00773B6E" w:rsidRPr="005E1A84">
              <w:rPr>
                <w:u w:val="single"/>
              </w:rPr>
              <w:t>holidays</w:t>
            </w:r>
            <w:r w:rsidR="00773B6E" w:rsidRPr="005E1A84">
              <w:t>.</w:t>
            </w:r>
          </w:p>
        </w:tc>
      </w:tr>
      <w:tr w:rsidR="003B1691" w:rsidRPr="00BE4BA8" w14:paraId="5CDFE90C" w14:textId="77777777" w:rsidTr="00AE22E8">
        <w:tblPrEx>
          <w:tblBorders>
            <w:top w:val="none" w:sz="0" w:space="0" w:color="auto"/>
          </w:tblBorders>
        </w:tblPrEx>
        <w:tc>
          <w:tcPr>
            <w:tcW w:w="152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3B1691" w:rsidRPr="00A1267E" w:rsidRDefault="003B1691" w:rsidP="001B26A2">
            <w:pPr>
              <w:spacing w:after="0"/>
              <w:rPr>
                <w:b/>
                <w:bCs/>
                <w:sz w:val="24"/>
                <w:szCs w:val="24"/>
              </w:rPr>
            </w:pPr>
            <w:r w:rsidRPr="00A1267E">
              <w:rPr>
                <w:b/>
                <w:bCs/>
                <w:sz w:val="24"/>
                <w:szCs w:val="24"/>
              </w:rPr>
              <w:t>Office Hours</w:t>
            </w:r>
          </w:p>
        </w:tc>
        <w:tc>
          <w:tcPr>
            <w:tcW w:w="783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74AD527" w14:textId="67265251" w:rsidR="003B1691" w:rsidRPr="00A1267E" w:rsidRDefault="002E7BF9" w:rsidP="001B26A2">
            <w:pPr>
              <w:spacing w:after="0"/>
              <w:jc w:val="left"/>
              <w:rPr>
                <w:sz w:val="24"/>
                <w:szCs w:val="24"/>
              </w:rPr>
            </w:pPr>
            <w:r>
              <w:rPr>
                <w:sz w:val="24"/>
                <w:szCs w:val="24"/>
              </w:rPr>
              <w:t>Mon/Wed 11-noon</w:t>
            </w:r>
            <w:r w:rsidR="002978A2">
              <w:rPr>
                <w:sz w:val="24"/>
                <w:szCs w:val="24"/>
              </w:rPr>
              <w:t xml:space="preserve"> in my office 2813</w:t>
            </w:r>
            <w:r w:rsidR="0009667C">
              <w:rPr>
                <w:sz w:val="24"/>
                <w:szCs w:val="24"/>
              </w:rPr>
              <w:t xml:space="preserve">; </w:t>
            </w:r>
            <w:r w:rsidR="002978A2">
              <w:rPr>
                <w:sz w:val="24"/>
                <w:szCs w:val="24"/>
              </w:rPr>
              <w:br/>
            </w:r>
            <w:r w:rsidR="00ED4405">
              <w:rPr>
                <w:sz w:val="24"/>
                <w:szCs w:val="24"/>
              </w:rPr>
              <w:t>Fri</w:t>
            </w:r>
            <w:r w:rsidR="0009667C">
              <w:rPr>
                <w:sz w:val="24"/>
                <w:szCs w:val="24"/>
              </w:rPr>
              <w:t xml:space="preserve"> 11-1pm</w:t>
            </w:r>
            <w:r w:rsidR="002978A2">
              <w:rPr>
                <w:sz w:val="24"/>
                <w:szCs w:val="24"/>
              </w:rPr>
              <w:t xml:space="preserve"> in the CSELC 2516</w:t>
            </w:r>
            <w:r w:rsidR="0009667C">
              <w:rPr>
                <w:sz w:val="24"/>
                <w:szCs w:val="24"/>
              </w:rPr>
              <w:t>; or by appt.</w:t>
            </w:r>
          </w:p>
        </w:tc>
      </w:tr>
      <w:tr w:rsidR="003B1691" w:rsidRPr="00BE4BA8" w14:paraId="2C5282B2" w14:textId="77777777" w:rsidTr="00AE22E8">
        <w:tc>
          <w:tcPr>
            <w:tcW w:w="152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3B1691" w:rsidRPr="00A1267E" w:rsidRDefault="003B1691" w:rsidP="001B26A2">
            <w:pPr>
              <w:spacing w:after="0"/>
              <w:rPr>
                <w:b/>
                <w:bCs/>
                <w:sz w:val="24"/>
                <w:szCs w:val="24"/>
              </w:rPr>
            </w:pPr>
            <w:r w:rsidRPr="00A1267E">
              <w:rPr>
                <w:b/>
                <w:bCs/>
                <w:sz w:val="24"/>
                <w:szCs w:val="24"/>
              </w:rPr>
              <w:t>Class Hours</w:t>
            </w:r>
          </w:p>
        </w:tc>
        <w:tc>
          <w:tcPr>
            <w:tcW w:w="783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4A316C0C" w:rsidR="003B1691" w:rsidRPr="00A1267E" w:rsidRDefault="001B26A2" w:rsidP="001B26A2">
            <w:pPr>
              <w:spacing w:after="0"/>
              <w:jc w:val="left"/>
              <w:rPr>
                <w:sz w:val="24"/>
                <w:szCs w:val="24"/>
              </w:rPr>
            </w:pPr>
            <w:r w:rsidRPr="001B26A2">
              <w:rPr>
                <w:b/>
                <w:bCs/>
                <w:sz w:val="24"/>
                <w:szCs w:val="24"/>
              </w:rPr>
              <w:t>Student Determined</w:t>
            </w:r>
            <w:r>
              <w:rPr>
                <w:sz w:val="24"/>
                <w:szCs w:val="24"/>
              </w:rPr>
              <w:t xml:space="preserve"> within the open hours of the Computer Science and Engineering Learning Center’s open hours and Office Hours</w:t>
            </w:r>
          </w:p>
        </w:tc>
      </w:tr>
    </w:tbl>
    <w:p w14:paraId="746CAA3F" w14:textId="5CE9B744" w:rsidR="00BE4BA8" w:rsidRPr="004312D6" w:rsidRDefault="00CA6C07" w:rsidP="00197987">
      <w:pPr>
        <w:spacing w:line="240" w:lineRule="auto"/>
        <w:rPr>
          <w:b/>
          <w:sz w:val="32"/>
          <w:szCs w:val="28"/>
        </w:rPr>
      </w:pPr>
      <w:r>
        <w:rPr>
          <w:b/>
          <w:sz w:val="32"/>
          <w:szCs w:val="28"/>
        </w:rPr>
        <w:br/>
      </w:r>
      <w:r w:rsidR="00BE4BA8" w:rsidRPr="004312D6">
        <w:rPr>
          <w:b/>
          <w:sz w:val="32"/>
          <w:szCs w:val="28"/>
        </w:rPr>
        <w:t>CS</w:t>
      </w:r>
      <w:r w:rsidR="00006C8E">
        <w:rPr>
          <w:b/>
          <w:sz w:val="32"/>
          <w:szCs w:val="28"/>
        </w:rPr>
        <w:t xml:space="preserve"> 090 </w:t>
      </w:r>
      <w:r w:rsidR="00A1267E">
        <w:rPr>
          <w:b/>
          <w:sz w:val="32"/>
          <w:szCs w:val="28"/>
        </w:rPr>
        <w:t>–</w:t>
      </w:r>
      <w:r w:rsidR="00BE4BA8" w:rsidRPr="004312D6">
        <w:rPr>
          <w:b/>
          <w:sz w:val="32"/>
          <w:szCs w:val="28"/>
        </w:rPr>
        <w:t xml:space="preserve"> </w:t>
      </w:r>
      <w:r w:rsidR="00A1267E">
        <w:rPr>
          <w:b/>
          <w:sz w:val="32"/>
          <w:szCs w:val="28"/>
        </w:rPr>
        <w:t xml:space="preserve">Computer Science </w:t>
      </w:r>
      <w:r w:rsidR="00006C8E">
        <w:rPr>
          <w:b/>
          <w:sz w:val="32"/>
          <w:szCs w:val="28"/>
        </w:rPr>
        <w:t>Independent Study</w:t>
      </w:r>
      <w:r w:rsidR="00070285">
        <w:rPr>
          <w:b/>
          <w:sz w:val="32"/>
          <w:szCs w:val="28"/>
        </w:rPr>
        <w:t xml:space="preserve"> (</w:t>
      </w:r>
      <w:r w:rsidR="00DF4DA6">
        <w:rPr>
          <w:b/>
          <w:bCs/>
          <w:sz w:val="32"/>
          <w:szCs w:val="28"/>
        </w:rPr>
        <w:t>1-3</w:t>
      </w:r>
      <w:r w:rsidR="00BE4BA8" w:rsidRPr="004312D6">
        <w:rPr>
          <w:b/>
          <w:bCs/>
          <w:sz w:val="32"/>
          <w:szCs w:val="28"/>
        </w:rPr>
        <w:t xml:space="preserve"> credits</w:t>
      </w:r>
      <w:r w:rsidR="00070285">
        <w:rPr>
          <w:b/>
          <w:bCs/>
          <w:sz w:val="32"/>
          <w:szCs w:val="28"/>
        </w:rPr>
        <w:t>)</w:t>
      </w:r>
    </w:p>
    <w:p w14:paraId="07CC2CF3" w14:textId="67E08284" w:rsidR="009E2B2E" w:rsidRPr="00A1267E" w:rsidRDefault="00006C8E" w:rsidP="009E2B2E">
      <w:pPr>
        <w:rPr>
          <w:smallCaps/>
          <w:sz w:val="24"/>
          <w:szCs w:val="24"/>
        </w:rPr>
      </w:pPr>
      <w:bookmarkStart w:id="21" w:name="_Toc515994813"/>
      <w:bookmarkStart w:id="22" w:name="_Toc515994952"/>
      <w:bookmarkStart w:id="23" w:name="_Toc515995091"/>
      <w:bookmarkStart w:id="24" w:name="_Toc515995137"/>
      <w:bookmarkStart w:id="25" w:name="_Toc515996158"/>
      <w:r w:rsidRPr="00006C8E">
        <w:rPr>
          <w:sz w:val="24"/>
          <w:szCs w:val="24"/>
        </w:rPr>
        <w:t xml:space="preserve">Students study computer science topics individually or in small groups using the Computer Science and Engineering Learning Center. This course is an opportunity for tutorial instruction, exploration of available campus resources, and college success topics. </w:t>
      </w:r>
    </w:p>
    <w:p w14:paraId="3EE515B5" w14:textId="0FEBCBEA" w:rsidR="00BE4BA8" w:rsidRPr="00D630A9" w:rsidRDefault="00DD42CB" w:rsidP="00D630A9">
      <w:pPr>
        <w:rPr>
          <w:b/>
          <w:bCs/>
          <w:sz w:val="24"/>
          <w:szCs w:val="24"/>
        </w:rPr>
      </w:pPr>
      <w:bookmarkStart w:id="26" w:name="_Toc524353255"/>
      <w:bookmarkStart w:id="27" w:name="_Toc524353413"/>
      <w:bookmarkStart w:id="28" w:name="_Toc524358439"/>
      <w:bookmarkStart w:id="29" w:name="_Toc524358516"/>
      <w:bookmarkStart w:id="30" w:name="_Toc524358586"/>
      <w:bookmarkStart w:id="31" w:name="_Toc524358666"/>
      <w:bookmarkStart w:id="32" w:name="_Toc17750110"/>
      <w:bookmarkStart w:id="33" w:name="_Toc17750315"/>
      <w:bookmarkStart w:id="34" w:name="_Toc28800560"/>
      <w:r w:rsidRPr="00D630A9">
        <w:rPr>
          <w:b/>
          <w:bCs/>
          <w:sz w:val="24"/>
          <w:szCs w:val="24"/>
        </w:rPr>
        <w:t>Course Outcomes</w:t>
      </w:r>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3FA7851" w14:textId="49F83CFE" w:rsidR="00553306" w:rsidRDefault="00553306" w:rsidP="00553306">
      <w:pPr>
        <w:pStyle w:val="ListParagraph"/>
        <w:numPr>
          <w:ilvl w:val="0"/>
          <w:numId w:val="43"/>
        </w:numPr>
        <w:rPr>
          <w:sz w:val="24"/>
          <w:szCs w:val="24"/>
        </w:rPr>
      </w:pPr>
      <w:r w:rsidRPr="00553306">
        <w:rPr>
          <w:sz w:val="24"/>
          <w:szCs w:val="24"/>
        </w:rPr>
        <w:t>Demonstrate effective individual study habits and collaboration skills in groups.</w:t>
      </w:r>
    </w:p>
    <w:p w14:paraId="5348BA75" w14:textId="1867E0E5" w:rsidR="00553306" w:rsidRDefault="00553306" w:rsidP="00553306">
      <w:pPr>
        <w:pStyle w:val="ListParagraph"/>
        <w:numPr>
          <w:ilvl w:val="0"/>
          <w:numId w:val="43"/>
        </w:numPr>
        <w:rPr>
          <w:sz w:val="24"/>
          <w:szCs w:val="24"/>
        </w:rPr>
      </w:pPr>
      <w:r w:rsidRPr="00553306">
        <w:rPr>
          <w:sz w:val="24"/>
          <w:szCs w:val="24"/>
        </w:rPr>
        <w:t>Locate, access and use discipline specific information.</w:t>
      </w:r>
    </w:p>
    <w:p w14:paraId="642B6377" w14:textId="1BBF0BF6" w:rsidR="00553306" w:rsidRDefault="00553306" w:rsidP="00553306">
      <w:pPr>
        <w:pStyle w:val="ListParagraph"/>
        <w:numPr>
          <w:ilvl w:val="0"/>
          <w:numId w:val="43"/>
        </w:numPr>
        <w:rPr>
          <w:sz w:val="24"/>
          <w:szCs w:val="24"/>
        </w:rPr>
      </w:pPr>
      <w:r w:rsidRPr="00553306">
        <w:rPr>
          <w:sz w:val="24"/>
          <w:szCs w:val="24"/>
        </w:rPr>
        <w:t>Visit the Computer Science and Engineering Learning Center with questions and ask for assistance.</w:t>
      </w:r>
    </w:p>
    <w:p w14:paraId="0B3AA234" w14:textId="62570193" w:rsidR="00553306" w:rsidRDefault="00553306" w:rsidP="00553306">
      <w:pPr>
        <w:pStyle w:val="ListParagraph"/>
        <w:numPr>
          <w:ilvl w:val="0"/>
          <w:numId w:val="43"/>
        </w:numPr>
        <w:rPr>
          <w:sz w:val="24"/>
          <w:szCs w:val="24"/>
        </w:rPr>
      </w:pPr>
      <w:r w:rsidRPr="00553306">
        <w:rPr>
          <w:sz w:val="24"/>
          <w:szCs w:val="24"/>
        </w:rPr>
        <w:t>Develop skills for success in computer science courses.</w:t>
      </w:r>
    </w:p>
    <w:p w14:paraId="3EE4571E" w14:textId="1CF684A5" w:rsidR="00553306" w:rsidRPr="00553306" w:rsidRDefault="00553306" w:rsidP="00553306">
      <w:pPr>
        <w:pStyle w:val="ListParagraph"/>
        <w:numPr>
          <w:ilvl w:val="0"/>
          <w:numId w:val="43"/>
        </w:numPr>
        <w:rPr>
          <w:sz w:val="24"/>
          <w:szCs w:val="24"/>
        </w:rPr>
      </w:pPr>
      <w:r w:rsidRPr="00553306">
        <w:rPr>
          <w:sz w:val="24"/>
          <w:szCs w:val="24"/>
        </w:rPr>
        <w:t xml:space="preserve">Identify how, when, and where to get help or advice using college resources and </w:t>
      </w:r>
      <w:r w:rsidR="00D0330A" w:rsidRPr="00553306">
        <w:rPr>
          <w:sz w:val="24"/>
          <w:szCs w:val="24"/>
        </w:rPr>
        <w:t>policies and</w:t>
      </w:r>
      <w:r w:rsidRPr="00553306">
        <w:rPr>
          <w:sz w:val="24"/>
          <w:szCs w:val="24"/>
        </w:rPr>
        <w:t xml:space="preserve"> develop support systems and networking skills.</w:t>
      </w:r>
    </w:p>
    <w:p w14:paraId="2F502408" w14:textId="1398A378" w:rsidR="00BE4BA8" w:rsidRPr="00D630A9" w:rsidRDefault="00BE4BA8" w:rsidP="00B232D7">
      <w:pPr>
        <w:rPr>
          <w:b/>
          <w:bCs/>
          <w:sz w:val="24"/>
          <w:szCs w:val="24"/>
        </w:rPr>
      </w:pPr>
      <w:bookmarkStart w:id="35" w:name="_Toc509386061"/>
      <w:bookmarkStart w:id="36" w:name="_Toc510519457"/>
      <w:bookmarkStart w:id="37" w:name="_Toc510519732"/>
      <w:bookmarkStart w:id="38" w:name="_Toc513565971"/>
      <w:bookmarkStart w:id="39" w:name="_Toc513566256"/>
      <w:bookmarkStart w:id="40" w:name="_Toc513566345"/>
      <w:bookmarkStart w:id="41" w:name="_Toc515994820"/>
      <w:bookmarkStart w:id="42" w:name="_Toc515994953"/>
      <w:bookmarkStart w:id="43" w:name="_Toc515995092"/>
      <w:bookmarkStart w:id="44" w:name="_Toc515995138"/>
      <w:bookmarkStart w:id="45" w:name="_Toc515996159"/>
      <w:bookmarkStart w:id="46" w:name="_Toc524353256"/>
      <w:bookmarkStart w:id="47" w:name="_Toc524353414"/>
      <w:bookmarkStart w:id="48" w:name="_Toc524358440"/>
      <w:bookmarkStart w:id="49" w:name="_Toc524358517"/>
      <w:bookmarkStart w:id="50" w:name="_Toc524358587"/>
      <w:bookmarkStart w:id="51" w:name="_Toc524358667"/>
      <w:bookmarkStart w:id="52" w:name="_Toc17750118"/>
      <w:bookmarkStart w:id="53" w:name="_Toc17750316"/>
      <w:bookmarkStart w:id="54" w:name="_Toc28800561"/>
      <w:r w:rsidRPr="00D630A9">
        <w:rPr>
          <w:b/>
          <w:bCs/>
          <w:sz w:val="24"/>
          <w:szCs w:val="24"/>
        </w:rPr>
        <w:t>Prerequisite</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308316A2" w14:textId="0649717A" w:rsidR="00A47830" w:rsidRDefault="00006C8E" w:rsidP="00A47830">
      <w:pPr>
        <w:rPr>
          <w:sz w:val="24"/>
          <w:szCs w:val="24"/>
        </w:rPr>
      </w:pPr>
      <w:r>
        <w:rPr>
          <w:sz w:val="24"/>
          <w:szCs w:val="24"/>
        </w:rPr>
        <w:t>Concurrent enrollment in another CS or CS&amp; course.</w:t>
      </w:r>
    </w:p>
    <w:p w14:paraId="4C03F6D0" w14:textId="3497DBFD" w:rsidR="00553306" w:rsidRPr="00934105" w:rsidRDefault="001E3F9C" w:rsidP="00934105">
      <w:pPr>
        <w:rPr>
          <w:b/>
          <w:bCs/>
          <w:sz w:val="24"/>
          <w:szCs w:val="24"/>
        </w:rPr>
        <w:sectPr w:rsidR="00553306" w:rsidRPr="00934105" w:rsidSect="003A6C76">
          <w:footerReference w:type="even" r:id="rId9"/>
          <w:footerReference w:type="default" r:id="rId10"/>
          <w:pgSz w:w="12240" w:h="15840"/>
          <w:pgMar w:top="1440" w:right="1440" w:bottom="1080" w:left="1440" w:header="720" w:footer="720" w:gutter="0"/>
          <w:cols w:space="720"/>
          <w:docGrid w:linePitch="360"/>
        </w:sectPr>
      </w:pPr>
      <w:bookmarkStart w:id="55" w:name="_Toc28800562"/>
      <w:r w:rsidRPr="00D630A9">
        <w:rPr>
          <w:b/>
          <w:bCs/>
          <w:sz w:val="24"/>
          <w:szCs w:val="24"/>
        </w:rPr>
        <w:lastRenderedPageBreak/>
        <w:t>Topic Coverage</w:t>
      </w:r>
      <w:bookmarkEnd w:id="55"/>
    </w:p>
    <w:tbl>
      <w:tblPr>
        <w:tblW w:w="4456"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72"/>
        <w:gridCol w:w="3384"/>
      </w:tblGrid>
      <w:tr w:rsidR="00553306" w:rsidRPr="00114B3C" w14:paraId="51C0234D" w14:textId="77777777" w:rsidTr="00553306">
        <w:trPr>
          <w:trHeight w:val="288"/>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ED4E6B" w14:textId="0F47AEA7" w:rsidR="00553306" w:rsidRPr="00114B3C" w:rsidRDefault="00553306" w:rsidP="00553306">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3384" w:type="dxa"/>
            <w:tcBorders>
              <w:top w:val="outset" w:sz="6" w:space="0" w:color="auto"/>
              <w:left w:val="outset" w:sz="6" w:space="0" w:color="auto"/>
              <w:bottom w:val="outset" w:sz="6" w:space="0" w:color="auto"/>
              <w:right w:val="outset" w:sz="6" w:space="0" w:color="auto"/>
            </w:tcBorders>
          </w:tcPr>
          <w:p w14:paraId="70E66511" w14:textId="7D6C869A" w:rsidR="00553306" w:rsidRPr="00114B3C" w:rsidRDefault="00DD3B7D" w:rsidP="00553306">
            <w:pPr>
              <w:spacing w:after="0" w:line="240" w:lineRule="auto"/>
              <w:jc w:val="left"/>
              <w:rPr>
                <w:rFonts w:eastAsia="Times New Roman" w:cs="Times New Roman"/>
                <w:sz w:val="24"/>
                <w:szCs w:val="28"/>
              </w:rPr>
            </w:pPr>
            <w:r>
              <w:rPr>
                <w:rFonts w:eastAsia="Times New Roman" w:cs="Times New Roman"/>
                <w:sz w:val="24"/>
                <w:szCs w:val="28"/>
              </w:rPr>
              <w:t>Goal Setting</w:t>
            </w:r>
          </w:p>
        </w:tc>
      </w:tr>
      <w:tr w:rsidR="00553306" w:rsidRPr="00114B3C" w14:paraId="345E99D3" w14:textId="77777777" w:rsidTr="00553306">
        <w:trPr>
          <w:trHeight w:val="300"/>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31730FD" w14:textId="77777777" w:rsidR="00553306" w:rsidRPr="00114B3C" w:rsidRDefault="00553306" w:rsidP="00553306">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3384" w:type="dxa"/>
            <w:tcBorders>
              <w:top w:val="outset" w:sz="6" w:space="0" w:color="auto"/>
              <w:left w:val="outset" w:sz="6" w:space="0" w:color="auto"/>
              <w:bottom w:val="outset" w:sz="6" w:space="0" w:color="auto"/>
              <w:right w:val="outset" w:sz="6" w:space="0" w:color="auto"/>
            </w:tcBorders>
          </w:tcPr>
          <w:p w14:paraId="3BBF48F4" w14:textId="77777777" w:rsidR="00553306" w:rsidRPr="00114B3C" w:rsidRDefault="00553306" w:rsidP="00553306">
            <w:pPr>
              <w:spacing w:after="0" w:line="240" w:lineRule="auto"/>
              <w:jc w:val="left"/>
              <w:rPr>
                <w:rFonts w:eastAsia="Times New Roman" w:cs="Times New Roman"/>
                <w:sz w:val="24"/>
                <w:szCs w:val="28"/>
              </w:rPr>
            </w:pPr>
            <w:r>
              <w:rPr>
                <w:rFonts w:eastAsia="Times New Roman" w:cs="Times New Roman"/>
                <w:sz w:val="24"/>
                <w:szCs w:val="28"/>
              </w:rPr>
              <w:t>Campus Resources</w:t>
            </w:r>
          </w:p>
        </w:tc>
      </w:tr>
      <w:tr w:rsidR="00553306" w:rsidRPr="00114B3C" w14:paraId="010DE3E1" w14:textId="77777777" w:rsidTr="00553306">
        <w:trPr>
          <w:trHeight w:val="288"/>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3FFDAF" w14:textId="77777777" w:rsidR="00553306" w:rsidRPr="00114B3C" w:rsidRDefault="00553306" w:rsidP="00553306">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3384" w:type="dxa"/>
            <w:tcBorders>
              <w:top w:val="outset" w:sz="6" w:space="0" w:color="auto"/>
              <w:left w:val="outset" w:sz="6" w:space="0" w:color="auto"/>
              <w:bottom w:val="outset" w:sz="6" w:space="0" w:color="auto"/>
              <w:right w:val="outset" w:sz="6" w:space="0" w:color="auto"/>
            </w:tcBorders>
          </w:tcPr>
          <w:p w14:paraId="2DF3E7BC" w14:textId="5CA4DC75" w:rsidR="00553306" w:rsidRPr="00114B3C" w:rsidRDefault="001B361B" w:rsidP="00553306">
            <w:pPr>
              <w:spacing w:after="0" w:line="240" w:lineRule="auto"/>
              <w:jc w:val="left"/>
              <w:rPr>
                <w:rFonts w:eastAsia="Times New Roman" w:cs="Times New Roman"/>
                <w:sz w:val="24"/>
                <w:szCs w:val="28"/>
              </w:rPr>
            </w:pPr>
            <w:r>
              <w:rPr>
                <w:rFonts w:eastAsia="Times New Roman" w:cs="Times New Roman"/>
                <w:sz w:val="24"/>
                <w:szCs w:val="28"/>
              </w:rPr>
              <w:t>Study Skills</w:t>
            </w:r>
            <w:bookmarkStart w:id="56" w:name="_GoBack"/>
            <w:bookmarkEnd w:id="56"/>
          </w:p>
        </w:tc>
      </w:tr>
      <w:tr w:rsidR="00553306" w:rsidRPr="00114B3C" w14:paraId="5BEBE0E5" w14:textId="77777777" w:rsidTr="00553306">
        <w:trPr>
          <w:trHeight w:val="288"/>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CEBD448" w14:textId="77777777" w:rsidR="00553306" w:rsidRPr="00114B3C" w:rsidRDefault="00553306" w:rsidP="00553306">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3384" w:type="dxa"/>
            <w:tcBorders>
              <w:top w:val="outset" w:sz="6" w:space="0" w:color="auto"/>
              <w:left w:val="outset" w:sz="6" w:space="0" w:color="auto"/>
              <w:bottom w:val="outset" w:sz="6" w:space="0" w:color="auto"/>
              <w:right w:val="outset" w:sz="6" w:space="0" w:color="auto"/>
            </w:tcBorders>
          </w:tcPr>
          <w:p w14:paraId="4E3B81B5" w14:textId="1ADA83A9" w:rsidR="00553306" w:rsidRPr="00114B3C" w:rsidRDefault="005F63E8" w:rsidP="00553306">
            <w:pPr>
              <w:spacing w:after="0" w:line="240" w:lineRule="auto"/>
              <w:jc w:val="left"/>
              <w:rPr>
                <w:rFonts w:eastAsia="Times New Roman" w:cs="Times New Roman"/>
                <w:sz w:val="24"/>
                <w:szCs w:val="28"/>
              </w:rPr>
            </w:pPr>
            <w:r>
              <w:rPr>
                <w:rFonts w:eastAsia="Times New Roman" w:cs="Times New Roman"/>
                <w:sz w:val="24"/>
                <w:szCs w:val="28"/>
              </w:rPr>
              <w:t>Time Management</w:t>
            </w:r>
          </w:p>
        </w:tc>
      </w:tr>
      <w:tr w:rsidR="00553306" w:rsidRPr="00114B3C" w14:paraId="1D577566" w14:textId="77777777" w:rsidTr="00553306">
        <w:trPr>
          <w:trHeight w:val="288"/>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1F9526" w14:textId="77777777" w:rsidR="00553306" w:rsidRPr="00114B3C" w:rsidRDefault="00553306" w:rsidP="00553306">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3384" w:type="dxa"/>
            <w:tcBorders>
              <w:top w:val="outset" w:sz="6" w:space="0" w:color="auto"/>
              <w:left w:val="outset" w:sz="6" w:space="0" w:color="auto"/>
              <w:bottom w:val="outset" w:sz="6" w:space="0" w:color="auto"/>
              <w:right w:val="outset" w:sz="6" w:space="0" w:color="auto"/>
            </w:tcBorders>
          </w:tcPr>
          <w:p w14:paraId="6DA9921E" w14:textId="433D13A2" w:rsidR="00553306" w:rsidRPr="00114B3C" w:rsidRDefault="005F63E8" w:rsidP="00553306">
            <w:pPr>
              <w:spacing w:after="0" w:line="240" w:lineRule="auto"/>
              <w:jc w:val="left"/>
              <w:rPr>
                <w:rFonts w:eastAsia="Times New Roman" w:cs="Times New Roman"/>
                <w:sz w:val="24"/>
                <w:szCs w:val="28"/>
              </w:rPr>
            </w:pPr>
            <w:r>
              <w:rPr>
                <w:rFonts w:eastAsia="Times New Roman" w:cs="Times New Roman"/>
                <w:sz w:val="24"/>
                <w:szCs w:val="28"/>
              </w:rPr>
              <w:t>Mid-Quarter Check In</w:t>
            </w:r>
          </w:p>
        </w:tc>
      </w:tr>
    </w:tbl>
    <w:p w14:paraId="196F32EC" w14:textId="77777777" w:rsidR="00347A2B" w:rsidRPr="00347A2B" w:rsidRDefault="00347A2B" w:rsidP="00934105">
      <w:pPr>
        <w:spacing w:after="0"/>
      </w:pPr>
    </w:p>
    <w:tbl>
      <w:tblPr>
        <w:tblW w:w="4452"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72"/>
        <w:gridCol w:w="3380"/>
      </w:tblGrid>
      <w:tr w:rsidR="00553306" w:rsidRPr="00114B3C" w14:paraId="58CFC650" w14:textId="77777777" w:rsidTr="005F63E8">
        <w:trPr>
          <w:trHeight w:val="291"/>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53BE543" w14:textId="77777777" w:rsidR="00553306" w:rsidRPr="00114B3C" w:rsidRDefault="00553306" w:rsidP="00A57994">
            <w:pPr>
              <w:spacing w:after="0" w:line="240" w:lineRule="auto"/>
              <w:jc w:val="left"/>
              <w:rPr>
                <w:rFonts w:eastAsia="Times New Roman" w:cs="Times New Roman"/>
                <w:sz w:val="24"/>
                <w:szCs w:val="28"/>
              </w:rPr>
            </w:pPr>
            <w:bookmarkStart w:id="57" w:name="_Hlk15735056"/>
            <w:bookmarkStart w:id="58" w:name="_Toc17729804"/>
            <w:bookmarkStart w:id="59" w:name="_Toc17730042"/>
            <w:bookmarkStart w:id="60" w:name="_Toc509386062"/>
            <w:bookmarkStart w:id="61" w:name="_Toc510519458"/>
            <w:bookmarkStart w:id="62" w:name="_Toc510519733"/>
            <w:bookmarkStart w:id="63" w:name="_Toc513565972"/>
            <w:bookmarkStart w:id="64" w:name="_Toc513566257"/>
            <w:bookmarkStart w:id="65" w:name="_Toc513566346"/>
            <w:bookmarkStart w:id="66" w:name="_Toc515994822"/>
            <w:bookmarkStart w:id="67" w:name="_Toc515994955"/>
            <w:r w:rsidRPr="00114B3C">
              <w:rPr>
                <w:rFonts w:eastAsia="Times New Roman" w:cs="Times New Roman"/>
                <w:sz w:val="24"/>
                <w:szCs w:val="28"/>
              </w:rPr>
              <w:t>Week 6</w:t>
            </w:r>
          </w:p>
        </w:tc>
        <w:tc>
          <w:tcPr>
            <w:tcW w:w="3380" w:type="dxa"/>
            <w:tcBorders>
              <w:top w:val="outset" w:sz="6" w:space="0" w:color="auto"/>
              <w:left w:val="outset" w:sz="6" w:space="0" w:color="auto"/>
              <w:bottom w:val="outset" w:sz="6" w:space="0" w:color="auto"/>
              <w:right w:val="outset" w:sz="6" w:space="0" w:color="auto"/>
            </w:tcBorders>
          </w:tcPr>
          <w:p w14:paraId="75D71F11" w14:textId="19CD587E" w:rsidR="00553306" w:rsidRPr="00114B3C" w:rsidRDefault="005F63E8" w:rsidP="00A57994">
            <w:pPr>
              <w:spacing w:after="0" w:line="240" w:lineRule="auto"/>
              <w:jc w:val="left"/>
              <w:rPr>
                <w:rFonts w:eastAsia="Times New Roman" w:cs="Times New Roman"/>
                <w:sz w:val="24"/>
                <w:szCs w:val="28"/>
              </w:rPr>
            </w:pPr>
            <w:r>
              <w:rPr>
                <w:rFonts w:eastAsia="Times New Roman" w:cs="Times New Roman"/>
                <w:sz w:val="24"/>
                <w:szCs w:val="28"/>
              </w:rPr>
              <w:t>Degrees, Careers, and Pathways</w:t>
            </w:r>
          </w:p>
        </w:tc>
      </w:tr>
      <w:tr w:rsidR="00553306" w:rsidRPr="00114B3C" w14:paraId="32ADFBBE" w14:textId="77777777" w:rsidTr="005F63E8">
        <w:trPr>
          <w:trHeight w:val="304"/>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F7BDB6" w14:textId="77777777" w:rsidR="00553306" w:rsidRPr="00114B3C" w:rsidRDefault="00553306" w:rsidP="00A57994">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3380" w:type="dxa"/>
            <w:tcBorders>
              <w:top w:val="outset" w:sz="6" w:space="0" w:color="auto"/>
              <w:left w:val="outset" w:sz="6" w:space="0" w:color="auto"/>
              <w:bottom w:val="outset" w:sz="6" w:space="0" w:color="auto"/>
              <w:right w:val="outset" w:sz="6" w:space="0" w:color="auto"/>
            </w:tcBorders>
          </w:tcPr>
          <w:p w14:paraId="7C35B000" w14:textId="05BC4503" w:rsidR="00553306" w:rsidRPr="00114B3C" w:rsidRDefault="005F63E8" w:rsidP="00A57994">
            <w:pPr>
              <w:spacing w:after="0" w:line="240" w:lineRule="auto"/>
              <w:jc w:val="left"/>
              <w:rPr>
                <w:rFonts w:eastAsia="Times New Roman" w:cs="Times New Roman"/>
                <w:sz w:val="24"/>
                <w:szCs w:val="28"/>
              </w:rPr>
            </w:pPr>
            <w:r>
              <w:rPr>
                <w:rFonts w:eastAsia="Times New Roman" w:cs="Times New Roman"/>
                <w:sz w:val="24"/>
                <w:szCs w:val="28"/>
              </w:rPr>
              <w:t>Academic Planning &amp; Audit</w:t>
            </w:r>
          </w:p>
        </w:tc>
      </w:tr>
      <w:tr w:rsidR="00553306" w:rsidRPr="00114B3C" w14:paraId="0C4635BC" w14:textId="77777777" w:rsidTr="005F63E8">
        <w:trPr>
          <w:trHeight w:val="291"/>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79F78B8" w14:textId="77777777" w:rsidR="00553306" w:rsidRPr="00114B3C" w:rsidRDefault="00553306" w:rsidP="00A57994">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3380" w:type="dxa"/>
            <w:tcBorders>
              <w:top w:val="outset" w:sz="6" w:space="0" w:color="auto"/>
              <w:left w:val="outset" w:sz="6" w:space="0" w:color="auto"/>
              <w:bottom w:val="outset" w:sz="6" w:space="0" w:color="auto"/>
              <w:right w:val="outset" w:sz="6" w:space="0" w:color="auto"/>
            </w:tcBorders>
          </w:tcPr>
          <w:p w14:paraId="1BE71CBD" w14:textId="0224B965" w:rsidR="00553306" w:rsidRPr="00114B3C" w:rsidRDefault="00E617EE" w:rsidP="00A57994">
            <w:pPr>
              <w:spacing w:after="0" w:line="240" w:lineRule="auto"/>
              <w:jc w:val="left"/>
              <w:rPr>
                <w:rFonts w:eastAsia="Times New Roman" w:cs="Times New Roman"/>
                <w:sz w:val="24"/>
                <w:szCs w:val="28"/>
              </w:rPr>
            </w:pPr>
            <w:r>
              <w:rPr>
                <w:rFonts w:eastAsia="Times New Roman" w:cs="Times New Roman"/>
                <w:sz w:val="24"/>
                <w:szCs w:val="28"/>
              </w:rPr>
              <w:t>Typing Skills</w:t>
            </w:r>
          </w:p>
        </w:tc>
      </w:tr>
      <w:tr w:rsidR="00553306" w:rsidRPr="00114B3C" w14:paraId="7FDF9816" w14:textId="77777777" w:rsidTr="005F63E8">
        <w:trPr>
          <w:trHeight w:val="291"/>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88342D" w14:textId="77777777" w:rsidR="00553306" w:rsidRPr="00114B3C" w:rsidRDefault="00553306" w:rsidP="00A57994">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3380" w:type="dxa"/>
            <w:tcBorders>
              <w:top w:val="outset" w:sz="6" w:space="0" w:color="auto"/>
              <w:left w:val="outset" w:sz="6" w:space="0" w:color="auto"/>
              <w:bottom w:val="outset" w:sz="6" w:space="0" w:color="auto"/>
              <w:right w:val="outset" w:sz="6" w:space="0" w:color="auto"/>
            </w:tcBorders>
          </w:tcPr>
          <w:p w14:paraId="10469C1C" w14:textId="64AAF694" w:rsidR="00553306" w:rsidRPr="00114B3C" w:rsidRDefault="00E617EE" w:rsidP="00A57994">
            <w:pPr>
              <w:spacing w:after="0" w:line="240" w:lineRule="auto"/>
              <w:jc w:val="left"/>
              <w:rPr>
                <w:rFonts w:eastAsia="Times New Roman" w:cs="Times New Roman"/>
                <w:sz w:val="24"/>
                <w:szCs w:val="28"/>
              </w:rPr>
            </w:pPr>
            <w:r>
              <w:rPr>
                <w:rFonts w:eastAsia="Times New Roman" w:cs="Times New Roman"/>
                <w:sz w:val="24"/>
                <w:szCs w:val="28"/>
              </w:rPr>
              <w:t>Window, Tab, File Management</w:t>
            </w:r>
          </w:p>
        </w:tc>
      </w:tr>
      <w:tr w:rsidR="00553306" w:rsidRPr="00114B3C" w14:paraId="6EC9B547" w14:textId="77777777" w:rsidTr="005F63E8">
        <w:trPr>
          <w:trHeight w:val="291"/>
        </w:trPr>
        <w:tc>
          <w:tcPr>
            <w:tcW w:w="10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DA93DB" w14:textId="77777777" w:rsidR="00553306" w:rsidRPr="00114B3C" w:rsidRDefault="00553306" w:rsidP="00A57994">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3380" w:type="dxa"/>
            <w:tcBorders>
              <w:top w:val="outset" w:sz="6" w:space="0" w:color="auto"/>
              <w:left w:val="outset" w:sz="6" w:space="0" w:color="auto"/>
              <w:bottom w:val="outset" w:sz="6" w:space="0" w:color="auto"/>
              <w:right w:val="outset" w:sz="6" w:space="0" w:color="auto"/>
            </w:tcBorders>
          </w:tcPr>
          <w:p w14:paraId="3F6708CF" w14:textId="6CB19E0E" w:rsidR="00553306" w:rsidRPr="00114B3C" w:rsidRDefault="005F63E8" w:rsidP="00A57994">
            <w:pPr>
              <w:spacing w:after="0" w:line="240" w:lineRule="auto"/>
              <w:jc w:val="left"/>
              <w:rPr>
                <w:rFonts w:eastAsia="Times New Roman" w:cs="Times New Roman"/>
                <w:sz w:val="24"/>
                <w:szCs w:val="28"/>
              </w:rPr>
            </w:pPr>
            <w:r>
              <w:rPr>
                <w:rFonts w:eastAsia="Times New Roman" w:cs="Times New Roman"/>
                <w:sz w:val="24"/>
                <w:szCs w:val="28"/>
              </w:rPr>
              <w:t>Reflection</w:t>
            </w:r>
          </w:p>
        </w:tc>
      </w:tr>
    </w:tbl>
    <w:p w14:paraId="284D3B32" w14:textId="77777777" w:rsidR="00553306" w:rsidRPr="00D630A9" w:rsidRDefault="00553306">
      <w:pPr>
        <w:rPr>
          <w:b/>
          <w:bCs/>
          <w:sz w:val="24"/>
          <w:szCs w:val="24"/>
        </w:rPr>
        <w:sectPr w:rsidR="00553306" w:rsidRPr="00D630A9" w:rsidSect="00553306">
          <w:type w:val="continuous"/>
          <w:pgSz w:w="12240" w:h="15840"/>
          <w:pgMar w:top="1440" w:right="1440" w:bottom="1080" w:left="1440" w:header="720" w:footer="720" w:gutter="0"/>
          <w:cols w:num="2" w:space="720"/>
          <w:docGrid w:linePitch="360"/>
        </w:sectPr>
      </w:pPr>
    </w:p>
    <w:p w14:paraId="60933E38" w14:textId="77777777" w:rsidR="003B1691" w:rsidRDefault="003B1691" w:rsidP="00925DA1">
      <w:pPr>
        <w:pStyle w:val="Heading1"/>
        <w:spacing w:before="0"/>
        <w:jc w:val="both"/>
        <w:rPr>
          <w:b/>
        </w:rPr>
      </w:pPr>
      <w:bookmarkStart w:id="68" w:name="_Toc510520688"/>
      <w:bookmarkStart w:id="69" w:name="_Toc510520756"/>
      <w:bookmarkStart w:id="70" w:name="_Toc510520858"/>
      <w:bookmarkStart w:id="71" w:name="_Toc524333834"/>
      <w:bookmarkStart w:id="72" w:name="_Toc524333872"/>
      <w:bookmarkStart w:id="73" w:name="_Toc524334004"/>
      <w:bookmarkStart w:id="74" w:name="_Toc524353179"/>
      <w:bookmarkStart w:id="75" w:name="_Toc17727691"/>
      <w:bookmarkStart w:id="76" w:name="_Toc17729805"/>
      <w:bookmarkStart w:id="77" w:name="_Toc17730043"/>
      <w:bookmarkStart w:id="78" w:name="_Toc17750123"/>
      <w:bookmarkStart w:id="79" w:name="_Toc17750321"/>
      <w:bookmarkStart w:id="80" w:name="_Toc28800567"/>
      <w:bookmarkStart w:id="81" w:name="_Toc29119140"/>
      <w:bookmarkEnd w:id="57"/>
      <w:bookmarkEnd w:id="58"/>
      <w:bookmarkEnd w:id="59"/>
      <w:r w:rsidRPr="00CE6322">
        <w:rPr>
          <w:b/>
        </w:rPr>
        <w:t xml:space="preserve">Grading </w:t>
      </w:r>
      <w:bookmarkEnd w:id="68"/>
      <w:bookmarkEnd w:id="69"/>
      <w:bookmarkEnd w:id="70"/>
      <w:bookmarkEnd w:id="71"/>
      <w:bookmarkEnd w:id="72"/>
      <w:bookmarkEnd w:id="73"/>
      <w:bookmarkEnd w:id="74"/>
      <w:bookmarkEnd w:id="75"/>
      <w:r>
        <w:rPr>
          <w:b/>
        </w:rPr>
        <w:t>and Assessment</w:t>
      </w:r>
      <w:bookmarkEnd w:id="76"/>
      <w:bookmarkEnd w:id="77"/>
      <w:bookmarkEnd w:id="78"/>
      <w:bookmarkEnd w:id="79"/>
      <w:bookmarkEnd w:id="80"/>
      <w:bookmarkEnd w:id="81"/>
    </w:p>
    <w:p w14:paraId="5B760094" w14:textId="164F1AD8" w:rsidR="00F46E7A" w:rsidRDefault="003B1691" w:rsidP="003B1691">
      <w:pPr>
        <w:rPr>
          <w:sz w:val="24"/>
          <w:szCs w:val="24"/>
        </w:rPr>
      </w:pPr>
      <w:r w:rsidRPr="00553306">
        <w:rPr>
          <w:sz w:val="24"/>
          <w:szCs w:val="24"/>
        </w:rPr>
        <w:t xml:space="preserve">In this course, you will be assessed through </w:t>
      </w:r>
      <w:r w:rsidR="00F46E7A">
        <w:rPr>
          <w:b/>
          <w:sz w:val="24"/>
          <w:szCs w:val="24"/>
        </w:rPr>
        <w:t>a</w:t>
      </w:r>
      <w:r w:rsidR="00F46E7A" w:rsidRPr="00F46E7A">
        <w:rPr>
          <w:b/>
          <w:sz w:val="24"/>
          <w:szCs w:val="24"/>
        </w:rPr>
        <w:t xml:space="preserve">ttendance in the Computer Science and Engineering Learning Center </w:t>
      </w:r>
      <w:r w:rsidR="00F46E7A">
        <w:rPr>
          <w:sz w:val="24"/>
          <w:szCs w:val="24"/>
        </w:rPr>
        <w:t xml:space="preserve">and completion of </w:t>
      </w:r>
      <w:r w:rsidR="00F46E7A" w:rsidRPr="00F46E7A">
        <w:rPr>
          <w:b/>
          <w:bCs/>
          <w:sz w:val="24"/>
          <w:szCs w:val="24"/>
        </w:rPr>
        <w:t>weekly assignments</w:t>
      </w:r>
      <w:r w:rsidR="00F46E7A">
        <w:rPr>
          <w:sz w:val="24"/>
          <w:szCs w:val="24"/>
        </w:rPr>
        <w:t xml:space="preserve">. </w:t>
      </w:r>
      <w:r w:rsidR="00934105" w:rsidRPr="00553306">
        <w:rPr>
          <w:sz w:val="24"/>
          <w:szCs w:val="24"/>
        </w:rPr>
        <w:t>I strive to grade assignments within 5 days of the due date.</w:t>
      </w:r>
      <w:r w:rsidR="003D663A">
        <w:rPr>
          <w:sz w:val="24"/>
          <w:szCs w:val="24"/>
        </w:rPr>
        <w:t xml:space="preserve"> </w:t>
      </w:r>
      <w:r w:rsidR="003D663A" w:rsidRPr="00746A84">
        <w:rPr>
          <w:rFonts w:cs="Times New Roman"/>
          <w:sz w:val="24"/>
          <w:szCs w:val="24"/>
        </w:rPr>
        <w:t xml:space="preserve">More information here: </w:t>
      </w:r>
      <w:hyperlink r:id="rId11" w:history="1">
        <w:r w:rsidR="003D663A" w:rsidRPr="00746A84">
          <w:rPr>
            <w:rStyle w:val="Hyperlink"/>
            <w:sz w:val="24"/>
            <w:szCs w:val="24"/>
          </w:rPr>
          <w:t>Shoreline's full Grades Policy (#6260)</w:t>
        </w:r>
      </w:hyperlink>
    </w:p>
    <w:p w14:paraId="4B29B61A" w14:textId="57E67A8E" w:rsidR="00F46E7A" w:rsidRDefault="00F46E7A" w:rsidP="003B1691">
      <w:pPr>
        <w:rPr>
          <w:sz w:val="24"/>
          <w:szCs w:val="24"/>
        </w:rPr>
      </w:pPr>
      <w:r w:rsidRPr="00F46E7A">
        <w:rPr>
          <w:b/>
          <w:bCs/>
          <w:sz w:val="24"/>
          <w:szCs w:val="24"/>
        </w:rPr>
        <w:t>Attendance hours</w:t>
      </w:r>
      <w:r>
        <w:rPr>
          <w:sz w:val="24"/>
          <w:szCs w:val="24"/>
        </w:rPr>
        <w:t xml:space="preserve"> in the CSELC are determined by number of hours for which you </w:t>
      </w:r>
      <w:r w:rsidR="00934105">
        <w:rPr>
          <w:sz w:val="24"/>
          <w:szCs w:val="24"/>
        </w:rPr>
        <w:t>are registered</w:t>
      </w:r>
      <w:r>
        <w:rPr>
          <w:sz w:val="24"/>
          <w:szCs w:val="24"/>
        </w:rPr>
        <w:t>.</w:t>
      </w:r>
    </w:p>
    <w:p w14:paraId="04E473DC" w14:textId="4A5FB131" w:rsidR="00F46E7A" w:rsidRDefault="00F46E7A" w:rsidP="00F46E7A">
      <w:pPr>
        <w:pStyle w:val="ListParagraph"/>
        <w:numPr>
          <w:ilvl w:val="0"/>
          <w:numId w:val="44"/>
        </w:numPr>
        <w:rPr>
          <w:sz w:val="24"/>
          <w:szCs w:val="24"/>
        </w:rPr>
      </w:pPr>
      <w:r>
        <w:rPr>
          <w:sz w:val="24"/>
          <w:szCs w:val="24"/>
        </w:rPr>
        <w:t>Hours are logged in the CSELC by swiping your Student ID at the appropriate sign in stations on each visit.</w:t>
      </w:r>
    </w:p>
    <w:p w14:paraId="541D7F63" w14:textId="0C0EEE63" w:rsidR="00F46E7A" w:rsidRPr="00F46E7A" w:rsidRDefault="00F46E7A" w:rsidP="00F46E7A">
      <w:pPr>
        <w:pStyle w:val="ListParagraph"/>
        <w:numPr>
          <w:ilvl w:val="0"/>
          <w:numId w:val="44"/>
        </w:numPr>
        <w:rPr>
          <w:sz w:val="24"/>
          <w:szCs w:val="24"/>
        </w:rPr>
      </w:pPr>
      <w:r>
        <w:rPr>
          <w:sz w:val="24"/>
          <w:szCs w:val="24"/>
        </w:rPr>
        <w:t>18.33 hours must be logged (over the quarter) per credit hour you are signed up for. This translates to about 1.5 hours/week for 1 credit hour, 3.5 hours/week for 2 credit hours, or 5 hours/week for 3 credit hours.</w:t>
      </w:r>
    </w:p>
    <w:p w14:paraId="0BC6DDE3" w14:textId="73A1A77C" w:rsidR="003B1691" w:rsidRDefault="00F46E7A" w:rsidP="003B1691">
      <w:pPr>
        <w:rPr>
          <w:sz w:val="24"/>
          <w:szCs w:val="24"/>
        </w:rPr>
      </w:pPr>
      <w:r w:rsidRPr="00F46E7A">
        <w:rPr>
          <w:b/>
          <w:bCs/>
          <w:sz w:val="24"/>
          <w:szCs w:val="24"/>
        </w:rPr>
        <w:t>Weekly assignments</w:t>
      </w:r>
      <w:r>
        <w:rPr>
          <w:sz w:val="24"/>
          <w:szCs w:val="24"/>
        </w:rPr>
        <w:t xml:space="preserve"> are available on canvas weekly and should be submitted through Canvas.</w:t>
      </w:r>
    </w:p>
    <w:p w14:paraId="21B73485" w14:textId="0D45B6F9" w:rsidR="00746A84" w:rsidRPr="003D663A" w:rsidRDefault="00F46E7A" w:rsidP="003D663A">
      <w:pPr>
        <w:pStyle w:val="ListParagraph"/>
        <w:numPr>
          <w:ilvl w:val="0"/>
          <w:numId w:val="45"/>
        </w:numPr>
        <w:rPr>
          <w:sz w:val="24"/>
          <w:szCs w:val="24"/>
        </w:rPr>
      </w:pPr>
      <w:r>
        <w:rPr>
          <w:sz w:val="24"/>
          <w:szCs w:val="24"/>
        </w:rPr>
        <w:t>Assignments are graded complete/incomplete – you will be asked to redo the assignment if it is not completed to satisfaction</w:t>
      </w:r>
      <w:r w:rsidR="00934105">
        <w:rPr>
          <w:sz w:val="24"/>
          <w:szCs w:val="24"/>
        </w:rPr>
        <w:t>.</w:t>
      </w:r>
    </w:p>
    <w:p w14:paraId="0E218DBA" w14:textId="1CA14697" w:rsidR="003B1691" w:rsidRPr="00553306" w:rsidRDefault="003B1691" w:rsidP="00006C8E">
      <w:pPr>
        <w:rPr>
          <w:b/>
          <w:smallCaps/>
          <w:spacing w:val="5"/>
          <w:sz w:val="28"/>
          <w:szCs w:val="28"/>
        </w:rPr>
      </w:pPr>
      <w:bookmarkStart w:id="82" w:name="_Toc524353180"/>
      <w:bookmarkStart w:id="83" w:name="_Toc17727692"/>
      <w:bookmarkStart w:id="84" w:name="_Toc17729807"/>
      <w:bookmarkStart w:id="85" w:name="_Toc17730045"/>
      <w:bookmarkStart w:id="86" w:name="_Toc17750125"/>
      <w:bookmarkStart w:id="87" w:name="_Toc17750323"/>
      <w:bookmarkStart w:id="88" w:name="_Toc28800569"/>
      <w:r w:rsidRPr="00553306">
        <w:rPr>
          <w:b/>
          <w:bCs/>
          <w:sz w:val="24"/>
          <w:szCs w:val="24"/>
        </w:rPr>
        <w:t>Late Policy</w:t>
      </w:r>
      <w:bookmarkEnd w:id="82"/>
      <w:bookmarkEnd w:id="83"/>
      <w:bookmarkEnd w:id="84"/>
      <w:bookmarkEnd w:id="85"/>
      <w:bookmarkEnd w:id="86"/>
      <w:bookmarkEnd w:id="87"/>
      <w:bookmarkEnd w:id="88"/>
    </w:p>
    <w:p w14:paraId="3846C96D" w14:textId="77777777" w:rsidR="003B1691" w:rsidRPr="00553306" w:rsidRDefault="003B1691" w:rsidP="003B1691">
      <w:pPr>
        <w:pStyle w:val="ListParagraph"/>
        <w:numPr>
          <w:ilvl w:val="0"/>
          <w:numId w:val="15"/>
        </w:numPr>
        <w:rPr>
          <w:sz w:val="24"/>
          <w:szCs w:val="24"/>
        </w:rPr>
      </w:pPr>
      <w:r w:rsidRPr="00553306">
        <w:rPr>
          <w:sz w:val="24"/>
          <w:szCs w:val="24"/>
        </w:rPr>
        <w:t>Students are expected to turn in all assignments by the due date and time.</w:t>
      </w:r>
    </w:p>
    <w:p w14:paraId="0EAA1E90" w14:textId="77777777" w:rsidR="003B1691" w:rsidRPr="00553306" w:rsidRDefault="003B1691" w:rsidP="003B1691">
      <w:pPr>
        <w:pStyle w:val="ListParagraph"/>
        <w:numPr>
          <w:ilvl w:val="0"/>
          <w:numId w:val="15"/>
        </w:numPr>
        <w:rPr>
          <w:sz w:val="24"/>
          <w:szCs w:val="24"/>
        </w:rPr>
      </w:pPr>
      <w:r w:rsidRPr="00553306">
        <w:rPr>
          <w:sz w:val="24"/>
          <w:szCs w:val="24"/>
        </w:rPr>
        <w:t xml:space="preserve">Assignments not submitted on-time may receive zero points. </w:t>
      </w:r>
    </w:p>
    <w:p w14:paraId="096DA0BE" w14:textId="5D7A601D" w:rsidR="003B1691" w:rsidRPr="000377B1" w:rsidRDefault="003B1691" w:rsidP="000377B1">
      <w:pPr>
        <w:pStyle w:val="ListParagraph"/>
        <w:numPr>
          <w:ilvl w:val="0"/>
          <w:numId w:val="15"/>
        </w:numPr>
        <w:jc w:val="left"/>
        <w:rPr>
          <w:sz w:val="24"/>
          <w:szCs w:val="24"/>
        </w:rPr>
      </w:pPr>
      <w:r w:rsidRPr="00553306">
        <w:rPr>
          <w:sz w:val="24"/>
          <w:szCs w:val="24"/>
        </w:rPr>
        <w:t xml:space="preserve">Alternate arrangements </w:t>
      </w:r>
      <w:r w:rsidRPr="00553306">
        <w:rPr>
          <w:i/>
          <w:sz w:val="24"/>
          <w:szCs w:val="24"/>
        </w:rPr>
        <w:t>may</w:t>
      </w:r>
      <w:r w:rsidRPr="00553306">
        <w:rPr>
          <w:sz w:val="24"/>
          <w:szCs w:val="24"/>
        </w:rPr>
        <w:t xml:space="preserve"> be approved for flexible due dates in special circumstances when the instructor is contacted </w:t>
      </w:r>
      <w:r w:rsidRPr="00553306">
        <w:rPr>
          <w:b/>
          <w:sz w:val="24"/>
          <w:szCs w:val="24"/>
        </w:rPr>
        <w:t>prior</w:t>
      </w:r>
      <w:r w:rsidRPr="00553306">
        <w:rPr>
          <w:sz w:val="24"/>
          <w:szCs w:val="24"/>
        </w:rPr>
        <w:t xml:space="preserve"> to the due date. </w:t>
      </w:r>
    </w:p>
    <w:p w14:paraId="254CAC74" w14:textId="77777777" w:rsidR="00006C8E" w:rsidRPr="00553306" w:rsidRDefault="00006C8E" w:rsidP="00006C8E">
      <w:pPr>
        <w:rPr>
          <w:b/>
          <w:bCs/>
          <w:sz w:val="24"/>
          <w:szCs w:val="24"/>
        </w:rPr>
      </w:pPr>
      <w:bookmarkStart w:id="89" w:name="_Toc17729808"/>
      <w:bookmarkStart w:id="90" w:name="_Toc17730046"/>
      <w:bookmarkStart w:id="91" w:name="_Toc17750126"/>
      <w:bookmarkStart w:id="92" w:name="_Toc17750324"/>
      <w:bookmarkStart w:id="93" w:name="_Toc28800570"/>
      <w:r w:rsidRPr="00553306">
        <w:rPr>
          <w:b/>
          <w:bCs/>
          <w:sz w:val="24"/>
          <w:szCs w:val="24"/>
        </w:rPr>
        <w:t>Academic Integrity</w:t>
      </w:r>
      <w:bookmarkEnd w:id="89"/>
      <w:bookmarkEnd w:id="90"/>
      <w:bookmarkEnd w:id="91"/>
      <w:bookmarkEnd w:id="92"/>
      <w:bookmarkEnd w:id="93"/>
    </w:p>
    <w:p w14:paraId="46CEE26F" w14:textId="49FA4FC3" w:rsidR="00A04616" w:rsidRPr="00157298" w:rsidRDefault="00006C8E" w:rsidP="00157298">
      <w:pPr>
        <w:pStyle w:val="ListParagraph"/>
        <w:numPr>
          <w:ilvl w:val="0"/>
          <w:numId w:val="45"/>
        </w:numPr>
        <w:jc w:val="left"/>
        <w:rPr>
          <w:sz w:val="24"/>
          <w:szCs w:val="24"/>
        </w:rPr>
      </w:pPr>
      <w:r w:rsidRPr="00157298">
        <w:rPr>
          <w:sz w:val="24"/>
          <w:szCs w:val="24"/>
        </w:rPr>
        <w:t xml:space="preserve">Academic honesty and integrity are expected. Shoreline Community College has a strict policy on cheating and plagiarism. You are cheating if you copy, steal, borrow, consult, or use any means to obtain answers from classmates or unauthorized sources for any assignment inside or outside class. </w:t>
      </w:r>
      <w:bookmarkStart w:id="94" w:name="_Toc510520691"/>
      <w:bookmarkStart w:id="95" w:name="_Toc510520759"/>
      <w:bookmarkStart w:id="96" w:name="_Toc510520861"/>
      <w:bookmarkStart w:id="97" w:name="_Toc524333837"/>
      <w:bookmarkStart w:id="98" w:name="_Toc524333875"/>
      <w:bookmarkStart w:id="99" w:name="_Toc524334007"/>
      <w:bookmarkStart w:id="100" w:name="_Toc524353183"/>
      <w:bookmarkStart w:id="101" w:name="_Toc17727695"/>
      <w:bookmarkStart w:id="102" w:name="_Toc17729812"/>
      <w:bookmarkStart w:id="103" w:name="_Toc17730050"/>
      <w:bookmarkStart w:id="104" w:name="_Toc17750130"/>
      <w:bookmarkStart w:id="105" w:name="_Toc17750328"/>
      <w:bookmarkStart w:id="106" w:name="_Toc28800574"/>
      <w:bookmarkEnd w:id="60"/>
      <w:bookmarkEnd w:id="61"/>
      <w:bookmarkEnd w:id="62"/>
      <w:bookmarkEnd w:id="63"/>
      <w:bookmarkEnd w:id="64"/>
      <w:bookmarkEnd w:id="65"/>
      <w:bookmarkEnd w:id="66"/>
      <w:bookmarkEnd w:id="67"/>
    </w:p>
    <w:p w14:paraId="2D2BB1F2" w14:textId="4D3CAD49" w:rsidR="003B1691" w:rsidRPr="00A04616" w:rsidRDefault="003B1691" w:rsidP="00A04616">
      <w:pPr>
        <w:rPr>
          <w:b/>
          <w:bCs/>
          <w:sz w:val="24"/>
          <w:szCs w:val="24"/>
        </w:rPr>
      </w:pPr>
      <w:r w:rsidRPr="005E47A0">
        <w:rPr>
          <w:b/>
          <w:bCs/>
          <w:sz w:val="24"/>
          <w:szCs w:val="24"/>
        </w:rPr>
        <w:lastRenderedPageBreak/>
        <w:t>How to be Successful</w:t>
      </w:r>
      <w:bookmarkEnd w:id="94"/>
      <w:bookmarkEnd w:id="95"/>
      <w:bookmarkEnd w:id="96"/>
      <w:bookmarkEnd w:id="97"/>
      <w:bookmarkEnd w:id="98"/>
      <w:bookmarkEnd w:id="99"/>
      <w:bookmarkEnd w:id="100"/>
      <w:bookmarkEnd w:id="101"/>
      <w:bookmarkEnd w:id="102"/>
      <w:bookmarkEnd w:id="103"/>
      <w:bookmarkEnd w:id="104"/>
      <w:bookmarkEnd w:id="105"/>
      <w:bookmarkEnd w:id="106"/>
    </w:p>
    <w:p w14:paraId="00565660" w14:textId="2A274BE8" w:rsidR="003B1691" w:rsidRPr="00553306" w:rsidRDefault="00006C8E" w:rsidP="00006C8E">
      <w:pPr>
        <w:numPr>
          <w:ilvl w:val="0"/>
          <w:numId w:val="4"/>
        </w:numPr>
        <w:tabs>
          <w:tab w:val="num" w:pos="720"/>
        </w:tabs>
        <w:spacing w:line="240" w:lineRule="auto"/>
        <w:rPr>
          <w:sz w:val="24"/>
          <w:szCs w:val="24"/>
        </w:rPr>
      </w:pPr>
      <w:r w:rsidRPr="00553306">
        <w:rPr>
          <w:b/>
          <w:sz w:val="24"/>
          <w:szCs w:val="24"/>
        </w:rPr>
        <w:t>Visit the Computer Science and Engineering Learning Center (CSELC) Regularly</w:t>
      </w:r>
      <w:r w:rsidR="003B1691" w:rsidRPr="00553306">
        <w:rPr>
          <w:sz w:val="24"/>
          <w:szCs w:val="24"/>
        </w:rPr>
        <w:t>: </w:t>
      </w:r>
      <w:r w:rsidRPr="00553306">
        <w:rPr>
          <w:sz w:val="24"/>
          <w:szCs w:val="24"/>
        </w:rPr>
        <w:t>Regular attendance in the CSELC</w:t>
      </w:r>
      <w:r w:rsidR="003B1691" w:rsidRPr="00553306">
        <w:rPr>
          <w:sz w:val="24"/>
          <w:szCs w:val="24"/>
        </w:rPr>
        <w:t xml:space="preserve"> will give you structured time to absorb new concepts, practice them, and ask questions to </w:t>
      </w:r>
      <w:r w:rsidRPr="00553306">
        <w:rPr>
          <w:sz w:val="24"/>
          <w:szCs w:val="24"/>
        </w:rPr>
        <w:t xml:space="preserve">tutors, </w:t>
      </w:r>
      <w:r w:rsidR="003B1691" w:rsidRPr="00553306">
        <w:rPr>
          <w:sz w:val="24"/>
          <w:szCs w:val="24"/>
        </w:rPr>
        <w:t>the Instructor</w:t>
      </w:r>
      <w:r w:rsidRPr="00553306">
        <w:rPr>
          <w:sz w:val="24"/>
          <w:szCs w:val="24"/>
        </w:rPr>
        <w:t>,</w:t>
      </w:r>
      <w:r w:rsidR="003B1691" w:rsidRPr="00553306">
        <w:rPr>
          <w:sz w:val="24"/>
          <w:szCs w:val="24"/>
        </w:rPr>
        <w:t xml:space="preserve"> and your peers.</w:t>
      </w:r>
    </w:p>
    <w:p w14:paraId="0B3C62F7" w14:textId="77777777" w:rsidR="003B1691" w:rsidRPr="00553306" w:rsidRDefault="003B1691" w:rsidP="003B1691">
      <w:pPr>
        <w:numPr>
          <w:ilvl w:val="0"/>
          <w:numId w:val="4"/>
        </w:numPr>
        <w:tabs>
          <w:tab w:val="num" w:pos="720"/>
        </w:tabs>
        <w:spacing w:line="240" w:lineRule="auto"/>
        <w:rPr>
          <w:sz w:val="24"/>
          <w:szCs w:val="24"/>
        </w:rPr>
      </w:pPr>
      <w:r w:rsidRPr="00553306">
        <w:rPr>
          <w:b/>
          <w:sz w:val="24"/>
          <w:szCs w:val="24"/>
        </w:rPr>
        <w:t>Ask for help early</w:t>
      </w:r>
      <w:r w:rsidRPr="00553306">
        <w:rPr>
          <w:sz w:val="24"/>
          <w:szCs w:val="24"/>
        </w:rPr>
        <w:t>: In programming, everything stacks, meaning what you learn today, you WILL use tomorrow. Therefore, if you start to fall behind, it is imperative that you ask for help as soon as possible. </w:t>
      </w:r>
    </w:p>
    <w:p w14:paraId="6D837F7E" w14:textId="77777777" w:rsidR="00553306" w:rsidRPr="00553306" w:rsidRDefault="003B1691" w:rsidP="003B1691">
      <w:pPr>
        <w:numPr>
          <w:ilvl w:val="0"/>
          <w:numId w:val="4"/>
        </w:numPr>
        <w:tabs>
          <w:tab w:val="num" w:pos="720"/>
        </w:tabs>
        <w:spacing w:line="240" w:lineRule="auto"/>
        <w:rPr>
          <w:sz w:val="28"/>
          <w:szCs w:val="28"/>
        </w:rPr>
      </w:pPr>
      <w:r w:rsidRPr="00553306">
        <w:rPr>
          <w:b/>
          <w:sz w:val="24"/>
          <w:szCs w:val="24"/>
        </w:rPr>
        <w:t>Practice</w:t>
      </w:r>
      <w:r w:rsidRPr="00553306">
        <w:rPr>
          <w:sz w:val="24"/>
          <w:szCs w:val="24"/>
        </w:rPr>
        <w:t>: It is not enough in programming to just read about or listen to lectures about concepts. It is important to solve problems both in-class and on your own. You should work through practice problems until you are able to solve them without the aid of another person.</w:t>
      </w:r>
      <w:bookmarkStart w:id="107" w:name="_Toc510520692"/>
      <w:bookmarkStart w:id="108" w:name="_Toc510520760"/>
      <w:bookmarkStart w:id="109" w:name="_Toc510520862"/>
      <w:bookmarkStart w:id="110" w:name="_Toc524333838"/>
      <w:bookmarkStart w:id="111" w:name="_Toc524333876"/>
      <w:bookmarkStart w:id="112" w:name="_Toc524334008"/>
      <w:bookmarkStart w:id="113" w:name="_Toc524353184"/>
      <w:bookmarkStart w:id="114" w:name="_Toc17727696"/>
      <w:bookmarkStart w:id="115" w:name="_Toc17729813"/>
      <w:bookmarkStart w:id="116" w:name="_Toc17730051"/>
      <w:bookmarkStart w:id="117" w:name="_Toc17750131"/>
      <w:bookmarkStart w:id="118" w:name="_Toc17750329"/>
      <w:bookmarkStart w:id="119" w:name="_Toc28800575"/>
    </w:p>
    <w:p w14:paraId="6E5068D8" w14:textId="040FCEF7" w:rsidR="003B1691" w:rsidRPr="006E5214" w:rsidRDefault="003B1691" w:rsidP="006E5214">
      <w:pPr>
        <w:rPr>
          <w:b/>
          <w:bCs/>
          <w:sz w:val="24"/>
          <w:szCs w:val="24"/>
        </w:rPr>
      </w:pPr>
      <w:r w:rsidRPr="006E5214">
        <w:rPr>
          <w:b/>
          <w:bCs/>
          <w:sz w:val="24"/>
          <w:szCs w:val="24"/>
        </w:rPr>
        <w:t>Getting Unstuck</w:t>
      </w:r>
      <w:bookmarkEnd w:id="107"/>
      <w:bookmarkEnd w:id="108"/>
      <w:bookmarkEnd w:id="109"/>
      <w:bookmarkEnd w:id="110"/>
      <w:bookmarkEnd w:id="111"/>
      <w:bookmarkEnd w:id="112"/>
      <w:bookmarkEnd w:id="113"/>
      <w:bookmarkEnd w:id="114"/>
      <w:bookmarkEnd w:id="115"/>
      <w:bookmarkEnd w:id="116"/>
      <w:bookmarkEnd w:id="117"/>
      <w:bookmarkEnd w:id="118"/>
      <w:bookmarkEnd w:id="119"/>
    </w:p>
    <w:p w14:paraId="45E4843C" w14:textId="3CB097D3" w:rsidR="003B1691" w:rsidRPr="00553306" w:rsidRDefault="003B1691" w:rsidP="003B1691">
      <w:pPr>
        <w:rPr>
          <w:sz w:val="24"/>
          <w:szCs w:val="24"/>
        </w:rPr>
      </w:pPr>
      <w:r w:rsidRPr="00553306">
        <w:rPr>
          <w:sz w:val="24"/>
          <w:szCs w:val="24"/>
        </w:rPr>
        <w:t>Getting stuck is part of the programming process. However, one of the most useful skills you may learn from this course is "how to get unstuck."</w:t>
      </w:r>
      <w:r w:rsidR="000377B1">
        <w:rPr>
          <w:sz w:val="24"/>
          <w:szCs w:val="24"/>
        </w:rPr>
        <w:t xml:space="preserve"> </w:t>
      </w:r>
      <w:r w:rsidRPr="00553306">
        <w:rPr>
          <w:sz w:val="24"/>
          <w:szCs w:val="24"/>
        </w:rPr>
        <w:t>Here are some suggestions:</w:t>
      </w:r>
    </w:p>
    <w:p w14:paraId="6AB1CF28" w14:textId="77777777" w:rsidR="003B1691" w:rsidRPr="00553306" w:rsidRDefault="003B1691" w:rsidP="003B1691">
      <w:pPr>
        <w:numPr>
          <w:ilvl w:val="0"/>
          <w:numId w:val="6"/>
        </w:numPr>
        <w:spacing w:line="240" w:lineRule="auto"/>
        <w:rPr>
          <w:sz w:val="24"/>
          <w:szCs w:val="24"/>
        </w:rPr>
      </w:pPr>
      <w:r w:rsidRPr="00553306">
        <w:rPr>
          <w:b/>
          <w:bCs/>
          <w:sz w:val="24"/>
          <w:szCs w:val="24"/>
        </w:rPr>
        <w:t>Make systematic changes.</w:t>
      </w:r>
      <w:r w:rsidRPr="00553306">
        <w:rPr>
          <w:sz w:val="24"/>
          <w:szCs w:val="24"/>
        </w:rPr>
        <w:t xml:space="preserve">  Look carefully at the work you have just done. Try changing one thing and see what effect it has. </w:t>
      </w:r>
    </w:p>
    <w:p w14:paraId="426517CF" w14:textId="77777777" w:rsidR="003B1691" w:rsidRPr="00553306" w:rsidRDefault="003B1691" w:rsidP="003B1691">
      <w:pPr>
        <w:numPr>
          <w:ilvl w:val="0"/>
          <w:numId w:val="6"/>
        </w:numPr>
        <w:spacing w:line="240" w:lineRule="auto"/>
        <w:rPr>
          <w:sz w:val="24"/>
          <w:szCs w:val="24"/>
        </w:rPr>
      </w:pPr>
      <w:r w:rsidRPr="00553306">
        <w:rPr>
          <w:b/>
          <w:bCs/>
          <w:sz w:val="24"/>
          <w:szCs w:val="24"/>
        </w:rPr>
        <w:t xml:space="preserve">Talk to a rubber duck.  </w:t>
      </w:r>
      <w:r w:rsidRPr="00553306">
        <w:rPr>
          <w:sz w:val="24"/>
          <w:szCs w:val="24"/>
        </w:rPr>
        <w:t xml:space="preserve">No really, this is actually </w:t>
      </w:r>
      <w:hyperlink r:id="rId12" w:history="1">
        <w:r w:rsidRPr="00553306">
          <w:rPr>
            <w:rStyle w:val="Hyperlink"/>
            <w:sz w:val="24"/>
            <w:szCs w:val="24"/>
          </w:rPr>
          <w:t>a thing</w:t>
        </w:r>
      </w:hyperlink>
      <w:r w:rsidRPr="00553306">
        <w:rPr>
          <w:sz w:val="24"/>
          <w:szCs w:val="24"/>
        </w:rPr>
        <w:t>. Sometimes if you take a moment to tell someone (even someone non-techie) what you're trying to do, you'll end up having an Ah-Ha moment of clarity!</w:t>
      </w:r>
    </w:p>
    <w:p w14:paraId="69194750" w14:textId="77777777" w:rsidR="003B1691" w:rsidRPr="00553306" w:rsidRDefault="003B1691" w:rsidP="003B1691">
      <w:pPr>
        <w:numPr>
          <w:ilvl w:val="0"/>
          <w:numId w:val="6"/>
        </w:numPr>
        <w:spacing w:line="240" w:lineRule="auto"/>
        <w:rPr>
          <w:sz w:val="24"/>
          <w:szCs w:val="24"/>
        </w:rPr>
      </w:pPr>
      <w:r w:rsidRPr="00553306">
        <w:rPr>
          <w:b/>
          <w:bCs/>
          <w:sz w:val="24"/>
          <w:szCs w:val="24"/>
        </w:rPr>
        <w:t>Take a break.</w:t>
      </w:r>
      <w:r w:rsidRPr="00553306">
        <w:rPr>
          <w:sz w:val="24"/>
          <w:szCs w:val="24"/>
        </w:rPr>
        <w:t xml:space="preserve">  Sometimes you just need to take a break! Looking at code with a fresh set of eyes solves problems quicker than beating your head against the computer :)</w:t>
      </w:r>
    </w:p>
    <w:p w14:paraId="0D99F77F" w14:textId="77777777" w:rsidR="00925DA1" w:rsidRDefault="003B1691" w:rsidP="003B1691">
      <w:pPr>
        <w:numPr>
          <w:ilvl w:val="0"/>
          <w:numId w:val="6"/>
        </w:numPr>
        <w:spacing w:line="240" w:lineRule="auto"/>
        <w:rPr>
          <w:sz w:val="24"/>
          <w:szCs w:val="24"/>
        </w:rPr>
      </w:pPr>
      <w:r w:rsidRPr="00553306">
        <w:rPr>
          <w:b/>
          <w:bCs/>
          <w:sz w:val="24"/>
          <w:szCs w:val="24"/>
        </w:rPr>
        <w:t xml:space="preserve">Ask the Instructor.  </w:t>
      </w:r>
      <w:r w:rsidRPr="00553306">
        <w:rPr>
          <w:sz w:val="24"/>
          <w:szCs w:val="24"/>
        </w:rPr>
        <w:t>I'm here to help you. It's literally my job.</w:t>
      </w:r>
      <w:bookmarkStart w:id="120" w:name="_Toc510520693"/>
      <w:bookmarkStart w:id="121" w:name="_Toc510520761"/>
      <w:bookmarkStart w:id="122" w:name="_Toc510520863"/>
      <w:bookmarkStart w:id="123" w:name="_Toc524333839"/>
      <w:bookmarkStart w:id="124" w:name="_Toc524333877"/>
      <w:bookmarkStart w:id="125" w:name="_Toc524334009"/>
      <w:bookmarkStart w:id="126" w:name="_Toc524353185"/>
      <w:bookmarkStart w:id="127" w:name="_Toc17727697"/>
    </w:p>
    <w:p w14:paraId="66B86CCB" w14:textId="5BC2D220" w:rsidR="00925DA1" w:rsidRPr="00925DA1" w:rsidRDefault="00925DA1" w:rsidP="00925DA1">
      <w:pPr>
        <w:spacing w:after="0"/>
        <w:rPr>
          <w:b/>
        </w:rPr>
      </w:pPr>
      <w:bookmarkStart w:id="128" w:name="_Toc17750122"/>
      <w:bookmarkStart w:id="129" w:name="_Toc17750320"/>
      <w:bookmarkStart w:id="130" w:name="_Toc28800566"/>
      <w:r>
        <w:rPr>
          <w:b/>
          <w:bCs/>
          <w:sz w:val="24"/>
          <w:szCs w:val="24"/>
        </w:rPr>
        <w:br/>
      </w:r>
      <w:bookmarkEnd w:id="128"/>
      <w:bookmarkEnd w:id="129"/>
      <w:bookmarkEnd w:id="130"/>
    </w:p>
    <w:p w14:paraId="4C117782" w14:textId="2E9F4B10" w:rsidR="003B1691" w:rsidRPr="00925DA1" w:rsidRDefault="003B1691" w:rsidP="00925DA1">
      <w:pPr>
        <w:pStyle w:val="ListParagraph"/>
        <w:numPr>
          <w:ilvl w:val="0"/>
          <w:numId w:val="15"/>
        </w:numPr>
        <w:spacing w:before="100" w:beforeAutospacing="1" w:after="100" w:afterAutospacing="1"/>
        <w:ind w:left="720"/>
        <w:jc w:val="left"/>
        <w:rPr>
          <w:rFonts w:cs="Times New Roman"/>
          <w:sz w:val="24"/>
          <w:szCs w:val="24"/>
        </w:rPr>
      </w:pPr>
      <w:r w:rsidRPr="00925DA1">
        <w:rPr>
          <w:b/>
        </w:rPr>
        <w:br w:type="page"/>
      </w:r>
    </w:p>
    <w:p w14:paraId="5522A26C" w14:textId="77777777" w:rsidR="003B1691" w:rsidRPr="006E5214" w:rsidRDefault="003B1691" w:rsidP="006E5214">
      <w:pPr>
        <w:pStyle w:val="Heading1"/>
        <w:rPr>
          <w:b/>
          <w:bCs/>
        </w:rPr>
      </w:pPr>
      <w:bookmarkStart w:id="131" w:name="_Toc17729814"/>
      <w:bookmarkStart w:id="132" w:name="_Toc17730052"/>
      <w:bookmarkStart w:id="133" w:name="_Toc17750132"/>
      <w:bookmarkStart w:id="134" w:name="_Toc17750330"/>
      <w:bookmarkStart w:id="135" w:name="_Toc28800576"/>
      <w:bookmarkStart w:id="136" w:name="_Toc29119141"/>
      <w:r w:rsidRPr="006E5214">
        <w:rPr>
          <w:b/>
          <w:bCs/>
        </w:rPr>
        <w:lastRenderedPageBreak/>
        <w:t>Letter of Recommendation Requests</w:t>
      </w:r>
      <w:bookmarkEnd w:id="120"/>
      <w:bookmarkEnd w:id="121"/>
      <w:bookmarkEnd w:id="122"/>
      <w:bookmarkEnd w:id="123"/>
      <w:bookmarkEnd w:id="124"/>
      <w:bookmarkEnd w:id="125"/>
      <w:bookmarkEnd w:id="126"/>
      <w:bookmarkEnd w:id="127"/>
      <w:bookmarkEnd w:id="131"/>
      <w:bookmarkEnd w:id="132"/>
      <w:bookmarkEnd w:id="133"/>
      <w:bookmarkEnd w:id="134"/>
      <w:bookmarkEnd w:id="135"/>
      <w:bookmarkEnd w:id="136"/>
    </w:p>
    <w:p w14:paraId="2CBDEE2A" w14:textId="77777777" w:rsidR="003B1691" w:rsidRPr="00553306" w:rsidRDefault="003B1691" w:rsidP="003B1691">
      <w:pPr>
        <w:rPr>
          <w:iCs/>
          <w:sz w:val="24"/>
          <w:szCs w:val="24"/>
        </w:rPr>
      </w:pPr>
      <w:r w:rsidRPr="00553306">
        <w:rPr>
          <w:iCs/>
          <w:sz w:val="24"/>
          <w:szCs w:val="24"/>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14:paraId="0D668E70" w14:textId="77777777" w:rsidR="003B1691" w:rsidRPr="00553306" w:rsidRDefault="003B1691" w:rsidP="003B1691">
      <w:pPr>
        <w:rPr>
          <w:iCs/>
          <w:sz w:val="24"/>
          <w:szCs w:val="24"/>
        </w:rPr>
      </w:pPr>
      <w:r w:rsidRPr="00553306">
        <w:rPr>
          <w:iCs/>
          <w:sz w:val="24"/>
          <w:szCs w:val="24"/>
        </w:rPr>
        <w:t>Before requesting a letter of recommendation, ask yourself:</w:t>
      </w:r>
    </w:p>
    <w:p w14:paraId="3273159C" w14:textId="77777777" w:rsidR="003B1691" w:rsidRPr="00553306" w:rsidRDefault="003B1691" w:rsidP="003B1691">
      <w:pPr>
        <w:pStyle w:val="ListParagraph"/>
        <w:numPr>
          <w:ilvl w:val="0"/>
          <w:numId w:val="10"/>
        </w:numPr>
        <w:spacing w:after="0" w:line="240" w:lineRule="auto"/>
        <w:jc w:val="left"/>
        <w:rPr>
          <w:iCs/>
          <w:sz w:val="24"/>
          <w:szCs w:val="24"/>
        </w:rPr>
      </w:pPr>
      <w:r w:rsidRPr="00553306">
        <w:rPr>
          <w:iCs/>
          <w:sz w:val="24"/>
          <w:szCs w:val="24"/>
        </w:rPr>
        <w:t>Have I discussed my academic or career goals with this instructor?</w:t>
      </w:r>
    </w:p>
    <w:p w14:paraId="0410E0FC" w14:textId="77777777" w:rsidR="003B1691" w:rsidRPr="00553306" w:rsidRDefault="003B1691" w:rsidP="003B1691">
      <w:pPr>
        <w:pStyle w:val="ListParagraph"/>
        <w:numPr>
          <w:ilvl w:val="0"/>
          <w:numId w:val="10"/>
        </w:numPr>
        <w:spacing w:after="0" w:line="240" w:lineRule="auto"/>
        <w:jc w:val="left"/>
        <w:rPr>
          <w:iCs/>
          <w:sz w:val="24"/>
          <w:szCs w:val="24"/>
        </w:rPr>
      </w:pPr>
      <w:r w:rsidRPr="00553306">
        <w:rPr>
          <w:iCs/>
          <w:sz w:val="24"/>
          <w:szCs w:val="24"/>
        </w:rPr>
        <w:t>Have I demonstrated an excellent work ethic or produced quality work in this course?</w:t>
      </w:r>
    </w:p>
    <w:p w14:paraId="1693D8D3" w14:textId="77777777" w:rsidR="003B1691" w:rsidRPr="00553306" w:rsidRDefault="003B1691" w:rsidP="003B1691">
      <w:pPr>
        <w:pStyle w:val="ListParagraph"/>
        <w:numPr>
          <w:ilvl w:val="0"/>
          <w:numId w:val="10"/>
        </w:numPr>
        <w:spacing w:after="0" w:line="240" w:lineRule="auto"/>
        <w:jc w:val="left"/>
        <w:rPr>
          <w:iCs/>
          <w:sz w:val="24"/>
          <w:szCs w:val="24"/>
        </w:rPr>
      </w:pPr>
      <w:r w:rsidRPr="00553306">
        <w:rPr>
          <w:iCs/>
          <w:sz w:val="24"/>
          <w:szCs w:val="24"/>
        </w:rPr>
        <w:t>Have I shown or communicated a passion for the subject or concepts that were taught?</w:t>
      </w:r>
    </w:p>
    <w:p w14:paraId="40F1CFBF" w14:textId="77777777" w:rsidR="003B1691" w:rsidRPr="00553306" w:rsidRDefault="003B1691" w:rsidP="003B1691">
      <w:pPr>
        <w:pStyle w:val="ListParagraph"/>
        <w:numPr>
          <w:ilvl w:val="0"/>
          <w:numId w:val="10"/>
        </w:numPr>
        <w:spacing w:after="0" w:line="240" w:lineRule="auto"/>
        <w:jc w:val="left"/>
        <w:rPr>
          <w:iCs/>
          <w:sz w:val="24"/>
          <w:szCs w:val="24"/>
        </w:rPr>
      </w:pPr>
      <w:r w:rsidRPr="00553306">
        <w:rPr>
          <w:iCs/>
          <w:sz w:val="24"/>
          <w:szCs w:val="24"/>
        </w:rPr>
        <w:t>Will this instructor be able to incorporate personal and specific details about my academic growth or trajectory?</w:t>
      </w:r>
    </w:p>
    <w:p w14:paraId="17BBBBF7" w14:textId="77777777" w:rsidR="003B1691" w:rsidRPr="00553306" w:rsidRDefault="003B1691" w:rsidP="003B1691">
      <w:pPr>
        <w:pStyle w:val="ListParagraph"/>
        <w:spacing w:after="0" w:line="240" w:lineRule="auto"/>
        <w:jc w:val="left"/>
        <w:rPr>
          <w:iCs/>
          <w:sz w:val="24"/>
          <w:szCs w:val="24"/>
        </w:rPr>
      </w:pPr>
    </w:p>
    <w:p w14:paraId="1826A396" w14:textId="77777777" w:rsidR="003B1691" w:rsidRPr="00553306" w:rsidRDefault="003B1691" w:rsidP="003B1691">
      <w:pPr>
        <w:rPr>
          <w:iCs/>
          <w:sz w:val="24"/>
          <w:szCs w:val="24"/>
        </w:rPr>
      </w:pPr>
      <w:r w:rsidRPr="00553306">
        <w:rPr>
          <w:iCs/>
          <w:sz w:val="24"/>
          <w:szCs w:val="24"/>
        </w:rPr>
        <w:t>It is not necessary that the person writing your recommendation be able to speak to every bullet point above, but they should be able to speak to at least one of them.</w:t>
      </w:r>
    </w:p>
    <w:p w14:paraId="1D5E7574" w14:textId="77777777" w:rsidR="003B1691" w:rsidRPr="00553306" w:rsidRDefault="003B1691" w:rsidP="003B1691">
      <w:pPr>
        <w:rPr>
          <w:iCs/>
          <w:sz w:val="24"/>
          <w:szCs w:val="24"/>
        </w:rPr>
      </w:pPr>
      <w:r w:rsidRPr="00553306">
        <w:rPr>
          <w:iCs/>
          <w:sz w:val="24"/>
          <w:szCs w:val="24"/>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14:paraId="4BCCB350" w14:textId="77777777" w:rsidR="003B1691" w:rsidRPr="00553306" w:rsidRDefault="003B1691" w:rsidP="003B1691">
      <w:pPr>
        <w:rPr>
          <w:b/>
          <w:iCs/>
          <w:sz w:val="24"/>
          <w:szCs w:val="24"/>
        </w:rPr>
      </w:pPr>
      <w:r w:rsidRPr="00553306">
        <w:rPr>
          <w:b/>
          <w:iCs/>
          <w:sz w:val="24"/>
          <w:szCs w:val="24"/>
        </w:rPr>
        <w:t>Requests for recommendations should come well in advance of the deadline for submission (i.e., at least 14 days in advance of the deadline, but the more notice the better).</w:t>
      </w:r>
    </w:p>
    <w:p w14:paraId="0707EB8B" w14:textId="2B56CC2D" w:rsidR="003B1691" w:rsidRPr="00EC06BF" w:rsidRDefault="003B1691" w:rsidP="003B1691">
      <w:pPr>
        <w:rPr>
          <w:b/>
          <w:iCs/>
          <w:sz w:val="28"/>
          <w:szCs w:val="28"/>
        </w:rPr>
      </w:pPr>
      <w:r>
        <w:rPr>
          <w:b/>
          <w:iCs/>
          <w:sz w:val="28"/>
          <w:szCs w:val="28"/>
        </w:rPr>
        <w:br w:type="page"/>
      </w:r>
    </w:p>
    <w:p w14:paraId="55E3E10D" w14:textId="77777777" w:rsidR="003B1691" w:rsidRPr="00553306" w:rsidRDefault="003B1691" w:rsidP="00553306">
      <w:pPr>
        <w:pStyle w:val="Heading1"/>
        <w:rPr>
          <w:b/>
          <w:bCs/>
        </w:rPr>
      </w:pPr>
      <w:bookmarkStart w:id="137" w:name="_Toc515994832"/>
      <w:bookmarkStart w:id="138" w:name="_Toc515994965"/>
      <w:bookmarkStart w:id="139" w:name="_Toc515995104"/>
      <w:bookmarkStart w:id="140" w:name="_Toc515995150"/>
      <w:bookmarkStart w:id="141" w:name="_Toc515996171"/>
      <w:bookmarkStart w:id="142" w:name="_Toc524353269"/>
      <w:bookmarkStart w:id="143" w:name="_Toc524353427"/>
      <w:bookmarkStart w:id="144" w:name="_Toc524358453"/>
      <w:bookmarkStart w:id="145" w:name="_Toc524358531"/>
      <w:bookmarkStart w:id="146" w:name="_Toc524358601"/>
      <w:bookmarkStart w:id="147" w:name="_Toc524358681"/>
      <w:bookmarkStart w:id="148" w:name="_Toc17729815"/>
      <w:bookmarkStart w:id="149" w:name="_Toc17730053"/>
      <w:bookmarkStart w:id="150" w:name="_Toc17750133"/>
      <w:bookmarkStart w:id="151" w:name="_Toc17750331"/>
      <w:bookmarkStart w:id="152" w:name="_Toc28800577"/>
      <w:bookmarkStart w:id="153" w:name="_Toc29119142"/>
      <w:r w:rsidRPr="00553306">
        <w:rPr>
          <w:b/>
          <w:bCs/>
        </w:rPr>
        <w:lastRenderedPageBreak/>
        <w:t>Student Services</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223D9A59" w14:textId="77777777" w:rsidR="003B1691" w:rsidRPr="00291251" w:rsidRDefault="003B1691" w:rsidP="00291251">
      <w:pPr>
        <w:spacing w:before="240"/>
        <w:rPr>
          <w:b/>
          <w:bCs/>
          <w:sz w:val="24"/>
          <w:szCs w:val="24"/>
        </w:rPr>
      </w:pPr>
      <w:bookmarkStart w:id="154" w:name="_Toc513565986"/>
      <w:bookmarkStart w:id="155" w:name="_Toc513566271"/>
      <w:bookmarkStart w:id="156" w:name="_Toc513566360"/>
      <w:bookmarkStart w:id="157" w:name="_Toc515994837"/>
      <w:bookmarkStart w:id="158" w:name="_Toc515994970"/>
      <w:bookmarkStart w:id="159" w:name="_Toc515995109"/>
      <w:bookmarkStart w:id="160" w:name="_Toc515995155"/>
      <w:bookmarkStart w:id="161" w:name="_Toc515996172"/>
      <w:bookmarkStart w:id="162" w:name="_Toc524353270"/>
      <w:bookmarkStart w:id="163" w:name="_Toc524353428"/>
      <w:bookmarkStart w:id="164" w:name="_Toc524358454"/>
      <w:bookmarkStart w:id="165" w:name="_Toc524358532"/>
      <w:bookmarkStart w:id="166" w:name="_Toc524358602"/>
      <w:bookmarkStart w:id="167" w:name="_Toc524358682"/>
      <w:bookmarkStart w:id="168" w:name="_Toc17729816"/>
      <w:bookmarkStart w:id="169" w:name="_Toc17730054"/>
      <w:bookmarkStart w:id="170" w:name="_Toc17750134"/>
      <w:bookmarkStart w:id="171" w:name="_Toc17750332"/>
      <w:bookmarkStart w:id="172" w:name="_Toc28800578"/>
      <w:bookmarkStart w:id="173" w:name="_Toc509386068"/>
      <w:bookmarkStart w:id="174" w:name="_Toc510519465"/>
      <w:bookmarkStart w:id="175" w:name="_Toc510519740"/>
      <w:bookmarkStart w:id="176" w:name="_Toc513565983"/>
      <w:bookmarkStart w:id="177" w:name="_Toc513566268"/>
      <w:bookmarkStart w:id="178" w:name="_Toc513566357"/>
      <w:bookmarkStart w:id="179" w:name="_Toc515994833"/>
      <w:bookmarkStart w:id="180" w:name="_Toc515994966"/>
      <w:bookmarkStart w:id="181" w:name="_Toc515995105"/>
      <w:bookmarkStart w:id="182" w:name="_Toc515995151"/>
      <w:r w:rsidRPr="00291251">
        <w:rPr>
          <w:b/>
          <w:bCs/>
          <w:sz w:val="24"/>
          <w:szCs w:val="24"/>
        </w:rPr>
        <w:t>Campus Closures / Cancelled Class</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14:paraId="30570E04" w14:textId="77777777" w:rsidR="003B1691" w:rsidRPr="00553306" w:rsidRDefault="003B1691" w:rsidP="003B1691">
      <w:pPr>
        <w:rPr>
          <w:sz w:val="24"/>
          <w:szCs w:val="24"/>
        </w:rPr>
      </w:pPr>
      <w:r w:rsidRPr="00553306">
        <w:rPr>
          <w:sz w:val="24"/>
          <w:szCs w:val="24"/>
        </w:rPr>
        <w:t xml:space="preserve">There are two types of suspended operations possible: campus is closed or classes are cancelled.  In the event of campus closure or cancelled class, students will be notified via Canvas of their expectations in relation to school work.  </w:t>
      </w:r>
    </w:p>
    <w:p w14:paraId="16C18673" w14:textId="77777777" w:rsidR="003B1691" w:rsidRPr="00553306" w:rsidRDefault="003B1691" w:rsidP="003B1691">
      <w:pPr>
        <w:rPr>
          <w:sz w:val="24"/>
          <w:szCs w:val="24"/>
        </w:rPr>
      </w:pPr>
      <w:r w:rsidRPr="00553306">
        <w:rPr>
          <w:sz w:val="24"/>
          <w:szCs w:val="24"/>
        </w:rPr>
        <w:t xml:space="preserve">You can read Shoreline’s </w:t>
      </w:r>
      <w:hyperlink r:id="rId13" w:history="1">
        <w:r w:rsidRPr="00553306">
          <w:rPr>
            <w:rStyle w:val="Hyperlink"/>
            <w:sz w:val="24"/>
            <w:szCs w:val="24"/>
          </w:rPr>
          <w:t>Suspended Operations Procedures</w:t>
        </w:r>
      </w:hyperlink>
      <w:r w:rsidRPr="00553306">
        <w:rPr>
          <w:sz w:val="24"/>
          <w:szCs w:val="24"/>
        </w:rPr>
        <w:t>.</w:t>
      </w:r>
    </w:p>
    <w:p w14:paraId="194F98D6" w14:textId="77777777" w:rsidR="003B1691" w:rsidRPr="00291251" w:rsidRDefault="003B1691" w:rsidP="00291251">
      <w:pPr>
        <w:spacing w:before="240"/>
        <w:rPr>
          <w:b/>
          <w:bCs/>
          <w:sz w:val="24"/>
          <w:szCs w:val="24"/>
        </w:rPr>
      </w:pPr>
      <w:bookmarkStart w:id="183" w:name="_Toc515996173"/>
      <w:bookmarkStart w:id="184" w:name="_Toc524353271"/>
      <w:bookmarkStart w:id="185" w:name="_Toc524353429"/>
      <w:bookmarkStart w:id="186" w:name="_Toc524358455"/>
      <w:bookmarkStart w:id="187" w:name="_Toc524358533"/>
      <w:bookmarkStart w:id="188" w:name="_Toc524358603"/>
      <w:bookmarkStart w:id="189" w:name="_Toc524358683"/>
      <w:bookmarkStart w:id="190" w:name="_Toc17729817"/>
      <w:bookmarkStart w:id="191" w:name="_Toc17730055"/>
      <w:bookmarkStart w:id="192" w:name="_Toc17750135"/>
      <w:bookmarkStart w:id="193" w:name="_Toc17750333"/>
      <w:bookmarkStart w:id="194" w:name="_Toc28800579"/>
      <w:r w:rsidRPr="00291251">
        <w:rPr>
          <w:b/>
          <w:bCs/>
          <w:sz w:val="24"/>
          <w:szCs w:val="24"/>
        </w:rPr>
        <w:t>Students with Disabilities</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1DA6FFEB" w14:textId="77777777" w:rsidR="003B1691" w:rsidRPr="00553306" w:rsidRDefault="003B1691" w:rsidP="003B1691">
      <w:pPr>
        <w:rPr>
          <w:sz w:val="24"/>
          <w:szCs w:val="24"/>
        </w:rPr>
      </w:pPr>
      <w:r w:rsidRPr="00553306">
        <w:rPr>
          <w:sz w:val="24"/>
          <w:szCs w:val="24"/>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2AB49A5D" w14:textId="77777777" w:rsidR="003B1691" w:rsidRPr="00553306" w:rsidRDefault="003B1691" w:rsidP="003B1691">
      <w:pPr>
        <w:rPr>
          <w:color w:val="0563C1" w:themeColor="hyperlink"/>
          <w:sz w:val="24"/>
          <w:szCs w:val="24"/>
          <w:u w:val="single"/>
        </w:rPr>
      </w:pPr>
      <w:r w:rsidRPr="00553306">
        <w:rPr>
          <w:sz w:val="24"/>
          <w:szCs w:val="24"/>
        </w:rPr>
        <w:t xml:space="preserve">For more information: </w:t>
      </w:r>
      <w:hyperlink r:id="rId14" w:history="1">
        <w:r w:rsidRPr="00553306">
          <w:rPr>
            <w:rStyle w:val="Hyperlink"/>
            <w:sz w:val="24"/>
            <w:szCs w:val="24"/>
          </w:rPr>
          <w:t>http://www.shoreline.edu/oss/students-with-disabilities/</w:t>
        </w:r>
      </w:hyperlink>
    </w:p>
    <w:p w14:paraId="73014C0B" w14:textId="77777777" w:rsidR="003B1691" w:rsidRPr="00291251" w:rsidRDefault="003B1691" w:rsidP="00291251">
      <w:pPr>
        <w:spacing w:before="240"/>
        <w:rPr>
          <w:b/>
          <w:bCs/>
          <w:sz w:val="24"/>
          <w:szCs w:val="24"/>
        </w:rPr>
      </w:pPr>
      <w:bookmarkStart w:id="195" w:name="_Toc509386070"/>
      <w:bookmarkStart w:id="196" w:name="_Toc510519467"/>
      <w:bookmarkStart w:id="197" w:name="_Toc510519742"/>
      <w:bookmarkStart w:id="198" w:name="_Toc513565985"/>
      <w:bookmarkStart w:id="199" w:name="_Toc513566270"/>
      <w:bookmarkStart w:id="200" w:name="_Toc513566359"/>
      <w:bookmarkStart w:id="201" w:name="_Toc515994835"/>
      <w:bookmarkStart w:id="202" w:name="_Toc515994968"/>
      <w:bookmarkStart w:id="203" w:name="_Toc515995107"/>
      <w:bookmarkStart w:id="204" w:name="_Toc515995153"/>
      <w:bookmarkStart w:id="205" w:name="_Toc515996175"/>
      <w:bookmarkStart w:id="206" w:name="_Toc524353273"/>
      <w:bookmarkStart w:id="207" w:name="_Toc524353431"/>
      <w:bookmarkStart w:id="208" w:name="_Toc524358457"/>
      <w:bookmarkStart w:id="209" w:name="_Toc524358535"/>
      <w:bookmarkStart w:id="210" w:name="_Toc524358605"/>
      <w:bookmarkStart w:id="211" w:name="_Toc524358685"/>
      <w:bookmarkStart w:id="212" w:name="_Toc17729819"/>
      <w:bookmarkStart w:id="213" w:name="_Toc17730057"/>
      <w:bookmarkStart w:id="214" w:name="_Toc17750137"/>
      <w:bookmarkStart w:id="215" w:name="_Toc17750335"/>
      <w:bookmarkStart w:id="216" w:name="_Toc28800581"/>
      <w:r w:rsidRPr="00291251">
        <w:rPr>
          <w:b/>
          <w:bCs/>
          <w:sz w:val="24"/>
          <w:szCs w:val="24"/>
        </w:rPr>
        <w:t>Counseling Center</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13CF4905" w14:textId="77777777" w:rsidR="003B1691" w:rsidRPr="00553306" w:rsidRDefault="003B1691" w:rsidP="003B1691">
      <w:pPr>
        <w:rPr>
          <w:sz w:val="24"/>
          <w:szCs w:val="24"/>
        </w:rPr>
      </w:pPr>
      <w:r w:rsidRPr="00553306">
        <w:rPr>
          <w:sz w:val="24"/>
          <w:szCs w:val="24"/>
        </w:rPr>
        <w:t xml:space="preserve">The Counseling Center provides </w:t>
      </w:r>
      <w:r w:rsidRPr="00553306">
        <w:rPr>
          <w:bCs/>
          <w:sz w:val="24"/>
          <w:szCs w:val="24"/>
        </w:rPr>
        <w:t>free, confidential and professional counseling services, resources, and referral</w:t>
      </w:r>
      <w:r w:rsidRPr="00553306">
        <w:rPr>
          <w:sz w:val="24"/>
          <w:szCs w:val="24"/>
        </w:rPr>
        <w:t xml:space="preserve"> to support the academic and personal success, health, and well-being of our students and campus community.</w:t>
      </w:r>
    </w:p>
    <w:p w14:paraId="12310495" w14:textId="77777777" w:rsidR="003B1691" w:rsidRPr="00553306" w:rsidRDefault="003B1691" w:rsidP="003B1691">
      <w:pPr>
        <w:rPr>
          <w:sz w:val="24"/>
          <w:szCs w:val="24"/>
        </w:rPr>
      </w:pPr>
      <w:r w:rsidRPr="00553306">
        <w:rPr>
          <w:sz w:val="24"/>
          <w:szCs w:val="24"/>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7D8991B4" w14:textId="77777777" w:rsidR="003B1691" w:rsidRPr="00553306" w:rsidRDefault="003B1691" w:rsidP="003B1691">
      <w:pPr>
        <w:numPr>
          <w:ilvl w:val="0"/>
          <w:numId w:val="7"/>
        </w:numPr>
        <w:spacing w:after="0" w:line="240" w:lineRule="auto"/>
        <w:rPr>
          <w:sz w:val="24"/>
          <w:szCs w:val="24"/>
        </w:rPr>
      </w:pPr>
      <w:r w:rsidRPr="00553306">
        <w:rPr>
          <w:sz w:val="24"/>
          <w:szCs w:val="24"/>
        </w:rPr>
        <w:t xml:space="preserve">FOSS – 5245, 206-546-4594, </w:t>
      </w:r>
      <w:hyperlink r:id="rId15" w:history="1">
        <w:r w:rsidRPr="00553306">
          <w:rPr>
            <w:rStyle w:val="Hyperlink"/>
            <w:sz w:val="24"/>
            <w:szCs w:val="24"/>
          </w:rPr>
          <w:t>www.shoreline.edu/counseling-center</w:t>
        </w:r>
      </w:hyperlink>
    </w:p>
    <w:p w14:paraId="21A7B4D5" w14:textId="77777777" w:rsidR="003B1691" w:rsidRPr="00553306" w:rsidRDefault="003B1691" w:rsidP="003B1691">
      <w:pPr>
        <w:spacing w:after="0" w:line="240" w:lineRule="auto"/>
        <w:rPr>
          <w:sz w:val="24"/>
          <w:szCs w:val="24"/>
        </w:rPr>
      </w:pPr>
    </w:p>
    <w:p w14:paraId="39D10E65" w14:textId="77777777" w:rsidR="003B1691" w:rsidRPr="00553306" w:rsidRDefault="003B1691" w:rsidP="003B1691">
      <w:pPr>
        <w:rPr>
          <w:sz w:val="24"/>
          <w:szCs w:val="24"/>
        </w:rPr>
      </w:pPr>
      <w:r w:rsidRPr="00553306">
        <w:rPr>
          <w:sz w:val="24"/>
          <w:szCs w:val="24"/>
        </w:rPr>
        <w:t>Need support when they are not available? For 24/7 emergency counseling, referral, or assistance please contact:</w:t>
      </w:r>
    </w:p>
    <w:p w14:paraId="24220951" w14:textId="77777777" w:rsidR="003B1691" w:rsidRPr="00553306" w:rsidRDefault="003B1691" w:rsidP="003B1691">
      <w:pPr>
        <w:numPr>
          <w:ilvl w:val="0"/>
          <w:numId w:val="8"/>
        </w:numPr>
        <w:spacing w:after="0" w:line="240" w:lineRule="auto"/>
        <w:rPr>
          <w:sz w:val="24"/>
          <w:szCs w:val="24"/>
        </w:rPr>
      </w:pPr>
      <w:r w:rsidRPr="00553306">
        <w:rPr>
          <w:sz w:val="24"/>
          <w:szCs w:val="24"/>
        </w:rPr>
        <w:t>King County: 24-Hour Crisis Line | 866-427-4747</w:t>
      </w:r>
    </w:p>
    <w:p w14:paraId="48CC2CFC" w14:textId="77777777" w:rsidR="003B1691" w:rsidRPr="00553306" w:rsidRDefault="003B1691" w:rsidP="003B1691">
      <w:pPr>
        <w:numPr>
          <w:ilvl w:val="0"/>
          <w:numId w:val="8"/>
        </w:numPr>
        <w:spacing w:after="0" w:line="240" w:lineRule="auto"/>
        <w:rPr>
          <w:sz w:val="24"/>
          <w:szCs w:val="24"/>
        </w:rPr>
      </w:pPr>
      <w:r w:rsidRPr="00553306">
        <w:rPr>
          <w:sz w:val="24"/>
          <w:szCs w:val="24"/>
        </w:rPr>
        <w:t>Snohomish County: 24-Hour Crisis Line | 800-584-3578</w:t>
      </w:r>
    </w:p>
    <w:p w14:paraId="5BE6A11A" w14:textId="77777777" w:rsidR="003B1691" w:rsidRPr="00553306" w:rsidRDefault="003B1691" w:rsidP="003B1691">
      <w:pPr>
        <w:numPr>
          <w:ilvl w:val="0"/>
          <w:numId w:val="8"/>
        </w:numPr>
        <w:spacing w:after="0" w:line="240" w:lineRule="auto"/>
        <w:rPr>
          <w:sz w:val="24"/>
          <w:szCs w:val="24"/>
        </w:rPr>
      </w:pPr>
      <w:r w:rsidRPr="00553306">
        <w:rPr>
          <w:sz w:val="24"/>
          <w:szCs w:val="24"/>
        </w:rPr>
        <w:t xml:space="preserve">Live Chat: </w:t>
      </w:r>
      <w:hyperlink r:id="rId16" w:history="1">
        <w:r w:rsidRPr="00553306">
          <w:rPr>
            <w:rStyle w:val="Hyperlink"/>
            <w:sz w:val="24"/>
            <w:szCs w:val="24"/>
          </w:rPr>
          <w:t>crisischat.org</w:t>
        </w:r>
      </w:hyperlink>
      <w:r w:rsidRPr="00553306">
        <w:rPr>
          <w:sz w:val="24"/>
          <w:szCs w:val="24"/>
        </w:rPr>
        <w:t xml:space="preserve"> </w:t>
      </w:r>
    </w:p>
    <w:p w14:paraId="39BF4F51" w14:textId="77777777" w:rsidR="003B1691" w:rsidRPr="00553306" w:rsidRDefault="003B1691" w:rsidP="003B1691">
      <w:pPr>
        <w:numPr>
          <w:ilvl w:val="0"/>
          <w:numId w:val="8"/>
        </w:numPr>
        <w:spacing w:after="0" w:line="240" w:lineRule="auto"/>
        <w:rPr>
          <w:sz w:val="24"/>
          <w:szCs w:val="24"/>
        </w:rPr>
      </w:pPr>
      <w:r w:rsidRPr="00553306">
        <w:rPr>
          <w:sz w:val="24"/>
          <w:szCs w:val="24"/>
        </w:rPr>
        <w:t>Crisis Text Line: Text 741741</w:t>
      </w:r>
    </w:p>
    <w:p w14:paraId="7B52AD57" w14:textId="77777777" w:rsidR="003B1691" w:rsidRPr="00553306" w:rsidRDefault="003B1691" w:rsidP="003B1691">
      <w:pPr>
        <w:numPr>
          <w:ilvl w:val="0"/>
          <w:numId w:val="8"/>
        </w:numPr>
        <w:spacing w:after="0" w:line="240" w:lineRule="auto"/>
        <w:rPr>
          <w:sz w:val="24"/>
          <w:szCs w:val="24"/>
        </w:rPr>
      </w:pPr>
      <w:r w:rsidRPr="00553306">
        <w:rPr>
          <w:sz w:val="24"/>
          <w:szCs w:val="24"/>
        </w:rPr>
        <w:t>911 (for immediate health-related emergency)</w:t>
      </w:r>
    </w:p>
    <w:p w14:paraId="50703FD9" w14:textId="77777777" w:rsidR="009A1198" w:rsidRDefault="009A1198" w:rsidP="00291251">
      <w:pPr>
        <w:spacing w:before="240"/>
        <w:rPr>
          <w:b/>
          <w:bCs/>
          <w:sz w:val="24"/>
          <w:szCs w:val="24"/>
        </w:rPr>
      </w:pPr>
      <w:bookmarkStart w:id="217" w:name="_Toc515994836"/>
      <w:bookmarkStart w:id="218" w:name="_Toc515994969"/>
      <w:bookmarkStart w:id="219" w:name="_Toc515995108"/>
      <w:bookmarkStart w:id="220" w:name="_Toc515995154"/>
      <w:bookmarkStart w:id="221" w:name="_Toc515996176"/>
      <w:bookmarkStart w:id="222" w:name="_Toc524353274"/>
      <w:bookmarkStart w:id="223" w:name="_Toc524353432"/>
      <w:bookmarkStart w:id="224" w:name="_Toc524358458"/>
      <w:bookmarkStart w:id="225" w:name="_Toc524358536"/>
      <w:bookmarkStart w:id="226" w:name="_Toc524358606"/>
      <w:bookmarkStart w:id="227" w:name="_Toc524358686"/>
      <w:bookmarkStart w:id="228" w:name="_Toc17729820"/>
      <w:bookmarkStart w:id="229" w:name="_Toc17730058"/>
      <w:bookmarkStart w:id="230" w:name="_Toc17750138"/>
      <w:bookmarkStart w:id="231" w:name="_Toc17750336"/>
      <w:bookmarkStart w:id="232" w:name="_Toc28800582"/>
    </w:p>
    <w:p w14:paraId="7D4E5526" w14:textId="77777777" w:rsidR="009A1198" w:rsidRPr="00291251" w:rsidRDefault="009A1198" w:rsidP="009A1198">
      <w:pPr>
        <w:spacing w:before="240"/>
        <w:rPr>
          <w:b/>
          <w:bCs/>
          <w:sz w:val="24"/>
          <w:szCs w:val="24"/>
        </w:rPr>
      </w:pPr>
      <w:bookmarkStart w:id="233" w:name="_Toc509386069"/>
      <w:bookmarkStart w:id="234" w:name="_Toc510519466"/>
      <w:bookmarkStart w:id="235" w:name="_Toc510519741"/>
      <w:bookmarkStart w:id="236" w:name="_Toc513565984"/>
      <w:bookmarkStart w:id="237" w:name="_Toc513566269"/>
      <w:bookmarkStart w:id="238" w:name="_Toc513566358"/>
      <w:bookmarkStart w:id="239" w:name="_Toc515994834"/>
      <w:bookmarkStart w:id="240" w:name="_Toc515994967"/>
      <w:bookmarkStart w:id="241" w:name="_Toc515995106"/>
      <w:bookmarkStart w:id="242" w:name="_Toc515995152"/>
      <w:bookmarkStart w:id="243" w:name="_Toc515996174"/>
      <w:bookmarkStart w:id="244" w:name="_Toc524353272"/>
      <w:bookmarkStart w:id="245" w:name="_Toc524353430"/>
      <w:bookmarkStart w:id="246" w:name="_Toc524358456"/>
      <w:bookmarkStart w:id="247" w:name="_Toc524358534"/>
      <w:bookmarkStart w:id="248" w:name="_Toc524358604"/>
      <w:bookmarkStart w:id="249" w:name="_Toc524358684"/>
      <w:bookmarkStart w:id="250" w:name="_Toc17729818"/>
      <w:bookmarkStart w:id="251" w:name="_Toc17730056"/>
      <w:bookmarkStart w:id="252" w:name="_Toc17750136"/>
      <w:bookmarkStart w:id="253" w:name="_Toc17750334"/>
      <w:bookmarkStart w:id="254" w:name="_Toc28800580"/>
      <w:r w:rsidRPr="00291251">
        <w:rPr>
          <w:b/>
          <w:bCs/>
          <w:sz w:val="24"/>
          <w:szCs w:val="24"/>
        </w:rPr>
        <w:lastRenderedPageBreak/>
        <w:t>Tutoring Services</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41259388" w14:textId="77777777" w:rsidR="009A1198" w:rsidRPr="00553306" w:rsidRDefault="009A1198" w:rsidP="009A1198">
      <w:pPr>
        <w:rPr>
          <w:sz w:val="24"/>
          <w:szCs w:val="24"/>
        </w:rPr>
      </w:pPr>
      <w:r w:rsidRPr="00553306">
        <w:rPr>
          <w:sz w:val="24"/>
          <w:szCs w:val="24"/>
        </w:rPr>
        <w:t>Tutoring Services provides students with free one-on-one tutoring support for any Shoreline Community College classes. Students can receive 2 hours of free tutoring a week per class they are registered for in a quarter.</w:t>
      </w:r>
    </w:p>
    <w:p w14:paraId="5999A4A4" w14:textId="77777777" w:rsidR="009A1198" w:rsidRPr="00553306" w:rsidRDefault="009A1198" w:rsidP="009A1198">
      <w:pPr>
        <w:rPr>
          <w:sz w:val="24"/>
          <w:szCs w:val="24"/>
        </w:rPr>
      </w:pPr>
      <w:r w:rsidRPr="00553306">
        <w:rPr>
          <w:sz w:val="24"/>
          <w:szCs w:val="24"/>
        </w:rPr>
        <w:t xml:space="preserve">For more information and to apply for tutoring assistance or to apply to become a tutor, please visit our office in 4228 (Library), email </w:t>
      </w:r>
      <w:hyperlink r:id="rId17" w:history="1">
        <w:r w:rsidRPr="00553306">
          <w:rPr>
            <w:rStyle w:val="Hyperlink"/>
            <w:sz w:val="24"/>
            <w:szCs w:val="24"/>
          </w:rPr>
          <w:t>pttutors@shoreline.edu</w:t>
        </w:r>
      </w:hyperlink>
      <w:r w:rsidRPr="00553306">
        <w:rPr>
          <w:sz w:val="24"/>
          <w:szCs w:val="24"/>
        </w:rPr>
        <w:t xml:space="preserve">, call 206-546-4776, or check out the webpage: </w:t>
      </w:r>
      <w:hyperlink r:id="rId18" w:history="1">
        <w:r w:rsidRPr="00553306">
          <w:rPr>
            <w:rStyle w:val="Hyperlink"/>
            <w:sz w:val="24"/>
            <w:szCs w:val="24"/>
          </w:rPr>
          <w:t>www.shoreline.edu/tutoring</w:t>
        </w:r>
      </w:hyperlink>
      <w:r w:rsidRPr="00553306">
        <w:rPr>
          <w:sz w:val="24"/>
          <w:szCs w:val="24"/>
        </w:rPr>
        <w:t>.</w:t>
      </w:r>
    </w:p>
    <w:p w14:paraId="2DD0D76C" w14:textId="391AB3CB" w:rsidR="003B1691" w:rsidRPr="00291251" w:rsidRDefault="003B1691" w:rsidP="00291251">
      <w:pPr>
        <w:spacing w:before="240"/>
        <w:rPr>
          <w:b/>
          <w:bCs/>
          <w:sz w:val="24"/>
          <w:szCs w:val="24"/>
        </w:rPr>
      </w:pPr>
      <w:r w:rsidRPr="00291251">
        <w:rPr>
          <w:b/>
          <w:bCs/>
          <w:sz w:val="24"/>
          <w:szCs w:val="24"/>
        </w:rPr>
        <w:t>Success Coaching</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3FE5049B" w14:textId="77777777" w:rsidR="003B1691" w:rsidRPr="00553306" w:rsidRDefault="003B1691" w:rsidP="003B1691">
      <w:pPr>
        <w:spacing w:after="0" w:line="240" w:lineRule="auto"/>
        <w:rPr>
          <w:iCs/>
          <w:sz w:val="24"/>
          <w:szCs w:val="24"/>
        </w:rPr>
      </w:pPr>
      <w:r w:rsidRPr="00553306">
        <w:rPr>
          <w:iCs/>
          <w:sz w:val="24"/>
          <w:szCs w:val="24"/>
        </w:rPr>
        <w:t>Shoreline Community College provides students with </w:t>
      </w:r>
      <w:hyperlink r:id="rId19" w:tgtFrame="_blank" w:history="1">
        <w:r w:rsidRPr="00553306">
          <w:rPr>
            <w:rStyle w:val="Hyperlink"/>
            <w:sz w:val="24"/>
            <w:szCs w:val="24"/>
          </w:rPr>
          <w:t>Success Coaching</w:t>
        </w:r>
      </w:hyperlink>
      <w:r w:rsidRPr="00553306">
        <w:rPr>
          <w:sz w:val="24"/>
          <w:szCs w:val="24"/>
        </w:rPr>
        <w:t xml:space="preserve"> </w:t>
      </w:r>
      <w:r w:rsidRPr="00553306">
        <w:rPr>
          <w:iCs/>
          <w:sz w:val="24"/>
          <w:szCs w:val="24"/>
        </w:rPr>
        <w:t>to help students develop and grow their academic skills. Coaching is an ongoing professional relationship where you work on study strategies, goal planning, time management, balancing life’s priorities, focus, motivation, and organization. Coaches also help you identify and connect to other resources. Coaching is not </w:t>
      </w:r>
      <w:hyperlink r:id="rId20" w:tgtFrame="_blank" w:history="1">
        <w:r w:rsidRPr="00553306">
          <w:rPr>
            <w:rStyle w:val="Hyperlink"/>
            <w:sz w:val="24"/>
            <w:szCs w:val="24"/>
          </w:rPr>
          <w:t>counseling </w:t>
        </w:r>
      </w:hyperlink>
      <w:r w:rsidRPr="00553306">
        <w:rPr>
          <w:iCs/>
          <w:sz w:val="24"/>
          <w:szCs w:val="24"/>
        </w:rPr>
        <w:t>, </w:t>
      </w:r>
      <w:hyperlink r:id="rId21" w:tgtFrame="_blank" w:history="1">
        <w:r w:rsidRPr="00553306">
          <w:rPr>
            <w:rStyle w:val="Hyperlink"/>
            <w:sz w:val="24"/>
            <w:szCs w:val="24"/>
          </w:rPr>
          <w:t>advising</w:t>
        </w:r>
      </w:hyperlink>
      <w:r w:rsidRPr="00553306">
        <w:rPr>
          <w:iCs/>
          <w:sz w:val="24"/>
          <w:szCs w:val="24"/>
        </w:rPr>
        <w:t>, or </w:t>
      </w:r>
      <w:hyperlink r:id="rId22" w:tgtFrame="_blank" w:history="1">
        <w:r w:rsidRPr="00553306">
          <w:rPr>
            <w:rStyle w:val="Hyperlink"/>
            <w:sz w:val="24"/>
            <w:szCs w:val="24"/>
          </w:rPr>
          <w:t>tutoring</w:t>
        </w:r>
      </w:hyperlink>
      <w:r w:rsidRPr="00553306">
        <w:rPr>
          <w:iCs/>
          <w:sz w:val="24"/>
          <w:szCs w:val="24"/>
        </w:rPr>
        <w:t>.</w:t>
      </w:r>
    </w:p>
    <w:p w14:paraId="4FEE74E4" w14:textId="77777777" w:rsidR="003B1691" w:rsidRPr="00553306" w:rsidRDefault="003B1691" w:rsidP="003B1691">
      <w:pPr>
        <w:spacing w:after="0" w:line="240" w:lineRule="auto"/>
        <w:rPr>
          <w:sz w:val="24"/>
          <w:szCs w:val="24"/>
        </w:rPr>
      </w:pPr>
    </w:p>
    <w:p w14:paraId="0A072CB8" w14:textId="77777777" w:rsidR="003B1691" w:rsidRPr="00553306" w:rsidRDefault="003B1691" w:rsidP="003B1691">
      <w:pPr>
        <w:spacing w:after="0" w:line="240" w:lineRule="auto"/>
        <w:rPr>
          <w:sz w:val="24"/>
          <w:szCs w:val="24"/>
        </w:rPr>
      </w:pPr>
      <w:r w:rsidRPr="00553306">
        <w:rPr>
          <w:iCs/>
          <w:sz w:val="24"/>
          <w:szCs w:val="24"/>
        </w:rPr>
        <w:t>For more information: </w:t>
      </w:r>
      <w:hyperlink r:id="rId23" w:tgtFrame="_blank" w:history="1">
        <w:r w:rsidRPr="00553306">
          <w:rPr>
            <w:rStyle w:val="Hyperlink"/>
            <w:sz w:val="24"/>
            <w:szCs w:val="24"/>
          </w:rPr>
          <w:t>shoreline.edu/advising/success-coaches.aspx </w:t>
        </w:r>
      </w:hyperlink>
      <w:r w:rsidRPr="00553306">
        <w:rPr>
          <w:sz w:val="24"/>
          <w:szCs w:val="24"/>
        </w:rPr>
        <w:t>. </w:t>
      </w:r>
    </w:p>
    <w:p w14:paraId="504B32CF" w14:textId="77777777" w:rsidR="003B1691" w:rsidRPr="00553306" w:rsidRDefault="003B1691" w:rsidP="003B1691">
      <w:pPr>
        <w:spacing w:after="0" w:line="240" w:lineRule="auto"/>
        <w:rPr>
          <w:sz w:val="24"/>
          <w:szCs w:val="24"/>
        </w:rPr>
      </w:pPr>
      <w:r w:rsidRPr="00553306">
        <w:rPr>
          <w:iCs/>
          <w:sz w:val="24"/>
          <w:szCs w:val="24"/>
        </w:rPr>
        <w:t xml:space="preserve">To schedule an appointment: </w:t>
      </w:r>
      <w:hyperlink r:id="rId24" w:history="1">
        <w:r w:rsidRPr="00553306">
          <w:rPr>
            <w:rStyle w:val="Hyperlink"/>
            <w:sz w:val="24"/>
            <w:szCs w:val="24"/>
          </w:rPr>
          <w:t>successcoaching@shoreline.edu</w:t>
        </w:r>
      </w:hyperlink>
      <w:r w:rsidRPr="00553306">
        <w:rPr>
          <w:iCs/>
          <w:sz w:val="24"/>
          <w:szCs w:val="24"/>
        </w:rPr>
        <w:t> or 206-546-4559.</w:t>
      </w:r>
    </w:p>
    <w:p w14:paraId="6FE9103B" w14:textId="77777777" w:rsidR="003B1691" w:rsidRPr="00291251" w:rsidRDefault="003B1691" w:rsidP="00291251">
      <w:pPr>
        <w:spacing w:before="240"/>
        <w:rPr>
          <w:b/>
          <w:bCs/>
          <w:sz w:val="24"/>
          <w:szCs w:val="24"/>
        </w:rPr>
      </w:pPr>
      <w:bookmarkStart w:id="255" w:name="_Toc513565987"/>
      <w:bookmarkStart w:id="256" w:name="_Toc513566272"/>
      <w:bookmarkStart w:id="257" w:name="_Toc513566361"/>
      <w:bookmarkStart w:id="258" w:name="_Toc515994838"/>
      <w:bookmarkStart w:id="259" w:name="_Toc515994971"/>
      <w:bookmarkStart w:id="260" w:name="_Toc515995110"/>
      <w:bookmarkStart w:id="261" w:name="_Toc515995156"/>
      <w:bookmarkStart w:id="262" w:name="_Toc515996177"/>
      <w:bookmarkStart w:id="263" w:name="_Toc524353275"/>
      <w:bookmarkStart w:id="264" w:name="_Toc524353433"/>
      <w:bookmarkStart w:id="265" w:name="_Toc524358459"/>
      <w:bookmarkStart w:id="266" w:name="_Toc524358537"/>
      <w:bookmarkStart w:id="267" w:name="_Toc524358607"/>
      <w:bookmarkStart w:id="268" w:name="_Toc524358687"/>
      <w:bookmarkStart w:id="269" w:name="_Toc17729821"/>
      <w:bookmarkStart w:id="270" w:name="_Toc17730059"/>
      <w:bookmarkStart w:id="271" w:name="_Toc17750139"/>
      <w:bookmarkStart w:id="272" w:name="_Toc17750337"/>
      <w:bookmarkStart w:id="273" w:name="_Toc28800583"/>
      <w:r w:rsidRPr="00291251">
        <w:rPr>
          <w:b/>
          <w:bCs/>
          <w:sz w:val="24"/>
          <w:szCs w:val="24"/>
        </w:rPr>
        <w:t>Additional Campus Resources</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5B2089E3" w14:textId="77777777" w:rsidR="003B1691" w:rsidRPr="00553306" w:rsidRDefault="003B1691" w:rsidP="003B1691">
      <w:pPr>
        <w:rPr>
          <w:rFonts w:eastAsia="Times New Roman"/>
          <w:sz w:val="24"/>
          <w:szCs w:val="24"/>
        </w:rPr>
      </w:pPr>
      <w:bookmarkStart w:id="274" w:name="_Toc513565989"/>
      <w:r w:rsidRPr="00553306">
        <w:rPr>
          <w:rFonts w:eastAsia="Times New Roman"/>
          <w:sz w:val="24"/>
          <w:szCs w:val="24"/>
        </w:rPr>
        <w:t xml:space="preserve">Check out the </w:t>
      </w:r>
      <w:hyperlink r:id="rId25" w:history="1">
        <w:r w:rsidRPr="00553306">
          <w:rPr>
            <w:rStyle w:val="Hyperlink"/>
            <w:sz w:val="24"/>
            <w:szCs w:val="24"/>
          </w:rPr>
          <w:t>Current Students page</w:t>
        </w:r>
      </w:hyperlink>
      <w:r w:rsidRPr="00553306">
        <w:rPr>
          <w:rFonts w:eastAsia="Times New Roman"/>
          <w:sz w:val="24"/>
          <w:szCs w:val="24"/>
        </w:rPr>
        <w:t xml:space="preserve"> for more information about Academic Support, Student Services, Campus Life, and much more.</w:t>
      </w:r>
      <w:bookmarkEnd w:id="274"/>
    </w:p>
    <w:p w14:paraId="419EFDE7" w14:textId="77777777" w:rsidR="00D0330A" w:rsidRDefault="00D0330A">
      <w:pPr>
        <w:rPr>
          <w:b/>
          <w:bCs/>
          <w:smallCaps/>
          <w:spacing w:val="5"/>
          <w:sz w:val="32"/>
          <w:szCs w:val="32"/>
        </w:rPr>
      </w:pPr>
      <w:bookmarkStart w:id="275" w:name="_Toc515994839"/>
      <w:bookmarkStart w:id="276" w:name="_Toc515994972"/>
      <w:bookmarkStart w:id="277" w:name="_Toc515995111"/>
      <w:bookmarkStart w:id="278" w:name="_Toc515995157"/>
      <w:bookmarkStart w:id="279" w:name="_Toc515996178"/>
      <w:bookmarkStart w:id="280" w:name="_Toc524353276"/>
      <w:bookmarkStart w:id="281" w:name="_Toc524353434"/>
      <w:bookmarkStart w:id="282" w:name="_Toc524358460"/>
      <w:bookmarkStart w:id="283" w:name="_Toc524358538"/>
      <w:bookmarkStart w:id="284" w:name="_Toc524358608"/>
      <w:bookmarkStart w:id="285" w:name="_Toc524358688"/>
      <w:bookmarkStart w:id="286" w:name="_Toc17729822"/>
      <w:bookmarkStart w:id="287" w:name="_Toc17730060"/>
      <w:bookmarkStart w:id="288" w:name="_Toc17750140"/>
      <w:bookmarkStart w:id="289" w:name="_Toc17750338"/>
      <w:bookmarkStart w:id="290" w:name="_Toc28800584"/>
      <w:r>
        <w:rPr>
          <w:b/>
          <w:bCs/>
        </w:rPr>
        <w:br w:type="page"/>
      </w:r>
    </w:p>
    <w:p w14:paraId="3D3F9774" w14:textId="51A5B0AC" w:rsidR="00DF6150" w:rsidRDefault="00297746" w:rsidP="00553306">
      <w:pPr>
        <w:pStyle w:val="Heading1"/>
        <w:rPr>
          <w:b/>
          <w:bCs/>
        </w:rPr>
      </w:pPr>
      <w:bookmarkStart w:id="291" w:name="_Toc29119143"/>
      <w:r>
        <w:rPr>
          <w:b/>
          <w:bCs/>
        </w:rPr>
        <w:lastRenderedPageBreak/>
        <w:t xml:space="preserve">Technical Requirements, </w:t>
      </w:r>
      <w:r w:rsidR="00DF6150">
        <w:rPr>
          <w:b/>
          <w:bCs/>
        </w:rPr>
        <w:t>Privacy and Accessibility Policies</w:t>
      </w:r>
      <w:bookmarkEnd w:id="291"/>
    </w:p>
    <w:p w14:paraId="732F2E94" w14:textId="08ED5760" w:rsidR="00925DA1" w:rsidRPr="00D630A9" w:rsidRDefault="00925DA1" w:rsidP="00925DA1">
      <w:pPr>
        <w:spacing w:after="0"/>
        <w:rPr>
          <w:b/>
          <w:bCs/>
          <w:sz w:val="24"/>
          <w:szCs w:val="24"/>
        </w:rPr>
      </w:pPr>
      <w:r>
        <w:rPr>
          <w:b/>
          <w:bCs/>
          <w:sz w:val="24"/>
          <w:szCs w:val="24"/>
        </w:rPr>
        <w:br/>
      </w:r>
      <w:r w:rsidRPr="00D630A9">
        <w:rPr>
          <w:b/>
          <w:bCs/>
          <w:sz w:val="24"/>
          <w:szCs w:val="24"/>
        </w:rPr>
        <w:t>Computer &amp; Technical Requirements</w:t>
      </w:r>
    </w:p>
    <w:p w14:paraId="741ADCEC" w14:textId="77777777" w:rsidR="00925DA1" w:rsidRPr="00553306" w:rsidRDefault="00925DA1" w:rsidP="00925DA1">
      <w:pPr>
        <w:pStyle w:val="ListParagraph"/>
        <w:numPr>
          <w:ilvl w:val="0"/>
          <w:numId w:val="12"/>
        </w:numPr>
        <w:ind w:left="720"/>
        <w:jc w:val="left"/>
        <w:rPr>
          <w:sz w:val="24"/>
          <w:szCs w:val="24"/>
        </w:rPr>
      </w:pPr>
      <w:r w:rsidRPr="00553306">
        <w:rPr>
          <w:sz w:val="24"/>
          <w:szCs w:val="24"/>
        </w:rPr>
        <w:t>It is expected that when students enroll for this course they will be able to use a computer, be able to upload</w:t>
      </w:r>
      <w:r>
        <w:rPr>
          <w:sz w:val="24"/>
          <w:szCs w:val="24"/>
        </w:rPr>
        <w:t>/</w:t>
      </w:r>
      <w:r w:rsidRPr="00553306">
        <w:rPr>
          <w:sz w:val="24"/>
          <w:szCs w:val="24"/>
        </w:rPr>
        <w:t xml:space="preserve">download files, and successfully navigate websites. </w:t>
      </w:r>
    </w:p>
    <w:p w14:paraId="459A3EFF" w14:textId="77777777" w:rsidR="00925DA1" w:rsidRPr="00553306" w:rsidRDefault="00925DA1" w:rsidP="00925DA1">
      <w:pPr>
        <w:pStyle w:val="ListParagraph"/>
        <w:numPr>
          <w:ilvl w:val="0"/>
          <w:numId w:val="12"/>
        </w:numPr>
        <w:ind w:left="720"/>
        <w:jc w:val="left"/>
        <w:rPr>
          <w:sz w:val="24"/>
          <w:szCs w:val="24"/>
        </w:rPr>
      </w:pPr>
      <w:r w:rsidRPr="00553306">
        <w:rPr>
          <w:sz w:val="24"/>
          <w:szCs w:val="24"/>
        </w:rPr>
        <w:t xml:space="preserve">Students will receive weekly assignments throughout the course that must be completed on a computer with Internet access. </w:t>
      </w:r>
      <w:r>
        <w:rPr>
          <w:sz w:val="24"/>
          <w:szCs w:val="24"/>
        </w:rPr>
        <w:t>These can be completed on your own device, in the school library, or in the CSELC.</w:t>
      </w:r>
    </w:p>
    <w:p w14:paraId="496FA0D1" w14:textId="77777777" w:rsidR="00925DA1" w:rsidRPr="00553306" w:rsidRDefault="00925DA1" w:rsidP="00925DA1">
      <w:pPr>
        <w:pStyle w:val="ListParagraph"/>
        <w:numPr>
          <w:ilvl w:val="0"/>
          <w:numId w:val="15"/>
        </w:numPr>
        <w:spacing w:before="100" w:beforeAutospacing="1" w:after="100" w:afterAutospacing="1"/>
        <w:ind w:left="720"/>
        <w:jc w:val="left"/>
        <w:rPr>
          <w:rFonts w:cs="Times New Roman"/>
          <w:sz w:val="24"/>
          <w:szCs w:val="24"/>
        </w:rPr>
      </w:pPr>
      <w:r w:rsidRPr="00553306">
        <w:rPr>
          <w:rFonts w:cs="Times New Roman"/>
          <w:b/>
          <w:sz w:val="24"/>
          <w:szCs w:val="24"/>
        </w:rPr>
        <w:t xml:space="preserve">Need help? </w:t>
      </w:r>
      <w:r w:rsidRPr="00553306">
        <w:rPr>
          <w:rFonts w:cs="Times New Roman"/>
          <w:sz w:val="24"/>
          <w:szCs w:val="24"/>
        </w:rPr>
        <w:t xml:space="preserve">Canvas questions can be directed to Shoreline e-Learning at </w:t>
      </w:r>
      <w:hyperlink r:id="rId26" w:history="1">
        <w:r w:rsidRPr="00553306">
          <w:rPr>
            <w:rStyle w:val="Hyperlink"/>
            <w:sz w:val="24"/>
            <w:szCs w:val="24"/>
          </w:rPr>
          <w:t>elearning@shoreline.edu</w:t>
        </w:r>
      </w:hyperlink>
      <w:r w:rsidRPr="00553306">
        <w:rPr>
          <w:sz w:val="24"/>
          <w:szCs w:val="24"/>
        </w:rPr>
        <w:t xml:space="preserve">, (206) 546-6966, visit Building 1200, or </w:t>
      </w:r>
      <w:hyperlink r:id="rId27" w:history="1">
        <w:r w:rsidRPr="00553306">
          <w:rPr>
            <w:rStyle w:val="Hyperlink"/>
            <w:sz w:val="24"/>
            <w:szCs w:val="24"/>
          </w:rPr>
          <w:t>24hour Canvas Support via chat or telephone</w:t>
        </w:r>
      </w:hyperlink>
      <w:r w:rsidRPr="00553306">
        <w:rPr>
          <w:sz w:val="24"/>
          <w:szCs w:val="24"/>
        </w:rPr>
        <w:t>. Canvas and</w:t>
      </w:r>
      <w:r w:rsidRPr="00553306">
        <w:rPr>
          <w:rFonts w:cs="Times New Roman"/>
          <w:sz w:val="24"/>
          <w:szCs w:val="24"/>
        </w:rPr>
        <w:t xml:space="preserve"> basic computing support is also available on campus at the </w:t>
      </w:r>
      <w:hyperlink r:id="rId28" w:history="1">
        <w:r w:rsidRPr="00553306">
          <w:rPr>
            <w:rStyle w:val="Hyperlink"/>
            <w:sz w:val="24"/>
            <w:szCs w:val="24"/>
          </w:rPr>
          <w:t>Shoreline Business Technology &amp; eLearning Center</w:t>
        </w:r>
      </w:hyperlink>
      <w:r w:rsidRPr="00553306">
        <w:rPr>
          <w:rFonts w:cs="Times New Roman"/>
          <w:sz w:val="24"/>
          <w:szCs w:val="24"/>
        </w:rPr>
        <w:t xml:space="preserve"> in Building 1300, Room 1304. </w:t>
      </w:r>
    </w:p>
    <w:p w14:paraId="20763DD7" w14:textId="5A794625" w:rsidR="00925DA1" w:rsidRDefault="00925DA1" w:rsidP="00925DA1">
      <w:pPr>
        <w:spacing w:before="240"/>
        <w:rPr>
          <w:b/>
          <w:bCs/>
          <w:sz w:val="24"/>
          <w:szCs w:val="24"/>
        </w:rPr>
      </w:pPr>
      <w:r w:rsidRPr="00553306">
        <w:rPr>
          <w:rFonts w:cs="Times New Roman"/>
          <w:sz w:val="24"/>
          <w:szCs w:val="24"/>
        </w:rPr>
        <w:t>More</w:t>
      </w:r>
      <w:r w:rsidRPr="00553306">
        <w:rPr>
          <w:sz w:val="24"/>
          <w:szCs w:val="24"/>
        </w:rPr>
        <w:t xml:space="preserve"> </w:t>
      </w:r>
      <w:hyperlink r:id="rId29" w:history="1">
        <w:r w:rsidRPr="00553306">
          <w:rPr>
            <w:rStyle w:val="Hyperlink"/>
            <w:sz w:val="24"/>
            <w:szCs w:val="24"/>
          </w:rPr>
          <w:t>information on general technical requirements</w:t>
        </w:r>
      </w:hyperlink>
      <w:r w:rsidRPr="00553306">
        <w:rPr>
          <w:rFonts w:cs="Times New Roman"/>
          <w:sz w:val="24"/>
          <w:szCs w:val="24"/>
        </w:rPr>
        <w:t xml:space="preserve"> can be found here.  </w:t>
      </w:r>
    </w:p>
    <w:p w14:paraId="0A56BD62" w14:textId="5C03FFB9" w:rsidR="003B1691" w:rsidRPr="00DF6150" w:rsidRDefault="003B1691" w:rsidP="00DF6150">
      <w:pPr>
        <w:spacing w:before="240"/>
        <w:rPr>
          <w:b/>
          <w:bCs/>
          <w:sz w:val="24"/>
          <w:szCs w:val="24"/>
        </w:rPr>
      </w:pPr>
      <w:r w:rsidRPr="00DF6150">
        <w:rPr>
          <w:b/>
          <w:bCs/>
          <w:sz w:val="24"/>
          <w:szCs w:val="24"/>
        </w:rPr>
        <w:t>Privacy Policies</w:t>
      </w:r>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
    <w:p w14:paraId="2F554D11" w14:textId="7B0F1F42" w:rsidR="003B1691" w:rsidRPr="00553306" w:rsidRDefault="003B1691" w:rsidP="00006C8E">
      <w:pPr>
        <w:rPr>
          <w:rFonts w:eastAsia="Times New Roman"/>
          <w:bCs/>
          <w:sz w:val="24"/>
          <w:szCs w:val="24"/>
        </w:rPr>
      </w:pPr>
      <w:r w:rsidRPr="00553306">
        <w:rPr>
          <w:rFonts w:eastAsia="Times New Roman"/>
          <w:bCs/>
          <w:sz w:val="24"/>
          <w:szCs w:val="24"/>
        </w:rPr>
        <w:t>To learn about the practices regarding personal information that may be collected from users in this course, check the privacy policies below:</w:t>
      </w:r>
    </w:p>
    <w:p w14:paraId="767A62AF" w14:textId="77777777" w:rsidR="003B1691" w:rsidRPr="00553306" w:rsidRDefault="00FA2B45" w:rsidP="003B1691">
      <w:pPr>
        <w:pStyle w:val="ListParagraph"/>
        <w:numPr>
          <w:ilvl w:val="0"/>
          <w:numId w:val="33"/>
        </w:numPr>
        <w:rPr>
          <w:sz w:val="24"/>
          <w:szCs w:val="24"/>
        </w:rPr>
      </w:pPr>
      <w:hyperlink r:id="rId30" w:tgtFrame="_blank" w:history="1">
        <w:r w:rsidR="003B1691" w:rsidRPr="00553306">
          <w:rPr>
            <w:rStyle w:val="Hyperlink"/>
            <w:sz w:val="24"/>
            <w:szCs w:val="24"/>
          </w:rPr>
          <w:t>Canvas</w:t>
        </w:r>
      </w:hyperlink>
    </w:p>
    <w:p w14:paraId="5028C7CA" w14:textId="77777777" w:rsidR="003B1691" w:rsidRPr="00553306" w:rsidRDefault="00FA2B45" w:rsidP="003B1691">
      <w:pPr>
        <w:pStyle w:val="ListParagraph"/>
        <w:numPr>
          <w:ilvl w:val="0"/>
          <w:numId w:val="33"/>
        </w:numPr>
        <w:rPr>
          <w:sz w:val="24"/>
          <w:szCs w:val="24"/>
        </w:rPr>
      </w:pPr>
      <w:hyperlink r:id="rId31" w:tgtFrame="_blank" w:history="1">
        <w:r w:rsidR="003B1691" w:rsidRPr="00553306">
          <w:rPr>
            <w:rStyle w:val="Hyperlink"/>
            <w:sz w:val="24"/>
            <w:szCs w:val="24"/>
          </w:rPr>
          <w:t>Panopto</w:t>
        </w:r>
      </w:hyperlink>
    </w:p>
    <w:p w14:paraId="47855FBB" w14:textId="77777777" w:rsidR="003B1691" w:rsidRPr="00553306" w:rsidRDefault="00FA2B45" w:rsidP="003B1691">
      <w:pPr>
        <w:pStyle w:val="ListParagraph"/>
        <w:numPr>
          <w:ilvl w:val="0"/>
          <w:numId w:val="33"/>
        </w:numPr>
        <w:rPr>
          <w:sz w:val="24"/>
          <w:szCs w:val="24"/>
        </w:rPr>
      </w:pPr>
      <w:hyperlink r:id="rId32" w:tgtFrame="_blank" w:history="1">
        <w:r w:rsidR="003B1691" w:rsidRPr="00553306">
          <w:rPr>
            <w:rStyle w:val="Hyperlink"/>
            <w:sz w:val="24"/>
            <w:szCs w:val="24"/>
          </w:rPr>
          <w:t>Shoreline Privacy Policies</w:t>
        </w:r>
      </w:hyperlink>
    </w:p>
    <w:p w14:paraId="62B6707C" w14:textId="77777777" w:rsidR="003B1691" w:rsidRPr="00553306" w:rsidRDefault="00FA2B45" w:rsidP="003B1691">
      <w:pPr>
        <w:pStyle w:val="ListParagraph"/>
        <w:numPr>
          <w:ilvl w:val="0"/>
          <w:numId w:val="33"/>
        </w:numPr>
        <w:rPr>
          <w:sz w:val="24"/>
          <w:szCs w:val="24"/>
        </w:rPr>
      </w:pPr>
      <w:hyperlink r:id="rId33" w:tgtFrame="_blank" w:history="1">
        <w:r w:rsidR="003B1691" w:rsidRPr="00553306">
          <w:rPr>
            <w:rStyle w:val="Hyperlink"/>
            <w:sz w:val="24"/>
            <w:szCs w:val="24"/>
          </w:rPr>
          <w:t>Student Policies</w:t>
        </w:r>
      </w:hyperlink>
    </w:p>
    <w:p w14:paraId="0C061FF0" w14:textId="77777777" w:rsidR="003B1691" w:rsidRPr="00553306" w:rsidRDefault="00FA2B45" w:rsidP="003B1691">
      <w:pPr>
        <w:pStyle w:val="ListParagraph"/>
        <w:numPr>
          <w:ilvl w:val="0"/>
          <w:numId w:val="33"/>
        </w:numPr>
        <w:rPr>
          <w:sz w:val="24"/>
          <w:szCs w:val="24"/>
        </w:rPr>
      </w:pPr>
      <w:hyperlink r:id="rId34" w:tgtFrame="_blank" w:history="1">
        <w:r w:rsidR="003B1691" w:rsidRPr="00553306">
          <w:rPr>
            <w:rStyle w:val="Hyperlink"/>
            <w:sz w:val="24"/>
            <w:szCs w:val="24"/>
          </w:rPr>
          <w:t>Microsoft 365 </w:t>
        </w:r>
      </w:hyperlink>
    </w:p>
    <w:p w14:paraId="6203FA53" w14:textId="77777777" w:rsidR="003B1691" w:rsidRPr="00553306" w:rsidRDefault="00FA2B45" w:rsidP="003B1691">
      <w:pPr>
        <w:pStyle w:val="ListParagraph"/>
        <w:numPr>
          <w:ilvl w:val="0"/>
          <w:numId w:val="33"/>
        </w:numPr>
        <w:rPr>
          <w:sz w:val="24"/>
          <w:szCs w:val="24"/>
        </w:rPr>
      </w:pPr>
      <w:hyperlink r:id="rId35" w:tgtFrame="_blank" w:history="1">
        <w:r w:rsidR="003B1691" w:rsidRPr="00553306">
          <w:rPr>
            <w:rStyle w:val="Hyperlink"/>
            <w:sz w:val="24"/>
            <w:szCs w:val="24"/>
          </w:rPr>
          <w:t xml:space="preserve">Google Privacy Policy </w:t>
        </w:r>
      </w:hyperlink>
    </w:p>
    <w:p w14:paraId="4DA72E93" w14:textId="77777777" w:rsidR="003B1691" w:rsidRPr="00DF6150" w:rsidRDefault="003B1691" w:rsidP="00DF6150">
      <w:pPr>
        <w:spacing w:before="240"/>
        <w:rPr>
          <w:b/>
          <w:bCs/>
          <w:sz w:val="24"/>
          <w:szCs w:val="24"/>
        </w:rPr>
      </w:pPr>
      <w:bookmarkStart w:id="292" w:name="_Toc515994840"/>
      <w:bookmarkStart w:id="293" w:name="_Toc515994973"/>
      <w:bookmarkStart w:id="294" w:name="_Toc515995112"/>
      <w:bookmarkStart w:id="295" w:name="_Toc515995158"/>
      <w:bookmarkStart w:id="296" w:name="_Toc515996179"/>
      <w:bookmarkStart w:id="297" w:name="_Toc524353277"/>
      <w:bookmarkStart w:id="298" w:name="_Toc524353435"/>
      <w:bookmarkStart w:id="299" w:name="_Toc524358461"/>
      <w:bookmarkStart w:id="300" w:name="_Toc524358539"/>
      <w:bookmarkStart w:id="301" w:name="_Toc524358609"/>
      <w:bookmarkStart w:id="302" w:name="_Toc524358689"/>
      <w:bookmarkStart w:id="303" w:name="_Toc17729823"/>
      <w:bookmarkStart w:id="304" w:name="_Toc17730061"/>
      <w:bookmarkStart w:id="305" w:name="_Toc17750141"/>
      <w:bookmarkStart w:id="306" w:name="_Toc17750339"/>
      <w:bookmarkStart w:id="307" w:name="_Toc28800585"/>
      <w:r w:rsidRPr="00DF6150">
        <w:rPr>
          <w:b/>
          <w:bCs/>
          <w:sz w:val="24"/>
          <w:szCs w:val="24"/>
        </w:rPr>
        <w:t>Accessibility Policies</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14:paraId="21B290E0" w14:textId="77777777" w:rsidR="003B1691" w:rsidRPr="00553306" w:rsidRDefault="003B1691" w:rsidP="003B1691">
      <w:pPr>
        <w:rPr>
          <w:rFonts w:eastAsia="Times New Roman"/>
          <w:bCs/>
          <w:sz w:val="24"/>
          <w:szCs w:val="24"/>
        </w:rPr>
      </w:pPr>
      <w:r w:rsidRPr="00553306">
        <w:rPr>
          <w:rFonts w:eastAsia="Times New Roman"/>
          <w:bCs/>
          <w:sz w:val="24"/>
          <w:szCs w:val="24"/>
        </w:rPr>
        <w:t>Below are links to accessibility policies for sites used within this course:</w:t>
      </w:r>
    </w:p>
    <w:p w14:paraId="5A6CA230" w14:textId="77777777" w:rsidR="003B1691" w:rsidRPr="00553306" w:rsidRDefault="00FA2B45" w:rsidP="003B1691">
      <w:pPr>
        <w:pStyle w:val="ListParagraph"/>
        <w:numPr>
          <w:ilvl w:val="0"/>
          <w:numId w:val="36"/>
        </w:numPr>
        <w:rPr>
          <w:sz w:val="24"/>
          <w:szCs w:val="24"/>
        </w:rPr>
      </w:pPr>
      <w:hyperlink r:id="rId36" w:tgtFrame="_blank" w:history="1">
        <w:r w:rsidR="003B1691" w:rsidRPr="00553306">
          <w:rPr>
            <w:rStyle w:val="Hyperlink"/>
            <w:sz w:val="24"/>
            <w:szCs w:val="24"/>
          </w:rPr>
          <w:t>Canvas</w:t>
        </w:r>
      </w:hyperlink>
    </w:p>
    <w:p w14:paraId="1496E9DA" w14:textId="77777777" w:rsidR="003B1691" w:rsidRPr="00553306" w:rsidRDefault="00FA2B45" w:rsidP="003B1691">
      <w:pPr>
        <w:pStyle w:val="ListParagraph"/>
        <w:numPr>
          <w:ilvl w:val="0"/>
          <w:numId w:val="36"/>
        </w:numPr>
        <w:rPr>
          <w:sz w:val="24"/>
          <w:szCs w:val="24"/>
        </w:rPr>
      </w:pPr>
      <w:hyperlink r:id="rId37" w:history="1">
        <w:r w:rsidR="003B1691" w:rsidRPr="00553306">
          <w:rPr>
            <w:rStyle w:val="Hyperlink"/>
            <w:sz w:val="24"/>
            <w:szCs w:val="24"/>
          </w:rPr>
          <w:t>Panopto Accessibility Features</w:t>
        </w:r>
      </w:hyperlink>
    </w:p>
    <w:p w14:paraId="7C95FE93" w14:textId="77777777" w:rsidR="003B1691" w:rsidRPr="00553306" w:rsidRDefault="00FA2B45" w:rsidP="003B1691">
      <w:pPr>
        <w:pStyle w:val="ListParagraph"/>
        <w:numPr>
          <w:ilvl w:val="0"/>
          <w:numId w:val="36"/>
        </w:numPr>
        <w:rPr>
          <w:sz w:val="24"/>
          <w:szCs w:val="24"/>
        </w:rPr>
      </w:pPr>
      <w:hyperlink r:id="rId38" w:tgtFrame="_blank" w:history="1">
        <w:r w:rsidR="003B1691" w:rsidRPr="00553306">
          <w:rPr>
            <w:rStyle w:val="Hyperlink"/>
            <w:sz w:val="24"/>
            <w:szCs w:val="24"/>
          </w:rPr>
          <w:t>Shoreline Community College</w:t>
        </w:r>
      </w:hyperlink>
      <w:r w:rsidR="003B1691" w:rsidRPr="00553306">
        <w:rPr>
          <w:sz w:val="24"/>
          <w:szCs w:val="24"/>
        </w:rPr>
        <w:t> </w:t>
      </w:r>
      <w:hyperlink r:id="rId39" w:tgtFrame="_blank" w:history="1">
        <w:r w:rsidR="003B1691" w:rsidRPr="00553306">
          <w:rPr>
            <w:rStyle w:val="Hyperlink"/>
            <w:sz w:val="24"/>
            <w:szCs w:val="24"/>
          </w:rPr>
          <w:t>(Audio Version)</w:t>
        </w:r>
      </w:hyperlink>
      <w:r w:rsidR="003B1691" w:rsidRPr="00553306">
        <w:rPr>
          <w:sz w:val="24"/>
          <w:szCs w:val="24"/>
        </w:rPr>
        <w:t xml:space="preserve">  </w:t>
      </w:r>
    </w:p>
    <w:p w14:paraId="215437F4" w14:textId="77777777" w:rsidR="003B1691" w:rsidRPr="00553306" w:rsidRDefault="00FA2B45" w:rsidP="003B1691">
      <w:pPr>
        <w:pStyle w:val="ListParagraph"/>
        <w:numPr>
          <w:ilvl w:val="0"/>
          <w:numId w:val="36"/>
        </w:numPr>
        <w:rPr>
          <w:sz w:val="24"/>
          <w:szCs w:val="24"/>
        </w:rPr>
      </w:pPr>
      <w:hyperlink r:id="rId40" w:tgtFrame="_blank" w:history="1">
        <w:r w:rsidR="003B1691" w:rsidRPr="00553306">
          <w:rPr>
            <w:rStyle w:val="Hyperlink"/>
            <w:sz w:val="24"/>
            <w:szCs w:val="24"/>
          </w:rPr>
          <w:t>Microsoft Office 365</w:t>
        </w:r>
      </w:hyperlink>
    </w:p>
    <w:p w14:paraId="07CD0026" w14:textId="6B932F25" w:rsidR="007541F6" w:rsidRPr="00553306" w:rsidRDefault="00FA2B45" w:rsidP="003B1691">
      <w:pPr>
        <w:pStyle w:val="ListParagraph"/>
        <w:numPr>
          <w:ilvl w:val="0"/>
          <w:numId w:val="36"/>
        </w:numPr>
        <w:rPr>
          <w:sz w:val="24"/>
          <w:szCs w:val="24"/>
        </w:rPr>
      </w:pPr>
      <w:hyperlink r:id="rId41" w:tgtFrame="_blank" w:history="1">
        <w:r w:rsidR="003B1691" w:rsidRPr="00553306">
          <w:rPr>
            <w:rStyle w:val="Hyperlink"/>
            <w:sz w:val="24"/>
            <w:szCs w:val="24"/>
          </w:rPr>
          <w:t>Google (covers YouTube)</w:t>
        </w:r>
      </w:hyperlink>
      <w:r w:rsidR="003B1691" w:rsidRPr="00553306">
        <w:rPr>
          <w:sz w:val="24"/>
          <w:szCs w:val="24"/>
        </w:rPr>
        <w:t xml:space="preserve"> </w:t>
      </w:r>
    </w:p>
    <w:sectPr w:rsidR="007541F6" w:rsidRPr="00553306" w:rsidSect="00553306">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58A08" w14:textId="77777777" w:rsidR="00FA2B45" w:rsidRDefault="00FA2B45" w:rsidP="003B1691">
      <w:pPr>
        <w:spacing w:after="0" w:line="240" w:lineRule="auto"/>
      </w:pPr>
      <w:r>
        <w:separator/>
      </w:r>
    </w:p>
  </w:endnote>
  <w:endnote w:type="continuationSeparator" w:id="0">
    <w:p w14:paraId="7C9FBA5D" w14:textId="77777777" w:rsidR="00FA2B45" w:rsidRDefault="00FA2B45" w:rsidP="003B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0489816"/>
      <w:docPartObj>
        <w:docPartGallery w:val="Page Numbers (Bottom of Page)"/>
        <w:docPartUnique/>
      </w:docPartObj>
    </w:sdtPr>
    <w:sdtEndPr>
      <w:rPr>
        <w:rStyle w:val="PageNumber"/>
      </w:rPr>
    </w:sdtEndPr>
    <w:sdtContent>
      <w:p w14:paraId="1DBC1077" w14:textId="1D5DEFA3"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93F21D" w14:textId="77777777" w:rsidR="00FA31B9" w:rsidRDefault="00FA3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4843716"/>
      <w:docPartObj>
        <w:docPartGallery w:val="Page Numbers (Bottom of Page)"/>
        <w:docPartUnique/>
      </w:docPartObj>
    </w:sdtPr>
    <w:sdtEndPr>
      <w:rPr>
        <w:rStyle w:val="PageNumber"/>
      </w:rPr>
    </w:sdtEndPr>
    <w:sdtContent>
      <w:p w14:paraId="4863BA82" w14:textId="64C2CFAB"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C7510" w14:textId="77777777" w:rsidR="00FA31B9" w:rsidRDefault="00FA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B4AA4" w14:textId="77777777" w:rsidR="00FA2B45" w:rsidRDefault="00FA2B45" w:rsidP="003B1691">
      <w:pPr>
        <w:spacing w:after="0" w:line="240" w:lineRule="auto"/>
      </w:pPr>
      <w:r>
        <w:separator/>
      </w:r>
    </w:p>
  </w:footnote>
  <w:footnote w:type="continuationSeparator" w:id="0">
    <w:p w14:paraId="2C29DD61" w14:textId="77777777" w:rsidR="00FA2B45" w:rsidRDefault="00FA2B45" w:rsidP="003B1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54542"/>
    <w:multiLevelType w:val="hybridMultilevel"/>
    <w:tmpl w:val="5BF2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E61F20"/>
    <w:multiLevelType w:val="hybridMultilevel"/>
    <w:tmpl w:val="8926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F1D90"/>
    <w:multiLevelType w:val="hybridMultilevel"/>
    <w:tmpl w:val="C56A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3C106B"/>
    <w:multiLevelType w:val="hybridMultilevel"/>
    <w:tmpl w:val="1586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E150EF"/>
    <w:multiLevelType w:val="hybridMultilevel"/>
    <w:tmpl w:val="6D78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F25120"/>
    <w:multiLevelType w:val="hybridMultilevel"/>
    <w:tmpl w:val="D9BEF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786BA1"/>
    <w:multiLevelType w:val="hybridMultilevel"/>
    <w:tmpl w:val="B23C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42"/>
  </w:num>
  <w:num w:numId="10">
    <w:abstractNumId w:val="22"/>
  </w:num>
  <w:num w:numId="11">
    <w:abstractNumId w:val="43"/>
  </w:num>
  <w:num w:numId="12">
    <w:abstractNumId w:val="23"/>
  </w:num>
  <w:num w:numId="13">
    <w:abstractNumId w:val="31"/>
  </w:num>
  <w:num w:numId="14">
    <w:abstractNumId w:val="8"/>
  </w:num>
  <w:num w:numId="15">
    <w:abstractNumId w:val="21"/>
  </w:num>
  <w:num w:numId="16">
    <w:abstractNumId w:val="32"/>
  </w:num>
  <w:num w:numId="17">
    <w:abstractNumId w:val="36"/>
  </w:num>
  <w:num w:numId="18">
    <w:abstractNumId w:val="10"/>
  </w:num>
  <w:num w:numId="19">
    <w:abstractNumId w:val="15"/>
  </w:num>
  <w:num w:numId="20">
    <w:abstractNumId w:val="25"/>
  </w:num>
  <w:num w:numId="21">
    <w:abstractNumId w:val="24"/>
  </w:num>
  <w:num w:numId="22">
    <w:abstractNumId w:val="17"/>
  </w:num>
  <w:num w:numId="23">
    <w:abstractNumId w:val="39"/>
  </w:num>
  <w:num w:numId="24">
    <w:abstractNumId w:val="34"/>
  </w:num>
  <w:num w:numId="25">
    <w:abstractNumId w:val="11"/>
  </w:num>
  <w:num w:numId="26">
    <w:abstractNumId w:val="41"/>
  </w:num>
  <w:num w:numId="27">
    <w:abstractNumId w:val="12"/>
  </w:num>
  <w:num w:numId="28">
    <w:abstractNumId w:val="9"/>
  </w:num>
  <w:num w:numId="29">
    <w:abstractNumId w:val="18"/>
  </w:num>
  <w:num w:numId="30">
    <w:abstractNumId w:val="19"/>
  </w:num>
  <w:num w:numId="31">
    <w:abstractNumId w:val="30"/>
  </w:num>
  <w:num w:numId="32">
    <w:abstractNumId w:val="16"/>
  </w:num>
  <w:num w:numId="33">
    <w:abstractNumId w:val="37"/>
  </w:num>
  <w:num w:numId="34">
    <w:abstractNumId w:val="29"/>
  </w:num>
  <w:num w:numId="35">
    <w:abstractNumId w:val="35"/>
  </w:num>
  <w:num w:numId="36">
    <w:abstractNumId w:val="26"/>
  </w:num>
  <w:num w:numId="37">
    <w:abstractNumId w:val="40"/>
  </w:num>
  <w:num w:numId="38">
    <w:abstractNumId w:val="20"/>
  </w:num>
  <w:num w:numId="39">
    <w:abstractNumId w:val="44"/>
  </w:num>
  <w:num w:numId="40">
    <w:abstractNumId w:val="27"/>
  </w:num>
  <w:num w:numId="41">
    <w:abstractNumId w:val="13"/>
  </w:num>
  <w:num w:numId="42">
    <w:abstractNumId w:val="38"/>
  </w:num>
  <w:num w:numId="43">
    <w:abstractNumId w:val="14"/>
  </w:num>
  <w:num w:numId="44">
    <w:abstractNumId w:val="28"/>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06C8E"/>
    <w:rsid w:val="0002190A"/>
    <w:rsid w:val="00022AED"/>
    <w:rsid w:val="00025B54"/>
    <w:rsid w:val="000377B1"/>
    <w:rsid w:val="000548BA"/>
    <w:rsid w:val="0006036F"/>
    <w:rsid w:val="00070285"/>
    <w:rsid w:val="00076459"/>
    <w:rsid w:val="0008539C"/>
    <w:rsid w:val="00086784"/>
    <w:rsid w:val="0009667C"/>
    <w:rsid w:val="00096BBB"/>
    <w:rsid w:val="0009710E"/>
    <w:rsid w:val="000A15B6"/>
    <w:rsid w:val="000A74CE"/>
    <w:rsid w:val="000B7E6E"/>
    <w:rsid w:val="000C540C"/>
    <w:rsid w:val="000D42F1"/>
    <w:rsid w:val="000E149D"/>
    <w:rsid w:val="000E1C06"/>
    <w:rsid w:val="000E2F28"/>
    <w:rsid w:val="000F494B"/>
    <w:rsid w:val="001066F6"/>
    <w:rsid w:val="00114B3C"/>
    <w:rsid w:val="00117506"/>
    <w:rsid w:val="001255DE"/>
    <w:rsid w:val="00133605"/>
    <w:rsid w:val="00137F3D"/>
    <w:rsid w:val="00144B31"/>
    <w:rsid w:val="00152520"/>
    <w:rsid w:val="00157298"/>
    <w:rsid w:val="001840E1"/>
    <w:rsid w:val="00186902"/>
    <w:rsid w:val="00197987"/>
    <w:rsid w:val="001A6D70"/>
    <w:rsid w:val="001A7201"/>
    <w:rsid w:val="001B26A2"/>
    <w:rsid w:val="001B361B"/>
    <w:rsid w:val="001D5477"/>
    <w:rsid w:val="001E0409"/>
    <w:rsid w:val="001E3F9C"/>
    <w:rsid w:val="00200842"/>
    <w:rsid w:val="00201A7F"/>
    <w:rsid w:val="00233BFA"/>
    <w:rsid w:val="002735FE"/>
    <w:rsid w:val="00291251"/>
    <w:rsid w:val="00291DEF"/>
    <w:rsid w:val="00293767"/>
    <w:rsid w:val="00297746"/>
    <w:rsid w:val="002978A2"/>
    <w:rsid w:val="002D1D72"/>
    <w:rsid w:val="002E0B65"/>
    <w:rsid w:val="002E52FA"/>
    <w:rsid w:val="002E5ABA"/>
    <w:rsid w:val="002E7BF9"/>
    <w:rsid w:val="002E7DFB"/>
    <w:rsid w:val="00311745"/>
    <w:rsid w:val="00321AC4"/>
    <w:rsid w:val="0032734D"/>
    <w:rsid w:val="00332036"/>
    <w:rsid w:val="00332C81"/>
    <w:rsid w:val="00347A2B"/>
    <w:rsid w:val="00350FBA"/>
    <w:rsid w:val="0036093F"/>
    <w:rsid w:val="00370036"/>
    <w:rsid w:val="00377C7D"/>
    <w:rsid w:val="003825C8"/>
    <w:rsid w:val="00397B35"/>
    <w:rsid w:val="003A0EE2"/>
    <w:rsid w:val="003A6C76"/>
    <w:rsid w:val="003B1691"/>
    <w:rsid w:val="003B743D"/>
    <w:rsid w:val="003D16D0"/>
    <w:rsid w:val="003D663A"/>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175B1"/>
    <w:rsid w:val="0053016A"/>
    <w:rsid w:val="00553306"/>
    <w:rsid w:val="00554240"/>
    <w:rsid w:val="0058383B"/>
    <w:rsid w:val="00590C9E"/>
    <w:rsid w:val="00592410"/>
    <w:rsid w:val="00594A91"/>
    <w:rsid w:val="005A7BF1"/>
    <w:rsid w:val="005B1B83"/>
    <w:rsid w:val="005B67BD"/>
    <w:rsid w:val="005C3900"/>
    <w:rsid w:val="005E1A84"/>
    <w:rsid w:val="005E47A0"/>
    <w:rsid w:val="005E636B"/>
    <w:rsid w:val="005F63E8"/>
    <w:rsid w:val="006051C7"/>
    <w:rsid w:val="00627C1C"/>
    <w:rsid w:val="00634A7A"/>
    <w:rsid w:val="00640A6F"/>
    <w:rsid w:val="00665343"/>
    <w:rsid w:val="00667798"/>
    <w:rsid w:val="006831D1"/>
    <w:rsid w:val="00687F35"/>
    <w:rsid w:val="00692DE1"/>
    <w:rsid w:val="00693314"/>
    <w:rsid w:val="00696AD2"/>
    <w:rsid w:val="006B0582"/>
    <w:rsid w:val="006C4458"/>
    <w:rsid w:val="006C4CC7"/>
    <w:rsid w:val="006D08E9"/>
    <w:rsid w:val="006E5214"/>
    <w:rsid w:val="006E5D53"/>
    <w:rsid w:val="0070504B"/>
    <w:rsid w:val="0071481B"/>
    <w:rsid w:val="00726200"/>
    <w:rsid w:val="0073117D"/>
    <w:rsid w:val="007331DC"/>
    <w:rsid w:val="00746A84"/>
    <w:rsid w:val="007515C1"/>
    <w:rsid w:val="00753724"/>
    <w:rsid w:val="007541F6"/>
    <w:rsid w:val="00760BD4"/>
    <w:rsid w:val="00765194"/>
    <w:rsid w:val="00773B6E"/>
    <w:rsid w:val="00787159"/>
    <w:rsid w:val="00793D4E"/>
    <w:rsid w:val="007B3506"/>
    <w:rsid w:val="007C5264"/>
    <w:rsid w:val="007D1B1C"/>
    <w:rsid w:val="007D3AA6"/>
    <w:rsid w:val="007D4EEE"/>
    <w:rsid w:val="007E4E12"/>
    <w:rsid w:val="007F490B"/>
    <w:rsid w:val="007F79C8"/>
    <w:rsid w:val="00820154"/>
    <w:rsid w:val="00827519"/>
    <w:rsid w:val="008325F7"/>
    <w:rsid w:val="0083502A"/>
    <w:rsid w:val="00843D39"/>
    <w:rsid w:val="00843F6E"/>
    <w:rsid w:val="00871404"/>
    <w:rsid w:val="008759D2"/>
    <w:rsid w:val="0088260A"/>
    <w:rsid w:val="00883224"/>
    <w:rsid w:val="00885E9E"/>
    <w:rsid w:val="008874A7"/>
    <w:rsid w:val="008B0CD3"/>
    <w:rsid w:val="008B2D78"/>
    <w:rsid w:val="00912807"/>
    <w:rsid w:val="00925DA1"/>
    <w:rsid w:val="00930621"/>
    <w:rsid w:val="00934105"/>
    <w:rsid w:val="009353BC"/>
    <w:rsid w:val="009512D1"/>
    <w:rsid w:val="00951E74"/>
    <w:rsid w:val="00957123"/>
    <w:rsid w:val="00965AD6"/>
    <w:rsid w:val="00972E67"/>
    <w:rsid w:val="009734DC"/>
    <w:rsid w:val="00977933"/>
    <w:rsid w:val="00982333"/>
    <w:rsid w:val="0098406F"/>
    <w:rsid w:val="009A1198"/>
    <w:rsid w:val="009A6052"/>
    <w:rsid w:val="009C61C2"/>
    <w:rsid w:val="009E1FED"/>
    <w:rsid w:val="009E2B2E"/>
    <w:rsid w:val="009F5961"/>
    <w:rsid w:val="00A04616"/>
    <w:rsid w:val="00A1267E"/>
    <w:rsid w:val="00A21A5A"/>
    <w:rsid w:val="00A406E1"/>
    <w:rsid w:val="00A42EDD"/>
    <w:rsid w:val="00A47830"/>
    <w:rsid w:val="00A551B7"/>
    <w:rsid w:val="00A5521E"/>
    <w:rsid w:val="00A770C6"/>
    <w:rsid w:val="00A91BFB"/>
    <w:rsid w:val="00AA772B"/>
    <w:rsid w:val="00AB5FC9"/>
    <w:rsid w:val="00AC2463"/>
    <w:rsid w:val="00AC3486"/>
    <w:rsid w:val="00AD1360"/>
    <w:rsid w:val="00AD7392"/>
    <w:rsid w:val="00AE22E8"/>
    <w:rsid w:val="00B039C7"/>
    <w:rsid w:val="00B16932"/>
    <w:rsid w:val="00B232D7"/>
    <w:rsid w:val="00B23998"/>
    <w:rsid w:val="00B3089D"/>
    <w:rsid w:val="00B363CE"/>
    <w:rsid w:val="00B40D85"/>
    <w:rsid w:val="00B47FF8"/>
    <w:rsid w:val="00B561D3"/>
    <w:rsid w:val="00B6198C"/>
    <w:rsid w:val="00B65984"/>
    <w:rsid w:val="00B71E3A"/>
    <w:rsid w:val="00B77D61"/>
    <w:rsid w:val="00B81C1F"/>
    <w:rsid w:val="00B960EB"/>
    <w:rsid w:val="00B96A1C"/>
    <w:rsid w:val="00BA2930"/>
    <w:rsid w:val="00BA4F0D"/>
    <w:rsid w:val="00BD222C"/>
    <w:rsid w:val="00BD40C3"/>
    <w:rsid w:val="00BE1961"/>
    <w:rsid w:val="00BE3ADD"/>
    <w:rsid w:val="00BE4BA8"/>
    <w:rsid w:val="00BE7991"/>
    <w:rsid w:val="00C1539F"/>
    <w:rsid w:val="00C16496"/>
    <w:rsid w:val="00C22BF2"/>
    <w:rsid w:val="00C30DCA"/>
    <w:rsid w:val="00C44B86"/>
    <w:rsid w:val="00C5301F"/>
    <w:rsid w:val="00C5397D"/>
    <w:rsid w:val="00C53FCF"/>
    <w:rsid w:val="00C60ABB"/>
    <w:rsid w:val="00C82BEF"/>
    <w:rsid w:val="00C82EA6"/>
    <w:rsid w:val="00C8622C"/>
    <w:rsid w:val="00CA0949"/>
    <w:rsid w:val="00CA6C07"/>
    <w:rsid w:val="00CB2807"/>
    <w:rsid w:val="00CC5DB2"/>
    <w:rsid w:val="00CD5735"/>
    <w:rsid w:val="00CE22B4"/>
    <w:rsid w:val="00CE26B4"/>
    <w:rsid w:val="00D0330A"/>
    <w:rsid w:val="00D06CDE"/>
    <w:rsid w:val="00D1451C"/>
    <w:rsid w:val="00D376AE"/>
    <w:rsid w:val="00D51861"/>
    <w:rsid w:val="00D524A0"/>
    <w:rsid w:val="00D6051F"/>
    <w:rsid w:val="00D630A9"/>
    <w:rsid w:val="00D802FB"/>
    <w:rsid w:val="00D803CA"/>
    <w:rsid w:val="00D80565"/>
    <w:rsid w:val="00D808BB"/>
    <w:rsid w:val="00D845AF"/>
    <w:rsid w:val="00D8678F"/>
    <w:rsid w:val="00DB0622"/>
    <w:rsid w:val="00DD3B7D"/>
    <w:rsid w:val="00DD42CB"/>
    <w:rsid w:val="00DD6F87"/>
    <w:rsid w:val="00DD714D"/>
    <w:rsid w:val="00DE7B10"/>
    <w:rsid w:val="00DF00FB"/>
    <w:rsid w:val="00DF4DA6"/>
    <w:rsid w:val="00DF50B8"/>
    <w:rsid w:val="00DF6150"/>
    <w:rsid w:val="00E46BE8"/>
    <w:rsid w:val="00E617EE"/>
    <w:rsid w:val="00E72AD7"/>
    <w:rsid w:val="00E74B55"/>
    <w:rsid w:val="00E93F4F"/>
    <w:rsid w:val="00E97D6E"/>
    <w:rsid w:val="00EB1B7C"/>
    <w:rsid w:val="00EB4E4E"/>
    <w:rsid w:val="00ED4405"/>
    <w:rsid w:val="00EE0ECC"/>
    <w:rsid w:val="00F01CE7"/>
    <w:rsid w:val="00F118F9"/>
    <w:rsid w:val="00F211F3"/>
    <w:rsid w:val="00F2590C"/>
    <w:rsid w:val="00F26413"/>
    <w:rsid w:val="00F27438"/>
    <w:rsid w:val="00F41CFB"/>
    <w:rsid w:val="00F429A0"/>
    <w:rsid w:val="00F46E7A"/>
    <w:rsid w:val="00F66D3D"/>
    <w:rsid w:val="00F810B7"/>
    <w:rsid w:val="00F81BFA"/>
    <w:rsid w:val="00F901E8"/>
    <w:rsid w:val="00FA15E1"/>
    <w:rsid w:val="00FA2B45"/>
    <w:rsid w:val="00FA31B9"/>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4312D6"/>
    <w:pPr>
      <w:spacing w:after="0"/>
      <w:ind w:left="400"/>
      <w:jc w:val="left"/>
    </w:pPr>
    <w:rPr>
      <w:rFonts w:cstheme="minorHAnsi"/>
    </w:rPr>
  </w:style>
  <w:style w:type="paragraph" w:styleId="TOC4">
    <w:name w:val="toc 4"/>
    <w:basedOn w:val="Normal"/>
    <w:next w:val="Normal"/>
    <w:autoRedefine/>
    <w:uiPriority w:val="39"/>
    <w:unhideWhenUsed/>
    <w:rsid w:val="004312D6"/>
    <w:pPr>
      <w:spacing w:after="0"/>
      <w:ind w:left="600"/>
      <w:jc w:val="left"/>
    </w:pPr>
    <w:rPr>
      <w:rFonts w:cstheme="minorHAnsi"/>
    </w:rPr>
  </w:style>
  <w:style w:type="paragraph" w:styleId="TOC5">
    <w:name w:val="toc 5"/>
    <w:basedOn w:val="Normal"/>
    <w:next w:val="Normal"/>
    <w:autoRedefine/>
    <w:uiPriority w:val="39"/>
    <w:unhideWhenUsed/>
    <w:rsid w:val="004312D6"/>
    <w:pPr>
      <w:spacing w:after="0"/>
      <w:ind w:left="800"/>
      <w:jc w:val="left"/>
    </w:pPr>
    <w:rPr>
      <w:rFonts w:cstheme="minorHAnsi"/>
    </w:rPr>
  </w:style>
  <w:style w:type="paragraph" w:styleId="TOC6">
    <w:name w:val="toc 6"/>
    <w:basedOn w:val="Normal"/>
    <w:next w:val="Normal"/>
    <w:autoRedefine/>
    <w:uiPriority w:val="39"/>
    <w:unhideWhenUsed/>
    <w:rsid w:val="004312D6"/>
    <w:pPr>
      <w:spacing w:after="0"/>
      <w:ind w:left="1000"/>
      <w:jc w:val="left"/>
    </w:pPr>
    <w:rPr>
      <w:rFonts w:cstheme="minorHAnsi"/>
    </w:rPr>
  </w:style>
  <w:style w:type="paragraph" w:styleId="TOC7">
    <w:name w:val="toc 7"/>
    <w:basedOn w:val="Normal"/>
    <w:next w:val="Normal"/>
    <w:autoRedefine/>
    <w:uiPriority w:val="39"/>
    <w:unhideWhenUsed/>
    <w:rsid w:val="004312D6"/>
    <w:pPr>
      <w:spacing w:after="0"/>
      <w:ind w:left="1200"/>
      <w:jc w:val="left"/>
    </w:pPr>
    <w:rPr>
      <w:rFonts w:cstheme="minorHAnsi"/>
    </w:rPr>
  </w:style>
  <w:style w:type="paragraph" w:styleId="TOC8">
    <w:name w:val="toc 8"/>
    <w:basedOn w:val="Normal"/>
    <w:next w:val="Normal"/>
    <w:autoRedefine/>
    <w:uiPriority w:val="39"/>
    <w:unhideWhenUsed/>
    <w:rsid w:val="004312D6"/>
    <w:pPr>
      <w:spacing w:after="0"/>
      <w:ind w:left="1400"/>
      <w:jc w:val="left"/>
    </w:pPr>
    <w:rPr>
      <w:rFonts w:cstheme="minorHAnsi"/>
    </w:rPr>
  </w:style>
  <w:style w:type="paragraph" w:styleId="TOC9">
    <w:name w:val="toc 9"/>
    <w:basedOn w:val="Normal"/>
    <w:next w:val="Normal"/>
    <w:autoRedefine/>
    <w:uiPriority w:val="39"/>
    <w:unhideWhenUsed/>
    <w:rsid w:val="004312D6"/>
    <w:pPr>
      <w:spacing w:after="0"/>
      <w:ind w:left="1600"/>
      <w:jc w:val="left"/>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B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691"/>
  </w:style>
  <w:style w:type="character" w:styleId="PageNumber">
    <w:name w:val="page number"/>
    <w:basedOn w:val="DefaultParagraphFont"/>
    <w:uiPriority w:val="99"/>
    <w:semiHidden/>
    <w:unhideWhenUsed/>
    <w:rsid w:val="003B1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ss@shoreline.edu" TargetMode="External"/><Relationship Id="rId13" Type="http://schemas.openxmlformats.org/officeDocument/2006/relationships/hyperlink" Target="https://www.shoreline.edu/about-shoreline/policies-procedures/documents/6030SuspendedOperationsProcedure.pdf" TargetMode="External"/><Relationship Id="rId18" Type="http://schemas.openxmlformats.org/officeDocument/2006/relationships/hyperlink" Target="http://www.shoreline.edu/tutoring" TargetMode="External"/><Relationship Id="rId26" Type="http://schemas.openxmlformats.org/officeDocument/2006/relationships/hyperlink" Target="mailto:elearning@shoreline.edu" TargetMode="External"/><Relationship Id="rId39" Type="http://schemas.openxmlformats.org/officeDocument/2006/relationships/hyperlink" Target="http://intranet.shoreline.edu/policies/documents/5000/5114.pdf" TargetMode="External"/><Relationship Id="rId3" Type="http://schemas.openxmlformats.org/officeDocument/2006/relationships/styles" Target="styles.xml"/><Relationship Id="rId21" Type="http://schemas.openxmlformats.org/officeDocument/2006/relationships/hyperlink" Target="http://www.shoreline.edu/advising/" TargetMode="External"/><Relationship Id="rId34" Type="http://schemas.openxmlformats.org/officeDocument/2006/relationships/hyperlink" Target="http://www.microsoft.com/online/legal/v2/?docid=22&amp;langid=en-us"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Rubber_duck_debugging" TargetMode="External"/><Relationship Id="rId17" Type="http://schemas.openxmlformats.org/officeDocument/2006/relationships/hyperlink" Target="mailto:pttutors@shoreline.edu" TargetMode="External"/><Relationship Id="rId25" Type="http://schemas.openxmlformats.org/officeDocument/2006/relationships/hyperlink" Target="https://www.shoreline.edu/currentstudents/" TargetMode="External"/><Relationship Id="rId33" Type="http://schemas.openxmlformats.org/officeDocument/2006/relationships/hyperlink" Target="https://www.shoreline.edu/currentstudents/student-policies.aspx" TargetMode="External"/><Relationship Id="rId38" Type="http://schemas.openxmlformats.org/officeDocument/2006/relationships/hyperlink" Target="http://intranet.shoreline.edu/policies/documents/5000/5114.pdf" TargetMode="External"/><Relationship Id="rId2" Type="http://schemas.openxmlformats.org/officeDocument/2006/relationships/numbering" Target="numbering.xml"/><Relationship Id="rId16" Type="http://schemas.openxmlformats.org/officeDocument/2006/relationships/hyperlink" Target="http://crisischat.org/" TargetMode="External"/><Relationship Id="rId20" Type="http://schemas.openxmlformats.org/officeDocument/2006/relationships/hyperlink" Target="http://www.shoreline.edu/counseling-services/" TargetMode="External"/><Relationship Id="rId29" Type="http://schemas.openxmlformats.org/officeDocument/2006/relationships/hyperlink" Target="http://www.shoreline.edu/virtual-campus/elearning/tech.aspx" TargetMode="External"/><Relationship Id="rId41" Type="http://schemas.openxmlformats.org/officeDocument/2006/relationships/hyperlink" Target="https://www.google.com/accessibility/products-featu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oreline.edu/about-shoreline/policies-procedures/documents/6260GradesPolicy.pdf" TargetMode="External"/><Relationship Id="rId24" Type="http://schemas.openxmlformats.org/officeDocument/2006/relationships/hyperlink" Target="mailto:successcoaching@shoreline.edu" TargetMode="External"/><Relationship Id="rId32" Type="http://schemas.openxmlformats.org/officeDocument/2006/relationships/hyperlink" Target="https://www.shoreline.edu/currentstudents/privacyandnondiscrimination.aspx" TargetMode="External"/><Relationship Id="rId37" Type="http://schemas.openxmlformats.org/officeDocument/2006/relationships/hyperlink" Target="https://support.panopto.com/articles/Documentation/accessibility-features" TargetMode="External"/><Relationship Id="rId40" Type="http://schemas.openxmlformats.org/officeDocument/2006/relationships/hyperlink" Target="https://support.office.com/en-US/article/Accessibility-in-Office-365-ACA7ACCF-58A0-4467-BE5C-24A7E7933A9D?ui=en-US&amp;rs=en-US&amp;ad=US" TargetMode="External"/><Relationship Id="rId5" Type="http://schemas.openxmlformats.org/officeDocument/2006/relationships/webSettings" Target="webSettings.xml"/><Relationship Id="rId15" Type="http://schemas.openxmlformats.org/officeDocument/2006/relationships/hyperlink" Target="http://www.shoreline.edu/counseling-center" TargetMode="External"/><Relationship Id="rId23" Type="http://schemas.openxmlformats.org/officeDocument/2006/relationships/hyperlink" Target="http://www.shoreline.edu/advising/success-coaches.aspx" TargetMode="External"/><Relationship Id="rId28" Type="http://schemas.openxmlformats.org/officeDocument/2006/relationships/hyperlink" Target="http://www.shoreline.edu/apply-and-aid/learning-support-centers/business-computer-software.aspx" TargetMode="External"/><Relationship Id="rId36" Type="http://schemas.openxmlformats.org/officeDocument/2006/relationships/hyperlink" Target="https://www.canvaslms.com/accessibility" TargetMode="External"/><Relationship Id="rId10" Type="http://schemas.openxmlformats.org/officeDocument/2006/relationships/footer" Target="footer2.xml"/><Relationship Id="rId19" Type="http://schemas.openxmlformats.org/officeDocument/2006/relationships/hyperlink" Target="https://www.shoreline.edu/advising/success-coaches.aspx" TargetMode="External"/><Relationship Id="rId31" Type="http://schemas.openxmlformats.org/officeDocument/2006/relationships/hyperlink" Target="https://www.panopto.com/privac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horeline.edu/oss/students-with-disabilities/" TargetMode="External"/><Relationship Id="rId22" Type="http://schemas.openxmlformats.org/officeDocument/2006/relationships/hyperlink" Target="http://www.shoreline.edu/enrollment-services/learning-support-centers/tutoring.aspx" TargetMode="External"/><Relationship Id="rId27" Type="http://schemas.openxmlformats.org/officeDocument/2006/relationships/hyperlink" Target="http://www.shoreline.edu/virtual-campus/elearning/canvas.aspx" TargetMode="External"/><Relationship Id="rId30" Type="http://schemas.openxmlformats.org/officeDocument/2006/relationships/hyperlink" Target="https://www.canvaslms.com/policies/privacy" TargetMode="External"/><Relationship Id="rId35" Type="http://schemas.openxmlformats.org/officeDocument/2006/relationships/hyperlink" Target="https://www.google.com/intl/en/policies/privacy/"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62FA0-91D4-499C-AFD4-3AD298728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7</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44</cp:revision>
  <cp:lastPrinted>2020-01-05T20:19:00Z</cp:lastPrinted>
  <dcterms:created xsi:type="dcterms:W3CDTF">2020-01-04T21:07:00Z</dcterms:created>
  <dcterms:modified xsi:type="dcterms:W3CDTF">2020-02-17T03:23:00Z</dcterms:modified>
</cp:coreProperties>
</file>